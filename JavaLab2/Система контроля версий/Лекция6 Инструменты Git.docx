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4F" w:rsidRDefault="006D629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r w:rsidRPr="00BF1C0A">
        <w:fldChar w:fldCharType="begin"/>
      </w:r>
      <w:r w:rsidR="00027191" w:rsidRPr="00BF1C0A">
        <w:instrText xml:space="preserve"> TOC \o "1-3" \h \z \u </w:instrText>
      </w:r>
      <w:r w:rsidRPr="00BF1C0A">
        <w:fldChar w:fldCharType="separate"/>
      </w:r>
      <w:hyperlink w:anchor="_Toc406237044" w:history="1">
        <w:r w:rsidR="00881F4F" w:rsidRPr="001A686F">
          <w:rPr>
            <w:rStyle w:val="af9"/>
          </w:rPr>
          <w:t>Лекция 6. Инструменты Git</w:t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45" w:history="1">
        <w:r w:rsidRPr="001A686F">
          <w:rPr>
            <w:rStyle w:val="af9"/>
          </w:rPr>
          <w:t>Выбор</w:t>
        </w:r>
        <w:r w:rsidRPr="001A686F">
          <w:rPr>
            <w:rStyle w:val="af9"/>
            <w:spacing w:val="38"/>
          </w:rPr>
          <w:t xml:space="preserve"> </w:t>
        </w:r>
        <w:r w:rsidRPr="001A686F">
          <w:rPr>
            <w:rStyle w:val="af9"/>
          </w:rPr>
          <w:t>ревизии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46" w:history="1">
        <w:r w:rsidRPr="001A686F">
          <w:rPr>
            <w:rStyle w:val="af9"/>
          </w:rPr>
          <w:t>Одиночные</w:t>
        </w:r>
        <w:r w:rsidRPr="001A686F">
          <w:rPr>
            <w:rStyle w:val="af9"/>
            <w:spacing w:val="-23"/>
          </w:rPr>
          <w:t xml:space="preserve"> </w:t>
        </w:r>
        <w:r w:rsidRPr="001A686F">
          <w:rPr>
            <w:rStyle w:val="af9"/>
          </w:rPr>
          <w:t>ревизии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47" w:history="1">
        <w:r w:rsidRPr="001A686F">
          <w:rPr>
            <w:rStyle w:val="af9"/>
          </w:rPr>
          <w:t>Сокращенный</w:t>
        </w:r>
        <w:r w:rsidRPr="001A686F">
          <w:rPr>
            <w:rStyle w:val="af9"/>
            <w:spacing w:val="-22"/>
          </w:rPr>
          <w:t xml:space="preserve"> </w:t>
        </w:r>
        <w:r w:rsidRPr="001A686F">
          <w:rPr>
            <w:rStyle w:val="af9"/>
          </w:rPr>
          <w:t>SHA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48" w:history="1">
        <w:r w:rsidRPr="001A686F">
          <w:rPr>
            <w:rStyle w:val="af9"/>
          </w:rPr>
          <w:t>Небольшое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замечание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о</w:t>
        </w:r>
        <w:r w:rsidRPr="001A686F">
          <w:rPr>
            <w:rStyle w:val="af9"/>
            <w:spacing w:val="-11"/>
          </w:rPr>
          <w:t xml:space="preserve"> </w:t>
        </w:r>
        <w:r w:rsidRPr="001A686F">
          <w:rPr>
            <w:rStyle w:val="af9"/>
          </w:rPr>
          <w:t>SHA-1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49" w:history="1">
        <w:r w:rsidRPr="001A686F">
          <w:rPr>
            <w:rStyle w:val="af9"/>
          </w:rPr>
          <w:t>Ссылки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</w:rPr>
          <w:t>на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</w:rPr>
          <w:t>ветки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0" w:history="1">
        <w:r w:rsidRPr="001A686F">
          <w:rPr>
            <w:rStyle w:val="af9"/>
          </w:rPr>
          <w:t>RefLog-сокращения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1" w:history="1">
        <w:r w:rsidRPr="001A686F">
          <w:rPr>
            <w:rStyle w:val="af9"/>
          </w:rPr>
          <w:t>Ссылки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на</w:t>
        </w:r>
        <w:r w:rsidRPr="001A686F">
          <w:rPr>
            <w:rStyle w:val="af9"/>
            <w:spacing w:val="-11"/>
          </w:rPr>
          <w:t xml:space="preserve"> </w:t>
        </w:r>
        <w:r w:rsidRPr="001A686F">
          <w:rPr>
            <w:rStyle w:val="af9"/>
            <w:spacing w:val="-2"/>
          </w:rPr>
          <w:t>предков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2" w:history="1">
        <w:r w:rsidRPr="001A686F">
          <w:rPr>
            <w:rStyle w:val="af9"/>
          </w:rPr>
          <w:t>Диапазон</w:t>
        </w:r>
        <w:r w:rsidRPr="001A686F">
          <w:rPr>
            <w:rStyle w:val="af9"/>
            <w:spacing w:val="-23"/>
          </w:rPr>
          <w:t xml:space="preserve"> </w:t>
        </w:r>
        <w:r w:rsidRPr="001A686F">
          <w:rPr>
            <w:rStyle w:val="af9"/>
            <w:spacing w:val="-3"/>
          </w:rPr>
          <w:t>коммитов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3" w:history="1">
        <w:r w:rsidRPr="001A686F">
          <w:rPr>
            <w:rStyle w:val="af9"/>
          </w:rPr>
          <w:t xml:space="preserve">Интерактивное </w:t>
        </w:r>
        <w:r w:rsidRPr="001A686F">
          <w:rPr>
            <w:rStyle w:val="af9"/>
            <w:spacing w:val="-2"/>
          </w:rPr>
          <w:t>индексирование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4" w:history="1">
        <w:r w:rsidRPr="001A686F">
          <w:rPr>
            <w:rStyle w:val="af9"/>
          </w:rPr>
          <w:t>Добавление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</w:rPr>
          <w:t>и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  <w:spacing w:val="-2"/>
          </w:rPr>
          <w:t>удаление</w:t>
        </w:r>
        <w:r w:rsidRPr="001A686F">
          <w:rPr>
            <w:rStyle w:val="af9"/>
            <w:spacing w:val="-9"/>
          </w:rPr>
          <w:t xml:space="preserve"> </w:t>
        </w:r>
        <w:r w:rsidRPr="001A686F">
          <w:rPr>
            <w:rStyle w:val="af9"/>
          </w:rPr>
          <w:t>файлов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</w:rPr>
          <w:t>из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</w:rPr>
          <w:t>индекса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5" w:history="1">
        <w:r w:rsidRPr="001A686F">
          <w:rPr>
            <w:rStyle w:val="af9"/>
          </w:rPr>
          <w:t>Индексирование</w:t>
        </w:r>
        <w:r w:rsidRPr="001A686F">
          <w:rPr>
            <w:rStyle w:val="af9"/>
            <w:spacing w:val="-16"/>
          </w:rPr>
          <w:t xml:space="preserve"> </w:t>
        </w:r>
        <w:r w:rsidRPr="001A686F">
          <w:rPr>
            <w:rStyle w:val="af9"/>
          </w:rPr>
          <w:t>по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</w:rPr>
          <w:t>частям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6" w:history="1">
        <w:r w:rsidRPr="001A686F">
          <w:rPr>
            <w:rStyle w:val="af9"/>
          </w:rPr>
          <w:t>Прятанье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7" w:history="1">
        <w:r w:rsidRPr="001A686F">
          <w:rPr>
            <w:rStyle w:val="af9"/>
          </w:rPr>
          <w:t>Прятанье</w:t>
        </w:r>
        <w:r w:rsidRPr="001A686F">
          <w:rPr>
            <w:rStyle w:val="af9"/>
            <w:spacing w:val="-11"/>
          </w:rPr>
          <w:t xml:space="preserve"> </w:t>
        </w:r>
        <w:r w:rsidRPr="001A686F">
          <w:rPr>
            <w:rStyle w:val="af9"/>
            <w:spacing w:val="-1"/>
          </w:rPr>
          <w:t>своих</w:t>
        </w:r>
        <w:r w:rsidRPr="001A686F">
          <w:rPr>
            <w:rStyle w:val="af9"/>
            <w:spacing w:val="-10"/>
          </w:rPr>
          <w:t xml:space="preserve"> </w:t>
        </w:r>
        <w:r w:rsidRPr="001A686F">
          <w:rPr>
            <w:rStyle w:val="af9"/>
            <w:spacing w:val="-5"/>
          </w:rPr>
          <w:t>трудов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8" w:history="1">
        <w:r w:rsidRPr="001A686F">
          <w:rPr>
            <w:rStyle w:val="af9"/>
          </w:rPr>
          <w:t>Откат</w:t>
        </w:r>
        <w:r w:rsidRPr="001A686F">
          <w:rPr>
            <w:rStyle w:val="af9"/>
            <w:spacing w:val="-16"/>
          </w:rPr>
          <w:t xml:space="preserve"> </w:t>
        </w:r>
        <w:r w:rsidRPr="001A686F">
          <w:rPr>
            <w:rStyle w:val="af9"/>
          </w:rPr>
          <w:t>применения</w:t>
        </w:r>
        <w:r w:rsidRPr="001A686F">
          <w:rPr>
            <w:rStyle w:val="af9"/>
            <w:spacing w:val="-17"/>
          </w:rPr>
          <w:t xml:space="preserve"> </w:t>
        </w:r>
        <w:r w:rsidRPr="001A686F">
          <w:rPr>
            <w:rStyle w:val="af9"/>
          </w:rPr>
          <w:t>спрятанных</w:t>
        </w:r>
        <w:r w:rsidRPr="001A686F">
          <w:rPr>
            <w:rStyle w:val="af9"/>
            <w:spacing w:val="-16"/>
          </w:rPr>
          <w:t xml:space="preserve"> </w:t>
        </w:r>
        <w:r w:rsidRPr="001A686F">
          <w:rPr>
            <w:rStyle w:val="af9"/>
            <w:spacing w:val="-1"/>
          </w:rPr>
          <w:t>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59" w:history="1">
        <w:r w:rsidRPr="001A686F">
          <w:rPr>
            <w:rStyle w:val="af9"/>
          </w:rPr>
          <w:t>Создание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ветки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из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спрятанных</w:t>
        </w:r>
        <w:r w:rsidRPr="001A686F">
          <w:rPr>
            <w:rStyle w:val="af9"/>
            <w:spacing w:val="-12"/>
          </w:rPr>
          <w:t xml:space="preserve"> </w:t>
        </w:r>
        <w:r w:rsidRPr="001A686F">
          <w:rPr>
            <w:rStyle w:val="af9"/>
          </w:rPr>
          <w:t>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0" w:history="1">
        <w:r w:rsidRPr="001A686F">
          <w:rPr>
            <w:rStyle w:val="af9"/>
          </w:rPr>
          <w:t>Перезапись</w:t>
        </w:r>
        <w:r w:rsidRPr="001A686F">
          <w:rPr>
            <w:rStyle w:val="af9"/>
            <w:spacing w:val="51"/>
          </w:rPr>
          <w:t xml:space="preserve"> </w:t>
        </w:r>
        <w:r w:rsidRPr="001A686F">
          <w:rPr>
            <w:rStyle w:val="af9"/>
          </w:rPr>
          <w:t>истории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1" w:history="1">
        <w:r w:rsidRPr="001A686F">
          <w:rPr>
            <w:rStyle w:val="af9"/>
          </w:rPr>
          <w:t>Изменение</w:t>
        </w:r>
        <w:r w:rsidRPr="001A686F">
          <w:rPr>
            <w:rStyle w:val="af9"/>
            <w:spacing w:val="-18"/>
          </w:rPr>
          <w:t xml:space="preserve"> </w:t>
        </w:r>
        <w:r w:rsidRPr="001A686F">
          <w:rPr>
            <w:rStyle w:val="af9"/>
          </w:rPr>
          <w:t>последнего</w:t>
        </w:r>
        <w:r w:rsidRPr="001A686F">
          <w:rPr>
            <w:rStyle w:val="af9"/>
            <w:spacing w:val="-18"/>
          </w:rPr>
          <w:t xml:space="preserve"> </w:t>
        </w:r>
        <w:r w:rsidRPr="001A686F">
          <w:rPr>
            <w:rStyle w:val="af9"/>
          </w:rPr>
          <w:t>коммита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2" w:history="1">
        <w:r w:rsidRPr="001A686F">
          <w:rPr>
            <w:rStyle w:val="af9"/>
          </w:rPr>
          <w:t>Изменение</w:t>
        </w:r>
        <w:r w:rsidRPr="001A686F">
          <w:rPr>
            <w:rStyle w:val="af9"/>
            <w:spacing w:val="-17"/>
          </w:rPr>
          <w:t xml:space="preserve"> </w:t>
        </w:r>
        <w:r w:rsidRPr="001A686F">
          <w:rPr>
            <w:rStyle w:val="af9"/>
          </w:rPr>
          <w:t>сообщений</w:t>
        </w:r>
        <w:r w:rsidRPr="001A686F">
          <w:rPr>
            <w:rStyle w:val="af9"/>
            <w:spacing w:val="-17"/>
          </w:rPr>
          <w:t xml:space="preserve"> </w:t>
        </w:r>
        <w:r w:rsidRPr="001A686F">
          <w:rPr>
            <w:rStyle w:val="af9"/>
          </w:rPr>
          <w:t>нескольких</w:t>
        </w:r>
        <w:r w:rsidRPr="001A686F">
          <w:rPr>
            <w:rStyle w:val="af9"/>
            <w:spacing w:val="-17"/>
          </w:rPr>
          <w:t xml:space="preserve"> </w:t>
        </w:r>
        <w:r w:rsidRPr="001A686F">
          <w:rPr>
            <w:rStyle w:val="af9"/>
            <w:spacing w:val="-3"/>
          </w:rPr>
          <w:t>коммитов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3" w:history="1">
        <w:r w:rsidRPr="001A686F">
          <w:rPr>
            <w:rStyle w:val="af9"/>
          </w:rPr>
          <w:t>Переупорядочение</w:t>
        </w:r>
        <w:r w:rsidRPr="001A686F">
          <w:rPr>
            <w:rStyle w:val="af9"/>
            <w:spacing w:val="-33"/>
          </w:rPr>
          <w:t xml:space="preserve"> </w:t>
        </w:r>
        <w:r w:rsidRPr="001A686F">
          <w:rPr>
            <w:rStyle w:val="af9"/>
            <w:spacing w:val="-3"/>
          </w:rPr>
          <w:t>коммитов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4" w:history="1">
        <w:r w:rsidRPr="001A686F">
          <w:rPr>
            <w:rStyle w:val="af9"/>
          </w:rPr>
          <w:t>Уплотнение</w:t>
        </w:r>
        <w:r w:rsidRPr="001A686F">
          <w:rPr>
            <w:rStyle w:val="af9"/>
            <w:spacing w:val="-26"/>
          </w:rPr>
          <w:t xml:space="preserve"> </w:t>
        </w:r>
        <w:r w:rsidRPr="001A686F">
          <w:rPr>
            <w:rStyle w:val="af9"/>
          </w:rPr>
          <w:t>коммитов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5" w:history="1">
        <w:r w:rsidRPr="001A686F">
          <w:rPr>
            <w:rStyle w:val="af9"/>
          </w:rPr>
          <w:t>Разбиение</w:t>
        </w:r>
        <w:r w:rsidRPr="001A686F">
          <w:rPr>
            <w:rStyle w:val="af9"/>
            <w:spacing w:val="-22"/>
          </w:rPr>
          <w:t xml:space="preserve"> </w:t>
        </w:r>
        <w:r w:rsidRPr="001A686F">
          <w:rPr>
            <w:rStyle w:val="af9"/>
            <w:spacing w:val="-1"/>
          </w:rPr>
          <w:t>коммита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6" w:history="1">
        <w:r w:rsidRPr="001A686F">
          <w:rPr>
            <w:rStyle w:val="af9"/>
          </w:rPr>
          <w:t>Крайнее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  <w:spacing w:val="-1"/>
          </w:rPr>
          <w:t>средство:</w:t>
        </w:r>
        <w:r w:rsidRPr="001A686F">
          <w:rPr>
            <w:rStyle w:val="af9"/>
          </w:rPr>
          <w:t xml:space="preserve"> </w:t>
        </w:r>
        <w:r w:rsidRPr="001A686F">
          <w:rPr>
            <w:rStyle w:val="af9"/>
            <w:spacing w:val="-1"/>
          </w:rPr>
          <w:t>filter-branch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7" w:history="1">
        <w:r w:rsidRPr="001A686F">
          <w:rPr>
            <w:rStyle w:val="af9"/>
          </w:rPr>
          <w:t>Отладка</w:t>
        </w:r>
        <w:r w:rsidRPr="001A686F">
          <w:rPr>
            <w:rStyle w:val="af9"/>
            <w:spacing w:val="19"/>
          </w:rPr>
          <w:t xml:space="preserve"> </w:t>
        </w:r>
        <w:r w:rsidRPr="001A686F">
          <w:rPr>
            <w:rStyle w:val="af9"/>
          </w:rPr>
          <w:t>с</w:t>
        </w:r>
        <w:r w:rsidRPr="001A686F">
          <w:rPr>
            <w:rStyle w:val="af9"/>
            <w:spacing w:val="20"/>
          </w:rPr>
          <w:t xml:space="preserve"> </w:t>
        </w:r>
        <w:r w:rsidRPr="001A686F">
          <w:rPr>
            <w:rStyle w:val="af9"/>
          </w:rPr>
          <w:t>помощью</w:t>
        </w:r>
        <w:r w:rsidRPr="001A686F">
          <w:rPr>
            <w:rStyle w:val="af9"/>
            <w:spacing w:val="20"/>
          </w:rPr>
          <w:t xml:space="preserve"> </w:t>
        </w:r>
        <w:r w:rsidRPr="001A686F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8" w:history="1">
        <w:r w:rsidRPr="001A686F">
          <w:rPr>
            <w:rStyle w:val="af9"/>
          </w:rPr>
          <w:t>Аннотация</w:t>
        </w:r>
        <w:r w:rsidRPr="001A686F">
          <w:rPr>
            <w:rStyle w:val="af9"/>
            <w:spacing w:val="-20"/>
          </w:rPr>
          <w:t xml:space="preserve"> </w:t>
        </w:r>
        <w:r w:rsidRPr="001A686F">
          <w:rPr>
            <w:rStyle w:val="af9"/>
          </w:rPr>
          <w:t>файла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69" w:history="1">
        <w:r w:rsidRPr="001A686F">
          <w:rPr>
            <w:rStyle w:val="af9"/>
          </w:rPr>
          <w:t>Бинарный</w:t>
        </w:r>
        <w:r w:rsidRPr="001A686F">
          <w:rPr>
            <w:rStyle w:val="af9"/>
            <w:spacing w:val="-19"/>
          </w:rPr>
          <w:t xml:space="preserve"> </w:t>
        </w:r>
        <w:r w:rsidRPr="001A686F">
          <w:rPr>
            <w:rStyle w:val="af9"/>
          </w:rPr>
          <w:t>поиск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0" w:history="1">
        <w:r w:rsidRPr="001A686F">
          <w:rPr>
            <w:rStyle w:val="af9"/>
          </w:rPr>
          <w:t>Подмодули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1" w:history="1">
        <w:r w:rsidRPr="001A686F">
          <w:rPr>
            <w:rStyle w:val="af9"/>
          </w:rPr>
          <w:t>Начало</w:t>
        </w:r>
        <w:r w:rsidRPr="001A686F">
          <w:rPr>
            <w:rStyle w:val="af9"/>
            <w:spacing w:val="-20"/>
          </w:rPr>
          <w:t xml:space="preserve"> </w:t>
        </w:r>
        <w:r w:rsidRPr="001A686F">
          <w:rPr>
            <w:rStyle w:val="af9"/>
            <w:spacing w:val="-1"/>
          </w:rPr>
          <w:t>использования</w:t>
        </w:r>
        <w:r w:rsidRPr="001A686F">
          <w:rPr>
            <w:rStyle w:val="af9"/>
            <w:spacing w:val="-20"/>
          </w:rPr>
          <w:t xml:space="preserve"> </w:t>
        </w:r>
        <w:r w:rsidRPr="001A686F">
          <w:rPr>
            <w:rStyle w:val="af9"/>
            <w:spacing w:val="-3"/>
          </w:rPr>
          <w:t>подмодулей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2" w:history="1">
        <w:r w:rsidRPr="001A686F">
          <w:rPr>
            <w:rStyle w:val="af9"/>
          </w:rPr>
          <w:t>Клонирование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</w:rPr>
          <w:t>проекта</w:t>
        </w:r>
        <w:r w:rsidRPr="001A686F">
          <w:rPr>
            <w:rStyle w:val="af9"/>
            <w:spacing w:val="-14"/>
          </w:rPr>
          <w:t xml:space="preserve"> </w:t>
        </w:r>
        <w:r w:rsidRPr="001A686F">
          <w:rPr>
            <w:rStyle w:val="af9"/>
          </w:rPr>
          <w:t>с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  <w:spacing w:val="-3"/>
          </w:rPr>
          <w:t>подмодулями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3" w:history="1">
        <w:r w:rsidRPr="001A686F">
          <w:rPr>
            <w:rStyle w:val="af9"/>
          </w:rPr>
          <w:t>Суперпроекты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4" w:history="1">
        <w:r w:rsidRPr="001A686F">
          <w:rPr>
            <w:rStyle w:val="af9"/>
          </w:rPr>
          <w:t>Проблемы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</w:rPr>
          <w:t>с</w:t>
        </w:r>
        <w:r w:rsidRPr="001A686F">
          <w:rPr>
            <w:rStyle w:val="af9"/>
            <w:spacing w:val="-15"/>
          </w:rPr>
          <w:t xml:space="preserve"> </w:t>
        </w:r>
        <w:r w:rsidRPr="001A686F">
          <w:rPr>
            <w:rStyle w:val="af9"/>
            <w:spacing w:val="-3"/>
          </w:rPr>
          <w:t>подмодулями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5" w:history="1">
        <w:r w:rsidRPr="001A686F">
          <w:rPr>
            <w:rStyle w:val="af9"/>
          </w:rPr>
          <w:t>Слияние</w:t>
        </w:r>
        <w:r w:rsidRPr="001A686F">
          <w:rPr>
            <w:rStyle w:val="af9"/>
            <w:spacing w:val="54"/>
          </w:rPr>
          <w:t xml:space="preserve"> </w:t>
        </w:r>
        <w:r w:rsidRPr="001A686F">
          <w:rPr>
            <w:rStyle w:val="af9"/>
            <w:spacing w:val="-1"/>
          </w:rPr>
          <w:t>поддеревьев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881F4F" w:rsidRDefault="00881F4F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37076" w:history="1">
        <w:r w:rsidRPr="001A686F">
          <w:rPr>
            <w:rStyle w:val="af9"/>
          </w:rPr>
          <w:t>Итоги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_Toc406237076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027191" w:rsidRPr="00BF1C0A" w:rsidRDefault="006D6297" w:rsidP="005B67CF">
      <w:pPr>
        <w:tabs>
          <w:tab w:val="right" w:leader="dot" w:pos="9923"/>
        </w:tabs>
        <w:rPr>
          <w:rFonts w:eastAsiaTheme="majorEastAsia" w:cs="Times New Roman"/>
          <w:bCs/>
          <w:sz w:val="24"/>
          <w:szCs w:val="24"/>
        </w:rPr>
      </w:pPr>
      <w:r w:rsidRPr="00BF1C0A">
        <w:rPr>
          <w:rFonts w:cs="Times New Roman"/>
          <w:sz w:val="24"/>
          <w:szCs w:val="24"/>
        </w:rPr>
        <w:fldChar w:fldCharType="end"/>
      </w:r>
      <w:r w:rsidR="00027191" w:rsidRPr="00BF1C0A">
        <w:rPr>
          <w:rFonts w:cs="Times New Roman"/>
          <w:sz w:val="24"/>
          <w:szCs w:val="24"/>
        </w:rPr>
        <w:br w:type="page"/>
      </w:r>
    </w:p>
    <w:p w:rsidR="001C64B4" w:rsidRPr="00BF1C0A" w:rsidRDefault="00021696" w:rsidP="006E79CF">
      <w:pPr>
        <w:pStyle w:val="1"/>
        <w:tabs>
          <w:tab w:val="right" w:leader="dot" w:pos="9923"/>
        </w:tabs>
        <w:spacing w:before="0"/>
      </w:pPr>
      <w:bookmarkStart w:id="0" w:name="_Toc406237044"/>
      <w:r w:rsidRPr="00BF1C0A">
        <w:rPr>
          <w:rFonts w:cs="Times New Roman"/>
          <w:szCs w:val="24"/>
        </w:rPr>
        <w:lastRenderedPageBreak/>
        <w:t xml:space="preserve">Лекция </w:t>
      </w:r>
      <w:r w:rsidR="00BF1C0A" w:rsidRPr="00BF1C0A">
        <w:rPr>
          <w:rFonts w:cs="Times New Roman"/>
          <w:szCs w:val="24"/>
        </w:rPr>
        <w:t>6</w:t>
      </w:r>
      <w:r w:rsidR="0007497F" w:rsidRPr="00BF1C0A">
        <w:rPr>
          <w:rFonts w:cs="Times New Roman"/>
          <w:szCs w:val="24"/>
        </w:rPr>
        <w:t xml:space="preserve">. </w:t>
      </w:r>
      <w:r w:rsidR="00BF1C0A" w:rsidRPr="00BF1C0A">
        <w:t>Инструменты Git</w:t>
      </w:r>
      <w:bookmarkEnd w:id="0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К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этому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времени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изучили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большинство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повседневных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команд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способы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организации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2"/>
        </w:rPr>
        <w:t>рабочего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процесса,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необходимые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поддерживать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Git-репозиторий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управления</w:t>
      </w:r>
      <w:r w:rsidRPr="00BF1C0A">
        <w:rPr>
          <w:b w:val="0"/>
          <w:spacing w:val="91"/>
          <w:w w:val="99"/>
        </w:rPr>
        <w:t xml:space="preserve"> </w:t>
      </w:r>
      <w:r w:rsidRPr="00BF1C0A">
        <w:rPr>
          <w:b w:val="0"/>
          <w:spacing w:val="-1"/>
        </w:rPr>
        <w:t>версиями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исходного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кода.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выполнили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основные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задания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связанные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добавлением</w:t>
      </w:r>
      <w:r w:rsidRPr="00BF1C0A">
        <w:rPr>
          <w:b w:val="0"/>
          <w:spacing w:val="91"/>
          <w:w w:val="99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версионный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контроль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записью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сделанных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вооружились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мощью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подготовительной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области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(staging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area),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легковесного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ветвления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слияния.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Сейчас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познакомитесь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множеством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весьма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сильных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возможностей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Git.</w:t>
      </w:r>
      <w:r w:rsidRPr="00BF1C0A">
        <w:rPr>
          <w:b w:val="0"/>
          <w:spacing w:val="4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совсем</w:t>
      </w:r>
      <w:r w:rsidRPr="00BF1C0A">
        <w:rPr>
          <w:b w:val="0"/>
          <w:spacing w:val="28"/>
          <w:w w:val="9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обязательно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день,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но,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возможно,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какой-то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момент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понадобятся.</w:t>
      </w:r>
    </w:p>
    <w:p w:rsidR="00BF1C0A" w:rsidRPr="00BF1C0A" w:rsidRDefault="00BF1C0A" w:rsidP="00F956D8">
      <w:pPr>
        <w:pStyle w:val="1"/>
      </w:pPr>
      <w:bookmarkStart w:id="1" w:name="Выбор ревизии"/>
      <w:bookmarkStart w:id="2" w:name="bookmark156"/>
      <w:bookmarkStart w:id="3" w:name="_Toc406237045"/>
      <w:bookmarkEnd w:id="1"/>
      <w:bookmarkEnd w:id="2"/>
      <w:r w:rsidRPr="00BF1C0A">
        <w:t>Выбор</w:t>
      </w:r>
      <w:r w:rsidRPr="00BF1C0A">
        <w:rPr>
          <w:spacing w:val="38"/>
        </w:rPr>
        <w:t xml:space="preserve"> </w:t>
      </w:r>
      <w:r w:rsidRPr="00BF1C0A">
        <w:t>ревизии</w:t>
      </w:r>
      <w:bookmarkEnd w:id="3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позволяет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указывать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конкретные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последовательности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несколькими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способами.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всегда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очевидны,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иногда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полезно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знать.</w:t>
      </w:r>
    </w:p>
    <w:p w:rsidR="00BF1C0A" w:rsidRPr="00BF1C0A" w:rsidRDefault="00BF1C0A" w:rsidP="00F956D8">
      <w:pPr>
        <w:pStyle w:val="1"/>
      </w:pPr>
      <w:bookmarkStart w:id="4" w:name="Одиночные ревизии"/>
      <w:bookmarkStart w:id="5" w:name="bookmark157"/>
      <w:bookmarkStart w:id="6" w:name="_Toc406237046"/>
      <w:bookmarkEnd w:id="4"/>
      <w:bookmarkEnd w:id="5"/>
      <w:r w:rsidRPr="00BF1C0A">
        <w:t>Одиночные</w:t>
      </w:r>
      <w:r w:rsidRPr="00BF1C0A">
        <w:rPr>
          <w:spacing w:val="-23"/>
        </w:rPr>
        <w:t xml:space="preserve"> </w:t>
      </w:r>
      <w:r w:rsidRPr="00BF1C0A">
        <w:t>ревизии</w:t>
      </w:r>
      <w:bookmarkEnd w:id="6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просто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сослаться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7"/>
        </w:rPr>
        <w:t>хешу,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существуют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понятные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человека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способы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ссылаться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 xml:space="preserve">коммиты.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разделе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кратко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описаны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различные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</w:rPr>
        <w:t>способы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обратиться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одному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определённому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6"/>
        </w:rPr>
        <w:t>коммиту.</w:t>
      </w:r>
    </w:p>
    <w:p w:rsidR="00BF1C0A" w:rsidRPr="00BF1C0A" w:rsidRDefault="00BF1C0A" w:rsidP="00F956D8">
      <w:pPr>
        <w:pStyle w:val="1"/>
      </w:pPr>
      <w:bookmarkStart w:id="7" w:name="Сокращенный SHA"/>
      <w:bookmarkStart w:id="8" w:name="bookmark158"/>
      <w:bookmarkStart w:id="9" w:name="_Toc406237047"/>
      <w:bookmarkEnd w:id="7"/>
      <w:bookmarkEnd w:id="8"/>
      <w:r w:rsidRPr="00BF1C0A">
        <w:t>Сокращенный</w:t>
      </w:r>
      <w:r w:rsidRPr="00BF1C0A">
        <w:rPr>
          <w:spacing w:val="-22"/>
        </w:rPr>
        <w:t xml:space="preserve"> </w:t>
      </w:r>
      <w:r w:rsidRPr="00BF1C0A">
        <w:t>SHA</w:t>
      </w:r>
      <w:bookmarkEnd w:id="9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умён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понять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имеете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виду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первым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нескольким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символам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(частичному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хешу),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конечно,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меньше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четырёх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однозначны,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хеш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одного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объекта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вашем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репозитории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начинается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символов.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содержимое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3"/>
        </w:rPr>
        <w:t>какого-то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конкретного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2"/>
        </w:rPr>
        <w:t>коммита.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выполняете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log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находите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(например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7"/>
        </w:rPr>
        <w:t xml:space="preserve">тот,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добавили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какую-то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функциональность):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710" type="#_x0000_t202" style="width:416.45pt;height:70.7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734713bc047d87bf7eac9674765ae793478c50d3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8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Date: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Fri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Jan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18:32:33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2009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-0800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9" type="#_x0000_t202" style="width:416.45pt;height:203.5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32" w:line="492" w:lineRule="exact"/>
                    <w:ind w:left="179" w:right="3077" w:firstLine="3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tests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d921970aadf03b3cf0e71becdaab3147ba71cdef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Merge: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1c002dd...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35cfb2b...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9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15:08:43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'phedders/rdocs'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6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1c002dd4b536e7479fe34593e72e6c6c1819e53b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0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14:58:32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нашем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1"/>
        </w:rPr>
        <w:t>выберем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 xml:space="preserve">1c002dd..... </w:t>
      </w:r>
      <w:r w:rsidRPr="00BF1C0A">
        <w:rPr>
          <w:b w:val="0"/>
          <w:spacing w:val="42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 xml:space="preserve">git </w:t>
      </w:r>
      <w:r w:rsidRPr="00BF1C0A">
        <w:rPr>
          <w:b w:val="0"/>
          <w:spacing w:val="-1"/>
        </w:rPr>
        <w:t>show,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содержимое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следующие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эквивалентны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(предполагая,</w:t>
      </w:r>
      <w:r w:rsidRPr="00BF1C0A">
        <w:rPr>
          <w:b w:val="0"/>
          <w:spacing w:val="97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сокращенные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версии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однозначны):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8" type="#_x0000_t202" style="width:416.45pt;height:55.7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1c002dd4b536e7479fe34593e72e6c6c1819e53b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1c002dd4b536e7479f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show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1c002d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показать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2"/>
        </w:rPr>
        <w:t>короткие,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1"/>
        </w:rPr>
        <w:t>уникальные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сокращения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ваших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хешей.</w:t>
      </w:r>
      <w:r w:rsidRPr="00BF1C0A">
        <w:rPr>
          <w:b w:val="0"/>
          <w:spacing w:val="44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передадите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опцию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--abbrev-commit</w:t>
      </w:r>
      <w:r w:rsidRPr="00BF1C0A">
        <w:rPr>
          <w:b w:val="0"/>
          <w:spacing w:val="-62"/>
        </w:rPr>
        <w:t xml:space="preserve"> </w:t>
      </w:r>
      <w:r w:rsidRPr="00BF1C0A">
        <w:rPr>
          <w:b w:val="0"/>
          <w:spacing w:val="-3"/>
        </w:rPr>
        <w:t>команде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log,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вывод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использовать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сокращённые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значения,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сохраняя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уникальными;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умолчанию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использоваться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семь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символов,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необходимости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длина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увеличена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сохранения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однозначности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хешей: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7" type="#_x0000_t202" style="width:416.45pt;height:66.1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412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--abbrev-commit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46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085bb3b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unnecessary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code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a11bef0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общем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восемь-десять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символов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чем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уникальности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внутри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проекта.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одном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из самых</w:t>
      </w:r>
      <w:r w:rsidRPr="00BF1C0A">
        <w:rPr>
          <w:b w:val="0"/>
          <w:spacing w:val="-1"/>
        </w:rPr>
        <w:t xml:space="preserve"> больших проектов </w:t>
      </w:r>
      <w:r w:rsidRPr="00BF1C0A">
        <w:rPr>
          <w:b w:val="0"/>
        </w:rPr>
        <w:t>на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ядре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Linux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1"/>
        </w:rPr>
        <w:t xml:space="preserve"> начинает появляться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2"/>
        </w:rPr>
        <w:t>необходимость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12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символов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40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возможных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сохранения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уникальности.</w:t>
      </w:r>
    </w:p>
    <w:p w:rsidR="00BF1C0A" w:rsidRPr="00BF1C0A" w:rsidRDefault="00BF1C0A" w:rsidP="00F956D8">
      <w:pPr>
        <w:pStyle w:val="1"/>
      </w:pPr>
      <w:bookmarkStart w:id="10" w:name="Небольшое замечание о SHA-1"/>
      <w:bookmarkStart w:id="11" w:name="bookmark159"/>
      <w:bookmarkStart w:id="12" w:name="_Toc406237048"/>
      <w:bookmarkEnd w:id="10"/>
      <w:bookmarkEnd w:id="11"/>
      <w:r w:rsidRPr="00BF1C0A">
        <w:t>Небольшое</w:t>
      </w:r>
      <w:r w:rsidRPr="00BF1C0A">
        <w:rPr>
          <w:spacing w:val="-12"/>
        </w:rPr>
        <w:t xml:space="preserve"> </w:t>
      </w:r>
      <w:r w:rsidRPr="00BF1C0A">
        <w:t>замечание</w:t>
      </w:r>
      <w:r w:rsidRPr="00BF1C0A">
        <w:rPr>
          <w:spacing w:val="-12"/>
        </w:rPr>
        <w:t xml:space="preserve"> </w:t>
      </w:r>
      <w:r w:rsidRPr="00BF1C0A">
        <w:t>о</w:t>
      </w:r>
      <w:r w:rsidRPr="00BF1C0A">
        <w:rPr>
          <w:spacing w:val="-11"/>
        </w:rPr>
        <w:t xml:space="preserve"> </w:t>
      </w:r>
      <w:r w:rsidRPr="00BF1C0A">
        <w:t>SHA-1</w:t>
      </w:r>
      <w:bookmarkEnd w:id="12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Многие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люди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интересуются,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произойдет,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какой-то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момент,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некоторой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случайности,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получат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объекта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репозитории,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иметь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одинаковых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значения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хеша.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тогда?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вдруг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закоммитите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5"/>
        </w:rPr>
        <w:t>объект,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хеш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которого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такой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же,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некоторого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предыдущего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  <w:spacing w:val="-1"/>
        </w:rPr>
        <w:t>объекта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вашем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репозитории,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обнаружит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предыдущий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объект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базе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lastRenderedPageBreak/>
        <w:t>данных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посчитает,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записан.</w:t>
      </w:r>
      <w:r w:rsidRPr="00BF1C0A">
        <w:rPr>
          <w:b w:val="0"/>
        </w:rPr>
        <w:t xml:space="preserve"> 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3"/>
        </w:rPr>
        <w:t>какой-то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момент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попытаетесь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2"/>
        </w:rPr>
        <w:t>объект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опять,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всегда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получать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данные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объекта.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Однако,</w:t>
      </w:r>
      <w:r w:rsidRPr="00BF1C0A">
        <w:rPr>
          <w:b w:val="0"/>
        </w:rPr>
        <w:t xml:space="preserve"> вы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должны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осознавать то,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"/>
        </w:rPr>
        <w:t xml:space="preserve"> смехотворно </w:t>
      </w:r>
      <w:r w:rsidRPr="00BF1C0A">
        <w:rPr>
          <w:b w:val="0"/>
          <w:spacing w:val="-1"/>
        </w:rPr>
        <w:t xml:space="preserve">маловероятен </w:t>
      </w:r>
      <w:r w:rsidRPr="00BF1C0A">
        <w:rPr>
          <w:b w:val="0"/>
          <w:spacing w:val="-2"/>
        </w:rPr>
        <w:t xml:space="preserve">этот </w:t>
      </w:r>
      <w:r w:rsidRPr="00BF1C0A">
        <w:rPr>
          <w:b w:val="0"/>
        </w:rPr>
        <w:t>сценарий.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Длина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составляет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20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байт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160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бит.</w:t>
      </w:r>
      <w:r w:rsidRPr="00BF1C0A">
        <w:rPr>
          <w:b w:val="0"/>
          <w:spacing w:val="-2"/>
        </w:rPr>
        <w:t xml:space="preserve"> Количество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случайно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хешированных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объектов,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необходимое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50%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вероятность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одиночного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совпадения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составляет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порядка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2</w:t>
      </w:r>
      <w:r w:rsidRPr="00BF1C0A">
        <w:rPr>
          <w:b w:val="0"/>
          <w:spacing w:val="-1"/>
          <w:position w:val="7"/>
        </w:rPr>
        <w:t>80</w:t>
      </w:r>
      <w:r w:rsidRPr="00BF1C0A">
        <w:rPr>
          <w:b w:val="0"/>
          <w:spacing w:val="65"/>
          <w:w w:val="99"/>
          <w:position w:val="7"/>
        </w:rPr>
        <w:t xml:space="preserve"> </w:t>
      </w:r>
      <w:r w:rsidRPr="00BF1C0A">
        <w:rPr>
          <w:b w:val="0"/>
          <w:spacing w:val="-2"/>
        </w:rPr>
        <w:t>(формула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определения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вероятности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совпадения: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p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=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(n(n-1)/2)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*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(1/2ˆ160))).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2</w:t>
      </w:r>
      <w:r w:rsidRPr="00BF1C0A">
        <w:rPr>
          <w:b w:val="0"/>
          <w:spacing w:val="-1"/>
          <w:position w:val="7"/>
        </w:rPr>
        <w:t>80</w:t>
      </w:r>
      <w:r w:rsidRPr="00BF1C0A">
        <w:rPr>
          <w:b w:val="0"/>
          <w:spacing w:val="12"/>
          <w:position w:val="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1.2</w:t>
      </w:r>
      <w:r w:rsidRPr="00BF1C0A">
        <w:rPr>
          <w:b w:val="0"/>
          <w:i/>
          <w:iCs/>
          <w:spacing w:val="-1"/>
        </w:rPr>
        <w:t>×</w:t>
      </w:r>
      <w:r w:rsidRPr="00BF1C0A">
        <w:rPr>
          <w:b w:val="0"/>
          <w:spacing w:val="-1"/>
        </w:rPr>
        <w:t>10</w:t>
      </w:r>
      <w:r w:rsidRPr="00BF1C0A">
        <w:rPr>
          <w:b w:val="0"/>
          <w:spacing w:val="-1"/>
          <w:position w:val="7"/>
        </w:rPr>
        <w:t>24</w:t>
      </w:r>
      <w:r w:rsidRPr="00BF1C0A">
        <w:rPr>
          <w:b w:val="0"/>
          <w:spacing w:val="12"/>
          <w:position w:val="7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миллион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миллиарда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миллиардов.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1200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раз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больше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количества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</w:rPr>
        <w:t>песчинок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земле.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Вот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пример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поняли,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необходимо,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коллизию.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6.5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миллиардов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людей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Земле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программировали,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каждую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секунду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производил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количество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5"/>
        </w:rPr>
        <w:t>кода,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эквивалентное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всей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истории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ядра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Linux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(1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миллион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2"/>
        </w:rPr>
        <w:t>объектов)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отправлял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огромный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Git-репозиторий,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потребовалось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5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лет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заполнить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50%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вероятность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1"/>
        </w:rPr>
        <w:t>единичной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коллизии.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вероятно,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член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программистов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атакован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убит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волками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несвязанных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друг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другом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случаях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ту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ночь.</w:t>
      </w:r>
    </w:p>
    <w:p w:rsidR="00BF1C0A" w:rsidRPr="00BF1C0A" w:rsidRDefault="00BF1C0A" w:rsidP="00F956D8">
      <w:pPr>
        <w:pStyle w:val="1"/>
      </w:pPr>
      <w:bookmarkStart w:id="13" w:name="Ссылки на ветки"/>
      <w:bookmarkStart w:id="14" w:name="bookmark160"/>
      <w:bookmarkStart w:id="15" w:name="_Toc406237049"/>
      <w:bookmarkEnd w:id="13"/>
      <w:bookmarkEnd w:id="14"/>
      <w:r w:rsidRPr="00BF1C0A">
        <w:t>Ссылки</w:t>
      </w:r>
      <w:r w:rsidRPr="00BF1C0A">
        <w:rPr>
          <w:spacing w:val="-10"/>
        </w:rPr>
        <w:t xml:space="preserve"> </w:t>
      </w:r>
      <w:r w:rsidRPr="00BF1C0A">
        <w:t>на</w:t>
      </w:r>
      <w:r w:rsidRPr="00BF1C0A">
        <w:rPr>
          <w:spacing w:val="-10"/>
        </w:rPr>
        <w:t xml:space="preserve"> </w:t>
      </w:r>
      <w:r w:rsidRPr="00BF1C0A">
        <w:t>ветки</w:t>
      </w:r>
      <w:bookmarkEnd w:id="15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Для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самого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прямого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метода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необходимо,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имел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ссылающуюся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него.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6"/>
        </w:rPr>
        <w:t>Тогда,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использовать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имя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любой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команде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ожидает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значение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SHA-1.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32"/>
        </w:rPr>
        <w:t xml:space="preserve"> </w:t>
      </w:r>
      <w:r w:rsidRPr="00BF1C0A">
        <w:rPr>
          <w:b w:val="0"/>
          <w:spacing w:val="-1"/>
        </w:rPr>
        <w:t>следующие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эквивалентны,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  <w:spacing w:val="-1"/>
        </w:rPr>
        <w:t>предполагая,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ветка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topic1</w:t>
      </w:r>
      <w:r w:rsidRPr="00BF1C0A">
        <w:rPr>
          <w:b w:val="0"/>
          <w:spacing w:val="-46"/>
        </w:rPr>
        <w:t xml:space="preserve"> </w:t>
      </w:r>
      <w:r w:rsidRPr="00BF1C0A">
        <w:rPr>
          <w:b w:val="0"/>
        </w:rPr>
        <w:t>ссылается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ca82a6d: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6" type="#_x0000_t202" style="width:416.45pt;height:57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ca82a6dff817ec66f44342007202690a93763949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topic1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именно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SHA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указывает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ветка,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понять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3"/>
        </w:rPr>
        <w:t>какого-то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приведённых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примеров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каким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SHA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сводится,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служебную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(plumbing)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утилиту</w:t>
      </w:r>
      <w:r w:rsidRPr="00BF1C0A">
        <w:rPr>
          <w:b w:val="0"/>
        </w:rPr>
        <w:t xml:space="preserve"> Git,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называется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rev-parse.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заглянуть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 xml:space="preserve">в </w:t>
      </w:r>
      <w:r w:rsidRPr="00BF1C0A">
        <w:rPr>
          <w:b w:val="0"/>
          <w:spacing w:val="-6"/>
        </w:rPr>
        <w:t>Главу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9 для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получения</w:t>
      </w:r>
      <w:r w:rsidRPr="00BF1C0A">
        <w:rPr>
          <w:b w:val="0"/>
          <w:spacing w:val="79"/>
          <w:w w:val="99"/>
        </w:rPr>
        <w:t xml:space="preserve"> </w:t>
      </w:r>
      <w:r w:rsidRPr="00BF1C0A">
        <w:rPr>
          <w:b w:val="0"/>
          <w:spacing w:val="-1"/>
        </w:rPr>
        <w:t>большей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информации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служебных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утилитах;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основном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rev-parse</w:t>
      </w:r>
      <w:r w:rsidRPr="00BF1C0A">
        <w:rPr>
          <w:b w:val="0"/>
          <w:spacing w:val="-85"/>
        </w:rPr>
        <w:t xml:space="preserve"> </w:t>
      </w:r>
      <w:r w:rsidRPr="00BF1C0A">
        <w:rPr>
          <w:b w:val="0"/>
          <w:spacing w:val="-1"/>
        </w:rPr>
        <w:t>нужна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выполнения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2"/>
        </w:rPr>
        <w:t>низкоуровневых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операций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предназначена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использования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повседневной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работе.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Однако,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пригодиться,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разобраться,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происходит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самом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деле.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Сейчас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попробовать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rev-parse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своей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ветке.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5" type="#_x0000_t202" style="width:416.45pt;height:25.7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rev-parse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topic1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ca82a6dff817ec66f44342007202690a93763949</w:t>
                  </w:r>
                </w:p>
              </w:txbxContent>
            </v:textbox>
          </v:shape>
        </w:pict>
      </w:r>
    </w:p>
    <w:p w:rsidR="00BF1C0A" w:rsidRPr="00BF1C0A" w:rsidRDefault="00BF1C0A" w:rsidP="00F956D8">
      <w:pPr>
        <w:pStyle w:val="1"/>
      </w:pPr>
      <w:bookmarkStart w:id="16" w:name="RefLog-сокращения"/>
      <w:bookmarkStart w:id="17" w:name="bookmark161"/>
      <w:bookmarkStart w:id="18" w:name="_Toc406237050"/>
      <w:bookmarkEnd w:id="16"/>
      <w:bookmarkEnd w:id="17"/>
      <w:r w:rsidRPr="00BF1C0A">
        <w:t>RefLog-сокращения</w:t>
      </w:r>
      <w:bookmarkEnd w:id="18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Одна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вещей,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которую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делает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фоновом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режиме,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работаете,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запоминание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ссылочного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лога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лога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находились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течение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последних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нескольких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месяцев.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Ссылочный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лог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просмотреть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reflog: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4" type="#_x0000_t202" style="width:416.45pt;height:137.0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12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734713b...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HEAD@{0}: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d921970...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HEAD@{1}: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phedders/rdocs: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1c002dd...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HEAD@{2}: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1c36188...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HEAD@{3}: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(squash):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164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95df984...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HEAD@{4}: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commit: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combination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two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commits.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1c36188...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HEAD@{5}: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(squash):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7e05da5...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HEAD@{6}: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(pick):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Каждый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раз,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верхушка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обновляется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какой-либо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причине,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сохраняет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информацию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временную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историю.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данные,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задать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прошлый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6"/>
        </w:rPr>
        <w:t>коммит.</w:t>
      </w:r>
      <w:r w:rsidRPr="00BF1C0A">
        <w:rPr>
          <w:b w:val="0"/>
          <w:spacing w:val="44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какое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значение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имел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пять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шагов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назад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своего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репозитория,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ссылку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вида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@{n},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показано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выводе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reflog: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3" type="#_x0000_t202" style="width:416.45pt;height:16.9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show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HEAD@{5}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Также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6"/>
        </w:rPr>
        <w:t>команду,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увидеть,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ветка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некоторое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назад.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увидеть,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ветка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master</w:t>
      </w:r>
      <w:r w:rsidRPr="00BF1C0A">
        <w:rPr>
          <w:b w:val="0"/>
          <w:spacing w:val="-77"/>
        </w:rPr>
        <w:t xml:space="preserve"> </w:t>
      </w:r>
      <w:r w:rsidRPr="00BF1C0A">
        <w:rPr>
          <w:b w:val="0"/>
          <w:spacing w:val="-2"/>
        </w:rPr>
        <w:t>вчера,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наберите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2" type="#_x0000_t202" style="width:416.45pt;height:19.7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show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master@{yesterday}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Эта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покажет,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верхушка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находилась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вчера.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5"/>
        </w:rPr>
        <w:t>Такой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5"/>
        </w:rPr>
        <w:t>подход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работает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89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данных,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находятся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ссылочном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логе.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давностью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несколько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месяцев.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просмотреть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информацию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ссылочного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лога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таком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формате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вывод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log,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log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-g: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1" type="#_x0000_t202" style="width:416.45pt;height:233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-g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734713bc047d87bf7eac9674765ae793478c50d3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master@{0}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&lt;schacon@gmail.com&gt;)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17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2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18:32:33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179" w:firstLine="3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tests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d921970aadf03b3cf0e71becdaab3147ba71cdef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master@{1}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&lt;schacon@gmail.com&gt;)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21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phedders/rdocs: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4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15:08:43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right="442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'phedders/rdocs'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Важно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отметить,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информация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ссылочном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логе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строго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локальная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лог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чем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занимались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своим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репозиторием.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Ссылки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теми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самыми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чьей-то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чужой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2"/>
        </w:rPr>
        <w:t>копии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репозитория;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склонировали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репозиторий,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ссылочный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лог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пустым, так</w:t>
      </w:r>
      <w:r w:rsidRPr="00BF1C0A">
        <w:rPr>
          <w:b w:val="0"/>
          <w:spacing w:val="-1"/>
        </w:rPr>
        <w:t xml:space="preserve"> как </w:t>
      </w:r>
      <w:r w:rsidRPr="00BF1C0A">
        <w:rPr>
          <w:b w:val="0"/>
        </w:rPr>
        <w:t>вы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1"/>
        </w:rPr>
        <w:t xml:space="preserve"> ничего</w:t>
      </w:r>
      <w:r w:rsidRPr="00BF1C0A">
        <w:rPr>
          <w:b w:val="0"/>
        </w:rPr>
        <w:t xml:space="preserve"> не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делали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со</w:t>
      </w:r>
      <w:r w:rsidRPr="00BF1C0A">
        <w:rPr>
          <w:b w:val="0"/>
          <w:spacing w:val="-1"/>
        </w:rPr>
        <w:t xml:space="preserve"> своим репозиторием.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show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HEAD@{2.months.ago}</w:t>
      </w:r>
      <w:r w:rsidRPr="00BF1C0A">
        <w:rPr>
          <w:b w:val="0"/>
          <w:spacing w:val="-76"/>
        </w:rPr>
        <w:t xml:space="preserve"> </w:t>
      </w:r>
      <w:r w:rsidRPr="00BF1C0A">
        <w:rPr>
          <w:b w:val="0"/>
          <w:spacing w:val="-1"/>
        </w:rPr>
        <w:t>сработает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склонировали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минимум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месяца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назад.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склонировали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пять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минут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назад,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ничего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получите.</w:t>
      </w:r>
    </w:p>
    <w:p w:rsidR="00BF1C0A" w:rsidRPr="00BF1C0A" w:rsidRDefault="00BF1C0A" w:rsidP="00F956D8">
      <w:pPr>
        <w:pStyle w:val="1"/>
      </w:pPr>
      <w:bookmarkStart w:id="19" w:name="Ссылки на предков"/>
      <w:bookmarkStart w:id="20" w:name="bookmark162"/>
      <w:bookmarkStart w:id="21" w:name="_Toc406237051"/>
      <w:bookmarkEnd w:id="19"/>
      <w:bookmarkEnd w:id="20"/>
      <w:r w:rsidRPr="00BF1C0A">
        <w:t>Ссылки</w:t>
      </w:r>
      <w:r w:rsidRPr="00BF1C0A">
        <w:rPr>
          <w:spacing w:val="-12"/>
        </w:rPr>
        <w:t xml:space="preserve"> </w:t>
      </w:r>
      <w:r w:rsidRPr="00BF1C0A">
        <w:t>на</w:t>
      </w:r>
      <w:r w:rsidRPr="00BF1C0A">
        <w:rPr>
          <w:spacing w:val="-11"/>
        </w:rPr>
        <w:t xml:space="preserve"> </w:t>
      </w:r>
      <w:r w:rsidRPr="00BF1C0A">
        <w:rPr>
          <w:spacing w:val="-2"/>
        </w:rPr>
        <w:t>предков</w:t>
      </w:r>
      <w:bookmarkEnd w:id="21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Ещё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способ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через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предков.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</w:rPr>
        <w:t>поставить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ˆ</w:t>
      </w:r>
      <w:r w:rsidRPr="00BF1C0A">
        <w:rPr>
          <w:b w:val="0"/>
          <w:spacing w:val="-5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конце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ссылки,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означать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родителя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коммита.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Допустим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история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выглядит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следующим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образом: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700" type="#_x0000_t202" style="width:416.45pt;height:143.7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--pretty=format:'%h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%s'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--graph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21"/>
                    </w:numPr>
                    <w:tabs>
                      <w:tab w:val="left" w:pos="371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5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734713b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tests</w:t>
                  </w:r>
                </w:p>
                <w:p w:rsid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21"/>
                    </w:numPr>
                    <w:tabs>
                      <w:tab w:val="left" w:pos="562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left="561" w:hanging="382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d921970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Merge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'phedders/rdocs'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|\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35cfb2b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Some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rdoc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changes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21"/>
                    </w:numPr>
                    <w:tabs>
                      <w:tab w:val="left" w:pos="371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|/</w:t>
                  </w:r>
                </w:p>
                <w:p w:rsid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21"/>
                    </w:numPr>
                    <w:tabs>
                      <w:tab w:val="left" w:pos="371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1c36188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*.gem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21"/>
                    </w:numPr>
                    <w:tabs>
                      <w:tab w:val="left" w:pos="371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9b29157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open3_detach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gemspec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list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случае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предыдущий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указав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HEADˆ,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означает «родитель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HEAD»: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99" type="#_x0000_t202" style="width:416.45pt;height:109.1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HEAD^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d921970aadf03b3cf0e71becdaab3147ba71cdef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Merge: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1c002dd...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35cfb2b...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5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15:08:43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Merge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'phedders/rdocs'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некоторое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число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после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ˆ.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d921970ˆ2</w:t>
      </w:r>
      <w:r w:rsidRPr="00BF1C0A">
        <w:rPr>
          <w:b w:val="0"/>
          <w:spacing w:val="-49"/>
        </w:rPr>
        <w:t xml:space="preserve"> </w:t>
      </w:r>
      <w:r w:rsidRPr="00BF1C0A">
        <w:rPr>
          <w:b w:val="0"/>
          <w:spacing w:val="-1"/>
        </w:rPr>
        <w:t xml:space="preserve">означает </w:t>
      </w:r>
      <w:r w:rsidRPr="00BF1C0A">
        <w:rPr>
          <w:b w:val="0"/>
          <w:spacing w:val="-2"/>
        </w:rPr>
        <w:t>«второй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родитель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d921970».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5"/>
        </w:rPr>
        <w:t>Такой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синтаксис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полезен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коммитов-слияний,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имеют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больше,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</w:rPr>
        <w:t>чем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одного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родителя.</w:t>
      </w:r>
      <w:r w:rsidRPr="00BF1C0A">
        <w:rPr>
          <w:b w:val="0"/>
          <w:spacing w:val="44"/>
        </w:rPr>
        <w:t xml:space="preserve"> </w:t>
      </w:r>
      <w:r w:rsidRPr="00BF1C0A">
        <w:rPr>
          <w:b w:val="0"/>
        </w:rPr>
        <w:t>Первый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родитель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ветка,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3"/>
        </w:rPr>
        <w:t>которой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2"/>
        </w:rPr>
        <w:t>находились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слияния,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второй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слита: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98" type="#_x0000_t202" style="width:416.45pt;height:121.4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d921970^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1c002dd4b536e7479fe34593e72e6c6c1819e53b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6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14:58:32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right="414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show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d921970^2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97" type="#_x0000_t202" style="width:416.45pt;height:84.5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35cfb2b795a55793d7cc56a6cc2060b4bb732548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Paul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Hedderly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7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&lt;paul+git@mjr.org&gt;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22:22:03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+0000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rdoc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Другое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основное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обозначение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указания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предков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~.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тоже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ссылка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родителя,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 xml:space="preserve">поэтому </w:t>
      </w:r>
      <w:r w:rsidRPr="00BF1C0A">
        <w:rPr>
          <w:b w:val="0"/>
        </w:rPr>
        <w:t>HEAD~</w:t>
      </w:r>
      <w:r w:rsidRPr="00BF1C0A">
        <w:rPr>
          <w:b w:val="0"/>
          <w:spacing w:val="-7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HEADˆ</w:t>
      </w:r>
      <w:r w:rsidRPr="00BF1C0A">
        <w:rPr>
          <w:b w:val="0"/>
          <w:spacing w:val="-71"/>
        </w:rPr>
        <w:t xml:space="preserve"> </w:t>
      </w:r>
      <w:r w:rsidRPr="00BF1C0A">
        <w:rPr>
          <w:b w:val="0"/>
          <w:spacing w:val="-1"/>
        </w:rPr>
        <w:t>эквивалентны.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</w:rPr>
        <w:t>Различия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становятся</w:t>
      </w:r>
      <w:r w:rsidRPr="00BF1C0A">
        <w:rPr>
          <w:b w:val="0"/>
          <w:spacing w:val="-1"/>
        </w:rPr>
        <w:t xml:space="preserve"> очевидными,</w:t>
      </w:r>
      <w:r w:rsidRPr="00BF1C0A">
        <w:rPr>
          <w:b w:val="0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 xml:space="preserve">вы </w:t>
      </w:r>
      <w:r w:rsidRPr="00BF1C0A">
        <w:rPr>
          <w:b w:val="0"/>
          <w:spacing w:val="-1"/>
        </w:rPr>
        <w:t xml:space="preserve">указываете </w:t>
      </w:r>
      <w:r w:rsidRPr="00BF1C0A">
        <w:rPr>
          <w:b w:val="0"/>
        </w:rPr>
        <w:t>число.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HEAD~2</w:t>
      </w:r>
      <w:r w:rsidRPr="00BF1C0A">
        <w:rPr>
          <w:b w:val="0"/>
          <w:spacing w:val="-71"/>
        </w:rPr>
        <w:t xml:space="preserve"> </w:t>
      </w:r>
      <w:r w:rsidRPr="00BF1C0A">
        <w:rPr>
          <w:b w:val="0"/>
          <w:spacing w:val="-1"/>
        </w:rPr>
        <w:t>означает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первого родителя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первого родителя</w:t>
      </w:r>
      <w:r w:rsidRPr="00BF1C0A">
        <w:rPr>
          <w:b w:val="0"/>
        </w:rPr>
        <w:t xml:space="preserve"> HEAD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30"/>
          <w:w w:val="99"/>
        </w:rPr>
        <w:t xml:space="preserve"> </w:t>
      </w:r>
      <w:r w:rsidRPr="00BF1C0A">
        <w:rPr>
          <w:b w:val="0"/>
          <w:spacing w:val="-1"/>
        </w:rPr>
        <w:t>прародителя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переход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первым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родителям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указанное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количество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раз.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показанной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выше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HEAD~3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  <w:spacing w:val="-6"/>
        </w:rPr>
        <w:t>будет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6" type="#_x0000_t202" style="width:416.45pt;height:92.9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HEAD~3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1c3618887afb5fbcbea25b7c013f4e2114448b8d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Tom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Preston-Werner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8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&lt;tom@mojombo.com&gt;</w:t>
                    </w:r>
                  </w:hyperlink>
                </w:p>
                <w:p w:rsid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Date: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Fri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Nov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7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13:47:59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2008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-0500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126"/>
                    <w:ind w:left="56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*.gem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9"/>
        </w:rPr>
        <w:t>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самое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записать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HEADˆˆˆ,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опять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означает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родителя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родителя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родителя: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5" type="#_x0000_t202" style="width:416.45pt;height:95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HEAD^^^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1c3618887afb5fbcbea25b7c013f4e2114448b8d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Tom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Preston-Werner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9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&lt;tom@mojombo.com&gt;</w:t>
                    </w:r>
                  </w:hyperlink>
                </w:p>
                <w:p w:rsid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Date: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Fri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Nov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7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13:47:59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2008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-0500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right="605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*.gem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Кроме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комбинировать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обозначения.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второго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1"/>
        </w:rPr>
        <w:t>родителя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предыдущей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ссылки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(мы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предполагаем,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коммит-слияние)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написав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HEAD~3ˆ2,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ну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далее.</w:t>
      </w:r>
    </w:p>
    <w:p w:rsidR="00BF1C0A" w:rsidRPr="00097FC2" w:rsidRDefault="00BF1C0A" w:rsidP="00F956D8">
      <w:pPr>
        <w:pStyle w:val="1"/>
      </w:pPr>
      <w:bookmarkStart w:id="22" w:name="Диапазон коммитов"/>
      <w:bookmarkStart w:id="23" w:name="bookmark163"/>
      <w:bookmarkStart w:id="24" w:name="_Toc406237052"/>
      <w:bookmarkEnd w:id="22"/>
      <w:bookmarkEnd w:id="23"/>
      <w:r w:rsidRPr="00097FC2">
        <w:t>Диапазон</w:t>
      </w:r>
      <w:r w:rsidRPr="00097FC2">
        <w:rPr>
          <w:spacing w:val="-23"/>
        </w:rPr>
        <w:t xml:space="preserve"> </w:t>
      </w:r>
      <w:r w:rsidRPr="00097FC2">
        <w:rPr>
          <w:spacing w:val="-3"/>
        </w:rPr>
        <w:t>коммитов</w:t>
      </w:r>
      <w:bookmarkEnd w:id="24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умеете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задавать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отдельные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разберёмся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диапазон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2"/>
        </w:rPr>
        <w:t>коммитов.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особенно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полезно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управлении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ветками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много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веток,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обозначения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диапазонов,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ответить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вопросы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типа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«Какие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слиты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основную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ветку?»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5" w:name="Две точки"/>
      <w:bookmarkStart w:id="26" w:name="bookmark164"/>
      <w:bookmarkEnd w:id="25"/>
      <w:bookmarkEnd w:id="26"/>
      <w:r w:rsidRPr="00BF1C0A">
        <w:rPr>
          <w:b w:val="0"/>
          <w:bCs w:val="0"/>
        </w:rPr>
        <w:t>Две</w:t>
      </w:r>
      <w:r w:rsidRPr="00BF1C0A">
        <w:rPr>
          <w:b w:val="0"/>
          <w:bCs w:val="0"/>
          <w:spacing w:val="11"/>
        </w:rPr>
        <w:t xml:space="preserve"> </w:t>
      </w:r>
      <w:r w:rsidRPr="00BF1C0A">
        <w:rPr>
          <w:b w:val="0"/>
          <w:bCs w:val="0"/>
          <w:spacing w:val="-2"/>
        </w:rPr>
        <w:t>точки</w:t>
      </w:r>
      <w:r w:rsidRPr="00BF1C0A">
        <w:rPr>
          <w:b w:val="0"/>
          <w:bCs w:val="0"/>
          <w:spacing w:val="33"/>
        </w:rPr>
        <w:t xml:space="preserve"> </w:t>
      </w:r>
      <w:r w:rsidRPr="00BF1C0A">
        <w:rPr>
          <w:b w:val="0"/>
          <w:spacing w:val="-1"/>
        </w:rPr>
        <w:t>Наиболее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распространённый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способ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задать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диапазон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запись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  <w:spacing w:val="-2"/>
        </w:rPr>
        <w:t>двумя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точками.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существу,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таким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образом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просите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взять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набор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достижимых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одного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достижимых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другого.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пускай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ваша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история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  <w:spacing w:val="-2"/>
        </w:rPr>
        <w:t>выглядит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показано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Рисунке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6-1.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Допустим,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experiment</w:t>
      </w:r>
      <w:r w:rsidRPr="00BF1C0A">
        <w:rPr>
          <w:b w:val="0"/>
          <w:spacing w:val="-63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слито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master.</w:t>
      </w:r>
      <w:r w:rsidRPr="00BF1C0A">
        <w:rPr>
          <w:b w:val="0"/>
        </w:rPr>
        <w:t xml:space="preserve"> 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Можно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попросить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показать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лог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таких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помощью</w:t>
      </w:r>
    </w:p>
    <w:p w:rsidR="00BF1C0A" w:rsidRPr="00097FC2" w:rsidRDefault="00BF1C0A" w:rsidP="00097FC2">
      <w:pPr>
        <w:pStyle w:val="afe"/>
      </w:pPr>
      <w:r w:rsidRPr="00097FC2">
        <w:rPr>
          <w:noProof/>
        </w:rPr>
        <w:drawing>
          <wp:inline distT="0" distB="0" distL="0" distR="0">
            <wp:extent cx="3045460" cy="796925"/>
            <wp:effectExtent l="19050" t="0" r="254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0A" w:rsidRPr="00097FC2" w:rsidRDefault="00BF1C0A" w:rsidP="00097FC2">
      <w:pPr>
        <w:pStyle w:val="afe"/>
      </w:pPr>
      <w:r w:rsidRPr="00097FC2">
        <w:rPr>
          <w:spacing w:val="-1"/>
        </w:rPr>
        <w:t>Рисунок</w:t>
      </w:r>
      <w:r w:rsidRPr="00097FC2">
        <w:rPr>
          <w:spacing w:val="33"/>
        </w:rPr>
        <w:t xml:space="preserve"> </w:t>
      </w:r>
      <w:r w:rsidRPr="00097FC2">
        <w:t>6.1:</w:t>
      </w:r>
      <w:r w:rsidRPr="00097FC2">
        <w:rPr>
          <w:spacing w:val="7"/>
        </w:rPr>
        <w:t xml:space="preserve"> </w:t>
      </w:r>
      <w:r w:rsidRPr="00097FC2">
        <w:rPr>
          <w:iCs/>
        </w:rPr>
        <w:t>Пример</w:t>
      </w:r>
      <w:r w:rsidRPr="00097FC2">
        <w:rPr>
          <w:iCs/>
          <w:spacing w:val="-6"/>
        </w:rPr>
        <w:t xml:space="preserve"> </w:t>
      </w:r>
      <w:r w:rsidRPr="00097FC2">
        <w:rPr>
          <w:iCs/>
        </w:rPr>
        <w:t>истории</w:t>
      </w:r>
      <w:r w:rsidRPr="00097FC2">
        <w:rPr>
          <w:iCs/>
          <w:spacing w:val="-7"/>
        </w:rPr>
        <w:t xml:space="preserve"> </w:t>
      </w:r>
      <w:r w:rsidRPr="00097FC2">
        <w:rPr>
          <w:iCs/>
        </w:rPr>
        <w:t>для</w:t>
      </w:r>
      <w:r w:rsidRPr="00097FC2">
        <w:rPr>
          <w:iCs/>
          <w:spacing w:val="-6"/>
        </w:rPr>
        <w:t xml:space="preserve"> </w:t>
      </w:r>
      <w:r w:rsidRPr="00097FC2">
        <w:rPr>
          <w:iCs/>
          <w:spacing w:val="-1"/>
        </w:rPr>
        <w:t>выбора</w:t>
      </w:r>
      <w:r w:rsidRPr="00097FC2">
        <w:rPr>
          <w:iCs/>
          <w:spacing w:val="-6"/>
        </w:rPr>
        <w:t xml:space="preserve"> </w:t>
      </w:r>
      <w:r w:rsidRPr="00097FC2">
        <w:rPr>
          <w:iCs/>
          <w:spacing w:val="-1"/>
        </w:rPr>
        <w:t>набора</w:t>
      </w:r>
      <w:r w:rsidRPr="00097FC2">
        <w:rPr>
          <w:iCs/>
          <w:spacing w:val="-7"/>
        </w:rPr>
        <w:t xml:space="preserve"> </w:t>
      </w:r>
      <w:r w:rsidRPr="00097FC2">
        <w:rPr>
          <w:iCs/>
          <w:spacing w:val="-2"/>
        </w:rPr>
        <w:t>коммитов.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master..experiment</w:t>
      </w:r>
      <w:r w:rsidRPr="00BF1C0A">
        <w:rPr>
          <w:b w:val="0"/>
          <w:spacing w:val="-48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эта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запись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означает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«все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достижимые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experiment,</w:t>
      </w:r>
      <w:r w:rsidRPr="00BF1C0A">
        <w:rPr>
          <w:b w:val="0"/>
          <w:spacing w:val="21"/>
          <w:w w:val="99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недостижимы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master».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краткости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большей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понятности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примерах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6"/>
        </w:rPr>
        <w:t>будем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буквы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обозначения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диаграмме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вместо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настоящего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вывода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лога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том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порядке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5"/>
        </w:rPr>
        <w:t xml:space="preserve">каком </w:t>
      </w:r>
      <w:r w:rsidRPr="00BF1C0A">
        <w:rPr>
          <w:b w:val="0"/>
        </w:rPr>
        <w:t>они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отображены: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4" type="#_x0000_t202" style="width:416.45pt;height:53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54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master..experiment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другой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стороны,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обратное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master,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нет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experiment,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переставить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имена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веток. Запись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experiment..master</w:t>
      </w:r>
      <w:r w:rsidRPr="00BF1C0A">
        <w:rPr>
          <w:b w:val="0"/>
          <w:spacing w:val="-93"/>
        </w:rPr>
        <w:t xml:space="preserve"> </w:t>
      </w:r>
      <w:r w:rsidRPr="00BF1C0A">
        <w:rPr>
          <w:b w:val="0"/>
          <w:spacing w:val="-1"/>
        </w:rPr>
        <w:t>покажет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всё,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master,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недостижимо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experiment: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3" type="#_x0000_t202" style="width:416.45pt;height:50.3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54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experiment..master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3"/>
        </w:rPr>
        <w:t>Такое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полезно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хотите,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ветка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experiment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обновлённой,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посмотреть,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собираете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неё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слить.</w:t>
      </w:r>
      <w:r w:rsidRPr="00BF1C0A">
        <w:rPr>
          <w:b w:val="0"/>
          <w:spacing w:val="42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частый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случай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использования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синтаксиса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посмотреть,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собираетесь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отправить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удалённый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сервер: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2" type="#_x0000_t202" style="width:416.45pt;height:19.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origin/master..HEAD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Эта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покажет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текущей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нет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master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сервере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origin.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выполнили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7"/>
        </w:rPr>
        <w:t xml:space="preserve"> </w:t>
      </w:r>
      <w:r w:rsidRPr="00BF1C0A">
        <w:rPr>
          <w:b w:val="0"/>
        </w:rPr>
        <w:t>push,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условии,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текущая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ветка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1"/>
        </w:rPr>
        <w:t>отслеживает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origin/master,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перечислены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выводе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log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ori-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</w:rPr>
        <w:t>gin/master..HEAD</w:t>
      </w:r>
      <w:r w:rsidRPr="00BF1C0A">
        <w:rPr>
          <w:b w:val="0"/>
          <w:spacing w:val="-68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отправлены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сервер.</w:t>
      </w:r>
      <w:r w:rsidRPr="00BF1C0A">
        <w:rPr>
          <w:b w:val="0"/>
          <w:spacing w:val="32"/>
        </w:rPr>
        <w:t xml:space="preserve"> </w:t>
      </w:r>
      <w:r w:rsidRPr="00BF1C0A">
        <w:rPr>
          <w:b w:val="0"/>
          <w:spacing w:val="-1"/>
        </w:rPr>
        <w:t>Кроме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опустить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сторон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такой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записи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подставит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5"/>
        </w:rPr>
        <w:t>туда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HEAD.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такой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результат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предыдущем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примере,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набрав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log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ori-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gin/master..</w:t>
      </w:r>
      <w:r w:rsidRPr="00BF1C0A">
        <w:rPr>
          <w:b w:val="0"/>
          <w:spacing w:val="-63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подставит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сам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одна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сторон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отсутствует.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7" w:name="Множество вершин"/>
      <w:bookmarkStart w:id="28" w:name="bookmark165"/>
      <w:bookmarkEnd w:id="27"/>
      <w:bookmarkEnd w:id="28"/>
      <w:r w:rsidRPr="00BF1C0A">
        <w:rPr>
          <w:b w:val="0"/>
          <w:bCs w:val="0"/>
          <w:spacing w:val="-1"/>
        </w:rPr>
        <w:t>Множество</w:t>
      </w:r>
      <w:r w:rsidRPr="00BF1C0A">
        <w:rPr>
          <w:b w:val="0"/>
          <w:bCs w:val="0"/>
          <w:spacing w:val="21"/>
        </w:rPr>
        <w:t xml:space="preserve"> </w:t>
      </w:r>
      <w:r w:rsidRPr="00BF1C0A">
        <w:rPr>
          <w:b w:val="0"/>
          <w:bCs w:val="0"/>
        </w:rPr>
        <w:t xml:space="preserve">вершин  </w:t>
      </w:r>
      <w:r w:rsidRPr="00BF1C0A">
        <w:rPr>
          <w:b w:val="0"/>
          <w:bCs w:val="0"/>
          <w:spacing w:val="35"/>
        </w:rPr>
        <w:t xml:space="preserve"> </w:t>
      </w:r>
      <w:r w:rsidRPr="00BF1C0A">
        <w:rPr>
          <w:b w:val="0"/>
          <w:spacing w:val="-1"/>
        </w:rPr>
        <w:t>Запись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двумя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точками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полезна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сокращение,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</w:rPr>
        <w:t>но,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  <w:spacing w:val="-2"/>
        </w:rPr>
        <w:t>возможно,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2"/>
        </w:rPr>
        <w:t>захотите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больше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веток,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нужную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ревизию.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посмотреть,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находятся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одной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нескольких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веток,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текущей.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позволяет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сделать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использования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символа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ˆ,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--not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  <w:spacing w:val="-1"/>
        </w:rPr>
        <w:t>перед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любыми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ссылками,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достижимые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видеть.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Таким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образом,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следующие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эквивалентны: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1" type="#_x0000_t202" style="width:416.45pt;height:58.9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refA..refB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^refA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refB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refB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--not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refA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удобно,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такого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синтаксиса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ссылок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своём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запросе,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чего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точек.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увидеть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достижимые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refA</w:t>
      </w:r>
      <w:r w:rsidRPr="00BF1C0A">
        <w:rPr>
          <w:b w:val="0"/>
          <w:spacing w:val="-74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refB,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refC,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набрать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</w:rPr>
        <w:t>таких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3"/>
        </w:rPr>
        <w:t>команд: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90" type="#_x0000_t202" style="width:416.45pt;height:39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refB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^refC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refB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refC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Всё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делает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систему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выбора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ревизий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очень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мощной,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должно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помочь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определять,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содержится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ваших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ветках.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9" w:name="Три точки"/>
      <w:bookmarkStart w:id="30" w:name="bookmark166"/>
      <w:bookmarkEnd w:id="29"/>
      <w:bookmarkEnd w:id="30"/>
      <w:r w:rsidRPr="00BF1C0A">
        <w:rPr>
          <w:b w:val="0"/>
          <w:bCs w:val="0"/>
          <w:spacing w:val="-3"/>
        </w:rPr>
        <w:t>Три</w:t>
      </w:r>
      <w:r w:rsidRPr="00BF1C0A">
        <w:rPr>
          <w:b w:val="0"/>
          <w:bCs w:val="0"/>
          <w:spacing w:val="-18"/>
        </w:rPr>
        <w:t xml:space="preserve"> </w:t>
      </w:r>
      <w:r w:rsidRPr="00BF1C0A">
        <w:rPr>
          <w:b w:val="0"/>
          <w:bCs w:val="0"/>
          <w:spacing w:val="-2"/>
        </w:rPr>
        <w:t>точки</w:t>
      </w:r>
      <w:r w:rsidRPr="00BF1C0A">
        <w:rPr>
          <w:b w:val="0"/>
          <w:bCs w:val="0"/>
          <w:spacing w:val="28"/>
        </w:rPr>
        <w:t xml:space="preserve"> </w:t>
      </w:r>
      <w:r w:rsidRPr="00BF1C0A">
        <w:rPr>
          <w:b w:val="0"/>
        </w:rPr>
        <w:t>Последняя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основная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запись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выбора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диапазона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запись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тремя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2"/>
        </w:rPr>
        <w:t>точками,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означает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достижимы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одной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ссылок,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lastRenderedPageBreak/>
        <w:t>но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обеим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одновременно.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Вернёмся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примеру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истории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Рисунке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6-1.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увидеть,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master</w:t>
      </w:r>
      <w:r w:rsidRPr="00BF1C0A">
        <w:rPr>
          <w:b w:val="0"/>
          <w:spacing w:val="-76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experiment,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обоих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сразу,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выполните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89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537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master...experiment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8051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Повторимся,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даст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стандартный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log-вывод,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покажет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информацию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об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четырёх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коммитах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упорядоченных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дате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обычно.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случае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вместе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командой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log</w:t>
      </w:r>
      <w:r w:rsidRPr="00BF1C0A">
        <w:rPr>
          <w:b w:val="0"/>
          <w:spacing w:val="-52"/>
        </w:rPr>
        <w:t xml:space="preserve"> </w:t>
      </w:r>
      <w:r w:rsidRPr="00BF1C0A">
        <w:rPr>
          <w:b w:val="0"/>
        </w:rPr>
        <w:t>обычно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используют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параметр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--left-right,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показывает,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стороне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диапазона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6"/>
        </w:rPr>
        <w:t>коммит.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помогает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данные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полезнее: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88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--left-right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master...experiment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&lt;</w:t>
                  </w:r>
                  <w:r>
                    <w:rPr>
                      <w:rFonts w:ascii="Courier New" w:hAnsi="Courier New" w:cs="Courier New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&lt;</w:t>
                  </w:r>
                  <w:r>
                    <w:rPr>
                      <w:rFonts w:ascii="Courier New" w:hAnsi="Courier New" w:cs="Courier New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  <w:r>
                    <w:rPr>
                      <w:rFonts w:ascii="Courier New" w:hAnsi="Courier New" w:cs="Courier New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</w:t>
                  </w:r>
                  <w:r>
                    <w:rPr>
                      <w:rFonts w:ascii="Courier New" w:hAnsi="Courier New" w:cs="Courier New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инструментов,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намного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легче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объяснить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изучить.</w:t>
      </w:r>
    </w:p>
    <w:p w:rsidR="00BF1C0A" w:rsidRPr="00097FC2" w:rsidRDefault="00BF1C0A" w:rsidP="00F956D8">
      <w:pPr>
        <w:pStyle w:val="1"/>
      </w:pPr>
      <w:bookmarkStart w:id="31" w:name="Интерактивное индексирование"/>
      <w:bookmarkStart w:id="32" w:name="bookmark167"/>
      <w:bookmarkStart w:id="33" w:name="_Toc406237053"/>
      <w:bookmarkEnd w:id="31"/>
      <w:bookmarkEnd w:id="32"/>
      <w:r w:rsidRPr="00097FC2">
        <w:t xml:space="preserve">Интерактивное </w:t>
      </w:r>
      <w:r w:rsidRPr="00097FC2">
        <w:rPr>
          <w:spacing w:val="-2"/>
        </w:rPr>
        <w:t>индексирование</w:t>
      </w:r>
      <w:bookmarkEnd w:id="33"/>
    </w:p>
    <w:p w:rsidR="00097FC2" w:rsidRPr="00097FC2" w:rsidRDefault="00BF1C0A" w:rsidP="00097FC2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Вместе с Git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поставляется пара сценариев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(script),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облегчающих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выполнение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некоторых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2"/>
        </w:rPr>
        <w:t>задач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командной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 xml:space="preserve">строке. </w:t>
      </w:r>
      <w:r w:rsidRPr="00BF1C0A">
        <w:rPr>
          <w:b w:val="0"/>
        </w:rPr>
        <w:t>Сейчас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посмотрим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интерактивных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команд,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  <w:spacing w:val="-1"/>
        </w:rPr>
        <w:t>помогут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смастерить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свои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включить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определённые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части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файлов.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инструменты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сильно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помогают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поменяли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кучу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файлов,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решили,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хотите,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нескольких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сфокусированных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коммитах,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одном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большом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путанном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коммите.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убедиться,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ваши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логически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разделённые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наборы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просматривать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другим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  <w:spacing w:val="-1"/>
        </w:rPr>
        <w:t>разработчикам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работающими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вами.</w:t>
      </w:r>
      <w:r w:rsidRPr="00BF1C0A">
        <w:rPr>
          <w:b w:val="0"/>
        </w:rPr>
        <w:t xml:space="preserve"> 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Затем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идёт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раздел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Commands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(команды).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5"/>
        </w:rPr>
        <w:t>Тут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многие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вещи,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включая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добавление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индекс,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удаление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индекса,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индексирование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частями,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добавление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1"/>
        </w:rPr>
        <w:t>неотслеживаемых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просмотр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дельт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(diff)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проиндексированных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изменений.</w:t>
      </w:r>
    </w:p>
    <w:p w:rsidR="00BF1C0A" w:rsidRPr="00097FC2" w:rsidRDefault="00BF1C0A" w:rsidP="00F956D8">
      <w:pPr>
        <w:pStyle w:val="1"/>
      </w:pPr>
      <w:bookmarkStart w:id="34" w:name="Добавление и удаление файлов из индекса"/>
      <w:bookmarkStart w:id="35" w:name="bookmark168"/>
      <w:bookmarkStart w:id="36" w:name="_Toc406237054"/>
      <w:bookmarkEnd w:id="34"/>
      <w:bookmarkEnd w:id="35"/>
      <w:r w:rsidRPr="00097FC2">
        <w:lastRenderedPageBreak/>
        <w:t>Добавление</w:t>
      </w:r>
      <w:r w:rsidRPr="00097FC2">
        <w:rPr>
          <w:spacing w:val="-10"/>
        </w:rPr>
        <w:t xml:space="preserve"> </w:t>
      </w:r>
      <w:r w:rsidRPr="00097FC2">
        <w:t>и</w:t>
      </w:r>
      <w:r w:rsidRPr="00097FC2">
        <w:rPr>
          <w:spacing w:val="-10"/>
        </w:rPr>
        <w:t xml:space="preserve"> </w:t>
      </w:r>
      <w:r w:rsidRPr="00097FC2">
        <w:rPr>
          <w:spacing w:val="-2"/>
        </w:rPr>
        <w:t>удаление</w:t>
      </w:r>
      <w:r w:rsidRPr="00097FC2">
        <w:rPr>
          <w:spacing w:val="-9"/>
        </w:rPr>
        <w:t xml:space="preserve"> </w:t>
      </w:r>
      <w:r w:rsidRPr="00097FC2">
        <w:t>файлов</w:t>
      </w:r>
      <w:r w:rsidRPr="00097FC2">
        <w:rPr>
          <w:spacing w:val="-10"/>
        </w:rPr>
        <w:t xml:space="preserve"> </w:t>
      </w:r>
      <w:r w:rsidRPr="00097FC2">
        <w:t>из</w:t>
      </w:r>
      <w:r w:rsidRPr="00097FC2">
        <w:rPr>
          <w:spacing w:val="-10"/>
        </w:rPr>
        <w:t xml:space="preserve"> </w:t>
      </w:r>
      <w:r w:rsidRPr="00097FC2">
        <w:t>индекса</w:t>
      </w:r>
      <w:bookmarkEnd w:id="36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набрать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2</w:t>
      </w:r>
      <w:r w:rsidRPr="00BF1C0A">
        <w:rPr>
          <w:b w:val="0"/>
          <w:spacing w:val="-57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u</w:t>
      </w:r>
      <w:r w:rsidRPr="00BF1C0A">
        <w:rPr>
          <w:b w:val="0"/>
          <w:spacing w:val="-5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приглашении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What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</w:rPr>
        <w:t>now&gt;,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спросит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1"/>
          <w:w w:val="99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добавить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индекс: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83" style="width:416.45pt;height:106.85pt;mso-position-horizontal-relative:char;mso-position-vertical-relative:line" coordsize="8329,2137" o:allowincell="f">
            <v:shape id="_x0000_s24684" style="position:absolute;width:8329;height:2137;mso-position-horizontal-relative:page;mso-position-vertical-relative:page" coordsize="8329,2137" o:allowincell="f" path="m,2136hhl8328,2136,8328,,,,,2136xe" fillcolor="#e5e5e5" stroked="f">
              <v:path arrowok="t"/>
            </v:shape>
            <v:shape id="_x0000_s24685" type="#_x0000_t202" style="position:absolute;left:179;top:377;width:1627;height:1144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now&gt;</w:t>
                    </w:r>
                    <w:r w:rsidRPr="00BF1C0A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105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764"/>
                      </w:tabs>
                      <w:kinsoku w:val="0"/>
                      <w:overflowPunct w:val="0"/>
                      <w:spacing w:before="64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764"/>
                      </w:tabs>
                      <w:kinsoku w:val="0"/>
                      <w:overflowPunct w:val="0"/>
                      <w:spacing w:before="65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2: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764"/>
                      </w:tabs>
                      <w:kinsoku w:val="0"/>
                      <w:overflowPunct w:val="0"/>
                      <w:spacing w:before="64" w:line="17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3: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</w:p>
                </w:txbxContent>
              </v:textbox>
            </v:shape>
            <v:shape id="_x0000_s24686" type="#_x0000_t202" style="position:absolute;left:2284;top:623;width:2392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28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+0/-1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28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+1/-1</w:t>
                    </w:r>
                    <w:r w:rsidRPr="00BF1C0A">
                      <w:rPr>
                        <w:rFonts w:ascii="Courier New" w:hAnsi="Courier New" w:cs="Courier New"/>
                        <w:spacing w:val="-1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ind w:left="28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+5/-1</w:t>
                    </w:r>
                    <w:r w:rsidRPr="00BF1C0A"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lib/simplegit.rb</w:t>
                    </w:r>
                  </w:p>
                </w:txbxContent>
              </v:textbox>
            </v:shape>
            <v:shape id="_x0000_s24687" type="#_x0000_t202" style="position:absolute;left:179;top:1607;width:766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Update&gt;&gt;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проиндексировать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TODO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index.html,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нужно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набрать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номера: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  <w:pict>
          <v:shape id="_x0000_s24716" style="position:absolute;left:0;text-align:left;margin-left:89.9pt;margin-top:-13.8pt;width:416.45pt;height:106.8pt;z-index:-251655168;mso-position-horizontal-relative:page;mso-position-vertical-relative:text" coordsize="8329,2136" o:allowincell="f" path="m,2136hhl8328,2136,8328,,,,,2136xe" fillcolor="#e5e5e5" stroked="f">
            <v:path arrowok="t"/>
            <w10:wrap anchorx="page"/>
          </v:shape>
        </w:pict>
      </w:r>
      <w:r w:rsidRPr="00BF1C0A">
        <w:rPr>
          <w:b w:val="0"/>
        </w:rPr>
        <w:t>Update&gt;&gt;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1,2</w:t>
      </w:r>
    </w:p>
    <w:p w:rsidR="00BF1C0A" w:rsidRPr="00BF1C0A" w:rsidRDefault="00BF1C0A" w:rsidP="00BF1C0A">
      <w:pPr>
        <w:pStyle w:val="a9"/>
        <w:tabs>
          <w:tab w:val="left" w:pos="2402"/>
        </w:tabs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w w:val="95"/>
        </w:rPr>
        <w:t>staged</w:t>
      </w:r>
      <w:r w:rsidRPr="00BF1C0A">
        <w:rPr>
          <w:b w:val="0"/>
          <w:w w:val="95"/>
        </w:rPr>
        <w:tab/>
      </w:r>
      <w:r w:rsidRPr="00BF1C0A">
        <w:rPr>
          <w:b w:val="0"/>
        </w:rPr>
        <w:t>unstaged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path</w:t>
      </w:r>
    </w:p>
    <w:p w:rsidR="00BF1C0A" w:rsidRPr="00BF1C0A" w:rsidRDefault="00BF1C0A" w:rsidP="00BF1C0A">
      <w:pPr>
        <w:pStyle w:val="a9"/>
        <w:widowControl w:val="0"/>
        <w:numPr>
          <w:ilvl w:val="0"/>
          <w:numId w:val="19"/>
        </w:numPr>
        <w:tabs>
          <w:tab w:val="left" w:pos="490"/>
          <w:tab w:val="left" w:pos="1063"/>
          <w:tab w:val="left" w:pos="2689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BF1C0A">
        <w:rPr>
          <w:b w:val="0"/>
          <w:w w:val="95"/>
        </w:rPr>
        <w:t>1:</w:t>
      </w:r>
      <w:r w:rsidRPr="00BF1C0A">
        <w:rPr>
          <w:b w:val="0"/>
          <w:w w:val="95"/>
        </w:rPr>
        <w:tab/>
        <w:t>unchanged</w:t>
      </w:r>
      <w:r w:rsidRPr="00BF1C0A">
        <w:rPr>
          <w:b w:val="0"/>
          <w:w w:val="95"/>
        </w:rPr>
        <w:tab/>
      </w:r>
      <w:r w:rsidRPr="00BF1C0A">
        <w:rPr>
          <w:b w:val="0"/>
        </w:rPr>
        <w:t>+0/-1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TODO</w:t>
      </w:r>
    </w:p>
    <w:p w:rsidR="00BF1C0A" w:rsidRPr="00BF1C0A" w:rsidRDefault="00BF1C0A" w:rsidP="00BF1C0A">
      <w:pPr>
        <w:pStyle w:val="a9"/>
        <w:widowControl w:val="0"/>
        <w:numPr>
          <w:ilvl w:val="0"/>
          <w:numId w:val="19"/>
        </w:numPr>
        <w:tabs>
          <w:tab w:val="left" w:pos="490"/>
          <w:tab w:val="left" w:pos="1063"/>
          <w:tab w:val="left" w:pos="2689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BF1C0A">
        <w:rPr>
          <w:b w:val="0"/>
          <w:w w:val="95"/>
        </w:rPr>
        <w:t>2:</w:t>
      </w:r>
      <w:r w:rsidRPr="00BF1C0A">
        <w:rPr>
          <w:b w:val="0"/>
          <w:w w:val="95"/>
        </w:rPr>
        <w:tab/>
        <w:t>unchanged</w:t>
      </w:r>
      <w:r w:rsidRPr="00BF1C0A">
        <w:rPr>
          <w:b w:val="0"/>
          <w:w w:val="95"/>
        </w:rPr>
        <w:tab/>
      </w:r>
      <w:r w:rsidRPr="00BF1C0A">
        <w:rPr>
          <w:b w:val="0"/>
        </w:rPr>
        <w:t>+1/-1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index.html</w:t>
      </w:r>
    </w:p>
    <w:p w:rsidR="00BF1C0A" w:rsidRPr="00BF1C0A" w:rsidRDefault="00BF1C0A" w:rsidP="00BF1C0A">
      <w:pPr>
        <w:pStyle w:val="a9"/>
        <w:tabs>
          <w:tab w:val="left" w:pos="1062"/>
          <w:tab w:val="left" w:pos="2689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w w:val="95"/>
          <w:lang w:val="en-US"/>
        </w:rPr>
        <w:t>3:</w:t>
      </w:r>
      <w:r w:rsidRPr="00BF1C0A">
        <w:rPr>
          <w:b w:val="0"/>
          <w:w w:val="95"/>
          <w:lang w:val="en-US"/>
        </w:rPr>
        <w:tab/>
        <w:t>unchanged</w:t>
      </w:r>
      <w:r w:rsidRPr="00BF1C0A">
        <w:rPr>
          <w:b w:val="0"/>
          <w:w w:val="95"/>
          <w:lang w:val="en-US"/>
        </w:rPr>
        <w:tab/>
      </w:r>
      <w:r w:rsidRPr="00BF1C0A">
        <w:rPr>
          <w:b w:val="0"/>
          <w:lang w:val="en-US"/>
        </w:rPr>
        <w:t>+5/-1</w:t>
      </w:r>
      <w:r w:rsidRPr="00BF1C0A">
        <w:rPr>
          <w:b w:val="0"/>
          <w:spacing w:val="-22"/>
          <w:lang w:val="en-US"/>
        </w:rPr>
        <w:t xml:space="preserve"> </w:t>
      </w:r>
      <w:r w:rsidRPr="00BF1C0A">
        <w:rPr>
          <w:b w:val="0"/>
          <w:lang w:val="en-US"/>
        </w:rPr>
        <w:t>lib/simplegit.rb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Update&gt;&gt;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Символ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*</w:t>
      </w:r>
      <w:r w:rsidRPr="00BF1C0A">
        <w:rPr>
          <w:b w:val="0"/>
          <w:spacing w:val="-74"/>
        </w:rPr>
        <w:t xml:space="preserve"> </w:t>
      </w:r>
      <w:r w:rsidRPr="00BF1C0A">
        <w:rPr>
          <w:b w:val="0"/>
          <w:spacing w:val="-1"/>
        </w:rPr>
        <w:t>рядом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каждым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файлом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означает,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выбран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индексирования.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сейчас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ничего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вводить,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нажмёте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Enter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приглашении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Update&gt;&gt;,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возьмёт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всё,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выбрано,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добавит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индекс: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76" style="width:416.45pt;height:168.35pt;mso-position-horizontal-relative:char;mso-position-vertical-relative:line" coordsize="8329,3367" o:allowincell="f">
            <v:shape id="_x0000_s24677" style="position:absolute;width:8329;height:3367;mso-position-horizontal-relative:page;mso-position-vertical-relative:page" coordsize="8329,3367" o:allowincell="f" path="m,3366hhl8328,3366,8328,,,,,3366xe" fillcolor="#e5e5e5" stroked="f">
              <v:path arrowok="t"/>
            </v:shape>
            <v:shape id="_x0000_s24678" type="#_x0000_t202" style="position:absolute;left:179;top:377;width:1531;height:1636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Update&gt;&gt;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updated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127" w:line="325" w:lineRule="auto"/>
                      <w:ind w:left="191" w:hanging="19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***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Commands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***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status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ind w:right="38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5: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patch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What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now&gt;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4679" type="#_x0000_t202" style="position:absolute;left:1710;top:1361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diff</w:t>
                    </w:r>
                  </w:p>
                </w:txbxContent>
              </v:textbox>
            </v:shape>
            <v:shape id="_x0000_s24680" type="#_x0000_t202" style="position:absolute;left:3145;top:1361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revert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7: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quit</w:t>
                    </w:r>
                  </w:p>
                </w:txbxContent>
              </v:textbox>
            </v:shape>
            <v:shape id="_x0000_s24681" type="#_x0000_t202" style="position:absolute;left:4484;top:1361;width:153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4: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add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untracked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8: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help</w:t>
                    </w:r>
                  </w:p>
                </w:txbxContent>
              </v:textbox>
            </v:shape>
            <v:shape id="_x0000_s24682" type="#_x0000_t202" style="position:absolute;left:371;top:2099;width:4305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tabs>
                        <w:tab w:val="left" w:pos="1913"/>
                      </w:tabs>
                      <w:kinsoku w:val="0"/>
                      <w:overflowPunct w:val="0"/>
                      <w:spacing w:line="165" w:lineRule="exact"/>
                      <w:ind w:left="86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956"/>
                        <w:tab w:val="left" w:pos="2008"/>
                      </w:tabs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+0/-1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956"/>
                        <w:tab w:val="left" w:pos="2008"/>
                      </w:tabs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2: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+1/-1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573"/>
                        <w:tab w:val="left" w:pos="2200"/>
                      </w:tabs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  <w:t>unchanged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+5/-1</w:t>
                    </w:r>
                    <w:r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Как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видите,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теперь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TODO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index.html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проиндексированы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(staged),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simple-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</w:rPr>
        <w:t>git.rb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5"/>
        </w:rPr>
        <w:t xml:space="preserve"> нет.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момент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TODO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индекса,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опцию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3</w:t>
      </w:r>
      <w:r w:rsidRPr="00BF1C0A">
        <w:rPr>
          <w:b w:val="0"/>
          <w:spacing w:val="-75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r</w:t>
      </w:r>
      <w:r w:rsidRPr="00BF1C0A">
        <w:rPr>
          <w:b w:val="0"/>
          <w:spacing w:val="-75"/>
        </w:rPr>
        <w:t xml:space="preserve"> </w:t>
      </w:r>
      <w:r w:rsidRPr="00BF1C0A">
        <w:rPr>
          <w:b w:val="0"/>
        </w:rPr>
        <w:t>(revert):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69" style="width:416.45pt;height:217.55pt;mso-position-horizontal-relative:char;mso-position-vertical-relative:line" coordsize="8329,4351" o:allowincell="f">
            <v:shape id="_x0000_s24670" style="position:absolute;width:8329;height:4351;mso-position-horizontal-relative:page;mso-position-vertical-relative:page" coordsize="8329,4351" o:allowincell="f" path="m,4350hhl8328,4350,8328,,,,,4350xe" fillcolor="#e5e5e5" stroked="f">
              <v:path arrowok="t"/>
            </v:shape>
            <v:shape id="_x0000_s24671" type="#_x0000_t202" style="position:absolute;left:179;top:377;width:1531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 w:hanging="192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***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Commands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***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right="28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status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right="380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5: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patch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What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now&gt;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4672" type="#_x0000_t202" style="position:absolute;left:1710;top:623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diff</w:t>
                    </w:r>
                  </w:p>
                </w:txbxContent>
              </v:textbox>
            </v:shape>
            <v:shape id="_x0000_s24673" type="#_x0000_t202" style="position:absolute;left:3145;top:623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revert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7: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quit</w:t>
                    </w:r>
                  </w:p>
                </w:txbxContent>
              </v:textbox>
            </v:shape>
            <v:shape id="_x0000_s24674" type="#_x0000_t202" style="position:absolute;left:4484;top:623;width:153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4: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add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untracked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8: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help</w:t>
                    </w:r>
                  </w:p>
                </w:txbxContent>
              </v:textbox>
            </v:shape>
            <v:shape id="_x0000_s24675" type="#_x0000_t202" style="position:absolute;left:179;top:1361;width:4496;height:2621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tabs>
                        <w:tab w:val="left" w:pos="2104"/>
                      </w:tabs>
                      <w:kinsoku w:val="0"/>
                      <w:overflowPunct w:val="0"/>
                      <w:spacing w:line="165" w:lineRule="exact"/>
                      <w:ind w:left="105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1147"/>
                        <w:tab w:val="left" w:pos="2199"/>
                      </w:tabs>
                      <w:kinsoku w:val="0"/>
                      <w:overflowPunct w:val="0"/>
                      <w:spacing w:before="64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+0/-1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1147"/>
                        <w:tab w:val="left" w:pos="2199"/>
                      </w:tabs>
                      <w:kinsoku w:val="0"/>
                      <w:overflowPunct w:val="0"/>
                      <w:spacing w:before="65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2: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+1/-1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764"/>
                        <w:tab w:val="left" w:pos="2391"/>
                      </w:tabs>
                      <w:kinsoku w:val="0"/>
                      <w:overflowPunct w:val="0"/>
                      <w:spacing w:before="64" w:line="325" w:lineRule="auto"/>
                      <w:ind w:firstLine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3: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+5/-1</w:t>
                    </w:r>
                    <w:r w:rsidRPr="00BF1C0A"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lib/simplegit.rb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Revert&gt;&gt;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2104"/>
                      </w:tabs>
                      <w:kinsoku w:val="0"/>
                      <w:overflowPunct w:val="0"/>
                      <w:ind w:left="105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1147"/>
                        <w:tab w:val="left" w:pos="2199"/>
                      </w:tabs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*</w:t>
                    </w:r>
                    <w:r w:rsidRPr="00BF1C0A">
                      <w:rPr>
                        <w:rFonts w:ascii="Courier New" w:hAnsi="Courier New" w:cs="Courier New"/>
                        <w:spacing w:val="-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+0/-1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1147"/>
                        <w:tab w:val="left" w:pos="2199"/>
                      </w:tabs>
                      <w:kinsoku w:val="0"/>
                      <w:overflowPunct w:val="0"/>
                      <w:spacing w:before="65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2: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+1/-1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764"/>
                        <w:tab w:val="left" w:pos="2391"/>
                      </w:tabs>
                      <w:kinsoku w:val="0"/>
                      <w:overflowPunct w:val="0"/>
                      <w:spacing w:before="64" w:line="325" w:lineRule="auto"/>
                      <w:ind w:firstLine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3: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+5/-1</w:t>
                    </w:r>
                    <w:r w:rsidRPr="00BF1C0A"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lib/simplegit.rb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Revert&gt;&gt;</w:t>
                    </w:r>
                    <w:r w:rsidRPr="00BF1C0A">
                      <w:rPr>
                        <w:rFonts w:ascii="Courier New" w:hAnsi="Courier New" w:cs="Courier New"/>
                        <w:spacing w:val="-1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[enter]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reverted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one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path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Взглянув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статус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снова,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увидите,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TODO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удалён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индекса: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68" type="#_x0000_t202" style="width:416.45pt;height:22.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***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Commands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***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group id="_x0000_s24661" style="width:416.45pt;height:137.05pt;mso-position-horizontal-relative:char;mso-position-vertical-relative:line" coordsize="8329,2183" o:allowincell="f">
            <v:shape id="_x0000_s24662" style="position:absolute;width:8329;height:2183;mso-position-horizontal-relative:page;mso-position-vertical-relative:page" coordsize="8329,2183" o:allowincell="f" path="m,2183hhl8328,2183,8328,,,,,2183xe" fillcolor="#e5e5e5" stroked="f">
              <v:path arrowok="t"/>
            </v:shape>
            <v:shape id="_x0000_s24663" type="#_x0000_t202" style="position:absolute;left:179;top:178;width:1053;height:652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status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5: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patch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What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now&gt;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4664" type="#_x0000_t202" style="position:absolute;left:1710;top:178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diff</w:t>
                    </w:r>
                  </w:p>
                </w:txbxContent>
              </v:textbox>
            </v:shape>
            <v:shape id="_x0000_s24665" type="#_x0000_t202" style="position:absolute;left:3145;top:178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revert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7: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quit</w:t>
                    </w:r>
                  </w:p>
                </w:txbxContent>
              </v:textbox>
            </v:shape>
            <v:shape id="_x0000_s24666" type="#_x0000_t202" style="position:absolute;left:4484;top:178;width:153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4: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add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untracked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8: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help</w:t>
                    </w:r>
                  </w:p>
                </w:txbxContent>
              </v:textbox>
            </v:shape>
            <v:shape id="_x0000_s24667" type="#_x0000_t202" style="position:absolute;left:371;top:916;width:4305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tabs>
                        <w:tab w:val="left" w:pos="1913"/>
                      </w:tabs>
                      <w:kinsoku w:val="0"/>
                      <w:overflowPunct w:val="0"/>
                      <w:spacing w:line="165" w:lineRule="exact"/>
                      <w:ind w:left="86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573"/>
                        <w:tab w:val="left" w:pos="2200"/>
                      </w:tabs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unchanged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+0/-1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956"/>
                        <w:tab w:val="left" w:pos="2008"/>
                      </w:tabs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2: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+1/-1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573"/>
                        <w:tab w:val="left" w:pos="2200"/>
                      </w:tabs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  <w:t>unchanged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+5/-1</w:t>
                    </w:r>
                    <w:r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дельту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проиндексированных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6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d</w:t>
      </w:r>
      <w:r w:rsidRPr="00BF1C0A">
        <w:rPr>
          <w:b w:val="0"/>
          <w:spacing w:val="-68"/>
        </w:rPr>
        <w:t xml:space="preserve"> </w:t>
      </w:r>
      <w:r w:rsidRPr="00BF1C0A">
        <w:rPr>
          <w:b w:val="0"/>
          <w:spacing w:val="-1"/>
        </w:rPr>
        <w:t>(diff).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покажет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список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проиндексированных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файлов,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выбрать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те,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6"/>
        </w:rPr>
        <w:t>дельту.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почти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же,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diff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--cached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2"/>
        </w:rPr>
        <w:t>командной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строке: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group id="_x0000_s24654" style="width:416.45pt;height:278.2pt;mso-position-horizontal-relative:char;mso-position-vertical-relative:line" coordsize="8329,5336" o:allowincell="f">
            <v:shape id="_x0000_s24655" style="position:absolute;width:8329;height:5336;mso-position-horizontal-relative:page;mso-position-vertical-relative:page" coordsize="8329,5336" o:allowincell="f" path="m,5335hhl8328,5335,8328,,,,,5335xe" fillcolor="#e5e5e5" stroked="f">
              <v:path arrowok="t"/>
            </v:shape>
            <v:shape id="_x0000_s24656" type="#_x0000_t202" style="position:absolute;left:179;top:377;width:1531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 w:hanging="192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***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Commands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***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right="28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status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right="380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5: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patch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What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now&gt;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24657" type="#_x0000_t202" style="position:absolute;left:1710;top:623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diff</w:t>
                    </w:r>
                  </w:p>
                </w:txbxContent>
              </v:textbox>
            </v:shape>
            <v:shape id="_x0000_s24658" type="#_x0000_t202" style="position:absolute;left:3145;top:623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revert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7: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quit</w:t>
                    </w:r>
                  </w:p>
                </w:txbxContent>
              </v:textbox>
            </v:shape>
            <v:shape id="_x0000_s24659" type="#_x0000_t202" style="position:absolute;left:4484;top:623;width:153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4: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add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untracked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8: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help</w:t>
                    </w:r>
                  </w:p>
                </w:txbxContent>
              </v:textbox>
            </v:shape>
            <v:shape id="_x0000_s24660" type="#_x0000_t202" style="position:absolute;left:179;top:1361;width:5548;height:3605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tabs>
                        <w:tab w:val="left" w:pos="2104"/>
                      </w:tabs>
                      <w:kinsoku w:val="0"/>
                      <w:overflowPunct w:val="0"/>
                      <w:spacing w:line="165" w:lineRule="exact"/>
                      <w:ind w:left="105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staged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tabs>
                        <w:tab w:val="left" w:pos="1147"/>
                        <w:tab w:val="left" w:pos="2199"/>
                      </w:tabs>
                      <w:kinsoku w:val="0"/>
                      <w:overflowPunct w:val="0"/>
                      <w:spacing w:before="65" w:line="325" w:lineRule="auto"/>
                      <w:ind w:right="1624" w:firstLine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1: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  <w:t>+1/-1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Review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diff&gt;&gt;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325" w:lineRule="auto"/>
                      <w:ind w:right="210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diff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--git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a/index.html</w:t>
                    </w:r>
                    <w:r w:rsidRPr="00BF1C0A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b/index.html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4d07108..4335f49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---</w:t>
                    </w:r>
                    <w:r w:rsidRPr="00BF1C0A">
                      <w:rPr>
                        <w:rFonts w:ascii="Courier New" w:hAnsi="Courier New" w:cs="Courier New"/>
                        <w:spacing w:val="-1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a/index.html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+++</w:t>
                    </w:r>
                    <w:r w:rsidRPr="00BF1C0A">
                      <w:rPr>
                        <w:rFonts w:ascii="Courier New" w:hAnsi="Courier New" w:cs="Courier New"/>
                        <w:spacing w:val="-1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b/index.html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@@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-16,7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+16,7</w:t>
                    </w:r>
                    <w:r w:rsidRPr="00BF1C0A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@@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Date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Finder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127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&lt;p</w:t>
                    </w:r>
                    <w:r w:rsidRPr="00BF1C0A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id="out"&gt;...&lt;/p&gt;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126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-&lt;div</w:t>
                    </w:r>
                    <w:r w:rsidRPr="00BF1C0A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id="footer"&gt;contact</w:t>
                    </w:r>
                    <w:r w:rsidRPr="00BF1C0A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:</w:t>
                    </w:r>
                    <w:r w:rsidRPr="00BF1C0A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hyperlink r:id="rId21" w:history="1">
                      <w:r w:rsidRPr="00BF1C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support@github.com&lt;/div&gt;</w:t>
                      </w:r>
                    </w:hyperlink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+&lt;div</w:t>
                    </w:r>
                    <w:r w:rsidRPr="00BF1C0A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id="footer"&gt;contact</w:t>
                    </w:r>
                    <w:r w:rsidRPr="00BF1C0A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: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hyperlink r:id="rId22" w:history="1">
                      <w:r w:rsidRPr="00BF1C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email.support@github.com&lt;/div&gt;</w:t>
                      </w:r>
                    </w:hyperlink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127" w:line="175" w:lineRule="exact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&lt;script</w:t>
                    </w:r>
                    <w:r>
                      <w:rPr>
                        <w:rFonts w:ascii="Courier New" w:hAnsi="Courier New" w:cs="Courier New"/>
                        <w:spacing w:val="-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type="text/javascript"&gt;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базовых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команд,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интерактивный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режим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1"/>
        </w:rPr>
        <w:t>add,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немного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проще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своим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индексом.</w:t>
      </w:r>
    </w:p>
    <w:p w:rsidR="00BF1C0A" w:rsidRPr="00097FC2" w:rsidRDefault="00BF1C0A" w:rsidP="00F956D8">
      <w:pPr>
        <w:pStyle w:val="1"/>
      </w:pPr>
      <w:bookmarkStart w:id="37" w:name="Индексирование по частям"/>
      <w:bookmarkStart w:id="38" w:name="bookmark169"/>
      <w:bookmarkStart w:id="39" w:name="_Toc406237055"/>
      <w:bookmarkEnd w:id="37"/>
      <w:bookmarkEnd w:id="38"/>
      <w:r w:rsidRPr="00097FC2">
        <w:t>Индексирование</w:t>
      </w:r>
      <w:r w:rsidRPr="00097FC2">
        <w:rPr>
          <w:spacing w:val="-16"/>
        </w:rPr>
        <w:t xml:space="preserve"> </w:t>
      </w:r>
      <w:r w:rsidRPr="00097FC2">
        <w:t>по</w:t>
      </w:r>
      <w:r w:rsidRPr="00097FC2">
        <w:rPr>
          <w:spacing w:val="-15"/>
        </w:rPr>
        <w:t xml:space="preserve"> </w:t>
      </w:r>
      <w:r w:rsidRPr="00097FC2">
        <w:t>частям</w:t>
      </w:r>
      <w:bookmarkEnd w:id="39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Для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возможно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индексировать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определённые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части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файлов,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5"/>
        </w:rPr>
        <w:t>сразу.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79"/>
          <w:w w:val="99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сделали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изменений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файле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simplegit.rb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проиндексировать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одно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них,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другое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5"/>
        </w:rPr>
        <w:t>нет,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такое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очень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легко.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строке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приглашения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интерактивного</w:t>
      </w:r>
      <w:r w:rsidRPr="00BF1C0A">
        <w:rPr>
          <w:b w:val="0"/>
          <w:spacing w:val="40"/>
          <w:w w:val="99"/>
        </w:rPr>
        <w:t xml:space="preserve"> </w:t>
      </w:r>
      <w:r w:rsidRPr="00BF1C0A">
        <w:rPr>
          <w:b w:val="0"/>
          <w:spacing w:val="-1"/>
        </w:rPr>
        <w:t>режима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наберите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5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p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</w:rPr>
        <w:t>(patch).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спросит,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индексировать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частями;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каждой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части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изменений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выбранных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файлах,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за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другим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показываться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1"/>
        </w:rPr>
        <w:t>куски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дельт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6"/>
        </w:rPr>
        <w:t xml:space="preserve"> будут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спрашивать,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занести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индекс: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53" type="#_x0000_t202" style="width:416.45pt;height:59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55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a/lib/simplegit.rb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b/lib/simplegit.rb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dd5ecc4..57399e0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---</w:t>
                  </w:r>
                  <w:r>
                    <w:rPr>
                      <w:rFonts w:ascii="Courier New" w:hAnsi="Courier New" w:cs="Courier New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a/lib/simplegit.rb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shape id="_x0000_s24652" type="#_x0000_t202" style="width:416.45pt;height:165.6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BF1C0A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b/lib/simplegit.rb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466" w:right="4990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-22,7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+22,7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class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SimpleGit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log(treeish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'master')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-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command("git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-n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25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#{treeish}")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 w:line="325" w:lineRule="auto"/>
                    <w:ind w:left="466" w:right="4321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+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command("git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-n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30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#{treeish}")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blame(path)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Stage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hunk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[y,n,a,d,/,j,J,g,e,?]?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На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стадии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много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вариантов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действий.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Набрав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?</w:t>
      </w:r>
      <w:r w:rsidRPr="00BF1C0A">
        <w:rPr>
          <w:b w:val="0"/>
          <w:spacing w:val="-5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список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 xml:space="preserve">того,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сделать: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lang w:val="en-US"/>
        </w:rPr>
        <w:t>Stage</w:t>
      </w:r>
      <w:r w:rsidRPr="00BF1C0A">
        <w:rPr>
          <w:b w:val="0"/>
          <w:spacing w:val="-10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10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9"/>
          <w:lang w:val="en-US"/>
        </w:rPr>
        <w:t xml:space="preserve"> </w:t>
      </w:r>
      <w:r w:rsidRPr="00BF1C0A">
        <w:rPr>
          <w:b w:val="0"/>
          <w:lang w:val="en-US"/>
        </w:rPr>
        <w:t>[y,n,a,d,/,j,J,g,e,?]?</w:t>
      </w:r>
      <w:r w:rsidRPr="00BF1C0A">
        <w:rPr>
          <w:b w:val="0"/>
          <w:spacing w:val="-10"/>
          <w:lang w:val="en-US"/>
        </w:rPr>
        <w:t xml:space="preserve"> </w:t>
      </w:r>
      <w:r w:rsidRPr="00BF1C0A">
        <w:rPr>
          <w:b w:val="0"/>
        </w:rPr>
        <w:t>?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y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-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stage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this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hunk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(добавить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этот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кусок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индекс)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n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-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do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not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stage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this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hunk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(не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добавлять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этот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кусок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индекс)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lang w:val="en-US"/>
        </w:rPr>
        <w:t>a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stage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and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all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remaining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hunks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in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file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добавить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этот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оставшиеся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куски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этом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файле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инд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d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do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not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stage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nor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any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of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remaining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hunks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in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file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не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добавлять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индекс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ни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этот</w:t>
      </w:r>
      <w:r w:rsidRPr="00BF1C0A">
        <w:rPr>
          <w:b w:val="0"/>
          <w:lang w:val="en-US"/>
        </w:rPr>
        <w:t>,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ни</w:t>
      </w:r>
      <w:r w:rsidRPr="00BF1C0A">
        <w:rPr>
          <w:b w:val="0"/>
          <w:spacing w:val="-36"/>
          <w:lang w:val="en-US"/>
        </w:rPr>
        <w:t xml:space="preserve"> </w:t>
      </w:r>
      <w:r w:rsidRPr="00BF1C0A">
        <w:rPr>
          <w:b w:val="0"/>
        </w:rPr>
        <w:t>послед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g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  <w:lang w:val="en-US"/>
        </w:rPr>
        <w:t>select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  <w:lang w:val="en-US"/>
        </w:rPr>
        <w:t>a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  <w:lang w:val="en-US"/>
        </w:rPr>
        <w:t>to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  <w:lang w:val="en-US"/>
        </w:rPr>
        <w:t>go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  <w:lang w:val="en-US"/>
        </w:rPr>
        <w:t>to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выбрать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</w:rPr>
        <w:t>кусок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4"/>
          <w:lang w:val="en-US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5"/>
          <w:lang w:val="en-US"/>
        </w:rPr>
        <w:t xml:space="preserve"> </w:t>
      </w:r>
      <w:r w:rsidRPr="00BF1C0A">
        <w:rPr>
          <w:b w:val="0"/>
        </w:rPr>
        <w:t>нему</w:t>
      </w:r>
      <w:r w:rsidRPr="00BF1C0A">
        <w:rPr>
          <w:b w:val="0"/>
          <w:lang w:val="en-US"/>
        </w:rPr>
        <w:t>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lang w:val="en-US"/>
        </w:rPr>
        <w:t>/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search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for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a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matching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16"/>
          <w:lang w:val="en-US"/>
        </w:rPr>
        <w:t xml:space="preserve"> </w:t>
      </w:r>
      <w:r w:rsidRPr="00BF1C0A">
        <w:rPr>
          <w:b w:val="0"/>
          <w:lang w:val="en-US"/>
        </w:rPr>
        <w:t>given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regex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поиск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</w:rPr>
        <w:t>куска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</w:rPr>
        <w:t>регулярному</w:t>
      </w:r>
      <w:r w:rsidRPr="00BF1C0A">
        <w:rPr>
          <w:b w:val="0"/>
          <w:spacing w:val="-17"/>
          <w:lang w:val="en-US"/>
        </w:rPr>
        <w:t xml:space="preserve"> </w:t>
      </w:r>
      <w:r w:rsidRPr="00BF1C0A">
        <w:rPr>
          <w:b w:val="0"/>
        </w:rPr>
        <w:t>выражению</w:t>
      </w:r>
      <w:r w:rsidRPr="00BF1C0A">
        <w:rPr>
          <w:b w:val="0"/>
          <w:lang w:val="en-US"/>
        </w:rPr>
        <w:t>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lang w:val="en-US"/>
        </w:rPr>
        <w:t>j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leave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undecided,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see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next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undecided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отложить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решение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этого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куска</w:t>
      </w:r>
      <w:r w:rsidRPr="00BF1C0A">
        <w:rPr>
          <w:b w:val="0"/>
          <w:lang w:val="en-US"/>
        </w:rPr>
        <w:t>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следующем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J</w:t>
      </w:r>
      <w:r w:rsidRPr="00BF1C0A">
        <w:rPr>
          <w:b w:val="0"/>
          <w:spacing w:val="-39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leave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undecided,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see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next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отложить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решение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этого</w:t>
      </w:r>
      <w:r w:rsidRPr="00BF1C0A">
        <w:rPr>
          <w:b w:val="0"/>
          <w:spacing w:val="-39"/>
          <w:lang w:val="en-US"/>
        </w:rPr>
        <w:t xml:space="preserve"> </w:t>
      </w:r>
      <w:r w:rsidRPr="00BF1C0A">
        <w:rPr>
          <w:b w:val="0"/>
        </w:rPr>
        <w:t>куска</w:t>
      </w:r>
      <w:r w:rsidRPr="00BF1C0A">
        <w:rPr>
          <w:b w:val="0"/>
          <w:lang w:val="en-US"/>
        </w:rPr>
        <w:t>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следующему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куску</w:t>
      </w:r>
      <w:r w:rsidRPr="00BF1C0A">
        <w:rPr>
          <w:b w:val="0"/>
          <w:lang w:val="en-US"/>
        </w:rPr>
        <w:t>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lang w:val="en-US"/>
        </w:rPr>
        <w:t>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leave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undecided,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see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previous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undecided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отложить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решение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этого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куска</w:t>
      </w:r>
      <w:r w:rsidRPr="00BF1C0A">
        <w:rPr>
          <w:b w:val="0"/>
          <w:lang w:val="en-US"/>
        </w:rPr>
        <w:t>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преды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leave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this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undecided,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see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previous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отложить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решение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этого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куска</w:t>
      </w:r>
      <w:r w:rsidRPr="00BF1C0A">
        <w:rPr>
          <w:b w:val="0"/>
          <w:lang w:val="en-US"/>
        </w:rPr>
        <w:t>,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37"/>
          <w:lang w:val="en-US"/>
        </w:rPr>
        <w:t xml:space="preserve"> </w:t>
      </w:r>
      <w:r w:rsidRPr="00BF1C0A">
        <w:rPr>
          <w:b w:val="0"/>
        </w:rPr>
        <w:t>предыдущему</w:t>
      </w:r>
      <w:r w:rsidRPr="00BF1C0A">
        <w:rPr>
          <w:b w:val="0"/>
          <w:spacing w:val="-38"/>
          <w:lang w:val="en-US"/>
        </w:rPr>
        <w:t xml:space="preserve"> </w:t>
      </w:r>
      <w:r w:rsidRPr="00BF1C0A">
        <w:rPr>
          <w:b w:val="0"/>
        </w:rPr>
        <w:t>кус</w:t>
      </w:r>
      <w:r w:rsidRPr="00BF1C0A">
        <w:rPr>
          <w:b w:val="0"/>
          <w:w w:val="99"/>
          <w:lang w:val="en-US"/>
        </w:rPr>
        <w:t xml:space="preserve"> </w:t>
      </w:r>
      <w:r w:rsidRPr="00BF1C0A">
        <w:rPr>
          <w:b w:val="0"/>
          <w:lang w:val="en-US"/>
        </w:rPr>
        <w:t>s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split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current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into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smaller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hunks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разбить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</w:rPr>
        <w:t>текущий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</w:rPr>
        <w:t>кусок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</w:rPr>
        <w:t>меньшие</w:t>
      </w:r>
      <w:r w:rsidRPr="00BF1C0A">
        <w:rPr>
          <w:b w:val="0"/>
          <w:spacing w:val="-24"/>
          <w:lang w:val="en-US"/>
        </w:rPr>
        <w:t xml:space="preserve"> </w:t>
      </w:r>
      <w:r w:rsidRPr="00BF1C0A">
        <w:rPr>
          <w:b w:val="0"/>
        </w:rPr>
        <w:t>части</w:t>
      </w:r>
      <w:r w:rsidRPr="00BF1C0A">
        <w:rPr>
          <w:b w:val="0"/>
          <w:lang w:val="en-US"/>
        </w:rPr>
        <w:t>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lang w:val="en-US"/>
        </w:rPr>
        <w:t>e</w:t>
      </w:r>
      <w:r w:rsidRPr="00BF1C0A">
        <w:rPr>
          <w:b w:val="0"/>
          <w:spacing w:val="-8"/>
          <w:lang w:val="en-US"/>
        </w:rPr>
        <w:t xml:space="preserve"> </w:t>
      </w:r>
      <w:r w:rsidRPr="00BF1C0A">
        <w:rPr>
          <w:b w:val="0"/>
          <w:lang w:val="en-US"/>
        </w:rPr>
        <w:t>-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manually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edit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the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current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hunk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  <w:lang w:val="en-US"/>
        </w:rPr>
        <w:t>(</w:t>
      </w:r>
      <w:r w:rsidRPr="00BF1C0A">
        <w:rPr>
          <w:b w:val="0"/>
        </w:rPr>
        <w:t>отредактировать</w:t>
      </w:r>
      <w:r w:rsidRPr="00BF1C0A">
        <w:rPr>
          <w:b w:val="0"/>
          <w:spacing w:val="-8"/>
          <w:lang w:val="en-US"/>
        </w:rPr>
        <w:t xml:space="preserve"> </w:t>
      </w:r>
      <w:r w:rsidRPr="00BF1C0A">
        <w:rPr>
          <w:b w:val="0"/>
        </w:rPr>
        <w:t>текущий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</w:rPr>
        <w:t>кусок</w:t>
      </w:r>
      <w:r w:rsidRPr="00BF1C0A">
        <w:rPr>
          <w:b w:val="0"/>
          <w:spacing w:val="-7"/>
          <w:lang w:val="en-US"/>
        </w:rPr>
        <w:t xml:space="preserve"> </w:t>
      </w:r>
      <w:r w:rsidRPr="00BF1C0A">
        <w:rPr>
          <w:b w:val="0"/>
        </w:rPr>
        <w:t>вручную</w:t>
      </w:r>
      <w:r w:rsidRPr="00BF1C0A">
        <w:rPr>
          <w:b w:val="0"/>
          <w:lang w:val="en-US"/>
        </w:rPr>
        <w:t>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?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-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print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help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(вывести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справку)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Как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</w:rPr>
        <w:t>правило,</w:t>
      </w:r>
      <w:r w:rsidRPr="00BF1C0A">
        <w:rPr>
          <w:b w:val="0"/>
          <w:spacing w:val="3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</w:rPr>
        <w:t>y</w:t>
      </w:r>
      <w:r w:rsidRPr="00BF1C0A">
        <w:rPr>
          <w:b w:val="0"/>
          <w:spacing w:val="-45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n</w:t>
      </w:r>
      <w:r w:rsidRPr="00BF1C0A">
        <w:rPr>
          <w:b w:val="0"/>
          <w:spacing w:val="-4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индексирования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2"/>
        </w:rPr>
        <w:t>каждого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куска,</w:t>
      </w:r>
      <w:r w:rsidRPr="00BF1C0A">
        <w:rPr>
          <w:b w:val="0"/>
          <w:spacing w:val="33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индексирование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всех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3"/>
        </w:rPr>
        <w:t>кусков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сразу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некоторых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файлах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откладывание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решения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оказаться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полезным.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добавите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часть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файла,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другую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часть</w:t>
      </w:r>
    </w:p>
    <w:p w:rsidR="00BF1C0A" w:rsidRPr="00BF1C0A" w:rsidRDefault="00BF1C0A" w:rsidP="00BF1C0A">
      <w:pPr>
        <w:pStyle w:val="a9"/>
        <w:widowControl w:val="0"/>
        <w:numPr>
          <w:ilvl w:val="0"/>
          <w:numId w:val="27"/>
        </w:numPr>
        <w:tabs>
          <w:tab w:val="left" w:pos="547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BF1C0A">
        <w:rPr>
          <w:b w:val="0"/>
          <w:spacing w:val="-5"/>
        </w:rPr>
        <w:t>нет,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вывод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статуса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 xml:space="preserve">будет </w:t>
      </w:r>
      <w:r w:rsidRPr="00BF1C0A">
        <w:rPr>
          <w:b w:val="0"/>
          <w:spacing w:val="-2"/>
        </w:rPr>
        <w:t>выглядеть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так: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097FC2" w:rsidRPr="00BF1C0A">
        <w:rPr>
          <w:b w:val="0"/>
        </w:rPr>
        <w:pict>
          <v:group id="_x0000_s24648" style="width:416.45pt;height:79.6pt;mso-position-horizontal-relative:char;mso-position-vertical-relative:line" coordsize="8329,1890" o:allowincell="f">
            <v:shape id="_x0000_s24649" style="position:absolute;width:8329;height:1890;mso-position-horizontal-relative:page;mso-position-vertical-relative:page" coordsize="8329,1890" o:allowincell="f" path="m,1890hhl8328,1890,8328,,,,,1890xe" fillcolor="#e5e5e5" stroked="f">
              <v:path arrowok="t"/>
            </v:shape>
            <v:shape id="_x0000_s24650" type="#_x0000_t202" style="position:absolute;left:179;top:377;width:1627;height:1144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What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now&gt;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1052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staged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764"/>
                      </w:tabs>
                      <w:kinsoku w:val="0"/>
                      <w:overflowPunct w:val="0"/>
                      <w:spacing w:before="65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  <w:t>unchanged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1147"/>
                      </w:tabs>
                      <w:kinsoku w:val="0"/>
                      <w:overflowPunct w:val="0"/>
                      <w:spacing w:before="64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2: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+1/-1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1147"/>
                      </w:tabs>
                      <w:kinsoku w:val="0"/>
                      <w:overflowPunct w:val="0"/>
                      <w:spacing w:before="64" w:line="17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3: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+1/-1</w:t>
                    </w:r>
                  </w:p>
                </w:txbxContent>
              </v:textbox>
            </v:shape>
            <v:shape id="_x0000_s24651" type="#_x0000_t202" style="position:absolute;left:2284;top:623;width:2392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unstaged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28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+0/-1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TODO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nothing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index.html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ind w:left="287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+4/-0</w:t>
                    </w:r>
                    <w:r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FC2" w:rsidRPr="00097FC2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lastRenderedPageBreak/>
        <w:t>Статус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simplegit.rb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выглядит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любопытно.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показывает,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часть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строк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индексе,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часть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индексе.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частично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проиндексировали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файл.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Теперь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выйти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интерактивного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сценария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commit,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создать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частично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1"/>
        </w:rPr>
        <w:t>проиндексированных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файлов.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заключение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скажем,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нет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необходимости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входить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интерактивный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режим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32"/>
        </w:rPr>
        <w:t xml:space="preserve"> </w:t>
      </w:r>
      <w:r w:rsidRPr="00BF1C0A">
        <w:rPr>
          <w:b w:val="0"/>
          <w:spacing w:val="-1"/>
        </w:rPr>
        <w:t>add,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выполнять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индексирование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частями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запустить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тот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набрав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add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-p</w:t>
      </w:r>
      <w:r w:rsidRPr="00BF1C0A">
        <w:rPr>
          <w:b w:val="0"/>
          <w:spacing w:val="-74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add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--patch</w:t>
      </w:r>
      <w:r w:rsidRPr="00BF1C0A">
        <w:rPr>
          <w:b w:val="0"/>
          <w:spacing w:val="-7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командной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строке.</w:t>
      </w:r>
    </w:p>
    <w:p w:rsidR="00BF1C0A" w:rsidRPr="00097FC2" w:rsidRDefault="00BF1C0A" w:rsidP="00F956D8">
      <w:pPr>
        <w:pStyle w:val="1"/>
      </w:pPr>
      <w:bookmarkStart w:id="40" w:name="Прятанье"/>
      <w:bookmarkStart w:id="41" w:name="bookmark170"/>
      <w:bookmarkStart w:id="42" w:name="_Toc406237056"/>
      <w:bookmarkEnd w:id="40"/>
      <w:bookmarkEnd w:id="41"/>
      <w:r w:rsidRPr="00097FC2">
        <w:t>Прятанье</w:t>
      </w:r>
      <w:bookmarkEnd w:id="42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Часто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возникает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такая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ситуация,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работаете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частью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своего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беспорядочном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состоянии,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нужно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переключить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ветки,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немного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поработать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чем-то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другим.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наполовину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доделанной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работой,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позже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вернуться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состояние.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Ответ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проблему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stash.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Прятанье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поглощает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грязное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состояние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рабочего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каталога,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изменённые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отслеживаемые</w:t>
      </w:r>
      <w:r w:rsidRPr="00BF1C0A">
        <w:rPr>
          <w:b w:val="0"/>
          <w:spacing w:val="91"/>
          <w:w w:val="99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индексе,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сохраняет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стек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незавершённых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любое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применить.</w:t>
      </w:r>
    </w:p>
    <w:p w:rsidR="00BF1C0A" w:rsidRPr="00097FC2" w:rsidRDefault="00BF1C0A" w:rsidP="00F956D8">
      <w:pPr>
        <w:pStyle w:val="1"/>
      </w:pPr>
      <w:bookmarkStart w:id="43" w:name="Прятанье своих трудов"/>
      <w:bookmarkStart w:id="44" w:name="bookmark171"/>
      <w:bookmarkStart w:id="45" w:name="_Toc406237057"/>
      <w:bookmarkEnd w:id="43"/>
      <w:bookmarkEnd w:id="44"/>
      <w:r w:rsidRPr="00097FC2">
        <w:t>Прятанье</w:t>
      </w:r>
      <w:r w:rsidRPr="00097FC2">
        <w:rPr>
          <w:spacing w:val="-11"/>
        </w:rPr>
        <w:t xml:space="preserve"> </w:t>
      </w:r>
      <w:r w:rsidRPr="00097FC2">
        <w:rPr>
          <w:spacing w:val="-1"/>
        </w:rPr>
        <w:t>своих</w:t>
      </w:r>
      <w:r w:rsidRPr="00097FC2">
        <w:rPr>
          <w:spacing w:val="-10"/>
        </w:rPr>
        <w:t xml:space="preserve"> </w:t>
      </w:r>
      <w:r w:rsidRPr="00097FC2">
        <w:rPr>
          <w:spacing w:val="-5"/>
        </w:rPr>
        <w:t>трудов</w:t>
      </w:r>
      <w:bookmarkEnd w:id="45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продемонстрировать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работает,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идёте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своему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проекту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начинаете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парой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возможно,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добавляете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одно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изменений.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status,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грязное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состояние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проекта: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36" style="width:416.45pt;height:179pt;mso-position-horizontal-relative:char;mso-position-vertical-relative:line" coordsize="8329,3580" o:allowincell="f">
            <v:shape id="_x0000_s24637" style="position:absolute;width:8329;height:3580;mso-position-horizontal-relative:page;mso-position-vertical-relative:page" coordsize="8329,3580" o:allowincell="f" path="m,3579hhl8328,3579,8328,,,,,3579xe" fillcolor="#e5e5e5" stroked="f">
              <v:path arrowok="t"/>
            </v:shape>
            <v:shape id="_x0000_s24638" type="#_x0000_t202" style="position:absolute;left:179;top:377;width:2487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status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committed:</w:t>
                    </w:r>
                  </w:p>
                </w:txbxContent>
              </v:textbox>
            </v:shape>
            <v:shape id="_x0000_s24639" type="#_x0000_t202" style="position:absolute;left:179;top:1115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40" type="#_x0000_t202" style="position:absolute;left:562;top:1115;width:4114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unstage)</w:t>
                    </w:r>
                  </w:p>
                </w:txbxContent>
              </v:textbox>
            </v:shape>
            <v:shape id="_x0000_s24641" type="#_x0000_t202" style="position:absolute;left:849;top:1607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42" type="#_x0000_t202" style="position:absolute;left:1997;top:1607;width:95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index.html</w:t>
                    </w:r>
                  </w:p>
                </w:txbxContent>
              </v:textbox>
            </v:shape>
            <v:shape id="_x0000_s24643" type="#_x0000_t202" style="position:absolute;left:179;top:2100;width:248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Changed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but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not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updated:</w:t>
                    </w:r>
                  </w:p>
                </w:txbxContent>
              </v:textbox>
            </v:shape>
            <v:shape id="_x0000_s24644" type="#_x0000_t202" style="position:absolute;left:179;top:2346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45" type="#_x0000_t202" style="position:absolute;left:562;top:2346;width:5549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will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committed)</w:t>
                    </w:r>
                  </w:p>
                </w:txbxContent>
              </v:textbox>
            </v:shape>
            <v:shape id="_x0000_s24646" type="#_x0000_t202" style="position:absolute;left:849;top:2838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47" type="#_x0000_t202" style="position:absolute;left:1997;top:2838;width:153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5"/>
        </w:rPr>
        <w:t>ветку,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чем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1"/>
        </w:rPr>
        <w:t>работаете;</w:t>
      </w:r>
      <w:r w:rsidRPr="00BF1C0A">
        <w:rPr>
          <w:b w:val="0"/>
        </w:rPr>
        <w:t xml:space="preserve"> </w:t>
      </w:r>
      <w:r w:rsidRPr="00BF1C0A">
        <w:rPr>
          <w:b w:val="0"/>
          <w:spacing w:val="-3"/>
        </w:rPr>
        <w:t>тогда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прячете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изменения.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 xml:space="preserve">Чтобы </w:t>
      </w:r>
      <w:r w:rsidRPr="00BF1C0A">
        <w:rPr>
          <w:b w:val="0"/>
          <w:spacing w:val="-2"/>
        </w:rPr>
        <w:t xml:space="preserve">создать новую </w:t>
      </w:r>
      <w:r w:rsidRPr="00BF1C0A">
        <w:rPr>
          <w:b w:val="0"/>
          <w:spacing w:val="-1"/>
        </w:rPr>
        <w:t>«заначку»,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stash: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35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Saved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working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state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"WIP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049d078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file"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0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now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049d078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(To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restore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them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type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apply")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Ваш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рабочий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чист: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A12CAB" w:rsidRPr="00BF1C0A">
        <w:rPr>
          <w:b w:val="0"/>
        </w:rPr>
        <w:pict>
          <v:shape id="_x0000_s24634" type="#_x0000_t202" style="width:416.45pt;height:54.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status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nothing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(working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clean)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данный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3"/>
        </w:rPr>
        <w:t>момент,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переключить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поработать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3"/>
        </w:rPr>
        <w:t>где-то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ещё;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ваши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сохранены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стеке.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посмотреть,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припрятанного,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list: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A12CAB" w:rsidRPr="00BF1C0A">
        <w:rPr>
          <w:b w:val="0"/>
        </w:rPr>
        <w:pict>
          <v:shape id="_x0000_s24633" type="#_x0000_t202" style="width:416.45pt;height:63.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list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stash@{0}: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049d078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stash@{1}: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c264051...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Revert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file_size"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stash@{2}: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21d80a5...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нашем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«заначки»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сделаны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ранее,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теперь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разных</w:t>
      </w:r>
      <w:r w:rsidRPr="00BF1C0A">
        <w:rPr>
          <w:b w:val="0"/>
          <w:spacing w:val="28"/>
          <w:w w:val="99"/>
        </w:rPr>
        <w:t xml:space="preserve"> </w:t>
      </w:r>
      <w:r w:rsidRPr="00BF1C0A">
        <w:rPr>
          <w:b w:val="0"/>
        </w:rPr>
        <w:t>припрятанных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 xml:space="preserve">работы.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9"/>
        </w:rPr>
        <w:t>ту,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3"/>
        </w:rPr>
        <w:t>которую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спрятали,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показанной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справке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выводе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первоначальной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stash: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ap-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ply.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старых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заначек,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указав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имя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так: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apply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stash@{2}.</w:t>
      </w:r>
      <w:r w:rsidRPr="00BF1C0A">
        <w:rPr>
          <w:b w:val="0"/>
          <w:spacing w:val="36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указывать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ничего,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подразумевать,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последнюю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спрятанную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работу: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26" style="width:416.45pt;height:129.8pt;mso-position-horizontal-relative:char;mso-position-vertical-relative:line" coordsize="8329,2596" o:allowincell="f">
            <v:shape id="_x0000_s24627" style="position:absolute;width:8329;height:2596;mso-position-horizontal-relative:page;mso-position-vertical-relative:page" coordsize="8329,2596" o:allowincell="f" path="m,2595hhl8328,2595,8328,,,,,2595xe" fillcolor="#e5e5e5" stroked="f">
              <v:path arrowok="t"/>
            </v:shape>
            <v:shape id="_x0000_s24628" type="#_x0000_t202" style="position:absolute;left:179;top:377;width:2487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stash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apply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Changed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but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not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updated:</w:t>
                    </w:r>
                  </w:p>
                </w:txbxContent>
              </v:textbox>
            </v:shape>
            <v:shape id="_x0000_s24629" type="#_x0000_t202" style="position:absolute;left:179;top:1115;width:96;height:1144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30" type="#_x0000_t202" style="position:absolute;left:562;top:1115;width:5549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will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committed)</w:t>
                    </w:r>
                  </w:p>
                </w:txbxContent>
              </v:textbox>
            </v:shape>
            <v:shape id="_x0000_s24631" type="#_x0000_t202" style="position:absolute;left:849;top:1607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32" type="#_x0000_t202" style="position:absolute;left:1997;top:1607;width:153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index.html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Как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видите,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восстановил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файлах,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отменили,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использовали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stash.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нашем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чистый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рабочий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5"/>
        </w:rPr>
        <w:t>каталог,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восстанавливали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</w:rPr>
        <w:t>спрятанные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тому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делали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той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3"/>
        </w:rPr>
        <w:t>которой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находились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 xml:space="preserve">прятанья. </w:t>
      </w:r>
      <w:r w:rsidRPr="00BF1C0A">
        <w:rPr>
          <w:b w:val="0"/>
          <w:spacing w:val="43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наличие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чистого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рабочего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каталога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применение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той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обязательны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37"/>
        </w:rPr>
        <w:t xml:space="preserve"> </w:t>
      </w:r>
      <w:r w:rsidRPr="00BF1C0A">
        <w:rPr>
          <w:b w:val="0"/>
          <w:spacing w:val="-1"/>
        </w:rPr>
        <w:t>apply.</w:t>
      </w:r>
      <w:r w:rsidRPr="00BF1C0A">
        <w:rPr>
          <w:b w:val="0"/>
        </w:rPr>
        <w:t xml:space="preserve"> 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спрятать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одной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переключиться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позже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другую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попытаться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восстановить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изменения.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рабочем</w:t>
      </w:r>
      <w:r w:rsidR="00A12CAB" w:rsidRPr="00A12CAB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могут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изменённые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недокоммиченные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lastRenderedPageBreak/>
        <w:t>во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применения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спрятанного</w:t>
      </w:r>
      <w:r w:rsidR="00A12CAB" w:rsidRPr="00A12CAB">
        <w:rPr>
          <w:b w:val="0"/>
          <w:spacing w:val="-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выдаст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конфликты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слияния,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применено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чисто.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файлах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восстановлены,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индексе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5"/>
        </w:rPr>
        <w:t>нет.</w:t>
      </w:r>
      <w:r w:rsidRPr="00BF1C0A">
        <w:rPr>
          <w:b w:val="0"/>
          <w:spacing w:val="47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добиться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  <w:spacing w:val="-2"/>
        </w:rPr>
        <w:t>такого,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2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-52"/>
        </w:rPr>
        <w:t xml:space="preserve"> </w:t>
      </w:r>
      <w:r w:rsidRPr="00BF1C0A">
        <w:rPr>
          <w:b w:val="0"/>
        </w:rPr>
        <w:t>apply</w:t>
      </w:r>
      <w:r w:rsidRPr="00BF1C0A">
        <w:rPr>
          <w:b w:val="0"/>
          <w:spacing w:val="-9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опцией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--index,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тогда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попытается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индексе.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выполнили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раньше,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получили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исходное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состояние: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18" style="width:416.45pt;height:121.45pt;mso-position-horizontal-relative:char;mso-position-vertical-relative:line" coordsize="8329,2429" o:allowincell="f">
            <v:shape id="_x0000_s24619" style="position:absolute;width:8329;height:2429;mso-position-horizontal-relative:page;mso-position-vertical-relative:page" coordsize="8329,2429" o:allowincell="f" path="m,2429hhl8328,2429,8328,,,,,2429xe" fillcolor="#e5e5e5" stroked="f">
              <v:path arrowok="t"/>
            </v:shape>
            <v:shape id="_x0000_s24620" type="#_x0000_t202" style="position:absolute;left:179;top:377;width:2487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stash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apply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--index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Changes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to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be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committed:</w:t>
                    </w:r>
                  </w:p>
                </w:txbxContent>
              </v:textbox>
            </v:shape>
            <v:shape id="_x0000_s24621" type="#_x0000_t202" style="position:absolute;left:179;top:1115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22" type="#_x0000_t202" style="position:absolute;left:562;top:1115;width:4114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unstage)</w:t>
                    </w:r>
                  </w:p>
                </w:txbxContent>
              </v:textbox>
            </v:shape>
            <v:shape id="_x0000_s24623" type="#_x0000_t202" style="position:absolute;left:849;top:1607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24" type="#_x0000_t202" style="position:absolute;left:1997;top:1607;width:95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index.html</w:t>
                    </w:r>
                  </w:p>
                </w:txbxContent>
              </v:textbox>
            </v:shape>
            <v:shape id="_x0000_s24625" type="#_x0000_t202" style="position:absolute;left:179;top:2099;width:248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Changed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but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not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updated: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612" style="width:416.45pt;height:70.6pt;mso-position-horizontal-relative:char;mso-position-vertical-relative:line" coordsize="8329,1412" o:allowincell="f">
            <v:shape id="_x0000_s24613" style="position:absolute;width:8329;height:1412;mso-position-horizontal-relative:page;mso-position-vertical-relative:page" coordsize="8329,1412" o:allowincell="f" path="m,1411hhl8328,1411,8328,,,,,1411xe" fillcolor="#e5e5e5" stroked="f">
              <v:path arrowok="t"/>
            </v:shape>
            <v:shape id="_x0000_s24614" type="#_x0000_t202" style="position:absolute;left:179;top:178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15" type="#_x0000_t202" style="position:absolute;left:562;top:178;width:5549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will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committed)</w:t>
                    </w:r>
                  </w:p>
                </w:txbxContent>
              </v:textbox>
            </v:shape>
            <v:shape id="_x0000_s24616" type="#_x0000_t202" style="position:absolute;left:849;top:670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17" type="#_x0000_t202" style="position:absolute;left:1997;top:670;width:153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Всё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делает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опция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apply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пытается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спрятанную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работу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спрятали,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находиться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стеке.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спрятанное,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1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drop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именем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«заначки»,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которую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нужно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удалить: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11" type="#_x0000_t202" style="width:416.45pt;height:106.8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list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stash@{0}: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049d078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stash@{1}: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c264051...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Revert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file_size"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stash@{2}: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21d80a5...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drop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stash@{0}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Dropped</w:t>
                  </w:r>
                  <w:r w:rsidRPr="00BF1C0A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stash@{0}</w:t>
                  </w:r>
                  <w:r w:rsidRPr="00BF1C0A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(364e91f3f268f0900bc3ee613f9f733e82aaed43)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Также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pop,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спрятанные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1"/>
        </w:rPr>
        <w:t>сразу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стека.</w:t>
      </w:r>
    </w:p>
    <w:p w:rsidR="00BF1C0A" w:rsidRPr="00A12CAB" w:rsidRDefault="00BF1C0A" w:rsidP="00F956D8">
      <w:pPr>
        <w:pStyle w:val="1"/>
      </w:pPr>
      <w:bookmarkStart w:id="46" w:name="Откат применения спрятанных изменений"/>
      <w:bookmarkStart w:id="47" w:name="bookmark172"/>
      <w:bookmarkStart w:id="48" w:name="_Toc406237058"/>
      <w:bookmarkEnd w:id="46"/>
      <w:bookmarkEnd w:id="47"/>
      <w:r w:rsidRPr="00A12CAB">
        <w:t>Откат</w:t>
      </w:r>
      <w:r w:rsidRPr="00A12CAB">
        <w:rPr>
          <w:spacing w:val="-16"/>
        </w:rPr>
        <w:t xml:space="preserve"> </w:t>
      </w:r>
      <w:r w:rsidRPr="00A12CAB">
        <w:t>применения</w:t>
      </w:r>
      <w:r w:rsidRPr="00A12CAB">
        <w:rPr>
          <w:spacing w:val="-17"/>
        </w:rPr>
        <w:t xml:space="preserve"> </w:t>
      </w:r>
      <w:r w:rsidRPr="00A12CAB">
        <w:t>спрятанных</w:t>
      </w:r>
      <w:r w:rsidRPr="00A12CAB">
        <w:rPr>
          <w:spacing w:val="-16"/>
        </w:rPr>
        <w:t xml:space="preserve"> </w:t>
      </w:r>
      <w:r w:rsidRPr="00A12CAB">
        <w:rPr>
          <w:spacing w:val="-1"/>
        </w:rPr>
        <w:t>изменений</w:t>
      </w:r>
      <w:bookmarkEnd w:id="48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При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некоторых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сценариях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использования,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понадобиться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применить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спрятанные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поработать,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отменить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внесённые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командой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</w:rPr>
        <w:t>apply.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предоставляет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-35"/>
        </w:rPr>
        <w:t xml:space="preserve"> </w:t>
      </w:r>
      <w:r w:rsidRPr="00BF1C0A">
        <w:rPr>
          <w:b w:val="0"/>
        </w:rPr>
        <w:t>unapply,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добиться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эффекта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получив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сначала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патч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спрятанных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применив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перевёрнутом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виде: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A12CAB" w:rsidRPr="00BF1C0A">
        <w:rPr>
          <w:b w:val="0"/>
        </w:rPr>
        <w:pict>
          <v:shape id="_x0000_s24610" type="#_x0000_t202" style="width:416.45pt;height:18.2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stash@{0}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lastRenderedPageBreak/>
        <w:t>Снова,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указываете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параметр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stash,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подразумевает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спрятано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последним: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A12CAB" w:rsidRPr="00BF1C0A">
        <w:rPr>
          <w:b w:val="0"/>
        </w:rPr>
        <w:pict>
          <v:shape id="_x0000_s24609" type="#_x0000_t202" style="width:416.45pt;height:20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так:</w:t>
      </w:r>
    </w:p>
    <w:p w:rsidR="00B14923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spacing w:val="-1"/>
          <w:lang w:val="en-US"/>
        </w:rPr>
      </w:pPr>
      <w:r w:rsidRPr="00BF1C0A">
        <w:rPr>
          <w:b w:val="0"/>
        </w:rPr>
        <w:t>Если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хотите,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сделайте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псевдоним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добавьте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stash-unapply.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Например,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608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alias.stash-unapply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'!git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-R'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#...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stash-unapply</w:t>
                  </w:r>
                </w:p>
              </w:txbxContent>
            </v:textbox>
          </v:shape>
        </w:pict>
      </w:r>
    </w:p>
    <w:p w:rsidR="00BF1C0A" w:rsidRPr="00B14923" w:rsidRDefault="00BF1C0A" w:rsidP="00F956D8">
      <w:pPr>
        <w:pStyle w:val="1"/>
      </w:pPr>
      <w:bookmarkStart w:id="49" w:name="Создание ветки из спрятанных изменений"/>
      <w:bookmarkStart w:id="50" w:name="bookmark173"/>
      <w:bookmarkStart w:id="51" w:name="_Toc406237059"/>
      <w:bookmarkEnd w:id="49"/>
      <w:bookmarkEnd w:id="50"/>
      <w:r w:rsidRPr="00B14923">
        <w:t>Создание</w:t>
      </w:r>
      <w:r w:rsidRPr="00B14923">
        <w:rPr>
          <w:spacing w:val="-12"/>
        </w:rPr>
        <w:t xml:space="preserve"> </w:t>
      </w:r>
      <w:r w:rsidRPr="00B14923">
        <w:t>ветки</w:t>
      </w:r>
      <w:r w:rsidRPr="00B14923">
        <w:rPr>
          <w:spacing w:val="-12"/>
        </w:rPr>
        <w:t xml:space="preserve"> </w:t>
      </w:r>
      <w:r w:rsidRPr="00B14923">
        <w:t>из</w:t>
      </w:r>
      <w:r w:rsidRPr="00B14923">
        <w:rPr>
          <w:spacing w:val="-12"/>
        </w:rPr>
        <w:t xml:space="preserve"> </w:t>
      </w:r>
      <w:r w:rsidRPr="00B14923">
        <w:t>спрятанных</w:t>
      </w:r>
      <w:r w:rsidRPr="00B14923">
        <w:rPr>
          <w:spacing w:val="-12"/>
        </w:rPr>
        <w:t xml:space="preserve"> </w:t>
      </w:r>
      <w:r w:rsidRPr="00B14923">
        <w:t>изменений</w:t>
      </w:r>
      <w:bookmarkEnd w:id="51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спрятали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какие-то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наработки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оставили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время,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продолжили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той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могут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возникнуть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трудности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восстановлением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спрятанной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работы.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apply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попытается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файл,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редактировали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прятанья,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возникнет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3"/>
        </w:rPr>
        <w:t>конфликт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слияния,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разрешить.  Если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нужен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простой</w:t>
      </w:r>
      <w:r w:rsidR="00B14923" w:rsidRPr="00B14923">
        <w:rPr>
          <w:b w:val="0"/>
        </w:rPr>
        <w:t xml:space="preserve"> </w:t>
      </w:r>
      <w:r w:rsidRPr="00BF1C0A">
        <w:rPr>
          <w:b w:val="0"/>
        </w:rPr>
        <w:t>способ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потестировать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спрятанную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работу,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4"/>
        </w:rPr>
        <w:t xml:space="preserve"> </w:t>
      </w:r>
      <w:r w:rsidRPr="00BF1C0A">
        <w:rPr>
          <w:b w:val="0"/>
        </w:rPr>
        <w:t>stash</w:t>
      </w:r>
      <w:r w:rsidRPr="00BF1C0A">
        <w:rPr>
          <w:b w:val="0"/>
          <w:spacing w:val="-54"/>
        </w:rPr>
        <w:t xml:space="preserve"> </w:t>
      </w:r>
      <w:r w:rsidRPr="00BF1C0A">
        <w:rPr>
          <w:b w:val="0"/>
        </w:rPr>
        <w:t>branch,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создаст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новую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началом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находились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прятанья,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восстановит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ней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вашу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работу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удалит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спрятанное,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оно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применилось</w:t>
      </w:r>
      <w:r w:rsidRPr="00BF1C0A">
        <w:rPr>
          <w:b w:val="0"/>
          <w:spacing w:val="32"/>
          <w:w w:val="99"/>
        </w:rPr>
        <w:t xml:space="preserve"> </w:t>
      </w:r>
      <w:r w:rsidRPr="00BF1C0A">
        <w:rPr>
          <w:b w:val="0"/>
        </w:rPr>
        <w:t>успешно: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24595" style="width:416.45pt;height:205.25pt;mso-position-horizontal-relative:char;mso-position-vertical-relative:line" coordsize="8329,4105" o:allowincell="f">
            <v:shape id="_x0000_s24596" style="position:absolute;width:8329;height:4105;mso-position-horizontal-relative:page;mso-position-vertical-relative:page" coordsize="8329,4105" o:allowincell="f" path="m,4104hhl8328,4104,8328,,,,,4104xe" fillcolor="#e5e5e5" stroked="f">
              <v:path arrowok="t"/>
            </v:shape>
            <v:shape id="_x0000_s24597" type="#_x0000_t202" style="position:absolute;left:179;top:377;width:3635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stash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testchanges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Switched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new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"testchanges"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testchanges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committed:</w:t>
                    </w:r>
                  </w:p>
                </w:txbxContent>
              </v:textbox>
            </v:shape>
            <v:shape id="_x0000_s24598" type="#_x0000_t202" style="position:absolute;left:179;top:1361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599" type="#_x0000_t202" style="position:absolute;left:562;top:1361;width:4114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unstage)</w:t>
                    </w:r>
                  </w:p>
                </w:txbxContent>
              </v:textbox>
            </v:shape>
            <v:shape id="_x0000_s24600" type="#_x0000_t202" style="position:absolute;left:849;top:1853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01" type="#_x0000_t202" style="position:absolute;left:1997;top:1853;width:95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index.html</w:t>
                    </w:r>
                  </w:p>
                </w:txbxContent>
              </v:textbox>
            </v:shape>
            <v:shape id="_x0000_s24602" type="#_x0000_t202" style="position:absolute;left:179;top:2346;width:248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Changed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but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not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updated:</w:t>
                    </w:r>
                  </w:p>
                </w:txbxContent>
              </v:textbox>
            </v:shape>
            <v:shape id="_x0000_s24603" type="#_x0000_t202" style="position:absolute;left:179;top:2592;width:96;height:898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4604" type="#_x0000_t202" style="position:absolute;left:562;top:2592;width:5549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will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committed)</w:t>
                    </w:r>
                  </w:p>
                </w:txbxContent>
              </v:textbox>
            </v:shape>
            <v:shape id="_x0000_s24605" type="#_x0000_t202" style="position:absolute;left:849;top:3084;width:86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</w:p>
                </w:txbxContent>
              </v:textbox>
            </v:shape>
            <v:shape id="_x0000_s24606" type="#_x0000_t202" style="position:absolute;left:1997;top:3084;width:153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lib/simplegit.rb</w:t>
                    </w:r>
                  </w:p>
                </w:txbxContent>
              </v:textbox>
            </v:shape>
            <v:shape id="_x0000_s24607" type="#_x0000_t202" style="position:absolute;left:179;top:3576;width:6218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Dropped</w:t>
                    </w:r>
                    <w:r>
                      <w:rPr>
                        <w:rFonts w:ascii="Courier New" w:hAnsi="Courier New" w:cs="Courier New"/>
                        <w:spacing w:val="-3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refs/stash@{0}</w:t>
                    </w:r>
                    <w:r>
                      <w:rPr>
                        <w:rFonts w:ascii="Courier New" w:hAnsi="Courier New" w:cs="Courier New"/>
                        <w:spacing w:val="-3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(f0dfc4d5dc332d1cee34a634182e168c4efc3359)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сокращение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удобно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восстановить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свою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5"/>
        </w:rPr>
        <w:t>работу,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поработать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новой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ветке.</w:t>
      </w:r>
    </w:p>
    <w:p w:rsidR="00BF1C0A" w:rsidRPr="00B14923" w:rsidRDefault="00BF1C0A" w:rsidP="00F956D8">
      <w:pPr>
        <w:pStyle w:val="1"/>
      </w:pPr>
      <w:bookmarkStart w:id="52" w:name="Перезапись истории"/>
      <w:bookmarkStart w:id="53" w:name="bookmark174"/>
      <w:bookmarkStart w:id="54" w:name="_Toc406237060"/>
      <w:bookmarkEnd w:id="52"/>
      <w:bookmarkEnd w:id="53"/>
      <w:r w:rsidRPr="00B14923">
        <w:lastRenderedPageBreak/>
        <w:t>Перезапись</w:t>
      </w:r>
      <w:r w:rsidRPr="00B14923">
        <w:rPr>
          <w:spacing w:val="51"/>
        </w:rPr>
        <w:t xml:space="preserve"> </w:t>
      </w:r>
      <w:r w:rsidRPr="00B14923">
        <w:t>истории</w:t>
      </w:r>
      <w:bookmarkEnd w:id="54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Неоднократно,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работы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захотеться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какой-либо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причине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исправить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свою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историю</w:t>
      </w:r>
      <w:r w:rsidRPr="00BF1C0A">
        <w:rPr>
          <w:b w:val="0"/>
          <w:spacing w:val="-2"/>
        </w:rPr>
        <w:t xml:space="preserve"> коммитов.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Одна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"/>
        </w:rPr>
        <w:t xml:space="preserve"> чудесных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особенностей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заключается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"/>
        </w:rPr>
        <w:t xml:space="preserve"> том,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даёт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возможность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принять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решение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самый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момент.</w:t>
      </w:r>
      <w:r w:rsidRPr="00BF1C0A">
        <w:rPr>
          <w:b w:val="0"/>
          <w:spacing w:val="3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решить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</w:rPr>
        <w:t>пойдут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-2"/>
        </w:rPr>
        <w:t xml:space="preserve"> коммиты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перед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тем</w:t>
      </w:r>
      <w:r w:rsidRPr="00BF1C0A">
        <w:rPr>
          <w:b w:val="0"/>
          <w:spacing w:val="-1"/>
        </w:rPr>
        <w:t xml:space="preserve"> как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3"/>
        </w:rPr>
        <w:t xml:space="preserve"> коммит</w:t>
      </w:r>
      <w:r w:rsidRPr="00BF1C0A">
        <w:rPr>
          <w:b w:val="0"/>
          <w:spacing w:val="-2"/>
        </w:rPr>
        <w:t xml:space="preserve"> используя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индекс,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решить,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чем-то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стоило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начинать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использовать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stash.</w:t>
      </w:r>
      <w:r w:rsidRPr="00BF1C0A">
        <w:rPr>
          <w:b w:val="0"/>
        </w:rPr>
        <w:t xml:space="preserve"> А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также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переписать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сделанные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как-будто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сделаны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как-то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по-</w:t>
      </w:r>
      <w:r w:rsidR="00B14923" w:rsidRPr="00B14923">
        <w:rPr>
          <w:b w:val="0"/>
        </w:rPr>
        <w:t xml:space="preserve"> </w:t>
      </w:r>
      <w:r w:rsidRPr="00BF1C0A">
        <w:rPr>
          <w:b w:val="0"/>
          <w:spacing w:val="-5"/>
        </w:rPr>
        <w:t>другому.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частности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изменение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порядка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следования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изменение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сообщений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изменение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уплотнение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разделение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полное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удаление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некоторых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до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поделитесь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наработками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другими.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разделе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узнаете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выполнять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подобные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полезные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задачи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история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выглядела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хочется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перед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опубликуете.</w:t>
      </w:r>
    </w:p>
    <w:p w:rsidR="00BF1C0A" w:rsidRPr="00B14923" w:rsidRDefault="00BF1C0A" w:rsidP="00F956D8">
      <w:pPr>
        <w:pStyle w:val="1"/>
      </w:pPr>
      <w:bookmarkStart w:id="55" w:name="Изменение последнего коммита"/>
      <w:bookmarkStart w:id="56" w:name="bookmark175"/>
      <w:bookmarkStart w:id="57" w:name="_Toc406237061"/>
      <w:bookmarkEnd w:id="55"/>
      <w:bookmarkEnd w:id="56"/>
      <w:r w:rsidRPr="00B14923">
        <w:t>Изменение</w:t>
      </w:r>
      <w:r w:rsidRPr="00B14923">
        <w:rPr>
          <w:spacing w:val="-18"/>
        </w:rPr>
        <w:t xml:space="preserve"> </w:t>
      </w:r>
      <w:r w:rsidRPr="00B14923">
        <w:t>последнего</w:t>
      </w:r>
      <w:r w:rsidRPr="00B14923">
        <w:rPr>
          <w:spacing w:val="-18"/>
        </w:rPr>
        <w:t xml:space="preserve"> </w:t>
      </w:r>
      <w:r w:rsidRPr="00B14923">
        <w:t>коммита</w:t>
      </w:r>
      <w:bookmarkEnd w:id="57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Изменение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это,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вероятно,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наиболее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типичный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случай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переписывания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делать.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правило,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понадобятся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основные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вещи: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записанный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снимок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1"/>
        </w:rPr>
        <w:t>состояния,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добавив,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изменив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удалив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него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файлы.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всего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лишь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очень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просто: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94" type="#_x0000_t202" style="width:416.45pt;height:23.4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--amend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Выполнив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это,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попадёте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текстовый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редактор,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находиться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готовое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7"/>
        </w:rPr>
        <w:t>тому,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отредактировали.</w:t>
      </w:r>
      <w:r w:rsidRPr="00BF1C0A">
        <w:rPr>
          <w:b w:val="0"/>
        </w:rPr>
        <w:t xml:space="preserve"> 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сохраните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текст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закроете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редактор,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создаст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новый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вашим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сообщением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сделает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новым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</w:rPr>
        <w:t>последним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3"/>
        </w:rPr>
        <w:t>коммитом.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 xml:space="preserve">Если вы сделали </w:t>
      </w:r>
      <w:r w:rsidRPr="00BF1C0A">
        <w:rPr>
          <w:b w:val="0"/>
          <w:spacing w:val="-3"/>
        </w:rPr>
        <w:t>коммит</w:t>
      </w:r>
      <w:r w:rsidRPr="00BF1C0A">
        <w:rPr>
          <w:b w:val="0"/>
        </w:rPr>
        <w:t xml:space="preserve"> и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</w:rPr>
        <w:t xml:space="preserve"> снимок </w:t>
      </w:r>
      <w:r w:rsidRPr="00BF1C0A">
        <w:rPr>
          <w:b w:val="0"/>
          <w:spacing w:val="-1"/>
        </w:rPr>
        <w:t>состояния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 xml:space="preserve">в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добавив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изменив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файлы,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допустим,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забыли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добавить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созданный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файл,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делали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процесс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выглядит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основном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же.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добавляете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хотите,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редактируя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выполняя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него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add</w:t>
      </w:r>
      <w:r w:rsidRPr="00BF1C0A">
        <w:rPr>
          <w:b w:val="0"/>
          <w:spacing w:val="-6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выполняя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rm</w:t>
      </w:r>
      <w:r w:rsidRPr="00BF1C0A">
        <w:rPr>
          <w:b w:val="0"/>
          <w:spacing w:val="-6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отслеживаемого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файла,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commit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--amend</w:t>
      </w:r>
      <w:r w:rsidRPr="00BF1C0A">
        <w:rPr>
          <w:b w:val="0"/>
          <w:spacing w:val="-66"/>
        </w:rPr>
        <w:t xml:space="preserve"> </w:t>
      </w:r>
      <w:r w:rsidRPr="00BF1C0A">
        <w:rPr>
          <w:b w:val="0"/>
          <w:spacing w:val="-1"/>
        </w:rPr>
        <w:t>возьмёт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текущий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сделает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снимком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состояния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нового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коммита.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6"/>
        </w:rPr>
        <w:lastRenderedPageBreak/>
        <w:t>Будьте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осторожны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используя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приём,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4"/>
        </w:rPr>
        <w:t xml:space="preserve"> </w:t>
      </w:r>
      <w:r w:rsidRPr="00BF1C0A">
        <w:rPr>
          <w:b w:val="0"/>
        </w:rPr>
        <w:t>commit</w:t>
      </w:r>
      <w:r w:rsidRPr="00BF1C0A">
        <w:rPr>
          <w:b w:val="0"/>
          <w:spacing w:val="34"/>
        </w:rPr>
        <w:t xml:space="preserve"> </w:t>
      </w:r>
      <w:r w:rsidRPr="00BF1C0A">
        <w:rPr>
          <w:b w:val="0"/>
        </w:rPr>
        <w:t>--amend</w:t>
      </w:r>
      <w:r w:rsidRPr="00BF1C0A">
        <w:rPr>
          <w:b w:val="0"/>
          <w:spacing w:val="-55"/>
        </w:rPr>
        <w:t xml:space="preserve"> </w:t>
      </w:r>
      <w:r w:rsidRPr="00BF1C0A">
        <w:rPr>
          <w:b w:val="0"/>
        </w:rPr>
        <w:t>меняет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коммита.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5"/>
        </w:rPr>
        <w:t>Тут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маленьким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перемещением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(rebase)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правьте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куда-то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отправили.</w:t>
      </w:r>
    </w:p>
    <w:p w:rsidR="00BF1C0A" w:rsidRPr="00B14923" w:rsidRDefault="00BF1C0A" w:rsidP="00F956D8">
      <w:pPr>
        <w:pStyle w:val="1"/>
      </w:pPr>
      <w:bookmarkStart w:id="58" w:name="Изменение сообщений нескольких коммитов"/>
      <w:bookmarkStart w:id="59" w:name="bookmark176"/>
      <w:bookmarkStart w:id="60" w:name="_Toc406237062"/>
      <w:bookmarkEnd w:id="58"/>
      <w:bookmarkEnd w:id="59"/>
      <w:r w:rsidRPr="00B14923">
        <w:t>Изменение</w:t>
      </w:r>
      <w:r w:rsidRPr="00B14923">
        <w:rPr>
          <w:spacing w:val="-17"/>
        </w:rPr>
        <w:t xml:space="preserve"> </w:t>
      </w:r>
      <w:r w:rsidRPr="00B14923">
        <w:t>сообщений</w:t>
      </w:r>
      <w:r w:rsidRPr="00B14923">
        <w:rPr>
          <w:spacing w:val="-17"/>
        </w:rPr>
        <w:t xml:space="preserve"> </w:t>
      </w:r>
      <w:r w:rsidRPr="00B14923">
        <w:t>нескольких</w:t>
      </w:r>
      <w:r w:rsidRPr="00B14923">
        <w:rPr>
          <w:spacing w:val="-17"/>
        </w:rPr>
        <w:t xml:space="preserve"> </w:t>
      </w:r>
      <w:r w:rsidRPr="00B14923">
        <w:rPr>
          <w:spacing w:val="-3"/>
        </w:rPr>
        <w:t>коммитов</w:t>
      </w:r>
      <w:bookmarkEnd w:id="60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находящийся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глубоко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придётся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перейти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использованию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сложных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инструментов.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нет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специального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инструмента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редактирования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истории,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rebase</w:t>
      </w:r>
      <w:r w:rsidRPr="00BF1C0A">
        <w:rPr>
          <w:b w:val="0"/>
          <w:spacing w:val="-8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перемещения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ряда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самое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место,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изначально,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куда-то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другое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место.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Используя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инструмент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интерактивного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перемещения,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останавливаться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каждом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изменить,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2"/>
        </w:rPr>
        <w:t>редактировать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сообщение,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добавлять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ещё.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Интерактивное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перемещение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запустить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добавив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опцию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-i</w:t>
      </w:r>
      <w:r w:rsidRPr="00BF1C0A">
        <w:rPr>
          <w:b w:val="0"/>
          <w:spacing w:val="-74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rebase.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 xml:space="preserve">насколько </w:t>
      </w:r>
      <w:r w:rsidRPr="00BF1C0A">
        <w:rPr>
          <w:b w:val="0"/>
        </w:rPr>
        <w:t>далекие</w:t>
      </w:r>
      <w:r w:rsidR="00B14923" w:rsidRPr="00B14923">
        <w:rPr>
          <w:b w:val="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истории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переписать,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сообщив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3"/>
        </w:rPr>
        <w:t>команде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выполняется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</w:rPr>
        <w:t>перемещение.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сообщения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последних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трёх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сообщения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некоторых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группе,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передать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45"/>
        </w:rPr>
        <w:t xml:space="preserve"> </w:t>
      </w:r>
      <w:r w:rsidRPr="00BF1C0A">
        <w:rPr>
          <w:b w:val="0"/>
        </w:rPr>
        <w:t>rebase</w:t>
      </w:r>
      <w:r w:rsidRPr="00BF1C0A">
        <w:rPr>
          <w:b w:val="0"/>
          <w:spacing w:val="-45"/>
        </w:rPr>
        <w:t xml:space="preserve"> </w:t>
      </w:r>
      <w:r w:rsidRPr="00BF1C0A">
        <w:rPr>
          <w:b w:val="0"/>
        </w:rPr>
        <w:t>-i</w:t>
      </w:r>
      <w:r w:rsidRPr="00BF1C0A">
        <w:rPr>
          <w:b w:val="0"/>
          <w:spacing w:val="-8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1"/>
        </w:rPr>
        <w:t>аргумента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родителя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изменить,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HEAD~2ˆ</w:t>
      </w:r>
      <w:r w:rsidRPr="00BF1C0A">
        <w:rPr>
          <w:b w:val="0"/>
          <w:spacing w:val="-75"/>
        </w:rPr>
        <w:t xml:space="preserve"> </w:t>
      </w:r>
      <w:r w:rsidRPr="00BF1C0A">
        <w:rPr>
          <w:b w:val="0"/>
        </w:rPr>
        <w:t>или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HEAD~3.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Наверное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проще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запомнить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~3,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пытаетесь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отредактировать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последних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имейте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5"/>
        </w:rPr>
        <w:t>виду,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самом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деле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обозначили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четвёртый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сверху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1"/>
        </w:rPr>
        <w:t>родительский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отредактировать: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93" type="#_x0000_t202" style="width:416.45pt;height:20.8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rebase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-i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HEAD~3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Снова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напомним,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эта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перемещения,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диапазоне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</w:rPr>
        <w:t>HEAD~3..HEAD</w:t>
      </w:r>
      <w:r w:rsidRPr="00BF1C0A">
        <w:rPr>
          <w:b w:val="0"/>
          <w:spacing w:val="-69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переписаны,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вне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зависимости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меняли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ли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5"/>
        </w:rPr>
        <w:t>нет.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трогайте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отправили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центральный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сервер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сделав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запутаете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других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разработчиков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дав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разные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версии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одних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тех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изменений.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Запуск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выдаст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текстовом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редакторе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список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2"/>
        </w:rPr>
        <w:t>выглядеть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как-нибудь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так: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92" type="#_x0000_t202" style="width:416.45pt;height:210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710f0f8..a5f4a0d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onto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710f0f8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Commands: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p,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edit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stop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amending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squash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meld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previous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here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THAT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LOST.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However,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everything,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aborted.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Важно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отметить,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выведены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обратном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порядке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сравнению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обычно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видите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используя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log.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Запустив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log,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типа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следующего: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91" type="#_x0000_t202" style="width:416.45pt;height:64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--pretty=format:"%h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%s"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HEAD~3..HEAD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Обратите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внимание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обратный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порядок.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Интерактивное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перемещение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выдаёт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сценарий,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выполнен.</w:t>
      </w:r>
      <w:r w:rsidRPr="00BF1C0A">
        <w:rPr>
          <w:b w:val="0"/>
        </w:rPr>
        <w:t xml:space="preserve"> 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начнётся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указали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командной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строке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1"/>
        </w:rPr>
        <w:t>(HEAD~3),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воспроизведёт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сделанные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каждым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сверху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вниз.</w:t>
      </w:r>
      <w:r w:rsidRPr="00BF1C0A">
        <w:rPr>
          <w:b w:val="0"/>
          <w:spacing w:val="-2"/>
        </w:rPr>
        <w:t xml:space="preserve"> Наверху</w:t>
      </w:r>
      <w:r w:rsidRPr="00BF1C0A">
        <w:rPr>
          <w:b w:val="0"/>
          <w:spacing w:val="87"/>
          <w:w w:val="99"/>
        </w:rPr>
        <w:t xml:space="preserve"> </w:t>
      </w:r>
      <w:r w:rsidRPr="00BF1C0A">
        <w:rPr>
          <w:b w:val="0"/>
          <w:spacing w:val="-1"/>
        </w:rPr>
        <w:t>указан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самый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старый</w:t>
      </w:r>
      <w:r w:rsidRPr="00BF1C0A">
        <w:rPr>
          <w:b w:val="0"/>
          <w:spacing w:val="-6"/>
        </w:rPr>
        <w:t xml:space="preserve"> коммит, </w:t>
      </w:r>
      <w:r w:rsidRPr="00BF1C0A">
        <w:rPr>
          <w:b w:val="0"/>
        </w:rPr>
        <w:t>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самый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новый,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6"/>
        </w:rPr>
        <w:t xml:space="preserve"> будет </w:t>
      </w:r>
      <w:r w:rsidRPr="00BF1C0A">
        <w:rPr>
          <w:b w:val="0"/>
          <w:spacing w:val="-1"/>
        </w:rPr>
        <w:t>воспроизведён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первым.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отредактировать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останавливался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коммитах,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отредактировать.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это,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замените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слово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pick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слово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edit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каждого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должен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остановиться.</w:t>
      </w:r>
      <w:r w:rsidRPr="00BF1C0A">
        <w:rPr>
          <w:b w:val="0"/>
          <w:spacing w:val="33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третьего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отредактируйте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выглядел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следующим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образом: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90" type="#_x0000_t202" style="width:416.45pt;height:49.4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edit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5"/>
        </w:rPr>
        <w:t xml:space="preserve">Когда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сохраните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выйдете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редактора,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откатит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назад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последнему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коммиту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списке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выкинет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командную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строку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выдав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следующее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сообщение: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89" type="#_x0000_t202" style="width:416.45pt;height:34.2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HEAD~3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Stopped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7482e0d...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gemspec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hopefully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better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88" type="#_x0000_t202" style="width:416.45pt;height:94.1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651" w:lineRule="auto"/>
                    <w:ind w:left="848" w:right="4895" w:hanging="6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can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amend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now,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--amend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651" w:lineRule="auto"/>
                    <w:ind w:left="848" w:right="3938" w:hanging="6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Once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you’re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satisfied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--continue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инструкции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точности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сказано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сделать.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Наберите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87" type="#_x0000_t202" style="width:416.45pt;height:13.9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--amend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Измените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выйдите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редактора.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Теперь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выполните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86" type="#_x0000_t202" style="width:416.45pt;height:16.0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rebase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--continue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Эта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1"/>
        </w:rPr>
        <w:t>оставшиеся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автоматически,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3"/>
        </w:rPr>
        <w:t>тогда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всё.</w:t>
      </w:r>
      <w:r w:rsidRPr="00BF1C0A">
        <w:rPr>
          <w:b w:val="0"/>
          <w:spacing w:val="3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измените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pick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edit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большего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количества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строк,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повторите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шаги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каждого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напишите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edit.</w:t>
      </w:r>
      <w:r w:rsidRPr="00BF1C0A">
        <w:rPr>
          <w:b w:val="0"/>
          <w:spacing w:val="40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раз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останавливаться,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давая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исправить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потом,</w:t>
      </w:r>
      <w:r w:rsidRPr="00BF1C0A">
        <w:rPr>
          <w:b w:val="0"/>
          <w:spacing w:val="-5"/>
        </w:rPr>
        <w:t xml:space="preserve"> когда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закончите,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продолжать.</w:t>
      </w:r>
    </w:p>
    <w:p w:rsidR="00BF1C0A" w:rsidRPr="00B14923" w:rsidRDefault="00BF1C0A" w:rsidP="005A2F17">
      <w:pPr>
        <w:pStyle w:val="1"/>
      </w:pPr>
      <w:bookmarkStart w:id="61" w:name="Переупорядочение коммитов"/>
      <w:bookmarkStart w:id="62" w:name="bookmark177"/>
      <w:bookmarkStart w:id="63" w:name="_Toc406237063"/>
      <w:bookmarkEnd w:id="61"/>
      <w:bookmarkEnd w:id="62"/>
      <w:r w:rsidRPr="00B14923">
        <w:t>Переупорядочение</w:t>
      </w:r>
      <w:r w:rsidRPr="00B14923">
        <w:rPr>
          <w:spacing w:val="-33"/>
        </w:rPr>
        <w:t xml:space="preserve"> </w:t>
      </w:r>
      <w:r w:rsidRPr="00B14923">
        <w:rPr>
          <w:spacing w:val="-3"/>
        </w:rPr>
        <w:t>коммитов</w:t>
      </w:r>
      <w:bookmarkEnd w:id="63"/>
    </w:p>
    <w:p w:rsidR="00B14923" w:rsidRPr="00BF1C0A" w:rsidRDefault="00BF1C0A" w:rsidP="00B14923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Интерактивное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перемещение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порядка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следования</w:t>
      </w:r>
      <w:r w:rsidRPr="00BF1C0A">
        <w:rPr>
          <w:b w:val="0"/>
          <w:spacing w:val="81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полного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удаления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коммитов.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«added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cat-file»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порядок,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идут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других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измените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rebase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такого</w:t>
      </w:r>
      <w:r w:rsidR="00B14923" w:rsidRPr="00B14923">
        <w:rPr>
          <w:b w:val="0"/>
          <w:spacing w:val="-3"/>
        </w:rPr>
        <w:t xml:space="preserve"> </w:t>
      </w:r>
      <w:r w:rsidR="00B14923" w:rsidRPr="00BF1C0A">
        <w:rPr>
          <w:b w:val="0"/>
        </w:rPr>
        <w:t>на</w:t>
      </w:r>
      <w:r w:rsidR="00B14923" w:rsidRPr="00BF1C0A">
        <w:rPr>
          <w:b w:val="0"/>
          <w:spacing w:val="-9"/>
        </w:rPr>
        <w:t xml:space="preserve"> </w:t>
      </w:r>
      <w:r w:rsidR="00B14923" w:rsidRPr="00BF1C0A">
        <w:rPr>
          <w:b w:val="0"/>
          <w:spacing w:val="-2"/>
        </w:rPr>
        <w:t>такой: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85" type="#_x0000_t202" style="width:416.45pt;height:51.6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84" type="#_x0000_t202" style="width:416.45pt;height:32.6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5"/>
        </w:rPr>
        <w:t xml:space="preserve">Когда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сохраните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выйдите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редактора,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откатит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вашу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родительскому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</w:rPr>
        <w:t>этих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трёх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6"/>
        </w:rPr>
        <w:t>коммиту,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310154e,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f7f3f6d,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остановится.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фактически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поменяли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порядок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следования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полностью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удалили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«added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cat-file».</w:t>
      </w:r>
    </w:p>
    <w:p w:rsidR="00BF1C0A" w:rsidRPr="00B14923" w:rsidRDefault="00BF1C0A" w:rsidP="00F956D8">
      <w:pPr>
        <w:pStyle w:val="1"/>
      </w:pPr>
      <w:bookmarkStart w:id="64" w:name="Уплотнение коммитов"/>
      <w:bookmarkStart w:id="65" w:name="bookmark178"/>
      <w:bookmarkStart w:id="66" w:name="_Toc406237064"/>
      <w:bookmarkEnd w:id="64"/>
      <w:bookmarkEnd w:id="65"/>
      <w:r w:rsidRPr="00B14923">
        <w:t>Уплотнение</w:t>
      </w:r>
      <w:r w:rsidRPr="00B14923">
        <w:rPr>
          <w:spacing w:val="-26"/>
        </w:rPr>
        <w:t xml:space="preserve"> </w:t>
      </w:r>
      <w:r w:rsidRPr="00B14923">
        <w:t>коммитов</w:t>
      </w:r>
      <w:bookmarkEnd w:id="66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интерактивного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перемещения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возможно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взять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сплющить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6"/>
        </w:rPr>
        <w:t>коммит.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выдаёт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полезное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инструкциями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перемещения: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583" type="#_x0000_t202" style="width:416.45pt;height:141.5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Commands: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p,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edit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stop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amending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8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squash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commit,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meld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previous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here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THAT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LOST.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However,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everything,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aborted.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вместо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«pick»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«edit»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указать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«squash»,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предыдущего,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даст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объединить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сообщения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коммитов.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Итак,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трёх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наших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выглядел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следующим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образом: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82" type="#_x0000_t202" style="width:416.45pt;height:53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squash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squash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5"/>
        </w:rPr>
        <w:t>Когда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сохраните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выйдите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редактора,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</w:rPr>
        <w:t>опять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выдаст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редактор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объединить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сообщения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трёх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коммитов: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81" type="#_x0000_t202" style="width:416.45pt;height:138.8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combination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commits.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50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commit's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is: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2nd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 w:line="651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3rd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5"/>
        </w:rPr>
        <w:t>Когда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сохраните,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вносит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такие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бывших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коммита.</w:t>
      </w:r>
    </w:p>
    <w:p w:rsidR="00BF1C0A" w:rsidRPr="00B14923" w:rsidRDefault="00BF1C0A" w:rsidP="00F956D8">
      <w:pPr>
        <w:pStyle w:val="1"/>
      </w:pPr>
      <w:bookmarkStart w:id="67" w:name="Разбиение коммита"/>
      <w:bookmarkStart w:id="68" w:name="bookmark179"/>
      <w:bookmarkStart w:id="69" w:name="_Toc406237065"/>
      <w:bookmarkEnd w:id="67"/>
      <w:bookmarkEnd w:id="68"/>
      <w:r w:rsidRPr="00B14923">
        <w:t>Разбиение</w:t>
      </w:r>
      <w:r w:rsidRPr="00B14923">
        <w:rPr>
          <w:spacing w:val="-22"/>
        </w:rPr>
        <w:t xml:space="preserve"> </w:t>
      </w:r>
      <w:r w:rsidRPr="00B14923">
        <w:rPr>
          <w:spacing w:val="-1"/>
        </w:rPr>
        <w:t>коммита</w:t>
      </w:r>
      <w:bookmarkEnd w:id="69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Разбиение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отмена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индексирование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изменений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частями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добавление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столько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раз,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5"/>
        </w:rPr>
        <w:t>сколько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получить.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предположим,</w:t>
      </w:r>
      <w:r w:rsidR="00B14923" w:rsidRPr="00B14923">
        <w:rPr>
          <w:b w:val="0"/>
          <w:spacing w:val="-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разбить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средний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наших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трёх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2"/>
        </w:rPr>
        <w:t>коммитов.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Вместо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«updated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README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formatting</w:t>
      </w:r>
      <w:r w:rsidRPr="00BF1C0A">
        <w:rPr>
          <w:b w:val="0"/>
          <w:spacing w:val="21"/>
          <w:w w:val="99"/>
        </w:rPr>
        <w:t xml:space="preserve"> </w:t>
      </w:r>
      <w:r w:rsidRPr="00BF1C0A">
        <w:rPr>
          <w:b w:val="0"/>
        </w:rPr>
        <w:t>and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added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blame»,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отдельных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коммита: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«updated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README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formatting»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«added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blame»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второго.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сценарии</w:t>
      </w:r>
      <w:r w:rsidRPr="00BF1C0A">
        <w:rPr>
          <w:b w:val="0"/>
          <w:spacing w:val="30"/>
          <w:w w:val="99"/>
        </w:rPr>
        <w:t xml:space="preserve"> </w:t>
      </w:r>
      <w:r w:rsidRPr="00BF1C0A">
        <w:rPr>
          <w:b w:val="0"/>
        </w:rPr>
        <w:t>rebase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-i</w:t>
      </w:r>
      <w:r w:rsidRPr="00BF1C0A">
        <w:rPr>
          <w:b w:val="0"/>
          <w:spacing w:val="-77"/>
        </w:rPr>
        <w:t xml:space="preserve"> </w:t>
      </w:r>
      <w:r w:rsidRPr="00BF1C0A">
        <w:rPr>
          <w:b w:val="0"/>
        </w:rPr>
        <w:t>поставив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«edit»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инструкции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разбить: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80" type="#_x0000_t202" style="width:416.45pt;height:47.4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f7f3f6d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edit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310154e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pick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a5f4a0d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выбросит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командную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строку,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отмените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reset,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возьмите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сброшены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создайте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коммитов.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сохраните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выйдите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редактора,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откатится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родителю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  <w:spacing w:val="-1"/>
        </w:rPr>
        <w:t>списке,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первый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(f7f3f6d),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второй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(310154e)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выбросит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2"/>
        </w:rPr>
        <w:t>консоль.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Здесь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сбросить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смешанном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режиме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37"/>
        </w:rPr>
        <w:t xml:space="preserve"> </w:t>
      </w:r>
      <w:r w:rsidRPr="00BF1C0A">
        <w:rPr>
          <w:b w:val="0"/>
        </w:rPr>
        <w:t>reset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HEADˆ</w:t>
      </w:r>
      <w:r w:rsidRPr="00BF1C0A">
        <w:rPr>
          <w:b w:val="0"/>
          <w:spacing w:val="-95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эффективно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отменит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1"/>
        </w:rPr>
        <w:t>оставит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изменённые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непроиндексированными.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добавлять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  <w:spacing w:val="-1"/>
        </w:rPr>
        <w:t>штук.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Затем,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закончите,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rebase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--continue: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B14923" w:rsidRPr="00BF1C0A">
        <w:rPr>
          <w:b w:val="0"/>
        </w:rPr>
        <w:pict>
          <v:shape id="_x0000_s24579" type="#_x0000_t202" style="width:416.45pt;height:115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HEAD^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'updated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formatting'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blame'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rebase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--continue</w:t>
                  </w:r>
                </w:p>
              </w:txbxContent>
            </v:textbox>
          </v:shape>
        </w:pict>
      </w:r>
    </w:p>
    <w:p w:rsidR="00B14923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</w:rPr>
        <w:t>так: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5"/>
        </w:rPr>
        <w:t>Когда</w:t>
      </w:r>
      <w:r w:rsidRPr="00BF1C0A">
        <w:rPr>
          <w:b w:val="0"/>
        </w:rPr>
        <w:t xml:space="preserve"> Git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применит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 xml:space="preserve">последний </w:t>
      </w:r>
      <w:r w:rsidRPr="00BF1C0A">
        <w:rPr>
          <w:b w:val="0"/>
          <w:spacing w:val="-3"/>
        </w:rPr>
        <w:t>коммит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(a5f4a0d)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сценарии,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история</w:t>
      </w:r>
      <w:r w:rsidRPr="00BF1C0A">
        <w:rPr>
          <w:b w:val="0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выглядеть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4578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-4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--pretty=format:"%h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%s"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1c002dd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9b29157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35cfb2b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formatting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f3cc40e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name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Повторимся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раз,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эта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операция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меняет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SHA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всех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списке,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убедитесь,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списке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успели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отправить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общий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репозиторий.</w:t>
      </w:r>
    </w:p>
    <w:p w:rsidR="00BF1C0A" w:rsidRPr="00D620CC" w:rsidRDefault="00BF1C0A" w:rsidP="00F956D8">
      <w:pPr>
        <w:pStyle w:val="1"/>
      </w:pPr>
      <w:bookmarkStart w:id="70" w:name="Крайнее средство: filter-branch"/>
      <w:bookmarkStart w:id="71" w:name="bookmark180"/>
      <w:bookmarkStart w:id="72" w:name="_Toc406237066"/>
      <w:bookmarkEnd w:id="70"/>
      <w:bookmarkEnd w:id="71"/>
      <w:r w:rsidRPr="00D620CC">
        <w:t>Крайнее</w:t>
      </w:r>
      <w:r w:rsidRPr="00D620CC">
        <w:rPr>
          <w:spacing w:val="-15"/>
        </w:rPr>
        <w:t xml:space="preserve"> </w:t>
      </w:r>
      <w:r w:rsidRPr="00D620CC">
        <w:rPr>
          <w:spacing w:val="-1"/>
        </w:rPr>
        <w:t>средство:</w:t>
      </w:r>
      <w:r w:rsidRPr="00D620CC">
        <w:t xml:space="preserve"> </w:t>
      </w:r>
      <w:r w:rsidRPr="00D620CC">
        <w:rPr>
          <w:spacing w:val="-1"/>
        </w:rPr>
        <w:t>filter-branch</w:t>
      </w:r>
      <w:bookmarkEnd w:id="72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Есть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2"/>
        </w:rPr>
        <w:t xml:space="preserve"> один </w:t>
      </w:r>
      <w:r w:rsidRPr="00BF1C0A">
        <w:rPr>
          <w:b w:val="0"/>
          <w:spacing w:val="-1"/>
        </w:rPr>
        <w:t>вариант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переписывания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 xml:space="preserve">истории,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"/>
        </w:rPr>
        <w:t xml:space="preserve"> использовать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переписать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большое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количество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автоматизируемой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форме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везде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99"/>
          <w:w w:val="99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e-mail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1"/>
        </w:rPr>
        <w:t>адрес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каждого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filter-branch.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lastRenderedPageBreak/>
        <w:t>Она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переписать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огромные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периоды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что,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возможно,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вообще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стоит</w:t>
      </w:r>
      <w:r w:rsidR="00D620CC" w:rsidRPr="00D620CC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её,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успел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стать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публичным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другие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люди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успели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проделать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работу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основе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собрались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переписать.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Однако,</w:t>
      </w:r>
      <w:r w:rsidR="00D620CC">
        <w:rPr>
          <w:b w:val="0"/>
          <w:spacing w:val="-2"/>
          <w:lang w:val="en-US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весьма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полезной.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посмотрим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некоторые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типичные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варианты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использования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получили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представление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тех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вещах,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способна.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73" w:name="Удаление файла изо всех коммитов"/>
      <w:bookmarkStart w:id="74" w:name="bookmark181"/>
      <w:bookmarkEnd w:id="73"/>
      <w:bookmarkEnd w:id="74"/>
      <w:r w:rsidRPr="00BF1C0A">
        <w:rPr>
          <w:b w:val="0"/>
          <w:bCs w:val="0"/>
          <w:spacing w:val="-3"/>
        </w:rPr>
        <w:t>Удаление</w:t>
      </w:r>
      <w:r w:rsidRPr="00BF1C0A">
        <w:rPr>
          <w:b w:val="0"/>
          <w:bCs w:val="0"/>
          <w:spacing w:val="-11"/>
        </w:rPr>
        <w:t xml:space="preserve"> </w:t>
      </w:r>
      <w:r w:rsidRPr="00BF1C0A">
        <w:rPr>
          <w:b w:val="0"/>
          <w:bCs w:val="0"/>
        </w:rPr>
        <w:t>файла</w:t>
      </w:r>
      <w:r w:rsidRPr="00BF1C0A">
        <w:rPr>
          <w:b w:val="0"/>
          <w:bCs w:val="0"/>
          <w:spacing w:val="-11"/>
        </w:rPr>
        <w:t xml:space="preserve"> </w:t>
      </w:r>
      <w:r w:rsidRPr="00BF1C0A">
        <w:rPr>
          <w:b w:val="0"/>
          <w:bCs w:val="0"/>
          <w:spacing w:val="-1"/>
        </w:rPr>
        <w:t>изо</w:t>
      </w:r>
      <w:r w:rsidRPr="00BF1C0A">
        <w:rPr>
          <w:b w:val="0"/>
          <w:bCs w:val="0"/>
          <w:spacing w:val="-10"/>
        </w:rPr>
        <w:t xml:space="preserve"> </w:t>
      </w:r>
      <w:r w:rsidRPr="00BF1C0A">
        <w:rPr>
          <w:b w:val="0"/>
          <w:bCs w:val="0"/>
        </w:rPr>
        <w:t>всех</w:t>
      </w:r>
      <w:r w:rsidRPr="00BF1C0A">
        <w:rPr>
          <w:b w:val="0"/>
          <w:bCs w:val="0"/>
          <w:spacing w:val="-11"/>
        </w:rPr>
        <w:t xml:space="preserve"> </w:t>
      </w:r>
      <w:r w:rsidRPr="00BF1C0A">
        <w:rPr>
          <w:b w:val="0"/>
          <w:bCs w:val="0"/>
          <w:spacing w:val="-2"/>
        </w:rPr>
        <w:t>коммитов</w:t>
      </w:r>
      <w:r w:rsidR="00D620CC" w:rsidRPr="00D620CC">
        <w:rPr>
          <w:b w:val="0"/>
          <w:bCs w:val="0"/>
        </w:rPr>
        <w:t xml:space="preserve">. </w:t>
      </w:r>
      <w:r w:rsidRPr="00BF1C0A">
        <w:rPr>
          <w:b w:val="0"/>
          <w:spacing w:val="-3"/>
        </w:rPr>
        <w:t>Такое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случается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довольно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часто.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5"/>
        </w:rPr>
        <w:t>Кто-нибудь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случайно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добавляет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огромный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бинарный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необдуманно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выполнив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0"/>
        </w:rPr>
        <w:t xml:space="preserve"> </w:t>
      </w:r>
      <w:r w:rsidRPr="00BF1C0A">
        <w:rPr>
          <w:b w:val="0"/>
        </w:rPr>
        <w:t>add</w:t>
      </w:r>
      <w:r w:rsidRPr="00BF1C0A">
        <w:rPr>
          <w:b w:val="0"/>
          <w:spacing w:val="-51"/>
        </w:rPr>
        <w:t xml:space="preserve"> </w:t>
      </w:r>
      <w:r w:rsidRPr="00BF1C0A">
        <w:rPr>
          <w:b w:val="0"/>
          <w:spacing w:val="-1"/>
        </w:rPr>
        <w:t>.,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6"/>
        </w:rPr>
        <w:t>отовсюду.</w:t>
      </w:r>
      <w:r w:rsidRPr="00BF1C0A">
        <w:rPr>
          <w:b w:val="0"/>
          <w:spacing w:val="45"/>
        </w:rPr>
        <w:t xml:space="preserve"> </w:t>
      </w:r>
      <w:r w:rsidRPr="00BF1C0A">
        <w:rPr>
          <w:b w:val="0"/>
        </w:rPr>
        <w:t>Или,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быть,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нечаянно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добавили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содержащий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пароль,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теперь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открытым.</w:t>
      </w:r>
      <w:r w:rsidRPr="00BF1C0A">
        <w:rPr>
          <w:b w:val="0"/>
        </w:rPr>
        <w:t xml:space="preserve"> 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filter-branch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тот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2"/>
        </w:rPr>
        <w:t>инструмент,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наверняка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захотите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использовать,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прочесать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всю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историю.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именем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passwords.txt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изо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всей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опцию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--tree-filter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filter-branch: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77" type="#_x0000_t202" style="width:416.45pt;height:51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filter-branch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--tree-filter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'rm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-f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passwords.txt'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BF1C0A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6b9b3cf04e7c5686a9cb838c3f36a8cb6a0fc2bd</w:t>
                  </w:r>
                  <w:r w:rsidRPr="00BF1C0A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(21/21)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'refs/heads/master'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was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rewritten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Опция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--tree-filter</w:t>
      </w:r>
      <w:r w:rsidRPr="00BF1C0A">
        <w:rPr>
          <w:b w:val="0"/>
          <w:spacing w:val="-71"/>
        </w:rPr>
        <w:t xml:space="preserve"> </w:t>
      </w:r>
      <w:r w:rsidRPr="00BF1C0A">
        <w:rPr>
          <w:b w:val="0"/>
          <w:spacing w:val="-1"/>
        </w:rPr>
        <w:t xml:space="preserve">выполняет указанную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выгрузки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каждой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версии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заново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делает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результата.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нашем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удалили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именем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passwords.txt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каждого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снимка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состояния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независимо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существовал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там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5"/>
        </w:rPr>
        <w:t>нет.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случайно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добавленные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резервные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копии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сделанные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вашим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  <w:spacing w:val="-1"/>
        </w:rPr>
        <w:t>текстовым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редактором,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типа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2"/>
        </w:rPr>
        <w:t xml:space="preserve"> </w:t>
      </w:r>
      <w:r w:rsidRPr="00BF1C0A">
        <w:rPr>
          <w:b w:val="0"/>
        </w:rPr>
        <w:t>filter-branch</w:t>
      </w:r>
      <w:r w:rsidRPr="00BF1C0A">
        <w:rPr>
          <w:b w:val="0"/>
          <w:spacing w:val="43"/>
        </w:rPr>
        <w:t xml:space="preserve"> </w:t>
      </w:r>
      <w:r w:rsidRPr="00BF1C0A">
        <w:rPr>
          <w:b w:val="0"/>
        </w:rPr>
        <w:t>--tree-filter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</w:rPr>
        <w:t>'rm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-f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*~'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HEAD.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переписывает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деревья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конце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переставляет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указатель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1"/>
        </w:rPr>
        <w:t>ветки.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правило,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вариант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тестовой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ветке,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жёстко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сбрасывать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master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reset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</w:rPr>
        <w:t>--hard,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поймёте,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3"/>
        </w:rPr>
        <w:t>результат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чего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</w:rPr>
        <w:t>действительно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добивались. Чтобы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запустить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filter-branch</w:t>
      </w:r>
      <w:r w:rsidRPr="00BF1C0A">
        <w:rPr>
          <w:b w:val="0"/>
          <w:spacing w:val="-9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всех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веток,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передать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3"/>
        </w:rPr>
        <w:t>команде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параметр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--all.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75" w:name="Сделать подкаталог новым корнем"/>
      <w:bookmarkStart w:id="76" w:name="bookmark182"/>
      <w:bookmarkEnd w:id="75"/>
      <w:bookmarkEnd w:id="76"/>
      <w:r w:rsidRPr="00BF1C0A">
        <w:rPr>
          <w:b w:val="0"/>
          <w:bCs w:val="0"/>
          <w:spacing w:val="-1"/>
        </w:rPr>
        <w:t>Сделать</w:t>
      </w:r>
      <w:r w:rsidRPr="00BF1C0A">
        <w:rPr>
          <w:b w:val="0"/>
          <w:bCs w:val="0"/>
          <w:spacing w:val="-24"/>
        </w:rPr>
        <w:t xml:space="preserve"> </w:t>
      </w:r>
      <w:r w:rsidRPr="00BF1C0A">
        <w:rPr>
          <w:b w:val="0"/>
          <w:bCs w:val="0"/>
          <w:spacing w:val="-2"/>
        </w:rPr>
        <w:t>подкаталог</w:t>
      </w:r>
      <w:r w:rsidRPr="00BF1C0A">
        <w:rPr>
          <w:b w:val="0"/>
          <w:bCs w:val="0"/>
          <w:spacing w:val="-22"/>
        </w:rPr>
        <w:t xml:space="preserve"> </w:t>
      </w:r>
      <w:r w:rsidRPr="00BF1C0A">
        <w:rPr>
          <w:b w:val="0"/>
          <w:bCs w:val="0"/>
          <w:spacing w:val="-1"/>
        </w:rPr>
        <w:t>новым</w:t>
      </w:r>
      <w:r w:rsidRPr="00BF1C0A">
        <w:rPr>
          <w:b w:val="0"/>
          <w:bCs w:val="0"/>
          <w:spacing w:val="-23"/>
        </w:rPr>
        <w:t xml:space="preserve"> </w:t>
      </w:r>
      <w:r w:rsidRPr="00BF1C0A">
        <w:rPr>
          <w:b w:val="0"/>
          <w:bCs w:val="0"/>
          <w:spacing w:val="-1"/>
        </w:rPr>
        <w:t>корнем</w:t>
      </w:r>
      <w:r w:rsidRPr="00BF1C0A">
        <w:rPr>
          <w:b w:val="0"/>
          <w:bCs w:val="0"/>
        </w:rPr>
        <w:t xml:space="preserve">  </w:t>
      </w:r>
      <w:r w:rsidRPr="00BF1C0A">
        <w:rPr>
          <w:b w:val="0"/>
          <w:bCs w:val="0"/>
          <w:spacing w:val="16"/>
        </w:rPr>
        <w:t xml:space="preserve"> </w:t>
      </w: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импортировали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другой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системы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управления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версиями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нём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бессмысленные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каталоги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(trunk,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tags,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др.).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trunk</w:t>
      </w:r>
      <w:r w:rsidRPr="00BF1C0A">
        <w:rPr>
          <w:b w:val="0"/>
          <w:spacing w:val="-61"/>
        </w:rPr>
        <w:t xml:space="preserve"> </w:t>
      </w:r>
      <w:r w:rsidRPr="00BF1C0A">
        <w:rPr>
          <w:b w:val="0"/>
        </w:rPr>
        <w:t>новым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корнем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filter-branch</w:t>
      </w:r>
      <w:r w:rsidRPr="00BF1C0A">
        <w:rPr>
          <w:b w:val="0"/>
          <w:spacing w:val="-61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помочь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это: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4576" type="#_x0000_t202" style="width:416.45pt;height:36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filter-branch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--subdirectory-filter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trunk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BF1C0A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856f0bf61e41a27326cdae8f09fe708d679f596f</w:t>
                  </w:r>
                  <w:r w:rsidRPr="00BF1C0A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(12/12)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'refs/heads/master'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was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rewritten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всюду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корневой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trunk.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автоматически</w:t>
      </w:r>
      <w:r w:rsidRPr="00BF1C0A">
        <w:rPr>
          <w:b w:val="0"/>
          <w:spacing w:val="79"/>
          <w:w w:val="99"/>
        </w:rPr>
        <w:t xml:space="preserve"> </w:t>
      </w:r>
      <w:r w:rsidRPr="00BF1C0A">
        <w:rPr>
          <w:b w:val="0"/>
          <w:spacing w:val="-2"/>
        </w:rPr>
        <w:t>удалит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коммиты,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затрагивают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данный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подкаталог.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77" w:name="Глобальное именение e-mail адреса"/>
      <w:bookmarkStart w:id="78" w:name="bookmark183"/>
      <w:bookmarkEnd w:id="77"/>
      <w:bookmarkEnd w:id="78"/>
      <w:r w:rsidRPr="00BF1C0A">
        <w:rPr>
          <w:b w:val="0"/>
          <w:bCs w:val="0"/>
          <w:spacing w:val="-3"/>
        </w:rPr>
        <w:lastRenderedPageBreak/>
        <w:t>Глобальное</w:t>
      </w:r>
      <w:r w:rsidRPr="00BF1C0A">
        <w:rPr>
          <w:b w:val="0"/>
          <w:bCs w:val="0"/>
          <w:spacing w:val="-22"/>
        </w:rPr>
        <w:t xml:space="preserve"> </w:t>
      </w:r>
      <w:r w:rsidRPr="00BF1C0A">
        <w:rPr>
          <w:b w:val="0"/>
          <w:bCs w:val="0"/>
        </w:rPr>
        <w:t>именение</w:t>
      </w:r>
      <w:r w:rsidRPr="00BF1C0A">
        <w:rPr>
          <w:b w:val="0"/>
          <w:bCs w:val="0"/>
          <w:spacing w:val="-21"/>
        </w:rPr>
        <w:t xml:space="preserve"> </w:t>
      </w:r>
      <w:r w:rsidRPr="00BF1C0A">
        <w:rPr>
          <w:b w:val="0"/>
          <w:bCs w:val="0"/>
        </w:rPr>
        <w:t>e-mail</w:t>
      </w:r>
      <w:r w:rsidRPr="00BF1C0A">
        <w:rPr>
          <w:b w:val="0"/>
          <w:bCs w:val="0"/>
          <w:spacing w:val="-21"/>
        </w:rPr>
        <w:t xml:space="preserve"> </w:t>
      </w:r>
      <w:r w:rsidRPr="00BF1C0A">
        <w:rPr>
          <w:b w:val="0"/>
          <w:bCs w:val="0"/>
        </w:rPr>
        <w:t xml:space="preserve">адреса  </w:t>
      </w:r>
      <w:r w:rsidRPr="00BF1C0A">
        <w:rPr>
          <w:b w:val="0"/>
          <w:bCs w:val="0"/>
          <w:spacing w:val="23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типичный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случай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это,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забыли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8"/>
        </w:rPr>
        <w:t xml:space="preserve"> </w:t>
      </w:r>
      <w:r w:rsidRPr="00BF1C0A">
        <w:rPr>
          <w:b w:val="0"/>
        </w:rPr>
        <w:t>config,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задать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своё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имя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e-mail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1"/>
        </w:rPr>
        <w:t>адрес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перед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тем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3"/>
        </w:rPr>
        <w:t>начать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работать.</w:t>
      </w:r>
      <w:r w:rsidRPr="00BF1C0A">
        <w:rPr>
          <w:b w:val="0"/>
        </w:rPr>
        <w:t xml:space="preserve"> 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</w:rPr>
        <w:t>Или,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  <w:spacing w:val="-2"/>
        </w:rPr>
        <w:t>возможно,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открыть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своего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работы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свои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рабочие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e-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mail’ы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личный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адрес.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любом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случае,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filter-branch</w:t>
      </w:r>
      <w:r w:rsidRPr="00BF1C0A">
        <w:rPr>
          <w:b w:val="0"/>
          <w:spacing w:val="-6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таким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  <w:spacing w:val="-3"/>
        </w:rPr>
        <w:t>успехом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1"/>
        </w:rPr>
        <w:t>адреса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почты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нескольких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коммитах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за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раз.</w:t>
      </w:r>
      <w:r w:rsidRPr="00BF1C0A">
        <w:rPr>
          <w:b w:val="0"/>
          <w:spacing w:val="44"/>
        </w:rPr>
        <w:t xml:space="preserve"> </w:t>
      </w:r>
      <w:r w:rsidRPr="00BF1C0A">
        <w:rPr>
          <w:b w:val="0"/>
        </w:rPr>
        <w:t>Вам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аккуратным,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поменять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чужие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1"/>
        </w:rPr>
        <w:t>адреса,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поэтому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--commit-filter: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47" type="#_x0000_t202" style="width:416.45pt;height:125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filter-branch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--commit-filter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944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"$GIT_AUTHOR_EMAIL"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"schacon@localhost"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];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then</w:t>
                  </w:r>
                </w:p>
                <w:p w:rsidR="00BF1C0A" w:rsidRPr="00BF1C0A" w:rsidRDefault="00BF1C0A" w:rsidP="00D620CC">
                  <w:pPr>
                    <w:pStyle w:val="a9"/>
                    <w:kinsoku w:val="0"/>
                    <w:overflowPunct w:val="0"/>
                    <w:spacing w:line="325" w:lineRule="auto"/>
                    <w:ind w:left="1709" w:right="28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GIT_AUTHOR_NAME="Scott</w:t>
                  </w:r>
                  <w:r w:rsidRPr="00BF1C0A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Chacon";</w:t>
                  </w:r>
                  <w:hyperlink r:id="rId23" w:history="1"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GIT_AUTHOR_EMAIL="schacon@example.com";</w:t>
                    </w:r>
                  </w:hyperlink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commit-tree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"$@";else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944" w:right="4608" w:firstLine="76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commit-tree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"$@";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fi'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Эта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3"/>
        </w:rPr>
        <w:t>проходит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всем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коммитам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переписывает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там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указан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</w:rPr>
        <w:t>новый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адрес.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содержат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значения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своих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родителей,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эта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поменяет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SHA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указанный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e-mail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адрес.</w:t>
      </w:r>
    </w:p>
    <w:p w:rsidR="00BF1C0A" w:rsidRPr="00D620CC" w:rsidRDefault="00BF1C0A" w:rsidP="00F956D8">
      <w:pPr>
        <w:pStyle w:val="1"/>
      </w:pPr>
      <w:bookmarkStart w:id="79" w:name="Отладка с помощью Git"/>
      <w:bookmarkStart w:id="80" w:name="bookmark184"/>
      <w:bookmarkStart w:id="81" w:name="_Toc406237067"/>
      <w:bookmarkEnd w:id="79"/>
      <w:bookmarkEnd w:id="80"/>
      <w:r w:rsidRPr="00D620CC">
        <w:t>Отладка</w:t>
      </w:r>
      <w:r w:rsidRPr="00D620CC">
        <w:rPr>
          <w:spacing w:val="19"/>
        </w:rPr>
        <w:t xml:space="preserve"> </w:t>
      </w:r>
      <w:r w:rsidRPr="00D620CC">
        <w:t>с</w:t>
      </w:r>
      <w:r w:rsidRPr="00D620CC">
        <w:rPr>
          <w:spacing w:val="20"/>
        </w:rPr>
        <w:t xml:space="preserve"> </w:t>
      </w:r>
      <w:r w:rsidRPr="00D620CC">
        <w:t>помощью</w:t>
      </w:r>
      <w:r w:rsidRPr="00D620CC">
        <w:rPr>
          <w:spacing w:val="20"/>
        </w:rPr>
        <w:t xml:space="preserve"> </w:t>
      </w:r>
      <w:r w:rsidRPr="00D620CC">
        <w:t>Git</w:t>
      </w:r>
      <w:bookmarkEnd w:id="81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предоставляет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инструментов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призванных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помочь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отладке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ваших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1"/>
        </w:rPr>
        <w:t>проектов.</w:t>
      </w:r>
      <w:r w:rsidRPr="00BF1C0A">
        <w:rPr>
          <w:b w:val="0"/>
          <w:spacing w:val="29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сконструирован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практически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любыми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типами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проектов,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инструменты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довольно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общие,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зачастую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могут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помочь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отловить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ошибку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виновника,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пошло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так.</w:t>
      </w:r>
    </w:p>
    <w:p w:rsidR="00BF1C0A" w:rsidRPr="00D620CC" w:rsidRDefault="00BF1C0A" w:rsidP="00F956D8">
      <w:pPr>
        <w:pStyle w:val="1"/>
      </w:pPr>
      <w:bookmarkStart w:id="82" w:name="Аннотация файла"/>
      <w:bookmarkStart w:id="83" w:name="bookmark185"/>
      <w:bookmarkStart w:id="84" w:name="_Toc406237068"/>
      <w:bookmarkEnd w:id="82"/>
      <w:bookmarkEnd w:id="83"/>
      <w:r w:rsidRPr="00D620CC">
        <w:t>Аннотация</w:t>
      </w:r>
      <w:r w:rsidRPr="00D620CC">
        <w:rPr>
          <w:spacing w:val="-20"/>
        </w:rPr>
        <w:t xml:space="preserve"> </w:t>
      </w:r>
      <w:r w:rsidRPr="00D620CC">
        <w:t>файла</w:t>
      </w:r>
      <w:bookmarkEnd w:id="84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отловили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ошибку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5"/>
        </w:rPr>
        <w:t>коде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узнать,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причине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28"/>
          <w:w w:val="99"/>
        </w:rPr>
        <w:t xml:space="preserve"> </w:t>
      </w:r>
      <w:r w:rsidRPr="00BF1C0A">
        <w:rPr>
          <w:b w:val="0"/>
        </w:rPr>
        <w:t xml:space="preserve">внесена,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"/>
        </w:rPr>
        <w:t xml:space="preserve"> аннотация </w:t>
      </w:r>
      <w:r w:rsidRPr="00BF1C0A">
        <w:rPr>
          <w:b w:val="0"/>
        </w:rPr>
        <w:t>файла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лучший</w:t>
      </w:r>
      <w:r w:rsidRPr="00BF1C0A">
        <w:rPr>
          <w:b w:val="0"/>
          <w:spacing w:val="-1"/>
        </w:rPr>
        <w:t xml:space="preserve"> инструмент </w:t>
      </w:r>
      <w:r w:rsidRPr="00BF1C0A">
        <w:rPr>
          <w:b w:val="0"/>
        </w:rPr>
        <w:t>для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</w:rPr>
        <w:t xml:space="preserve"> случая.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 xml:space="preserve">Он </w:t>
      </w:r>
      <w:r w:rsidRPr="00BF1C0A">
        <w:rPr>
          <w:b w:val="0"/>
          <w:spacing w:val="-1"/>
        </w:rPr>
        <w:t>покажет вам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модифицировали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каждую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строку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раз.</w:t>
      </w:r>
      <w:r w:rsidRPr="00BF1C0A">
        <w:rPr>
          <w:b w:val="0"/>
          <w:spacing w:val="45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что,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видите,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какой-то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метод</w:t>
      </w:r>
      <w:r w:rsidRPr="00BF1C0A">
        <w:rPr>
          <w:b w:val="0"/>
        </w:rPr>
        <w:t xml:space="preserve"> в </w:t>
      </w:r>
      <w:r w:rsidRPr="00BF1C0A">
        <w:rPr>
          <w:b w:val="0"/>
          <w:spacing w:val="-5"/>
        </w:rPr>
        <w:t>коде</w:t>
      </w:r>
      <w:r w:rsidRPr="00BF1C0A">
        <w:rPr>
          <w:b w:val="0"/>
        </w:rPr>
        <w:t xml:space="preserve"> </w:t>
      </w:r>
      <w:r w:rsidRPr="00BF1C0A">
        <w:rPr>
          <w:b w:val="0"/>
          <w:spacing w:val="-3"/>
        </w:rPr>
        <w:t>глючный,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аннотацию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нужного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 xml:space="preserve">файла с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63"/>
        </w:rPr>
        <w:t xml:space="preserve"> </w:t>
      </w:r>
      <w:r w:rsidRPr="00BF1C0A">
        <w:rPr>
          <w:b w:val="0"/>
        </w:rPr>
        <w:t>blame,</w:t>
      </w:r>
      <w:r w:rsidRPr="00BF1C0A">
        <w:rPr>
          <w:b w:val="0"/>
          <w:spacing w:val="3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2"/>
        </w:rPr>
        <w:t>кем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каждая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строка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2"/>
        </w:rPr>
        <w:t>метода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раз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отредактирована.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примере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используется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опция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-L,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ограничить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вывод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строками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12ой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22ую: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group id="_x0000_s2039" style="width:416.45pt;height:161.5pt;mso-position-horizontal-relative:char;mso-position-vertical-relative:line" coordsize="8329,3613" o:allowincell="f">
            <v:shape id="_x0000_s2040" style="position:absolute;width:8329;height:3613;mso-position-horizontal-relative:page;mso-position-vertical-relative:page" coordsize="8329,3613" o:allowincell="f" path="m,3612hhl8328,3612,8328,,,,,3612xe" fillcolor="#e5e5e5" stroked="f">
              <v:path arrowok="t"/>
            </v:shape>
            <v:shape id="_x0000_s2041" type="#_x0000_t202" style="position:absolute;left:179;top:377;width:3157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$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git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blame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-L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12,22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simplegit.rb</w:t>
                    </w:r>
                  </w:p>
                </w:txbxContent>
              </v:textbox>
            </v:shape>
            <v:shape id="_x0000_s2042" type="#_x0000_t202" style="position:absolute;left:179;top:623;width:4688;height:2621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^4832fe2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2008-03-15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10:31:28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^4832fe2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2008-03-15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10:31:28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^4832fe2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2008-03-15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10:31:28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^4832fe2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2008-03-15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10:31:28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9f6560e4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2008-03-17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21:52:20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79eaf55d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2008-04-06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10:15:08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9f6560e4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2008-03-17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21:52:20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9f6560e4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8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2008-03-17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21:52:20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-0700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3347"/>
                      </w:tabs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42cf2861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10:45:01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-0700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3324"/>
                      </w:tabs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42cf2861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10:45:01</w:t>
                    </w:r>
                    <w:r>
                      <w:rPr>
                        <w:rFonts w:ascii="Courier New" w:hAnsi="Courier New" w:cs="Courier New"/>
                        <w:spacing w:val="-2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-0700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3347"/>
                      </w:tabs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42cf2861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10:45:01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-0700</w:t>
                    </w:r>
                  </w:p>
                </w:txbxContent>
              </v:textbox>
            </v:shape>
            <v:shape id="_x0000_s2043" type="#_x0000_t202" style="position:absolute;left:4927;top:623;width:323;height:2621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12)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13)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15)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16)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17)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18)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19)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20)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21)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ind w:left="3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22)</w:t>
                    </w:r>
                  </w:p>
                </w:txbxContent>
              </v:textbox>
            </v:shape>
            <v:shape id="_x0000_s2044" type="#_x0000_t202" style="position:absolute;left:5440;top:623;width:2679;height:1636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95" w:hanging="96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def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show(tree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'master')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325" w:lineRule="auto"/>
                      <w:ind w:firstLine="9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command("git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show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#{tree}")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end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5"/>
                      <w:rPr>
                        <w:sz w:val="21"/>
                        <w:szCs w:val="21"/>
                        <w:lang w:val="en-US"/>
                      </w:rPr>
                    </w:pP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325" w:lineRule="auto"/>
                      <w:ind w:left="95" w:right="93" w:hanging="96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def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log(tree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'master')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command("git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log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#{tree}")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end</w:t>
                    </w:r>
                  </w:p>
                </w:txbxContent>
              </v:textbox>
            </v:shape>
            <v:shape id="_x0000_s2045" type="#_x0000_t202" style="position:absolute;left:1034;top:2592;width:2398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ind w:left="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(Magnus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2008-04-13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(Magnus</w:t>
                    </w:r>
                    <w:r w:rsidRPr="00BF1C0A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2008-04-13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ind w:left="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(Magnus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Chacon</w:t>
                    </w:r>
                    <w:r w:rsidRPr="00BF1C0A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2008-04-13</w:t>
                    </w:r>
                  </w:p>
                </w:txbxContent>
              </v:textbox>
            </v:shape>
            <v:shape id="_x0000_s2046" type="#_x0000_t202" style="position:absolute;left:5440;top:2592;width:2709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def</w:t>
                    </w:r>
                    <w:r w:rsidRPr="00BF1C0A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blame(path)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" w:line="240" w:lineRule="atLeast"/>
                      <w:ind w:firstLine="4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command("git</w:t>
                    </w:r>
                    <w:r w:rsidRPr="00BF1C0A">
                      <w:rPr>
                        <w:rFonts w:ascii="Courier New" w:hAnsi="Courier New" w:cs="Courier New"/>
                        <w:spacing w:val="-2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blame</w:t>
                    </w:r>
                    <w:r w:rsidRPr="00BF1C0A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#{path}")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Заметьте,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первое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поле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частичная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раз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менялась</w:t>
      </w:r>
      <w:r w:rsidRPr="00BF1C0A">
        <w:rPr>
          <w:b w:val="0"/>
          <w:spacing w:val="30"/>
          <w:w w:val="99"/>
        </w:rPr>
        <w:t xml:space="preserve"> </w:t>
      </w:r>
      <w:r w:rsidRPr="00BF1C0A">
        <w:rPr>
          <w:b w:val="0"/>
          <w:spacing w:val="-1"/>
        </w:rPr>
        <w:t>строка.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Следующие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поля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значения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полученные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имя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автора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дата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1"/>
        </w:rPr>
        <w:t>создания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коммита.</w:t>
      </w:r>
      <w:r w:rsidRPr="00BF1C0A">
        <w:rPr>
          <w:b w:val="0"/>
          <w:spacing w:val="35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понять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кто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менял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данную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строку.</w:t>
      </w:r>
      <w:r w:rsidRPr="00BF1C0A">
        <w:rPr>
          <w:b w:val="0"/>
          <w:spacing w:val="35"/>
        </w:rPr>
        <w:t xml:space="preserve"> </w:t>
      </w:r>
      <w:r w:rsidRPr="00BF1C0A">
        <w:rPr>
          <w:b w:val="0"/>
          <w:spacing w:val="-1"/>
        </w:rPr>
        <w:t>Затем</w:t>
      </w:r>
      <w:r w:rsidR="00D620CC">
        <w:rPr>
          <w:b w:val="0"/>
          <w:spacing w:val="-1"/>
          <w:lang w:val="en-US"/>
        </w:rPr>
        <w:t xml:space="preserve"> </w:t>
      </w:r>
      <w:r w:rsidRPr="00BF1C0A">
        <w:rPr>
          <w:b w:val="0"/>
        </w:rPr>
        <w:t>идут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номера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строк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содержимое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файла.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Также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обратите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внимание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строки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ˆ4832fe2,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</w:rPr>
        <w:t>те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строки,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2"/>
        </w:rPr>
        <w:t xml:space="preserve"> находятся</w:t>
      </w:r>
      <w:r w:rsidRPr="00BF1C0A">
        <w:rPr>
          <w:b w:val="0"/>
        </w:rPr>
        <w:t xml:space="preserve"> здесь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со времён</w:t>
      </w:r>
      <w:r w:rsidRPr="00BF1C0A">
        <w:rPr>
          <w:b w:val="0"/>
          <w:spacing w:val="-1"/>
        </w:rPr>
        <w:t xml:space="preserve"> первого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 xml:space="preserve">для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файла.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 xml:space="preserve">Это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впервые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добавлен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проект,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тех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пор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те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строки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менялись.</w:t>
      </w:r>
      <w:r w:rsidRPr="00BF1C0A">
        <w:rPr>
          <w:b w:val="0"/>
          <w:spacing w:val="31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сбивает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>толку,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увидели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крайней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мере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три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разных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способа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изменить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SHA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ˆ,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тут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вот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такое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значение.</w:t>
      </w:r>
    </w:p>
    <w:p w:rsidR="00BF1C0A" w:rsidRPr="00D620CC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Ещё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одна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крутая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вещь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отслеживает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переименования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файлов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явном</w:t>
      </w:r>
      <w:r w:rsidR="00D620CC" w:rsidRPr="00D620CC">
        <w:rPr>
          <w:b w:val="0"/>
          <w:spacing w:val="-1"/>
        </w:rPr>
        <w:t xml:space="preserve"> </w:t>
      </w:r>
      <w:r w:rsidRPr="00BF1C0A">
        <w:rPr>
          <w:b w:val="0"/>
        </w:rPr>
        <w:t>виде.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записывает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снимки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состояний,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пытается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выяснить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переименовано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неявно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уже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случилось.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Одна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интересных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функций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возможная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благодаря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2"/>
        </w:rPr>
        <w:t>этому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заключается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попросить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дополнительно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выявить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виды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перемещений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5"/>
        </w:rPr>
        <w:t>кода.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передадите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-C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2"/>
        </w:rPr>
        <w:t xml:space="preserve"> </w:t>
      </w:r>
      <w:r w:rsidRPr="00BF1C0A">
        <w:rPr>
          <w:b w:val="0"/>
        </w:rPr>
        <w:t>blame,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проанализирует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аннотируемый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попытается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выявить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5"/>
        </w:rPr>
        <w:t>откуда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фрагменты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5"/>
        </w:rPr>
        <w:t>кода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нём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появились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изначально,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скопированы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3"/>
        </w:rPr>
        <w:t>откуда-то.</w:t>
      </w:r>
      <w:r w:rsidRPr="00BF1C0A">
        <w:rPr>
          <w:b w:val="0"/>
        </w:rPr>
        <w:t xml:space="preserve"> </w:t>
      </w:r>
      <w:r w:rsidRPr="00BF1C0A">
        <w:rPr>
          <w:b w:val="0"/>
          <w:spacing w:val="43"/>
        </w:rPr>
        <w:t xml:space="preserve"> </w:t>
      </w:r>
      <w:r w:rsidRPr="00BF1C0A">
        <w:rPr>
          <w:b w:val="0"/>
          <w:spacing w:val="-1"/>
        </w:rPr>
        <w:t>Недавно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я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занимался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разбиением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GITServerHandler.m</w:t>
      </w:r>
      <w:r w:rsidRPr="00BF1C0A">
        <w:rPr>
          <w:b w:val="0"/>
          <w:spacing w:val="-4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файлов,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3"/>
        </w:rPr>
        <w:t>которых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GITPackUpload.m.</w:t>
      </w:r>
      <w:r w:rsidRPr="00BF1C0A">
        <w:rPr>
          <w:b w:val="0"/>
        </w:rPr>
        <w:t xml:space="preserve"> 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Вызвав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blame</w:t>
      </w:r>
      <w:r w:rsidRPr="00BF1C0A">
        <w:rPr>
          <w:b w:val="0"/>
          <w:spacing w:val="-5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опцией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-C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GIT-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PackUpload.m,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могу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понять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откуда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части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кода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здесь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появились:</w:t>
      </w:r>
      <w:r w:rsidR="00D620CC" w:rsidRPr="00D620CC">
        <w:rPr>
          <w:b w:val="0"/>
          <w:spacing w:val="-1"/>
        </w:rPr>
        <w:t xml:space="preserve"> 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group id="_x0000_s2032" style="width:416.45pt;height:171.6pt;mso-position-horizontal-relative:char;mso-position-vertical-relative:line" coordsize="8329,4105" o:allowincell="f">
            <v:shape id="_x0000_s2033" style="position:absolute;width:8329;height:4105;mso-position-horizontal-relative:page;mso-position-vertical-relative:page" coordsize="8329,4105" o:allowincell="f" path="m,4104hhl8328,4104,8328,,,,,4104xe" fillcolor="#e5e5e5" stroked="f">
              <v:path arrowok="t"/>
            </v:shape>
            <v:shape id="_x0000_s2034" type="#_x0000_t202" style="position:absolute;left:179;top:377;width:3922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blame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-C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141,153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</w:p>
                </w:txbxContent>
              </v:textbox>
            </v:shape>
            <v:shape id="_x0000_s2035" type="#_x0000_t202" style="position:absolute;left:179;top:623;width:4305;height:3113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jc w:val="both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f344f58d</w:t>
                    </w:r>
                    <w:r w:rsidRPr="00BF1C0A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2009-01-04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1" w:line="246" w:lineRule="exact"/>
                      <w:jc w:val="both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f344f58d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f344f58d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70befddd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2009-03-22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ad11ac80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GITPackUpload.m</w:t>
                    </w:r>
                    <w:r w:rsidRPr="00BF1C0A">
                      <w:rPr>
                        <w:rFonts w:ascii="Courier New" w:hAnsi="Courier New" w:cs="Courier New"/>
                        <w:spacing w:val="7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2009-03-24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56ef2caf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2009-01-05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56ef2caf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2009-01-05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56ef2caf</w:t>
                    </w:r>
                    <w:r w:rsidRPr="00BF1C0A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GITServerHandler.m</w:t>
                    </w:r>
                    <w:r w:rsidRPr="00BF1C0A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(Scott</w:t>
                    </w:r>
                    <w:r w:rsidRPr="00BF1C0A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2009-01-05</w:t>
                    </w:r>
                  </w:p>
                </w:txbxContent>
              </v:textbox>
            </v:shape>
            <v:shape id="_x0000_s2036" type="#_x0000_t202" style="position:absolute;left:4579;top:623;width:383;height:3113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141)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142)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143)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144)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145)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146)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147)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148)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149)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150)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151)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152)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153)</w:t>
                    </w:r>
                  </w:p>
                </w:txbxContent>
              </v:textbox>
            </v:shape>
            <v:shape id="_x0000_s2037" type="#_x0000_t202" style="position:absolute;left:5058;top:869;width:2870;height:652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(void)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gatherObjectShasFromC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{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ind w:left="7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//NSLog(@"GATHER</w:t>
                    </w:r>
                    <w:r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COMMI</w:t>
                    </w:r>
                  </w:p>
                </w:txbxContent>
              </v:textbox>
            </v:shape>
            <v:shape id="_x0000_s2038" type="#_x0000_t202" style="position:absolute;left:5823;top:1853;width:2105;height:1636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NSString</w:t>
                    </w:r>
                    <w:r w:rsidRPr="00BF1C0A">
                      <w:rPr>
                        <w:rFonts w:ascii="Courier New" w:hAnsi="Courier New" w:cs="Courier New"/>
                        <w:spacing w:val="-2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*parentSha;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GITCommit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*commit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[g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12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//NSLog(@"GATHER</w:t>
                    </w:r>
                    <w:r w:rsidRPr="00BF1C0A">
                      <w:rPr>
                        <w:rFonts w:ascii="Courier New" w:hAnsi="Courier New" w:cs="Courier New"/>
                        <w:spacing w:val="-2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127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if(commit)</w:t>
                    </w:r>
                    <w:r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{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ind w:left="7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[refDict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setOb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lastRenderedPageBreak/>
        <w:t>Это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действительно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удобно.</w:t>
      </w:r>
      <w:r w:rsidRPr="00BF1C0A">
        <w:rPr>
          <w:b w:val="0"/>
          <w:spacing w:val="43"/>
        </w:rPr>
        <w:t xml:space="preserve"> </w:t>
      </w:r>
      <w:r w:rsidRPr="00BF1C0A">
        <w:rPr>
          <w:b w:val="0"/>
          <w:spacing w:val="-1"/>
        </w:rPr>
        <w:t>Стандартно,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бы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выдали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начального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2"/>
        </w:rPr>
        <w:t>тот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скопировали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5"/>
        </w:rPr>
        <w:t>код,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первый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поменяли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строки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данном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файле.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сейчас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выдал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изначальный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строки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написаны,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смотря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другом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файле.</w:t>
      </w:r>
    </w:p>
    <w:p w:rsidR="00BF1C0A" w:rsidRPr="00D620CC" w:rsidRDefault="00BF1C0A" w:rsidP="00F956D8">
      <w:pPr>
        <w:pStyle w:val="1"/>
      </w:pPr>
      <w:bookmarkStart w:id="85" w:name="Бинарный поиск"/>
      <w:bookmarkStart w:id="86" w:name="bookmark186"/>
      <w:bookmarkStart w:id="87" w:name="_Toc406237069"/>
      <w:bookmarkEnd w:id="85"/>
      <w:bookmarkEnd w:id="86"/>
      <w:r w:rsidRPr="00D620CC">
        <w:t>Бинарный</w:t>
      </w:r>
      <w:r w:rsidRPr="00D620CC">
        <w:rPr>
          <w:spacing w:val="-19"/>
        </w:rPr>
        <w:t xml:space="preserve"> </w:t>
      </w:r>
      <w:r w:rsidRPr="00D620CC">
        <w:t>поиск</w:t>
      </w:r>
      <w:bookmarkEnd w:id="87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Аннотирование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помогает,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знаете,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ошибка,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чего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начинать.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Если вы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не знаете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</w:rPr>
        <w:t xml:space="preserve"> у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</w:rPr>
        <w:t xml:space="preserve"> сломалось,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и с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тех</w:t>
      </w:r>
      <w:r w:rsidRPr="00BF1C0A">
        <w:rPr>
          <w:b w:val="0"/>
        </w:rPr>
        <w:t xml:space="preserve"> пор,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работал,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сделаны десятки</w:t>
      </w:r>
      <w:r w:rsidRPr="00BF1C0A">
        <w:rPr>
          <w:b w:val="0"/>
          <w:spacing w:val="28"/>
          <w:w w:val="99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сотни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наверняка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обратитесь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за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4"/>
        </w:rPr>
        <w:t xml:space="preserve"> </w:t>
      </w:r>
      <w:r w:rsidRPr="00BF1C0A">
        <w:rPr>
          <w:b w:val="0"/>
        </w:rPr>
        <w:t>bisect.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3"/>
        </w:rPr>
        <w:t>Команда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bi-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sect</w:t>
      </w:r>
      <w:r w:rsidRPr="00BF1C0A">
        <w:rPr>
          <w:b w:val="0"/>
          <w:spacing w:val="-89"/>
        </w:rPr>
        <w:t xml:space="preserve"> </w:t>
      </w:r>
      <w:r w:rsidRPr="00BF1C0A">
        <w:rPr>
          <w:b w:val="0"/>
          <w:spacing w:val="-1"/>
        </w:rPr>
        <w:t>выполняет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бинарный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поиск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истории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призвана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помочь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быстрее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определить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каком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коммите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1"/>
        </w:rPr>
        <w:t>внесена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ошибка.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Положим,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отправили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новую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версию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5"/>
        </w:rPr>
        <w:t>кода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производство,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теперь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1"/>
        </w:rPr>
        <w:t>периодически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получаете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отчёты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какой-то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ошибке,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проявлялась,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работали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5"/>
        </w:rPr>
        <w:t>кодом,</w:t>
      </w:r>
      <w:r w:rsidRPr="00BF1C0A">
        <w:rPr>
          <w:b w:val="0"/>
          <w:spacing w:val="2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представляете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почему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ведёт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себя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так.</w:t>
      </w:r>
      <w:r w:rsidRPr="00BF1C0A">
        <w:rPr>
          <w:b w:val="0"/>
          <w:spacing w:val="3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возвращаетесь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своему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9"/>
        </w:rPr>
        <w:t>коду,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получается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воспроизвести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5"/>
        </w:rPr>
        <w:t>ошибку,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понимаете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так.</w:t>
      </w:r>
      <w:r w:rsidRPr="00BF1C0A">
        <w:rPr>
          <w:b w:val="0"/>
          <w:spacing w:val="4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bisect,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выяснить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это.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Сначала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start,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запустить</w:t>
      </w:r>
      <w:r w:rsidRPr="00BF1C0A">
        <w:rPr>
          <w:b w:val="0"/>
        </w:rPr>
        <w:t xml:space="preserve"> процесс,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bad,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сказать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системе,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текущий</w:t>
      </w:r>
      <w:r w:rsidRPr="00BF1C0A">
        <w:rPr>
          <w:b w:val="0"/>
        </w:rPr>
        <w:t xml:space="preserve"> </w:t>
      </w:r>
      <w:r w:rsidRPr="00BF1C0A">
        <w:rPr>
          <w:b w:val="0"/>
          <w:spacing w:val="-6"/>
        </w:rPr>
        <w:t>коммит,</w:t>
      </w:r>
      <w:r w:rsidR="00D620CC" w:rsidRPr="00D620CC">
        <w:rPr>
          <w:b w:val="0"/>
          <w:spacing w:val="-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сейчас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находитесь,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сломан.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Затем,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сказать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bisect,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5"/>
        </w:rPr>
        <w:t xml:space="preserve">когда </w:t>
      </w:r>
      <w:r w:rsidRPr="00BF1C0A">
        <w:rPr>
          <w:b w:val="0"/>
        </w:rPr>
        <w:t>было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последнее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известное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хорошее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состояние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5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-55"/>
        </w:rPr>
        <w:t xml:space="preserve"> </w:t>
      </w:r>
      <w:r w:rsidRPr="00BF1C0A">
        <w:rPr>
          <w:b w:val="0"/>
        </w:rPr>
        <w:t>good</w:t>
      </w:r>
      <w:r w:rsidRPr="00BF1C0A">
        <w:rPr>
          <w:b w:val="0"/>
          <w:spacing w:val="-55"/>
        </w:rPr>
        <w:t xml:space="preserve"> </w:t>
      </w:r>
      <w:r w:rsidRPr="00BF1C0A">
        <w:rPr>
          <w:b w:val="0"/>
        </w:rPr>
        <w:t>[хороший_коммит]: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31" type="#_x0000_t202" style="width:416.45pt;height:84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start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good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92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Bisecting: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left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after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[ecb6e1bc347ccecc5f9350d878ce677feb13d3b2]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handling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выяснил,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между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коммитом,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указали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(v1.0),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текущей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3"/>
        </w:rPr>
        <w:t>плохой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версией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сделано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примерно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12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2"/>
        </w:rPr>
        <w:t>коммитов,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выгрузил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версию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середины.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момент,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провести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свои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1"/>
        </w:rPr>
        <w:t>тесты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посмотреть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проявляется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</w:rPr>
        <w:t>ли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коммите.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да,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1"/>
        </w:rPr>
        <w:t>внесена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3"/>
        </w:rPr>
        <w:t>где-то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раньше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среднего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2"/>
        </w:rPr>
        <w:t>коммита;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5"/>
        </w:rPr>
        <w:t>нет,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появилась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3"/>
        </w:rPr>
        <w:t>где-то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середине.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Положим,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оказывается,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здесь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проявилась,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говорите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об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набрав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</w:rPr>
        <w:t>good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продолжаете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путь: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30" type="#_x0000_t202" style="width:416.45pt;height:48.6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good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Bisecting: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left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after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[b047b02ea83310a70fd603dc8cd7a6cd13d15c04]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secure</w:t>
                  </w:r>
                  <w:r w:rsidRPr="00BF1C0A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thing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lastRenderedPageBreak/>
        <w:t>Теперь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другом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посередине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между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протестирован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вашим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плохим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3"/>
        </w:rPr>
        <w:t>коммитом.</w:t>
      </w:r>
      <w:r w:rsidRPr="00BF1C0A">
        <w:rPr>
          <w:b w:val="0"/>
        </w:rPr>
        <w:t xml:space="preserve"> </w:t>
      </w:r>
      <w:r w:rsidRPr="00BF1C0A">
        <w:rPr>
          <w:b w:val="0"/>
          <w:spacing w:val="3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проводите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1"/>
        </w:rPr>
        <w:t>тесты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выясняете,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текущий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сломан.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говорите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об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bad: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29" type="#_x0000_t202" style="width:416.45pt;height:52.3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0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Bisecting: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left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after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[f71ce38690acf49c1f3c9bea38e09d82a5ce6014]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drop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exceptions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table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Этот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хороший,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теперь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необходимая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информация,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определить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была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1"/>
        </w:rPr>
        <w:t>внесена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впервые. Он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выдаёт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SHA-1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плохого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некоторую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  <w:spacing w:val="-1"/>
        </w:rPr>
        <w:t>информацию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нём,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какие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изменены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</w:rPr>
        <w:t>понять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случилось,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могло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внести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ошибку: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28" type="#_x0000_t202" style="width:416.45pt;height:156.0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good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b047b02ea83310a70fd603dc8cd7a6cd13d15c04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bad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b047b02ea83310a70fd603dc8cd7a6cd13d15c04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PJ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Hyett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4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&lt;pjhyett@example.com&gt;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Tue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27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14:48:32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secure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thing</w:t>
                  </w:r>
                </w:p>
                <w:p w:rsidR="00BF1C0A" w:rsidRPr="00D620CC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:040000</w:t>
                  </w:r>
                  <w:r w:rsidRPr="00D620CC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040000</w:t>
                  </w:r>
                  <w:r w:rsidRPr="00D620CC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40ee3e7821b895e52c1695092db9bdc4c61d1730</w:t>
                  </w:r>
                </w:p>
                <w:p w:rsidR="00BF1C0A" w:rsidRPr="00D620CC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f24d3c6ebcfc639b1a3814550e62d60b8e68a8e4</w:t>
                  </w:r>
                  <w:r w:rsidRPr="00D620CC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</w:t>
                  </w:r>
                  <w:r w:rsidRPr="00D620CC">
                    <w:rPr>
                      <w:rFonts w:ascii="Courier New" w:hAnsi="Courier New" w:cs="Courier New"/>
                      <w:spacing w:val="64"/>
                      <w:sz w:val="16"/>
                      <w:szCs w:val="16"/>
                      <w:lang w:val="en-US"/>
                    </w:rPr>
                    <w:t xml:space="preserve"> </w:t>
                  </w:r>
                  <w:r w:rsidRPr="00D620CC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закончили,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40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-39"/>
        </w:rPr>
        <w:t xml:space="preserve"> </w:t>
      </w:r>
      <w:r w:rsidRPr="00BF1C0A">
        <w:rPr>
          <w:b w:val="0"/>
          <w:spacing w:val="-1"/>
        </w:rPr>
        <w:t>reset,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сбросить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5"/>
        </w:rPr>
        <w:t>туда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начала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бинарного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поиска,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иначе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окажетесь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странном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состоянии: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27" type="#_x0000_t202" style="width:416.45pt;height:18.45pt;mso-position-horizontal-relative:char;mso-position-vertical-relative:line" o:allowincell="f" fillcolor="#e5e5e5" stroked="f">
            <v:textbox inset="0,0,0,0">
              <w:txbxContent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bisect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reset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мощный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инструмент,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поможет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за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считанные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минуты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проверить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сотни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3"/>
        </w:rPr>
        <w:t>коммитов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поисках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появившейся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ошибки.</w:t>
      </w:r>
      <w:r w:rsidRPr="00BF1C0A">
        <w:rPr>
          <w:b w:val="0"/>
          <w:spacing w:val="4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самом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деле,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сценарий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(script),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возвращает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3"/>
        </w:rPr>
        <w:t>выходе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0,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0,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плохой,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полностью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автоматизировать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32"/>
        </w:rPr>
        <w:t xml:space="preserve"> </w:t>
      </w:r>
      <w:r w:rsidRPr="00BF1C0A">
        <w:rPr>
          <w:b w:val="0"/>
        </w:rPr>
        <w:t>bisect.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начала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ему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задать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область</w:t>
      </w:r>
      <w:r w:rsidRPr="00BF1C0A">
        <w:rPr>
          <w:b w:val="0"/>
          <w:spacing w:val="37"/>
          <w:w w:val="99"/>
        </w:rPr>
        <w:t xml:space="preserve"> </w:t>
      </w:r>
      <w:r w:rsidRPr="00BF1C0A">
        <w:rPr>
          <w:b w:val="0"/>
          <w:spacing w:val="-1"/>
        </w:rPr>
        <w:t>бинарного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поиска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задав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известные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3"/>
        </w:rPr>
        <w:t xml:space="preserve">плохой </w:t>
      </w:r>
      <w:r w:rsidRPr="00BF1C0A">
        <w:rPr>
          <w:b w:val="0"/>
          <w:spacing w:val="-2"/>
        </w:rPr>
        <w:t>коммиты.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 xml:space="preserve">хотите, можете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указав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команде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bisect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start,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указав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известный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плохой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первым,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  <w:spacing w:val="-2"/>
        </w:rPr>
        <w:t>вторым: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26" type="#_x0000_t202" style="width:416.45pt;height:35.7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start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bisect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test-error.sh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Сделав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получите,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test-error.sh</w:t>
      </w:r>
      <w:r w:rsidRPr="00BF1C0A">
        <w:rPr>
          <w:b w:val="0"/>
          <w:spacing w:val="-94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автоматически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запускаться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каждом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2"/>
        </w:rPr>
        <w:t>выгруженном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коммите,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найдёт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первый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сломанный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6"/>
        </w:rPr>
        <w:t>коммит.</w:t>
      </w:r>
      <w:r w:rsidRPr="00BF1C0A">
        <w:rPr>
          <w:b w:val="0"/>
        </w:rPr>
        <w:t xml:space="preserve"> 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запускать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3"/>
        </w:rPr>
        <w:t>что-нибудь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типа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make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make</w:t>
      </w:r>
      <w:r w:rsidRPr="00BF1C0A">
        <w:rPr>
          <w:b w:val="0"/>
          <w:spacing w:val="-54"/>
        </w:rPr>
        <w:t xml:space="preserve"> </w:t>
      </w:r>
      <w:r w:rsidRPr="00BF1C0A">
        <w:rPr>
          <w:b w:val="0"/>
        </w:rPr>
        <w:t>tests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там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ещё,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запускает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ваши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автоматические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тесты.</w:t>
      </w:r>
    </w:p>
    <w:p w:rsidR="00BF1C0A" w:rsidRPr="00D620CC" w:rsidRDefault="00BF1C0A" w:rsidP="00F956D8">
      <w:pPr>
        <w:pStyle w:val="1"/>
      </w:pPr>
      <w:bookmarkStart w:id="88" w:name="Подмодули"/>
      <w:bookmarkStart w:id="89" w:name="bookmark187"/>
      <w:bookmarkStart w:id="90" w:name="_Toc406237070"/>
      <w:bookmarkEnd w:id="88"/>
      <w:bookmarkEnd w:id="89"/>
      <w:r w:rsidRPr="00D620CC">
        <w:lastRenderedPageBreak/>
        <w:t>Подмодули</w:t>
      </w:r>
      <w:bookmarkEnd w:id="90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Зачастую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случается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работы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некоторым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проектом,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появляется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необходимость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внутри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него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какой-то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проект.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Возможно,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библиотеку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разрабатываемую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сторонними</w:t>
      </w:r>
      <w:r w:rsidRPr="00BF1C0A">
        <w:rPr>
          <w:b w:val="0"/>
          <w:spacing w:val="103"/>
          <w:w w:val="99"/>
        </w:rPr>
        <w:t xml:space="preserve"> </w:t>
      </w:r>
      <w:r w:rsidRPr="00BF1C0A">
        <w:rPr>
          <w:b w:val="0"/>
          <w:spacing w:val="-1"/>
        </w:rPr>
        <w:t>разработчиками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разрабатываемую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вами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обособленно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используемую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нескольких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  <w:spacing w:val="-1"/>
        </w:rPr>
        <w:t>родительских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</w:rPr>
        <w:t>проектах.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Типичная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возникающая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использовании</w:t>
      </w:r>
      <w:r w:rsidRPr="00BF1C0A">
        <w:rPr>
          <w:b w:val="0"/>
          <w:spacing w:val="-2"/>
        </w:rPr>
        <w:t xml:space="preserve"> подобного </w:t>
      </w:r>
      <w:r w:rsidRPr="00BF1C0A">
        <w:rPr>
          <w:b w:val="0"/>
        </w:rPr>
        <w:t>сценария</w:t>
      </w:r>
      <w:r w:rsidRPr="00BF1C0A">
        <w:rPr>
          <w:b w:val="0"/>
          <w:spacing w:val="-1"/>
        </w:rPr>
        <w:t xml:space="preserve"> это, как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иметь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возможность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рассматривать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отдельные,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же</w:t>
      </w:r>
      <w:r w:rsidR="00D620CC" w:rsidRPr="00D620CC">
        <w:rPr>
          <w:b w:val="0"/>
          <w:spacing w:val="-2"/>
        </w:rPr>
        <w:t xml:space="preserve"> </w:t>
      </w:r>
      <w:r w:rsidRPr="00BF1C0A">
        <w:rPr>
          <w:b w:val="0"/>
        </w:rPr>
        <w:t>имея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возможность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внутри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другого.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Вот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пример.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разрабатываете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веб-сайт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создаёте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Atom-ленты.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вместо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писать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собственный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генерирующий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Atom,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решили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библиотеку.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</w:rPr>
        <w:t>Вы,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вероятно,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должны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подключить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нужный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разделяемой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библиотеки,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2"/>
        </w:rPr>
        <w:t>такой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устанавливаемый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3"/>
        </w:rPr>
        <w:t>модуль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6"/>
        </w:rPr>
        <w:t>CPAN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пакет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RubyGem,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скопировать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исходный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7"/>
        </w:rPr>
        <w:t>код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дерево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собственного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проекта.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подключением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библиотеки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библиотеку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  <w:spacing w:val="-1"/>
        </w:rPr>
        <w:t>сложно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хоть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как-то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модифицировать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свои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нужды,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зачастую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сложнее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распространять.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Ведь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вынуждены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удостовериться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эта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библиотека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доступна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каждом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клиенте.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включением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кода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собственный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любые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вносимые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вами,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могут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конфликтовать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изменениями,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появятся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основном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проекте,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сложно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слить.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решает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задачу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используя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подмодули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 xml:space="preserve">(submodule). </w:t>
      </w:r>
      <w:r w:rsidRPr="00BF1C0A">
        <w:rPr>
          <w:b w:val="0"/>
          <w:spacing w:val="-3"/>
        </w:rPr>
        <w:t>Подмодули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позволяют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содержать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другого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репозитория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Git.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даёт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возможность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клонировать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внутрь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держать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коммиты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репозитория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отдельно.</w:t>
      </w:r>
    </w:p>
    <w:p w:rsidR="00BF1C0A" w:rsidRPr="00D620CC" w:rsidRDefault="00BF1C0A" w:rsidP="00F956D8">
      <w:pPr>
        <w:pStyle w:val="1"/>
      </w:pPr>
      <w:bookmarkStart w:id="91" w:name="Начало использования подмодулей"/>
      <w:bookmarkStart w:id="92" w:name="bookmark188"/>
      <w:bookmarkStart w:id="93" w:name="_Toc406237071"/>
      <w:bookmarkEnd w:id="91"/>
      <w:bookmarkEnd w:id="92"/>
      <w:r w:rsidRPr="00D620CC">
        <w:t>Начало</w:t>
      </w:r>
      <w:r w:rsidRPr="00D620CC">
        <w:rPr>
          <w:spacing w:val="-20"/>
        </w:rPr>
        <w:t xml:space="preserve"> </w:t>
      </w:r>
      <w:r w:rsidRPr="00D620CC">
        <w:rPr>
          <w:spacing w:val="-1"/>
        </w:rPr>
        <w:t>использования</w:t>
      </w:r>
      <w:r w:rsidRPr="00D620CC">
        <w:rPr>
          <w:spacing w:val="-20"/>
        </w:rPr>
        <w:t xml:space="preserve"> </w:t>
      </w:r>
      <w:r w:rsidRPr="00D620CC">
        <w:rPr>
          <w:spacing w:val="-3"/>
        </w:rPr>
        <w:t>подмодулей</w:t>
      </w:r>
      <w:bookmarkEnd w:id="93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добавить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библиотеку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(интерфейс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шлюза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веб-сервера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Ruby)</w:t>
      </w:r>
      <w:r w:rsidRPr="00BF1C0A">
        <w:rPr>
          <w:b w:val="0"/>
          <w:spacing w:val="23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проект,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возможно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1"/>
        </w:rPr>
        <w:t>внося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свои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собственные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него,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продолжая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сливать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изменениями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основного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проекта.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Первое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требуется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сделать,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клонировать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внешний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5"/>
        </w:rPr>
        <w:t>подкаталог.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1"/>
        </w:rPr>
        <w:t>Добавление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внешних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проектов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3"/>
        </w:rPr>
        <w:t>подмодулей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делается</w:t>
      </w:r>
      <w:r w:rsidRPr="00BF1C0A">
        <w:rPr>
          <w:b w:val="0"/>
          <w:spacing w:val="79"/>
          <w:w w:val="99"/>
        </w:rPr>
        <w:t xml:space="preserve"> </w:t>
      </w:r>
      <w:r w:rsidRPr="00BF1C0A">
        <w:rPr>
          <w:b w:val="0"/>
          <w:spacing w:val="-2"/>
        </w:rPr>
        <w:t>командой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add: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25" type="#_x0000_t202" style="width:416.45pt;height:108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1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git://github.com/chneukirchen/rack.git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/opt/subtest/rack/.git/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3181,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(1534/1534),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3181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1951),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2623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1603)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183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(3181/3181),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675.42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422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KiB/s,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Resolving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deltas: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(1951/1951),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внутри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именем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63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7"/>
        </w:rPr>
        <w:t xml:space="preserve"> </w:t>
      </w:r>
      <w:r w:rsidRPr="00BF1C0A">
        <w:rPr>
          <w:b w:val="0"/>
        </w:rPr>
        <w:t>Rack.</w:t>
      </w:r>
      <w:r w:rsidRPr="00BF1C0A">
        <w:rPr>
          <w:b w:val="0"/>
          <w:spacing w:val="4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переходить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5"/>
        </w:rPr>
        <w:t>подкаталог,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вносить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изменения,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добавить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собственный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доступный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записи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внешний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отправки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него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своих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изменений,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извлекать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сливать</w:t>
      </w:r>
      <w:r w:rsidRPr="00BF1C0A">
        <w:rPr>
          <w:b w:val="0"/>
          <w:spacing w:val="81"/>
          <w:w w:val="9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3"/>
        </w:rPr>
        <w:t>исходного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репозитория,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многое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другое.</w:t>
      </w:r>
      <w:r w:rsidRPr="00BF1C0A">
        <w:rPr>
          <w:b w:val="0"/>
        </w:rPr>
        <w:t xml:space="preserve"> 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status</w:t>
      </w:r>
      <w:r w:rsidRPr="00BF1C0A">
        <w:rPr>
          <w:b w:val="0"/>
          <w:spacing w:val="-61"/>
        </w:rPr>
        <w:t xml:space="preserve"> </w:t>
      </w:r>
      <w:r w:rsidRPr="00BF1C0A">
        <w:rPr>
          <w:b w:val="0"/>
          <w:spacing w:val="-1"/>
        </w:rPr>
        <w:t>сразу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добавления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подмодуля,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вещи: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group id="_x0000_s2018" style="width:416.45pt;height:112.95pt;mso-position-horizontal-relative:char;mso-position-vertical-relative:line" coordsize="8329,2596" o:allowincell="f">
            <v:shape id="_x0000_s2019" style="position:absolute;width:8329;height:2596;mso-position-horizontal-relative:page;mso-position-vertical-relative:page" coordsize="8329,2596" o:allowincell="f" path="m,2595hhl8328,2595,8328,,,,,2595xe" fillcolor="#e5e5e5" stroked="f">
              <v:path arrowok="t"/>
            </v:shape>
            <v:shape id="_x0000_s2020" type="#_x0000_t202" style="position:absolute;left:179;top:377;width:2487;height:652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status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committed:</w:t>
                    </w:r>
                  </w:p>
                </w:txbxContent>
              </v:textbox>
            </v:shape>
            <v:shape id="_x0000_s2021" type="#_x0000_t202" style="position:absolute;left:179;top:1115;width:96;height:1144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022" type="#_x0000_t202" style="position:absolute;left:562;top:1115;width:4114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unstage)</w:t>
                    </w:r>
                  </w:p>
                </w:txbxContent>
              </v:textbox>
            </v:shape>
            <v:shape id="_x0000_s2023" type="#_x0000_t202" style="position:absolute;left:849;top:1607;width:86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file: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file:</w:t>
                    </w:r>
                  </w:p>
                </w:txbxContent>
              </v:textbox>
            </v:shape>
            <v:shape id="_x0000_s2024" type="#_x0000_t202" style="position:absolute;left:1997;top:1607;width:1053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.gitmodules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rack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Вначале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заметите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.gitmodules.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конфигурационный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файл,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содержит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соответствие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между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URL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локальным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подкаталогом,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загружен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подмодуль: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D620CC" w:rsidRPr="00BF1C0A">
        <w:rPr>
          <w:b w:val="0"/>
        </w:rPr>
        <w:pict>
          <v:shape id="_x0000_s2017" type="#_x0000_t202" style="width:416.45pt;height:70.7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64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.gitmodules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[submodule</w:t>
                  </w:r>
                  <w:r w:rsidRPr="00BF1C0A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"rack"]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75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75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</w:t>
                  </w:r>
                  <w:r w:rsidRPr="00BF1C0A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git://github.com/chneukirchen/rack.git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подмодулей,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файле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записей.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Важно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обратить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1"/>
        </w:rPr>
        <w:t>внимание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версионным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контролем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вместе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другими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вашими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</w:rPr>
        <w:t>файлами,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.gitignore. Он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отправляется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выполнении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push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загружается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выполнении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pull</w:t>
      </w:r>
      <w:r w:rsidRPr="00BF1C0A">
        <w:rPr>
          <w:b w:val="0"/>
          <w:spacing w:val="-51"/>
        </w:rPr>
        <w:t xml:space="preserve"> </w:t>
      </w:r>
      <w:r w:rsidRPr="00BF1C0A">
        <w:rPr>
          <w:b w:val="0"/>
        </w:rPr>
        <w:t>вместе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остальными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файлами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 xml:space="preserve">проекта. </w:t>
      </w:r>
      <w:r w:rsidRPr="00BF1C0A">
        <w:rPr>
          <w:b w:val="0"/>
          <w:spacing w:val="33"/>
        </w:rPr>
        <w:t xml:space="preserve"> </w:t>
      </w:r>
      <w:r w:rsidRPr="00BF1C0A">
        <w:rPr>
          <w:b w:val="0"/>
          <w:spacing w:val="-2"/>
        </w:rPr>
        <w:t>Так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другие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2"/>
        </w:rPr>
        <w:t>люди,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клонируют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проект,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узнают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5"/>
        </w:rPr>
        <w:t>откуда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взять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проекты-подмодули.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следующем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листинге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вывода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5"/>
        </w:rPr>
        <w:t xml:space="preserve"> </w:t>
      </w:r>
      <w:r w:rsidRPr="00BF1C0A">
        <w:rPr>
          <w:b w:val="0"/>
        </w:rPr>
        <w:t>status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  <w:spacing w:val="-1"/>
        </w:rPr>
        <w:t>присутствует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элемент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rack. 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выполните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diff</w:t>
      </w:r>
      <w:r w:rsidRPr="00BF1C0A">
        <w:rPr>
          <w:b w:val="0"/>
          <w:spacing w:val="-76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него,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кое-что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интересное: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16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58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--cached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a/rack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160000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0000000..08d709f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/dev/null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-0,0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+1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+Subproject</w:t>
                  </w:r>
                  <w:r w:rsidRPr="00BF1C0A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08d709f78b8c5b0fbeb7821e37fa53e69afcf433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6"/>
        </w:rPr>
        <w:t>Хотя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85"/>
        </w:rPr>
        <w:t xml:space="preserve"> </w:t>
      </w:r>
      <w:r w:rsidRPr="00BF1C0A">
        <w:rPr>
          <w:b w:val="0"/>
          <w:spacing w:val="-1"/>
        </w:rPr>
        <w:t>является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подкаталогом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вашем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рабочем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каталоге,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видит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подмодуль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отслеживает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содержимое,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находитесь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нём.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Вместо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этого,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записывает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конкретный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репозитория.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производите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делаете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3"/>
        </w:rPr>
        <w:t>замечает,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3"/>
        </w:rPr>
        <w:t>подмодуле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был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изменён,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регистрирует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тот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хеш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над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которым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данный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момент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завершили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работу</w:t>
      </w:r>
      <w:r w:rsidR="00D620CC" w:rsidRPr="00D620CC">
        <w:rPr>
          <w:b w:val="0"/>
          <w:spacing w:val="-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подмодуле.</w:t>
      </w:r>
      <w:r w:rsidRPr="00BF1C0A">
        <w:rPr>
          <w:b w:val="0"/>
          <w:spacing w:val="-1"/>
        </w:rPr>
        <w:t xml:space="preserve"> Таким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образом,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кто-то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склонирует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проект,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сможет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воссоздать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окружение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точности.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важная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особенность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подмодулей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–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запоминаете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определенный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(состояние),</w:t>
      </w:r>
      <w:r w:rsidRPr="00BF1C0A">
        <w:rPr>
          <w:b w:val="0"/>
          <w:spacing w:val="91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находятся.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записать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подмодуль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ссылкой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master</w:t>
      </w:r>
      <w:r w:rsidRPr="00BF1C0A">
        <w:rPr>
          <w:b w:val="0"/>
          <w:spacing w:val="-75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какой-</w:t>
      </w:r>
      <w:r w:rsidR="00D620CC" w:rsidRPr="00D620CC">
        <w:rPr>
          <w:b w:val="0"/>
          <w:spacing w:val="-3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другой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символьной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ссылкой.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создадите</w:t>
      </w:r>
      <w:r w:rsidRPr="00BF1C0A">
        <w:rPr>
          <w:b w:val="0"/>
          <w:spacing w:val="-6"/>
        </w:rPr>
        <w:t xml:space="preserve"> коммит,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вроде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этого: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15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3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'first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rack'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0550271]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275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.gitmodules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create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mode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160000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rack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Обратите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внимание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режим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160000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элемента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rack.</w:t>
      </w:r>
      <w:r w:rsidRPr="00BF1C0A">
        <w:rPr>
          <w:b w:val="0"/>
          <w:spacing w:val="37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специальный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режим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Git,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существу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3"/>
        </w:rPr>
        <w:t>означает,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  <w:spacing w:val="-1"/>
        </w:rPr>
        <w:t>записи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сохраняется</w:t>
      </w:r>
      <w:r w:rsidRPr="00BF1C0A">
        <w:rPr>
          <w:b w:val="0"/>
          <w:spacing w:val="24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файл.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расценивать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67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отдельный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обновлять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времени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указателем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самый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последний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данном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подпроекте.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работают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независимо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каталогах: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14" type="#_x0000_t202" style="width:416.45pt;height:183.0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0550271328a0038865aad6331e620cd7238601bb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5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09:03:56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rack/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5" w:line="325" w:lineRule="auto"/>
                    <w:ind w:left="179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08d709f78b8c5b0fbeb7821e37fa53e69afcf433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Christian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Neukirchen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6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&lt;chneukirchen@gmail.com&gt;</w:t>
                    </w:r>
                  </w:hyperlink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25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14:49:04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+0100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4"/>
                    <w:rPr>
                      <w:sz w:val="21"/>
                      <w:szCs w:val="21"/>
                      <w:lang w:val="en-US"/>
                    </w:rPr>
                  </w:pP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Document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version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</w:p>
              </w:txbxContent>
            </v:textbox>
          </v:shape>
        </w:pict>
      </w:r>
    </w:p>
    <w:p w:rsidR="00BF1C0A" w:rsidRPr="008E2D64" w:rsidRDefault="00BF1C0A" w:rsidP="00F956D8">
      <w:pPr>
        <w:pStyle w:val="1"/>
      </w:pPr>
      <w:bookmarkStart w:id="94" w:name="Клонирование проекта с подмодулями"/>
      <w:bookmarkStart w:id="95" w:name="bookmark189"/>
      <w:bookmarkStart w:id="96" w:name="_Toc406237072"/>
      <w:bookmarkEnd w:id="94"/>
      <w:bookmarkEnd w:id="95"/>
      <w:r w:rsidRPr="008E2D64">
        <w:t>Клонирование</w:t>
      </w:r>
      <w:r w:rsidRPr="008E2D64">
        <w:rPr>
          <w:spacing w:val="-15"/>
        </w:rPr>
        <w:t xml:space="preserve"> </w:t>
      </w:r>
      <w:r w:rsidRPr="008E2D64">
        <w:t>проекта</w:t>
      </w:r>
      <w:r w:rsidRPr="008E2D64">
        <w:rPr>
          <w:spacing w:val="-14"/>
        </w:rPr>
        <w:t xml:space="preserve"> </w:t>
      </w:r>
      <w:r w:rsidRPr="008E2D64">
        <w:t>с</w:t>
      </w:r>
      <w:r w:rsidRPr="008E2D64">
        <w:rPr>
          <w:spacing w:val="-15"/>
        </w:rPr>
        <w:t xml:space="preserve"> </w:t>
      </w:r>
      <w:r w:rsidRPr="008E2D64">
        <w:rPr>
          <w:spacing w:val="-3"/>
        </w:rPr>
        <w:t>подмодулями</w:t>
      </w:r>
      <w:bookmarkEnd w:id="96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Сейчас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мы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склонируем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содержащий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подмодуль.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1"/>
        </w:rPr>
        <w:t>После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получения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такого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копии</w:t>
      </w:r>
      <w:r w:rsidRPr="00BF1C0A">
        <w:rPr>
          <w:b w:val="0"/>
          <w:spacing w:val="-6"/>
        </w:rPr>
        <w:t xml:space="preserve"> будут </w:t>
      </w:r>
      <w:r w:rsidRPr="00BF1C0A">
        <w:rPr>
          <w:b w:val="0"/>
          <w:spacing w:val="-1"/>
        </w:rPr>
        <w:t>каталоги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содержащие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подмодули,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без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единого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них: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2013" type="#_x0000_t202" style="width:416.45pt;height:204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BF1C0A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git://github.com/schacon/myproject.git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/opt/myproject/.git/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(4/4),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0),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(6/6),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myproject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74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</w:t>
                  </w:r>
                  <w:r w:rsidRPr="00BF1C0A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-l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3048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-rw-r-r--</w:t>
                  </w:r>
                  <w:r w:rsidRPr="00BF1C0A">
                    <w:rPr>
                      <w:rFonts w:ascii="Courier New" w:hAnsi="Courier New" w:cs="Courier New"/>
                      <w:spacing w:val="8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BF1C0A">
                    <w:rPr>
                      <w:rFonts w:ascii="Courier New" w:hAnsi="Courier New" w:cs="Courier New"/>
                      <w:spacing w:val="8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admin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3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09:11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drwxr-xr-x</w:t>
                  </w:r>
                  <w:r w:rsidRPr="00BF1C0A">
                    <w:rPr>
                      <w:rFonts w:ascii="Courier New" w:hAnsi="Courier New" w:cs="Courier New"/>
                      <w:spacing w:val="8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admin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68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09:11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ls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rack/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54"/>
        </w:rPr>
        <w:t xml:space="preserve"> </w:t>
      </w:r>
      <w:r w:rsidRPr="00BF1C0A">
        <w:rPr>
          <w:b w:val="0"/>
          <w:spacing w:val="-2"/>
        </w:rPr>
        <w:t>присутствует,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пустой.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команды:</w:t>
      </w:r>
      <w:r w:rsidRPr="00BF1C0A">
        <w:rPr>
          <w:b w:val="0"/>
        </w:rPr>
        <w:t xml:space="preserve">  git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35"/>
        </w:rPr>
        <w:t xml:space="preserve"> </w:t>
      </w:r>
      <w:r w:rsidRPr="00BF1C0A">
        <w:rPr>
          <w:b w:val="0"/>
        </w:rPr>
        <w:t>init</w:t>
      </w:r>
      <w:r w:rsidRPr="00BF1C0A">
        <w:rPr>
          <w:b w:val="0"/>
          <w:spacing w:val="-8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инициализации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локального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файла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конфигурации,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34"/>
        </w:rPr>
        <w:t xml:space="preserve"> </w:t>
      </w:r>
      <w:r w:rsidRPr="00BF1C0A">
        <w:rPr>
          <w:b w:val="0"/>
        </w:rPr>
        <w:t>sub-</w:t>
      </w:r>
      <w:r w:rsidRPr="00BF1C0A">
        <w:rPr>
          <w:b w:val="0"/>
          <w:spacing w:val="23"/>
          <w:w w:val="99"/>
        </w:rPr>
        <w:t xml:space="preserve"> </w:t>
      </w:r>
      <w:r w:rsidRPr="00BF1C0A">
        <w:rPr>
          <w:b w:val="0"/>
        </w:rPr>
        <w:t>module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update</w:t>
      </w:r>
      <w:r w:rsidRPr="00BF1C0A">
        <w:rPr>
          <w:b w:val="0"/>
          <w:spacing w:val="-72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получения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всех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данных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3"/>
        </w:rPr>
        <w:t>перехода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соответствующему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6"/>
        </w:rPr>
        <w:t>коммиту,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указанному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вашем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основном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проекте: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12" type="#_x0000_t202" style="width:416.45pt;height:156.0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'rack'</w:t>
                  </w:r>
                  <w:r w:rsidRPr="00BF1C0A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(git://github.com/chneukirchen/rack.git)</w:t>
                  </w:r>
                  <w:r w:rsidRPr="00BF1C0A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registered</w:t>
                  </w:r>
                  <w:r w:rsidRPr="00BF1C0A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BF1C0A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BF1C0A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'rack'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/opt/myproject/rack/.git/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3181,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(1534/1534),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3181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1951),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2623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1603)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183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(3181/3181),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675.42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173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KiB/s,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Resolving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deltas: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(1951/1951),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Submodule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path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'rack':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checked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out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'08d709f78b8c5b0fbeb7821e37fa53e69afcf433'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 xml:space="preserve">Теперь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-2"/>
        </w:rPr>
        <w:t xml:space="preserve"> подкаталог </w:t>
      </w:r>
      <w:r w:rsidRPr="00BF1C0A">
        <w:rPr>
          <w:b w:val="0"/>
        </w:rPr>
        <w:t>rack</w:t>
      </w:r>
      <w:r w:rsidRPr="00BF1C0A">
        <w:rPr>
          <w:b w:val="0"/>
          <w:spacing w:val="-71"/>
        </w:rPr>
        <w:t xml:space="preserve"> </w:t>
      </w:r>
      <w:r w:rsidRPr="00BF1C0A">
        <w:rPr>
          <w:b w:val="0"/>
          <w:spacing w:val="-2"/>
        </w:rPr>
        <w:t>точно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  <w:spacing w:val="-3"/>
        </w:rPr>
        <w:t>том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 xml:space="preserve">состоянии, </w:t>
      </w:r>
      <w:r w:rsidRPr="00BF1C0A">
        <w:rPr>
          <w:b w:val="0"/>
        </w:rPr>
        <w:t>в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3"/>
        </w:rPr>
        <w:t>котором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 xml:space="preserve">был,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раньше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делали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6"/>
        </w:rPr>
        <w:t>коммит.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другой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разработчик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внесёт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код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сделает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обновите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эту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ссылку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сольёте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её,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что-то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странное: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2011" type="#_x0000_t202" style="width:416.45pt;height:155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5756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0550271..85a3eee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Fast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forward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275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|  </w:t>
                  </w:r>
                  <w:r w:rsidRPr="00BF1C0A">
                    <w:rPr>
                      <w:rFonts w:ascii="Courier New" w:hAnsi="Courier New" w:cs="Courier New"/>
                      <w:spacing w:val="8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BF1C0A">
                    <w:rPr>
                      <w:rFonts w:ascii="Courier New" w:hAnsi="Courier New" w:cs="Courier New"/>
                      <w:spacing w:val="-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+-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460" w:firstLine="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[master*]$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status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updated: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# </w:t>
                  </w:r>
                  <w:r w:rsidRPr="00BF1C0A">
                    <w:rPr>
                      <w:rFonts w:ascii="Courier New" w:hAnsi="Courier New" w:cs="Courier New"/>
                      <w:spacing w:val="8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(use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&lt;file&gt;..."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what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committed)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# </w:t>
                  </w:r>
                  <w:r w:rsidRPr="00BF1C0A">
                    <w:rPr>
                      <w:rFonts w:ascii="Courier New" w:hAnsi="Courier New" w:cs="Courier New"/>
                      <w:spacing w:val="7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(use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&lt;file&gt;..."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discard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working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directory)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group id="_x0000_s2007" style="width:416.45pt;height:50.95pt;mso-position-horizontal-relative:char;mso-position-vertical-relative:line" coordsize="8329,1155" o:allowincell="f">
            <v:shape id="_x0000_s2008" style="position:absolute;width:8329;height:1155;mso-position-horizontal-relative:page;mso-position-vertical-relative:page" coordsize="8329,1155" o:allowincell="f" path="m,1154hhl8328,1154,8328,,,,,1154xe" fillcolor="#e5e5e5" stroked="f">
              <v:path arrowok="t"/>
            </v:shape>
            <v:shape id="_x0000_s2009" type="#_x0000_t202" style="position:absolute;left:179;top:167;width:96;height:652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010" type="#_x0000_t202" style="position:absolute;left:849;top:413;width:1531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tabs>
                        <w:tab w:val="left" w:pos="1147"/>
                      </w:tabs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modified: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  <w:t>rack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слили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существу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является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изменением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указателя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подмодуль.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обновления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5"/>
        </w:rPr>
        <w:t>кода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произошло,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выглядит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так,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6"/>
        </w:rPr>
        <w:t>будто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</w:rPr>
        <w:t>имеете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грязное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состояние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своём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рабочем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каталоге: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06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a/rack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6c5e70b..08d709f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160000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+1</w:t>
                  </w:r>
                  <w:r w:rsidRPr="00BF1C0A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-Subproject</w:t>
                  </w:r>
                  <w:r w:rsidRPr="00BF1C0A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6c5e70b984a60b3cecd395edd5b48a7575bf58e0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+Subproject</w:t>
                  </w:r>
                  <w:r w:rsidRPr="00BF1C0A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08d709f78b8c5b0fbeb7821e37fa53e69afcf433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Это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из-за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указатель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подмодуль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соответствует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7"/>
        </w:rPr>
        <w:t>тому,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самом</w:t>
      </w:r>
      <w:r w:rsidRPr="00BF1C0A">
        <w:rPr>
          <w:b w:val="0"/>
          <w:spacing w:val="35"/>
          <w:w w:val="99"/>
        </w:rPr>
        <w:t xml:space="preserve"> </w:t>
      </w:r>
      <w:r w:rsidRPr="00BF1C0A">
        <w:rPr>
          <w:b w:val="0"/>
        </w:rPr>
        <w:t>деле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находится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подмодуля.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исправить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это,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необходимо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83"/>
          <w:w w:val="99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update: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2005" type="#_x0000_t202" style="width:416.45pt;height:139.3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(3/3),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1),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0)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Unpacking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(3/3),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BF1C0A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git@github.com:schacon/rack</w:t>
                  </w:r>
                </w:p>
                <w:p w:rsidR="00BF1C0A" w:rsidRPr="00BF1C0A" w:rsidRDefault="00BF1C0A" w:rsidP="00BF1C0A">
                  <w:pPr>
                    <w:pStyle w:val="a9"/>
                    <w:tabs>
                      <w:tab w:val="left" w:pos="3240"/>
                    </w:tabs>
                    <w:kinsoku w:val="0"/>
                    <w:overflowPunct w:val="0"/>
                    <w:spacing w:before="64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08d709f..6c5e70b</w:t>
                  </w:r>
                  <w:r w:rsidRPr="00BF1C0A">
                    <w:rPr>
                      <w:rFonts w:ascii="Courier New" w:hAnsi="Courier New" w:cs="Courier New"/>
                      <w:spacing w:val="7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-&gt;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'rack':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checked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</w:t>
                  </w:r>
                  <w:r w:rsidRPr="00BF1C0A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'6c5e70b984a60b3cecd395edd5b48a7575bf58e0'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вынуждены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делать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раз,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получаете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главном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1"/>
        </w:rPr>
        <w:t>проекте.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странно,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работает.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Распространённая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возникает,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разработчик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делает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своей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локальной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2"/>
        </w:rPr>
        <w:t>копии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подмодуля,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отправляет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общий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сервер.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создаёт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содержащий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указатель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непубличное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состояние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отправляет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3"/>
        </w:rPr>
        <w:t>проект.</w:t>
      </w:r>
      <w:r w:rsidRPr="00BF1C0A">
        <w:rPr>
          <w:b w:val="0"/>
        </w:rPr>
        <w:t xml:space="preserve"> 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другие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1"/>
        </w:rPr>
        <w:t>разработчики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пытаются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57"/>
        </w:rPr>
        <w:t xml:space="preserve"> </w:t>
      </w:r>
      <w:r w:rsidRPr="00BF1C0A">
        <w:rPr>
          <w:b w:val="0"/>
        </w:rPr>
        <w:t>update,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система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работы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подмодулями</w:t>
      </w:r>
      <w:r w:rsidR="008E2D64" w:rsidRPr="008E2D64">
        <w:rPr>
          <w:b w:val="0"/>
          <w:spacing w:val="-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найти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указанный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существует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системе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первого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разработчика.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Если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такое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случится,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ошибку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вроде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этой: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2004" type="#_x0000_t202" style="width:416.45pt;height:56.7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fatal: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isn’t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tree:</w:t>
                  </w:r>
                  <w:r w:rsidRPr="00BF1C0A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6c5e70b984a60b3cecd395edd5b48a7575bf58e0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Unable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'6c5e70b984a60b3cecd395edd5ba7575bf58e0'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'rack'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посмотреть,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кто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последним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менял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3"/>
        </w:rPr>
        <w:t>подмодуль: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2003" type="#_x0000_t202" style="width:416.45pt;height:97.6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85a3eee996800fcfa91e2119372dd4172bf76678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BF1C0A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7" w:history="1"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BF1C0A" w:rsidRPr="00BF1C0A" w:rsidRDefault="00BF1C0A" w:rsidP="00BF1C0A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09:19:14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126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never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make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public.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hahahahaha!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отправить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2"/>
        </w:rPr>
        <w:t>этому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человеку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письмо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своими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возмущениями.</w:t>
      </w:r>
    </w:p>
    <w:p w:rsidR="00BF1C0A" w:rsidRPr="008E2D64" w:rsidRDefault="00BF1C0A" w:rsidP="00F956D8">
      <w:pPr>
        <w:pStyle w:val="1"/>
      </w:pPr>
      <w:bookmarkStart w:id="97" w:name="Суперпроекты"/>
      <w:bookmarkStart w:id="98" w:name="bookmark190"/>
      <w:bookmarkStart w:id="99" w:name="_Toc406237073"/>
      <w:bookmarkEnd w:id="97"/>
      <w:bookmarkEnd w:id="98"/>
      <w:r w:rsidRPr="008E2D64">
        <w:t>Суперпроекты</w:t>
      </w:r>
      <w:bookmarkEnd w:id="99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Иногда,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разработчики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хотят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объединить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подкаталоги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крупного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нечто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связанное,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</w:rPr>
        <w:t>в зависимости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3"/>
        </w:rPr>
        <w:t>какой</w:t>
      </w:r>
      <w:r w:rsidRPr="00BF1C0A">
        <w:rPr>
          <w:b w:val="0"/>
        </w:rPr>
        <w:t xml:space="preserve"> они </w:t>
      </w:r>
      <w:r w:rsidRPr="00BF1C0A">
        <w:rPr>
          <w:b w:val="0"/>
          <w:spacing w:val="-2"/>
        </w:rPr>
        <w:t>команде.</w:t>
      </w:r>
      <w:r w:rsidRPr="00BF1C0A">
        <w:rPr>
          <w:b w:val="0"/>
          <w:spacing w:val="2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</w:rPr>
        <w:t xml:space="preserve"> типично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 xml:space="preserve">для </w:t>
      </w:r>
      <w:r w:rsidRPr="00BF1C0A">
        <w:rPr>
          <w:b w:val="0"/>
          <w:spacing w:val="-2"/>
        </w:rPr>
        <w:t>людей</w:t>
      </w:r>
      <w:r w:rsidRPr="00BF1C0A">
        <w:rPr>
          <w:b w:val="0"/>
        </w:rPr>
        <w:t xml:space="preserve"> </w:t>
      </w:r>
      <w:r w:rsidRPr="00BF1C0A">
        <w:rPr>
          <w:b w:val="0"/>
          <w:spacing w:val="-1"/>
        </w:rPr>
        <w:t>перешедших</w:t>
      </w:r>
      <w:r w:rsidRPr="00BF1C0A">
        <w:rPr>
          <w:b w:val="0"/>
        </w:rPr>
        <w:t xml:space="preserve"> с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CVS или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</w:rPr>
        <w:t>Subversion,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определяли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модуль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набор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подкаталогов,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они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3"/>
        </w:rPr>
        <w:t>хотят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сохранить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данный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тип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рабочего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процесса.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Хороший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способ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такое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каждый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подкаталогов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отдельным</w:t>
      </w:r>
      <w:r w:rsidR="008E2D64" w:rsidRPr="008E2D64">
        <w:rPr>
          <w:b w:val="0"/>
          <w:spacing w:val="-1"/>
        </w:rPr>
        <w:t xml:space="preserve"> </w:t>
      </w:r>
      <w:r w:rsidRPr="00BF1C0A">
        <w:rPr>
          <w:b w:val="0"/>
          <w:spacing w:val="-1"/>
        </w:rPr>
        <w:t>Git-репозиторием,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создать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Git-репозиторий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суперпроекта,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который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содержать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127"/>
          <w:w w:val="99"/>
        </w:rPr>
        <w:t xml:space="preserve"> </w:t>
      </w:r>
      <w:r w:rsidRPr="00BF1C0A">
        <w:rPr>
          <w:b w:val="0"/>
          <w:spacing w:val="-2"/>
        </w:rPr>
        <w:t>подмодулей.</w:t>
      </w:r>
      <w:r w:rsidRPr="00BF1C0A">
        <w:rPr>
          <w:b w:val="0"/>
        </w:rPr>
        <w:t xml:space="preserve"> </w:t>
      </w:r>
      <w:r w:rsidRPr="00BF1C0A">
        <w:rPr>
          <w:b w:val="0"/>
          <w:spacing w:val="37"/>
        </w:rPr>
        <w:t xml:space="preserve"> </w:t>
      </w:r>
      <w:r w:rsidRPr="00BF1C0A">
        <w:rPr>
          <w:b w:val="0"/>
        </w:rPr>
        <w:t>Преимущество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3"/>
        </w:rPr>
        <w:t>такого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3"/>
        </w:rPr>
        <w:t>подхода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2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lastRenderedPageBreak/>
        <w:t>более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гибко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1"/>
        </w:rPr>
        <w:t>определять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отношения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между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проектами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помощи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меток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ветвей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суперпроектах.</w:t>
      </w:r>
    </w:p>
    <w:p w:rsidR="00BF1C0A" w:rsidRPr="008E2D64" w:rsidRDefault="00BF1C0A" w:rsidP="00F956D8">
      <w:pPr>
        <w:pStyle w:val="1"/>
      </w:pPr>
      <w:bookmarkStart w:id="100" w:name="Проблемы с подмодулями"/>
      <w:bookmarkStart w:id="101" w:name="bookmark191"/>
      <w:bookmarkStart w:id="102" w:name="_Toc406237074"/>
      <w:bookmarkEnd w:id="100"/>
      <w:bookmarkEnd w:id="101"/>
      <w:r w:rsidRPr="008E2D64">
        <w:t>Проблемы</w:t>
      </w:r>
      <w:r w:rsidRPr="008E2D64">
        <w:rPr>
          <w:spacing w:val="-15"/>
        </w:rPr>
        <w:t xml:space="preserve"> </w:t>
      </w:r>
      <w:r w:rsidRPr="008E2D64">
        <w:t>с</w:t>
      </w:r>
      <w:r w:rsidRPr="008E2D64">
        <w:rPr>
          <w:spacing w:val="-15"/>
        </w:rPr>
        <w:t xml:space="preserve"> </w:t>
      </w:r>
      <w:r w:rsidRPr="008E2D64">
        <w:rPr>
          <w:spacing w:val="-3"/>
        </w:rPr>
        <w:t>подмодулями</w:t>
      </w:r>
      <w:bookmarkEnd w:id="102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Однако,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использование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подмодулей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3"/>
        </w:rPr>
        <w:t>обходится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без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загвоздок.</w:t>
      </w:r>
      <w:r w:rsidRPr="00BF1C0A">
        <w:rPr>
          <w:b w:val="0"/>
          <w:spacing w:val="35"/>
        </w:rPr>
        <w:t xml:space="preserve"> </w:t>
      </w:r>
      <w:r w:rsidRPr="00BF1C0A">
        <w:rPr>
          <w:b w:val="0"/>
        </w:rPr>
        <w:t>Во-первых,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должны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относительно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1"/>
        </w:rPr>
        <w:t>осторожны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работая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3"/>
        </w:rPr>
        <w:t>подмодуля.</w:t>
      </w:r>
      <w:r w:rsidRPr="00BF1C0A">
        <w:rPr>
          <w:b w:val="0"/>
          <w:spacing w:val="30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выполняете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83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9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40"/>
        </w:rPr>
        <w:t xml:space="preserve"> </w:t>
      </w:r>
      <w:r w:rsidRPr="00BF1C0A">
        <w:rPr>
          <w:b w:val="0"/>
        </w:rPr>
        <w:t>update,</w:t>
      </w:r>
      <w:r w:rsidRPr="00BF1C0A">
        <w:rPr>
          <w:b w:val="0"/>
          <w:spacing w:val="22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возвращает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определённую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версию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внутри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1"/>
        </w:rPr>
        <w:t>ветви.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называется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состоянием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отделённым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(detached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HEAD)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3"/>
        </w:rPr>
        <w:t>означает,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файл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HEAD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указывает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конкретный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символическую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5"/>
        </w:rPr>
        <w:t>ссылку.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Проблема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вы,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скорее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всего,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работать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окружении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отделённым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HEAD,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потому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31"/>
          <w:w w:val="99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потерять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изменения.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сделаете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первоначальный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31"/>
        </w:rPr>
        <w:t xml:space="preserve"> </w:t>
      </w:r>
      <w:r w:rsidRPr="00BF1C0A">
        <w:rPr>
          <w:b w:val="0"/>
          <w:spacing w:val="-1"/>
        </w:rPr>
        <w:t>update,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сделаете</w:t>
      </w:r>
      <w:r w:rsidRPr="00BF1C0A">
        <w:rPr>
          <w:b w:val="0"/>
          <w:spacing w:val="47"/>
          <w:w w:val="99"/>
        </w:rPr>
        <w:t xml:space="preserve"> </w:t>
      </w:r>
      <w:r w:rsidRPr="00BF1C0A">
        <w:rPr>
          <w:b w:val="0"/>
          <w:spacing w:val="-3"/>
        </w:rPr>
        <w:t>коммит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каталоге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создавая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работы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ней,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вновь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update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основного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без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создания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коммита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суперпроекте,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затрёт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ваши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без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предупреждения.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Технически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потеряете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проделанную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5"/>
        </w:rPr>
        <w:t>работу,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6"/>
        </w:rPr>
        <w:t xml:space="preserve"> будет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указывающей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неё,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6"/>
        </w:rPr>
        <w:t xml:space="preserve"> будет </w:t>
      </w:r>
      <w:r w:rsidRPr="00BF1C0A">
        <w:rPr>
          <w:b w:val="0"/>
          <w:spacing w:val="-3"/>
        </w:rPr>
        <w:t>несколько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сложновато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восстановить.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предотвращения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этой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проблемы,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создавайте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ветвь,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работаете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каталоге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использованием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команды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checkout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-b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work</w:t>
      </w:r>
      <w:r w:rsidRPr="00BF1C0A">
        <w:rPr>
          <w:b w:val="0"/>
          <w:spacing w:val="-7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3"/>
        </w:rPr>
        <w:t>какой-нибудь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аналогичной.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сделаете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обновление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командой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30"/>
        </w:rPr>
        <w:t xml:space="preserve"> </w:t>
      </w:r>
      <w:r w:rsidRPr="00BF1C0A">
        <w:rPr>
          <w:b w:val="0"/>
        </w:rPr>
        <w:t>update</w:t>
      </w:r>
      <w:r w:rsidRPr="00BF1C0A">
        <w:rPr>
          <w:b w:val="0"/>
          <w:spacing w:val="-8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следующий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раз,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откатит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вашу</w:t>
      </w:r>
      <w:r w:rsidRPr="00BF1C0A">
        <w:rPr>
          <w:b w:val="0"/>
          <w:spacing w:val="-5"/>
        </w:rPr>
        <w:t xml:space="preserve"> работу, </w:t>
      </w:r>
      <w:r w:rsidRPr="00BF1C0A">
        <w:rPr>
          <w:b w:val="0"/>
        </w:rPr>
        <w:t>но,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крайней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мере,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указатель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возврата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назад.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Переключение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веток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подмодулями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мудрёным.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создадите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  <w:spacing w:val="-2"/>
        </w:rPr>
        <w:t>новую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ветку,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добавите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туда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подмодуль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переключитесь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обратно,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>туда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3"/>
        </w:rPr>
        <w:t>подмодуля,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ещё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иметь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виде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неотслеживаемого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каталога: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2002" type="#_x0000_t202" style="width:416.45pt;height:72.2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"rack"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git@github.com:schacon/rack.git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/opt/myproj/rack/.git/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group id="_x0000_s1996" style="width:416.45pt;height:213.7pt;mso-position-horizontal-relative:char;mso-position-vertical-relative:line" coordsize="8329,4274" o:allowincell="f">
            <v:shape id="_x0000_s1997" style="position:absolute;width:8329;height:4274;mso-position-horizontal-relative:page;mso-position-vertical-relative:page" coordsize="8329,4274" o:allowincell="f" path="m,4273hhl8328,4273,8328,,,,,4273xe" fillcolor="#e5e5e5" stroked="f">
              <v:path arrowok="t"/>
            </v:shape>
            <v:shape id="_x0000_s1998" type="#_x0000_t202" style="position:absolute;left:179;top:86;width:6218;height:3113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...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325" w:lineRule="auto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Receiving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objects: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100%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(3184/3184),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677.42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KiB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34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KiB/s,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done.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Resolving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deltas: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100%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(1952/1952),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done.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325" w:lineRule="auto"/>
                      <w:ind w:right="2486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-am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'added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rack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submodule'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[rack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cc49a69]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added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rack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submodule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325" w:lineRule="auto"/>
                      <w:ind w:left="95" w:right="1528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files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changed,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4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insertions(+),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deletions(-)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create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mode</w:t>
                    </w:r>
                    <w:r w:rsidRPr="00BF1C0A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.gitmodules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create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mode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160000</w:t>
                    </w:r>
                    <w:r w:rsidRPr="00BF1C0A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rack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 w:line="325" w:lineRule="auto"/>
                      <w:ind w:right="363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checkout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  <w:r w:rsidRPr="00BF1C0A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Switched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"master"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status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Untracked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files:</w:t>
                    </w:r>
                  </w:p>
                </w:txbxContent>
              </v:textbox>
            </v:shape>
            <v:shape id="_x0000_s1999" type="#_x0000_t202" style="position:absolute;left:179;top:3285;width:96;height:652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  <v:shape id="_x0000_s2000" type="#_x0000_t202" style="position:absolute;left:562;top:3285;width:5931;height:160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(use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"git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add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&lt;file&gt;..."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include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what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will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</w:t>
                    </w:r>
                    <w:r w:rsidRPr="00BF1C0A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committed)</w:t>
                    </w:r>
                  </w:p>
                </w:txbxContent>
              </v:textbox>
            </v:shape>
            <v:shape id="_x0000_s2001" type="#_x0000_t202" style="position:absolute;left:849;top:3777;width:479;height:160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rack/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5"/>
        </w:rPr>
        <w:t>будете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вынуждены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переместить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другое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место,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либо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удалить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2"/>
        </w:rPr>
        <w:t>его.</w:t>
      </w:r>
      <w:r w:rsidRPr="00BF1C0A">
        <w:rPr>
          <w:b w:val="0"/>
        </w:rPr>
        <w:t xml:space="preserve"> 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случае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2"/>
        </w:rPr>
        <w:t>удаления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потребуется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клонировать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снова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переключении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обратно,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тогда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потерять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локальные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ветки,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были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отправлены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репозиторий.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Последняя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проблема,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возникает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многих,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которой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стоит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предостеречь,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возникает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переходе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от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подкаталогов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подмодулям.</w:t>
      </w:r>
      <w:r w:rsidRPr="00BF1C0A">
        <w:rPr>
          <w:b w:val="0"/>
          <w:spacing w:val="-1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держали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некоторые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версионным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контролем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своём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проекте,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сейчас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перенести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3"/>
        </w:rPr>
        <w:t>подмодуль,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надо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быть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осторожным,</w:t>
      </w:r>
      <w:r w:rsidRPr="00BF1C0A">
        <w:rPr>
          <w:b w:val="0"/>
          <w:spacing w:val="85"/>
          <w:w w:val="99"/>
        </w:rPr>
        <w:t xml:space="preserve"> </w:t>
      </w:r>
      <w:r w:rsidRPr="00BF1C0A">
        <w:rPr>
          <w:b w:val="0"/>
          <w:spacing w:val="-2"/>
        </w:rPr>
        <w:t>иначе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разозлится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вас.</w:t>
      </w:r>
      <w:r w:rsidRPr="00BF1C0A">
        <w:rPr>
          <w:b w:val="0"/>
          <w:spacing w:val="40"/>
        </w:rPr>
        <w:t xml:space="preserve"> </w:t>
      </w:r>
      <w:r w:rsidRPr="00BF1C0A">
        <w:rPr>
          <w:b w:val="0"/>
        </w:rPr>
        <w:t>Допустим,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держите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вынести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3"/>
        </w:rPr>
        <w:t>подмодуль.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просто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удалите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выполните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sub-</w:t>
      </w:r>
      <w:r w:rsidRPr="00BF1C0A">
        <w:rPr>
          <w:b w:val="0"/>
          <w:spacing w:val="69"/>
          <w:w w:val="99"/>
        </w:rPr>
        <w:t xml:space="preserve"> </w:t>
      </w:r>
      <w:r w:rsidRPr="00BF1C0A">
        <w:rPr>
          <w:b w:val="0"/>
        </w:rPr>
        <w:t>module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add,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наорёт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вас: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95" type="#_x0000_t202" style="width:416.45pt;height:48.4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rack/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git@github.com:schacon/rack.git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'rack'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already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exists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Вначале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следует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убрать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9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индекса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(убрать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под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версионного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контроля).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Потом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добавить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3"/>
        </w:rPr>
        <w:t>подмодуль: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1994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</w:t>
                  </w:r>
                  <w:r w:rsidRPr="00BF1C0A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submodule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git@github.com:schacon/rack.git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/opt/testsub/rack/.git/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3184,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(1465/1465),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3184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1952),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2770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1675)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192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Receiving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(3184/3184),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677.42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88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KiB/s,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Resolving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deltas: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(1952/1952),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lastRenderedPageBreak/>
        <w:t>Теперь,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предположим,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сделали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 xml:space="preserve">ветке. </w:t>
      </w:r>
      <w:r w:rsidRPr="00BF1C0A">
        <w:rPr>
          <w:b w:val="0"/>
        </w:rPr>
        <w:t>Если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попытаетесь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переключиться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обратно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ту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5"/>
        </w:rPr>
        <w:t>ветку,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5"/>
        </w:rPr>
        <w:t>где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всё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еще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актуальном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дереве,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3"/>
        </w:rPr>
        <w:t>подмодуле,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такую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1"/>
        </w:rPr>
        <w:t>ошибку: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93" type="#_x0000_t202" style="width:416.45pt;height:42.4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Untracked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working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'rack/AUTHORS'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would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overwritten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merge.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Вам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следует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переместить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3"/>
        </w:rPr>
        <w:t>подмодуля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rack,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перед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переключиться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5"/>
        </w:rPr>
        <w:t xml:space="preserve">ветку, </w:t>
      </w:r>
      <w:r w:rsidRPr="00BF1C0A">
        <w:rPr>
          <w:b w:val="0"/>
          <w:spacing w:val="-3"/>
        </w:rPr>
        <w:t>которая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содержит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его: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1992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mv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"master"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ls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README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rack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Затем,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переключитесь</w:t>
      </w:r>
      <w:r w:rsidRPr="00BF1C0A">
        <w:rPr>
          <w:b w:val="0"/>
          <w:spacing w:val="-2"/>
        </w:rPr>
        <w:t xml:space="preserve"> </w:t>
      </w:r>
      <w:r w:rsidRPr="00BF1C0A">
        <w:rPr>
          <w:b w:val="0"/>
          <w:spacing w:val="-1"/>
        </w:rPr>
        <w:t>обратно,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получите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пустой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1"/>
        </w:rPr>
        <w:t>каталог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rack.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  <w:spacing w:val="-2"/>
        </w:rPr>
        <w:t>сможете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либо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submodule</w:t>
      </w:r>
      <w:r w:rsidRPr="00BF1C0A">
        <w:rPr>
          <w:b w:val="0"/>
          <w:spacing w:val="-56"/>
        </w:rPr>
        <w:t xml:space="preserve"> </w:t>
      </w:r>
      <w:r w:rsidRPr="00BF1C0A">
        <w:rPr>
          <w:b w:val="0"/>
        </w:rPr>
        <w:t>update</w:t>
      </w:r>
      <w:r w:rsidRPr="00BF1C0A">
        <w:rPr>
          <w:b w:val="0"/>
          <w:spacing w:val="-93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повторного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клонирования,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вернуть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содержимое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каталога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/tmp/rack</w:t>
      </w:r>
      <w:r w:rsidRPr="00BF1C0A">
        <w:rPr>
          <w:b w:val="0"/>
          <w:spacing w:val="-77"/>
        </w:rPr>
        <w:t xml:space="preserve"> </w:t>
      </w:r>
      <w:r w:rsidRPr="00BF1C0A">
        <w:rPr>
          <w:b w:val="0"/>
          <w:spacing w:val="-1"/>
        </w:rPr>
        <w:t>обратно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пустой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5"/>
        </w:rPr>
        <w:t>каталог.</w:t>
      </w:r>
    </w:p>
    <w:p w:rsidR="00BF1C0A" w:rsidRPr="008E2D64" w:rsidRDefault="00BF1C0A" w:rsidP="00F956D8">
      <w:pPr>
        <w:pStyle w:val="1"/>
      </w:pPr>
      <w:bookmarkStart w:id="103" w:name="Слияние поддеревьев"/>
      <w:bookmarkStart w:id="104" w:name="bookmark192"/>
      <w:bookmarkStart w:id="105" w:name="_Toc406237075"/>
      <w:bookmarkEnd w:id="103"/>
      <w:bookmarkEnd w:id="104"/>
      <w:r w:rsidRPr="008E2D64">
        <w:t>Слияние</w:t>
      </w:r>
      <w:r w:rsidRPr="008E2D64">
        <w:rPr>
          <w:spacing w:val="54"/>
        </w:rPr>
        <w:t xml:space="preserve"> </w:t>
      </w:r>
      <w:r w:rsidRPr="008E2D64">
        <w:rPr>
          <w:spacing w:val="-1"/>
        </w:rPr>
        <w:t>поддеревьев</w:t>
      </w:r>
      <w:bookmarkEnd w:id="105"/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увидели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сложности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системы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подмодулей,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давайте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посмотрим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альтернативный</w:t>
      </w:r>
      <w:r w:rsidRPr="00BF1C0A">
        <w:rPr>
          <w:b w:val="0"/>
          <w:spacing w:val="49"/>
          <w:w w:val="99"/>
        </w:rPr>
        <w:t xml:space="preserve"> </w:t>
      </w:r>
      <w:r w:rsidRPr="00BF1C0A">
        <w:rPr>
          <w:b w:val="0"/>
        </w:rPr>
        <w:t>путь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решения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той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проблемы.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выполняет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слияние,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он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смотрит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1"/>
        </w:rPr>
        <w:t>требуется</w:t>
      </w:r>
      <w:r w:rsidR="008E2D64" w:rsidRPr="008E2D64">
        <w:rPr>
          <w:b w:val="0"/>
          <w:spacing w:val="-1"/>
        </w:rPr>
        <w:t xml:space="preserve"> </w:t>
      </w:r>
      <w:r w:rsidRPr="00BF1C0A">
        <w:rPr>
          <w:b w:val="0"/>
        </w:rPr>
        <w:t>слить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воедино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потом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выбирает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2"/>
        </w:rPr>
        <w:t>подходящую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стратегию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слияния.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сливаете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ветви,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использует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i/>
          <w:iCs/>
          <w:spacing w:val="-1"/>
        </w:rPr>
        <w:t>рекурсивную</w:t>
      </w:r>
      <w:r w:rsidRPr="00BF1C0A">
        <w:rPr>
          <w:b w:val="0"/>
          <w:i/>
          <w:iCs/>
          <w:spacing w:val="12"/>
        </w:rPr>
        <w:t xml:space="preserve"> </w:t>
      </w:r>
      <w:r w:rsidRPr="00BF1C0A">
        <w:rPr>
          <w:b w:val="0"/>
        </w:rPr>
        <w:t>(recursive)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стратегию.</w:t>
      </w:r>
      <w:r w:rsidRPr="00BF1C0A">
        <w:rPr>
          <w:b w:val="0"/>
        </w:rPr>
        <w:t xml:space="preserve"> 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объединяете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  <w:spacing w:val="-1"/>
        </w:rPr>
        <w:t>ветвей,</w:t>
      </w:r>
      <w:r w:rsidR="008E2D64" w:rsidRPr="008E2D64">
        <w:rPr>
          <w:b w:val="0"/>
          <w:spacing w:val="-1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выбирает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стратегию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i/>
          <w:iCs/>
        </w:rPr>
        <w:t>осьминога</w:t>
      </w:r>
      <w:r w:rsidRPr="00BF1C0A">
        <w:rPr>
          <w:b w:val="0"/>
          <w:i/>
          <w:iCs/>
          <w:spacing w:val="-11"/>
        </w:rPr>
        <w:t xml:space="preserve"> </w:t>
      </w:r>
      <w:r w:rsidRPr="00BF1C0A">
        <w:rPr>
          <w:b w:val="0"/>
        </w:rPr>
        <w:t>(octopus).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стратегии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выбираются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за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2"/>
        </w:rPr>
        <w:t>автоматически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6"/>
        </w:rPr>
        <w:t>потому,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рекурсивная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стратегия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обрабатывать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сложные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трёхсторонние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ситуации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</w:rPr>
        <w:t>слияния</w:t>
      </w:r>
      <w:r w:rsidR="008E2D64" w:rsidRPr="008E2D64">
        <w:rPr>
          <w:b w:val="0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например,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чем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общий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предок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2"/>
        </w:rPr>
        <w:t>сливать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3"/>
        </w:rPr>
        <w:t>только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две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ветви.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Слияние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  <w:spacing w:val="-2"/>
        </w:rPr>
        <w:t>методом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осьминога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2"/>
        </w:rPr>
        <w:t>может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</w:rPr>
        <w:t>справиться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множеством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веток,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является</w:t>
      </w:r>
      <w:r w:rsidRPr="00BF1C0A">
        <w:rPr>
          <w:b w:val="0"/>
          <w:spacing w:val="12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  <w:spacing w:val="-1"/>
        </w:rPr>
        <w:t>осторожным,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предотвратить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сложные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конфликты,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так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этот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метод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является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стратегией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по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умолчанию</w:t>
      </w:r>
      <w:r w:rsidRPr="00BF1C0A">
        <w:rPr>
          <w:b w:val="0"/>
          <w:spacing w:val="59"/>
          <w:w w:val="99"/>
        </w:rPr>
        <w:t xml:space="preserve"> </w:t>
      </w:r>
      <w:r w:rsidRPr="00BF1C0A">
        <w:rPr>
          <w:b w:val="0"/>
        </w:rPr>
        <w:t>при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слиянии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двух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веток.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Однако,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существуют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другие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стратегии,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выбрать.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Одна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</w:rPr>
        <w:t>них</w:t>
      </w:r>
      <w:r w:rsidRPr="00BF1C0A">
        <w:rPr>
          <w:b w:val="0"/>
          <w:spacing w:val="-17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57"/>
          <w:w w:val="99"/>
        </w:rPr>
        <w:t xml:space="preserve"> </w:t>
      </w:r>
      <w:r w:rsidRPr="00BF1C0A">
        <w:rPr>
          <w:b w:val="0"/>
        </w:rPr>
        <w:t>слияние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i/>
          <w:iCs/>
          <w:spacing w:val="-1"/>
        </w:rPr>
        <w:t>поддеревьев</w:t>
      </w:r>
      <w:r w:rsidRPr="00BF1C0A">
        <w:rPr>
          <w:b w:val="0"/>
          <w:i/>
          <w:iCs/>
          <w:spacing w:val="-23"/>
        </w:rPr>
        <w:t xml:space="preserve"> </w:t>
      </w:r>
      <w:r w:rsidRPr="00BF1C0A">
        <w:rPr>
          <w:b w:val="0"/>
        </w:rPr>
        <w:t>(subtree),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решения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2"/>
        </w:rPr>
        <w:t>задачи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4"/>
        </w:rPr>
        <w:t xml:space="preserve"> </w:t>
      </w:r>
      <w:r w:rsidRPr="00BF1C0A">
        <w:rPr>
          <w:b w:val="0"/>
          <w:spacing w:val="-1"/>
        </w:rPr>
        <w:t>подпроектами.</w:t>
      </w:r>
      <w:r w:rsidRPr="00BF1C0A">
        <w:rPr>
          <w:b w:val="0"/>
          <w:spacing w:val="75"/>
          <w:w w:val="99"/>
        </w:rPr>
        <w:t xml:space="preserve"> </w:t>
      </w:r>
      <w:r w:rsidRPr="00BF1C0A">
        <w:rPr>
          <w:b w:val="0"/>
        </w:rPr>
        <w:t>Сейчас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увидите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же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встраивание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предыдущем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разделе,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61"/>
          <w:w w:val="99"/>
        </w:rPr>
        <w:t xml:space="preserve"> </w:t>
      </w:r>
      <w:r w:rsidRPr="00BF1C0A">
        <w:rPr>
          <w:b w:val="0"/>
          <w:spacing w:val="-1"/>
        </w:rPr>
        <w:t>использованием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стратегии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</w:rPr>
        <w:t>слияния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  <w:spacing w:val="-1"/>
        </w:rPr>
        <w:t>поддеревьев.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Идея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слияния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поддеревьев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том,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имеете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два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проектов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отображается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2"/>
        </w:rPr>
        <w:t>другого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наоборот.</w:t>
      </w:r>
      <w:r w:rsidRPr="00BF1C0A">
        <w:rPr>
          <w:b w:val="0"/>
          <w:spacing w:val="35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зададите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качестве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стратегии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слияния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2"/>
        </w:rPr>
        <w:t>метод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</w:rPr>
        <w:t>sub-</w:t>
      </w:r>
      <w:r w:rsidRPr="00BF1C0A">
        <w:rPr>
          <w:b w:val="0"/>
          <w:spacing w:val="33"/>
          <w:w w:val="99"/>
        </w:rPr>
        <w:t xml:space="preserve"> </w:t>
      </w:r>
      <w:r w:rsidRPr="00BF1C0A">
        <w:rPr>
          <w:b w:val="0"/>
        </w:rPr>
        <w:t>tree,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6"/>
        </w:rPr>
        <w:t>будет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умным,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понять,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один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проектов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lastRenderedPageBreak/>
        <w:t>является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поддеревом</w:t>
      </w:r>
      <w:r w:rsidRPr="00BF1C0A">
        <w:rPr>
          <w:b w:val="0"/>
          <w:spacing w:val="67"/>
          <w:w w:val="99"/>
        </w:rPr>
        <w:t xml:space="preserve"> </w:t>
      </w:r>
      <w:r w:rsidRPr="00BF1C0A">
        <w:rPr>
          <w:b w:val="0"/>
          <w:spacing w:val="-2"/>
        </w:rPr>
        <w:t>другого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выполнит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слияние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соответствии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этим.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довольно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удивительно.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Сначала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добавьте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приложение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3"/>
        </w:rPr>
        <w:t>проект.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  <w:spacing w:val="-1"/>
        </w:rPr>
        <w:t>Добавьте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внешнюю</w:t>
      </w:r>
      <w:r w:rsidRPr="00BF1C0A">
        <w:rPr>
          <w:b w:val="0"/>
          <w:spacing w:val="29"/>
          <w:w w:val="99"/>
        </w:rPr>
        <w:t xml:space="preserve"> </w:t>
      </w:r>
      <w:r w:rsidRPr="00BF1C0A">
        <w:rPr>
          <w:b w:val="0"/>
          <w:spacing w:val="-1"/>
        </w:rPr>
        <w:t>ссылку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свой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собственный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проект,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поместите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собственную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ветку:</w:t>
      </w:r>
    </w:p>
    <w:p w:rsidR="00BF1C0A" w:rsidRDefault="008E2D64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BF1C0A">
        <w:rPr>
          <w:b w:val="0"/>
          <w:noProof/>
        </w:rPr>
      </w:r>
      <w:r>
        <w:rPr>
          <w:b w:val="0"/>
          <w:spacing w:val="-1"/>
        </w:rPr>
        <w:pict>
          <v:shape id="_x0000_s24719" type="#_x0000_t202" style="width:416.45pt;height:72.25pt;mso-position-horizontal-relative:char;mso-position-vertical-relative:line" o:allowincell="f" fillcolor="#e5e5e5" stroked="f">
            <v:textbox inset="0,0,0,0">
              <w:txbxContent>
                <w:p w:rsidR="008E2D64" w:rsidRPr="00BF1C0A" w:rsidRDefault="008E2D64" w:rsidP="008E2D64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git@github.com:schacon/rack.git</w:t>
                  </w:r>
                </w:p>
                <w:p w:rsidR="008E2D64" w:rsidRPr="00BF1C0A" w:rsidRDefault="008E2D64" w:rsidP="008E2D64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56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warning: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common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commits</w:t>
                  </w:r>
                </w:p>
                <w:p w:rsidR="008E2D64" w:rsidRDefault="008E2D64" w:rsidP="008E2D64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remote: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Counting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objects: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3184,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</w:txbxContent>
            </v:textbox>
            <w10:wrap type="none" anchorx="page"/>
            <w10:anchorlock/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Pr="00BF1C0A">
        <w:rPr>
          <w:b w:val="0"/>
        </w:rPr>
        <w:pict>
          <v:shape id="_x0000_s1991" type="#_x0000_t202" style="width:416.45pt;height:169.9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(1465/1465),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3184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1952),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2770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1675)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line="325" w:lineRule="auto"/>
                    <w:ind w:left="179" w:right="202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Receiving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(3184/3184),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677.42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KiB/s,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Resolving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deltas: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(1952/1952),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From</w:t>
                  </w:r>
                  <w:r>
                    <w:rPr>
                      <w:rFonts w:ascii="Courier New" w:hAnsi="Courier New" w:cs="Courier New"/>
                      <w:spacing w:val="-3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git@github.com:schacon/rack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16"/>
                    </w:numPr>
                    <w:tabs>
                      <w:tab w:val="left" w:pos="467"/>
                      <w:tab w:val="left" w:pos="2188"/>
                      <w:tab w:val="left" w:pos="3240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[new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branch]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build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BF1C0A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rack_remote/build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16"/>
                    </w:numPr>
                    <w:tabs>
                      <w:tab w:val="left" w:pos="467"/>
                      <w:tab w:val="left" w:pos="2188"/>
                      <w:tab w:val="left" w:pos="3240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[new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branch]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master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BF1C0A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rack_remote/master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16"/>
                    </w:numPr>
                    <w:tabs>
                      <w:tab w:val="left" w:pos="467"/>
                      <w:tab w:val="left" w:pos="2188"/>
                      <w:tab w:val="left" w:pos="3240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5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[new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branch]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rack-0.4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BF1C0A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rack_remote/rack-0.4</w:t>
                  </w:r>
                </w:p>
                <w:p w:rsidR="00BF1C0A" w:rsidRPr="00BF1C0A" w:rsidRDefault="00BF1C0A" w:rsidP="00BF1C0A">
                  <w:pPr>
                    <w:pStyle w:val="a9"/>
                    <w:widowControl w:val="0"/>
                    <w:numPr>
                      <w:ilvl w:val="0"/>
                      <w:numId w:val="16"/>
                    </w:numPr>
                    <w:tabs>
                      <w:tab w:val="left" w:pos="467"/>
                      <w:tab w:val="left" w:pos="2188"/>
                      <w:tab w:val="left" w:pos="3240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4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[new</w:t>
                  </w:r>
                  <w:r w:rsidRPr="00BF1C0A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branch]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rack-0.9</w:t>
                  </w:r>
                  <w:r w:rsidRPr="00BF1C0A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BF1C0A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rack_remote/rack-0.9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rack_remote/master</w:t>
                  </w:r>
                </w:p>
                <w:p w:rsidR="00BF1C0A" w:rsidRDefault="00BF1C0A" w:rsidP="00BF1C0A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9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set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track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BF1C0A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refs/remotes/rack_remote/master.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Switched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new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branch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"rack_branch"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2"/>
        </w:rPr>
        <w:t>Теперь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1"/>
        </w:rPr>
        <w:t>есть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корень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rack_branch</w:t>
      </w:r>
      <w:r w:rsidRPr="00BF1C0A">
        <w:rPr>
          <w:b w:val="0"/>
          <w:spacing w:val="-77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ваш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mas-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1"/>
        </w:rPr>
        <w:t>ter.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Если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переключитесь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одну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5"/>
        </w:rPr>
        <w:t>ветку,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другую,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увидете,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содержимое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51"/>
          <w:w w:val="99"/>
        </w:rPr>
        <w:t xml:space="preserve"> </w:t>
      </w:r>
      <w:r w:rsidRPr="00BF1C0A">
        <w:rPr>
          <w:b w:val="0"/>
          <w:spacing w:val="-2"/>
        </w:rPr>
        <w:t>корневых</w:t>
      </w:r>
      <w:r w:rsidRPr="00BF1C0A">
        <w:rPr>
          <w:b w:val="0"/>
          <w:spacing w:val="-14"/>
        </w:rPr>
        <w:t xml:space="preserve"> </w:t>
      </w:r>
      <w:r w:rsidRPr="00BF1C0A">
        <w:rPr>
          <w:b w:val="0"/>
          <w:spacing w:val="-2"/>
        </w:rPr>
        <w:t>каталогов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различно: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group id="_x0000_s1984" style="width:416.45pt;height:126.85pt;mso-position-horizontal-relative:char;mso-position-vertical-relative:line" coordsize="8329,2350" o:allowincell="f">
            <v:shape id="_x0000_s1985" style="position:absolute;width:8329;height:2350;mso-position-horizontal-relative:page;mso-position-vertical-relative:page" coordsize="8329,2350" o:allowincell="f" path="m,2349hhl8328,2349,8328,,,,,2349xe" fillcolor="#e5e5e5" stroked="f">
              <v:path arrowok="t"/>
            </v:shape>
            <v:shape id="_x0000_s1986" type="#_x0000_t202" style="position:absolute;left:179;top:377;width:670;height:652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$</w:t>
                    </w:r>
                    <w:r>
                      <w:rPr>
                        <w:rFonts w:ascii="Courier New" w:hAnsi="Courier New" w:cs="Courier New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ls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1" w:line="246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AUTHORS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COPYING</w:t>
                    </w:r>
                  </w:p>
                </w:txbxContent>
              </v:textbox>
            </v:shape>
            <v:shape id="_x0000_s1987" type="#_x0000_t202" style="position:absolute;left:1614;top:623;width:2201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tabs>
                        <w:tab w:val="left" w:pos="1434"/>
                      </w:tabs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KNOWN-ISSUES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  <w:t>Rakefile</w:t>
                    </w:r>
                  </w:p>
                  <w:p w:rsidR="00BF1C0A" w:rsidRDefault="00BF1C0A" w:rsidP="00BF1C0A">
                    <w:pPr>
                      <w:pStyle w:val="a9"/>
                      <w:tabs>
                        <w:tab w:val="left" w:pos="1434"/>
                      </w:tabs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bin</w:t>
                    </w:r>
                  </w:p>
                </w:txbxContent>
              </v:textbox>
            </v:shape>
            <v:shape id="_x0000_s1988" type="#_x0000_t202" style="position:absolute;left:4388;top:623;width:670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contrib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example</w:t>
                    </w:r>
                  </w:p>
                </w:txbxContent>
              </v:textbox>
            </v:shape>
            <v:shape id="_x0000_s1989" type="#_x0000_t202" style="position:absolute;left:5823;top:623;width:383;height:406;mso-position-horizontal-relative:page;mso-position-vertical-relative:page" o:allowincell="f" filled="f" stroked="f">
              <v:textbox inset="0,0,0,0">
                <w:txbxContent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test</w:t>
                    </w:r>
                  </w:p>
                </w:txbxContent>
              </v:textbox>
            </v:shape>
            <v:shape id="_x0000_s1990" type="#_x0000_t202" style="position:absolute;left:179;top:1115;width:2583;height:898;mso-position-horizontal-relative:page;mso-position-vertical-relative:page" o:allowincell="f" filled="f" stroked="f">
              <v:textbox inset="0,0,0,0">
                <w:txbxContent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checkout</w:t>
                    </w:r>
                    <w:r w:rsidRPr="00BF1C0A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</w:p>
                  <w:p w:rsidR="00BF1C0A" w:rsidRPr="00BF1C0A" w:rsidRDefault="00BF1C0A" w:rsidP="00BF1C0A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Switched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branch</w:t>
                    </w:r>
                    <w:r w:rsidRPr="00BF1C0A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BF1C0A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"master"</w:t>
                    </w:r>
                  </w:p>
                  <w:p w:rsidR="00BF1C0A" w:rsidRDefault="00BF1C0A" w:rsidP="00BF1C0A">
                    <w:pPr>
                      <w:pStyle w:val="a9"/>
                      <w:kinsoku w:val="0"/>
                      <w:overflowPunct w:val="0"/>
                      <w:spacing w:before="6" w:line="240" w:lineRule="atLeast"/>
                      <w:ind w:right="2006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$</w:t>
                    </w:r>
                    <w:r>
                      <w:rPr>
                        <w:rFonts w:ascii="Courier New" w:hAnsi="Courier New" w:cs="Courier New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ls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Допустим,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поместить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1"/>
        </w:rPr>
        <w:t>своего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6"/>
        </w:rPr>
        <w:t xml:space="preserve"> </w:t>
      </w:r>
      <w:r w:rsidRPr="00BF1C0A">
        <w:rPr>
          <w:b w:val="0"/>
        </w:rPr>
        <w:t>mas-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ter.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Git’е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командой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38"/>
        </w:rPr>
        <w:t xml:space="preserve"> </w:t>
      </w:r>
      <w:r w:rsidRPr="00BF1C0A">
        <w:rPr>
          <w:b w:val="0"/>
        </w:rPr>
        <w:t>read-tree.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узнаете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1"/>
        </w:rPr>
        <w:t>больше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про</w:t>
      </w:r>
      <w:r w:rsidRPr="00BF1C0A">
        <w:rPr>
          <w:b w:val="0"/>
          <w:spacing w:val="25"/>
          <w:w w:val="99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read-tree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её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друзей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5"/>
        </w:rPr>
        <w:t>Главе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9,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а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пока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1"/>
        </w:rPr>
        <w:t>знать,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она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считывает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  <w:spacing w:val="-2"/>
        </w:rPr>
        <w:t>корень</w:t>
      </w:r>
      <w:r w:rsidRPr="00BF1C0A">
        <w:rPr>
          <w:b w:val="0"/>
          <w:spacing w:val="41"/>
          <w:w w:val="99"/>
        </w:rPr>
        <w:t xml:space="preserve"> </w:t>
      </w:r>
      <w:r w:rsidRPr="00BF1C0A">
        <w:rPr>
          <w:b w:val="0"/>
          <w:spacing w:val="-1"/>
        </w:rPr>
        <w:t>дерева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2"/>
        </w:rPr>
        <w:t>одной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индекс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рабочий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5"/>
        </w:rPr>
        <w:t>каталог.</w:t>
      </w:r>
      <w:r w:rsidRPr="00BF1C0A">
        <w:rPr>
          <w:b w:val="0"/>
          <w:spacing w:val="4"/>
        </w:rPr>
        <w:t xml:space="preserve"> </w:t>
      </w:r>
      <w:r w:rsidRPr="00BF1C0A">
        <w:rPr>
          <w:b w:val="0"/>
        </w:rPr>
        <w:t>Вам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достаточно</w:t>
      </w:r>
      <w:r w:rsidRPr="00BF1C0A">
        <w:rPr>
          <w:b w:val="0"/>
          <w:spacing w:val="10"/>
        </w:rPr>
        <w:t xml:space="preserve"> </w:t>
      </w:r>
      <w:r w:rsidRPr="00BF1C0A">
        <w:rPr>
          <w:b w:val="0"/>
          <w:spacing w:val="-1"/>
        </w:rPr>
        <w:t>переключиться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  <w:spacing w:val="-1"/>
        </w:rPr>
        <w:t>обратно</w:t>
      </w:r>
      <w:r w:rsidRPr="00BF1C0A">
        <w:rPr>
          <w:b w:val="0"/>
          <w:spacing w:val="9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master,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вытянуть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ветвь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79"/>
        </w:rPr>
        <w:t xml:space="preserve"> </w:t>
      </w:r>
      <w:r w:rsidRPr="00BF1C0A">
        <w:rPr>
          <w:b w:val="0"/>
          <w:spacing w:val="-2"/>
        </w:rPr>
        <w:t>вашего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основного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55"/>
          <w:w w:val="99"/>
        </w:rPr>
        <w:t xml:space="preserve"> </w:t>
      </w:r>
      <w:r w:rsidRPr="00BF1C0A">
        <w:rPr>
          <w:b w:val="0"/>
          <w:spacing w:val="-1"/>
        </w:rPr>
        <w:t>master: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83" type="#_x0000_t202" style="width:416.45pt;height:23.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read-tree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--prefix=rack/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-u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1"/>
        </w:rPr>
        <w:t>После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1"/>
        </w:rPr>
        <w:t>как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сделаете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6"/>
        </w:rPr>
        <w:t>коммит,</w:t>
      </w:r>
      <w:r w:rsidRPr="00BF1C0A">
        <w:rPr>
          <w:b w:val="0"/>
          <w:spacing w:val="26"/>
        </w:rPr>
        <w:t xml:space="preserve"> </w:t>
      </w:r>
      <w:r w:rsidRPr="00BF1C0A">
        <w:rPr>
          <w:b w:val="0"/>
        </w:rPr>
        <w:t>все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файлы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6"/>
        </w:rPr>
        <w:t>будут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  <w:spacing w:val="-2"/>
        </w:rPr>
        <w:t>находиться</w:t>
      </w:r>
      <w:r w:rsidRPr="00BF1C0A">
        <w:rPr>
          <w:b w:val="0"/>
          <w:spacing w:val="20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1"/>
        </w:rPr>
        <w:t xml:space="preserve"> </w:t>
      </w:r>
      <w:r w:rsidRPr="00BF1C0A">
        <w:rPr>
          <w:b w:val="0"/>
          <w:spacing w:val="-2"/>
        </w:rPr>
        <w:t>этом</w:t>
      </w:r>
      <w:r w:rsidRPr="00BF1C0A">
        <w:rPr>
          <w:b w:val="0"/>
          <w:spacing w:val="39"/>
          <w:w w:val="99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6"/>
        </w:rPr>
        <w:t>будто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скопировали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5"/>
        </w:rPr>
        <w:t>туда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архива.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Интересно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  <w:spacing w:val="-1"/>
        </w:rPr>
        <w:t>то,</w:t>
      </w:r>
      <w:r w:rsidRPr="00BF1C0A">
        <w:rPr>
          <w:b w:val="0"/>
          <w:spacing w:val="-1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8"/>
        </w:rPr>
        <w:t xml:space="preserve"> </w:t>
      </w:r>
      <w:r w:rsidRPr="00BF1C0A">
        <w:rPr>
          <w:b w:val="0"/>
          <w:spacing w:val="-1"/>
        </w:rPr>
        <w:t>довольно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2"/>
        </w:rPr>
        <w:t>легко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</w:rPr>
        <w:t>слить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2"/>
        </w:rPr>
        <w:t>одной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другую.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2"/>
        </w:rPr>
        <w:t>Так,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1"/>
        </w:rPr>
        <w:t>если</w:t>
      </w:r>
      <w:r w:rsidRPr="00BF1C0A">
        <w:rPr>
          <w:b w:val="0"/>
          <w:spacing w:val="14"/>
        </w:rPr>
        <w:t xml:space="preserve"> </w:t>
      </w:r>
      <w:r w:rsidRPr="00BF1C0A">
        <w:rPr>
          <w:b w:val="0"/>
          <w:spacing w:val="-1"/>
        </w:rPr>
        <w:t>проект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15"/>
        </w:rPr>
        <w:t xml:space="preserve"> </w:t>
      </w:r>
      <w:r w:rsidRPr="00BF1C0A">
        <w:rPr>
          <w:b w:val="0"/>
          <w:spacing w:val="-1"/>
        </w:rPr>
        <w:lastRenderedPageBreak/>
        <w:t>изменится,</w:t>
      </w:r>
      <w:r w:rsidRPr="00BF1C0A">
        <w:rPr>
          <w:b w:val="0"/>
          <w:spacing w:val="19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73"/>
          <w:w w:val="99"/>
        </w:rPr>
        <w:t xml:space="preserve"> </w:t>
      </w:r>
      <w:r w:rsidRPr="00BF1C0A">
        <w:rPr>
          <w:b w:val="0"/>
          <w:spacing w:val="-2"/>
        </w:rPr>
        <w:t>сможете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вытянуть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основного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проекта,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переключившись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его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выполнив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0"/>
        </w:rPr>
        <w:t xml:space="preserve"> </w:t>
      </w:r>
      <w:r w:rsidRPr="00BF1C0A">
        <w:rPr>
          <w:b w:val="0"/>
        </w:rPr>
        <w:t>pull: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82" type="#_x0000_t202" style="width:416.45pt;height:38.15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pull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spacing w:val="-1"/>
        </w:rPr>
        <w:t>Затем,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слить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эти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обратно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вашу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главную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5"/>
        </w:rPr>
        <w:t>ветку.</w:t>
      </w:r>
      <w:r w:rsidRPr="00BF1C0A">
        <w:rPr>
          <w:b w:val="0"/>
        </w:rPr>
        <w:t xml:space="preserve"> </w:t>
      </w:r>
      <w:r w:rsidRPr="00BF1C0A">
        <w:rPr>
          <w:b w:val="0"/>
          <w:spacing w:val="-2"/>
        </w:rPr>
        <w:t>Можно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использовать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git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merge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-s</w:t>
      </w:r>
      <w:r w:rsidRPr="00BF1C0A">
        <w:rPr>
          <w:b w:val="0"/>
          <w:spacing w:val="13"/>
        </w:rPr>
        <w:t xml:space="preserve"> </w:t>
      </w:r>
      <w:r w:rsidRPr="00BF1C0A">
        <w:rPr>
          <w:b w:val="0"/>
        </w:rPr>
        <w:t>subtree</w:t>
      </w:r>
      <w:r w:rsidRPr="00BF1C0A">
        <w:rPr>
          <w:b w:val="0"/>
          <w:spacing w:val="-65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это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сработает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правильно,</w:t>
      </w:r>
      <w:r w:rsidRPr="00BF1C0A">
        <w:rPr>
          <w:b w:val="0"/>
          <w:spacing w:val="8"/>
        </w:rPr>
        <w:t xml:space="preserve"> </w:t>
      </w:r>
      <w:r w:rsidRPr="00BF1C0A">
        <w:rPr>
          <w:b w:val="0"/>
        </w:rPr>
        <w:t>но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3"/>
        </w:rPr>
        <w:t>тогда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кроме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2"/>
        </w:rPr>
        <w:t>того</w:t>
      </w:r>
      <w:r w:rsidRPr="00BF1C0A">
        <w:rPr>
          <w:b w:val="0"/>
          <w:spacing w:val="5"/>
        </w:rPr>
        <w:t xml:space="preserve"> </w:t>
      </w:r>
      <w:r w:rsidRPr="00BF1C0A">
        <w:rPr>
          <w:b w:val="0"/>
          <w:spacing w:val="-1"/>
        </w:rPr>
        <w:t>объединит</w:t>
      </w:r>
      <w:r w:rsidR="008E2D64" w:rsidRPr="008E2D64">
        <w:rPr>
          <w:b w:val="0"/>
          <w:spacing w:val="-1"/>
        </w:rPr>
        <w:t xml:space="preserve"> </w:t>
      </w:r>
      <w:r w:rsidRPr="00BF1C0A">
        <w:rPr>
          <w:b w:val="0"/>
        </w:rPr>
        <w:t>вместе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истории,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чего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вы,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вероятно,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2"/>
        </w:rPr>
        <w:t>хотите.</w:t>
      </w:r>
      <w:r w:rsidRPr="00BF1C0A">
        <w:rPr>
          <w:b w:val="0"/>
          <w:spacing w:val="-1"/>
        </w:rPr>
        <w:t xml:space="preserve"> Чтобы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получить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заполнить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сообщение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2"/>
        </w:rPr>
        <w:t>коммита,</w:t>
      </w:r>
      <w:r w:rsidRPr="00BF1C0A">
        <w:rPr>
          <w:b w:val="0"/>
          <w:spacing w:val="-20"/>
        </w:rPr>
        <w:t xml:space="preserve"> </w:t>
      </w:r>
      <w:r w:rsidRPr="00BF1C0A">
        <w:rPr>
          <w:b w:val="0"/>
          <w:spacing w:val="-1"/>
        </w:rPr>
        <w:t>используйте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опции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--squash</w:t>
      </w:r>
      <w:r w:rsidRPr="00BF1C0A">
        <w:rPr>
          <w:b w:val="0"/>
          <w:spacing w:val="-9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--no-commit</w:t>
      </w:r>
      <w:r w:rsidRPr="00BF1C0A">
        <w:rPr>
          <w:b w:val="0"/>
          <w:spacing w:val="-93"/>
        </w:rPr>
        <w:t xml:space="preserve"> </w:t>
      </w:r>
      <w:r w:rsidRPr="00BF1C0A">
        <w:rPr>
          <w:b w:val="0"/>
        </w:rPr>
        <w:t>вместе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опцией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1"/>
        </w:rPr>
        <w:t>стратегии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</w:rPr>
        <w:t>-s</w:t>
      </w:r>
      <w:r w:rsidRPr="00BF1C0A">
        <w:rPr>
          <w:b w:val="0"/>
          <w:spacing w:val="-53"/>
        </w:rPr>
        <w:t xml:space="preserve"> </w:t>
      </w:r>
      <w:r w:rsidRPr="00BF1C0A">
        <w:rPr>
          <w:b w:val="0"/>
        </w:rPr>
        <w:t>sub-</w:t>
      </w:r>
      <w:r w:rsidRPr="00BF1C0A">
        <w:rPr>
          <w:b w:val="0"/>
          <w:spacing w:val="27"/>
          <w:w w:val="99"/>
        </w:rPr>
        <w:t xml:space="preserve"> </w:t>
      </w:r>
      <w:r w:rsidRPr="00BF1C0A">
        <w:rPr>
          <w:b w:val="0"/>
          <w:spacing w:val="-1"/>
        </w:rPr>
        <w:t>tree: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81" type="#_x0000_t202" style="width:416.45pt;height:71.6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8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--squash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subtree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--no-commit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  <w:r w:rsidRPr="00BF1C0A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Squash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BF1C0A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Automatic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went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well;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stopped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before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committing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as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requested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Все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из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</w:rPr>
        <w:t>слиты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2"/>
        </w:rPr>
        <w:t>готовы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1"/>
        </w:rPr>
        <w:t>локальной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фиксации.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21"/>
        </w:rPr>
        <w:t xml:space="preserve"> </w:t>
      </w:r>
      <w:r w:rsidRPr="00BF1C0A">
        <w:rPr>
          <w:b w:val="0"/>
          <w:spacing w:val="-1"/>
        </w:rPr>
        <w:t>также</w:t>
      </w:r>
      <w:r w:rsidRPr="00BF1C0A">
        <w:rPr>
          <w:b w:val="0"/>
          <w:spacing w:val="-2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63"/>
          <w:w w:val="99"/>
        </w:rPr>
        <w:t xml:space="preserve"> </w:t>
      </w:r>
      <w:r w:rsidRPr="00BF1C0A">
        <w:rPr>
          <w:b w:val="0"/>
          <w:spacing w:val="-1"/>
        </w:rPr>
        <w:t>сделать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наоборот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—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внести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изменения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подкаталог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83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ветки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master,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затем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слить</w:t>
      </w:r>
      <w:r w:rsidRPr="00BF1C0A">
        <w:rPr>
          <w:b w:val="0"/>
          <w:spacing w:val="65"/>
          <w:w w:val="99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  <w:spacing w:val="-1"/>
        </w:rPr>
        <w:t>ветку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</w:rPr>
        <w:t>rack_branch,</w:t>
      </w:r>
      <w:r w:rsidRPr="00BF1C0A">
        <w:rPr>
          <w:b w:val="0"/>
          <w:spacing w:val="23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2"/>
        </w:rPr>
        <w:t>позже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представить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мейнтейнерам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или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  <w:spacing w:val="-1"/>
        </w:rPr>
        <w:t>отправить</w:t>
      </w:r>
      <w:r w:rsidRPr="00BF1C0A">
        <w:rPr>
          <w:b w:val="0"/>
          <w:spacing w:val="17"/>
        </w:rPr>
        <w:t xml:space="preserve"> </w:t>
      </w:r>
      <w:r w:rsidRPr="00BF1C0A">
        <w:rPr>
          <w:b w:val="0"/>
        </w:rPr>
        <w:t>их</w:t>
      </w:r>
      <w:r w:rsidRPr="00BF1C0A">
        <w:rPr>
          <w:b w:val="0"/>
          <w:spacing w:val="18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45"/>
          <w:w w:val="99"/>
        </w:rPr>
        <w:t xml:space="preserve"> </w:t>
      </w:r>
      <w:r w:rsidRPr="00BF1C0A">
        <w:rPr>
          <w:b w:val="0"/>
        </w:rPr>
        <w:t>основной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репозиторий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проекта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1"/>
        </w:rPr>
        <w:t>помощью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5"/>
        </w:rPr>
        <w:t xml:space="preserve"> </w:t>
      </w:r>
      <w:r w:rsidRPr="00BF1C0A">
        <w:rPr>
          <w:b w:val="0"/>
        </w:rPr>
        <w:t>push.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Для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получения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разности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между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у</w:t>
      </w:r>
      <w:r w:rsidRPr="00BF1C0A">
        <w:rPr>
          <w:b w:val="0"/>
          <w:spacing w:val="3"/>
        </w:rPr>
        <w:t xml:space="preserve"> </w:t>
      </w:r>
      <w:r w:rsidRPr="00BF1C0A">
        <w:rPr>
          <w:b w:val="0"/>
          <w:spacing w:val="-1"/>
        </w:rPr>
        <w:t>вас</w:t>
      </w:r>
      <w:r w:rsidRPr="00BF1C0A">
        <w:rPr>
          <w:b w:val="0"/>
          <w:spacing w:val="1"/>
        </w:rPr>
        <w:t xml:space="preserve"> есть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1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69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5"/>
        </w:rPr>
        <w:t>кодом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2"/>
        </w:rPr>
        <w:t xml:space="preserve"> </w:t>
      </w:r>
      <w:r w:rsidRPr="00BF1C0A">
        <w:rPr>
          <w:b w:val="0"/>
          <w:spacing w:val="-1"/>
        </w:rPr>
        <w:t>вашей</w:t>
      </w:r>
      <w:r w:rsidRPr="00BF1C0A">
        <w:rPr>
          <w:b w:val="0"/>
          <w:spacing w:val="43"/>
          <w:w w:val="99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rack_branch,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  <w:spacing w:val="-1"/>
        </w:rPr>
        <w:t>чтобы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увидеть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нужно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ли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  <w:spacing w:val="-1"/>
        </w:rPr>
        <w:t>объединять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их,</w:t>
      </w:r>
      <w:r w:rsidRPr="00BF1C0A">
        <w:rPr>
          <w:b w:val="0"/>
          <w:spacing w:val="-11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13"/>
        </w:rPr>
        <w:t xml:space="preserve"> </w:t>
      </w:r>
      <w:r w:rsidRPr="00BF1C0A">
        <w:rPr>
          <w:b w:val="0"/>
        </w:rPr>
        <w:t>не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можете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  <w:spacing w:val="-2"/>
        </w:rPr>
        <w:t>использовать</w:t>
      </w:r>
      <w:r w:rsidRPr="00BF1C0A">
        <w:rPr>
          <w:b w:val="0"/>
          <w:spacing w:val="71"/>
          <w:w w:val="99"/>
        </w:rPr>
        <w:t xml:space="preserve"> </w:t>
      </w:r>
      <w:r w:rsidRPr="00BF1C0A">
        <w:rPr>
          <w:b w:val="0"/>
          <w:spacing w:val="-1"/>
        </w:rPr>
        <w:t>нормальную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3"/>
        </w:rPr>
        <w:t>команду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diff.</w:t>
      </w:r>
      <w:r w:rsidRPr="00BF1C0A">
        <w:rPr>
          <w:b w:val="0"/>
          <w:spacing w:val="11"/>
        </w:rPr>
        <w:t xml:space="preserve"> </w:t>
      </w:r>
      <w:r w:rsidRPr="00BF1C0A">
        <w:rPr>
          <w:b w:val="0"/>
        </w:rPr>
        <w:t>Вместо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этого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должны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выполнить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git</w:t>
      </w:r>
      <w:r w:rsidRPr="00BF1C0A">
        <w:rPr>
          <w:b w:val="0"/>
          <w:spacing w:val="-12"/>
        </w:rPr>
        <w:t xml:space="preserve"> </w:t>
      </w:r>
      <w:r w:rsidRPr="00BF1C0A">
        <w:rPr>
          <w:b w:val="0"/>
        </w:rPr>
        <w:t>diff-tree</w:t>
      </w:r>
      <w:r w:rsidRPr="00BF1C0A">
        <w:rPr>
          <w:b w:val="0"/>
          <w:spacing w:val="-75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веткой,</w:t>
      </w:r>
      <w:r w:rsidRPr="00BF1C0A">
        <w:rPr>
          <w:b w:val="0"/>
          <w:spacing w:val="53"/>
          <w:w w:val="99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3"/>
        </w:rPr>
        <w:t>которой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  <w:spacing w:val="-2"/>
        </w:rPr>
        <w:t>хотите</w:t>
      </w:r>
      <w:r w:rsidRPr="00BF1C0A">
        <w:rPr>
          <w:b w:val="0"/>
          <w:spacing w:val="-7"/>
        </w:rPr>
        <w:t xml:space="preserve"> </w:t>
      </w:r>
      <w:r w:rsidRPr="00BF1C0A">
        <w:rPr>
          <w:b w:val="0"/>
        </w:rPr>
        <w:t>сравнить: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80" type="#_x0000_t202" style="width:416.45pt;height:20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diff-tree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BF1C0A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rack_branch</w:t>
                  </w:r>
                </w:p>
              </w:txbxContent>
            </v:textbox>
          </v:shape>
        </w:pic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</w:rPr>
        <w:t>Или,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для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сравнения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того,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вашем</w:t>
      </w:r>
      <w:r w:rsidRPr="00BF1C0A">
        <w:rPr>
          <w:b w:val="0"/>
          <w:spacing w:val="-6"/>
        </w:rPr>
        <w:t xml:space="preserve"> </w:t>
      </w:r>
      <w:r w:rsidRPr="00BF1C0A">
        <w:rPr>
          <w:b w:val="0"/>
          <w:spacing w:val="-2"/>
        </w:rPr>
        <w:t>подкаталоге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rack</w:t>
      </w:r>
      <w:r w:rsidRPr="00BF1C0A">
        <w:rPr>
          <w:b w:val="0"/>
          <w:spacing w:val="-76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тем,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1"/>
        </w:rPr>
        <w:t>что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было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в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ветке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</w:rPr>
        <w:t>master</w:t>
      </w:r>
      <w:r w:rsidR="008E2D64" w:rsidRPr="008E2D64">
        <w:rPr>
          <w:b w:val="0"/>
        </w:rPr>
        <w:t xml:space="preserve"> </w:t>
      </w:r>
      <w:r w:rsidRPr="00BF1C0A">
        <w:rPr>
          <w:b w:val="0"/>
        </w:rPr>
        <w:t>на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</w:rPr>
        <w:t>сервере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во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</w:rPr>
        <w:t>время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последнего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обновления,</w:t>
      </w:r>
      <w:r w:rsidRPr="00BF1C0A">
        <w:rPr>
          <w:b w:val="0"/>
          <w:spacing w:val="-8"/>
        </w:rPr>
        <w:t xml:space="preserve"> </w:t>
      </w:r>
      <w:r w:rsidRPr="00BF1C0A">
        <w:rPr>
          <w:b w:val="0"/>
          <w:spacing w:val="-1"/>
        </w:rPr>
        <w:t>можно</w:t>
      </w:r>
      <w:r w:rsidRPr="00BF1C0A">
        <w:rPr>
          <w:b w:val="0"/>
          <w:spacing w:val="-9"/>
        </w:rPr>
        <w:t xml:space="preserve"> </w:t>
      </w:r>
      <w:r w:rsidRPr="00BF1C0A">
        <w:rPr>
          <w:b w:val="0"/>
          <w:spacing w:val="-1"/>
        </w:rPr>
        <w:t>выполнить:</w:t>
      </w:r>
    </w:p>
    <w:p w:rsidR="00BF1C0A" w:rsidRPr="00BF1C0A" w:rsidRDefault="00BF1C0A" w:rsidP="00BF1C0A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BF1C0A">
        <w:rPr>
          <w:b w:val="0"/>
          <w:noProof/>
        </w:rPr>
      </w:r>
      <w:r w:rsidR="008E2D64" w:rsidRPr="00BF1C0A">
        <w:rPr>
          <w:b w:val="0"/>
        </w:rPr>
        <w:pict>
          <v:shape id="_x0000_s1979" type="#_x0000_t202" style="width:416.45pt;height:22.2pt;mso-position-horizontal-relative:char;mso-position-vertical-relative:line" o:allowincell="f" fillcolor="#e5e5e5" stroked="f">
            <v:textbox inset="0,0,0,0">
              <w:txbxContent>
                <w:p w:rsidR="00BF1C0A" w:rsidRPr="00BF1C0A" w:rsidRDefault="00BF1C0A" w:rsidP="00BF1C0A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diff-tree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BF1C0A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BF1C0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rack_remote/master</w:t>
                  </w:r>
                </w:p>
              </w:txbxContent>
            </v:textbox>
          </v:shape>
        </w:pict>
      </w:r>
    </w:p>
    <w:p w:rsidR="00BF1C0A" w:rsidRPr="008E2D64" w:rsidRDefault="00BF1C0A" w:rsidP="00F956D8">
      <w:pPr>
        <w:pStyle w:val="1"/>
      </w:pPr>
      <w:bookmarkStart w:id="106" w:name="bookmark193"/>
      <w:bookmarkStart w:id="107" w:name="_Toc406237076"/>
      <w:bookmarkEnd w:id="106"/>
      <w:r w:rsidRPr="008E2D64">
        <w:t>Итоги</w:t>
      </w:r>
      <w:bookmarkEnd w:id="107"/>
    </w:p>
    <w:p w:rsidR="00BF1C0A" w:rsidRPr="00BF1C0A" w:rsidRDefault="00BF1C0A" w:rsidP="008E2D64">
      <w:pPr>
        <w:pStyle w:val="a9"/>
        <w:kinsoku w:val="0"/>
        <w:overflowPunct w:val="0"/>
        <w:spacing w:after="0" w:line="360" w:lineRule="auto"/>
        <w:ind w:firstLine="709"/>
        <w:jc w:val="both"/>
      </w:pPr>
      <w:r w:rsidRPr="00BF1C0A">
        <w:rPr>
          <w:b w:val="0"/>
        </w:rPr>
        <w:t>Вы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2"/>
        </w:rPr>
        <w:t>познакомились</w:t>
      </w:r>
      <w:r w:rsidRPr="00BF1C0A">
        <w:rPr>
          <w:b w:val="0"/>
          <w:spacing w:val="-27"/>
        </w:rPr>
        <w:t xml:space="preserve"> </w:t>
      </w:r>
      <w:r w:rsidRPr="00BF1C0A">
        <w:rPr>
          <w:b w:val="0"/>
        </w:rPr>
        <w:t>с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1"/>
        </w:rPr>
        <w:t>рядом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продвинутых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инструментов,</w:t>
      </w:r>
      <w:r w:rsidRPr="00BF1C0A">
        <w:rPr>
          <w:b w:val="0"/>
          <w:spacing w:val="-23"/>
        </w:rPr>
        <w:t xml:space="preserve"> </w:t>
      </w:r>
      <w:r w:rsidRPr="00BF1C0A">
        <w:rPr>
          <w:b w:val="0"/>
          <w:spacing w:val="-3"/>
        </w:rPr>
        <w:t>которые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позволяют</w:t>
      </w:r>
      <w:r w:rsidRPr="00BF1C0A">
        <w:rPr>
          <w:b w:val="0"/>
          <w:spacing w:val="-26"/>
        </w:rPr>
        <w:t xml:space="preserve"> </w:t>
      </w:r>
      <w:r w:rsidRPr="00BF1C0A">
        <w:rPr>
          <w:b w:val="0"/>
          <w:spacing w:val="-1"/>
        </w:rPr>
        <w:t>вам</w:t>
      </w:r>
      <w:r w:rsidRPr="00BF1C0A">
        <w:rPr>
          <w:b w:val="0"/>
          <w:spacing w:val="-25"/>
        </w:rPr>
        <w:t xml:space="preserve"> </w:t>
      </w:r>
      <w:r w:rsidRPr="00BF1C0A">
        <w:rPr>
          <w:b w:val="0"/>
          <w:spacing w:val="-2"/>
        </w:rPr>
        <w:t>манипулировать</w:t>
      </w:r>
      <w:r w:rsidRPr="00BF1C0A">
        <w:rPr>
          <w:b w:val="0"/>
          <w:spacing w:val="77"/>
          <w:w w:val="99"/>
        </w:rPr>
        <w:t xml:space="preserve"> </w:t>
      </w:r>
      <w:r w:rsidRPr="00BF1C0A">
        <w:rPr>
          <w:b w:val="0"/>
          <w:spacing w:val="-1"/>
        </w:rPr>
        <w:t>вашими</w:t>
      </w:r>
      <w:r w:rsidRPr="00BF1C0A">
        <w:rPr>
          <w:b w:val="0"/>
          <w:spacing w:val="-5"/>
        </w:rPr>
        <w:t xml:space="preserve"> </w:t>
      </w:r>
      <w:r w:rsidRPr="00BF1C0A">
        <w:rPr>
          <w:b w:val="0"/>
          <w:spacing w:val="-2"/>
        </w:rPr>
        <w:t>коммитами</w:t>
      </w:r>
      <w:r w:rsidRPr="00BF1C0A">
        <w:rPr>
          <w:b w:val="0"/>
          <w:spacing w:val="-3"/>
        </w:rPr>
        <w:t xml:space="preserve"> </w:t>
      </w:r>
      <w:r w:rsidRPr="00BF1C0A">
        <w:rPr>
          <w:b w:val="0"/>
        </w:rPr>
        <w:t>и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индексом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более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совершенно.</w:t>
      </w:r>
      <w:r w:rsidRPr="00BF1C0A">
        <w:rPr>
          <w:b w:val="0"/>
          <w:spacing w:val="16"/>
        </w:rPr>
        <w:t xml:space="preserve"> </w:t>
      </w:r>
      <w:r w:rsidRPr="00BF1C0A">
        <w:rPr>
          <w:b w:val="0"/>
          <w:spacing w:val="-5"/>
        </w:rPr>
        <w:t>Когда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</w:rPr>
        <w:t>вы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1"/>
        </w:rPr>
        <w:t>замечаете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3"/>
        </w:rPr>
        <w:t xml:space="preserve">проблему, </w:t>
      </w:r>
      <w:r w:rsidRPr="00BF1C0A">
        <w:rPr>
          <w:b w:val="0"/>
          <w:spacing w:val="-2"/>
        </w:rPr>
        <w:t>то</w:t>
      </w:r>
      <w:r w:rsidRPr="00BF1C0A">
        <w:rPr>
          <w:b w:val="0"/>
          <w:spacing w:val="-4"/>
        </w:rPr>
        <w:t xml:space="preserve"> </w:t>
      </w:r>
      <w:r w:rsidRPr="00BF1C0A">
        <w:rPr>
          <w:b w:val="0"/>
          <w:spacing w:val="-2"/>
        </w:rPr>
        <w:t>сможете</w:t>
      </w:r>
      <w:r w:rsidR="008E2D64" w:rsidRPr="008E2D64">
        <w:rPr>
          <w:b w:val="0"/>
          <w:spacing w:val="-2"/>
        </w:rPr>
        <w:t xml:space="preserve"> </w:t>
      </w:r>
      <w:r w:rsidRPr="008E2D64">
        <w:rPr>
          <w:b w:val="0"/>
          <w:spacing w:val="-2"/>
        </w:rPr>
        <w:t>легко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</w:rPr>
        <w:t>выяснить,</w:t>
      </w:r>
      <w:r w:rsidRPr="008E2D64">
        <w:rPr>
          <w:b w:val="0"/>
          <w:spacing w:val="33"/>
        </w:rPr>
        <w:t xml:space="preserve"> </w:t>
      </w:r>
      <w:r w:rsidRPr="008E2D64">
        <w:rPr>
          <w:b w:val="0"/>
          <w:spacing w:val="-1"/>
        </w:rPr>
        <w:t>каким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  <w:spacing w:val="-3"/>
        </w:rPr>
        <w:t>коммитом</w:t>
      </w:r>
      <w:r w:rsidRPr="008E2D64">
        <w:rPr>
          <w:b w:val="0"/>
          <w:spacing w:val="26"/>
        </w:rPr>
        <w:t xml:space="preserve"> </w:t>
      </w:r>
      <w:r w:rsidRPr="008E2D64">
        <w:rPr>
          <w:b w:val="0"/>
        </w:rPr>
        <w:t>она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</w:rPr>
        <w:t>внесена,</w:t>
      </w:r>
      <w:r w:rsidRPr="008E2D64">
        <w:rPr>
          <w:b w:val="0"/>
          <w:spacing w:val="33"/>
        </w:rPr>
        <w:t xml:space="preserve"> </w:t>
      </w:r>
      <w:r w:rsidRPr="008E2D64">
        <w:rPr>
          <w:b w:val="0"/>
          <w:spacing w:val="-5"/>
        </w:rPr>
        <w:t>когда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</w:rPr>
        <w:t>и</w:t>
      </w:r>
      <w:r w:rsidRPr="008E2D64">
        <w:rPr>
          <w:b w:val="0"/>
          <w:spacing w:val="26"/>
        </w:rPr>
        <w:t xml:space="preserve"> </w:t>
      </w:r>
      <w:r w:rsidRPr="008E2D64">
        <w:rPr>
          <w:b w:val="0"/>
          <w:spacing w:val="-2"/>
        </w:rPr>
        <w:t>кем.</w:t>
      </w:r>
      <w:r w:rsidRPr="008E2D64">
        <w:rPr>
          <w:b w:val="0"/>
          <w:spacing w:val="49"/>
        </w:rPr>
        <w:t xml:space="preserve"> </w:t>
      </w:r>
      <w:r w:rsidRPr="008E2D64">
        <w:rPr>
          <w:b w:val="0"/>
        </w:rPr>
        <w:t>Если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</w:rPr>
        <w:t>вы</w:t>
      </w:r>
      <w:r w:rsidRPr="008E2D64">
        <w:rPr>
          <w:b w:val="0"/>
          <w:spacing w:val="26"/>
        </w:rPr>
        <w:t xml:space="preserve"> </w:t>
      </w:r>
      <w:r w:rsidRPr="008E2D64">
        <w:rPr>
          <w:b w:val="0"/>
          <w:spacing w:val="-2"/>
        </w:rPr>
        <w:t>хотите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  <w:spacing w:val="-2"/>
        </w:rPr>
        <w:t>использовать</w:t>
      </w:r>
      <w:r w:rsidRPr="008E2D64">
        <w:rPr>
          <w:b w:val="0"/>
          <w:spacing w:val="53"/>
          <w:w w:val="99"/>
        </w:rPr>
        <w:t xml:space="preserve"> </w:t>
      </w:r>
      <w:r w:rsidRPr="008E2D64">
        <w:rPr>
          <w:b w:val="0"/>
          <w:spacing w:val="-1"/>
        </w:rPr>
        <w:t>подпроекты</w:t>
      </w:r>
      <w:r w:rsidRPr="008E2D64">
        <w:rPr>
          <w:b w:val="0"/>
          <w:spacing w:val="-19"/>
        </w:rPr>
        <w:t xml:space="preserve"> </w:t>
      </w:r>
      <w:r w:rsidRPr="008E2D64">
        <w:rPr>
          <w:b w:val="0"/>
        </w:rPr>
        <w:t>в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  <w:spacing w:val="-1"/>
        </w:rPr>
        <w:t>вашем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  <w:spacing w:val="-1"/>
        </w:rPr>
        <w:t>проекте</w:t>
      </w:r>
      <w:r w:rsidRPr="008E2D64">
        <w:rPr>
          <w:b w:val="0"/>
          <w:spacing w:val="-19"/>
        </w:rPr>
        <w:t xml:space="preserve"> </w:t>
      </w:r>
      <w:r w:rsidRPr="008E2D64">
        <w:rPr>
          <w:b w:val="0"/>
        </w:rPr>
        <w:t>—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</w:rPr>
        <w:t>вы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</w:rPr>
        <w:t>узнали</w:t>
      </w:r>
      <w:r w:rsidRPr="008E2D64">
        <w:rPr>
          <w:b w:val="0"/>
          <w:spacing w:val="-17"/>
        </w:rPr>
        <w:t xml:space="preserve"> </w:t>
      </w:r>
      <w:r w:rsidRPr="008E2D64">
        <w:rPr>
          <w:b w:val="0"/>
          <w:spacing w:val="-3"/>
        </w:rPr>
        <w:t>несколько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</w:rPr>
        <w:t>путей,</w:t>
      </w:r>
      <w:r w:rsidRPr="008E2D64">
        <w:rPr>
          <w:b w:val="0"/>
          <w:spacing w:val="-17"/>
        </w:rPr>
        <w:t xml:space="preserve"> </w:t>
      </w:r>
      <w:r w:rsidRPr="008E2D64">
        <w:rPr>
          <w:b w:val="0"/>
          <w:spacing w:val="-1"/>
        </w:rPr>
        <w:t>как</w:t>
      </w:r>
      <w:r w:rsidRPr="008E2D64">
        <w:rPr>
          <w:b w:val="0"/>
          <w:spacing w:val="-17"/>
        </w:rPr>
        <w:t xml:space="preserve"> </w:t>
      </w:r>
      <w:r w:rsidRPr="008E2D64">
        <w:rPr>
          <w:b w:val="0"/>
        </w:rPr>
        <w:t>приспособится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</w:rPr>
        <w:t>к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</w:rPr>
        <w:t>этим</w:t>
      </w:r>
      <w:r w:rsidRPr="008E2D64">
        <w:rPr>
          <w:b w:val="0"/>
          <w:spacing w:val="-18"/>
        </w:rPr>
        <w:t xml:space="preserve"> </w:t>
      </w:r>
      <w:r w:rsidRPr="008E2D64">
        <w:rPr>
          <w:b w:val="0"/>
          <w:spacing w:val="-1"/>
        </w:rPr>
        <w:t>нуждам.</w:t>
      </w:r>
      <w:r w:rsidRPr="008E2D64">
        <w:rPr>
          <w:b w:val="0"/>
          <w:spacing w:val="63"/>
          <w:w w:val="99"/>
        </w:rPr>
        <w:t xml:space="preserve"> </w:t>
      </w:r>
      <w:r w:rsidRPr="008E2D64">
        <w:rPr>
          <w:b w:val="0"/>
        </w:rPr>
        <w:t>С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  <w:spacing w:val="-2"/>
        </w:rPr>
        <w:t>этого</w:t>
      </w:r>
      <w:r w:rsidRPr="008E2D64">
        <w:rPr>
          <w:b w:val="0"/>
          <w:spacing w:val="23"/>
        </w:rPr>
        <w:t xml:space="preserve"> </w:t>
      </w:r>
      <w:r w:rsidRPr="008E2D64">
        <w:rPr>
          <w:b w:val="0"/>
          <w:spacing w:val="-1"/>
        </w:rPr>
        <w:t>момента,</w:t>
      </w:r>
      <w:r w:rsidRPr="008E2D64">
        <w:rPr>
          <w:b w:val="0"/>
          <w:spacing w:val="30"/>
        </w:rPr>
        <w:t xml:space="preserve"> </w:t>
      </w:r>
      <w:r w:rsidRPr="008E2D64">
        <w:rPr>
          <w:b w:val="0"/>
        </w:rPr>
        <w:t>вы</w:t>
      </w:r>
      <w:r w:rsidRPr="008E2D64">
        <w:rPr>
          <w:b w:val="0"/>
          <w:spacing w:val="25"/>
        </w:rPr>
        <w:t xml:space="preserve"> </w:t>
      </w:r>
      <w:r w:rsidRPr="008E2D64">
        <w:rPr>
          <w:b w:val="0"/>
          <w:spacing w:val="-1"/>
        </w:rPr>
        <w:t>должны</w:t>
      </w:r>
      <w:r w:rsidRPr="008E2D64">
        <w:rPr>
          <w:b w:val="0"/>
          <w:spacing w:val="23"/>
        </w:rPr>
        <w:t xml:space="preserve"> </w:t>
      </w:r>
      <w:r w:rsidRPr="008E2D64">
        <w:rPr>
          <w:b w:val="0"/>
        </w:rPr>
        <w:t>быть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</w:rPr>
        <w:t>в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  <w:spacing w:val="-1"/>
        </w:rPr>
        <w:t>состоянии</w:t>
      </w:r>
      <w:r w:rsidRPr="008E2D64">
        <w:rPr>
          <w:b w:val="0"/>
          <w:spacing w:val="23"/>
        </w:rPr>
        <w:t xml:space="preserve"> </w:t>
      </w:r>
      <w:r w:rsidRPr="008E2D64">
        <w:rPr>
          <w:b w:val="0"/>
          <w:spacing w:val="-1"/>
        </w:rPr>
        <w:t>делать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  <w:spacing w:val="-1"/>
        </w:rPr>
        <w:lastRenderedPageBreak/>
        <w:t>большинство</w:t>
      </w:r>
      <w:r w:rsidRPr="008E2D64">
        <w:rPr>
          <w:b w:val="0"/>
          <w:spacing w:val="23"/>
        </w:rPr>
        <w:t xml:space="preserve"> </w:t>
      </w:r>
      <w:r w:rsidRPr="008E2D64">
        <w:rPr>
          <w:b w:val="0"/>
          <w:spacing w:val="-1"/>
        </w:rPr>
        <w:t>вещей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</w:rPr>
        <w:t>в</w:t>
      </w:r>
      <w:r w:rsidRPr="008E2D64">
        <w:rPr>
          <w:b w:val="0"/>
          <w:spacing w:val="24"/>
        </w:rPr>
        <w:t xml:space="preserve"> </w:t>
      </w:r>
      <w:r w:rsidRPr="008E2D64">
        <w:rPr>
          <w:b w:val="0"/>
        </w:rPr>
        <w:t>Git,</w:t>
      </w:r>
      <w:r w:rsidRPr="008E2D64">
        <w:rPr>
          <w:b w:val="0"/>
          <w:spacing w:val="31"/>
        </w:rPr>
        <w:t xml:space="preserve"> </w:t>
      </w:r>
      <w:r w:rsidRPr="008E2D64">
        <w:rPr>
          <w:b w:val="0"/>
          <w:spacing w:val="-3"/>
        </w:rPr>
        <w:t>которые</w:t>
      </w:r>
      <w:r w:rsidRPr="008E2D64">
        <w:rPr>
          <w:b w:val="0"/>
          <w:spacing w:val="69"/>
          <w:w w:val="99"/>
        </w:rPr>
        <w:t xml:space="preserve"> </w:t>
      </w:r>
      <w:r w:rsidRPr="008E2D64">
        <w:rPr>
          <w:b w:val="0"/>
          <w:spacing w:val="-1"/>
        </w:rPr>
        <w:t>вам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  <w:spacing w:val="-6"/>
        </w:rPr>
        <w:t>будут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  <w:spacing w:val="-3"/>
        </w:rPr>
        <w:t>необходимы</w:t>
      </w:r>
      <w:r w:rsidRPr="008E2D64">
        <w:rPr>
          <w:b w:val="0"/>
          <w:spacing w:val="5"/>
        </w:rPr>
        <w:t xml:space="preserve"> </w:t>
      </w:r>
      <w:r w:rsidRPr="008E2D64">
        <w:rPr>
          <w:b w:val="0"/>
          <w:spacing w:val="-1"/>
        </w:rPr>
        <w:t>повседневно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</w:rPr>
        <w:t>в</w:t>
      </w:r>
      <w:r w:rsidRPr="008E2D64">
        <w:rPr>
          <w:b w:val="0"/>
          <w:spacing w:val="6"/>
        </w:rPr>
        <w:t xml:space="preserve"> </w:t>
      </w:r>
      <w:r w:rsidRPr="008E2D64">
        <w:rPr>
          <w:b w:val="0"/>
          <w:spacing w:val="-2"/>
        </w:rPr>
        <w:t>командной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  <w:spacing w:val="-1"/>
        </w:rPr>
        <w:t>строке,</w:t>
      </w:r>
      <w:r w:rsidRPr="008E2D64">
        <w:rPr>
          <w:b w:val="0"/>
          <w:spacing w:val="8"/>
        </w:rPr>
        <w:t xml:space="preserve"> </w:t>
      </w:r>
      <w:r w:rsidRPr="008E2D64">
        <w:rPr>
          <w:b w:val="0"/>
        </w:rPr>
        <w:t>и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  <w:spacing w:val="-5"/>
        </w:rPr>
        <w:t>будете</w:t>
      </w:r>
      <w:r w:rsidRPr="008E2D64">
        <w:rPr>
          <w:b w:val="0"/>
          <w:spacing w:val="5"/>
        </w:rPr>
        <w:t xml:space="preserve"> </w:t>
      </w:r>
      <w:r w:rsidRPr="008E2D64">
        <w:rPr>
          <w:b w:val="0"/>
          <w:spacing w:val="-2"/>
        </w:rPr>
        <w:t>чувствовать</w:t>
      </w:r>
      <w:r w:rsidRPr="008E2D64">
        <w:rPr>
          <w:b w:val="0"/>
          <w:spacing w:val="4"/>
        </w:rPr>
        <w:t xml:space="preserve"> </w:t>
      </w:r>
      <w:r w:rsidRPr="008E2D64">
        <w:rPr>
          <w:b w:val="0"/>
          <w:spacing w:val="-1"/>
        </w:rPr>
        <w:t>себя</w:t>
      </w:r>
      <w:r w:rsidRPr="008E2D64">
        <w:rPr>
          <w:b w:val="0"/>
          <w:spacing w:val="5"/>
        </w:rPr>
        <w:t xml:space="preserve"> </w:t>
      </w:r>
      <w:r w:rsidRPr="008E2D64">
        <w:rPr>
          <w:b w:val="0"/>
        </w:rPr>
        <w:t>при</w:t>
      </w:r>
      <w:r w:rsidRPr="008E2D64">
        <w:rPr>
          <w:b w:val="0"/>
          <w:spacing w:val="5"/>
        </w:rPr>
        <w:t xml:space="preserve"> </w:t>
      </w:r>
      <w:r w:rsidRPr="008E2D64">
        <w:rPr>
          <w:b w:val="0"/>
          <w:spacing w:val="-2"/>
        </w:rPr>
        <w:t>этом</w:t>
      </w:r>
      <w:r w:rsidRPr="008E2D64">
        <w:rPr>
          <w:b w:val="0"/>
          <w:spacing w:val="85"/>
          <w:w w:val="99"/>
        </w:rPr>
        <w:t xml:space="preserve"> </w:t>
      </w:r>
      <w:r w:rsidRPr="008E2D64">
        <w:rPr>
          <w:b w:val="0"/>
          <w:spacing w:val="-2"/>
        </w:rPr>
        <w:t>комфортно.</w:t>
      </w:r>
    </w:p>
    <w:sectPr w:rsidR="00BF1C0A" w:rsidRPr="00BF1C0A" w:rsidSect="00A12CAB">
      <w:headerReference w:type="default" r:id="rId28"/>
      <w:pgSz w:w="11910" w:h="16840"/>
      <w:pgMar w:top="1134" w:right="1137" w:bottom="1134" w:left="1134" w:header="0" w:footer="730" w:gutter="0"/>
      <w:pgNumType w:start="1"/>
      <w:cols w:space="720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434" w:rsidRDefault="00873434" w:rsidP="005C77B8">
      <w:pPr>
        <w:spacing w:line="240" w:lineRule="auto"/>
      </w:pPr>
      <w:r>
        <w:separator/>
      </w:r>
    </w:p>
  </w:endnote>
  <w:endnote w:type="continuationSeparator" w:id="0">
    <w:p w:rsidR="00873434" w:rsidRDefault="00873434" w:rsidP="005C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434" w:rsidRDefault="00873434" w:rsidP="005C77B8">
      <w:pPr>
        <w:spacing w:line="240" w:lineRule="auto"/>
      </w:pPr>
      <w:r>
        <w:separator/>
      </w:r>
    </w:p>
  </w:footnote>
  <w:footnote w:type="continuationSeparator" w:id="0">
    <w:p w:rsidR="00873434" w:rsidRDefault="00873434" w:rsidP="005C7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141441"/>
      <w:docPartObj>
        <w:docPartGallery w:val="Page Numbers (Top of Page)"/>
        <w:docPartUnique/>
      </w:docPartObj>
    </w:sdtPr>
    <w:sdtContent>
      <w:p w:rsidR="00BF1C0A" w:rsidRDefault="00BF1C0A">
        <w:pPr>
          <w:pStyle w:val="af4"/>
          <w:jc w:val="right"/>
          <w:rPr>
            <w:lang w:val="en-US"/>
          </w:rPr>
        </w:pPr>
      </w:p>
      <w:p w:rsidR="00BF1C0A" w:rsidRDefault="00BF1C0A">
        <w:pPr>
          <w:pStyle w:val="af4"/>
          <w:jc w:val="right"/>
        </w:pPr>
        <w:fldSimple w:instr=" PAGE   \* MERGEFORMAT ">
          <w:r w:rsidR="00881F4F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92" w:hanging="638"/>
      </w:pPr>
    </w:lvl>
    <w:lvl w:ilvl="1">
      <w:start w:val="4"/>
      <w:numFmt w:val="decimal"/>
      <w:lvlText w:val="%1.%2"/>
      <w:lvlJc w:val="left"/>
      <w:pPr>
        <w:ind w:left="1692" w:hanging="638"/>
      </w:p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748" w:hanging="638"/>
      </w:pPr>
    </w:lvl>
    <w:lvl w:ilvl="4">
      <w:numFmt w:val="bullet"/>
      <w:lvlText w:val="•"/>
      <w:lvlJc w:val="left"/>
      <w:pPr>
        <w:ind w:left="4433" w:hanging="638"/>
      </w:pPr>
    </w:lvl>
    <w:lvl w:ilvl="5">
      <w:numFmt w:val="bullet"/>
      <w:lvlText w:val="•"/>
      <w:lvlJc w:val="left"/>
      <w:pPr>
        <w:ind w:left="5119" w:hanging="638"/>
      </w:pPr>
    </w:lvl>
    <w:lvl w:ilvl="6">
      <w:numFmt w:val="bullet"/>
      <w:lvlText w:val="•"/>
      <w:lvlJc w:val="left"/>
      <w:pPr>
        <w:ind w:left="5804" w:hanging="638"/>
      </w:pPr>
    </w:lvl>
    <w:lvl w:ilvl="7">
      <w:numFmt w:val="bullet"/>
      <w:lvlText w:val="•"/>
      <w:lvlJc w:val="left"/>
      <w:pPr>
        <w:ind w:left="6489" w:hanging="638"/>
      </w:pPr>
    </w:lvl>
    <w:lvl w:ilvl="8">
      <w:numFmt w:val="bullet"/>
      <w:lvlText w:val="•"/>
      <w:lvlJc w:val="left"/>
      <w:pPr>
        <w:ind w:left="7175" w:hanging="63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055" w:hanging="459"/>
      </w:pPr>
    </w:lvl>
    <w:lvl w:ilvl="1">
      <w:start w:val="5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215" w:hanging="638"/>
      </w:pPr>
    </w:lvl>
    <w:lvl w:ilvl="4">
      <w:numFmt w:val="bullet"/>
      <w:lvlText w:val="•"/>
      <w:lvlJc w:val="left"/>
      <w:pPr>
        <w:ind w:left="3976" w:hanging="638"/>
      </w:pPr>
    </w:lvl>
    <w:lvl w:ilvl="5">
      <w:numFmt w:val="bullet"/>
      <w:lvlText w:val="•"/>
      <w:lvlJc w:val="left"/>
      <w:pPr>
        <w:ind w:left="4738" w:hanging="638"/>
      </w:pPr>
    </w:lvl>
    <w:lvl w:ilvl="6">
      <w:numFmt w:val="bullet"/>
      <w:lvlText w:val="•"/>
      <w:lvlJc w:val="left"/>
      <w:pPr>
        <w:ind w:left="5499" w:hanging="638"/>
      </w:pPr>
    </w:lvl>
    <w:lvl w:ilvl="7">
      <w:numFmt w:val="bullet"/>
      <w:lvlText w:val="•"/>
      <w:lvlJc w:val="left"/>
      <w:pPr>
        <w:ind w:left="6261" w:hanging="638"/>
      </w:pPr>
    </w:lvl>
    <w:lvl w:ilvl="8">
      <w:numFmt w:val="bullet"/>
      <w:lvlText w:val="•"/>
      <w:lvlJc w:val="left"/>
      <w:pPr>
        <w:ind w:left="7022" w:hanging="638"/>
      </w:pPr>
    </w:lvl>
  </w:abstractNum>
  <w:abstractNum w:abstractNumId="3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17" w:hanging="718"/>
      </w:pPr>
    </w:lvl>
    <w:lvl w:ilvl="4">
      <w:numFmt w:val="bullet"/>
      <w:lvlText w:val="•"/>
      <w:lvlJc w:val="left"/>
      <w:pPr>
        <w:ind w:left="3718" w:hanging="718"/>
      </w:pPr>
    </w:lvl>
    <w:lvl w:ilvl="5">
      <w:numFmt w:val="bullet"/>
      <w:lvlText w:val="•"/>
      <w:lvlJc w:val="left"/>
      <w:pPr>
        <w:ind w:left="4619" w:hanging="718"/>
      </w:pPr>
    </w:lvl>
    <w:lvl w:ilvl="6">
      <w:numFmt w:val="bullet"/>
      <w:lvlText w:val="•"/>
      <w:lvlJc w:val="left"/>
      <w:pPr>
        <w:ind w:left="5520" w:hanging="718"/>
      </w:pPr>
    </w:lvl>
    <w:lvl w:ilvl="7">
      <w:numFmt w:val="bullet"/>
      <w:lvlText w:val="•"/>
      <w:lvlJc w:val="left"/>
      <w:pPr>
        <w:ind w:left="6422" w:hanging="718"/>
      </w:pPr>
    </w:lvl>
    <w:lvl w:ilvl="8">
      <w:numFmt w:val="bullet"/>
      <w:lvlText w:val="•"/>
      <w:lvlJc w:val="left"/>
      <w:pPr>
        <w:ind w:left="7323" w:hanging="718"/>
      </w:pPr>
    </w:lvl>
  </w:abstractNum>
  <w:abstractNum w:abstractNumId="5">
    <w:nsid w:val="00000407"/>
    <w:multiLevelType w:val="multilevel"/>
    <w:tmpl w:val="0000088A"/>
    <w:lvl w:ilvl="0">
      <w:numFmt w:val="bullet"/>
      <w:lvlText w:val="—"/>
      <w:lvlJc w:val="left"/>
      <w:pPr>
        <w:ind w:left="298" w:hanging="23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44" w:hanging="233"/>
      </w:pPr>
    </w:lvl>
    <w:lvl w:ilvl="2">
      <w:numFmt w:val="bullet"/>
      <w:lvlText w:val="•"/>
      <w:lvlJc w:val="left"/>
      <w:pPr>
        <w:ind w:left="1991" w:hanging="233"/>
      </w:pPr>
    </w:lvl>
    <w:lvl w:ilvl="3">
      <w:numFmt w:val="bullet"/>
      <w:lvlText w:val="•"/>
      <w:lvlJc w:val="left"/>
      <w:pPr>
        <w:ind w:left="2838" w:hanging="233"/>
      </w:pPr>
    </w:lvl>
    <w:lvl w:ilvl="4">
      <w:numFmt w:val="bullet"/>
      <w:lvlText w:val="•"/>
      <w:lvlJc w:val="left"/>
      <w:pPr>
        <w:ind w:left="3685" w:hanging="233"/>
      </w:pPr>
    </w:lvl>
    <w:lvl w:ilvl="5">
      <w:numFmt w:val="bullet"/>
      <w:lvlText w:val="•"/>
      <w:lvlJc w:val="left"/>
      <w:pPr>
        <w:ind w:left="4531" w:hanging="233"/>
      </w:pPr>
    </w:lvl>
    <w:lvl w:ilvl="6">
      <w:numFmt w:val="bullet"/>
      <w:lvlText w:val="•"/>
      <w:lvlJc w:val="left"/>
      <w:pPr>
        <w:ind w:left="5378" w:hanging="233"/>
      </w:pPr>
    </w:lvl>
    <w:lvl w:ilvl="7">
      <w:numFmt w:val="bullet"/>
      <w:lvlText w:val="•"/>
      <w:lvlJc w:val="left"/>
      <w:pPr>
        <w:ind w:left="6225" w:hanging="233"/>
      </w:pPr>
    </w:lvl>
    <w:lvl w:ilvl="8">
      <w:numFmt w:val="bullet"/>
      <w:lvlText w:val="•"/>
      <w:lvlJc w:val="left"/>
      <w:pPr>
        <w:ind w:left="7072" w:hanging="23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2717" w:hanging="170"/>
      </w:pPr>
    </w:lvl>
    <w:lvl w:ilvl="4">
      <w:numFmt w:val="bullet"/>
      <w:lvlText w:val="•"/>
      <w:lvlJc w:val="left"/>
      <w:pPr>
        <w:ind w:left="3604" w:hanging="170"/>
      </w:pPr>
    </w:lvl>
    <w:lvl w:ilvl="5">
      <w:numFmt w:val="bullet"/>
      <w:lvlText w:val="•"/>
      <w:lvlJc w:val="left"/>
      <w:pPr>
        <w:ind w:left="4490" w:hanging="170"/>
      </w:pPr>
    </w:lvl>
    <w:lvl w:ilvl="6">
      <w:numFmt w:val="bullet"/>
      <w:lvlText w:val="•"/>
      <w:lvlJc w:val="left"/>
      <w:pPr>
        <w:ind w:left="5377" w:hanging="170"/>
      </w:pPr>
    </w:lvl>
    <w:lvl w:ilvl="7">
      <w:numFmt w:val="bullet"/>
      <w:lvlText w:val="•"/>
      <w:lvlJc w:val="left"/>
      <w:pPr>
        <w:ind w:left="6264" w:hanging="170"/>
      </w:pPr>
    </w:lvl>
    <w:lvl w:ilvl="8">
      <w:numFmt w:val="bullet"/>
      <w:lvlText w:val="•"/>
      <w:lvlJc w:val="left"/>
      <w:pPr>
        <w:ind w:left="7151" w:hanging="170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"/>
      <w:lvlJc w:val="left"/>
      <w:pPr>
        <w:ind w:left="1015" w:hanging="718"/>
      </w:pPr>
    </w:lvl>
    <w:lvl w:ilvl="1">
      <w:start w:val="3"/>
      <w:numFmt w:val="decimal"/>
      <w:lvlText w:val="%1.%2"/>
      <w:lvlJc w:val="left"/>
      <w:pPr>
        <w:ind w:left="1015" w:hanging="718"/>
      </w:p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61" w:hanging="718"/>
      </w:pPr>
    </w:lvl>
    <w:lvl w:ilvl="4">
      <w:numFmt w:val="bullet"/>
      <w:lvlText w:val="•"/>
      <w:lvlJc w:val="left"/>
      <w:pPr>
        <w:ind w:left="3785" w:hanging="718"/>
      </w:pPr>
    </w:lvl>
    <w:lvl w:ilvl="5">
      <w:numFmt w:val="bullet"/>
      <w:lvlText w:val="•"/>
      <w:lvlJc w:val="left"/>
      <w:pPr>
        <w:ind w:left="4708" w:hanging="718"/>
      </w:pPr>
    </w:lvl>
    <w:lvl w:ilvl="6">
      <w:numFmt w:val="bullet"/>
      <w:lvlText w:val="•"/>
      <w:lvlJc w:val="left"/>
      <w:pPr>
        <w:ind w:left="5632" w:hanging="718"/>
      </w:pPr>
    </w:lvl>
    <w:lvl w:ilvl="7">
      <w:numFmt w:val="bullet"/>
      <w:lvlText w:val="•"/>
      <w:lvlJc w:val="left"/>
      <w:pPr>
        <w:ind w:left="6555" w:hanging="718"/>
      </w:pPr>
    </w:lvl>
    <w:lvl w:ilvl="8">
      <w:numFmt w:val="bullet"/>
      <w:lvlText w:val="•"/>
      <w:lvlJc w:val="left"/>
      <w:pPr>
        <w:ind w:left="7478" w:hanging="718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4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86" w:hanging="718"/>
      </w:pPr>
    </w:lvl>
    <w:lvl w:ilvl="4">
      <w:numFmt w:val="bullet"/>
      <w:lvlText w:val="•"/>
      <w:lvlJc w:val="left"/>
      <w:pPr>
        <w:ind w:left="3671" w:hanging="718"/>
      </w:pPr>
    </w:lvl>
    <w:lvl w:ilvl="5">
      <w:numFmt w:val="bullet"/>
      <w:lvlText w:val="•"/>
      <w:lvlJc w:val="left"/>
      <w:pPr>
        <w:ind w:left="4557" w:hanging="718"/>
      </w:pPr>
    </w:lvl>
    <w:lvl w:ilvl="6">
      <w:numFmt w:val="bullet"/>
      <w:lvlText w:val="•"/>
      <w:lvlJc w:val="left"/>
      <w:pPr>
        <w:ind w:left="5443" w:hanging="718"/>
      </w:pPr>
    </w:lvl>
    <w:lvl w:ilvl="7">
      <w:numFmt w:val="bullet"/>
      <w:lvlText w:val="•"/>
      <w:lvlJc w:val="left"/>
      <w:pPr>
        <w:ind w:left="6328" w:hanging="718"/>
      </w:pPr>
    </w:lvl>
    <w:lvl w:ilvl="8">
      <w:numFmt w:val="bullet"/>
      <w:lvlText w:val="•"/>
      <w:lvlJc w:val="left"/>
      <w:pPr>
        <w:ind w:left="7214" w:hanging="718"/>
      </w:pPr>
    </w:lvl>
  </w:abstractNum>
  <w:abstractNum w:abstractNumId="9">
    <w:nsid w:val="0000040B"/>
    <w:multiLevelType w:val="multilevel"/>
    <w:tmpl w:val="0000088E"/>
    <w:lvl w:ilvl="0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035" w:hanging="170"/>
      </w:pPr>
    </w:lvl>
    <w:lvl w:ilvl="2">
      <w:numFmt w:val="bullet"/>
      <w:lvlText w:val="•"/>
      <w:lvlJc w:val="left"/>
      <w:pPr>
        <w:ind w:left="1918" w:hanging="170"/>
      </w:pPr>
    </w:lvl>
    <w:lvl w:ilvl="3">
      <w:numFmt w:val="bullet"/>
      <w:lvlText w:val="•"/>
      <w:lvlJc w:val="left"/>
      <w:pPr>
        <w:ind w:left="2802" w:hanging="170"/>
      </w:pPr>
    </w:lvl>
    <w:lvl w:ilvl="4">
      <w:numFmt w:val="bullet"/>
      <w:lvlText w:val="•"/>
      <w:lvlJc w:val="left"/>
      <w:pPr>
        <w:ind w:left="3685" w:hanging="170"/>
      </w:pPr>
    </w:lvl>
    <w:lvl w:ilvl="5">
      <w:numFmt w:val="bullet"/>
      <w:lvlText w:val="•"/>
      <w:lvlJc w:val="left"/>
      <w:pPr>
        <w:ind w:left="4568" w:hanging="170"/>
      </w:pPr>
    </w:lvl>
    <w:lvl w:ilvl="6">
      <w:numFmt w:val="bullet"/>
      <w:lvlText w:val="•"/>
      <w:lvlJc w:val="left"/>
      <w:pPr>
        <w:ind w:left="5452" w:hanging="170"/>
      </w:pPr>
    </w:lvl>
    <w:lvl w:ilvl="7">
      <w:numFmt w:val="bullet"/>
      <w:lvlText w:val="•"/>
      <w:lvlJc w:val="left"/>
      <w:pPr>
        <w:ind w:left="6335" w:hanging="170"/>
      </w:pPr>
    </w:lvl>
    <w:lvl w:ilvl="8">
      <w:numFmt w:val="bullet"/>
      <w:lvlText w:val="•"/>
      <w:lvlJc w:val="left"/>
      <w:pPr>
        <w:ind w:left="7218" w:hanging="170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27" w:hanging="646"/>
      </w:pPr>
    </w:lvl>
    <w:lvl w:ilvl="3">
      <w:numFmt w:val="bullet"/>
      <w:lvlText w:val="•"/>
      <w:lvlJc w:val="left"/>
      <w:pPr>
        <w:ind w:left="3319" w:hanging="646"/>
      </w:pPr>
    </w:lvl>
    <w:lvl w:ilvl="4">
      <w:numFmt w:val="bullet"/>
      <w:lvlText w:val="•"/>
      <w:lvlJc w:val="left"/>
      <w:pPr>
        <w:ind w:left="4112" w:hanging="646"/>
      </w:pPr>
    </w:lvl>
    <w:lvl w:ilvl="5">
      <w:numFmt w:val="bullet"/>
      <w:lvlText w:val="•"/>
      <w:lvlJc w:val="left"/>
      <w:pPr>
        <w:ind w:left="4904" w:hanging="646"/>
      </w:pPr>
    </w:lvl>
    <w:lvl w:ilvl="6">
      <w:numFmt w:val="bullet"/>
      <w:lvlText w:val="•"/>
      <w:lvlJc w:val="left"/>
      <w:pPr>
        <w:ind w:left="5696" w:hanging="646"/>
      </w:pPr>
    </w:lvl>
    <w:lvl w:ilvl="7">
      <w:numFmt w:val="bullet"/>
      <w:lvlText w:val="•"/>
      <w:lvlJc w:val="left"/>
      <w:pPr>
        <w:ind w:left="6488" w:hanging="646"/>
      </w:pPr>
    </w:lvl>
    <w:lvl w:ilvl="8">
      <w:numFmt w:val="bullet"/>
      <w:lvlText w:val="•"/>
      <w:lvlJc w:val="left"/>
      <w:pPr>
        <w:ind w:left="7281" w:hanging="646"/>
      </w:pPr>
    </w:lvl>
  </w:abstractNum>
  <w:abstractNum w:abstractNumId="1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97" w:hanging="170"/>
      </w:pPr>
    </w:lvl>
    <w:lvl w:ilvl="5">
      <w:numFmt w:val="bullet"/>
      <w:lvlText w:val="•"/>
      <w:lvlJc w:val="left"/>
      <w:pPr>
        <w:ind w:left="3989" w:hanging="170"/>
      </w:pPr>
    </w:lvl>
    <w:lvl w:ilvl="6">
      <w:numFmt w:val="bullet"/>
      <w:lvlText w:val="•"/>
      <w:lvlJc w:val="left"/>
      <w:pPr>
        <w:ind w:left="4980" w:hanging="170"/>
      </w:pPr>
    </w:lvl>
    <w:lvl w:ilvl="7">
      <w:numFmt w:val="bullet"/>
      <w:lvlText w:val="•"/>
      <w:lvlJc w:val="left"/>
      <w:pPr>
        <w:ind w:left="5971" w:hanging="170"/>
      </w:pPr>
    </w:lvl>
    <w:lvl w:ilvl="8">
      <w:numFmt w:val="bullet"/>
      <w:lvlText w:val="•"/>
      <w:lvlJc w:val="left"/>
      <w:pPr>
        <w:ind w:left="6962" w:hanging="170"/>
      </w:pPr>
    </w:lvl>
  </w:abstractNum>
  <w:abstractNum w:abstractNumId="12">
    <w:nsid w:val="0000040E"/>
    <w:multiLevelType w:val="multilevel"/>
    <w:tmpl w:val="00000891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64" w:hanging="718"/>
      </w:pPr>
    </w:lvl>
    <w:lvl w:ilvl="4">
      <w:numFmt w:val="bullet"/>
      <w:lvlText w:val="•"/>
      <w:lvlJc w:val="left"/>
      <w:pPr>
        <w:ind w:left="3638" w:hanging="718"/>
      </w:pPr>
    </w:lvl>
    <w:lvl w:ilvl="5">
      <w:numFmt w:val="bullet"/>
      <w:lvlText w:val="•"/>
      <w:lvlJc w:val="left"/>
      <w:pPr>
        <w:ind w:left="4513" w:hanging="718"/>
      </w:pPr>
    </w:lvl>
    <w:lvl w:ilvl="6">
      <w:numFmt w:val="bullet"/>
      <w:lvlText w:val="•"/>
      <w:lvlJc w:val="left"/>
      <w:pPr>
        <w:ind w:left="5387" w:hanging="718"/>
      </w:pPr>
    </w:lvl>
    <w:lvl w:ilvl="7">
      <w:numFmt w:val="bullet"/>
      <w:lvlText w:val="•"/>
      <w:lvlJc w:val="left"/>
      <w:pPr>
        <w:ind w:left="6262" w:hanging="718"/>
      </w:pPr>
    </w:lvl>
    <w:lvl w:ilvl="8">
      <w:numFmt w:val="bullet"/>
      <w:lvlText w:val="•"/>
      <w:lvlJc w:val="left"/>
      <w:pPr>
        <w:ind w:left="7136" w:hanging="718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286" w:hanging="287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717" w:hanging="287"/>
      </w:pPr>
    </w:lvl>
    <w:lvl w:ilvl="2">
      <w:numFmt w:val="bullet"/>
      <w:lvlText w:val="•"/>
      <w:lvlJc w:val="left"/>
      <w:pPr>
        <w:ind w:left="1147" w:hanging="287"/>
      </w:pPr>
    </w:lvl>
    <w:lvl w:ilvl="3">
      <w:numFmt w:val="bullet"/>
      <w:lvlText w:val="•"/>
      <w:lvlJc w:val="left"/>
      <w:pPr>
        <w:ind w:left="1578" w:hanging="287"/>
      </w:pPr>
    </w:lvl>
    <w:lvl w:ilvl="4">
      <w:numFmt w:val="bullet"/>
      <w:lvlText w:val="•"/>
      <w:lvlJc w:val="left"/>
      <w:pPr>
        <w:ind w:left="2008" w:hanging="287"/>
      </w:pPr>
    </w:lvl>
    <w:lvl w:ilvl="5">
      <w:numFmt w:val="bullet"/>
      <w:lvlText w:val="•"/>
      <w:lvlJc w:val="left"/>
      <w:pPr>
        <w:ind w:left="2439" w:hanging="287"/>
      </w:pPr>
    </w:lvl>
    <w:lvl w:ilvl="6">
      <w:numFmt w:val="bullet"/>
      <w:lvlText w:val="•"/>
      <w:lvlJc w:val="left"/>
      <w:pPr>
        <w:ind w:left="2869" w:hanging="287"/>
      </w:pPr>
    </w:lvl>
    <w:lvl w:ilvl="7">
      <w:numFmt w:val="bullet"/>
      <w:lvlText w:val="•"/>
      <w:lvlJc w:val="left"/>
      <w:pPr>
        <w:ind w:left="3300" w:hanging="287"/>
      </w:pPr>
    </w:lvl>
    <w:lvl w:ilvl="8">
      <w:numFmt w:val="bullet"/>
      <w:lvlText w:val="•"/>
      <w:lvlJc w:val="left"/>
      <w:pPr>
        <w:ind w:left="3730" w:hanging="287"/>
      </w:pPr>
    </w:lvl>
  </w:abstractNum>
  <w:abstractNum w:abstractNumId="14">
    <w:nsid w:val="00000410"/>
    <w:multiLevelType w:val="multilevel"/>
    <w:tmpl w:val="0000089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15">
    <w:nsid w:val="00000411"/>
    <w:multiLevelType w:val="multilevel"/>
    <w:tmpl w:val="00000894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37" w:hanging="718"/>
      </w:pPr>
    </w:lvl>
    <w:lvl w:ilvl="4">
      <w:numFmt w:val="bullet"/>
      <w:lvlText w:val="•"/>
      <w:lvlJc w:val="left"/>
      <w:pPr>
        <w:ind w:left="3598" w:hanging="718"/>
      </w:pPr>
    </w:lvl>
    <w:lvl w:ilvl="5">
      <w:numFmt w:val="bullet"/>
      <w:lvlText w:val="•"/>
      <w:lvlJc w:val="left"/>
      <w:pPr>
        <w:ind w:left="4459" w:hanging="718"/>
      </w:pPr>
    </w:lvl>
    <w:lvl w:ilvl="6">
      <w:numFmt w:val="bullet"/>
      <w:lvlText w:val="•"/>
      <w:lvlJc w:val="left"/>
      <w:pPr>
        <w:ind w:left="5320" w:hanging="718"/>
      </w:pPr>
    </w:lvl>
    <w:lvl w:ilvl="7">
      <w:numFmt w:val="bullet"/>
      <w:lvlText w:val="•"/>
      <w:lvlJc w:val="left"/>
      <w:pPr>
        <w:ind w:left="6182" w:hanging="718"/>
      </w:pPr>
    </w:lvl>
    <w:lvl w:ilvl="8">
      <w:numFmt w:val="bullet"/>
      <w:lvlText w:val="•"/>
      <w:lvlJc w:val="left"/>
      <w:pPr>
        <w:ind w:left="7043" w:hanging="718"/>
      </w:pPr>
    </w:lvl>
  </w:abstractNum>
  <w:abstractNum w:abstractNumId="16">
    <w:nsid w:val="00000412"/>
    <w:multiLevelType w:val="multilevel"/>
    <w:tmpl w:val="00000895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17">
    <w:nsid w:val="00000413"/>
    <w:multiLevelType w:val="multilevel"/>
    <w:tmpl w:val="00000896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18">
    <w:nsid w:val="00000414"/>
    <w:multiLevelType w:val="multilevel"/>
    <w:tmpl w:val="00000897"/>
    <w:lvl w:ilvl="0">
      <w:numFmt w:val="bullet"/>
      <w:lvlText w:val="*"/>
      <w:lvlJc w:val="left"/>
      <w:pPr>
        <w:ind w:left="191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277" w:hanging="192"/>
      </w:pPr>
    </w:lvl>
    <w:lvl w:ilvl="2">
      <w:numFmt w:val="bullet"/>
      <w:lvlText w:val="•"/>
      <w:lvlJc w:val="left"/>
      <w:pPr>
        <w:ind w:left="363" w:hanging="192"/>
      </w:pPr>
    </w:lvl>
    <w:lvl w:ilvl="3">
      <w:numFmt w:val="bullet"/>
      <w:lvlText w:val="•"/>
      <w:lvlJc w:val="left"/>
      <w:pPr>
        <w:ind w:left="449" w:hanging="192"/>
      </w:pPr>
    </w:lvl>
    <w:lvl w:ilvl="4">
      <w:numFmt w:val="bullet"/>
      <w:lvlText w:val="•"/>
      <w:lvlJc w:val="left"/>
      <w:pPr>
        <w:ind w:left="535" w:hanging="192"/>
      </w:pPr>
    </w:lvl>
    <w:lvl w:ilvl="5">
      <w:numFmt w:val="bullet"/>
      <w:lvlText w:val="•"/>
      <w:lvlJc w:val="left"/>
      <w:pPr>
        <w:ind w:left="621" w:hanging="192"/>
      </w:pPr>
    </w:lvl>
    <w:lvl w:ilvl="6">
      <w:numFmt w:val="bullet"/>
      <w:lvlText w:val="•"/>
      <w:lvlJc w:val="left"/>
      <w:pPr>
        <w:ind w:left="707" w:hanging="192"/>
      </w:pPr>
    </w:lvl>
    <w:lvl w:ilvl="7">
      <w:numFmt w:val="bullet"/>
      <w:lvlText w:val="•"/>
      <w:lvlJc w:val="left"/>
      <w:pPr>
        <w:ind w:left="793" w:hanging="192"/>
      </w:pPr>
    </w:lvl>
    <w:lvl w:ilvl="8">
      <w:numFmt w:val="bullet"/>
      <w:lvlText w:val="•"/>
      <w:lvlJc w:val="left"/>
      <w:pPr>
        <w:ind w:left="880" w:hanging="192"/>
      </w:pPr>
    </w:lvl>
  </w:abstractNum>
  <w:abstractNum w:abstractNumId="19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5" w:hanging="718"/>
      </w:pPr>
    </w:lvl>
    <w:lvl w:ilvl="4">
      <w:numFmt w:val="bullet"/>
      <w:lvlText w:val="•"/>
      <w:lvlJc w:val="left"/>
      <w:pPr>
        <w:ind w:left="3565" w:hanging="718"/>
      </w:pPr>
    </w:lvl>
    <w:lvl w:ilvl="5">
      <w:numFmt w:val="bullet"/>
      <w:lvlText w:val="•"/>
      <w:lvlJc w:val="left"/>
      <w:pPr>
        <w:ind w:left="4415" w:hanging="718"/>
      </w:pPr>
    </w:lvl>
    <w:lvl w:ilvl="6">
      <w:numFmt w:val="bullet"/>
      <w:lvlText w:val="•"/>
      <w:lvlJc w:val="left"/>
      <w:pPr>
        <w:ind w:left="5265" w:hanging="718"/>
      </w:pPr>
    </w:lvl>
    <w:lvl w:ilvl="7">
      <w:numFmt w:val="bullet"/>
      <w:lvlText w:val="•"/>
      <w:lvlJc w:val="left"/>
      <w:pPr>
        <w:ind w:left="6115" w:hanging="718"/>
      </w:pPr>
    </w:lvl>
    <w:lvl w:ilvl="8">
      <w:numFmt w:val="bullet"/>
      <w:lvlText w:val="•"/>
      <w:lvlJc w:val="left"/>
      <w:pPr>
        <w:ind w:left="6965" w:hanging="718"/>
      </w:pPr>
    </w:lvl>
  </w:abstractNum>
  <w:abstractNum w:abstractNumId="20">
    <w:nsid w:val="00000416"/>
    <w:multiLevelType w:val="multilevel"/>
    <w:tmpl w:val="00000899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88" w:hanging="718"/>
      </w:pPr>
    </w:lvl>
    <w:lvl w:ilvl="4">
      <w:numFmt w:val="bullet"/>
      <w:lvlText w:val="•"/>
      <w:lvlJc w:val="left"/>
      <w:pPr>
        <w:ind w:left="3525" w:hanging="718"/>
      </w:pPr>
    </w:lvl>
    <w:lvl w:ilvl="5">
      <w:numFmt w:val="bullet"/>
      <w:lvlText w:val="•"/>
      <w:lvlJc w:val="left"/>
      <w:pPr>
        <w:ind w:left="4361" w:hanging="718"/>
      </w:pPr>
    </w:lvl>
    <w:lvl w:ilvl="6">
      <w:numFmt w:val="bullet"/>
      <w:lvlText w:val="•"/>
      <w:lvlJc w:val="left"/>
      <w:pPr>
        <w:ind w:left="5198" w:hanging="718"/>
      </w:pPr>
    </w:lvl>
    <w:lvl w:ilvl="7">
      <w:numFmt w:val="bullet"/>
      <w:lvlText w:val="•"/>
      <w:lvlJc w:val="left"/>
      <w:pPr>
        <w:ind w:left="6035" w:hanging="718"/>
      </w:pPr>
    </w:lvl>
    <w:lvl w:ilvl="8">
      <w:numFmt w:val="bullet"/>
      <w:lvlText w:val="•"/>
      <w:lvlJc w:val="left"/>
      <w:pPr>
        <w:ind w:left="6872" w:hanging="718"/>
      </w:pPr>
    </w:lvl>
  </w:abstractNum>
  <w:abstractNum w:abstractNumId="22">
    <w:nsid w:val="00000418"/>
    <w:multiLevelType w:val="multilevel"/>
    <w:tmpl w:val="0000089B"/>
    <w:lvl w:ilvl="0">
      <w:start w:val="4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078" w:hanging="718"/>
      </w:pPr>
    </w:lvl>
    <w:lvl w:ilvl="4">
      <w:numFmt w:val="bullet"/>
      <w:lvlText w:val="•"/>
      <w:lvlJc w:val="left"/>
      <w:pPr>
        <w:ind w:left="3022" w:hanging="718"/>
      </w:pPr>
    </w:lvl>
    <w:lvl w:ilvl="5">
      <w:numFmt w:val="bullet"/>
      <w:lvlText w:val="•"/>
      <w:lvlJc w:val="left"/>
      <w:pPr>
        <w:ind w:left="3966" w:hanging="718"/>
      </w:pPr>
    </w:lvl>
    <w:lvl w:ilvl="6">
      <w:numFmt w:val="bullet"/>
      <w:lvlText w:val="•"/>
      <w:lvlJc w:val="left"/>
      <w:pPr>
        <w:ind w:left="4910" w:hanging="718"/>
      </w:pPr>
    </w:lvl>
    <w:lvl w:ilvl="7">
      <w:numFmt w:val="bullet"/>
      <w:lvlText w:val="•"/>
      <w:lvlJc w:val="left"/>
      <w:pPr>
        <w:ind w:left="5853" w:hanging="718"/>
      </w:pPr>
    </w:lvl>
    <w:lvl w:ilvl="8">
      <w:numFmt w:val="bullet"/>
      <w:lvlText w:val="•"/>
      <w:lvlJc w:val="left"/>
      <w:pPr>
        <w:ind w:left="6797" w:hanging="718"/>
      </w:pPr>
    </w:lvl>
  </w:abstractNum>
  <w:abstractNum w:abstractNumId="23">
    <w:nsid w:val="00000419"/>
    <w:multiLevelType w:val="multilevel"/>
    <w:tmpl w:val="0000089C"/>
    <w:lvl w:ilvl="0">
      <w:numFmt w:val="bullet"/>
      <w:lvlText w:val="—"/>
      <w:lvlJc w:val="left"/>
      <w:pPr>
        <w:ind w:left="298" w:hanging="25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2" w:hanging="254"/>
      </w:pPr>
    </w:lvl>
    <w:lvl w:ilvl="2">
      <w:numFmt w:val="bullet"/>
      <w:lvlText w:val="•"/>
      <w:lvlJc w:val="left"/>
      <w:pPr>
        <w:ind w:left="2087" w:hanging="254"/>
      </w:pPr>
    </w:lvl>
    <w:lvl w:ilvl="3">
      <w:numFmt w:val="bullet"/>
      <w:lvlText w:val="•"/>
      <w:lvlJc w:val="left"/>
      <w:pPr>
        <w:ind w:left="2982" w:hanging="254"/>
      </w:pPr>
    </w:lvl>
    <w:lvl w:ilvl="4">
      <w:numFmt w:val="bullet"/>
      <w:lvlText w:val="•"/>
      <w:lvlJc w:val="left"/>
      <w:pPr>
        <w:ind w:left="3877" w:hanging="254"/>
      </w:pPr>
    </w:lvl>
    <w:lvl w:ilvl="5">
      <w:numFmt w:val="bullet"/>
      <w:lvlText w:val="•"/>
      <w:lvlJc w:val="left"/>
      <w:pPr>
        <w:ind w:left="4771" w:hanging="254"/>
      </w:pPr>
    </w:lvl>
    <w:lvl w:ilvl="6">
      <w:numFmt w:val="bullet"/>
      <w:lvlText w:val="•"/>
      <w:lvlJc w:val="left"/>
      <w:pPr>
        <w:ind w:left="5666" w:hanging="254"/>
      </w:pPr>
    </w:lvl>
    <w:lvl w:ilvl="7">
      <w:numFmt w:val="bullet"/>
      <w:lvlText w:val="•"/>
      <w:lvlJc w:val="left"/>
      <w:pPr>
        <w:ind w:left="6561" w:hanging="254"/>
      </w:pPr>
    </w:lvl>
    <w:lvl w:ilvl="8">
      <w:numFmt w:val="bullet"/>
      <w:lvlText w:val="•"/>
      <w:lvlJc w:val="left"/>
      <w:pPr>
        <w:ind w:left="7456" w:hanging="254"/>
      </w:pPr>
    </w:lvl>
  </w:abstractNum>
  <w:abstractNum w:abstractNumId="24">
    <w:nsid w:val="0000041A"/>
    <w:multiLevelType w:val="multilevel"/>
    <w:tmpl w:val="0000089D"/>
    <w:lvl w:ilvl="0">
      <w:numFmt w:val="bullet"/>
      <w:lvlText w:val="—"/>
      <w:lvlJc w:val="left"/>
      <w:pPr>
        <w:ind w:left="298" w:hanging="24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4" w:hanging="249"/>
      </w:pPr>
    </w:lvl>
    <w:lvl w:ilvl="2">
      <w:numFmt w:val="bullet"/>
      <w:lvlText w:val="•"/>
      <w:lvlJc w:val="left"/>
      <w:pPr>
        <w:ind w:left="2071" w:hanging="249"/>
      </w:pPr>
    </w:lvl>
    <w:lvl w:ilvl="3">
      <w:numFmt w:val="bullet"/>
      <w:lvlText w:val="•"/>
      <w:lvlJc w:val="left"/>
      <w:pPr>
        <w:ind w:left="2958" w:hanging="249"/>
      </w:pPr>
    </w:lvl>
    <w:lvl w:ilvl="4">
      <w:numFmt w:val="bullet"/>
      <w:lvlText w:val="•"/>
      <w:lvlJc w:val="left"/>
      <w:pPr>
        <w:ind w:left="3845" w:hanging="249"/>
      </w:pPr>
    </w:lvl>
    <w:lvl w:ilvl="5">
      <w:numFmt w:val="bullet"/>
      <w:lvlText w:val="•"/>
      <w:lvlJc w:val="left"/>
      <w:pPr>
        <w:ind w:left="4731" w:hanging="249"/>
      </w:pPr>
    </w:lvl>
    <w:lvl w:ilvl="6">
      <w:numFmt w:val="bullet"/>
      <w:lvlText w:val="•"/>
      <w:lvlJc w:val="left"/>
      <w:pPr>
        <w:ind w:left="5618" w:hanging="249"/>
      </w:pPr>
    </w:lvl>
    <w:lvl w:ilvl="7">
      <w:numFmt w:val="bullet"/>
      <w:lvlText w:val="•"/>
      <w:lvlJc w:val="left"/>
      <w:pPr>
        <w:ind w:left="6505" w:hanging="249"/>
      </w:pPr>
    </w:lvl>
    <w:lvl w:ilvl="8">
      <w:numFmt w:val="bullet"/>
      <w:lvlText w:val="•"/>
      <w:lvlJc w:val="left"/>
      <w:pPr>
        <w:ind w:left="7392" w:hanging="249"/>
      </w:pPr>
    </w:lvl>
  </w:abstractNum>
  <w:abstractNum w:abstractNumId="25">
    <w:nsid w:val="0000041B"/>
    <w:multiLevelType w:val="multilevel"/>
    <w:tmpl w:val="0000089E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96" w:hanging="25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57" w:hanging="250"/>
      </w:pPr>
    </w:lvl>
    <w:lvl w:ilvl="5">
      <w:numFmt w:val="bullet"/>
      <w:lvlText w:val="•"/>
      <w:lvlJc w:val="left"/>
      <w:pPr>
        <w:ind w:left="3929" w:hanging="250"/>
      </w:pPr>
    </w:lvl>
    <w:lvl w:ilvl="6">
      <w:numFmt w:val="bullet"/>
      <w:lvlText w:val="•"/>
      <w:lvlJc w:val="left"/>
      <w:pPr>
        <w:ind w:left="4900" w:hanging="250"/>
      </w:pPr>
    </w:lvl>
    <w:lvl w:ilvl="7">
      <w:numFmt w:val="bullet"/>
      <w:lvlText w:val="•"/>
      <w:lvlJc w:val="left"/>
      <w:pPr>
        <w:ind w:left="5871" w:hanging="250"/>
      </w:pPr>
    </w:lvl>
    <w:lvl w:ilvl="8">
      <w:numFmt w:val="bullet"/>
      <w:lvlText w:val="•"/>
      <w:lvlJc w:val="left"/>
      <w:pPr>
        <w:ind w:left="6842" w:hanging="250"/>
      </w:pPr>
    </w:lvl>
  </w:abstractNum>
  <w:abstractNum w:abstractNumId="26">
    <w:nsid w:val="0000041C"/>
    <w:multiLevelType w:val="multilevel"/>
    <w:tmpl w:val="0000089F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27">
    <w:nsid w:val="0000041D"/>
    <w:multiLevelType w:val="multilevel"/>
    <w:tmpl w:val="000008A0"/>
    <w:lvl w:ilvl="0">
      <w:numFmt w:val="bullet"/>
      <w:lvlText w:val="-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28">
    <w:nsid w:val="0000041E"/>
    <w:multiLevelType w:val="multilevel"/>
    <w:tmpl w:val="000008A1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8" w:hanging="718"/>
      </w:pPr>
    </w:lvl>
    <w:lvl w:ilvl="4">
      <w:numFmt w:val="bullet"/>
      <w:lvlText w:val="•"/>
      <w:lvlJc w:val="left"/>
      <w:pPr>
        <w:ind w:left="3585" w:hanging="718"/>
      </w:pPr>
    </w:lvl>
    <w:lvl w:ilvl="5">
      <w:numFmt w:val="bullet"/>
      <w:lvlText w:val="•"/>
      <w:lvlJc w:val="left"/>
      <w:pPr>
        <w:ind w:left="4441" w:hanging="718"/>
      </w:pPr>
    </w:lvl>
    <w:lvl w:ilvl="6">
      <w:numFmt w:val="bullet"/>
      <w:lvlText w:val="•"/>
      <w:lvlJc w:val="left"/>
      <w:pPr>
        <w:ind w:left="5298" w:hanging="718"/>
      </w:pPr>
    </w:lvl>
    <w:lvl w:ilvl="7">
      <w:numFmt w:val="bullet"/>
      <w:lvlText w:val="•"/>
      <w:lvlJc w:val="left"/>
      <w:pPr>
        <w:ind w:left="6155" w:hanging="718"/>
      </w:pPr>
    </w:lvl>
    <w:lvl w:ilvl="8">
      <w:numFmt w:val="bullet"/>
      <w:lvlText w:val="•"/>
      <w:lvlJc w:val="left"/>
      <w:pPr>
        <w:ind w:left="7012" w:hanging="718"/>
      </w:pPr>
    </w:lvl>
  </w:abstractNum>
  <w:abstractNum w:abstractNumId="29">
    <w:nsid w:val="0000041F"/>
    <w:multiLevelType w:val="multilevel"/>
    <w:tmpl w:val="000008A2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06" w:hanging="718"/>
      </w:pPr>
    </w:lvl>
    <w:lvl w:ilvl="4">
      <w:numFmt w:val="bullet"/>
      <w:lvlText w:val="•"/>
      <w:lvlJc w:val="left"/>
      <w:pPr>
        <w:ind w:left="3551" w:hanging="718"/>
      </w:pPr>
    </w:lvl>
    <w:lvl w:ilvl="5">
      <w:numFmt w:val="bullet"/>
      <w:lvlText w:val="•"/>
      <w:lvlJc w:val="left"/>
      <w:pPr>
        <w:ind w:left="4397" w:hanging="718"/>
      </w:pPr>
    </w:lvl>
    <w:lvl w:ilvl="6">
      <w:numFmt w:val="bullet"/>
      <w:lvlText w:val="•"/>
      <w:lvlJc w:val="left"/>
      <w:pPr>
        <w:ind w:left="5243" w:hanging="718"/>
      </w:pPr>
    </w:lvl>
    <w:lvl w:ilvl="7">
      <w:numFmt w:val="bullet"/>
      <w:lvlText w:val="•"/>
      <w:lvlJc w:val="left"/>
      <w:pPr>
        <w:ind w:left="6088" w:hanging="718"/>
      </w:pPr>
    </w:lvl>
    <w:lvl w:ilvl="8">
      <w:numFmt w:val="bullet"/>
      <w:lvlText w:val="•"/>
      <w:lvlJc w:val="left"/>
      <w:pPr>
        <w:ind w:left="6934" w:hanging="718"/>
      </w:pPr>
    </w:lvl>
  </w:abstractNum>
  <w:abstractNum w:abstractNumId="30">
    <w:nsid w:val="00000420"/>
    <w:multiLevelType w:val="multilevel"/>
    <w:tmpl w:val="000008A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31">
    <w:nsid w:val="00000421"/>
    <w:multiLevelType w:val="multilevel"/>
    <w:tmpl w:val="000008A4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32">
    <w:nsid w:val="00000422"/>
    <w:multiLevelType w:val="multilevel"/>
    <w:tmpl w:val="000008A5"/>
    <w:lvl w:ilvl="0">
      <w:numFmt w:val="bullet"/>
      <w:lvlText w:val="*"/>
      <w:lvlJc w:val="left"/>
      <w:pPr>
        <w:ind w:left="489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96" w:hanging="192"/>
      </w:pPr>
    </w:lvl>
    <w:lvl w:ilvl="2">
      <w:numFmt w:val="bullet"/>
      <w:lvlText w:val="•"/>
      <w:lvlJc w:val="left"/>
      <w:pPr>
        <w:ind w:left="2104" w:hanging="192"/>
      </w:pPr>
    </w:lvl>
    <w:lvl w:ilvl="3">
      <w:numFmt w:val="bullet"/>
      <w:lvlText w:val="•"/>
      <w:lvlJc w:val="left"/>
      <w:pPr>
        <w:ind w:left="2912" w:hanging="192"/>
      </w:pPr>
    </w:lvl>
    <w:lvl w:ilvl="4">
      <w:numFmt w:val="bullet"/>
      <w:lvlText w:val="•"/>
      <w:lvlJc w:val="left"/>
      <w:pPr>
        <w:ind w:left="3719" w:hanging="192"/>
      </w:pPr>
    </w:lvl>
    <w:lvl w:ilvl="5">
      <w:numFmt w:val="bullet"/>
      <w:lvlText w:val="•"/>
      <w:lvlJc w:val="left"/>
      <w:pPr>
        <w:ind w:left="4527" w:hanging="192"/>
      </w:pPr>
    </w:lvl>
    <w:lvl w:ilvl="6">
      <w:numFmt w:val="bullet"/>
      <w:lvlText w:val="•"/>
      <w:lvlJc w:val="left"/>
      <w:pPr>
        <w:ind w:left="5335" w:hanging="192"/>
      </w:pPr>
    </w:lvl>
    <w:lvl w:ilvl="7">
      <w:numFmt w:val="bullet"/>
      <w:lvlText w:val="•"/>
      <w:lvlJc w:val="left"/>
      <w:pPr>
        <w:ind w:left="6142" w:hanging="192"/>
      </w:pPr>
    </w:lvl>
    <w:lvl w:ilvl="8">
      <w:numFmt w:val="bullet"/>
      <w:lvlText w:val="•"/>
      <w:lvlJc w:val="left"/>
      <w:pPr>
        <w:ind w:left="6950" w:hanging="192"/>
      </w:pPr>
    </w:lvl>
  </w:abstractNum>
  <w:abstractNum w:abstractNumId="33">
    <w:nsid w:val="00000423"/>
    <w:multiLevelType w:val="multilevel"/>
    <w:tmpl w:val="000008A6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34">
    <w:nsid w:val="00000424"/>
    <w:multiLevelType w:val="multilevel"/>
    <w:tmpl w:val="000008A7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55" w:hanging="646"/>
      </w:pPr>
    </w:lvl>
    <w:lvl w:ilvl="3">
      <w:numFmt w:val="bullet"/>
      <w:lvlText w:val="•"/>
      <w:lvlJc w:val="left"/>
      <w:pPr>
        <w:ind w:left="3361" w:hanging="646"/>
      </w:pPr>
    </w:lvl>
    <w:lvl w:ilvl="4">
      <w:numFmt w:val="bullet"/>
      <w:lvlText w:val="•"/>
      <w:lvlJc w:val="left"/>
      <w:pPr>
        <w:ind w:left="4168" w:hanging="646"/>
      </w:pPr>
    </w:lvl>
    <w:lvl w:ilvl="5">
      <w:numFmt w:val="bullet"/>
      <w:lvlText w:val="•"/>
      <w:lvlJc w:val="left"/>
      <w:pPr>
        <w:ind w:left="4974" w:hanging="646"/>
      </w:pPr>
    </w:lvl>
    <w:lvl w:ilvl="6">
      <w:numFmt w:val="bullet"/>
      <w:lvlText w:val="•"/>
      <w:lvlJc w:val="left"/>
      <w:pPr>
        <w:ind w:left="5780" w:hanging="646"/>
      </w:pPr>
    </w:lvl>
    <w:lvl w:ilvl="7">
      <w:numFmt w:val="bullet"/>
      <w:lvlText w:val="•"/>
      <w:lvlJc w:val="left"/>
      <w:pPr>
        <w:ind w:left="6586" w:hanging="646"/>
      </w:pPr>
    </w:lvl>
    <w:lvl w:ilvl="8">
      <w:numFmt w:val="bullet"/>
      <w:lvlText w:val="•"/>
      <w:lvlJc w:val="left"/>
      <w:pPr>
        <w:ind w:left="7393" w:hanging="646"/>
      </w:pPr>
    </w:lvl>
  </w:abstractNum>
  <w:abstractNum w:abstractNumId="35">
    <w:nsid w:val="00000425"/>
    <w:multiLevelType w:val="multilevel"/>
    <w:tmpl w:val="000008A8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36">
    <w:nsid w:val="00000426"/>
    <w:multiLevelType w:val="multilevel"/>
    <w:tmpl w:val="000008A9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7" w:hanging="718"/>
      </w:pPr>
    </w:lvl>
    <w:lvl w:ilvl="4">
      <w:numFmt w:val="bullet"/>
      <w:lvlText w:val="•"/>
      <w:lvlJc w:val="left"/>
      <w:pPr>
        <w:ind w:left="3538" w:hanging="718"/>
      </w:pPr>
    </w:lvl>
    <w:lvl w:ilvl="5">
      <w:numFmt w:val="bullet"/>
      <w:lvlText w:val="•"/>
      <w:lvlJc w:val="left"/>
      <w:pPr>
        <w:ind w:left="4379" w:hanging="718"/>
      </w:pPr>
    </w:lvl>
    <w:lvl w:ilvl="6">
      <w:numFmt w:val="bullet"/>
      <w:lvlText w:val="•"/>
      <w:lvlJc w:val="left"/>
      <w:pPr>
        <w:ind w:left="5220" w:hanging="718"/>
      </w:pPr>
    </w:lvl>
    <w:lvl w:ilvl="7">
      <w:numFmt w:val="bullet"/>
      <w:lvlText w:val="•"/>
      <w:lvlJc w:val="left"/>
      <w:pPr>
        <w:ind w:left="6062" w:hanging="718"/>
      </w:pPr>
    </w:lvl>
    <w:lvl w:ilvl="8">
      <w:numFmt w:val="bullet"/>
      <w:lvlText w:val="•"/>
      <w:lvlJc w:val="left"/>
      <w:pPr>
        <w:ind w:left="6903" w:hanging="718"/>
      </w:pPr>
    </w:lvl>
  </w:abstractNum>
  <w:abstractNum w:abstractNumId="37">
    <w:nsid w:val="00000427"/>
    <w:multiLevelType w:val="multilevel"/>
    <w:tmpl w:val="000008AA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0" w:hanging="718"/>
      </w:pPr>
    </w:lvl>
    <w:lvl w:ilvl="4">
      <w:numFmt w:val="bullet"/>
      <w:lvlText w:val="•"/>
      <w:lvlJc w:val="left"/>
      <w:pPr>
        <w:ind w:left="3618" w:hanging="718"/>
      </w:pPr>
    </w:lvl>
    <w:lvl w:ilvl="5">
      <w:numFmt w:val="bullet"/>
      <w:lvlText w:val="•"/>
      <w:lvlJc w:val="left"/>
      <w:pPr>
        <w:ind w:left="4486" w:hanging="718"/>
      </w:pPr>
    </w:lvl>
    <w:lvl w:ilvl="6">
      <w:numFmt w:val="bullet"/>
      <w:lvlText w:val="•"/>
      <w:lvlJc w:val="left"/>
      <w:pPr>
        <w:ind w:left="5354" w:hanging="718"/>
      </w:pPr>
    </w:lvl>
    <w:lvl w:ilvl="7">
      <w:numFmt w:val="bullet"/>
      <w:lvlText w:val="•"/>
      <w:lvlJc w:val="left"/>
      <w:pPr>
        <w:ind w:left="6222" w:hanging="718"/>
      </w:pPr>
    </w:lvl>
    <w:lvl w:ilvl="8">
      <w:numFmt w:val="bullet"/>
      <w:lvlText w:val="•"/>
      <w:lvlJc w:val="left"/>
      <w:pPr>
        <w:ind w:left="7089" w:hanging="718"/>
      </w:pPr>
    </w:lvl>
  </w:abstractNum>
  <w:abstractNum w:abstractNumId="38">
    <w:nsid w:val="00000428"/>
    <w:multiLevelType w:val="multilevel"/>
    <w:tmpl w:val="000008AB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9" w:hanging="718"/>
      </w:pPr>
    </w:lvl>
    <w:lvl w:ilvl="4">
      <w:numFmt w:val="bullet"/>
      <w:lvlText w:val="•"/>
      <w:lvlJc w:val="left"/>
      <w:pPr>
        <w:ind w:left="3571" w:hanging="718"/>
      </w:pPr>
    </w:lvl>
    <w:lvl w:ilvl="5">
      <w:numFmt w:val="bullet"/>
      <w:lvlText w:val="•"/>
      <w:lvlJc w:val="left"/>
      <w:pPr>
        <w:ind w:left="4424" w:hanging="718"/>
      </w:pPr>
    </w:lvl>
    <w:lvl w:ilvl="6">
      <w:numFmt w:val="bullet"/>
      <w:lvlText w:val="•"/>
      <w:lvlJc w:val="left"/>
      <w:pPr>
        <w:ind w:left="5276" w:hanging="718"/>
      </w:pPr>
    </w:lvl>
    <w:lvl w:ilvl="7">
      <w:numFmt w:val="bullet"/>
      <w:lvlText w:val="•"/>
      <w:lvlJc w:val="left"/>
      <w:pPr>
        <w:ind w:left="6128" w:hanging="718"/>
      </w:pPr>
    </w:lvl>
    <w:lvl w:ilvl="8">
      <w:numFmt w:val="bullet"/>
      <w:lvlText w:val="•"/>
      <w:lvlJc w:val="left"/>
      <w:pPr>
        <w:ind w:left="6981" w:hanging="718"/>
      </w:pPr>
    </w:lvl>
  </w:abstractNum>
  <w:abstractNum w:abstractNumId="39">
    <w:nsid w:val="00000429"/>
    <w:multiLevelType w:val="multilevel"/>
    <w:tmpl w:val="000008AC"/>
    <w:lvl w:ilvl="0">
      <w:numFmt w:val="bullet"/>
      <w:lvlText w:val="—"/>
      <w:lvlJc w:val="left"/>
      <w:pPr>
        <w:ind w:left="298" w:hanging="24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24" w:hanging="243"/>
      </w:pPr>
    </w:lvl>
    <w:lvl w:ilvl="2">
      <w:numFmt w:val="bullet"/>
      <w:lvlText w:val="•"/>
      <w:lvlJc w:val="left"/>
      <w:pPr>
        <w:ind w:left="1951" w:hanging="243"/>
      </w:pPr>
    </w:lvl>
    <w:lvl w:ilvl="3">
      <w:numFmt w:val="bullet"/>
      <w:lvlText w:val="•"/>
      <w:lvlJc w:val="left"/>
      <w:pPr>
        <w:ind w:left="2778" w:hanging="243"/>
      </w:pPr>
    </w:lvl>
    <w:lvl w:ilvl="4">
      <w:numFmt w:val="bullet"/>
      <w:lvlText w:val="•"/>
      <w:lvlJc w:val="left"/>
      <w:pPr>
        <w:ind w:left="3605" w:hanging="243"/>
      </w:pPr>
    </w:lvl>
    <w:lvl w:ilvl="5">
      <w:numFmt w:val="bullet"/>
      <w:lvlText w:val="•"/>
      <w:lvlJc w:val="left"/>
      <w:pPr>
        <w:ind w:left="4431" w:hanging="243"/>
      </w:pPr>
    </w:lvl>
    <w:lvl w:ilvl="6">
      <w:numFmt w:val="bullet"/>
      <w:lvlText w:val="•"/>
      <w:lvlJc w:val="left"/>
      <w:pPr>
        <w:ind w:left="5258" w:hanging="243"/>
      </w:pPr>
    </w:lvl>
    <w:lvl w:ilvl="7">
      <w:numFmt w:val="bullet"/>
      <w:lvlText w:val="•"/>
      <w:lvlJc w:val="left"/>
      <w:pPr>
        <w:ind w:left="6085" w:hanging="243"/>
      </w:pPr>
    </w:lvl>
    <w:lvl w:ilvl="8">
      <w:numFmt w:val="bullet"/>
      <w:lvlText w:val="•"/>
      <w:lvlJc w:val="left"/>
      <w:pPr>
        <w:ind w:left="6912" w:hanging="243"/>
      </w:pPr>
    </w:lvl>
  </w:abstractNum>
  <w:abstractNum w:abstractNumId="40">
    <w:nsid w:val="0000042A"/>
    <w:multiLevelType w:val="multilevel"/>
    <w:tmpl w:val="000008AD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897" w:hanging="170"/>
      </w:pPr>
    </w:lvl>
    <w:lvl w:ilvl="5">
      <w:numFmt w:val="bullet"/>
      <w:lvlText w:val="•"/>
      <w:lvlJc w:val="left"/>
      <w:pPr>
        <w:ind w:left="3839" w:hanging="170"/>
      </w:pPr>
    </w:lvl>
    <w:lvl w:ilvl="6">
      <w:numFmt w:val="bullet"/>
      <w:lvlText w:val="•"/>
      <w:lvlJc w:val="left"/>
      <w:pPr>
        <w:ind w:left="4780" w:hanging="170"/>
      </w:pPr>
    </w:lvl>
    <w:lvl w:ilvl="7">
      <w:numFmt w:val="bullet"/>
      <w:lvlText w:val="•"/>
      <w:lvlJc w:val="left"/>
      <w:pPr>
        <w:ind w:left="5721" w:hanging="170"/>
      </w:pPr>
    </w:lvl>
    <w:lvl w:ilvl="8">
      <w:numFmt w:val="bullet"/>
      <w:lvlText w:val="•"/>
      <w:lvlJc w:val="left"/>
      <w:pPr>
        <w:ind w:left="6662" w:hanging="170"/>
      </w:pPr>
    </w:lvl>
  </w:abstractNum>
  <w:abstractNum w:abstractNumId="41">
    <w:nsid w:val="0000042B"/>
    <w:multiLevelType w:val="multilevel"/>
    <w:tmpl w:val="000008AE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5" w:hanging="718"/>
      </w:pPr>
    </w:lvl>
    <w:lvl w:ilvl="4">
      <w:numFmt w:val="bullet"/>
      <w:lvlText w:val="•"/>
      <w:lvlJc w:val="left"/>
      <w:pPr>
        <w:ind w:left="3625" w:hanging="718"/>
      </w:pPr>
    </w:lvl>
    <w:lvl w:ilvl="5">
      <w:numFmt w:val="bullet"/>
      <w:lvlText w:val="•"/>
      <w:lvlJc w:val="left"/>
      <w:pPr>
        <w:ind w:left="4495" w:hanging="718"/>
      </w:pPr>
    </w:lvl>
    <w:lvl w:ilvl="6">
      <w:numFmt w:val="bullet"/>
      <w:lvlText w:val="•"/>
      <w:lvlJc w:val="left"/>
      <w:pPr>
        <w:ind w:left="5365" w:hanging="718"/>
      </w:pPr>
    </w:lvl>
    <w:lvl w:ilvl="7">
      <w:numFmt w:val="bullet"/>
      <w:lvlText w:val="•"/>
      <w:lvlJc w:val="left"/>
      <w:pPr>
        <w:ind w:left="6235" w:hanging="718"/>
      </w:pPr>
    </w:lvl>
    <w:lvl w:ilvl="8">
      <w:numFmt w:val="bullet"/>
      <w:lvlText w:val="•"/>
      <w:lvlJc w:val="left"/>
      <w:pPr>
        <w:ind w:left="7105" w:hanging="718"/>
      </w:pPr>
    </w:lvl>
  </w:abstractNum>
  <w:abstractNum w:abstractNumId="42">
    <w:nsid w:val="0000042C"/>
    <w:multiLevelType w:val="multilevel"/>
    <w:tmpl w:val="000008AF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46" w:hanging="718"/>
      </w:pPr>
    </w:lvl>
    <w:lvl w:ilvl="4">
      <w:numFmt w:val="bullet"/>
      <w:lvlText w:val="•"/>
      <w:lvlJc w:val="left"/>
      <w:pPr>
        <w:ind w:left="3611" w:hanging="718"/>
      </w:pPr>
    </w:lvl>
    <w:lvl w:ilvl="5">
      <w:numFmt w:val="bullet"/>
      <w:lvlText w:val="•"/>
      <w:lvlJc w:val="left"/>
      <w:pPr>
        <w:ind w:left="4477" w:hanging="718"/>
      </w:pPr>
    </w:lvl>
    <w:lvl w:ilvl="6">
      <w:numFmt w:val="bullet"/>
      <w:lvlText w:val="•"/>
      <w:lvlJc w:val="left"/>
      <w:pPr>
        <w:ind w:left="5343" w:hanging="718"/>
      </w:pPr>
    </w:lvl>
    <w:lvl w:ilvl="7">
      <w:numFmt w:val="bullet"/>
      <w:lvlText w:val="•"/>
      <w:lvlJc w:val="left"/>
      <w:pPr>
        <w:ind w:left="6208" w:hanging="718"/>
      </w:pPr>
    </w:lvl>
    <w:lvl w:ilvl="8">
      <w:numFmt w:val="bullet"/>
      <w:lvlText w:val="•"/>
      <w:lvlJc w:val="left"/>
      <w:pPr>
        <w:ind w:left="7074" w:hanging="718"/>
      </w:pPr>
    </w:lvl>
  </w:abstractNum>
  <w:abstractNum w:abstractNumId="43">
    <w:nsid w:val="0000042D"/>
    <w:multiLevelType w:val="multilevel"/>
    <w:tmpl w:val="000008B0"/>
    <w:lvl w:ilvl="0">
      <w:start w:val="1"/>
      <w:numFmt w:val="decimal"/>
      <w:lvlText w:val="%1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44">
    <w:nsid w:val="0000042E"/>
    <w:multiLevelType w:val="multilevel"/>
    <w:tmpl w:val="000008B1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5">
    <w:nsid w:val="0000042F"/>
    <w:multiLevelType w:val="multilevel"/>
    <w:tmpl w:val="000008B2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6">
    <w:nsid w:val="00000430"/>
    <w:multiLevelType w:val="multilevel"/>
    <w:tmpl w:val="000008B3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21" w:hanging="718"/>
      </w:pPr>
    </w:lvl>
    <w:lvl w:ilvl="4">
      <w:numFmt w:val="bullet"/>
      <w:lvlText w:val="•"/>
      <w:lvlJc w:val="left"/>
      <w:pPr>
        <w:ind w:left="3725" w:hanging="718"/>
      </w:pPr>
    </w:lvl>
    <w:lvl w:ilvl="5">
      <w:numFmt w:val="bullet"/>
      <w:lvlText w:val="•"/>
      <w:lvlJc w:val="left"/>
      <w:pPr>
        <w:ind w:left="4628" w:hanging="718"/>
      </w:pPr>
    </w:lvl>
    <w:lvl w:ilvl="6">
      <w:numFmt w:val="bullet"/>
      <w:lvlText w:val="•"/>
      <w:lvlJc w:val="left"/>
      <w:pPr>
        <w:ind w:left="5532" w:hanging="718"/>
      </w:pPr>
    </w:lvl>
    <w:lvl w:ilvl="7">
      <w:numFmt w:val="bullet"/>
      <w:lvlText w:val="•"/>
      <w:lvlJc w:val="left"/>
      <w:pPr>
        <w:ind w:left="6435" w:hanging="718"/>
      </w:pPr>
    </w:lvl>
    <w:lvl w:ilvl="8">
      <w:numFmt w:val="bullet"/>
      <w:lvlText w:val="•"/>
      <w:lvlJc w:val="left"/>
      <w:pPr>
        <w:ind w:left="7338" w:hanging="718"/>
      </w:pPr>
    </w:lvl>
  </w:abstractNum>
  <w:abstractNum w:abstractNumId="47">
    <w:nsid w:val="05302C8F"/>
    <w:multiLevelType w:val="multilevel"/>
    <w:tmpl w:val="4168AA34"/>
    <w:lvl w:ilvl="0">
      <w:start w:val="1"/>
      <w:numFmt w:val="bullet"/>
      <w:pStyle w:val="a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8">
    <w:nsid w:val="18FD4670"/>
    <w:multiLevelType w:val="multilevel"/>
    <w:tmpl w:val="D7D49BA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8"/>
  </w:num>
  <w:num w:numId="2">
    <w:abstractNumId w:val="47"/>
  </w:num>
  <w:num w:numId="3">
    <w:abstractNumId w:val="21"/>
  </w:num>
  <w:num w:numId="4">
    <w:abstractNumId w:val="20"/>
  </w:num>
  <w:num w:numId="5">
    <w:abstractNumId w:val="46"/>
  </w:num>
  <w:num w:numId="6">
    <w:abstractNumId w:val="45"/>
  </w:num>
  <w:num w:numId="7">
    <w:abstractNumId w:val="44"/>
  </w:num>
  <w:num w:numId="8">
    <w:abstractNumId w:val="43"/>
  </w:num>
  <w:num w:numId="9">
    <w:abstractNumId w:val="42"/>
  </w:num>
  <w:num w:numId="10">
    <w:abstractNumId w:val="41"/>
  </w:num>
  <w:num w:numId="11">
    <w:abstractNumId w:val="40"/>
  </w:num>
  <w:num w:numId="12">
    <w:abstractNumId w:val="39"/>
  </w:num>
  <w:num w:numId="13">
    <w:abstractNumId w:val="38"/>
  </w:num>
  <w:num w:numId="14">
    <w:abstractNumId w:val="37"/>
  </w:num>
  <w:num w:numId="15">
    <w:abstractNumId w:val="36"/>
  </w:num>
  <w:num w:numId="16">
    <w:abstractNumId w:val="35"/>
  </w:num>
  <w:num w:numId="17">
    <w:abstractNumId w:val="34"/>
  </w:num>
  <w:num w:numId="18">
    <w:abstractNumId w:val="33"/>
  </w:num>
  <w:num w:numId="19">
    <w:abstractNumId w:val="32"/>
  </w:num>
  <w:num w:numId="20">
    <w:abstractNumId w:val="31"/>
  </w:num>
  <w:num w:numId="21">
    <w:abstractNumId w:val="30"/>
  </w:num>
  <w:num w:numId="22">
    <w:abstractNumId w:val="29"/>
  </w:num>
  <w:num w:numId="23">
    <w:abstractNumId w:val="28"/>
  </w:num>
  <w:num w:numId="24">
    <w:abstractNumId w:val="27"/>
  </w:num>
  <w:num w:numId="25">
    <w:abstractNumId w:val="26"/>
  </w:num>
  <w:num w:numId="26">
    <w:abstractNumId w:val="25"/>
  </w:num>
  <w:num w:numId="27">
    <w:abstractNumId w:val="24"/>
  </w:num>
  <w:num w:numId="28">
    <w:abstractNumId w:val="23"/>
  </w:num>
  <w:num w:numId="29">
    <w:abstractNumId w:val="22"/>
  </w:num>
  <w:num w:numId="30">
    <w:abstractNumId w:val="19"/>
  </w:num>
  <w:num w:numId="31">
    <w:abstractNumId w:val="18"/>
  </w:num>
  <w:num w:numId="32">
    <w:abstractNumId w:val="17"/>
  </w:num>
  <w:num w:numId="33">
    <w:abstractNumId w:val="16"/>
  </w:num>
  <w:num w:numId="34">
    <w:abstractNumId w:val="15"/>
  </w:num>
  <w:num w:numId="35">
    <w:abstractNumId w:val="14"/>
  </w:num>
  <w:num w:numId="36">
    <w:abstractNumId w:val="13"/>
  </w:num>
  <w:num w:numId="37">
    <w:abstractNumId w:val="12"/>
  </w:num>
  <w:num w:numId="38">
    <w:abstractNumId w:val="11"/>
  </w:num>
  <w:num w:numId="39">
    <w:abstractNumId w:val="10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stylePaneFormatFilter w:val="1021"/>
  <w:defaultTabStop w:val="708"/>
  <w:drawingGridHorizontalSpacing w:val="14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A3154D"/>
    <w:rsid w:val="00004E8E"/>
    <w:rsid w:val="00010BBD"/>
    <w:rsid w:val="00021696"/>
    <w:rsid w:val="00025F68"/>
    <w:rsid w:val="00027191"/>
    <w:rsid w:val="00046966"/>
    <w:rsid w:val="00060A3D"/>
    <w:rsid w:val="0006479F"/>
    <w:rsid w:val="000670DC"/>
    <w:rsid w:val="0007497F"/>
    <w:rsid w:val="00097FC2"/>
    <w:rsid w:val="000B4C47"/>
    <w:rsid w:val="000B74CD"/>
    <w:rsid w:val="000E2C05"/>
    <w:rsid w:val="000F3C34"/>
    <w:rsid w:val="000F3D53"/>
    <w:rsid w:val="00121B25"/>
    <w:rsid w:val="00121E41"/>
    <w:rsid w:val="00145EB5"/>
    <w:rsid w:val="00167D4D"/>
    <w:rsid w:val="00186802"/>
    <w:rsid w:val="001C64B4"/>
    <w:rsid w:val="001F1E34"/>
    <w:rsid w:val="00207223"/>
    <w:rsid w:val="00207B06"/>
    <w:rsid w:val="00216832"/>
    <w:rsid w:val="00243E0A"/>
    <w:rsid w:val="00252403"/>
    <w:rsid w:val="00262061"/>
    <w:rsid w:val="00293660"/>
    <w:rsid w:val="00293BF5"/>
    <w:rsid w:val="002A366D"/>
    <w:rsid w:val="002D19EF"/>
    <w:rsid w:val="002E0695"/>
    <w:rsid w:val="002F3E9B"/>
    <w:rsid w:val="002F614C"/>
    <w:rsid w:val="0032076D"/>
    <w:rsid w:val="0034247C"/>
    <w:rsid w:val="0034387E"/>
    <w:rsid w:val="00345609"/>
    <w:rsid w:val="00345C4F"/>
    <w:rsid w:val="0039158F"/>
    <w:rsid w:val="003C76A4"/>
    <w:rsid w:val="003E3740"/>
    <w:rsid w:val="00405152"/>
    <w:rsid w:val="00411414"/>
    <w:rsid w:val="00411D4F"/>
    <w:rsid w:val="00417868"/>
    <w:rsid w:val="004338EF"/>
    <w:rsid w:val="004A7F98"/>
    <w:rsid w:val="004B0EDB"/>
    <w:rsid w:val="00513E6F"/>
    <w:rsid w:val="0052491E"/>
    <w:rsid w:val="00525F9E"/>
    <w:rsid w:val="00531862"/>
    <w:rsid w:val="0058472F"/>
    <w:rsid w:val="005A2F17"/>
    <w:rsid w:val="005A61B0"/>
    <w:rsid w:val="005B193E"/>
    <w:rsid w:val="005B67CF"/>
    <w:rsid w:val="005C77B8"/>
    <w:rsid w:val="005D6415"/>
    <w:rsid w:val="00600FB1"/>
    <w:rsid w:val="00601525"/>
    <w:rsid w:val="00602D02"/>
    <w:rsid w:val="0062076D"/>
    <w:rsid w:val="00623DDF"/>
    <w:rsid w:val="006241A9"/>
    <w:rsid w:val="006423B2"/>
    <w:rsid w:val="006475B8"/>
    <w:rsid w:val="00653C92"/>
    <w:rsid w:val="00662FD0"/>
    <w:rsid w:val="006A7D7F"/>
    <w:rsid w:val="006D6297"/>
    <w:rsid w:val="006E765A"/>
    <w:rsid w:val="006E79CF"/>
    <w:rsid w:val="007070CF"/>
    <w:rsid w:val="00725854"/>
    <w:rsid w:val="007337B1"/>
    <w:rsid w:val="00774568"/>
    <w:rsid w:val="00790CA6"/>
    <w:rsid w:val="007A1AC9"/>
    <w:rsid w:val="007A7630"/>
    <w:rsid w:val="007D483D"/>
    <w:rsid w:val="007E03A4"/>
    <w:rsid w:val="007F3963"/>
    <w:rsid w:val="007F6911"/>
    <w:rsid w:val="00812CF0"/>
    <w:rsid w:val="00826F56"/>
    <w:rsid w:val="0082716D"/>
    <w:rsid w:val="00835452"/>
    <w:rsid w:val="00836A38"/>
    <w:rsid w:val="008415B5"/>
    <w:rsid w:val="00855DD3"/>
    <w:rsid w:val="0086700C"/>
    <w:rsid w:val="00873434"/>
    <w:rsid w:val="00881F4F"/>
    <w:rsid w:val="00891708"/>
    <w:rsid w:val="008B0AEF"/>
    <w:rsid w:val="008B1D0F"/>
    <w:rsid w:val="008C50E9"/>
    <w:rsid w:val="008E2D64"/>
    <w:rsid w:val="008F5623"/>
    <w:rsid w:val="008F5B3B"/>
    <w:rsid w:val="0090549B"/>
    <w:rsid w:val="009076A4"/>
    <w:rsid w:val="00914A3C"/>
    <w:rsid w:val="009201FA"/>
    <w:rsid w:val="00922188"/>
    <w:rsid w:val="009541BF"/>
    <w:rsid w:val="0099740A"/>
    <w:rsid w:val="009C2280"/>
    <w:rsid w:val="009C25CF"/>
    <w:rsid w:val="009C5C06"/>
    <w:rsid w:val="009F4C5F"/>
    <w:rsid w:val="009F59D3"/>
    <w:rsid w:val="00A12CAB"/>
    <w:rsid w:val="00A3154D"/>
    <w:rsid w:val="00A3553B"/>
    <w:rsid w:val="00A638EF"/>
    <w:rsid w:val="00A678A2"/>
    <w:rsid w:val="00A8178A"/>
    <w:rsid w:val="00AA5CAA"/>
    <w:rsid w:val="00AD7722"/>
    <w:rsid w:val="00B14923"/>
    <w:rsid w:val="00B169E8"/>
    <w:rsid w:val="00B37444"/>
    <w:rsid w:val="00B40255"/>
    <w:rsid w:val="00B63673"/>
    <w:rsid w:val="00B72035"/>
    <w:rsid w:val="00B921FB"/>
    <w:rsid w:val="00BA2068"/>
    <w:rsid w:val="00BB62BB"/>
    <w:rsid w:val="00BC13F2"/>
    <w:rsid w:val="00BE05BF"/>
    <w:rsid w:val="00BF1C0A"/>
    <w:rsid w:val="00C01CE6"/>
    <w:rsid w:val="00C065C2"/>
    <w:rsid w:val="00C11C52"/>
    <w:rsid w:val="00C121D7"/>
    <w:rsid w:val="00C1512D"/>
    <w:rsid w:val="00C1523E"/>
    <w:rsid w:val="00C23F4A"/>
    <w:rsid w:val="00C76F99"/>
    <w:rsid w:val="00C83152"/>
    <w:rsid w:val="00CB6954"/>
    <w:rsid w:val="00CB787D"/>
    <w:rsid w:val="00CF5B61"/>
    <w:rsid w:val="00CF6DBF"/>
    <w:rsid w:val="00D112C8"/>
    <w:rsid w:val="00D14903"/>
    <w:rsid w:val="00D25F4C"/>
    <w:rsid w:val="00D30A63"/>
    <w:rsid w:val="00D4784B"/>
    <w:rsid w:val="00D539DF"/>
    <w:rsid w:val="00D620CC"/>
    <w:rsid w:val="00D6744A"/>
    <w:rsid w:val="00DA113D"/>
    <w:rsid w:val="00DA5F14"/>
    <w:rsid w:val="00DB11E3"/>
    <w:rsid w:val="00DC0BDC"/>
    <w:rsid w:val="00DE41D1"/>
    <w:rsid w:val="00DE6186"/>
    <w:rsid w:val="00E12EE0"/>
    <w:rsid w:val="00E17E6C"/>
    <w:rsid w:val="00E42A7E"/>
    <w:rsid w:val="00E76FC2"/>
    <w:rsid w:val="00E84C7F"/>
    <w:rsid w:val="00E97FDF"/>
    <w:rsid w:val="00EA570E"/>
    <w:rsid w:val="00ED3078"/>
    <w:rsid w:val="00ED73AC"/>
    <w:rsid w:val="00EF3608"/>
    <w:rsid w:val="00F019DC"/>
    <w:rsid w:val="00F01AC2"/>
    <w:rsid w:val="00F21852"/>
    <w:rsid w:val="00F36A39"/>
    <w:rsid w:val="00F36CA7"/>
    <w:rsid w:val="00F8767B"/>
    <w:rsid w:val="00F956D8"/>
    <w:rsid w:val="00FB554B"/>
    <w:rsid w:val="00FB584F"/>
    <w:rsid w:val="00FD0B04"/>
    <w:rsid w:val="00FE5164"/>
    <w:rsid w:val="00FE64F1"/>
    <w:rsid w:val="00FF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,2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екстДиплом"/>
    <w:qFormat/>
    <w:rsid w:val="002E0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0E2C05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link w:val="20"/>
    <w:rsid w:val="00A3154D"/>
    <w:pPr>
      <w:keepNext/>
      <w:suppressAutoHyphens/>
      <w:spacing w:before="240" w:after="6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3">
    <w:name w:val="heading 3"/>
    <w:basedOn w:val="a1"/>
    <w:link w:val="3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600F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2C0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Рисунок"/>
    <w:uiPriority w:val="1"/>
    <w:qFormat/>
    <w:rsid w:val="002D19EF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2"/>
    <w:link w:val="2"/>
    <w:rsid w:val="00A315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1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A31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A3154D"/>
  </w:style>
  <w:style w:type="character" w:customStyle="1" w:styleId="-">
    <w:name w:val="Интернет-ссылка"/>
    <w:basedOn w:val="a2"/>
    <w:rsid w:val="00A3154D"/>
    <w:rPr>
      <w:color w:val="0000FF"/>
      <w:u w:val="single"/>
    </w:rPr>
  </w:style>
  <w:style w:type="character" w:customStyle="1" w:styleId="a6">
    <w:name w:val="Основной текст Знак"/>
    <w:basedOn w:val="a2"/>
    <w:uiPriority w:val="99"/>
    <w:rsid w:val="00A3154D"/>
    <w:rPr>
      <w:b/>
      <w:bCs/>
      <w:sz w:val="24"/>
      <w:szCs w:val="24"/>
    </w:rPr>
  </w:style>
  <w:style w:type="character" w:customStyle="1" w:styleId="21">
    <w:name w:val="Основной текст 2 Знак"/>
    <w:basedOn w:val="a2"/>
    <w:rsid w:val="00A3154D"/>
    <w:rPr>
      <w:sz w:val="28"/>
      <w:szCs w:val="24"/>
    </w:rPr>
  </w:style>
  <w:style w:type="character" w:customStyle="1" w:styleId="31">
    <w:name w:val="Основной текст 3 Знак"/>
    <w:basedOn w:val="a2"/>
    <w:rsid w:val="00A3154D"/>
    <w:rPr>
      <w:sz w:val="24"/>
      <w:szCs w:val="24"/>
    </w:rPr>
  </w:style>
  <w:style w:type="character" w:customStyle="1" w:styleId="22">
    <w:name w:val="Основной текст с отступом 2 Знак"/>
    <w:basedOn w:val="a2"/>
    <w:rsid w:val="00A3154D"/>
    <w:rPr>
      <w:sz w:val="24"/>
      <w:szCs w:val="24"/>
    </w:rPr>
  </w:style>
  <w:style w:type="character" w:customStyle="1" w:styleId="FontStyle17">
    <w:name w:val="Font Style17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2"/>
    <w:rsid w:val="00A3154D"/>
    <w:rPr>
      <w:rFonts w:ascii="Times New Roman" w:hAnsi="Times New Roman" w:cs="Times New Roman"/>
      <w:sz w:val="16"/>
      <w:szCs w:val="16"/>
    </w:rPr>
  </w:style>
  <w:style w:type="character" w:customStyle="1" w:styleId="FontStyle20">
    <w:name w:val="Font Style20"/>
    <w:basedOn w:val="a2"/>
    <w:rsid w:val="00A3154D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1">
    <w:name w:val="Font Style21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a7">
    <w:name w:val="Текст выноски Знак"/>
    <w:basedOn w:val="a2"/>
    <w:rsid w:val="00A3154D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3154D"/>
    <w:rPr>
      <w:rFonts w:eastAsia="Times New Roman" w:cs="Times New Roman"/>
    </w:rPr>
  </w:style>
  <w:style w:type="character" w:customStyle="1" w:styleId="ListLabel2">
    <w:name w:val="ListLabel 2"/>
    <w:rsid w:val="00A3154D"/>
    <w:rPr>
      <w:b w:val="0"/>
    </w:rPr>
  </w:style>
  <w:style w:type="character" w:customStyle="1" w:styleId="ListLabel3">
    <w:name w:val="ListLabel 3"/>
    <w:rsid w:val="00A3154D"/>
    <w:rPr>
      <w:rFonts w:cs="Courier New"/>
    </w:rPr>
  </w:style>
  <w:style w:type="character" w:customStyle="1" w:styleId="ListLabel4">
    <w:name w:val="ListLabel 4"/>
    <w:rsid w:val="00A3154D"/>
    <w:rPr>
      <w:b/>
    </w:rPr>
  </w:style>
  <w:style w:type="paragraph" w:customStyle="1" w:styleId="a8">
    <w:name w:val="Заголовок"/>
    <w:basedOn w:val="a1"/>
    <w:next w:val="a9"/>
    <w:rsid w:val="00A3154D"/>
    <w:pPr>
      <w:keepNext/>
      <w:widowControl w:val="0"/>
      <w:suppressAutoHyphens/>
      <w:spacing w:before="240" w:after="120" w:line="276" w:lineRule="auto"/>
      <w:ind w:firstLine="400"/>
    </w:pPr>
    <w:rPr>
      <w:rFonts w:ascii="Arial" w:eastAsia="Droid Sans Fallback" w:hAnsi="Arial" w:cs="FreeSans"/>
      <w:szCs w:val="28"/>
      <w:lang w:eastAsia="ru-RU"/>
    </w:rPr>
  </w:style>
  <w:style w:type="paragraph" w:styleId="a9">
    <w:name w:val="Body Text"/>
    <w:basedOn w:val="a1"/>
    <w:link w:val="12"/>
    <w:uiPriority w:val="1"/>
    <w:qFormat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Основной текст Знак1"/>
    <w:basedOn w:val="a2"/>
    <w:link w:val="a9"/>
    <w:rsid w:val="00A315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List"/>
    <w:basedOn w:val="a9"/>
    <w:rsid w:val="00A3154D"/>
    <w:rPr>
      <w:rFonts w:cs="FreeSans"/>
    </w:rPr>
  </w:style>
  <w:style w:type="paragraph" w:styleId="ab">
    <w:name w:val="Title"/>
    <w:basedOn w:val="a1"/>
    <w:link w:val="ac"/>
    <w:rsid w:val="00A3154D"/>
    <w:pPr>
      <w:widowControl w:val="0"/>
      <w:suppressLineNumbers/>
      <w:suppressAutoHyphens/>
      <w:spacing w:before="120" w:after="120" w:line="276" w:lineRule="auto"/>
      <w:ind w:firstLine="400"/>
    </w:pPr>
    <w:rPr>
      <w:rFonts w:eastAsia="Times New Roman" w:cs="FreeSans"/>
      <w:i/>
      <w:iCs/>
      <w:sz w:val="24"/>
      <w:szCs w:val="24"/>
      <w:lang w:eastAsia="ru-RU"/>
    </w:rPr>
  </w:style>
  <w:style w:type="character" w:customStyle="1" w:styleId="ac">
    <w:name w:val="Название Знак"/>
    <w:basedOn w:val="a2"/>
    <w:link w:val="ab"/>
    <w:rsid w:val="00A3154D"/>
    <w:rPr>
      <w:rFonts w:ascii="Times New Roman" w:eastAsia="Times New Roman" w:hAnsi="Times New Roman" w:cs="FreeSans"/>
      <w:i/>
      <w:iCs/>
      <w:sz w:val="24"/>
      <w:szCs w:val="24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3154D"/>
    <w:pPr>
      <w:spacing w:line="240" w:lineRule="auto"/>
      <w:ind w:left="280" w:hanging="280"/>
    </w:pPr>
  </w:style>
  <w:style w:type="paragraph" w:styleId="ad">
    <w:name w:val="index heading"/>
    <w:basedOn w:val="a1"/>
    <w:rsid w:val="00A3154D"/>
    <w:pPr>
      <w:widowControl w:val="0"/>
      <w:suppressLineNumbers/>
      <w:suppressAutoHyphens/>
      <w:spacing w:after="200" w:line="276" w:lineRule="auto"/>
      <w:ind w:firstLine="400"/>
    </w:pPr>
    <w:rPr>
      <w:rFonts w:eastAsia="Times New Roman" w:cs="FreeSans"/>
      <w:sz w:val="24"/>
      <w:szCs w:val="24"/>
      <w:lang w:eastAsia="ru-RU"/>
    </w:rPr>
  </w:style>
  <w:style w:type="paragraph" w:customStyle="1" w:styleId="14">
    <w:name w:val="Знак1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e">
    <w:name w:val="список с точками"/>
    <w:basedOn w:val="a1"/>
    <w:rsid w:val="00A3154D"/>
    <w:pPr>
      <w:tabs>
        <w:tab w:val="left" w:pos="1644"/>
      </w:tabs>
      <w:suppressAutoHyphens/>
      <w:spacing w:after="200" w:line="312" w:lineRule="auto"/>
      <w:ind w:left="822" w:hanging="255"/>
    </w:pPr>
    <w:rPr>
      <w:rFonts w:eastAsia="Times New Roman" w:cs="Times New Roman"/>
      <w:sz w:val="24"/>
      <w:szCs w:val="24"/>
      <w:lang w:eastAsia="ru-RU"/>
    </w:rPr>
  </w:style>
  <w:style w:type="paragraph" w:styleId="a0">
    <w:name w:val="Body Text Indent"/>
    <w:basedOn w:val="a1"/>
    <w:link w:val="af"/>
    <w:rsid w:val="00A3154D"/>
    <w:pPr>
      <w:numPr>
        <w:numId w:val="1"/>
      </w:numPr>
      <w:suppressAutoHyphens/>
      <w:spacing w:after="200" w:line="360" w:lineRule="atLeast"/>
      <w:ind w:left="0" w:firstLine="482"/>
    </w:pPr>
    <w:rPr>
      <w:rFonts w:ascii="TimesET" w:eastAsia="Times New Roman" w:hAnsi="TimesET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0"/>
    <w:rsid w:val="00A3154D"/>
    <w:rPr>
      <w:rFonts w:ascii="TimesET" w:eastAsia="Times New Roman" w:hAnsi="TimesET" w:cs="Times New Roman"/>
      <w:sz w:val="28"/>
      <w:szCs w:val="20"/>
      <w:lang w:eastAsia="ru-RU"/>
    </w:rPr>
  </w:style>
  <w:style w:type="paragraph" w:styleId="af0">
    <w:name w:val="Normal (Web)"/>
    <w:basedOn w:val="a1"/>
    <w:uiPriority w:val="99"/>
    <w:rsid w:val="00A3154D"/>
    <w:pPr>
      <w:tabs>
        <w:tab w:val="left" w:pos="360"/>
      </w:tabs>
      <w:suppressAutoHyphens/>
      <w:spacing w:before="28" w:after="28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Основной текст1"/>
    <w:basedOn w:val="a1"/>
    <w:rsid w:val="00A3154D"/>
    <w:pPr>
      <w:widowControl w:val="0"/>
      <w:suppressAutoHyphens/>
      <w:spacing w:after="200" w:line="276" w:lineRule="auto"/>
      <w:ind w:firstLine="0"/>
    </w:pPr>
    <w:rPr>
      <w:rFonts w:eastAsia="Times New Roman" w:cs="Times New Roman"/>
      <w:i/>
      <w:sz w:val="20"/>
      <w:szCs w:val="20"/>
      <w:lang w:eastAsia="ru-RU"/>
    </w:rPr>
  </w:style>
  <w:style w:type="paragraph" w:styleId="af2">
    <w:name w:val="Plain Text"/>
    <w:basedOn w:val="a1"/>
    <w:link w:val="af3"/>
    <w:rsid w:val="00A3154D"/>
    <w:pPr>
      <w:suppressAutoHyphens/>
      <w:spacing w:after="200" w:line="276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2"/>
    <w:link w:val="af2"/>
    <w:rsid w:val="00A315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rsid w:val="00A3154D"/>
    <w:pPr>
      <w:tabs>
        <w:tab w:val="center" w:pos="4677"/>
        <w:tab w:val="right" w:pos="9355"/>
      </w:tabs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2"/>
    <w:link w:val="af4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1"/>
    <w:link w:val="210"/>
    <w:rsid w:val="00A3154D"/>
    <w:pPr>
      <w:suppressAutoHyphens/>
      <w:spacing w:after="200" w:line="276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10">
    <w:name w:val="Основной текст 2 Знак1"/>
    <w:basedOn w:val="a2"/>
    <w:link w:val="23"/>
    <w:rsid w:val="00A315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1"/>
    <w:link w:val="310"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3 Знак1"/>
    <w:basedOn w:val="a2"/>
    <w:link w:val="32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11"/>
    <w:rsid w:val="00A3154D"/>
    <w:pPr>
      <w:suppressAutoHyphens/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2"/>
    <w:link w:val="24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od4">
    <w:name w:val="Metod_4"/>
    <w:basedOn w:val="2"/>
    <w:rsid w:val="00A3154D"/>
    <w:pPr>
      <w:spacing w:before="120" w:after="120" w:line="300" w:lineRule="exact"/>
      <w:ind w:firstLine="284"/>
      <w:jc w:val="both"/>
    </w:pPr>
    <w:rPr>
      <w:rFonts w:ascii="Times New Roman" w:hAnsi="Times New Roman"/>
      <w:bCs w:val="0"/>
      <w:i w:val="0"/>
      <w:iCs w:val="0"/>
      <w:sz w:val="24"/>
      <w:szCs w:val="20"/>
    </w:rPr>
  </w:style>
  <w:style w:type="paragraph" w:customStyle="1" w:styleId="a">
    <w:name w:val="список"/>
    <w:basedOn w:val="a1"/>
    <w:link w:val="af6"/>
    <w:qFormat/>
    <w:rsid w:val="00A3154D"/>
    <w:pPr>
      <w:numPr>
        <w:numId w:val="2"/>
      </w:numPr>
      <w:suppressAutoHyphens/>
      <w:spacing w:before="120" w:after="60" w:line="276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Style3">
    <w:name w:val="Style3"/>
    <w:basedOn w:val="a1"/>
    <w:rsid w:val="00A3154D"/>
    <w:pPr>
      <w:widowControl w:val="0"/>
      <w:suppressAutoHyphens/>
      <w:spacing w:after="200" w:line="485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A3154D"/>
    <w:pPr>
      <w:widowControl w:val="0"/>
      <w:suppressAutoHyphens/>
      <w:spacing w:after="200" w:line="480" w:lineRule="exact"/>
      <w:ind w:firstLine="24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A3154D"/>
    <w:pPr>
      <w:widowControl w:val="0"/>
      <w:suppressAutoHyphens/>
      <w:spacing w:after="200" w:line="475" w:lineRule="exact"/>
      <w:ind w:firstLine="173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Balloon Text"/>
    <w:basedOn w:val="a1"/>
    <w:link w:val="16"/>
    <w:rsid w:val="00A3154D"/>
    <w:pPr>
      <w:widowControl w:val="0"/>
      <w:suppressAutoHyphens/>
      <w:spacing w:after="200" w:line="276" w:lineRule="auto"/>
      <w:ind w:firstLine="40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2"/>
    <w:link w:val="af7"/>
    <w:rsid w:val="00A3154D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1"/>
    <w:uiPriority w:val="1"/>
    <w:qFormat/>
    <w:rsid w:val="00A3154D"/>
    <w:pPr>
      <w:widowControl w:val="0"/>
      <w:suppressAutoHyphens/>
      <w:spacing w:after="200" w:line="276" w:lineRule="auto"/>
      <w:ind w:left="720" w:firstLine="40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A3154D"/>
    <w:rPr>
      <w:color w:val="0000FF" w:themeColor="hyperlink"/>
      <w:u w:val="single"/>
    </w:rPr>
  </w:style>
  <w:style w:type="character" w:customStyle="1" w:styleId="b-title-contenttext">
    <w:name w:val="b-title-content__text"/>
    <w:basedOn w:val="a2"/>
    <w:rsid w:val="00A3154D"/>
  </w:style>
  <w:style w:type="paragraph" w:customStyle="1" w:styleId="h1">
    <w:name w:val="h1"/>
    <w:basedOn w:val="a1"/>
    <w:rsid w:val="00A315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87">
    <w:name w:val="Font Style87"/>
    <w:basedOn w:val="a2"/>
    <w:rsid w:val="00A3154D"/>
    <w:rPr>
      <w:rFonts w:ascii="Times New Roman" w:hAnsi="Times New Roman" w:cs="Times New Roman"/>
      <w:sz w:val="26"/>
      <w:szCs w:val="26"/>
    </w:rPr>
  </w:style>
  <w:style w:type="paragraph" w:customStyle="1" w:styleId="BodyText1">
    <w:name w:val="Body Text1"/>
    <w:basedOn w:val="a1"/>
    <w:uiPriority w:val="99"/>
    <w:rsid w:val="00A3154D"/>
    <w:pPr>
      <w:widowControl w:val="0"/>
      <w:spacing w:line="240" w:lineRule="auto"/>
      <w:ind w:firstLine="0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afa">
    <w:name w:val="Знак Знак Знак Знак"/>
    <w:basedOn w:val="a1"/>
    <w:rsid w:val="00A3154D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styleId="afb">
    <w:name w:val="Table Grid"/>
    <w:basedOn w:val="a3"/>
    <w:uiPriority w:val="59"/>
    <w:rsid w:val="00A315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1"/>
    <w:link w:val="afd"/>
    <w:uiPriority w:val="99"/>
    <w:unhideWhenUsed/>
    <w:rsid w:val="00A3154D"/>
    <w:pPr>
      <w:widowControl w:val="0"/>
      <w:tabs>
        <w:tab w:val="center" w:pos="4677"/>
        <w:tab w:val="right" w:pos="9355"/>
      </w:tabs>
      <w:suppressAutoHyphens/>
      <w:spacing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customStyle="1" w:styleId="afd">
    <w:name w:val="Нижний колонтитул Знак"/>
    <w:basedOn w:val="a2"/>
    <w:link w:val="afc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писок Знак"/>
    <w:basedOn w:val="a2"/>
    <w:link w:val="a"/>
    <w:rsid w:val="005A61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e">
    <w:name w:val="Свое"/>
    <w:basedOn w:val="a1"/>
    <w:link w:val="aff"/>
    <w:qFormat/>
    <w:rsid w:val="003E3740"/>
    <w:pPr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ff">
    <w:name w:val="Свое Знак"/>
    <w:basedOn w:val="a2"/>
    <w:link w:val="afe"/>
    <w:rsid w:val="003E3740"/>
    <w:rPr>
      <w:rFonts w:ascii="Times New Roman" w:hAnsi="Times New Roman" w:cs="Times New Roman"/>
      <w:b/>
      <w:bCs/>
      <w:sz w:val="24"/>
      <w:szCs w:val="24"/>
    </w:rPr>
  </w:style>
  <w:style w:type="paragraph" w:styleId="aff0">
    <w:name w:val="TOC Heading"/>
    <w:basedOn w:val="1"/>
    <w:next w:val="a1"/>
    <w:uiPriority w:val="39"/>
    <w:unhideWhenUsed/>
    <w:qFormat/>
    <w:rsid w:val="00600FB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600FB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5">
    <w:name w:val="toc 2"/>
    <w:basedOn w:val="a1"/>
    <w:next w:val="a1"/>
    <w:autoRedefine/>
    <w:uiPriority w:val="39"/>
    <w:semiHidden/>
    <w:unhideWhenUsed/>
    <w:qFormat/>
    <w:rsid w:val="00CB695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17">
    <w:name w:val="toc 1"/>
    <w:basedOn w:val="a1"/>
    <w:next w:val="a1"/>
    <w:autoRedefine/>
    <w:uiPriority w:val="39"/>
    <w:unhideWhenUsed/>
    <w:qFormat/>
    <w:rsid w:val="006E79CF"/>
    <w:pPr>
      <w:tabs>
        <w:tab w:val="right" w:leader="dot" w:pos="9639"/>
      </w:tabs>
      <w:spacing w:after="100" w:line="276" w:lineRule="auto"/>
      <w:ind w:firstLine="0"/>
      <w:jc w:val="left"/>
    </w:pPr>
    <w:rPr>
      <w:rFonts w:eastAsiaTheme="minorEastAsia" w:cs="Times New Roman"/>
      <w:noProof/>
      <w:sz w:val="24"/>
      <w:szCs w:val="24"/>
    </w:rPr>
  </w:style>
  <w:style w:type="paragraph" w:styleId="33">
    <w:name w:val="toc 3"/>
    <w:basedOn w:val="a1"/>
    <w:next w:val="a1"/>
    <w:autoRedefine/>
    <w:uiPriority w:val="39"/>
    <w:unhideWhenUsed/>
    <w:qFormat/>
    <w:rsid w:val="00CB695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numbering" w:customStyle="1" w:styleId="26">
    <w:name w:val="Нет списка2"/>
    <w:next w:val="a4"/>
    <w:uiPriority w:val="99"/>
    <w:semiHidden/>
    <w:unhideWhenUsed/>
    <w:rsid w:val="00D25F4C"/>
  </w:style>
  <w:style w:type="character" w:customStyle="1" w:styleId="apple-converted-space">
    <w:name w:val="apple-converted-space"/>
    <w:basedOn w:val="a2"/>
    <w:rsid w:val="00D25F4C"/>
  </w:style>
  <w:style w:type="character" w:customStyle="1" w:styleId="keyworddef">
    <w:name w:val="keyword_def"/>
    <w:basedOn w:val="a2"/>
    <w:rsid w:val="00D25F4C"/>
  </w:style>
  <w:style w:type="character" w:customStyle="1" w:styleId="keyword">
    <w:name w:val="keyword"/>
    <w:basedOn w:val="a2"/>
    <w:rsid w:val="00D25F4C"/>
  </w:style>
  <w:style w:type="character" w:styleId="aff1">
    <w:name w:val="FollowedHyperlink"/>
    <w:basedOn w:val="a2"/>
    <w:uiPriority w:val="99"/>
    <w:semiHidden/>
    <w:unhideWhenUsed/>
    <w:rsid w:val="00D25F4C"/>
    <w:rPr>
      <w:color w:val="800080"/>
      <w:u w:val="single"/>
    </w:rPr>
  </w:style>
  <w:style w:type="character" w:customStyle="1" w:styleId="texample">
    <w:name w:val="texample"/>
    <w:basedOn w:val="a2"/>
    <w:rsid w:val="00D25F4C"/>
  </w:style>
  <w:style w:type="paragraph" w:styleId="HTML">
    <w:name w:val="HTML Preformatted"/>
    <w:basedOn w:val="a1"/>
    <w:link w:val="HTML0"/>
    <w:uiPriority w:val="99"/>
    <w:semiHidden/>
    <w:unhideWhenUsed/>
    <w:rsid w:val="00D2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5F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E2C05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0E2C05"/>
    <w:rPr>
      <w:b/>
      <w:bCs/>
    </w:rPr>
  </w:style>
  <w:style w:type="character" w:styleId="aff3">
    <w:name w:val="Emphasis"/>
    <w:basedOn w:val="a2"/>
    <w:uiPriority w:val="20"/>
    <w:qFormat/>
    <w:rsid w:val="000E2C05"/>
    <w:rPr>
      <w:i/>
      <w:iCs/>
    </w:rPr>
  </w:style>
  <w:style w:type="paragraph" w:customStyle="1" w:styleId="Heading1">
    <w:name w:val="Heading 1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298" w:firstLine="0"/>
      <w:jc w:val="left"/>
      <w:outlineLvl w:val="0"/>
    </w:pPr>
    <w:rPr>
      <w:rFonts w:eastAsiaTheme="minorEastAsia" w:cs="Times New Roman"/>
      <w:b/>
      <w:bCs/>
      <w:sz w:val="49"/>
      <w:szCs w:val="49"/>
      <w:lang w:eastAsia="ru-RU"/>
    </w:rPr>
  </w:style>
  <w:style w:type="paragraph" w:customStyle="1" w:styleId="Heading2">
    <w:name w:val="Heading 2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943" w:hanging="645"/>
      <w:jc w:val="left"/>
      <w:outlineLvl w:val="1"/>
    </w:pPr>
    <w:rPr>
      <w:rFonts w:eastAsiaTheme="minorEastAsia" w:cs="Times New Roman"/>
      <w:b/>
      <w:bCs/>
      <w:szCs w:val="28"/>
      <w:lang w:eastAsia="ru-RU"/>
    </w:rPr>
  </w:style>
  <w:style w:type="paragraph" w:customStyle="1" w:styleId="Heading3">
    <w:name w:val="Heading 3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1015" w:hanging="717"/>
      <w:jc w:val="left"/>
      <w:outlineLvl w:val="2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Heading4">
    <w:name w:val="Heading 4"/>
    <w:basedOn w:val="a1"/>
    <w:uiPriority w:val="1"/>
    <w:qFormat/>
    <w:rsid w:val="00CF6DBF"/>
    <w:pPr>
      <w:widowControl w:val="0"/>
      <w:autoSpaceDE w:val="0"/>
      <w:autoSpaceDN w:val="0"/>
      <w:adjustRightInd w:val="0"/>
      <w:spacing w:before="282" w:line="240" w:lineRule="auto"/>
      <w:ind w:left="596" w:hanging="298"/>
      <w:jc w:val="left"/>
      <w:outlineLvl w:val="3"/>
    </w:pPr>
    <w:rPr>
      <w:rFonts w:eastAsiaTheme="minorEastAsia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291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  <w:div w:id="201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89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</w:divsChild>
    </w:div>
    <w:div w:id="777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4612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22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3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74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4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94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62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5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2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acon@gmail.com" TargetMode="External"/><Relationship Id="rId13" Type="http://schemas.openxmlformats.org/officeDocument/2006/relationships/hyperlink" Target="mailto:schacon@gmail.com" TargetMode="External"/><Relationship Id="rId18" Type="http://schemas.openxmlformats.org/officeDocument/2006/relationships/hyperlink" Target="mailto:tom@mojombo.com" TargetMode="External"/><Relationship Id="rId26" Type="http://schemas.openxmlformats.org/officeDocument/2006/relationships/hyperlink" Target="mailto:chneukirche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support@github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chacon@gmail.com" TargetMode="External"/><Relationship Id="rId17" Type="http://schemas.openxmlformats.org/officeDocument/2006/relationships/hyperlink" Target="mailto:paul%2Bgit@mjr.org" TargetMode="External"/><Relationship Id="rId25" Type="http://schemas.openxmlformats.org/officeDocument/2006/relationships/hyperlink" Target="mailto:schaco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chacon@gmail.com" TargetMode="External"/><Relationship Id="rId20" Type="http://schemas.openxmlformats.org/officeDocument/2006/relationships/image" Target="media/image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hacon@gmail.com" TargetMode="External"/><Relationship Id="rId24" Type="http://schemas.openxmlformats.org/officeDocument/2006/relationships/hyperlink" Target="mailto:pjhyett@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chacon@gmail.com" TargetMode="External"/><Relationship Id="rId23" Type="http://schemas.openxmlformats.org/officeDocument/2006/relationships/hyperlink" Target="mailto:schacon@example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schacon@gmail.com" TargetMode="External"/><Relationship Id="rId19" Type="http://schemas.openxmlformats.org/officeDocument/2006/relationships/hyperlink" Target="mailto:tom@mojomb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hacon@gmail.com" TargetMode="External"/><Relationship Id="rId14" Type="http://schemas.openxmlformats.org/officeDocument/2006/relationships/hyperlink" Target="mailto:schacon@gmail.com" TargetMode="External"/><Relationship Id="rId22" Type="http://schemas.openxmlformats.org/officeDocument/2006/relationships/hyperlink" Target="mailto:email.support@github.com" TargetMode="External"/><Relationship Id="rId27" Type="http://schemas.openxmlformats.org/officeDocument/2006/relationships/hyperlink" Target="mailto:schacon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AEDB8-CB3D-4B6E-BCEE-DABD190C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41</Pages>
  <Words>8662</Words>
  <Characters>49376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56</cp:revision>
  <dcterms:created xsi:type="dcterms:W3CDTF">2014-12-04T09:36:00Z</dcterms:created>
  <dcterms:modified xsi:type="dcterms:W3CDTF">2014-12-13T07:28:00Z</dcterms:modified>
</cp:coreProperties>
</file>