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5C2" w:rsidRDefault="00B169E8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r w:rsidRPr="00B169E8">
        <w:fldChar w:fldCharType="begin"/>
      </w:r>
      <w:r w:rsidR="00027191" w:rsidRPr="0007497F">
        <w:instrText xml:space="preserve"> TOC \o "1-3" \h \z \u </w:instrText>
      </w:r>
      <w:r w:rsidRPr="00B169E8">
        <w:fldChar w:fldCharType="separate"/>
      </w:r>
      <w:hyperlink w:anchor="_Toc406167520" w:history="1">
        <w:r w:rsidR="00C065C2" w:rsidRPr="00A46FF8">
          <w:rPr>
            <w:rStyle w:val="af9"/>
          </w:rPr>
          <w:t>Лекция 5. Распределённый Git</w:t>
        </w:r>
        <w:r w:rsidR="00C065C2">
          <w:rPr>
            <w:webHidden/>
          </w:rPr>
          <w:tab/>
        </w:r>
        <w:r w:rsidR="00C065C2">
          <w:rPr>
            <w:webHidden/>
          </w:rPr>
          <w:fldChar w:fldCharType="begin"/>
        </w:r>
        <w:r w:rsidR="00C065C2">
          <w:rPr>
            <w:webHidden/>
          </w:rPr>
          <w:instrText xml:space="preserve"> PAGEREF _Toc406167520 \h </w:instrText>
        </w:r>
        <w:r w:rsidR="00C065C2">
          <w:rPr>
            <w:webHidden/>
          </w:rPr>
        </w:r>
        <w:r w:rsidR="00C065C2">
          <w:rPr>
            <w:webHidden/>
          </w:rPr>
          <w:fldChar w:fldCharType="separate"/>
        </w:r>
        <w:r w:rsidR="00C065C2">
          <w:rPr>
            <w:webHidden/>
          </w:rPr>
          <w:t>2</w:t>
        </w:r>
        <w:r w:rsidR="00C065C2"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21" w:history="1">
        <w:r w:rsidRPr="00A46FF8">
          <w:rPr>
            <w:rStyle w:val="af9"/>
          </w:rPr>
          <w:t>Распределённый</w:t>
        </w:r>
        <w:r w:rsidRPr="00A46FF8">
          <w:rPr>
            <w:rStyle w:val="af9"/>
            <w:spacing w:val="44"/>
          </w:rPr>
          <w:t xml:space="preserve"> </w:t>
        </w:r>
        <w:r w:rsidRPr="00A46FF8">
          <w:rPr>
            <w:rStyle w:val="af9"/>
          </w:rPr>
          <w:t>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22" w:history="1">
        <w:r w:rsidRPr="00A46FF8">
          <w:rPr>
            <w:rStyle w:val="af9"/>
          </w:rPr>
          <w:t>Распределённые</w:t>
        </w:r>
        <w:r w:rsidRPr="00A46FF8">
          <w:rPr>
            <w:rStyle w:val="af9"/>
            <w:spacing w:val="44"/>
          </w:rPr>
          <w:t xml:space="preserve"> </w:t>
        </w:r>
        <w:r w:rsidRPr="00A46FF8">
          <w:rPr>
            <w:rStyle w:val="af9"/>
            <w:spacing w:val="-2"/>
          </w:rPr>
          <w:t>рабочие</w:t>
        </w:r>
        <w:r w:rsidRPr="00A46FF8">
          <w:rPr>
            <w:rStyle w:val="af9"/>
            <w:spacing w:val="44"/>
          </w:rPr>
          <w:t xml:space="preserve"> </w:t>
        </w:r>
        <w:r w:rsidRPr="00A46FF8">
          <w:rPr>
            <w:rStyle w:val="af9"/>
          </w:rPr>
          <w:t>процессы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23" w:history="1">
        <w:r w:rsidRPr="00A46FF8">
          <w:rPr>
            <w:rStyle w:val="af9"/>
          </w:rPr>
          <w:t>Централизованный</w:t>
        </w:r>
        <w:r w:rsidRPr="00A46FF8">
          <w:rPr>
            <w:rStyle w:val="af9"/>
            <w:spacing w:val="-21"/>
          </w:rPr>
          <w:t xml:space="preserve"> </w:t>
        </w:r>
        <w:r w:rsidRPr="00A46FF8">
          <w:rPr>
            <w:rStyle w:val="af9"/>
            <w:spacing w:val="-2"/>
          </w:rPr>
          <w:t>рабочий</w:t>
        </w:r>
        <w:r w:rsidRPr="00A46FF8">
          <w:rPr>
            <w:rStyle w:val="af9"/>
            <w:spacing w:val="-20"/>
          </w:rPr>
          <w:t xml:space="preserve"> </w:t>
        </w:r>
        <w:r w:rsidRPr="00A46FF8">
          <w:rPr>
            <w:rStyle w:val="af9"/>
          </w:rPr>
          <w:t>процесс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24" w:history="1">
        <w:r w:rsidRPr="00A46FF8">
          <w:rPr>
            <w:rStyle w:val="af9"/>
          </w:rPr>
          <w:t>Рабочий</w:t>
        </w:r>
        <w:r w:rsidRPr="00A46FF8">
          <w:rPr>
            <w:rStyle w:val="af9"/>
            <w:spacing w:val="-11"/>
          </w:rPr>
          <w:t xml:space="preserve"> </w:t>
        </w:r>
        <w:r w:rsidRPr="00A46FF8">
          <w:rPr>
            <w:rStyle w:val="af9"/>
          </w:rPr>
          <w:t>процесс</w:t>
        </w:r>
        <w:r w:rsidRPr="00A46FF8">
          <w:rPr>
            <w:rStyle w:val="af9"/>
            <w:spacing w:val="-10"/>
          </w:rPr>
          <w:t xml:space="preserve"> </w:t>
        </w:r>
        <w:r w:rsidRPr="00A46FF8">
          <w:rPr>
            <w:rStyle w:val="af9"/>
          </w:rPr>
          <w:t>с</w:t>
        </w:r>
        <w:r w:rsidRPr="00A46FF8">
          <w:rPr>
            <w:rStyle w:val="af9"/>
            <w:spacing w:val="-11"/>
          </w:rPr>
          <w:t xml:space="preserve"> </w:t>
        </w:r>
        <w:r w:rsidRPr="00A46FF8">
          <w:rPr>
            <w:rStyle w:val="af9"/>
          </w:rPr>
          <w:t>менеджером</w:t>
        </w:r>
        <w:r w:rsidRPr="00A46FF8">
          <w:rPr>
            <w:rStyle w:val="af9"/>
            <w:spacing w:val="-10"/>
          </w:rPr>
          <w:t xml:space="preserve"> </w:t>
        </w:r>
        <w:r w:rsidRPr="00A46FF8">
          <w:rPr>
            <w:rStyle w:val="af9"/>
          </w:rPr>
          <w:t>по</w:t>
        </w:r>
        <w:r w:rsidRPr="00A46FF8">
          <w:rPr>
            <w:rStyle w:val="af9"/>
            <w:spacing w:val="-11"/>
          </w:rPr>
          <w:t xml:space="preserve"> </w:t>
        </w:r>
        <w:r w:rsidRPr="00A46FF8">
          <w:rPr>
            <w:rStyle w:val="af9"/>
          </w:rPr>
          <w:t>интеграции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25" w:history="1">
        <w:r w:rsidRPr="00A46FF8">
          <w:rPr>
            <w:rStyle w:val="af9"/>
          </w:rPr>
          <w:t>Рабочий</w:t>
        </w:r>
        <w:r w:rsidRPr="00A46FF8">
          <w:rPr>
            <w:rStyle w:val="af9"/>
            <w:spacing w:val="-10"/>
          </w:rPr>
          <w:t xml:space="preserve"> </w:t>
        </w:r>
        <w:r w:rsidRPr="00A46FF8">
          <w:rPr>
            <w:rStyle w:val="af9"/>
          </w:rPr>
          <w:t>процесс</w:t>
        </w:r>
        <w:r w:rsidRPr="00A46FF8">
          <w:rPr>
            <w:rStyle w:val="af9"/>
            <w:spacing w:val="-10"/>
          </w:rPr>
          <w:t xml:space="preserve"> </w:t>
        </w:r>
        <w:r w:rsidRPr="00A46FF8">
          <w:rPr>
            <w:rStyle w:val="af9"/>
          </w:rPr>
          <w:t>с</w:t>
        </w:r>
        <w:r w:rsidRPr="00A46FF8">
          <w:rPr>
            <w:rStyle w:val="af9"/>
            <w:spacing w:val="-10"/>
          </w:rPr>
          <w:t xml:space="preserve"> </w:t>
        </w:r>
        <w:r w:rsidRPr="00A46FF8">
          <w:rPr>
            <w:rStyle w:val="af9"/>
          </w:rPr>
          <w:t>диктатором</w:t>
        </w:r>
        <w:r w:rsidRPr="00A46FF8">
          <w:rPr>
            <w:rStyle w:val="af9"/>
            <w:spacing w:val="-9"/>
          </w:rPr>
          <w:t xml:space="preserve"> </w:t>
        </w:r>
        <w:r w:rsidRPr="00A46FF8">
          <w:rPr>
            <w:rStyle w:val="af9"/>
          </w:rPr>
          <w:t>и</w:t>
        </w:r>
        <w:r w:rsidRPr="00A46FF8">
          <w:rPr>
            <w:rStyle w:val="af9"/>
            <w:spacing w:val="-10"/>
          </w:rPr>
          <w:t xml:space="preserve"> </w:t>
        </w:r>
        <w:r w:rsidRPr="00A46FF8">
          <w:rPr>
            <w:rStyle w:val="af9"/>
          </w:rPr>
          <w:t>его</w:t>
        </w:r>
        <w:r w:rsidRPr="00A46FF8">
          <w:rPr>
            <w:rStyle w:val="af9"/>
            <w:spacing w:val="-10"/>
          </w:rPr>
          <w:t xml:space="preserve"> </w:t>
        </w:r>
        <w:r w:rsidRPr="00A46FF8">
          <w:rPr>
            <w:rStyle w:val="af9"/>
          </w:rPr>
          <w:t>помощниками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26" w:history="1">
        <w:r w:rsidRPr="00A46FF8">
          <w:rPr>
            <w:rStyle w:val="af9"/>
          </w:rPr>
          <w:t>Содействие</w:t>
        </w:r>
        <w:r w:rsidRPr="00A46FF8">
          <w:rPr>
            <w:rStyle w:val="af9"/>
            <w:spacing w:val="50"/>
          </w:rPr>
          <w:t xml:space="preserve"> </w:t>
        </w:r>
        <w:r w:rsidRPr="00A46FF8">
          <w:rPr>
            <w:rStyle w:val="af9"/>
          </w:rPr>
          <w:t>проекту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27" w:history="1">
        <w:r w:rsidRPr="00A46FF8">
          <w:rPr>
            <w:rStyle w:val="af9"/>
          </w:rPr>
          <w:t>Рекомендации</w:t>
        </w:r>
        <w:r w:rsidRPr="00A46FF8">
          <w:rPr>
            <w:rStyle w:val="af9"/>
            <w:spacing w:val="-15"/>
          </w:rPr>
          <w:t xml:space="preserve"> </w:t>
        </w:r>
        <w:r w:rsidRPr="00A46FF8">
          <w:rPr>
            <w:rStyle w:val="af9"/>
          </w:rPr>
          <w:t>по</w:t>
        </w:r>
        <w:r w:rsidRPr="00A46FF8">
          <w:rPr>
            <w:rStyle w:val="af9"/>
            <w:spacing w:val="-14"/>
          </w:rPr>
          <w:t xml:space="preserve"> </w:t>
        </w:r>
        <w:r w:rsidRPr="00A46FF8">
          <w:rPr>
            <w:rStyle w:val="af9"/>
          </w:rPr>
          <w:t>созданию</w:t>
        </w:r>
        <w:r w:rsidRPr="00A46FF8">
          <w:rPr>
            <w:rStyle w:val="af9"/>
            <w:spacing w:val="-14"/>
          </w:rPr>
          <w:t xml:space="preserve"> </w:t>
        </w:r>
        <w:r w:rsidRPr="00A46FF8">
          <w:rPr>
            <w:rStyle w:val="af9"/>
            <w:spacing w:val="-3"/>
          </w:rPr>
          <w:t>коммитов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28" w:history="1">
        <w:r w:rsidRPr="00A46FF8">
          <w:rPr>
            <w:rStyle w:val="af9"/>
          </w:rPr>
          <w:t>Отдельная</w:t>
        </w:r>
        <w:r w:rsidRPr="00A46FF8">
          <w:rPr>
            <w:rStyle w:val="af9"/>
            <w:spacing w:val="-18"/>
          </w:rPr>
          <w:t xml:space="preserve"> </w:t>
        </w:r>
        <w:r w:rsidRPr="00A46FF8">
          <w:rPr>
            <w:rStyle w:val="af9"/>
          </w:rPr>
          <w:t>маленькая</w:t>
        </w:r>
        <w:r w:rsidRPr="00A46FF8">
          <w:rPr>
            <w:rStyle w:val="af9"/>
            <w:spacing w:val="-17"/>
          </w:rPr>
          <w:t xml:space="preserve"> </w:t>
        </w:r>
        <w:r w:rsidRPr="00A46FF8">
          <w:rPr>
            <w:rStyle w:val="af9"/>
            <w:spacing w:val="-2"/>
          </w:rPr>
          <w:t>команда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29" w:history="1">
        <w:r w:rsidRPr="00A46FF8">
          <w:rPr>
            <w:rStyle w:val="af9"/>
          </w:rPr>
          <w:t>Отдельная</w:t>
        </w:r>
        <w:r w:rsidRPr="00A46FF8">
          <w:rPr>
            <w:rStyle w:val="af9"/>
            <w:spacing w:val="-13"/>
          </w:rPr>
          <w:t xml:space="preserve"> </w:t>
        </w:r>
        <w:r w:rsidRPr="00A46FF8">
          <w:rPr>
            <w:rStyle w:val="af9"/>
            <w:spacing w:val="-2"/>
          </w:rPr>
          <w:t>команда</w:t>
        </w:r>
        <w:r w:rsidRPr="00A46FF8">
          <w:rPr>
            <w:rStyle w:val="af9"/>
            <w:spacing w:val="-13"/>
          </w:rPr>
          <w:t xml:space="preserve"> </w:t>
        </w:r>
        <w:r w:rsidRPr="00A46FF8">
          <w:rPr>
            <w:rStyle w:val="af9"/>
          </w:rPr>
          <w:t>с</w:t>
        </w:r>
        <w:r w:rsidRPr="00A46FF8">
          <w:rPr>
            <w:rStyle w:val="af9"/>
            <w:spacing w:val="-13"/>
          </w:rPr>
          <w:t xml:space="preserve"> </w:t>
        </w:r>
        <w:r w:rsidRPr="00A46FF8">
          <w:rPr>
            <w:rStyle w:val="af9"/>
            <w:spacing w:val="-2"/>
          </w:rPr>
          <w:t>менеджером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30" w:history="1">
        <w:r w:rsidRPr="00A46FF8">
          <w:rPr>
            <w:rStyle w:val="af9"/>
          </w:rPr>
          <w:t>Небольшой</w:t>
        </w:r>
        <w:r w:rsidRPr="00A46FF8">
          <w:rPr>
            <w:rStyle w:val="af9"/>
            <w:spacing w:val="-17"/>
          </w:rPr>
          <w:t xml:space="preserve"> </w:t>
        </w:r>
        <w:r w:rsidRPr="00A46FF8">
          <w:rPr>
            <w:rStyle w:val="af9"/>
          </w:rPr>
          <w:t>открытый</w:t>
        </w:r>
        <w:r w:rsidRPr="00A46FF8">
          <w:rPr>
            <w:rStyle w:val="af9"/>
            <w:spacing w:val="-17"/>
          </w:rPr>
          <w:t xml:space="preserve"> </w:t>
        </w:r>
        <w:r w:rsidRPr="00A46FF8">
          <w:rPr>
            <w:rStyle w:val="af9"/>
          </w:rPr>
          <w:t>проект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31" w:history="1">
        <w:r w:rsidRPr="00A46FF8">
          <w:rPr>
            <w:rStyle w:val="af9"/>
          </w:rPr>
          <w:t>Большой</w:t>
        </w:r>
        <w:r w:rsidRPr="00A46FF8">
          <w:rPr>
            <w:rStyle w:val="af9"/>
            <w:spacing w:val="-16"/>
          </w:rPr>
          <w:t xml:space="preserve"> </w:t>
        </w:r>
        <w:r w:rsidRPr="00A46FF8">
          <w:rPr>
            <w:rStyle w:val="af9"/>
          </w:rPr>
          <w:t>открытый</w:t>
        </w:r>
        <w:r w:rsidRPr="00A46FF8">
          <w:rPr>
            <w:rStyle w:val="af9"/>
            <w:spacing w:val="-15"/>
          </w:rPr>
          <w:t xml:space="preserve"> </w:t>
        </w:r>
        <w:r w:rsidRPr="00A46FF8">
          <w:rPr>
            <w:rStyle w:val="af9"/>
          </w:rPr>
          <w:t>проект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32" w:history="1">
        <w:r w:rsidRPr="00A46FF8">
          <w:rPr>
            <w:rStyle w:val="af9"/>
          </w:rPr>
          <w:t>Итоги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33" w:history="1">
        <w:r w:rsidRPr="00A46FF8">
          <w:rPr>
            <w:rStyle w:val="af9"/>
          </w:rPr>
          <w:t>Сопровождение</w:t>
        </w:r>
        <w:r w:rsidRPr="00A46FF8">
          <w:rPr>
            <w:rStyle w:val="af9"/>
            <w:spacing w:val="61"/>
          </w:rPr>
          <w:t xml:space="preserve"> </w:t>
        </w:r>
        <w:r w:rsidRPr="00A46FF8">
          <w:rPr>
            <w:rStyle w:val="af9"/>
          </w:rPr>
          <w:t>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34" w:history="1">
        <w:r w:rsidRPr="00A46FF8">
          <w:rPr>
            <w:rStyle w:val="af9"/>
          </w:rPr>
          <w:t>Работа</w:t>
        </w:r>
        <w:r w:rsidRPr="00A46FF8">
          <w:rPr>
            <w:rStyle w:val="af9"/>
            <w:spacing w:val="-13"/>
          </w:rPr>
          <w:t xml:space="preserve"> </w:t>
        </w:r>
        <w:r w:rsidRPr="00A46FF8">
          <w:rPr>
            <w:rStyle w:val="af9"/>
          </w:rPr>
          <w:t>с</w:t>
        </w:r>
        <w:r w:rsidRPr="00A46FF8">
          <w:rPr>
            <w:rStyle w:val="af9"/>
            <w:spacing w:val="-13"/>
          </w:rPr>
          <w:t xml:space="preserve"> </w:t>
        </w:r>
        <w:r w:rsidRPr="00A46FF8">
          <w:rPr>
            <w:rStyle w:val="af9"/>
          </w:rPr>
          <w:t>тематическими</w:t>
        </w:r>
        <w:r w:rsidRPr="00A46FF8">
          <w:rPr>
            <w:rStyle w:val="af9"/>
            <w:spacing w:val="-12"/>
          </w:rPr>
          <w:t xml:space="preserve"> </w:t>
        </w:r>
        <w:r w:rsidRPr="00A46FF8">
          <w:rPr>
            <w:rStyle w:val="af9"/>
          </w:rPr>
          <w:t>ветками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35" w:history="1">
        <w:r w:rsidRPr="00A46FF8">
          <w:rPr>
            <w:rStyle w:val="af9"/>
          </w:rPr>
          <w:t>Применение</w:t>
        </w:r>
        <w:r w:rsidRPr="00A46FF8">
          <w:rPr>
            <w:rStyle w:val="af9"/>
            <w:spacing w:val="-13"/>
          </w:rPr>
          <w:t xml:space="preserve"> </w:t>
        </w:r>
        <w:r w:rsidRPr="00A46FF8">
          <w:rPr>
            <w:rStyle w:val="af9"/>
            <w:spacing w:val="-1"/>
          </w:rPr>
          <w:t>патчей,</w:t>
        </w:r>
        <w:r w:rsidRPr="00A46FF8">
          <w:rPr>
            <w:rStyle w:val="af9"/>
            <w:spacing w:val="-13"/>
          </w:rPr>
          <w:t xml:space="preserve"> </w:t>
        </w:r>
        <w:r w:rsidRPr="00A46FF8">
          <w:rPr>
            <w:rStyle w:val="af9"/>
            <w:spacing w:val="-1"/>
          </w:rPr>
          <w:t>отправленных</w:t>
        </w:r>
        <w:r w:rsidRPr="00A46FF8">
          <w:rPr>
            <w:rStyle w:val="af9"/>
            <w:spacing w:val="-12"/>
          </w:rPr>
          <w:t xml:space="preserve"> </w:t>
        </w:r>
        <w:r w:rsidRPr="00A46FF8">
          <w:rPr>
            <w:rStyle w:val="af9"/>
          </w:rPr>
          <w:t>по</w:t>
        </w:r>
        <w:r w:rsidRPr="00A46FF8">
          <w:rPr>
            <w:rStyle w:val="af9"/>
            <w:spacing w:val="-13"/>
          </w:rPr>
          <w:t xml:space="preserve"> </w:t>
        </w:r>
        <w:r w:rsidRPr="00A46FF8">
          <w:rPr>
            <w:rStyle w:val="af9"/>
            <w:spacing w:val="-2"/>
          </w:rPr>
          <w:t>почте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36" w:history="1">
        <w:r w:rsidRPr="00A46FF8">
          <w:rPr>
            <w:rStyle w:val="af9"/>
          </w:rPr>
          <w:t>Проверка</w:t>
        </w:r>
        <w:r w:rsidRPr="00A46FF8">
          <w:rPr>
            <w:rStyle w:val="af9"/>
            <w:spacing w:val="-16"/>
          </w:rPr>
          <w:t xml:space="preserve"> </w:t>
        </w:r>
        <w:r w:rsidRPr="00A46FF8">
          <w:rPr>
            <w:rStyle w:val="af9"/>
          </w:rPr>
          <w:t>удалённых</w:t>
        </w:r>
        <w:r w:rsidRPr="00A46FF8">
          <w:rPr>
            <w:rStyle w:val="af9"/>
            <w:spacing w:val="-15"/>
          </w:rPr>
          <w:t xml:space="preserve"> </w:t>
        </w:r>
        <w:r w:rsidRPr="00A46FF8">
          <w:rPr>
            <w:rStyle w:val="af9"/>
            <w:spacing w:val="-1"/>
          </w:rPr>
          <w:t>веток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37" w:history="1">
        <w:r w:rsidRPr="00A46FF8">
          <w:rPr>
            <w:rStyle w:val="af9"/>
          </w:rPr>
          <w:t>Определение</w:t>
        </w:r>
        <w:r w:rsidRPr="00A46FF8">
          <w:rPr>
            <w:rStyle w:val="af9"/>
            <w:spacing w:val="-20"/>
          </w:rPr>
          <w:t xml:space="preserve"> </w:t>
        </w:r>
        <w:r w:rsidRPr="00A46FF8">
          <w:rPr>
            <w:rStyle w:val="af9"/>
          </w:rPr>
          <w:t>вносимых</w:t>
        </w:r>
        <w:r w:rsidRPr="00A46FF8">
          <w:rPr>
            <w:rStyle w:val="af9"/>
            <w:spacing w:val="-19"/>
          </w:rPr>
          <w:t xml:space="preserve"> </w:t>
        </w:r>
        <w:r w:rsidRPr="00A46FF8">
          <w:rPr>
            <w:rStyle w:val="af9"/>
          </w:rPr>
          <w:t>изменений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38" w:history="1">
        <w:r w:rsidRPr="00A46FF8">
          <w:rPr>
            <w:rStyle w:val="af9"/>
          </w:rPr>
          <w:t>Интегрирование</w:t>
        </w:r>
        <w:r w:rsidRPr="00A46FF8">
          <w:rPr>
            <w:rStyle w:val="af9"/>
            <w:spacing w:val="-20"/>
          </w:rPr>
          <w:t xml:space="preserve"> </w:t>
        </w:r>
        <w:r w:rsidRPr="00A46FF8">
          <w:rPr>
            <w:rStyle w:val="af9"/>
          </w:rPr>
          <w:t>чужих</w:t>
        </w:r>
        <w:r w:rsidRPr="00A46FF8">
          <w:rPr>
            <w:rStyle w:val="af9"/>
            <w:spacing w:val="-19"/>
          </w:rPr>
          <w:t xml:space="preserve"> </w:t>
        </w:r>
        <w:r w:rsidRPr="00A46FF8">
          <w:rPr>
            <w:rStyle w:val="af9"/>
            <w:spacing w:val="-2"/>
          </w:rPr>
          <w:t>наработок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39" w:history="1">
        <w:r w:rsidRPr="00A46FF8">
          <w:rPr>
            <w:rStyle w:val="af9"/>
          </w:rPr>
          <w:t>Отметка</w:t>
        </w:r>
        <w:r w:rsidRPr="00A46FF8">
          <w:rPr>
            <w:rStyle w:val="af9"/>
            <w:spacing w:val="-20"/>
          </w:rPr>
          <w:t xml:space="preserve"> </w:t>
        </w:r>
        <w:r w:rsidRPr="00A46FF8">
          <w:rPr>
            <w:rStyle w:val="af9"/>
            <w:spacing w:val="-2"/>
          </w:rPr>
          <w:t>релизов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40" w:history="1">
        <w:r w:rsidRPr="00A46FF8">
          <w:rPr>
            <w:rStyle w:val="af9"/>
          </w:rPr>
          <w:t>Генерация</w:t>
        </w:r>
        <w:r w:rsidRPr="00A46FF8">
          <w:rPr>
            <w:rStyle w:val="af9"/>
            <w:spacing w:val="-15"/>
          </w:rPr>
          <w:t xml:space="preserve"> </w:t>
        </w:r>
        <w:r w:rsidRPr="00A46FF8">
          <w:rPr>
            <w:rStyle w:val="af9"/>
            <w:spacing w:val="-1"/>
          </w:rPr>
          <w:t>номера</w:t>
        </w:r>
        <w:r w:rsidRPr="00A46FF8">
          <w:rPr>
            <w:rStyle w:val="af9"/>
            <w:spacing w:val="-14"/>
          </w:rPr>
          <w:t xml:space="preserve"> </w:t>
        </w:r>
        <w:r w:rsidRPr="00A46FF8">
          <w:rPr>
            <w:rStyle w:val="af9"/>
            <w:spacing w:val="-1"/>
          </w:rPr>
          <w:t>сборки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41" w:history="1">
        <w:r w:rsidRPr="00A46FF8">
          <w:rPr>
            <w:rStyle w:val="af9"/>
          </w:rPr>
          <w:t>Подготовка</w:t>
        </w:r>
        <w:r w:rsidRPr="00A46FF8">
          <w:rPr>
            <w:rStyle w:val="af9"/>
            <w:spacing w:val="-12"/>
          </w:rPr>
          <w:t xml:space="preserve"> </w:t>
        </w:r>
        <w:r w:rsidRPr="00A46FF8">
          <w:rPr>
            <w:rStyle w:val="af9"/>
          </w:rPr>
          <w:t>релиза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42" w:history="1">
        <w:r w:rsidRPr="00A46FF8">
          <w:rPr>
            <w:rStyle w:val="af9"/>
          </w:rPr>
          <w:t>Команда</w:t>
        </w:r>
        <w:r w:rsidRPr="00A46FF8">
          <w:rPr>
            <w:rStyle w:val="af9"/>
            <w:spacing w:val="-19"/>
          </w:rPr>
          <w:t xml:space="preserve"> </w:t>
        </w:r>
        <w:r w:rsidRPr="00A46FF8">
          <w:rPr>
            <w:rStyle w:val="af9"/>
          </w:rPr>
          <w:t>shortlog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C065C2" w:rsidRDefault="00C065C2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167543" w:history="1">
        <w:r w:rsidRPr="00A46FF8">
          <w:rPr>
            <w:rStyle w:val="af9"/>
            <w:spacing w:val="-1"/>
          </w:rPr>
          <w:t>Итоги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_Toc406167543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027191" w:rsidRPr="00FF4E61" w:rsidRDefault="00B169E8" w:rsidP="005B67CF">
      <w:pPr>
        <w:tabs>
          <w:tab w:val="right" w:leader="dot" w:pos="9923"/>
        </w:tabs>
        <w:rPr>
          <w:rFonts w:eastAsiaTheme="majorEastAsia" w:cs="Times New Roman"/>
          <w:b/>
          <w:bCs/>
          <w:sz w:val="24"/>
          <w:szCs w:val="24"/>
        </w:rPr>
      </w:pPr>
      <w:r w:rsidRPr="0007497F">
        <w:rPr>
          <w:rFonts w:cs="Times New Roman"/>
          <w:sz w:val="24"/>
          <w:szCs w:val="24"/>
        </w:rPr>
        <w:fldChar w:fldCharType="end"/>
      </w:r>
      <w:r w:rsidR="00027191" w:rsidRPr="00FF4E61">
        <w:rPr>
          <w:rFonts w:cs="Times New Roman"/>
          <w:sz w:val="24"/>
          <w:szCs w:val="24"/>
        </w:rPr>
        <w:br w:type="page"/>
      </w:r>
    </w:p>
    <w:p w:rsidR="001C64B4" w:rsidRDefault="00021696" w:rsidP="006E79CF">
      <w:pPr>
        <w:pStyle w:val="1"/>
        <w:tabs>
          <w:tab w:val="right" w:leader="dot" w:pos="9923"/>
        </w:tabs>
        <w:spacing w:before="0"/>
      </w:pPr>
      <w:bookmarkStart w:id="0" w:name="_Toc406167520"/>
      <w:r>
        <w:rPr>
          <w:rFonts w:cs="Times New Roman"/>
          <w:szCs w:val="24"/>
        </w:rPr>
        <w:lastRenderedPageBreak/>
        <w:t xml:space="preserve">Лекция </w:t>
      </w:r>
      <w:r w:rsidR="008F5B3B" w:rsidRPr="006E79CF">
        <w:rPr>
          <w:rFonts w:cs="Times New Roman"/>
          <w:szCs w:val="24"/>
        </w:rPr>
        <w:t>5</w:t>
      </w:r>
      <w:r w:rsidR="0007497F" w:rsidRPr="0007497F">
        <w:rPr>
          <w:rFonts w:cs="Times New Roman"/>
          <w:szCs w:val="24"/>
        </w:rPr>
        <w:t xml:space="preserve">. </w:t>
      </w:r>
      <w:r w:rsidR="008F5B3B" w:rsidRPr="008F5B3B">
        <w:t>Распределённый Git</w:t>
      </w:r>
      <w:bookmarkEnd w:id="0"/>
    </w:p>
    <w:p w:rsidR="006E79CF" w:rsidRPr="006E79CF" w:rsidRDefault="006E79CF" w:rsidP="00B63673">
      <w:pPr>
        <w:pStyle w:val="1"/>
        <w:rPr>
          <w:lang w:val="en-US"/>
        </w:rPr>
      </w:pPr>
      <w:bookmarkStart w:id="1" w:name="_Toc406167521"/>
      <w:r w:rsidRPr="006E79CF">
        <w:t>Распределённый</w:t>
      </w:r>
      <w:r w:rsidRPr="006E79CF">
        <w:rPr>
          <w:spacing w:val="44"/>
        </w:rPr>
        <w:t xml:space="preserve"> </w:t>
      </w:r>
      <w:r w:rsidRPr="006E79CF">
        <w:t>Git</w:t>
      </w:r>
      <w:bookmarkEnd w:id="1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Теперь,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1"/>
        </w:rPr>
        <w:t>обзавелись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настроенным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2"/>
        </w:rPr>
        <w:t>удалённым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1"/>
        </w:rPr>
        <w:t>Git-репозиторием,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являющимся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1"/>
        </w:rPr>
        <w:t>местом,</w:t>
      </w:r>
      <w:r w:rsidRPr="006E79CF">
        <w:rPr>
          <w:b w:val="0"/>
          <w:spacing w:val="103"/>
          <w:w w:val="99"/>
        </w:rPr>
        <w:t xml:space="preserve"> </w:t>
      </w:r>
      <w:r w:rsidRPr="006E79CF">
        <w:rPr>
          <w:b w:val="0"/>
          <w:spacing w:val="-5"/>
        </w:rPr>
        <w:t>где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разработчики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могут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обмениваться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своим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5"/>
        </w:rPr>
        <w:t>кодом,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также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познакомились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основными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командами</w:t>
      </w:r>
      <w:r w:rsidRPr="006E79CF">
        <w:rPr>
          <w:b w:val="0"/>
          <w:spacing w:val="87"/>
          <w:w w:val="99"/>
        </w:rPr>
        <w:t xml:space="preserve"> </w:t>
      </w:r>
      <w:r w:rsidRPr="006E79CF">
        <w:rPr>
          <w:b w:val="0"/>
        </w:rPr>
        <w:t>Git’а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локальной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работы,</w:t>
      </w:r>
      <w:r w:rsidRPr="006E79CF">
        <w:rPr>
          <w:b w:val="0"/>
          <w:spacing w:val="28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рассмотрим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задействовать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2"/>
        </w:rPr>
        <w:t>некоторые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распределённые</w:t>
      </w:r>
      <w:r w:rsidRPr="006E79CF">
        <w:rPr>
          <w:b w:val="0"/>
          <w:spacing w:val="71"/>
          <w:w w:val="99"/>
        </w:rPr>
        <w:t xml:space="preserve"> </w:t>
      </w:r>
      <w:r w:rsidRPr="006E79CF">
        <w:rPr>
          <w:b w:val="0"/>
          <w:spacing w:val="-1"/>
        </w:rPr>
        <w:t>рабочие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процессы,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предлагаемые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Git’ом.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этой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3"/>
        </w:rPr>
        <w:t>главе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рассмотрим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Git’ом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распределённой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среде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роли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рядового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разработчика,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роли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системного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интегратора.</w:t>
      </w:r>
      <w:r w:rsidRPr="006E79CF">
        <w:rPr>
          <w:b w:val="0"/>
          <w:spacing w:val="48"/>
        </w:rPr>
        <w:t xml:space="preserve"> </w:t>
      </w:r>
      <w:r w:rsidRPr="006E79CF">
        <w:rPr>
          <w:b w:val="0"/>
          <w:spacing w:val="-9"/>
        </w:rPr>
        <w:t>То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научитесь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успешно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вносить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  <w:spacing w:val="-1"/>
        </w:rPr>
        <w:t>свой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7"/>
        </w:rPr>
        <w:t>код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3"/>
        </w:rPr>
        <w:t>проект,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делая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можно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просто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вас,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владельца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проекта,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  <w:spacing w:val="-1"/>
        </w:rPr>
        <w:t>также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научитесь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7"/>
        </w:rPr>
        <w:t>тому,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2"/>
        </w:rPr>
        <w:t>сопровождать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проекты,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работе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над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2"/>
        </w:rPr>
        <w:t>которыми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2"/>
        </w:rPr>
        <w:t>участвует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множество</w:t>
      </w:r>
      <w:r w:rsidRPr="006E79CF">
        <w:rPr>
          <w:b w:val="0"/>
          <w:spacing w:val="87"/>
          <w:w w:val="99"/>
        </w:rPr>
        <w:t xml:space="preserve"> </w:t>
      </w:r>
      <w:r w:rsidRPr="006E79CF">
        <w:rPr>
          <w:b w:val="0"/>
          <w:spacing w:val="-1"/>
        </w:rPr>
        <w:t>человек.</w:t>
      </w:r>
    </w:p>
    <w:p w:rsidR="006E79CF" w:rsidRPr="006E79CF" w:rsidRDefault="006E79CF" w:rsidP="00B63673">
      <w:pPr>
        <w:pStyle w:val="1"/>
      </w:pPr>
      <w:bookmarkStart w:id="2" w:name="Распределённые рабочие процессы"/>
      <w:bookmarkStart w:id="3" w:name="bookmark128"/>
      <w:bookmarkStart w:id="4" w:name="_Toc406167522"/>
      <w:bookmarkEnd w:id="2"/>
      <w:bookmarkEnd w:id="3"/>
      <w:r w:rsidRPr="006E79CF">
        <w:t>Распределённые</w:t>
      </w:r>
      <w:r w:rsidRPr="006E79CF">
        <w:rPr>
          <w:spacing w:val="44"/>
        </w:rPr>
        <w:t xml:space="preserve"> </w:t>
      </w:r>
      <w:r w:rsidRPr="006E79CF">
        <w:rPr>
          <w:spacing w:val="-2"/>
        </w:rPr>
        <w:t>рабочие</w:t>
      </w:r>
      <w:r w:rsidRPr="006E79CF">
        <w:rPr>
          <w:spacing w:val="44"/>
        </w:rPr>
        <w:t xml:space="preserve"> </w:t>
      </w:r>
      <w:r w:rsidRPr="006E79CF">
        <w:t>процессы</w:t>
      </w:r>
      <w:bookmarkEnd w:id="4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отличие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централизованных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систем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управления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версиями,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распределённая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природа</w:t>
      </w:r>
      <w:r w:rsidRPr="006E79CF">
        <w:rPr>
          <w:b w:val="0"/>
          <w:spacing w:val="99"/>
          <w:w w:val="99"/>
        </w:rPr>
        <w:t xml:space="preserve"> </w:t>
      </w:r>
      <w:r w:rsidRPr="006E79CF">
        <w:rPr>
          <w:b w:val="0"/>
        </w:rPr>
        <w:t xml:space="preserve">Git’а </w:t>
      </w:r>
      <w:r w:rsidRPr="006E79CF">
        <w:rPr>
          <w:b w:val="0"/>
          <w:spacing w:val="-1"/>
        </w:rPr>
        <w:t>позволяет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 xml:space="preserve">быть </w:t>
      </w:r>
      <w:r w:rsidRPr="006E79CF">
        <w:rPr>
          <w:b w:val="0"/>
          <w:spacing w:val="-2"/>
        </w:rPr>
        <w:t>гораздо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</w:rPr>
        <w:t xml:space="preserve"> гибким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 xml:space="preserve">в </w:t>
      </w:r>
      <w:r w:rsidRPr="006E79CF">
        <w:rPr>
          <w:b w:val="0"/>
          <w:spacing w:val="-1"/>
        </w:rPr>
        <w:t>отношении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 xml:space="preserve">участия </w:t>
      </w:r>
      <w:r w:rsidRPr="006E79CF">
        <w:rPr>
          <w:b w:val="0"/>
          <w:spacing w:val="-1"/>
        </w:rPr>
        <w:t>разработчиков</w:t>
      </w:r>
      <w:r w:rsidRPr="006E79CF">
        <w:rPr>
          <w:b w:val="0"/>
        </w:rPr>
        <w:t xml:space="preserve"> в </w:t>
      </w:r>
      <w:r w:rsidRPr="006E79CF">
        <w:rPr>
          <w:b w:val="0"/>
          <w:spacing w:val="-1"/>
        </w:rPr>
        <w:t>работе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</w:rPr>
        <w:t>над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проектами.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централизованных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системах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разработчики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являются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узлами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сети,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83"/>
          <w:w w:val="99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менее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3"/>
        </w:rPr>
        <w:t>одинаково</w:t>
      </w:r>
      <w:r w:rsidRPr="006E79CF">
        <w:rPr>
          <w:b w:val="0"/>
          <w:spacing w:val="-1"/>
        </w:rPr>
        <w:t xml:space="preserve"> работающими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 xml:space="preserve">на </w:t>
      </w:r>
      <w:r w:rsidRPr="006E79CF">
        <w:rPr>
          <w:b w:val="0"/>
          <w:spacing w:val="-1"/>
        </w:rPr>
        <w:t>центральном</w:t>
      </w:r>
      <w:r w:rsidRPr="006E79CF">
        <w:rPr>
          <w:b w:val="0"/>
          <w:spacing w:val="-2"/>
        </w:rPr>
        <w:t xml:space="preserve"> хабе.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2"/>
        </w:rPr>
        <w:t>Однако,</w:t>
      </w:r>
      <w:r w:rsidRPr="006E79CF">
        <w:rPr>
          <w:b w:val="0"/>
        </w:rPr>
        <w:t xml:space="preserve"> в Git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каждый разработчик</w:t>
      </w:r>
      <w:r w:rsidRPr="006E79CF">
        <w:rPr>
          <w:b w:val="0"/>
          <w:spacing w:val="87"/>
          <w:w w:val="99"/>
        </w:rPr>
        <w:t xml:space="preserve"> </w:t>
      </w:r>
      <w:r w:rsidRPr="006E79CF">
        <w:rPr>
          <w:b w:val="0"/>
          <w:spacing w:val="-1"/>
        </w:rPr>
        <w:t>потенциально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является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узлом,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2"/>
        </w:rPr>
        <w:t>хабом.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9"/>
        </w:rPr>
        <w:t>То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каждый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разработчик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вносить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7"/>
        </w:rPr>
        <w:t>код</w:t>
      </w:r>
      <w:r w:rsidRPr="006E79CF">
        <w:rPr>
          <w:b w:val="0"/>
          <w:spacing w:val="91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другие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репозитории,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содержать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публичный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репозиторий,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основе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3"/>
        </w:rPr>
        <w:t>которого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работают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другие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разработчики,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который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они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вносят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изменения.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даёт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команде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возможность</w:t>
      </w:r>
      <w:r w:rsidRPr="006E79CF">
        <w:rPr>
          <w:b w:val="0"/>
          <w:spacing w:val="87"/>
          <w:w w:val="99"/>
        </w:rPr>
        <w:t xml:space="preserve"> </w:t>
      </w:r>
      <w:r w:rsidRPr="006E79CF">
        <w:rPr>
          <w:b w:val="0"/>
        </w:rPr>
        <w:t>осуществлять любой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множества</w:t>
      </w:r>
      <w:r w:rsidRPr="006E79CF">
        <w:rPr>
          <w:b w:val="0"/>
        </w:rPr>
        <w:t xml:space="preserve"> различных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способов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осуществления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2"/>
        </w:rPr>
        <w:t>рабочего</w:t>
      </w:r>
      <w:r w:rsidRPr="006E79CF">
        <w:rPr>
          <w:b w:val="0"/>
        </w:rPr>
        <w:t xml:space="preserve"> процесса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48"/>
          <w:w w:val="99"/>
        </w:rPr>
        <w:t xml:space="preserve"> </w:t>
      </w:r>
      <w:r w:rsidRPr="006E79CF">
        <w:rPr>
          <w:b w:val="0"/>
          <w:spacing w:val="-1"/>
        </w:rPr>
        <w:t>ваших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</w:rPr>
        <w:t>проектах,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поэтому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1"/>
        </w:rPr>
        <w:t>рассмотрим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  <w:spacing w:val="-2"/>
        </w:rPr>
        <w:t>несколько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</w:rPr>
        <w:t>распространённых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  <w:spacing w:val="-3"/>
        </w:rPr>
        <w:t>подходов,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2"/>
        </w:rPr>
        <w:t>пользующихся</w:t>
      </w:r>
      <w:r w:rsidRPr="006E79CF">
        <w:rPr>
          <w:b w:val="0"/>
          <w:spacing w:val="77"/>
          <w:w w:val="99"/>
        </w:rPr>
        <w:t xml:space="preserve"> </w:t>
      </w:r>
      <w:r w:rsidRPr="006E79CF">
        <w:rPr>
          <w:b w:val="0"/>
          <w:spacing w:val="-1"/>
        </w:rPr>
        <w:t>гибкостью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Git’а.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рассмотрим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сильные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стороны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возможные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недостатки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2"/>
        </w:rPr>
        <w:t>каждого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3"/>
        </w:rPr>
        <w:t>подхода;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вы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выбрать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себя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один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них,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совместить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особенности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сразу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нескольких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3"/>
        </w:rPr>
        <w:t>подходов.</w:t>
      </w:r>
    </w:p>
    <w:p w:rsidR="006E79CF" w:rsidRPr="006E79CF" w:rsidRDefault="006E79CF" w:rsidP="00B63673">
      <w:pPr>
        <w:pStyle w:val="1"/>
      </w:pPr>
      <w:bookmarkStart w:id="5" w:name="Централизованный рабочий процесс"/>
      <w:bookmarkStart w:id="6" w:name="bookmark129"/>
      <w:bookmarkStart w:id="7" w:name="_Toc406167523"/>
      <w:bookmarkEnd w:id="5"/>
      <w:bookmarkEnd w:id="6"/>
      <w:r w:rsidRPr="006E79CF">
        <w:t>Централизованный</w:t>
      </w:r>
      <w:r w:rsidRPr="006E79CF">
        <w:rPr>
          <w:spacing w:val="-21"/>
        </w:rPr>
        <w:t xml:space="preserve"> </w:t>
      </w:r>
      <w:r w:rsidRPr="006E79CF">
        <w:rPr>
          <w:spacing w:val="-2"/>
        </w:rPr>
        <w:t>рабочий</w:t>
      </w:r>
      <w:r w:rsidRPr="006E79CF">
        <w:rPr>
          <w:spacing w:val="-20"/>
        </w:rPr>
        <w:t xml:space="preserve"> </w:t>
      </w:r>
      <w:r w:rsidRPr="006E79CF">
        <w:t>процесс</w:t>
      </w:r>
      <w:bookmarkEnd w:id="7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1"/>
        </w:rPr>
        <w:t>централизованных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системах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3"/>
        </w:rPr>
        <w:t>существует,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правило,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одна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1"/>
        </w:rPr>
        <w:t>модель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совместной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1"/>
        </w:rPr>
        <w:t>разработки</w:t>
      </w:r>
    </w:p>
    <w:p w:rsidR="006E79CF" w:rsidRPr="006E79CF" w:rsidRDefault="006E79CF" w:rsidP="006E79CF">
      <w:pPr>
        <w:pStyle w:val="a9"/>
        <w:widowControl w:val="0"/>
        <w:numPr>
          <w:ilvl w:val="0"/>
          <w:numId w:val="27"/>
        </w:numPr>
        <w:tabs>
          <w:tab w:val="left" w:pos="531"/>
        </w:tabs>
        <w:suppressAutoHyphens w:val="0"/>
        <w:kinsoku w:val="0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b w:val="0"/>
        </w:rPr>
      </w:pPr>
      <w:r w:rsidRPr="006E79CF">
        <w:rPr>
          <w:b w:val="0"/>
          <w:spacing w:val="-1"/>
        </w:rPr>
        <w:t>централизованный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рабочий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</w:rPr>
        <w:t>процесс.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Один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</w:rPr>
        <w:t>центральный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хаб,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репозиторий,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принимать</w:t>
      </w:r>
      <w:r w:rsidRPr="006E79CF">
        <w:rPr>
          <w:b w:val="0"/>
          <w:spacing w:val="79"/>
          <w:w w:val="99"/>
        </w:rPr>
        <w:t xml:space="preserve"> </w:t>
      </w:r>
      <w:r w:rsidRPr="006E79CF">
        <w:rPr>
          <w:b w:val="0"/>
          <w:spacing w:val="-5"/>
        </w:rPr>
        <w:t>код,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остальные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синхронизируют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 xml:space="preserve">ним. 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2"/>
        </w:rPr>
        <w:t>Некоторое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число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разработчиков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1"/>
        </w:rPr>
        <w:t>являются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узлами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клиентами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хаба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синхронизируются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ним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lastRenderedPageBreak/>
        <w:t>одним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(смотри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 xml:space="preserve">Рисунок </w:t>
      </w:r>
      <w:r w:rsidRPr="006E79CF">
        <w:rPr>
          <w:b w:val="0"/>
        </w:rPr>
        <w:t>5-1).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Это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5"/>
        </w:rPr>
        <w:t>значит,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два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разработчика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выполняют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клонирование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хаба,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оба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делают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3045460" cy="1526540"/>
            <wp:effectExtent l="19050" t="0" r="2540" b="0"/>
            <wp:docPr id="1281" name="Рисунок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0"/>
        </w:rPr>
        <w:t xml:space="preserve"> </w:t>
      </w:r>
      <w:r w:rsidRPr="009C25CF">
        <w:t>5.1:</w:t>
      </w:r>
      <w:r w:rsidRPr="009C25CF">
        <w:rPr>
          <w:spacing w:val="5"/>
        </w:rPr>
        <w:t xml:space="preserve"> </w:t>
      </w:r>
      <w:r w:rsidRPr="009C25CF">
        <w:rPr>
          <w:iCs/>
          <w:spacing w:val="-1"/>
        </w:rPr>
        <w:t>Централизованный</w:t>
      </w:r>
      <w:r w:rsidRPr="009C25CF">
        <w:rPr>
          <w:iCs/>
          <w:spacing w:val="-8"/>
        </w:rPr>
        <w:t xml:space="preserve"> </w:t>
      </w:r>
      <w:r w:rsidRPr="009C25CF">
        <w:rPr>
          <w:iCs/>
          <w:spacing w:val="-2"/>
        </w:rPr>
        <w:t>рабочий</w:t>
      </w:r>
      <w:r w:rsidRPr="009C25CF">
        <w:rPr>
          <w:iCs/>
          <w:spacing w:val="-8"/>
        </w:rPr>
        <w:t xml:space="preserve"> </w:t>
      </w:r>
      <w:r w:rsidRPr="009C25CF">
        <w:rPr>
          <w:iCs/>
        </w:rPr>
        <w:t>процесс.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проекте,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первый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них,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кто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отправит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обратно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хаб,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сделает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без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проблем.</w:t>
      </w:r>
      <w:r w:rsidRPr="006E79CF">
        <w:rPr>
          <w:b w:val="0"/>
          <w:spacing w:val="32"/>
        </w:rPr>
        <w:t xml:space="preserve"> </w:t>
      </w:r>
      <w:r w:rsidRPr="006E79CF">
        <w:rPr>
          <w:b w:val="0"/>
          <w:spacing w:val="-1"/>
        </w:rPr>
        <w:t>Второй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разработчик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должен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взять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первого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слияние</w:t>
      </w:r>
      <w:r w:rsidR="002F3E9B" w:rsidRPr="002F3E9B">
        <w:rPr>
          <w:b w:val="0"/>
        </w:rPr>
        <w:t xml:space="preserve"> </w:t>
      </w:r>
      <w:r w:rsidRPr="006E79CF">
        <w:rPr>
          <w:b w:val="0"/>
          <w:spacing w:val="-1"/>
        </w:rPr>
        <w:t>перед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тем,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изменения,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перезаписать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первого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разработчика.</w:t>
      </w:r>
      <w:r w:rsidRPr="006E79CF">
        <w:rPr>
          <w:b w:val="0"/>
          <w:spacing w:val="83"/>
          <w:w w:val="99"/>
        </w:rPr>
        <w:t xml:space="preserve"> </w:t>
      </w:r>
      <w:r w:rsidRPr="006E79CF">
        <w:rPr>
          <w:b w:val="0"/>
          <w:spacing w:val="-2"/>
        </w:rPr>
        <w:t>Этот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принцип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справедлив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2"/>
        </w:rPr>
        <w:t>точно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также,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Subversion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(или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любой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2"/>
        </w:rPr>
        <w:t>другой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ЦСУВ),</w:t>
      </w:r>
      <w:r w:rsidR="002F3E9B" w:rsidRPr="002F3E9B">
        <w:rPr>
          <w:b w:val="0"/>
          <w:spacing w:val="-1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такая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модель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работает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отлично.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небольшая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полностью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устраивает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рабочий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процесс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централизованного</w:t>
      </w:r>
      <w:r w:rsidRPr="006E79CF">
        <w:rPr>
          <w:b w:val="0"/>
          <w:spacing w:val="79"/>
          <w:w w:val="99"/>
        </w:rPr>
        <w:t xml:space="preserve"> </w:t>
      </w:r>
      <w:r w:rsidRPr="006E79CF">
        <w:rPr>
          <w:b w:val="0"/>
        </w:rPr>
        <w:t>типа,</w:t>
      </w:r>
      <w:r w:rsidRPr="006E79CF">
        <w:rPr>
          <w:b w:val="0"/>
          <w:spacing w:val="29"/>
        </w:rPr>
        <w:t xml:space="preserve"> </w:t>
      </w:r>
      <w:r w:rsidRPr="006E79CF">
        <w:rPr>
          <w:b w:val="0"/>
        </w:rPr>
        <w:t>применяемый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компании,</w:t>
      </w:r>
      <w:r w:rsidRPr="006E79CF">
        <w:rPr>
          <w:b w:val="0"/>
          <w:spacing w:val="30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просто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1"/>
        </w:rPr>
        <w:t>продолжить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2"/>
        </w:rPr>
        <w:t>использовать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2"/>
        </w:rPr>
        <w:t>такой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1"/>
        </w:rPr>
        <w:t>рабочий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процесс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Git.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Просто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настройте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один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репозиторий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дайте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каждому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команде</w:t>
      </w:r>
      <w:r w:rsidR="002F3E9B" w:rsidRPr="002F3E9B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права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отправку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изменений;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позволит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пользователям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перезаписывать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друг-</w:t>
      </w:r>
      <w:r w:rsidRPr="006E79CF">
        <w:rPr>
          <w:b w:val="0"/>
          <w:spacing w:val="81"/>
          <w:w w:val="99"/>
        </w:rPr>
        <w:t xml:space="preserve"> </w:t>
      </w:r>
      <w:r w:rsidRPr="006E79CF">
        <w:rPr>
          <w:b w:val="0"/>
          <w:spacing w:val="-1"/>
        </w:rPr>
        <w:t>друга.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3"/>
        </w:rPr>
        <w:t xml:space="preserve">какой-то </w:t>
      </w:r>
      <w:r w:rsidRPr="006E79CF">
        <w:rPr>
          <w:b w:val="0"/>
          <w:spacing w:val="-1"/>
        </w:rPr>
        <w:t>разработчик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склонирует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 xml:space="preserve">репозиторий, </w:t>
      </w:r>
      <w:r w:rsidRPr="006E79CF">
        <w:rPr>
          <w:b w:val="0"/>
        </w:rPr>
        <w:t>сделает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нём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изменения,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77"/>
          <w:w w:val="99"/>
        </w:rPr>
        <w:t xml:space="preserve"> </w:t>
      </w:r>
      <w:r w:rsidRPr="006E79CF">
        <w:rPr>
          <w:b w:val="0"/>
        </w:rPr>
        <w:t>попытается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выложить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эти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изменения,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время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другой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разработчик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успел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67"/>
          <w:w w:val="99"/>
        </w:rPr>
        <w:t xml:space="preserve"> </w:t>
      </w:r>
      <w:r w:rsidRPr="006E79CF">
        <w:rPr>
          <w:b w:val="0"/>
          <w:spacing w:val="-1"/>
        </w:rPr>
        <w:t>свои,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сервер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отклонит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разработчика.</w:t>
      </w:r>
      <w:r w:rsidRPr="006E79CF">
        <w:rPr>
          <w:b w:val="0"/>
          <w:spacing w:val="32"/>
        </w:rPr>
        <w:t xml:space="preserve"> </w:t>
      </w:r>
      <w:r w:rsidRPr="006E79CF">
        <w:rPr>
          <w:b w:val="0"/>
        </w:rPr>
        <w:t>Ему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сказано,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пытается</w:t>
      </w:r>
      <w:r w:rsidRPr="006E79CF">
        <w:rPr>
          <w:b w:val="0"/>
          <w:spacing w:val="75"/>
          <w:w w:val="99"/>
        </w:rPr>
        <w:t xml:space="preserve"> </w:t>
      </w:r>
      <w:r w:rsidRPr="006E79CF">
        <w:rPr>
          <w:b w:val="0"/>
          <w:spacing w:val="-1"/>
        </w:rPr>
        <w:t>выложить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изменения,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3"/>
        </w:rPr>
        <w:t>которых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невозможно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перемотку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(fast-forward),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надо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1"/>
        </w:rPr>
        <w:t>сначала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извлечь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данные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сервера,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слияние,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потом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отправлять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изменения.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  <w:spacing w:val="-5"/>
        </w:rPr>
        <w:t>Такой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рабочий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процесс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привлекателен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большого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количества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людей,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1"/>
        </w:rPr>
        <w:t>та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модель,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которой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многие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знакомы,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которая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многим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понятна.</w:t>
      </w:r>
    </w:p>
    <w:p w:rsidR="006E79CF" w:rsidRPr="006E79CF" w:rsidRDefault="006E79CF" w:rsidP="00B63673">
      <w:pPr>
        <w:pStyle w:val="1"/>
      </w:pPr>
      <w:bookmarkStart w:id="8" w:name="Рабочий процесс с менеджером по интеграц"/>
      <w:bookmarkStart w:id="9" w:name="bookmark130"/>
      <w:bookmarkStart w:id="10" w:name="_Toc406167524"/>
      <w:bookmarkEnd w:id="8"/>
      <w:bookmarkEnd w:id="9"/>
      <w:r w:rsidRPr="006E79CF">
        <w:t>Рабочий</w:t>
      </w:r>
      <w:r w:rsidRPr="006E79CF">
        <w:rPr>
          <w:spacing w:val="-11"/>
        </w:rPr>
        <w:t xml:space="preserve"> </w:t>
      </w:r>
      <w:r w:rsidRPr="006E79CF">
        <w:t>процесс</w:t>
      </w:r>
      <w:r w:rsidRPr="006E79CF">
        <w:rPr>
          <w:spacing w:val="-10"/>
        </w:rPr>
        <w:t xml:space="preserve"> </w:t>
      </w:r>
      <w:r w:rsidRPr="006E79CF">
        <w:t>с</w:t>
      </w:r>
      <w:r w:rsidRPr="006E79CF">
        <w:rPr>
          <w:spacing w:val="-11"/>
        </w:rPr>
        <w:t xml:space="preserve"> </w:t>
      </w:r>
      <w:r w:rsidRPr="006E79CF">
        <w:t>менеджером</w:t>
      </w:r>
      <w:r w:rsidRPr="006E79CF">
        <w:rPr>
          <w:spacing w:val="-10"/>
        </w:rPr>
        <w:t xml:space="preserve"> </w:t>
      </w:r>
      <w:r w:rsidRPr="006E79CF">
        <w:t>по</w:t>
      </w:r>
      <w:r w:rsidRPr="006E79CF">
        <w:rPr>
          <w:spacing w:val="-11"/>
        </w:rPr>
        <w:t xml:space="preserve"> </w:t>
      </w:r>
      <w:r w:rsidRPr="006E79CF">
        <w:t>интеграции</w:t>
      </w:r>
      <w:bookmarkEnd w:id="10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Так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позволяет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иметь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3"/>
        </w:rPr>
        <w:t>несколько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2"/>
        </w:rPr>
        <w:t>удалённых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репозиториев,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существует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возможность</w:t>
      </w:r>
      <w:r w:rsidRPr="006E79CF">
        <w:rPr>
          <w:b w:val="0"/>
          <w:spacing w:val="71"/>
          <w:w w:val="99"/>
        </w:rPr>
        <w:t xml:space="preserve"> </w:t>
      </w:r>
      <w:r w:rsidRPr="006E79CF">
        <w:rPr>
          <w:b w:val="0"/>
          <w:spacing w:val="-1"/>
        </w:rPr>
        <w:t>ведения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3"/>
        </w:rPr>
        <w:t>такого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2"/>
        </w:rPr>
        <w:t>рабочего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процесса,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3"/>
        </w:rPr>
        <w:t>котором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каждый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разработчик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имеет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права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запись</w:t>
      </w:r>
      <w:r w:rsidRPr="006E79CF">
        <w:rPr>
          <w:b w:val="0"/>
          <w:spacing w:val="75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свой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собственный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публичный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репозиторий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права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чтение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всех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 xml:space="preserve">остальных. </w:t>
      </w:r>
      <w:r w:rsidRPr="006E79CF">
        <w:rPr>
          <w:b w:val="0"/>
          <w:spacing w:val="-2"/>
        </w:rPr>
        <w:t xml:space="preserve">Этот </w:t>
      </w:r>
      <w:r w:rsidRPr="006E79CF">
        <w:rPr>
          <w:b w:val="0"/>
        </w:rPr>
        <w:t>сценарий</w:t>
      </w:r>
      <w:r w:rsidRPr="006E79CF">
        <w:rPr>
          <w:b w:val="0"/>
          <w:spacing w:val="-29"/>
        </w:rPr>
        <w:t xml:space="preserve"> </w:t>
      </w:r>
      <w:r w:rsidRPr="006E79CF">
        <w:rPr>
          <w:b w:val="0"/>
          <w:spacing w:val="-1"/>
        </w:rPr>
        <w:t>часто</w:t>
      </w:r>
      <w:r w:rsidRPr="006E79CF">
        <w:rPr>
          <w:b w:val="0"/>
          <w:spacing w:val="-28"/>
        </w:rPr>
        <w:t xml:space="preserve"> </w:t>
      </w:r>
      <w:r w:rsidRPr="006E79CF">
        <w:rPr>
          <w:b w:val="0"/>
          <w:spacing w:val="-2"/>
        </w:rPr>
        <w:t>подразумевает</w:t>
      </w:r>
      <w:r w:rsidRPr="006E79CF">
        <w:rPr>
          <w:b w:val="0"/>
          <w:spacing w:val="-29"/>
        </w:rPr>
        <w:t xml:space="preserve"> </w:t>
      </w:r>
      <w:r w:rsidRPr="006E79CF">
        <w:rPr>
          <w:b w:val="0"/>
          <w:spacing w:val="-1"/>
        </w:rPr>
        <w:t>существование</w:t>
      </w:r>
      <w:r w:rsidRPr="006E79CF">
        <w:rPr>
          <w:b w:val="0"/>
          <w:spacing w:val="-29"/>
        </w:rPr>
        <w:t xml:space="preserve"> </w:t>
      </w:r>
      <w:r w:rsidRPr="006E79CF">
        <w:rPr>
          <w:b w:val="0"/>
          <w:spacing w:val="-2"/>
        </w:rPr>
        <w:t>канонического</w:t>
      </w:r>
      <w:r w:rsidRPr="006E79CF">
        <w:rPr>
          <w:b w:val="0"/>
          <w:spacing w:val="-29"/>
        </w:rPr>
        <w:t xml:space="preserve"> </w:t>
      </w:r>
      <w:r w:rsidRPr="006E79CF">
        <w:rPr>
          <w:b w:val="0"/>
          <w:spacing w:val="-1"/>
        </w:rPr>
        <w:t>репозитория,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3"/>
        </w:rPr>
        <w:t>который</w:t>
      </w:r>
      <w:r w:rsidRPr="006E79CF">
        <w:rPr>
          <w:b w:val="0"/>
          <w:spacing w:val="-29"/>
        </w:rPr>
        <w:t xml:space="preserve"> </w:t>
      </w:r>
      <w:r w:rsidRPr="006E79CF">
        <w:rPr>
          <w:b w:val="0"/>
          <w:spacing w:val="-1"/>
        </w:rPr>
        <w:t>представляет</w:t>
      </w:r>
      <w:r w:rsidRPr="006E79CF">
        <w:rPr>
          <w:b w:val="0"/>
          <w:spacing w:val="109"/>
          <w:w w:val="99"/>
        </w:rPr>
        <w:t xml:space="preserve"> </w:t>
      </w:r>
      <w:r w:rsidRPr="006E79CF">
        <w:rPr>
          <w:b w:val="0"/>
        </w:rPr>
        <w:t>собой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«официальный»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3"/>
        </w:rPr>
        <w:t>проект.</w:t>
      </w:r>
      <w:r w:rsidRPr="006E79CF">
        <w:rPr>
          <w:b w:val="0"/>
        </w:rPr>
        <w:t xml:space="preserve">  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принять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</w:rPr>
        <w:t>участие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работе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над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lastRenderedPageBreak/>
        <w:t>этим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  <w:spacing w:val="-1"/>
        </w:rPr>
        <w:t>проектом,</w:t>
      </w:r>
      <w:r w:rsidRPr="006E79CF">
        <w:rPr>
          <w:b w:val="0"/>
          <w:spacing w:val="32"/>
        </w:rPr>
        <w:t xml:space="preserve"> </w:t>
      </w:r>
      <w:r w:rsidRPr="006E79CF">
        <w:rPr>
          <w:b w:val="0"/>
        </w:rPr>
        <w:t>надо</w:t>
      </w:r>
      <w:r w:rsidRPr="006E79CF">
        <w:rPr>
          <w:b w:val="0"/>
          <w:spacing w:val="25"/>
          <w:w w:val="99"/>
        </w:rPr>
        <w:t xml:space="preserve"> </w:t>
      </w:r>
      <w:r w:rsidRPr="006E79CF">
        <w:rPr>
          <w:b w:val="0"/>
          <w:spacing w:val="-2"/>
        </w:rPr>
        <w:t>создать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собственную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публичную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2"/>
        </w:rPr>
        <w:t>копию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выложить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5"/>
        </w:rPr>
        <w:t>туда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изменения.</w:t>
      </w:r>
      <w:r w:rsidRPr="006E79CF">
        <w:rPr>
          <w:b w:val="0"/>
        </w:rPr>
        <w:t xml:space="preserve"> </w:t>
      </w:r>
      <w:r w:rsidRPr="006E79CF">
        <w:rPr>
          <w:b w:val="0"/>
          <w:spacing w:val="-2"/>
        </w:rPr>
        <w:t>Потом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запрос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владельцу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основного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внесение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него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ваших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изменений.</w:t>
      </w:r>
      <w:r w:rsidRPr="006E79CF">
        <w:rPr>
          <w:b w:val="0"/>
          <w:spacing w:val="75"/>
          <w:w w:val="99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добавить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ваш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репозиторий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качестве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2"/>
        </w:rPr>
        <w:t>удалённого,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протестировать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локально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ваши</w:t>
      </w:r>
      <w:r w:rsidRPr="006E79CF">
        <w:rPr>
          <w:b w:val="0"/>
          <w:spacing w:val="57"/>
          <w:w w:val="99"/>
        </w:rPr>
        <w:t xml:space="preserve"> </w:t>
      </w:r>
      <w:r w:rsidRPr="006E79CF">
        <w:rPr>
          <w:b w:val="0"/>
          <w:spacing w:val="-1"/>
        </w:rPr>
        <w:t>изменения,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слить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со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своей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2"/>
        </w:rPr>
        <w:t>веткой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обратно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публичный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репозиторий.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Этот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процесс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осуществляется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следующим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образом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(смотри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Рисунок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5-2):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16" type="#_x0000_t202" style="width:416.45pt;height:26.2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124"/>
                    <w:ind w:left="428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t>1.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Владелец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проекта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выкладывает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файлы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публичный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репозиторий.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915" type="#_x0000_t202" style="width:416.45pt;height:26.2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124"/>
                    <w:ind w:left="428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t>2.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Участники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проекта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клонируют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этот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репозиторий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делают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изменения.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914" type="#_x0000_t202" style="width:416.45pt;height:26.2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124"/>
                    <w:ind w:left="428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t>3.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Участники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выкладывают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изменения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свои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собственные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публичные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репозитории.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913" type="#_x0000_t202" style="width:416.45pt;height:26.15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123"/>
                    <w:ind w:left="428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t>4.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Участник</w:t>
                  </w:r>
                  <w:r>
                    <w:rPr>
                      <w:rFonts w:ascii="Courier New" w:hAnsi="Courier New" w:cs="Courier New"/>
                      <w:spacing w:val="-2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проекта</w:t>
                  </w:r>
                  <w:r>
                    <w:rPr>
                      <w:rFonts w:ascii="Courier New" w:hAnsi="Courier New" w:cs="Courier New"/>
                      <w:spacing w:val="-2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отправляет</w:t>
                  </w:r>
                  <w:r>
                    <w:rPr>
                      <w:rFonts w:ascii="Courier New" w:hAnsi="Courier New" w:cs="Courier New"/>
                      <w:spacing w:val="-2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владельцу</w:t>
                  </w:r>
                  <w:r>
                    <w:rPr>
                      <w:rFonts w:ascii="Courier New" w:hAnsi="Courier New" w:cs="Courier New"/>
                      <w:spacing w:val="-2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письмо</w:t>
                  </w:r>
                  <w:r>
                    <w:rPr>
                      <w:rFonts w:ascii="Courier New" w:hAnsi="Courier New" w:cs="Courier New"/>
                      <w:spacing w:val="-2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</w:t>
                  </w:r>
                  <w:r>
                    <w:rPr>
                      <w:rFonts w:ascii="Courier New" w:hAnsi="Courier New" w:cs="Courier New"/>
                      <w:spacing w:val="-2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просьбой</w:t>
                  </w:r>
                  <w:r>
                    <w:rPr>
                      <w:rFonts w:ascii="Courier New" w:hAnsi="Courier New" w:cs="Courier New"/>
                      <w:spacing w:val="-2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включения</w:t>
                  </w:r>
                  <w:r>
                    <w:rPr>
                      <w:rFonts w:ascii="Courier New" w:hAnsi="Courier New" w:cs="Courier New"/>
                      <w:spacing w:val="-2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его</w:t>
                  </w:r>
                  <w:r>
                    <w:rPr>
                      <w:rFonts w:ascii="Courier New" w:hAnsi="Courier New" w:cs="Courier New"/>
                      <w:spacing w:val="-2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изменений.</w:t>
                  </w:r>
                </w:p>
              </w:txbxContent>
            </v:textbox>
          </v:shape>
        </w:pict>
      </w:r>
    </w:p>
    <w:p w:rsidR="002F3E9B" w:rsidRPr="002F3E9B" w:rsidRDefault="002F3E9B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920" type="#_x0000_t202" style="width:416.45pt;height:33.15pt;mso-position-horizontal-relative:char;mso-position-vertical-relative:line" o:allowincell="f" fillcolor="#e5e5e5" stroked="f">
            <v:textbox inset="0,0,0,0">
              <w:txbxContent>
                <w:p w:rsidR="009C25CF" w:rsidRPr="002F3E9B" w:rsidRDefault="009C25CF" w:rsidP="002F3E9B">
                  <w:pPr>
                    <w:pStyle w:val="a9"/>
                    <w:kinsoku w:val="0"/>
                    <w:overflowPunct w:val="0"/>
                    <w:spacing w:before="123"/>
                    <w:ind w:left="428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F3E9B">
                    <w:t>5.</w:t>
                  </w:r>
                  <w:r w:rsidRPr="002F3E9B">
                    <w:rPr>
                      <w:spacing w:val="40"/>
                    </w:rPr>
                    <w:t xml:space="preserve"> </w:t>
                  </w:r>
                  <w:r w:rsidRPr="002F3E9B">
                    <w:rPr>
                      <w:rFonts w:ascii="Courier New" w:hAnsi="Courier New" w:cs="Courier New"/>
                      <w:sz w:val="16"/>
                      <w:szCs w:val="16"/>
                    </w:rPr>
                    <w:t>Владелец</w:t>
                  </w:r>
                  <w:r w:rsidRPr="002F3E9B">
                    <w:rPr>
                      <w:rFonts w:ascii="Courier New" w:hAnsi="Courier New" w:cs="Courier New"/>
                      <w:spacing w:val="-40"/>
                      <w:sz w:val="16"/>
                      <w:szCs w:val="16"/>
                    </w:rPr>
                    <w:t xml:space="preserve"> </w:t>
                  </w:r>
                  <w:r w:rsidRPr="002F3E9B">
                    <w:rPr>
                      <w:rFonts w:ascii="Courier New" w:hAnsi="Courier New" w:cs="Courier New"/>
                      <w:sz w:val="16"/>
                      <w:szCs w:val="16"/>
                    </w:rPr>
                    <w:t>проекта</w:t>
                  </w:r>
                  <w:r w:rsidRPr="002F3E9B">
                    <w:rPr>
                      <w:rFonts w:ascii="Courier New" w:hAnsi="Courier New" w:cs="Courier New"/>
                      <w:spacing w:val="-40"/>
                      <w:sz w:val="16"/>
                      <w:szCs w:val="16"/>
                    </w:rPr>
                    <w:t xml:space="preserve"> </w:t>
                  </w:r>
                  <w:r w:rsidRPr="002F3E9B">
                    <w:rPr>
                      <w:rFonts w:ascii="Courier New" w:hAnsi="Courier New" w:cs="Courier New"/>
                      <w:sz w:val="16"/>
                      <w:szCs w:val="16"/>
                    </w:rPr>
                    <w:t>добавляет</w:t>
                  </w:r>
                  <w:r w:rsidRPr="002F3E9B">
                    <w:rPr>
                      <w:rFonts w:ascii="Courier New" w:hAnsi="Courier New" w:cs="Courier New"/>
                      <w:spacing w:val="-40"/>
                      <w:sz w:val="16"/>
                      <w:szCs w:val="16"/>
                    </w:rPr>
                    <w:t xml:space="preserve"> </w:t>
                  </w:r>
                  <w:r w:rsidRPr="002F3E9B">
                    <w:rPr>
                      <w:rFonts w:ascii="Courier New" w:hAnsi="Courier New" w:cs="Courier New"/>
                      <w:sz w:val="16"/>
                      <w:szCs w:val="16"/>
                    </w:rPr>
                    <w:t>репозиторий</w:t>
                  </w:r>
                  <w:r w:rsidRPr="002F3E9B">
                    <w:rPr>
                      <w:rFonts w:ascii="Courier New" w:hAnsi="Courier New" w:cs="Courier New"/>
                      <w:spacing w:val="-40"/>
                      <w:sz w:val="16"/>
                      <w:szCs w:val="16"/>
                    </w:rPr>
                    <w:t xml:space="preserve"> </w:t>
                  </w:r>
                  <w:r w:rsidRPr="002F3E9B">
                    <w:rPr>
                      <w:rFonts w:ascii="Courier New" w:hAnsi="Courier New" w:cs="Courier New"/>
                      <w:sz w:val="16"/>
                      <w:szCs w:val="16"/>
                    </w:rPr>
                    <w:t>участника</w:t>
                  </w:r>
                  <w:r w:rsidRPr="002F3E9B">
                    <w:rPr>
                      <w:rFonts w:ascii="Courier New" w:hAnsi="Courier New" w:cs="Courier New"/>
                      <w:spacing w:val="-40"/>
                      <w:sz w:val="16"/>
                      <w:szCs w:val="16"/>
                    </w:rPr>
                    <w:t xml:space="preserve"> </w:t>
                  </w:r>
                  <w:r w:rsidRPr="002F3E9B">
                    <w:rPr>
                      <w:rFonts w:ascii="Courier New" w:hAnsi="Courier New" w:cs="Courier New"/>
                      <w:sz w:val="16"/>
                      <w:szCs w:val="16"/>
                    </w:rPr>
                    <w:t>как</w:t>
                  </w:r>
                  <w:r w:rsidRPr="002F3E9B">
                    <w:rPr>
                      <w:rFonts w:ascii="Courier New" w:hAnsi="Courier New" w:cs="Courier New"/>
                      <w:spacing w:val="-40"/>
                      <w:sz w:val="16"/>
                      <w:szCs w:val="16"/>
                    </w:rPr>
                    <w:t xml:space="preserve"> </w:t>
                  </w:r>
                  <w:r w:rsidRPr="002F3E9B">
                    <w:rPr>
                      <w:rFonts w:ascii="Courier New" w:hAnsi="Courier New" w:cs="Courier New"/>
                      <w:sz w:val="16"/>
                      <w:szCs w:val="16"/>
                    </w:rPr>
                    <w:t>удалённый</w:t>
                  </w:r>
                  <w:r w:rsidRPr="002F3E9B">
                    <w:rPr>
                      <w:rFonts w:ascii="Courier New" w:hAnsi="Courier New" w:cs="Courier New"/>
                      <w:spacing w:val="-40"/>
                      <w:sz w:val="16"/>
                      <w:szCs w:val="16"/>
                    </w:rPr>
                    <w:t xml:space="preserve"> </w:t>
                  </w:r>
                  <w:r w:rsidRPr="002F3E9B">
                    <w:rPr>
                      <w:rFonts w:ascii="Courier New" w:hAnsi="Courier New" w:cs="Courier New"/>
                      <w:sz w:val="16"/>
                      <w:szCs w:val="16"/>
                    </w:rPr>
                    <w:t>и</w:t>
                  </w:r>
                  <w:r w:rsidRPr="002F3E9B">
                    <w:rPr>
                      <w:rFonts w:ascii="Courier New" w:hAnsi="Courier New" w:cs="Courier New"/>
                      <w:spacing w:val="-40"/>
                      <w:sz w:val="16"/>
                      <w:szCs w:val="16"/>
                    </w:rPr>
                    <w:t xml:space="preserve"> </w:t>
                  </w:r>
                  <w:r w:rsidRPr="002F3E9B">
                    <w:rPr>
                      <w:rFonts w:ascii="Courier New" w:hAnsi="Courier New" w:cs="Courier New"/>
                      <w:sz w:val="16"/>
                      <w:szCs w:val="16"/>
                    </w:rPr>
                    <w:t>локально</w:t>
                  </w:r>
                  <w:r w:rsidRPr="002F3E9B">
                    <w:rPr>
                      <w:rFonts w:ascii="Courier New" w:hAnsi="Courier New" w:cs="Courier New"/>
                      <w:spacing w:val="-40"/>
                      <w:sz w:val="16"/>
                      <w:szCs w:val="16"/>
                    </w:rPr>
                    <w:t xml:space="preserve"> </w:t>
                  </w:r>
                  <w:r w:rsidRPr="002F3E9B">
                    <w:rPr>
                      <w:rFonts w:ascii="Courier New" w:hAnsi="Courier New" w:cs="Courier New"/>
                      <w:sz w:val="16"/>
                      <w:szCs w:val="16"/>
                    </w:rPr>
                    <w:t>выполняет</w:t>
                  </w:r>
                  <w:r w:rsidRPr="002F3E9B">
                    <w:rPr>
                      <w:rFonts w:ascii="Courier New" w:hAnsi="Courier New" w:cs="Courier New"/>
                      <w:spacing w:val="-40"/>
                      <w:sz w:val="16"/>
                      <w:szCs w:val="16"/>
                    </w:rPr>
                    <w:t xml:space="preserve"> </w:t>
                  </w:r>
                  <w:r w:rsidRPr="002F3E9B">
                    <w:rPr>
                      <w:rFonts w:ascii="Courier New" w:hAnsi="Courier New" w:cs="Courier New"/>
                      <w:sz w:val="16"/>
                      <w:szCs w:val="16"/>
                    </w:rPr>
                    <w:t>слияние..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912" type="#_x0000_t202" style="width:416.45pt;height:26.2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124"/>
                    <w:ind w:left="428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t>6.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Владелец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отправляет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слитые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изменения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основной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репозиторий.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3045460" cy="1233170"/>
            <wp:effectExtent l="19050" t="0" r="2540" b="0"/>
            <wp:docPr id="1287" name="Рисунок 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3"/>
        </w:rPr>
        <w:t xml:space="preserve"> </w:t>
      </w:r>
      <w:r w:rsidRPr="009C25CF">
        <w:t>5.2:</w:t>
      </w:r>
      <w:r w:rsidRPr="009C25CF">
        <w:rPr>
          <w:spacing w:val="7"/>
        </w:rPr>
        <w:t xml:space="preserve"> </w:t>
      </w:r>
      <w:r w:rsidRPr="009C25CF">
        <w:rPr>
          <w:iCs/>
          <w:spacing w:val="-3"/>
        </w:rPr>
        <w:t>Рабочий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процесс</w:t>
      </w:r>
      <w:r w:rsidRPr="009C25CF">
        <w:rPr>
          <w:iCs/>
          <w:spacing w:val="-6"/>
        </w:rPr>
        <w:t xml:space="preserve"> </w:t>
      </w:r>
      <w:r w:rsidRPr="009C25CF">
        <w:rPr>
          <w:iCs/>
        </w:rPr>
        <w:t>с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2"/>
        </w:rPr>
        <w:t>менеджером</w:t>
      </w:r>
      <w:r w:rsidRPr="009C25CF">
        <w:rPr>
          <w:iCs/>
          <w:spacing w:val="-6"/>
        </w:rPr>
        <w:t xml:space="preserve"> </w:t>
      </w:r>
      <w:r w:rsidRPr="009C25CF">
        <w:rPr>
          <w:iCs/>
        </w:rPr>
        <w:t>по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интеграции.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Это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очень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распространённый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тип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рабочего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процесса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сайтов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вроде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GitHub,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5"/>
        </w:rPr>
        <w:t>где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можно</w:t>
      </w:r>
      <w:r w:rsidRPr="006E79CF">
        <w:rPr>
          <w:b w:val="0"/>
          <w:spacing w:val="62"/>
          <w:w w:val="99"/>
        </w:rPr>
        <w:t xml:space="preserve"> </w:t>
      </w:r>
      <w:r w:rsidRPr="006E79CF">
        <w:rPr>
          <w:b w:val="0"/>
          <w:spacing w:val="-2"/>
        </w:rPr>
        <w:t>легко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форкнуть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проект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выложить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всеобщее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обозрение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собственную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  <w:spacing w:val="-2"/>
        </w:rPr>
        <w:t>копию.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  <w:spacing w:val="-1"/>
        </w:rPr>
        <w:t>Одно</w:t>
      </w:r>
      <w:r w:rsidRPr="006E79CF">
        <w:rPr>
          <w:b w:val="0"/>
        </w:rPr>
        <w:t xml:space="preserve"> из </w:t>
      </w:r>
      <w:r w:rsidRPr="006E79CF">
        <w:rPr>
          <w:b w:val="0"/>
          <w:spacing w:val="-2"/>
        </w:rPr>
        <w:t>главных</w:t>
      </w:r>
      <w:r w:rsidRPr="006E79CF">
        <w:rPr>
          <w:b w:val="0"/>
        </w:rPr>
        <w:t xml:space="preserve"> преимуществ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3"/>
        </w:rPr>
        <w:t>такого</w:t>
      </w:r>
      <w:r w:rsidRPr="006E79CF">
        <w:rPr>
          <w:b w:val="0"/>
        </w:rPr>
        <w:t xml:space="preserve"> </w:t>
      </w:r>
      <w:r w:rsidRPr="006E79CF">
        <w:rPr>
          <w:b w:val="0"/>
          <w:spacing w:val="-3"/>
        </w:rPr>
        <w:t>подхода</w:t>
      </w:r>
      <w:r w:rsidRPr="006E79CF">
        <w:rPr>
          <w:b w:val="0"/>
        </w:rPr>
        <w:t xml:space="preserve"> — </w:t>
      </w:r>
      <w:r w:rsidRPr="006E79CF">
        <w:rPr>
          <w:b w:val="0"/>
          <w:spacing w:val="-1"/>
        </w:rPr>
        <w:t>возможность</w:t>
      </w:r>
      <w:r w:rsidRPr="006E79CF">
        <w:rPr>
          <w:b w:val="0"/>
        </w:rPr>
        <w:t xml:space="preserve"> </w:t>
      </w:r>
      <w:r w:rsidRPr="006E79CF">
        <w:rPr>
          <w:b w:val="0"/>
          <w:spacing w:val="-2"/>
        </w:rPr>
        <w:t>продолжать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работать,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время,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владелец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основного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репозитория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включить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себе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ваши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изменения,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</w:rPr>
        <w:t>ему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угодно.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Участникам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придётся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ждать,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пока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6"/>
        </w:rPr>
        <w:t>будут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включены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1"/>
        </w:rPr>
        <w:t>проект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каждый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работать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своём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собственном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ритме.</w:t>
      </w:r>
    </w:p>
    <w:p w:rsidR="006E79CF" w:rsidRPr="006E79CF" w:rsidRDefault="006E79CF" w:rsidP="00B63673">
      <w:pPr>
        <w:pStyle w:val="1"/>
      </w:pPr>
      <w:bookmarkStart w:id="11" w:name="Рабочий процесс с диктатором и его помощ"/>
      <w:bookmarkStart w:id="12" w:name="bookmark131"/>
      <w:bookmarkStart w:id="13" w:name="_Toc406167525"/>
      <w:bookmarkEnd w:id="11"/>
      <w:bookmarkEnd w:id="12"/>
      <w:r w:rsidRPr="006E79CF">
        <w:t>Рабочий</w:t>
      </w:r>
      <w:r w:rsidRPr="006E79CF">
        <w:rPr>
          <w:spacing w:val="-10"/>
        </w:rPr>
        <w:t xml:space="preserve"> </w:t>
      </w:r>
      <w:r w:rsidRPr="006E79CF">
        <w:t>процесс</w:t>
      </w:r>
      <w:r w:rsidRPr="006E79CF">
        <w:rPr>
          <w:spacing w:val="-10"/>
        </w:rPr>
        <w:t xml:space="preserve"> </w:t>
      </w:r>
      <w:r w:rsidRPr="006E79CF">
        <w:t>с</w:t>
      </w:r>
      <w:r w:rsidRPr="006E79CF">
        <w:rPr>
          <w:spacing w:val="-10"/>
        </w:rPr>
        <w:t xml:space="preserve"> </w:t>
      </w:r>
      <w:r w:rsidRPr="006E79CF">
        <w:t>диктатором</w:t>
      </w:r>
      <w:r w:rsidRPr="006E79CF">
        <w:rPr>
          <w:spacing w:val="-9"/>
        </w:rPr>
        <w:t xml:space="preserve"> </w:t>
      </w:r>
      <w:r w:rsidRPr="006E79CF">
        <w:t>и</w:t>
      </w:r>
      <w:r w:rsidRPr="006E79CF">
        <w:rPr>
          <w:spacing w:val="-10"/>
        </w:rPr>
        <w:t xml:space="preserve"> </w:t>
      </w:r>
      <w:r w:rsidRPr="006E79CF">
        <w:t>его</w:t>
      </w:r>
      <w:r w:rsidRPr="006E79CF">
        <w:rPr>
          <w:spacing w:val="-10"/>
        </w:rPr>
        <w:t xml:space="preserve"> </w:t>
      </w:r>
      <w:r w:rsidRPr="006E79CF">
        <w:t>помощниками</w:t>
      </w:r>
      <w:bookmarkEnd w:id="13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Это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одна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разновидностей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рабочего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процесса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множеством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репозиториев.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основном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1"/>
        </w:rPr>
        <w:t xml:space="preserve"> используется</w:t>
      </w:r>
      <w:r w:rsidRPr="006E79CF">
        <w:rPr>
          <w:b w:val="0"/>
        </w:rPr>
        <w:t xml:space="preserve"> в </w:t>
      </w:r>
      <w:r w:rsidRPr="006E79CF">
        <w:rPr>
          <w:b w:val="0"/>
          <w:spacing w:val="-1"/>
        </w:rPr>
        <w:t>огромных</w:t>
      </w:r>
      <w:r w:rsidRPr="006E79CF">
        <w:rPr>
          <w:b w:val="0"/>
        </w:rPr>
        <w:t xml:space="preserve"> проектах с </w:t>
      </w:r>
      <w:r w:rsidRPr="006E79CF">
        <w:rPr>
          <w:b w:val="0"/>
          <w:spacing w:val="-1"/>
        </w:rPr>
        <w:t>сотнями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участников;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 xml:space="preserve">ядро Linux яркий </w:t>
      </w:r>
      <w:r w:rsidRPr="006E79CF">
        <w:rPr>
          <w:b w:val="0"/>
          <w:spacing w:val="-2"/>
        </w:rPr>
        <w:t>тому</w:t>
      </w:r>
      <w:r w:rsidRPr="006E79CF">
        <w:rPr>
          <w:b w:val="0"/>
        </w:rPr>
        <w:t xml:space="preserve"> пример.</w:t>
      </w:r>
      <w:r w:rsidRPr="006E79CF">
        <w:rPr>
          <w:b w:val="0"/>
          <w:spacing w:val="29"/>
          <w:w w:val="99"/>
        </w:rPr>
        <w:t xml:space="preserve"> </w:t>
      </w:r>
      <w:r w:rsidRPr="006E79CF">
        <w:rPr>
          <w:b w:val="0"/>
          <w:spacing w:val="-3"/>
        </w:rPr>
        <w:t>Несколько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менеджеров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интеграции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заведуют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разными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частями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lastRenderedPageBreak/>
        <w:t>репозитория;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этих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2"/>
        </w:rPr>
        <w:t>людей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  <w:spacing w:val="-1"/>
        </w:rPr>
        <w:t>называют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помощниками.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всех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этих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помощников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3"/>
        </w:rPr>
        <w:t>только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один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менеджер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интеграции,</w:t>
      </w:r>
      <w:r w:rsidRPr="006E79CF">
        <w:rPr>
          <w:b w:val="0"/>
          <w:spacing w:val="39"/>
          <w:w w:val="99"/>
        </w:rPr>
        <w:t xml:space="preserve"> </w:t>
      </w:r>
      <w:r w:rsidRPr="006E79CF">
        <w:rPr>
          <w:b w:val="0"/>
          <w:spacing w:val="-3"/>
        </w:rPr>
        <w:t>которого</w:t>
      </w:r>
      <w:r w:rsidRPr="006E79CF">
        <w:rPr>
          <w:b w:val="0"/>
          <w:spacing w:val="-28"/>
        </w:rPr>
        <w:t xml:space="preserve"> </w:t>
      </w:r>
      <w:r w:rsidRPr="006E79CF">
        <w:rPr>
          <w:b w:val="0"/>
          <w:spacing w:val="-1"/>
        </w:rPr>
        <w:t>называют</w:t>
      </w:r>
      <w:r w:rsidRPr="006E79CF">
        <w:rPr>
          <w:b w:val="0"/>
          <w:spacing w:val="-28"/>
        </w:rPr>
        <w:t xml:space="preserve"> </w:t>
      </w:r>
      <w:r w:rsidRPr="006E79CF">
        <w:rPr>
          <w:b w:val="0"/>
          <w:spacing w:val="-1"/>
        </w:rPr>
        <w:t>благосклонным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  <w:spacing w:val="-2"/>
        </w:rPr>
        <w:t>диктатором.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Репозиторий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  <w:spacing w:val="-1"/>
        </w:rPr>
        <w:t>благосклонного</w:t>
      </w:r>
      <w:r w:rsidRPr="006E79CF">
        <w:rPr>
          <w:b w:val="0"/>
          <w:spacing w:val="-28"/>
        </w:rPr>
        <w:t xml:space="preserve"> </w:t>
      </w:r>
      <w:r w:rsidRPr="006E79CF">
        <w:rPr>
          <w:b w:val="0"/>
          <w:spacing w:val="-1"/>
        </w:rPr>
        <w:t>диктатора</w:t>
      </w:r>
      <w:r w:rsidRPr="006E79CF">
        <w:rPr>
          <w:b w:val="0"/>
          <w:spacing w:val="-28"/>
        </w:rPr>
        <w:t xml:space="preserve"> </w:t>
      </w:r>
      <w:r w:rsidRPr="006E79CF">
        <w:rPr>
          <w:b w:val="0"/>
          <w:spacing w:val="-1"/>
        </w:rPr>
        <w:t>служит</w:t>
      </w:r>
      <w:r w:rsidRPr="006E79CF">
        <w:rPr>
          <w:b w:val="0"/>
          <w:spacing w:val="65"/>
          <w:w w:val="99"/>
        </w:rPr>
        <w:t xml:space="preserve"> </w:t>
      </w:r>
      <w:r w:rsidRPr="006E79CF">
        <w:rPr>
          <w:b w:val="0"/>
        </w:rPr>
        <w:t>эталонным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репозиторием,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5"/>
        </w:rPr>
        <w:t>откуда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участники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должны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брать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изменения.</w:t>
      </w:r>
      <w:r w:rsidRPr="006E79CF">
        <w:rPr>
          <w:b w:val="0"/>
          <w:spacing w:val="-2"/>
        </w:rPr>
        <w:t xml:space="preserve"> Этот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процесс</w:t>
      </w:r>
      <w:r w:rsidRPr="006E79CF">
        <w:rPr>
          <w:b w:val="0"/>
          <w:spacing w:val="75"/>
          <w:w w:val="99"/>
        </w:rPr>
        <w:t xml:space="preserve"> </w:t>
      </w:r>
      <w:r w:rsidRPr="006E79CF">
        <w:rPr>
          <w:b w:val="0"/>
          <w:spacing w:val="-2"/>
        </w:rPr>
        <w:t>происходит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(смотри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Рисунок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5-3):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3045460" cy="2273300"/>
            <wp:effectExtent l="19050" t="0" r="2540" b="0"/>
            <wp:docPr id="1290" name="Рисунок 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1"/>
        </w:rPr>
        <w:t xml:space="preserve"> </w:t>
      </w:r>
      <w:r w:rsidRPr="009C25CF">
        <w:t>5.3:</w:t>
      </w:r>
      <w:r w:rsidRPr="009C25CF">
        <w:rPr>
          <w:spacing w:val="7"/>
        </w:rPr>
        <w:t xml:space="preserve"> </w:t>
      </w:r>
      <w:r w:rsidRPr="009C25CF">
        <w:rPr>
          <w:iCs/>
          <w:spacing w:val="-3"/>
        </w:rPr>
        <w:t>Рабочий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процесс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с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благосклонным</w:t>
      </w:r>
      <w:r w:rsidRPr="009C25CF">
        <w:rPr>
          <w:iCs/>
          <w:spacing w:val="-8"/>
        </w:rPr>
        <w:t xml:space="preserve"> </w:t>
      </w:r>
      <w:r w:rsidRPr="009C25CF">
        <w:rPr>
          <w:iCs/>
          <w:spacing w:val="-1"/>
        </w:rPr>
        <w:t>диктатором.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Этот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тип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2"/>
        </w:rPr>
        <w:t>рабочего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процесса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является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распространённым,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быть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полезен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75"/>
          <w:w w:val="99"/>
        </w:rPr>
        <w:t xml:space="preserve"> </w:t>
      </w:r>
      <w:r w:rsidRPr="006E79CF">
        <w:rPr>
          <w:b w:val="0"/>
          <w:spacing w:val="-1"/>
        </w:rPr>
        <w:t>очень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больших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проектах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сильно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иерархическом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окружении,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позволяет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лидеру</w:t>
      </w:r>
      <w:r w:rsidRPr="006E79CF">
        <w:rPr>
          <w:b w:val="0"/>
          <w:spacing w:val="39"/>
          <w:w w:val="99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2"/>
        </w:rPr>
        <w:t>(диктатору)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передать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другим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полномочия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выполнению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большой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части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работ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собирать</w:t>
      </w:r>
      <w:r w:rsidRPr="006E79CF">
        <w:rPr>
          <w:b w:val="0"/>
          <w:spacing w:val="89"/>
          <w:w w:val="99"/>
        </w:rPr>
        <w:t xml:space="preserve"> </w:t>
      </w:r>
      <w:r w:rsidRPr="006E79CF">
        <w:rPr>
          <w:b w:val="0"/>
          <w:spacing w:val="-7"/>
        </w:rPr>
        <w:t>код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большими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порциями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нескольких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1"/>
        </w:rPr>
        <w:t>мест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перед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интеграцией.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Мы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рассмотрели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3"/>
        </w:rPr>
        <w:t>несколько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2"/>
        </w:rPr>
        <w:t>широко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используемых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типов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рабочих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процессов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доступных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работе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распределёнными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системами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2"/>
        </w:rPr>
        <w:t>вроде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Git,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но,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видите,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2"/>
        </w:rPr>
        <w:t>возможны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различные</w:t>
      </w:r>
      <w:r w:rsidRPr="006E79CF">
        <w:rPr>
          <w:b w:val="0"/>
          <w:spacing w:val="65"/>
          <w:w w:val="99"/>
        </w:rPr>
        <w:t xml:space="preserve"> </w:t>
      </w:r>
      <w:r w:rsidRPr="006E79CF">
        <w:rPr>
          <w:b w:val="0"/>
          <w:spacing w:val="-1"/>
        </w:rPr>
        <w:t>вариации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подгонки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под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ваш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конкретный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тип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рабочего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 xml:space="preserve">процесса. </w:t>
      </w:r>
      <w:r w:rsidRPr="006E79CF">
        <w:rPr>
          <w:b w:val="0"/>
          <w:spacing w:val="-2"/>
        </w:rPr>
        <w:t>Теперь,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состоянии</w:t>
      </w:r>
      <w:r w:rsidRPr="006E79CF">
        <w:rPr>
          <w:b w:val="0"/>
          <w:spacing w:val="73"/>
          <w:w w:val="99"/>
        </w:rPr>
        <w:t xml:space="preserve"> </w:t>
      </w:r>
      <w:r w:rsidRPr="006E79CF">
        <w:rPr>
          <w:b w:val="0"/>
          <w:spacing w:val="-1"/>
        </w:rPr>
        <w:t>определить,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2"/>
        </w:rPr>
        <w:t>какая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комбинация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рабочих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процессов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сработает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лучше,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рассмотрим</w:t>
      </w:r>
      <w:r w:rsidRPr="006E79CF">
        <w:rPr>
          <w:b w:val="0"/>
          <w:spacing w:val="85"/>
          <w:w w:val="99"/>
        </w:rPr>
        <w:t xml:space="preserve"> </w:t>
      </w:r>
      <w:r w:rsidRPr="006E79CF">
        <w:rPr>
          <w:b w:val="0"/>
          <w:spacing w:val="-3"/>
        </w:rPr>
        <w:t>несколько</w:t>
      </w:r>
      <w:r w:rsidRPr="006E79CF">
        <w:rPr>
          <w:b w:val="0"/>
          <w:spacing w:val="-28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</w:rPr>
        <w:t>специфичных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</w:rPr>
        <w:t>примеров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</w:rPr>
        <w:t>действий,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выполняемых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</w:rPr>
        <w:t>основными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  <w:spacing w:val="-1"/>
        </w:rPr>
        <w:t>ролями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  <w:spacing w:val="-1"/>
        </w:rPr>
        <w:t>участников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</w:rPr>
        <w:t>различных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процессов.</w:t>
      </w:r>
    </w:p>
    <w:p w:rsidR="006E79CF" w:rsidRPr="006E79CF" w:rsidRDefault="006E79CF" w:rsidP="00B63673">
      <w:pPr>
        <w:pStyle w:val="1"/>
      </w:pPr>
      <w:bookmarkStart w:id="14" w:name="Содействие проекту"/>
      <w:bookmarkStart w:id="15" w:name="bookmark132"/>
      <w:bookmarkStart w:id="16" w:name="_Toc406167526"/>
      <w:bookmarkEnd w:id="14"/>
      <w:bookmarkEnd w:id="15"/>
      <w:r w:rsidRPr="006E79CF">
        <w:t>Содействие</w:t>
      </w:r>
      <w:r w:rsidRPr="006E79CF">
        <w:rPr>
          <w:spacing w:val="50"/>
        </w:rPr>
        <w:t xml:space="preserve"> </w:t>
      </w:r>
      <w:r w:rsidRPr="006E79CF">
        <w:t>проекту</w:t>
      </w:r>
      <w:bookmarkEnd w:id="16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Мы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узнали,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представляют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собой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различные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рабочие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процессы,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также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должно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</w:rPr>
        <w:t>быть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достаточно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хорошее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понимание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1"/>
        </w:rPr>
        <w:t>основ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использования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Git.</w:t>
      </w:r>
      <w:r w:rsidRPr="006E79CF">
        <w:rPr>
          <w:b w:val="0"/>
          <w:spacing w:val="4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разделе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узнаете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о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1"/>
        </w:rPr>
        <w:t>нескольких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типичных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способах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внести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свой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вклад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проект.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3"/>
        </w:rPr>
        <w:t>Главная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2"/>
        </w:rPr>
        <w:t>трудность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описании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процесса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состоит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2"/>
        </w:rPr>
        <w:t>том,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существует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огромное</w:t>
      </w:r>
      <w:r w:rsidRPr="006E79CF">
        <w:rPr>
          <w:b w:val="0"/>
          <w:spacing w:val="71"/>
          <w:w w:val="99"/>
        </w:rPr>
        <w:t xml:space="preserve"> </w:t>
      </w:r>
      <w:r w:rsidRPr="006E79CF">
        <w:rPr>
          <w:b w:val="0"/>
          <w:spacing w:val="-1"/>
        </w:rPr>
        <w:t>количество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вариаций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того,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организован.</w:t>
      </w:r>
      <w:r w:rsidRPr="006E79CF">
        <w:rPr>
          <w:b w:val="0"/>
        </w:rPr>
        <w:t xml:space="preserve"> </w:t>
      </w:r>
      <w:r w:rsidRPr="006E79CF">
        <w:rPr>
          <w:b w:val="0"/>
          <w:spacing w:val="-2"/>
        </w:rPr>
        <w:t>Так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очень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гибок,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3"/>
        </w:rPr>
        <w:t>люди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могут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осуществлять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</w:rPr>
        <w:t>совместную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3"/>
        </w:rPr>
        <w:t>по-разному,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проблематично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описать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то,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должны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2"/>
        </w:rPr>
        <w:t>содействовать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1"/>
        </w:rPr>
        <w:t>проекту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проекты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немного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разные.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Многое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зависит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количества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активных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участников,</w:t>
      </w:r>
      <w:r w:rsidR="002F3E9B" w:rsidRPr="002F3E9B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выбранного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типа</w:t>
      </w:r>
      <w:r w:rsidRPr="006E79CF">
        <w:rPr>
          <w:b w:val="0"/>
          <w:spacing w:val="-2"/>
        </w:rPr>
        <w:t xml:space="preserve"> рабочего </w:t>
      </w:r>
      <w:r w:rsidRPr="006E79CF">
        <w:rPr>
          <w:b w:val="0"/>
        </w:rPr>
        <w:t>процесса,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 xml:space="preserve">от </w:t>
      </w:r>
      <w:r w:rsidRPr="006E79CF">
        <w:rPr>
          <w:b w:val="0"/>
          <w:spacing w:val="-1"/>
        </w:rPr>
        <w:t>ваших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прав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доступа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 xml:space="preserve">репозиториям, </w:t>
      </w:r>
      <w:r w:rsidRPr="006E79CF">
        <w:rPr>
          <w:b w:val="0"/>
        </w:rPr>
        <w:t>и,</w:t>
      </w:r>
      <w:r w:rsidRPr="006E79CF">
        <w:rPr>
          <w:b w:val="0"/>
          <w:spacing w:val="-1"/>
        </w:rPr>
        <w:t xml:space="preserve"> возможно,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метода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принятия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изменений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внешних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разработчиков.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lastRenderedPageBreak/>
        <w:t>Первый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фактор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количество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активных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участников.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много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2"/>
        </w:rPr>
        <w:t>пользователей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активно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</w:rPr>
        <w:t>вносят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свой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вклад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проект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часто?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Во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многих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случаях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два-три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разработчика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несколькими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  <w:spacing w:val="-2"/>
        </w:rPr>
        <w:t>коммитами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день,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возможно,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меньше,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вялотекущих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проектов.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по-настоящему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больших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2"/>
        </w:rPr>
        <w:t>компаниях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проектах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число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разработчиков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измеряться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тысячами,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десятками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57"/>
          <w:w w:val="99"/>
        </w:rPr>
        <w:t xml:space="preserve"> </w:t>
      </w:r>
      <w:r w:rsidRPr="006E79CF">
        <w:rPr>
          <w:b w:val="0"/>
          <w:spacing w:val="-1"/>
        </w:rPr>
        <w:t>даже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сотнями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ежедневно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поступающих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патчей.</w:t>
      </w:r>
      <w:r w:rsidRPr="006E79CF">
        <w:rPr>
          <w:b w:val="0"/>
        </w:rPr>
        <w:t xml:space="preserve"> 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важно,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2"/>
        </w:rPr>
        <w:t>поскольку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увеличением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числа</w:t>
      </w:r>
      <w:r w:rsidRPr="006E79CF">
        <w:rPr>
          <w:b w:val="0"/>
          <w:spacing w:val="65"/>
          <w:w w:val="99"/>
        </w:rPr>
        <w:t xml:space="preserve"> </w:t>
      </w:r>
      <w:r w:rsidRPr="006E79CF">
        <w:rPr>
          <w:b w:val="0"/>
          <w:spacing w:val="-2"/>
        </w:rPr>
        <w:t>разработчиков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</w:rPr>
        <w:t>становится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2"/>
        </w:rPr>
        <w:t>труднее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убедиться,</w:t>
      </w:r>
      <w:r w:rsidRPr="006E79CF">
        <w:rPr>
          <w:b w:val="0"/>
          <w:spacing w:val="30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ваши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1"/>
        </w:rPr>
        <w:t>можно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1"/>
        </w:rPr>
        <w:t>чисто</w:t>
      </w:r>
      <w:r w:rsidR="002F3E9B" w:rsidRPr="002F3E9B">
        <w:rPr>
          <w:b w:val="0"/>
          <w:spacing w:val="-1"/>
        </w:rPr>
        <w:t xml:space="preserve"> </w:t>
      </w:r>
      <w:r w:rsidRPr="006E79CF">
        <w:rPr>
          <w:b w:val="0"/>
        </w:rPr>
        <w:t>применить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беспрепятственно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слить.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Изменения,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отправляете,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могут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оказаться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</w:rPr>
        <w:t>устаревшими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частично</w:t>
      </w:r>
      <w:r w:rsidRPr="006E79CF">
        <w:rPr>
          <w:b w:val="0"/>
          <w:spacing w:val="-1"/>
        </w:rPr>
        <w:t xml:space="preserve"> сломанными той работой,</w:t>
      </w:r>
      <w:r w:rsidRPr="006E79CF">
        <w:rPr>
          <w:b w:val="0"/>
        </w:rPr>
        <w:t xml:space="preserve"> </w:t>
      </w:r>
      <w:r w:rsidRPr="006E79CF">
        <w:rPr>
          <w:b w:val="0"/>
          <w:spacing w:val="-3"/>
        </w:rPr>
        <w:t>которая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была</w:t>
      </w:r>
      <w:r w:rsidRPr="006E79CF">
        <w:rPr>
          <w:b w:val="0"/>
          <w:spacing w:val="-1"/>
        </w:rPr>
        <w:t xml:space="preserve"> влита, пока </w:t>
      </w:r>
      <w:r w:rsidRPr="006E79CF">
        <w:rPr>
          <w:b w:val="0"/>
        </w:rPr>
        <w:t>вы работали,</w:t>
      </w:r>
      <w:r w:rsidRPr="006E79CF">
        <w:rPr>
          <w:b w:val="0"/>
          <w:spacing w:val="39"/>
          <w:w w:val="99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пока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ваши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ожидали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утверждения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применения.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сохранить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свой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7"/>
        </w:rPr>
        <w:t>код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  <w:spacing w:val="-1"/>
        </w:rPr>
        <w:t>согласованным,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патчи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применимыми?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Следующий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фактор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рабочий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процесс,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используемый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проекте.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централизован,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каждый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разработчик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имеет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равные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права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запись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главный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репозиторий?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Есть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</w:rPr>
        <w:t>мейнтейнер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менеджер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интеграции,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3"/>
        </w:rPr>
        <w:t>который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проверяет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патчи?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ли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патчи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проверяются</w:t>
      </w:r>
      <w:r w:rsidR="002F3E9B">
        <w:rPr>
          <w:b w:val="0"/>
          <w:spacing w:val="-1"/>
          <w:lang w:val="en-US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утверждаются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экспертами?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вовлечены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этот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процесс?</w:t>
      </w:r>
      <w:r w:rsidRPr="006E79CF">
        <w:rPr>
          <w:b w:val="0"/>
          <w:spacing w:val="-1"/>
        </w:rPr>
        <w:t xml:space="preserve"> Присутствует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ли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система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помощников</w:t>
      </w:r>
      <w:r w:rsidRPr="006E79CF">
        <w:rPr>
          <w:b w:val="0"/>
          <w:spacing w:val="85"/>
          <w:w w:val="9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должны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ли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сначала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отправлять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им?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Следующий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пункт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доступ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отправку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изменений.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Рабочий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процесс,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требуемый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внесения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вклада в</w:t>
      </w:r>
      <w:r w:rsidRPr="006E79CF">
        <w:rPr>
          <w:b w:val="0"/>
          <w:spacing w:val="-1"/>
        </w:rPr>
        <w:t xml:space="preserve"> проект </w:t>
      </w:r>
      <w:r w:rsidRPr="006E79CF">
        <w:rPr>
          <w:b w:val="0"/>
        </w:rPr>
        <w:t xml:space="preserve">сильно </w:t>
      </w:r>
      <w:r w:rsidRPr="006E79CF">
        <w:rPr>
          <w:b w:val="0"/>
          <w:spacing w:val="-1"/>
        </w:rPr>
        <w:t xml:space="preserve">отличается </w:t>
      </w:r>
      <w:r w:rsidRPr="006E79CF">
        <w:rPr>
          <w:b w:val="0"/>
        </w:rPr>
        <w:t>в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 xml:space="preserve">зависимости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того,</w:t>
      </w:r>
      <w:r w:rsidRPr="006E79CF">
        <w:rPr>
          <w:b w:val="0"/>
        </w:rPr>
        <w:t xml:space="preserve"> имеете ли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доступ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запись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5"/>
        </w:rPr>
        <w:t>нет.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нет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доступа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запись,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проекте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принято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принимать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вклад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работу?</w:t>
      </w:r>
      <w:r w:rsidRPr="006E79CF">
        <w:rPr>
          <w:b w:val="0"/>
          <w:spacing w:val="40"/>
        </w:rPr>
        <w:t xml:space="preserve"> </w:t>
      </w:r>
      <w:r w:rsidRPr="006E79CF">
        <w:rPr>
          <w:b w:val="0"/>
        </w:rPr>
        <w:t>Вообще,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существует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ли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какая-либо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политика?</w:t>
      </w:r>
      <w:r w:rsidRPr="006E79CF">
        <w:rPr>
          <w:b w:val="0"/>
          <w:spacing w:val="41"/>
        </w:rPr>
        <w:t xml:space="preserve"> </w:t>
      </w:r>
      <w:r w:rsidRPr="006E79CF">
        <w:rPr>
          <w:b w:val="0"/>
          <w:spacing w:val="-3"/>
        </w:rPr>
        <w:t>Какой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объём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работы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вносите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за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</w:rPr>
        <w:t>раз?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часто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делаете?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Все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эти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вопросы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могу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повлиять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то,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эффективно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5"/>
        </w:rPr>
        <w:t>будете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вносить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вклад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проект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  <w:spacing w:val="-3"/>
        </w:rPr>
        <w:t>какой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рабочий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процесс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предпочтителен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доступен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вам.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Я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расскажу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об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аспектах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каждого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67"/>
          <w:w w:val="99"/>
        </w:rPr>
        <w:t xml:space="preserve"> </w:t>
      </w:r>
      <w:r w:rsidRPr="006E79CF">
        <w:rPr>
          <w:b w:val="0"/>
        </w:rPr>
        <w:t>них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серии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примеров,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продвигаясь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простых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сложным;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основе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этих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примеров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сможете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создать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специфический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нужный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работе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тип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рабочего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процесса.</w:t>
      </w:r>
    </w:p>
    <w:p w:rsidR="006E79CF" w:rsidRPr="006E79CF" w:rsidRDefault="006E79CF" w:rsidP="00B63673">
      <w:pPr>
        <w:pStyle w:val="1"/>
      </w:pPr>
      <w:bookmarkStart w:id="17" w:name="Рекомендации по созданию коммитов"/>
      <w:bookmarkStart w:id="18" w:name="bookmark133"/>
      <w:bookmarkStart w:id="19" w:name="_Toc406167527"/>
      <w:bookmarkEnd w:id="17"/>
      <w:bookmarkEnd w:id="18"/>
      <w:r w:rsidRPr="006E79CF">
        <w:t>Рекомендации</w:t>
      </w:r>
      <w:r w:rsidRPr="006E79CF">
        <w:rPr>
          <w:spacing w:val="-15"/>
        </w:rPr>
        <w:t xml:space="preserve"> </w:t>
      </w:r>
      <w:r w:rsidRPr="006E79CF">
        <w:t>по</w:t>
      </w:r>
      <w:r w:rsidRPr="006E79CF">
        <w:rPr>
          <w:spacing w:val="-14"/>
        </w:rPr>
        <w:t xml:space="preserve"> </w:t>
      </w:r>
      <w:r w:rsidRPr="006E79CF">
        <w:t>созданию</w:t>
      </w:r>
      <w:r w:rsidRPr="006E79CF">
        <w:rPr>
          <w:spacing w:val="-14"/>
        </w:rPr>
        <w:t xml:space="preserve"> </w:t>
      </w:r>
      <w:r w:rsidRPr="006E79CF">
        <w:rPr>
          <w:spacing w:val="-3"/>
        </w:rPr>
        <w:t>коммитов</w:t>
      </w:r>
      <w:bookmarkEnd w:id="19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Прежде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</w:rPr>
        <w:t>чем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приступим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1"/>
        </w:rPr>
        <w:t>рассмотрению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специфичных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примеров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использования,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сделаем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3"/>
        </w:rPr>
        <w:t>короткое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замечание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сообщениях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коммитов.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Обладание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хорошим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руководством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созданию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следование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ему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значительно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облегчает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Git’ом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2"/>
        </w:rPr>
        <w:t>сотрудничество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другими</w:t>
      </w:r>
      <w:r w:rsidRPr="006E79CF">
        <w:rPr>
          <w:b w:val="0"/>
          <w:spacing w:val="75"/>
          <w:w w:val="99"/>
        </w:rPr>
        <w:t xml:space="preserve"> </w:t>
      </w:r>
      <w:r w:rsidRPr="006E79CF">
        <w:rPr>
          <w:b w:val="0"/>
          <w:spacing w:val="-1"/>
        </w:rPr>
        <w:t>разработчиками.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имеется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документ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хорошими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советами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созданию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коммитов,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3"/>
        </w:rPr>
        <w:t>которых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делаются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патчи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прочитать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можно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3"/>
        </w:rPr>
        <w:t>исходном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5"/>
        </w:rPr>
        <w:t>коде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файле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Documen-</w:t>
      </w:r>
      <w:r w:rsidRPr="006E79CF">
        <w:rPr>
          <w:b w:val="0"/>
          <w:spacing w:val="35"/>
          <w:w w:val="99"/>
        </w:rPr>
        <w:t xml:space="preserve"> </w:t>
      </w:r>
      <w:r w:rsidRPr="006E79CF">
        <w:rPr>
          <w:b w:val="0"/>
          <w:spacing w:val="-1"/>
        </w:rPr>
        <w:t>tation/SubmittingPatches.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Во-первых,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стоит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отсылать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ничего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ошибками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пробельных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символах.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предоставляет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</w:rPr>
        <w:t>простой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способ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обнаружения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перед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3"/>
        </w:rPr>
        <w:t>коммитом,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запустите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34"/>
        </w:rPr>
        <w:t xml:space="preserve"> </w:t>
      </w:r>
      <w:r w:rsidRPr="006E79CF">
        <w:rPr>
          <w:b w:val="0"/>
        </w:rPr>
        <w:t>diff</w:t>
      </w:r>
      <w:r w:rsidRPr="006E79CF">
        <w:rPr>
          <w:b w:val="0"/>
          <w:spacing w:val="33"/>
        </w:rPr>
        <w:t xml:space="preserve"> </w:t>
      </w:r>
      <w:r w:rsidRPr="006E79CF">
        <w:rPr>
          <w:b w:val="0"/>
        </w:rPr>
        <w:t>--</w:t>
      </w:r>
      <w:r w:rsidRPr="006E79CF">
        <w:rPr>
          <w:b w:val="0"/>
        </w:rPr>
        <w:lastRenderedPageBreak/>
        <w:t>check,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1"/>
        </w:rPr>
        <w:t>определит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возможные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проблемы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перечислит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вам.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Вот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пример,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котором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заменил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красный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1"/>
        </w:rPr>
        <w:t>цвет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терминала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символами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X: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2F3E9B" w:rsidRPr="006E79CF">
        <w:rPr>
          <w:b w:val="0"/>
        </w:rPr>
        <w:pict>
          <v:shape id="_x0000_s1909" type="#_x0000_t202" style="width:416.45pt;height:134.2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--check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lib/simplegit.rb:5:</w:t>
                  </w:r>
                  <w:r w:rsidRPr="006E79C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trailing</w:t>
                  </w:r>
                  <w:r w:rsidRPr="006E79C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whitespace.</w:t>
                  </w:r>
                </w:p>
                <w:p w:rsidR="009C25CF" w:rsidRPr="006E79CF" w:rsidRDefault="009C25CF" w:rsidP="006E79CF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spacing w:before="64" w:line="325" w:lineRule="auto"/>
                    <w:ind w:left="179" w:right="403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+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@git_dir</w:t>
                  </w:r>
                  <w:r w:rsidRPr="006E79C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6E79C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File.expand_path(git_dir)XX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lib/simplegit.rb:7:</w:t>
                  </w:r>
                  <w:r w:rsidRPr="006E79C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trailing</w:t>
                  </w:r>
                  <w:r w:rsidRPr="006E79C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whitespace.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XXXXXXXXXXX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lib/simplegit.rb:26:</w:t>
                  </w:r>
                  <w:r w:rsidRPr="006E79C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trailing</w:t>
                  </w:r>
                  <w:r w:rsidRPr="006E79C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whitespace.</w:t>
                  </w:r>
                </w:p>
                <w:p w:rsidR="009C25CF" w:rsidRDefault="009C25CF" w:rsidP="006E79CF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+</w:t>
                  </w: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ab/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def</w:t>
                  </w:r>
                  <w:r>
                    <w:rPr>
                      <w:rFonts w:ascii="Courier New" w:hAnsi="Courier New" w:cs="Courier New"/>
                      <w:spacing w:val="-2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command(git_cmd)XXXX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1"/>
        </w:rPr>
        <w:t>выполните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эту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3"/>
        </w:rPr>
        <w:t>команду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перед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3"/>
        </w:rPr>
        <w:t>коммитом,</w:t>
      </w:r>
      <w:r w:rsidRPr="006E79CF">
        <w:rPr>
          <w:b w:val="0"/>
          <w:spacing w:val="31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2"/>
        </w:rPr>
        <w:t>сможете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понять,</w:t>
      </w:r>
      <w:r w:rsidRPr="006E79CF">
        <w:rPr>
          <w:b w:val="0"/>
          <w:spacing w:val="31"/>
        </w:rPr>
        <w:t xml:space="preserve"> </w:t>
      </w:r>
      <w:r w:rsidRPr="006E79CF">
        <w:rPr>
          <w:b w:val="0"/>
        </w:rPr>
        <w:t>собираетесь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</w:rPr>
        <w:t>ли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сделать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3"/>
        </w:rPr>
        <w:t>коммит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раздражающими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разработчиков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ошибками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пробельных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символах.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Далее, старайтесь</w:t>
      </w:r>
      <w:r w:rsidRPr="006E79CF">
        <w:rPr>
          <w:b w:val="0"/>
          <w:spacing w:val="-1"/>
        </w:rPr>
        <w:t xml:space="preserve"> делать </w:t>
      </w:r>
      <w:r w:rsidRPr="006E79CF">
        <w:rPr>
          <w:b w:val="0"/>
        </w:rPr>
        <w:t>так,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 xml:space="preserve">чтобы каждый </w:t>
      </w:r>
      <w:r w:rsidRPr="006E79CF">
        <w:rPr>
          <w:b w:val="0"/>
          <w:spacing w:val="-3"/>
        </w:rPr>
        <w:t>коммит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был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логически</w:t>
      </w:r>
      <w:r w:rsidRPr="006E79CF">
        <w:rPr>
          <w:b w:val="0"/>
          <w:spacing w:val="-1"/>
        </w:rPr>
        <w:t xml:space="preserve"> отдельным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набором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изменений.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2"/>
        </w:rPr>
        <w:t xml:space="preserve"> можете, </w:t>
      </w:r>
      <w:r w:rsidRPr="006E79CF">
        <w:rPr>
          <w:b w:val="0"/>
        </w:rPr>
        <w:t>старайтесь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делать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ваши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обозримыми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стоит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писать</w:t>
      </w:r>
      <w:r w:rsidRPr="006E79CF">
        <w:rPr>
          <w:b w:val="0"/>
          <w:spacing w:val="67"/>
          <w:w w:val="99"/>
        </w:rPr>
        <w:t xml:space="preserve"> </w:t>
      </w:r>
      <w:r w:rsidRPr="006E79CF">
        <w:rPr>
          <w:b w:val="0"/>
          <w:spacing w:val="-7"/>
        </w:rPr>
        <w:t>код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выходные,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работая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над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пятью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задачами,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отправлять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понедельник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2"/>
        </w:rPr>
        <w:t>одним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массивным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3"/>
        </w:rPr>
        <w:t>коммитом.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Даже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делали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течение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выходных,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воспользуйтесь</w:t>
      </w:r>
      <w:r w:rsidR="002F3E9B" w:rsidRPr="002F3E9B">
        <w:rPr>
          <w:b w:val="0"/>
          <w:spacing w:val="-1"/>
        </w:rPr>
        <w:t xml:space="preserve"> </w:t>
      </w:r>
      <w:r w:rsidRPr="006E79CF">
        <w:rPr>
          <w:b w:val="0"/>
          <w:spacing w:val="-1"/>
        </w:rPr>
        <w:t>индексом,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разбить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части,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минимум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одному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3"/>
        </w:rPr>
        <w:t>коммиту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каждой</w:t>
      </w:r>
      <w:r w:rsidRPr="006E79CF">
        <w:rPr>
          <w:b w:val="0"/>
          <w:spacing w:val="35"/>
          <w:w w:val="99"/>
        </w:rPr>
        <w:t xml:space="preserve"> </w:t>
      </w:r>
      <w:r w:rsidRPr="006E79CF">
        <w:rPr>
          <w:b w:val="0"/>
          <w:spacing w:val="-1"/>
        </w:rPr>
        <w:t>проблемы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полезным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сообщением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5"/>
        </w:rPr>
        <w:t>каждому.</w:t>
      </w:r>
      <w:r w:rsidRPr="006E79CF">
        <w:rPr>
          <w:b w:val="0"/>
          <w:spacing w:val="32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2"/>
        </w:rPr>
        <w:t>некоторые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изменений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затрагивают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2"/>
        </w:rPr>
        <w:t>один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тот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2"/>
        </w:rPr>
        <w:t>же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файл,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попробуйте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использовать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</w:rPr>
        <w:t>add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</w:rPr>
        <w:t>--patch</w:t>
      </w:r>
      <w:r w:rsidRPr="006E79CF">
        <w:rPr>
          <w:b w:val="0"/>
          <w:spacing w:val="-81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индексирования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файла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частям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(это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1"/>
        </w:rPr>
        <w:t>подробно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рассмотрено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5"/>
        </w:rPr>
        <w:t>Главе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6).</w:t>
      </w:r>
      <w:r w:rsidRPr="006E79CF">
        <w:rPr>
          <w:b w:val="0"/>
          <w:spacing w:val="38"/>
        </w:rPr>
        <w:t xml:space="preserve"> </w:t>
      </w:r>
      <w:r w:rsidRPr="006E79CF">
        <w:rPr>
          <w:b w:val="0"/>
        </w:rPr>
        <w:t>Снимок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состояния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верхушке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идентичным,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сделаете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ли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один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3"/>
        </w:rPr>
        <w:t>коммит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пять,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3"/>
        </w:rPr>
        <w:t>покуда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ваши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изменения</w:t>
      </w:r>
      <w:r w:rsidR="002F3E9B" w:rsidRPr="002F3E9B">
        <w:rPr>
          <w:b w:val="0"/>
          <w:spacing w:val="-1"/>
        </w:rPr>
        <w:t xml:space="preserve"> </w:t>
      </w:r>
      <w:r w:rsidRPr="006E79CF">
        <w:rPr>
          <w:b w:val="0"/>
          <w:spacing w:val="-1"/>
        </w:rPr>
        <w:t>добавлены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какой-то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3"/>
        </w:rPr>
        <w:t>момент,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попытайтесь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облегчить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жизнь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вашим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2"/>
        </w:rPr>
        <w:t>коллегам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разработчикам,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они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6"/>
        </w:rPr>
        <w:t>будут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просматривать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ваши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изменения.</w:t>
      </w:r>
      <w:r w:rsidRPr="006E79CF">
        <w:rPr>
          <w:b w:val="0"/>
        </w:rPr>
        <w:t xml:space="preserve"> 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3"/>
        </w:rPr>
        <w:t>таком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3"/>
        </w:rPr>
        <w:t>подходе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проще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выделить</w:t>
      </w:r>
      <w:r w:rsidR="002F3E9B" w:rsidRPr="002F3E9B">
        <w:rPr>
          <w:b w:val="0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отменить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2"/>
        </w:rPr>
        <w:t>одно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изменений,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возникнет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такая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2"/>
        </w:rPr>
        <w:t>необходимость.</w:t>
      </w:r>
      <w:r w:rsidRPr="006E79CF">
        <w:rPr>
          <w:b w:val="0"/>
        </w:rPr>
        <w:t xml:space="preserve"> 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3"/>
        </w:rPr>
        <w:t>главе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6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описано</w:t>
      </w:r>
      <w:r w:rsidRPr="006E79CF">
        <w:rPr>
          <w:b w:val="0"/>
          <w:spacing w:val="83"/>
          <w:w w:val="99"/>
        </w:rPr>
        <w:t xml:space="preserve"> </w:t>
      </w:r>
      <w:r w:rsidRPr="006E79CF">
        <w:rPr>
          <w:b w:val="0"/>
          <w:spacing w:val="-1"/>
        </w:rPr>
        <w:t>множество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  <w:spacing w:val="-1"/>
        </w:rPr>
        <w:t>полезных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</w:rPr>
        <w:t>ухищрений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  <w:spacing w:val="-1"/>
        </w:rPr>
        <w:t>переписывания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  <w:spacing w:val="-1"/>
        </w:rPr>
        <w:t>истории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  <w:spacing w:val="-1"/>
        </w:rPr>
        <w:t>интерактивного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  <w:spacing w:val="-1"/>
        </w:rPr>
        <w:t>индексирования</w:t>
      </w:r>
      <w:r w:rsidRPr="006E79CF">
        <w:rPr>
          <w:b w:val="0"/>
          <w:spacing w:val="73"/>
          <w:w w:val="99"/>
        </w:rPr>
        <w:t xml:space="preserve"> </w:t>
      </w:r>
      <w:r w:rsidRPr="006E79CF">
        <w:rPr>
          <w:b w:val="0"/>
        </w:rPr>
        <w:t>файлов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пользуйтесь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этими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инструментами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изготовления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ясной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понятной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истории.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Последняя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вещь,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3"/>
        </w:rPr>
        <w:t>которую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стоит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иметь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5"/>
        </w:rPr>
        <w:t>виду,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сообщение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2"/>
        </w:rPr>
        <w:t>коммита.</w:t>
      </w:r>
      <w:r w:rsidRPr="006E79CF">
        <w:rPr>
          <w:b w:val="0"/>
          <w:spacing w:val="28"/>
        </w:rPr>
        <w:t xml:space="preserve"> </w:t>
      </w:r>
      <w:r w:rsidRPr="006E79CF">
        <w:rPr>
          <w:b w:val="0"/>
          <w:spacing w:val="-1"/>
        </w:rPr>
        <w:t>Написание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1"/>
        </w:rPr>
        <w:t>качественных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сообщений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должно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войти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3"/>
        </w:rPr>
        <w:t>привычку,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сделает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2"/>
        </w:rPr>
        <w:t>сотрудничество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  <w:spacing w:val="-1"/>
        </w:rPr>
        <w:t>использованием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Git’а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гораздо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проще. По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общему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правилу,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ваши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сообщения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должны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начинаться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2"/>
        </w:rPr>
        <w:t>одной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строки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длиннее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50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символов,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2"/>
        </w:rPr>
        <w:t>лаконично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описывающей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набор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изменений,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1"/>
        </w:rPr>
        <w:t>затем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пустая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строка,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детальное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описание.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Проект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требует,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детальное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объяснение</w:t>
      </w:r>
      <w:r w:rsidRPr="006E79CF">
        <w:rPr>
          <w:b w:val="0"/>
          <w:spacing w:val="68"/>
          <w:w w:val="99"/>
        </w:rPr>
        <w:t xml:space="preserve"> </w:t>
      </w:r>
      <w:r w:rsidRPr="006E79CF">
        <w:rPr>
          <w:b w:val="0"/>
          <w:spacing w:val="-1"/>
        </w:rPr>
        <w:t>включало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себя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мотивацию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противопоставляло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вашу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реализацию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предыдущим</w:t>
      </w:r>
      <w:r w:rsidRPr="006E79CF">
        <w:rPr>
          <w:b w:val="0"/>
          <w:spacing w:val="75"/>
          <w:w w:val="99"/>
        </w:rPr>
        <w:t xml:space="preserve"> </w:t>
      </w:r>
      <w:r w:rsidRPr="006E79CF">
        <w:rPr>
          <w:b w:val="0"/>
          <w:spacing w:val="-1"/>
        </w:rPr>
        <w:t>поведением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хорошее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руководство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действию.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пишите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сообщения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коммитам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</w:rPr>
        <w:t xml:space="preserve">на </w:t>
      </w:r>
      <w:r w:rsidRPr="006E79CF">
        <w:rPr>
          <w:b w:val="0"/>
          <w:spacing w:val="-3"/>
        </w:rPr>
        <w:t>английском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языке,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2"/>
        </w:rPr>
        <w:t>хорошей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 xml:space="preserve">идеей </w:t>
      </w:r>
      <w:r w:rsidRPr="006E79CF">
        <w:rPr>
          <w:b w:val="0"/>
          <w:spacing w:val="-1"/>
        </w:rPr>
        <w:t>является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использование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lastRenderedPageBreak/>
        <w:t>повелительного</w:t>
      </w:r>
      <w:r w:rsidRPr="006E79CF">
        <w:rPr>
          <w:b w:val="0"/>
        </w:rPr>
        <w:t xml:space="preserve"> наклонения</w:t>
      </w:r>
      <w:r w:rsidRPr="006E79CF">
        <w:rPr>
          <w:b w:val="0"/>
          <w:spacing w:val="71"/>
          <w:w w:val="99"/>
        </w:rPr>
        <w:t xml:space="preserve"> </w:t>
      </w:r>
      <w:r w:rsidRPr="006E79CF">
        <w:rPr>
          <w:b w:val="0"/>
          <w:spacing w:val="-3"/>
        </w:rPr>
        <w:t>глаголов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настоящем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времени.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Другими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словами,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пишите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2"/>
        </w:rPr>
        <w:t>команды.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Вместо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«I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added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tests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for»</w:t>
      </w:r>
      <w:r w:rsidRPr="006E79CF">
        <w:rPr>
          <w:b w:val="0"/>
          <w:spacing w:val="39"/>
          <w:w w:val="99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«Adding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tests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for»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используйте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«Add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tests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for».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Вот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шаблон,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изначально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написанный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Тимом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Поупом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сайте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tpope.net: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908" type="#_x0000_t202" style="width:416.45pt;height:217.55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rPr>
                      <w:sz w:val="16"/>
                      <w:szCs w:val="16"/>
                    </w:rPr>
                  </w:pP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4"/>
                    <w:rPr>
                      <w:sz w:val="15"/>
                      <w:szCs w:val="15"/>
                    </w:rPr>
                  </w:pP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Краткое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(до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50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символов)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описание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изменений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rPr>
                      <w:sz w:val="16"/>
                      <w:szCs w:val="16"/>
                    </w:rPr>
                  </w:pP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127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Более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детальное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объяснение,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если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необходимо.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Перенос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на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72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символе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1547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или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около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того.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некоторых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контекстах,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первая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строка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рассматривается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как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тема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письма,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а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остальное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телом.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Пустая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строка,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отделяющая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сводку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от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тела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важна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(если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вы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не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опустили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тело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целиком);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если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вы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оставите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их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line="651" w:lineRule="auto"/>
                    <w:ind w:left="179" w:right="1260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вместе,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инструменты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такие,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как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rebase,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могут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воспринять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это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неправильно.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Дальнейшие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параграфы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идут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после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пустых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строк</w:t>
                  </w:r>
                </w:p>
                <w:p w:rsidR="009C25CF" w:rsidRDefault="009C25CF" w:rsidP="006E79CF">
                  <w:pPr>
                    <w:pStyle w:val="a9"/>
                    <w:widowControl w:val="0"/>
                    <w:numPr>
                      <w:ilvl w:val="0"/>
                      <w:numId w:val="24"/>
                    </w:numPr>
                    <w:tabs>
                      <w:tab w:val="left" w:pos="467"/>
                    </w:tabs>
                    <w:suppressAutoHyphens w:val="0"/>
                    <w:kinsoku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ind w:hanging="191"/>
                    <w:jc w:val="lef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также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можно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применять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маркеры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списков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rPr>
                      <w:sz w:val="16"/>
                      <w:szCs w:val="16"/>
                    </w:rPr>
                  </w:pPr>
                </w:p>
                <w:p w:rsidR="009C25CF" w:rsidRDefault="009C25CF" w:rsidP="006E79CF">
                  <w:pPr>
                    <w:pStyle w:val="a9"/>
                    <w:widowControl w:val="0"/>
                    <w:numPr>
                      <w:ilvl w:val="0"/>
                      <w:numId w:val="24"/>
                    </w:numPr>
                    <w:tabs>
                      <w:tab w:val="left" w:pos="467"/>
                    </w:tabs>
                    <w:suppressAutoHyphens w:val="0"/>
                    <w:kinsoku w:val="0"/>
                    <w:overflowPunct w:val="0"/>
                    <w:autoSpaceDE w:val="0"/>
                    <w:autoSpaceDN w:val="0"/>
                    <w:adjustRightInd w:val="0"/>
                    <w:spacing w:before="126" w:after="0" w:line="325" w:lineRule="auto"/>
                    <w:ind w:right="1547" w:hanging="191"/>
                    <w:jc w:val="lef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обычно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качестве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маркера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списка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используется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дефис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или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звёздочка,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одним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пробелом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перед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ним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пустыми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строками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между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пунктами,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466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хотя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соглашения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этом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аспекте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могут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разниться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ваши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сообщения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о</w:t>
      </w:r>
      <w:r w:rsidRPr="006E79CF">
        <w:rPr>
          <w:b w:val="0"/>
          <w:spacing w:val="-2"/>
        </w:rPr>
        <w:t xml:space="preserve"> коммитах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6"/>
        </w:rPr>
        <w:t>будут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 xml:space="preserve">выглядеть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это,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всё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намного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проще</w:t>
      </w:r>
      <w:r w:rsidR="002F3E9B" w:rsidRPr="002F3E9B">
        <w:rPr>
          <w:b w:val="0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разработчиков,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которыми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работаете. Проект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содержит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хорошо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отформатированные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</w:rPr>
        <w:t>сообщения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о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2"/>
        </w:rPr>
        <w:t>коммитах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я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советую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запустить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43"/>
        </w:rPr>
        <w:t xml:space="preserve"> </w:t>
      </w:r>
      <w:r w:rsidRPr="006E79CF">
        <w:rPr>
          <w:b w:val="0"/>
        </w:rPr>
        <w:t>log</w:t>
      </w:r>
      <w:r w:rsidRPr="006E79CF">
        <w:rPr>
          <w:b w:val="0"/>
          <w:spacing w:val="43"/>
        </w:rPr>
        <w:t xml:space="preserve"> </w:t>
      </w:r>
      <w:r w:rsidRPr="006E79CF">
        <w:rPr>
          <w:b w:val="0"/>
        </w:rPr>
        <w:t>--no-merges</w:t>
      </w:r>
      <w:r w:rsidRPr="006E79CF">
        <w:rPr>
          <w:b w:val="0"/>
          <w:spacing w:val="-53"/>
        </w:rPr>
        <w:t xml:space="preserve"> </w:t>
      </w:r>
      <w:r w:rsidRPr="006E79CF">
        <w:rPr>
          <w:b w:val="0"/>
        </w:rPr>
        <w:t>там,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1"/>
        </w:rPr>
        <w:t>чтобы</w:t>
      </w:r>
      <w:r w:rsidR="002F3E9B" w:rsidRPr="002F3E9B">
        <w:rPr>
          <w:b w:val="0"/>
          <w:spacing w:val="-1"/>
        </w:rPr>
        <w:t xml:space="preserve"> </w:t>
      </w:r>
      <w:r w:rsidRPr="006E79CF">
        <w:rPr>
          <w:b w:val="0"/>
        </w:rPr>
        <w:t>увидеть,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выглядит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хорошо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отформатированная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история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проекта.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последующих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примерах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почти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везде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этой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книге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2"/>
        </w:rPr>
        <w:t>краткости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я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2"/>
        </w:rPr>
        <w:t>форматирую</w:t>
      </w:r>
      <w:r w:rsidRPr="006E79CF">
        <w:rPr>
          <w:b w:val="0"/>
          <w:spacing w:val="39"/>
          <w:w w:val="99"/>
        </w:rPr>
        <w:t xml:space="preserve"> </w:t>
      </w:r>
      <w:r w:rsidRPr="006E79CF">
        <w:rPr>
          <w:b w:val="0"/>
        </w:rPr>
        <w:t>сообщения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красиво,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это;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вместо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я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использую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опцию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-m</w:t>
      </w:r>
      <w:r w:rsidRPr="006E79CF">
        <w:rPr>
          <w:b w:val="0"/>
          <w:spacing w:val="-77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команды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com-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  <w:spacing w:val="-1"/>
        </w:rPr>
        <w:t>mit.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Делайте,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я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говорю,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я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делаю.</w:t>
      </w:r>
    </w:p>
    <w:p w:rsidR="006E79CF" w:rsidRPr="006E79CF" w:rsidRDefault="006E79CF" w:rsidP="00B63673">
      <w:pPr>
        <w:pStyle w:val="1"/>
      </w:pPr>
      <w:bookmarkStart w:id="20" w:name="Отдельная маленькая команда"/>
      <w:bookmarkStart w:id="21" w:name="bookmark134"/>
      <w:bookmarkStart w:id="22" w:name="_Toc406167528"/>
      <w:bookmarkEnd w:id="20"/>
      <w:bookmarkEnd w:id="21"/>
      <w:r w:rsidRPr="006E79CF">
        <w:t>Отдельная</w:t>
      </w:r>
      <w:r w:rsidRPr="006E79CF">
        <w:rPr>
          <w:spacing w:val="-18"/>
        </w:rPr>
        <w:t xml:space="preserve"> </w:t>
      </w:r>
      <w:r w:rsidRPr="006E79CF">
        <w:t>маленькая</w:t>
      </w:r>
      <w:r w:rsidRPr="006E79CF">
        <w:rPr>
          <w:spacing w:val="-17"/>
        </w:rPr>
        <w:t xml:space="preserve"> </w:t>
      </w:r>
      <w:r w:rsidRPr="006E79CF">
        <w:rPr>
          <w:spacing w:val="-2"/>
        </w:rPr>
        <w:t>команда</w:t>
      </w:r>
      <w:bookmarkEnd w:id="22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Наиболее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простой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тип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организации,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3"/>
        </w:rPr>
        <w:t>которой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2"/>
        </w:rPr>
        <w:t>легко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столкнуться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частный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  <w:spacing w:val="-1"/>
        </w:rPr>
        <w:t xml:space="preserve">проект </w:t>
      </w:r>
      <w:r w:rsidRPr="006E79CF">
        <w:rPr>
          <w:b w:val="0"/>
        </w:rPr>
        <w:t>с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одним</w:t>
      </w:r>
      <w:r w:rsidRPr="006E79CF">
        <w:rPr>
          <w:b w:val="0"/>
        </w:rPr>
        <w:t xml:space="preserve"> или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двумя</w:t>
      </w:r>
      <w:r w:rsidRPr="006E79CF">
        <w:rPr>
          <w:b w:val="0"/>
          <w:spacing w:val="-1"/>
        </w:rPr>
        <w:t xml:space="preserve"> другими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разработчиками.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2"/>
        </w:rPr>
        <w:t>Под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 xml:space="preserve">термином </w:t>
      </w:r>
      <w:r w:rsidRPr="006E79CF">
        <w:rPr>
          <w:b w:val="0"/>
        </w:rPr>
        <w:t>частный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 xml:space="preserve">я </w:t>
      </w:r>
      <w:r w:rsidRPr="006E79CF">
        <w:rPr>
          <w:b w:val="0"/>
          <w:spacing w:val="-2"/>
        </w:rPr>
        <w:t>подразумеваю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</w:rPr>
        <w:t>закрытый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5"/>
        </w:rPr>
        <w:t>код,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недоступный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чтения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остальному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6"/>
        </w:rPr>
        <w:t>миру.</w:t>
      </w:r>
      <w:r w:rsidRPr="006E79CF">
        <w:rPr>
          <w:b w:val="0"/>
          <w:spacing w:val="3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остальные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разработчики</w:t>
      </w:r>
      <w:r w:rsidRPr="006E79CF">
        <w:rPr>
          <w:b w:val="0"/>
          <w:spacing w:val="67"/>
          <w:w w:val="99"/>
        </w:rPr>
        <w:t xml:space="preserve"> </w:t>
      </w:r>
      <w:r w:rsidRPr="006E79CF">
        <w:rPr>
          <w:b w:val="0"/>
        </w:rPr>
        <w:t>имеете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право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записи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репозиторий.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этой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среде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придерживаться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2"/>
        </w:rPr>
        <w:t>рабочего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процесса,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5"/>
        </w:rPr>
        <w:t>похожего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7"/>
        </w:rPr>
        <w:t>тот,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3"/>
        </w:rPr>
        <w:t>который</w:t>
      </w:r>
      <w:r w:rsidRPr="006E79CF">
        <w:rPr>
          <w:b w:val="0"/>
          <w:spacing w:val="77"/>
          <w:w w:val="9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бы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использовали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Subversion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2"/>
        </w:rPr>
        <w:t>другой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централизованной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 xml:space="preserve">системе. 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по-прежнему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1"/>
        </w:rPr>
        <w:t>получите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такие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преимущества,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локальные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2"/>
        </w:rPr>
        <w:t>коммиты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2"/>
        </w:rPr>
        <w:t>(коммиты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offline)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возможность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  <w:spacing w:val="-2"/>
        </w:rPr>
        <w:t>гораздо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простого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ветвления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слияния,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сам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рабочий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процесс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оставаться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очень</w:t>
      </w:r>
      <w:r w:rsidRPr="006E79CF">
        <w:rPr>
          <w:b w:val="0"/>
          <w:spacing w:val="73"/>
          <w:w w:val="99"/>
        </w:rPr>
        <w:t xml:space="preserve"> </w:t>
      </w:r>
      <w:r w:rsidRPr="006E79CF">
        <w:rPr>
          <w:b w:val="0"/>
          <w:spacing w:val="-3"/>
        </w:rPr>
        <w:t>похожим;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главное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2"/>
        </w:rPr>
        <w:t>отличие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во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время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выполнения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2"/>
        </w:rPr>
        <w:t>коммита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слияние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2"/>
        </w:rPr>
        <w:t>происходит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стороне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</w:rPr>
        <w:t>клиента,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сервере.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Давайте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посмотрим,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2"/>
        </w:rPr>
        <w:t>выглядел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бы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процесс,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два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разработчика</w:t>
      </w:r>
      <w:r w:rsidRPr="006E79CF">
        <w:rPr>
          <w:b w:val="0"/>
          <w:spacing w:val="57"/>
          <w:w w:val="99"/>
        </w:rPr>
        <w:t xml:space="preserve"> </w:t>
      </w:r>
      <w:r w:rsidRPr="006E79CF">
        <w:rPr>
          <w:b w:val="0"/>
          <w:spacing w:val="-2"/>
        </w:rPr>
        <w:t>начинают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работать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вместе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общим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репозиторием.</w:t>
      </w:r>
      <w:r w:rsidRPr="006E79CF">
        <w:rPr>
          <w:b w:val="0"/>
        </w:rPr>
        <w:t xml:space="preserve"> </w:t>
      </w:r>
      <w:r w:rsidRPr="006E79CF">
        <w:rPr>
          <w:b w:val="0"/>
          <w:spacing w:val="30"/>
        </w:rPr>
        <w:t xml:space="preserve"> </w:t>
      </w:r>
      <w:r w:rsidRPr="006E79CF">
        <w:rPr>
          <w:b w:val="0"/>
        </w:rPr>
        <w:t>Первый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lastRenderedPageBreak/>
        <w:t>разработчик,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1"/>
        </w:rPr>
        <w:t>Джон,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клонирует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  <w:spacing w:val="-1"/>
        </w:rPr>
        <w:t>репозиторий,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делает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создаёт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локальный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6"/>
        </w:rPr>
        <w:t>коммит.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(Я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заменяю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служебные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сообщения</w:t>
      </w:r>
      <w:r w:rsidRPr="006E79CF">
        <w:rPr>
          <w:b w:val="0"/>
          <w:spacing w:val="67"/>
          <w:w w:val="99"/>
        </w:rPr>
        <w:t xml:space="preserve"> </w:t>
      </w:r>
      <w:r w:rsidRPr="006E79CF">
        <w:rPr>
          <w:b w:val="0"/>
          <w:spacing w:val="-3"/>
        </w:rPr>
        <w:t>знаком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...</w:t>
      </w:r>
      <w:r w:rsidRPr="006E79CF">
        <w:rPr>
          <w:b w:val="0"/>
          <w:spacing w:val="-6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этих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примерах,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немного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сократить.)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2F3E9B" w:rsidRPr="006E79CF">
        <w:rPr>
          <w:b w:val="0"/>
        </w:rPr>
        <w:pict>
          <v:shape id="_x0000_s1907" type="#_x0000_t202" style="width:416.45pt;height:154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#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Машина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Джона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clone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john@githost:simplegit.git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Initialized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empty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repository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/home/john/simplegit/.git/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...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simplegit/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vim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355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-am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'removed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invalid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default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value'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[master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738ee87]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removed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invalid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default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value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files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changed,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insertions(+),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deletions(-)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Второй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разработчик,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Джессика,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выполняет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же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самое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клонирует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репозиторий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делает</w:t>
      </w:r>
      <w:r w:rsidRPr="006E79CF">
        <w:rPr>
          <w:b w:val="0"/>
          <w:spacing w:val="85"/>
          <w:w w:val="99"/>
        </w:rPr>
        <w:t xml:space="preserve"> </w:t>
      </w:r>
      <w:r w:rsidRPr="006E79CF">
        <w:rPr>
          <w:b w:val="0"/>
          <w:spacing w:val="-3"/>
        </w:rPr>
        <w:t>коммит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изменениями: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906" type="#_x0000_t202" style="width:416.45pt;height:143.2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rPr>
                      <w:sz w:val="16"/>
                      <w:szCs w:val="16"/>
                    </w:rPr>
                  </w:pP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5"/>
                    <w:rPr>
                      <w:sz w:val="14"/>
                      <w:szCs w:val="14"/>
                    </w:rPr>
                  </w:pP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#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Машина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Джессики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clone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jessica@githost:simplegit.git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Initialized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empty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repository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/home/jessica/simplegit/.git/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...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simplegit/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vim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TODO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49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-am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'add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reset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task'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[master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fbff5bc]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reset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task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files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changed,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insertions(+),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deletions(-)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Теперь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отправляет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сервер: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905" type="#_x0000_t202" style="width:416.45pt;height:92.45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rPr>
                      <w:sz w:val="16"/>
                      <w:szCs w:val="16"/>
                    </w:rPr>
                  </w:pP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5"/>
                    <w:rPr>
                      <w:sz w:val="14"/>
                      <w:szCs w:val="14"/>
                    </w:rPr>
                  </w:pP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Машина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Джессики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...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 w:line="325" w:lineRule="auto"/>
                    <w:ind w:left="466" w:right="4608" w:hanging="28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3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jessica@githost:simplegit.git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1edee6b..fbff5bc</w:t>
                  </w:r>
                  <w:r w:rsidRPr="006E79CF">
                    <w:rPr>
                      <w:rFonts w:ascii="Courier New" w:hAnsi="Courier New" w:cs="Courier New"/>
                      <w:spacing w:val="8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-&gt;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Джон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также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пытается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выложить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изменения: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2F3E9B" w:rsidRPr="006E79CF">
        <w:rPr>
          <w:b w:val="0"/>
        </w:rPr>
        <w:pict>
          <v:shape id="_x0000_s1904" type="#_x0000_t202" style="width:416.45pt;height:104.9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Машина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Джона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2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john@githost:simplegit.git</w:t>
                  </w:r>
                </w:p>
                <w:p w:rsidR="009C25CF" w:rsidRPr="006E79CF" w:rsidRDefault="009C25CF" w:rsidP="006E79CF">
                  <w:pPr>
                    <w:pStyle w:val="a9"/>
                    <w:tabs>
                      <w:tab w:val="left" w:pos="2188"/>
                    </w:tabs>
                    <w:kinsoku w:val="0"/>
                    <w:overflowPunct w:val="0"/>
                    <w:spacing w:before="65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!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[rejected]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master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-&gt;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(non-fast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forward)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error: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failed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some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'john@githost:simplegit.git'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Джон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отправку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изменений,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за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время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отправила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  <w:spacing w:val="-1"/>
        </w:rPr>
        <w:t>свои.</w:t>
      </w:r>
      <w:r w:rsidRPr="006E79CF">
        <w:rPr>
          <w:b w:val="0"/>
          <w:spacing w:val="39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очень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важно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понять,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особенно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привыкли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Subversion,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lastRenderedPageBreak/>
        <w:t>мы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видим,</w:t>
      </w:r>
      <w:r w:rsidRPr="006E79CF">
        <w:rPr>
          <w:b w:val="0"/>
          <w:spacing w:val="30"/>
          <w:w w:val="99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эти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два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разработчика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редактировали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один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тот же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файл.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6"/>
        </w:rPr>
        <w:t>Хотя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Subversion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выполняет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  <w:spacing w:val="-2"/>
        </w:rPr>
        <w:t>автоматическое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слияние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сервере,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редактировались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разные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файлы,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использовании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должны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слить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коммиты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локально.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Прежде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чем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Джон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сможет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изменения</w:t>
      </w:r>
      <w:r w:rsidR="002F3E9B" w:rsidRPr="002F3E9B">
        <w:rPr>
          <w:b w:val="0"/>
          <w:spacing w:val="-1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сервер,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должен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извлечь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Джессики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слияние: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group id="_x0000_s1900" style="width:416.45pt;height:82.2pt;mso-position-horizontal-relative:char;mso-position-vertical-relative:line" coordsize="8329,1644" o:allowincell="f">
            <v:shape id="_x0000_s1901" style="position:absolute;width:8329;height:1644;mso-position-horizontal-relative:page;mso-position-vertical-relative:page" coordsize="8329,1644" o:allowincell="f" path="m,1643hhl8328,1643,8328,,,,,1643xe" fillcolor="#e5e5e5" stroked="f">
              <v:path arrowok="t"/>
            </v:shape>
            <v:shape id="_x0000_s1902" type="#_x0000_t202" style="position:absolute;left:179;top:377;width:2583;height:898;mso-position-horizontal-relative:page;mso-position-vertical-relative:page" o:allowincell="f" filled="f" stroked="f">
              <v:textbox inset="0,0,0,0">
                <w:txbxContent>
                  <w:p w:rsidR="009C25CF" w:rsidRPr="006E79CF" w:rsidRDefault="009C25CF" w:rsidP="006E79CF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6E79CF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6E79CF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fetch</w:t>
                    </w:r>
                    <w:r w:rsidRPr="006E79CF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origin</w:t>
                    </w:r>
                  </w:p>
                  <w:p w:rsidR="009C25CF" w:rsidRPr="006E79CF" w:rsidRDefault="009C25CF" w:rsidP="006E79CF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...</w:t>
                    </w:r>
                  </w:p>
                  <w:p w:rsidR="009C25CF" w:rsidRPr="006E79CF" w:rsidRDefault="009C25CF" w:rsidP="006E79CF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From</w:t>
                    </w:r>
                    <w:r w:rsidRPr="006E79CF">
                      <w:rPr>
                        <w:rFonts w:ascii="Courier New" w:hAnsi="Courier New" w:cs="Courier New"/>
                        <w:spacing w:val="-2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john@githost:simplegit</w:t>
                    </w:r>
                  </w:p>
                  <w:p w:rsidR="009C25CF" w:rsidRDefault="009C25CF" w:rsidP="006E79CF">
                    <w:pPr>
                      <w:pStyle w:val="a9"/>
                      <w:kinsoku w:val="0"/>
                      <w:overflowPunct w:val="0"/>
                      <w:spacing w:before="65" w:line="175" w:lineRule="exact"/>
                      <w:ind w:left="9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049d078...fbff5bc</w:t>
                    </w:r>
                    <w:r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master</w:t>
                    </w:r>
                  </w:p>
                </w:txbxContent>
              </v:textbox>
            </v:shape>
            <v:shape id="_x0000_s1903" type="#_x0000_t202" style="position:absolute;left:3240;top:1115;width:1531;height:160;mso-position-horizontal-relative:page;mso-position-vertical-relative:page" o:allowincell="f" filled="f" stroked="f">
              <v:textbox inset="0,0,0,0">
                <w:txbxContent>
                  <w:p w:rsidR="009C25CF" w:rsidRDefault="009C25CF" w:rsidP="006E79CF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-&gt;</w:t>
                    </w:r>
                    <w:r>
                      <w:rPr>
                        <w:rFonts w:ascii="Courier New" w:hAnsi="Courier New" w:cs="Courier New"/>
                        <w:spacing w:val="-1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origin/master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E79CF" w:rsidRPr="00F36CA7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На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этот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3"/>
        </w:rPr>
        <w:t>момент,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локальный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репозиторий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Джона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выглядит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так,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показано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Рисунке</w:t>
      </w:r>
      <w:r w:rsidR="00F36CA7" w:rsidRPr="00F36CA7">
        <w:rPr>
          <w:b w:val="0"/>
          <w:spacing w:val="-2"/>
        </w:rPr>
        <w:t xml:space="preserve"> 5.4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1918807" cy="1553930"/>
            <wp:effectExtent l="19050" t="0" r="5243" b="0"/>
            <wp:docPr id="1298" name="Рисунок 1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575" cy="155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1"/>
        </w:rPr>
        <w:t xml:space="preserve"> </w:t>
      </w:r>
      <w:r w:rsidRPr="009C25CF">
        <w:t>5.4:</w:t>
      </w:r>
      <w:r w:rsidRPr="009C25CF">
        <w:rPr>
          <w:spacing w:val="7"/>
        </w:rPr>
        <w:t xml:space="preserve"> </w:t>
      </w:r>
      <w:r w:rsidRPr="009C25CF">
        <w:rPr>
          <w:iCs/>
          <w:spacing w:val="-2"/>
        </w:rPr>
        <w:t>Исходный</w:t>
      </w:r>
      <w:r w:rsidRPr="009C25CF">
        <w:rPr>
          <w:iCs/>
          <w:spacing w:val="-8"/>
        </w:rPr>
        <w:t xml:space="preserve"> </w:t>
      </w:r>
      <w:r w:rsidRPr="009C25CF">
        <w:rPr>
          <w:iCs/>
          <w:spacing w:val="-1"/>
        </w:rPr>
        <w:t>репозиторий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Джона.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У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Джона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ссылка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изменения,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выложенные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Джессикой,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должен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слить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со</w:t>
      </w:r>
      <w:r w:rsidRPr="006E79CF">
        <w:rPr>
          <w:b w:val="0"/>
          <w:spacing w:val="29"/>
          <w:w w:val="99"/>
        </w:rPr>
        <w:t xml:space="preserve"> </w:t>
      </w:r>
      <w:r w:rsidRPr="006E79CF">
        <w:rPr>
          <w:b w:val="0"/>
        </w:rPr>
        <w:t>своей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работой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перед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тем,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ему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разрешат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отправить: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99" type="#_x0000_t202" style="width:416.45pt;height:82.2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575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origin/master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made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by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recursive.</w:t>
                  </w:r>
                </w:p>
                <w:p w:rsidR="009C25CF" w:rsidRDefault="009C25CF" w:rsidP="006E79CF">
                  <w:pPr>
                    <w:pStyle w:val="a9"/>
                    <w:tabs>
                      <w:tab w:val="left" w:pos="1231"/>
                    </w:tabs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TODO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|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1</w:t>
                  </w:r>
                  <w:r>
                    <w:rPr>
                      <w:rFonts w:ascii="Courier New" w:hAnsi="Courier New" w:cs="Courier New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+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files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changed,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insertions(+),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deletions(-)</w:t>
                  </w:r>
                </w:p>
              </w:txbxContent>
            </v:textbox>
          </v:shape>
        </w:pict>
      </w:r>
    </w:p>
    <w:p w:rsidR="006E79CF" w:rsidRPr="00F36CA7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Слияние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прошло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без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проблем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история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Джона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теперь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выглядит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Рисунке</w:t>
      </w:r>
      <w:r w:rsidR="00F36CA7" w:rsidRPr="00F36CA7">
        <w:rPr>
          <w:b w:val="0"/>
          <w:spacing w:val="-2"/>
        </w:rPr>
        <w:t xml:space="preserve"> 5.5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2396979" cy="1518853"/>
            <wp:effectExtent l="19050" t="0" r="3321" b="0"/>
            <wp:docPr id="1300" name="Рисунок 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348" cy="151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  <w:rPr>
          <w:iCs/>
        </w:rPr>
      </w:pPr>
      <w:r w:rsidRPr="009C25CF">
        <w:rPr>
          <w:spacing w:val="-1"/>
        </w:rPr>
        <w:t>Рисунок</w:t>
      </w:r>
      <w:r w:rsidRPr="009C25CF">
        <w:rPr>
          <w:spacing w:val="32"/>
        </w:rPr>
        <w:t xml:space="preserve"> </w:t>
      </w:r>
      <w:r w:rsidRPr="009C25CF">
        <w:t>5.5:</w:t>
      </w:r>
      <w:r w:rsidRPr="009C25CF">
        <w:rPr>
          <w:spacing w:val="8"/>
        </w:rPr>
        <w:t xml:space="preserve"> </w:t>
      </w:r>
      <w:r w:rsidRPr="009C25CF">
        <w:rPr>
          <w:iCs/>
          <w:spacing w:val="-1"/>
        </w:rPr>
        <w:t>Репозиторий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Джона</w:t>
      </w:r>
      <w:r w:rsidRPr="009C25CF">
        <w:rPr>
          <w:iCs/>
          <w:spacing w:val="-6"/>
        </w:rPr>
        <w:t xml:space="preserve"> </w:t>
      </w:r>
      <w:r w:rsidRPr="009C25CF">
        <w:rPr>
          <w:iCs/>
        </w:rPr>
        <w:t>после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слияния</w:t>
      </w:r>
      <w:r w:rsidRPr="009C25CF">
        <w:rPr>
          <w:iCs/>
          <w:spacing w:val="-6"/>
        </w:rPr>
        <w:t xml:space="preserve"> </w:t>
      </w:r>
      <w:r w:rsidRPr="009C25CF">
        <w:rPr>
          <w:iCs/>
        </w:rPr>
        <w:t>с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origin/master.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lastRenderedPageBreak/>
        <w:t>Теперь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Джон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протестировать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свой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5"/>
        </w:rPr>
        <w:t>код,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дабы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удостовериться, что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по-прежнему</w:t>
      </w:r>
      <w:r w:rsidRPr="006E79CF">
        <w:rPr>
          <w:b w:val="0"/>
          <w:spacing w:val="39"/>
          <w:w w:val="99"/>
        </w:rPr>
        <w:t xml:space="preserve"> </w:t>
      </w:r>
      <w:r w:rsidRPr="006E79CF">
        <w:rPr>
          <w:b w:val="0"/>
          <w:spacing w:val="-1"/>
        </w:rPr>
        <w:t>работает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нормально,</w:t>
      </w:r>
      <w:r w:rsidRPr="006E79CF">
        <w:rPr>
          <w:b w:val="0"/>
        </w:rPr>
        <w:t xml:space="preserve"> а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затем выложить свою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5"/>
        </w:rPr>
        <w:t>работу,</w:t>
      </w:r>
      <w:r w:rsidRPr="006E79CF">
        <w:rPr>
          <w:b w:val="0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-1"/>
        </w:rPr>
        <w:t xml:space="preserve"> объединённую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1"/>
        </w:rPr>
        <w:t xml:space="preserve"> работой </w:t>
      </w:r>
      <w:r w:rsidRPr="006E79CF">
        <w:rPr>
          <w:b w:val="0"/>
        </w:rPr>
        <w:t>Джессики,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сервер: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98" type="#_x0000_t202" style="width:416.45pt;height:80.6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...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 w:line="325" w:lineRule="auto"/>
                    <w:ind w:left="466" w:right="4608" w:hanging="28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2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john@githost:simplegit.git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fbff5bc..72bbc59</w:t>
                  </w:r>
                  <w:r w:rsidRPr="006E79CF">
                    <w:rPr>
                      <w:rFonts w:ascii="Courier New" w:hAnsi="Courier New" w:cs="Courier New"/>
                      <w:spacing w:val="8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-&gt;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результате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история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Джона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выглядит,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показано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Рисунке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5-6.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3045460" cy="1434465"/>
            <wp:effectExtent l="19050" t="0" r="2540" b="0"/>
            <wp:docPr id="1302" name="Рисунок 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2"/>
        </w:rPr>
        <w:t xml:space="preserve"> </w:t>
      </w:r>
      <w:r w:rsidRPr="009C25CF">
        <w:t>5.6:</w:t>
      </w:r>
      <w:r w:rsidRPr="009C25CF">
        <w:rPr>
          <w:spacing w:val="8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Джона</w:t>
      </w:r>
      <w:r w:rsidRPr="009C25CF">
        <w:rPr>
          <w:iCs/>
          <w:spacing w:val="-6"/>
        </w:rPr>
        <w:t xml:space="preserve"> </w:t>
      </w:r>
      <w:r w:rsidRPr="009C25CF">
        <w:rPr>
          <w:iCs/>
        </w:rPr>
        <w:t>после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отправки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1"/>
        </w:rPr>
        <w:t>изменений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на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1"/>
        </w:rPr>
        <w:t>сервер.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3"/>
        </w:rPr>
        <w:t>Тем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временем,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Джессика</w:t>
      </w:r>
      <w:r w:rsidRPr="006E79CF">
        <w:rPr>
          <w:b w:val="0"/>
        </w:rPr>
        <w:t xml:space="preserve"> работала над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</w:rPr>
        <w:t xml:space="preserve"> </w:t>
      </w:r>
      <w:r w:rsidRPr="006E79CF">
        <w:rPr>
          <w:b w:val="0"/>
          <w:spacing w:val="-2"/>
        </w:rPr>
        <w:t>веткой.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</w:rPr>
        <w:t xml:space="preserve">Она </w:t>
      </w:r>
      <w:r w:rsidRPr="006E79CF">
        <w:rPr>
          <w:b w:val="0"/>
          <w:spacing w:val="-1"/>
        </w:rPr>
        <w:t>создала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тематическую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названием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issue54</w:t>
      </w:r>
      <w:r w:rsidRPr="006E79CF">
        <w:rPr>
          <w:b w:val="0"/>
          <w:spacing w:val="-92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сделала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три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коммита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этой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ветке.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ещё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извлекала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1"/>
        </w:rPr>
        <w:t>Джона,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история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3"/>
        </w:rPr>
        <w:t>выглядит,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показано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Рисунке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5-7.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3"/>
        </w:rPr>
        <w:t>хочет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синхронизировать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Джоном,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извлекает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сервера:</w:t>
      </w:r>
    </w:p>
    <w:p w:rsidR="00F36CA7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6E79CF">
        <w:rPr>
          <w:b w:val="0"/>
          <w:noProof/>
        </w:rPr>
      </w:r>
      <w:r w:rsidR="00F36CA7" w:rsidRPr="006E79CF">
        <w:rPr>
          <w:b w:val="0"/>
        </w:rPr>
        <w:pict>
          <v:shape id="_x0000_s1897" type="#_x0000_t202" style="width:416.45pt;height:86.4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Машина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Джессики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...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From</w:t>
                  </w:r>
                  <w:r>
                    <w:rPr>
                      <w:rFonts w:ascii="Courier New" w:hAnsi="Courier New" w:cs="Courier New"/>
                      <w:spacing w:val="-2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jessica@githost:simplegit</w:t>
                  </w:r>
                </w:p>
              </w:txbxContent>
            </v:textbox>
          </v:shape>
        </w:pic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3045460" cy="930910"/>
            <wp:effectExtent l="19050" t="0" r="2540" b="0"/>
            <wp:docPr id="1304" name="Рисунок 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1"/>
        </w:rPr>
        <w:t xml:space="preserve"> </w:t>
      </w:r>
      <w:r w:rsidRPr="009C25CF">
        <w:t>5.7:</w:t>
      </w:r>
      <w:r w:rsidRPr="009C25CF">
        <w:rPr>
          <w:spacing w:val="6"/>
        </w:rPr>
        <w:t xml:space="preserve"> </w:t>
      </w:r>
      <w:r w:rsidRPr="009C25CF">
        <w:rPr>
          <w:iCs/>
          <w:spacing w:val="-2"/>
        </w:rPr>
        <w:t>Исходная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Джессики.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96" type="#_x0000_t202" style="width:416.45pt;height:35.35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1"/>
                    <w:rPr>
                      <w:i/>
                      <w:iCs/>
                      <w:sz w:val="14"/>
                      <w:szCs w:val="14"/>
                    </w:rPr>
                  </w:pPr>
                </w:p>
                <w:p w:rsidR="009C25CF" w:rsidRDefault="009C25CF" w:rsidP="006E79CF">
                  <w:pPr>
                    <w:pStyle w:val="a9"/>
                    <w:tabs>
                      <w:tab w:val="left" w:pos="3240"/>
                    </w:tabs>
                    <w:kinsoku w:val="0"/>
                    <w:overflowPunct w:val="0"/>
                    <w:ind w:left="466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fbff5bc..72bbc59</w:t>
                  </w:r>
                  <w:r>
                    <w:rPr>
                      <w:rFonts w:ascii="Courier New" w:hAnsi="Courier New" w:cs="Courier New"/>
                      <w:spacing w:val="7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master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-&gt;</w:t>
                  </w:r>
                  <w:r>
                    <w:rPr>
                      <w:rFonts w:ascii="Courier New" w:hAnsi="Courier New" w:cs="Courier New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origin/master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Эта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извлекает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Джона,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успел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выложить.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История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75"/>
          <w:w w:val="99"/>
        </w:rPr>
        <w:t xml:space="preserve"> </w:t>
      </w:r>
      <w:r w:rsidRPr="006E79CF">
        <w:rPr>
          <w:b w:val="0"/>
        </w:rPr>
        <w:t>Джессики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теперь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выглядит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Рисунке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5-8.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lastRenderedPageBreak/>
        <w:drawing>
          <wp:inline distT="0" distB="0" distL="0" distR="0">
            <wp:extent cx="3045460" cy="1358900"/>
            <wp:effectExtent l="19050" t="0" r="2540" b="0"/>
            <wp:docPr id="1306" name="Рисунок 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1"/>
        </w:rPr>
        <w:t xml:space="preserve"> </w:t>
      </w:r>
      <w:r w:rsidRPr="009C25CF">
        <w:t>5.8:</w:t>
      </w:r>
      <w:r w:rsidRPr="009C25CF">
        <w:rPr>
          <w:spacing w:val="6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Джессики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после</w:t>
      </w:r>
      <w:r w:rsidRPr="009C25CF">
        <w:rPr>
          <w:iCs/>
          <w:spacing w:val="-8"/>
        </w:rPr>
        <w:t xml:space="preserve"> </w:t>
      </w:r>
      <w:r w:rsidRPr="009C25CF">
        <w:rPr>
          <w:iCs/>
        </w:rPr>
        <w:t>извлечения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изменений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Джона.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2"/>
        </w:rPr>
        <w:t>полагает,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тематическая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ветка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закончена,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3"/>
        </w:rPr>
        <w:t>хочет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узнать,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чем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ей</w:t>
      </w:r>
      <w:r w:rsidRPr="006E79CF">
        <w:rPr>
          <w:b w:val="0"/>
          <w:spacing w:val="35"/>
          <w:w w:val="99"/>
        </w:rPr>
        <w:t xml:space="preserve"> </w:t>
      </w:r>
      <w:r w:rsidRPr="006E79CF">
        <w:rPr>
          <w:b w:val="0"/>
          <w:spacing w:val="-1"/>
        </w:rPr>
        <w:t>нужно</w:t>
      </w:r>
      <w:r w:rsidRPr="006E79CF">
        <w:rPr>
          <w:b w:val="0"/>
        </w:rPr>
        <w:t xml:space="preserve"> слить </w:t>
      </w:r>
      <w:r w:rsidRPr="006E79CF">
        <w:rPr>
          <w:b w:val="0"/>
          <w:spacing w:val="-1"/>
        </w:rPr>
        <w:t>свою</w:t>
      </w:r>
      <w:r w:rsidRPr="006E79CF">
        <w:rPr>
          <w:b w:val="0"/>
        </w:rPr>
        <w:t xml:space="preserve"> </w:t>
      </w:r>
      <w:r w:rsidRPr="006E79CF">
        <w:rPr>
          <w:b w:val="0"/>
          <w:spacing w:val="-5"/>
        </w:rPr>
        <w:t>работу,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 xml:space="preserve">она </w:t>
      </w:r>
      <w:r w:rsidRPr="006E79CF">
        <w:rPr>
          <w:b w:val="0"/>
          <w:spacing w:val="-2"/>
        </w:rPr>
        <w:t>могла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выложить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её на сервер.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запускает</w:t>
      </w:r>
      <w:r w:rsidRPr="006E79CF">
        <w:rPr>
          <w:b w:val="0"/>
        </w:rPr>
        <w:t xml:space="preserve"> git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log,</w:t>
      </w:r>
      <w:r w:rsidRPr="006E79CF">
        <w:rPr>
          <w:b w:val="0"/>
          <w:spacing w:val="31"/>
          <w:w w:val="99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выяснить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это: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95" type="#_x0000_t202" style="width:416.45pt;height:105.2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--no-merges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origin/master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^issue54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6E79CF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738ee872852dfaa9d6634e0dea7a324040193016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John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Smith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6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&lt;jsmith@example.com&gt;</w:t>
                    </w:r>
                  </w:hyperlink>
                </w:p>
                <w:p w:rsidR="009C25CF" w:rsidRPr="006E79CF" w:rsidRDefault="009C25CF" w:rsidP="006E79CF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Fri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29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16:01:27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rPr>
                      <w:sz w:val="16"/>
                      <w:szCs w:val="16"/>
                      <w:lang w:val="en-US"/>
                    </w:rPr>
                  </w:pP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127"/>
                    <w:ind w:right="442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removed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invalid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default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value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Теперь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слить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тематическую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master,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слить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  <w:spacing w:val="-1"/>
        </w:rPr>
        <w:t>Джона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(origin/master)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46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сервер.</w:t>
      </w:r>
      <w:r w:rsidRPr="006E79CF">
        <w:rPr>
          <w:b w:val="0"/>
          <w:spacing w:val="35"/>
          <w:w w:val="99"/>
        </w:rPr>
        <w:t xml:space="preserve"> </w:t>
      </w:r>
      <w:r w:rsidRPr="006E79CF">
        <w:rPr>
          <w:b w:val="0"/>
          <w:spacing w:val="-1"/>
        </w:rPr>
        <w:t>Сначала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переключается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основную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5"/>
        </w:rPr>
        <w:t>ветку,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объединить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всю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эту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работу: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94" type="#_x0000_t202" style="width:416.45pt;height:69.9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556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Switched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"master"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Your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behind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'origin/master'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by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commits,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can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fast-forwarded.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Она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слить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сначала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origin/master,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issue54</w:t>
      </w:r>
      <w:r w:rsidRPr="006E79CF">
        <w:rPr>
          <w:b w:val="0"/>
          <w:spacing w:val="-93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обе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они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находятся</w:t>
      </w:r>
      <w:r w:rsidRPr="006E79CF">
        <w:rPr>
          <w:b w:val="0"/>
          <w:spacing w:val="23"/>
          <w:w w:val="99"/>
        </w:rPr>
        <w:t xml:space="preserve"> </w:t>
      </w:r>
      <w:r w:rsidRPr="006E79CF">
        <w:rPr>
          <w:b w:val="0"/>
        </w:rPr>
        <w:t>выше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истории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коммитов,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важно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3"/>
        </w:rPr>
        <w:t>какой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порядок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слияния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3"/>
        </w:rPr>
        <w:t>выберет.</w:t>
      </w:r>
      <w:r w:rsidRPr="006E79CF">
        <w:rPr>
          <w:b w:val="0"/>
          <w:spacing w:val="48"/>
        </w:rPr>
        <w:t xml:space="preserve"> </w:t>
      </w:r>
      <w:r w:rsidRPr="006E79CF">
        <w:rPr>
          <w:b w:val="0"/>
          <w:spacing w:val="-2"/>
        </w:rPr>
        <w:t>Конечное</w:t>
      </w:r>
      <w:r w:rsidRPr="006E79CF">
        <w:rPr>
          <w:b w:val="0"/>
          <w:spacing w:val="39"/>
          <w:w w:val="99"/>
        </w:rPr>
        <w:t xml:space="preserve"> </w:t>
      </w:r>
      <w:r w:rsidRPr="006E79CF">
        <w:rPr>
          <w:b w:val="0"/>
          <w:spacing w:val="-1"/>
        </w:rPr>
        <w:t>состояние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репозитория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должно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получиться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идентичным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независимо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2"/>
        </w:rPr>
        <w:t>того,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3"/>
        </w:rPr>
        <w:t>какой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порядок</w:t>
      </w:r>
      <w:r w:rsidR="00F36CA7" w:rsidRPr="00F36CA7">
        <w:rPr>
          <w:b w:val="0"/>
        </w:rPr>
        <w:t xml:space="preserve"> </w:t>
      </w:r>
      <w:r w:rsidRPr="006E79CF">
        <w:rPr>
          <w:b w:val="0"/>
        </w:rPr>
        <w:t>слияния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выберет;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3"/>
        </w:rPr>
        <w:t>только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история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немного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разная.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решает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слить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ветку</w:t>
      </w:r>
      <w:r w:rsidR="00F36CA7" w:rsidRPr="00F36CA7">
        <w:rPr>
          <w:b w:val="0"/>
          <w:spacing w:val="-1"/>
        </w:rPr>
        <w:t xml:space="preserve"> </w:t>
      </w:r>
      <w:r w:rsidRPr="006E79CF">
        <w:rPr>
          <w:b w:val="0"/>
        </w:rPr>
        <w:t>issue54</w:t>
      </w:r>
      <w:r w:rsidRPr="006E79CF">
        <w:rPr>
          <w:b w:val="0"/>
          <w:spacing w:val="-86"/>
        </w:rPr>
        <w:t xml:space="preserve"> </w:t>
      </w:r>
      <w:r w:rsidRPr="006E79CF">
        <w:rPr>
          <w:b w:val="0"/>
          <w:spacing w:val="-1"/>
        </w:rPr>
        <w:t>первой: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group id="_x0000_s1888" style="width:416.45pt;height:106.85pt;mso-position-horizontal-relative:char;mso-position-vertical-relative:line" coordsize="8329,2137" o:allowincell="f">
            <v:shape id="_x0000_s1889" style="position:absolute;width:8329;height:2137;mso-position-horizontal-relative:page;mso-position-vertical-relative:page" coordsize="8329,2137" o:allowincell="f" path="m,2136hhl8328,2136,8328,,,,,2136xe" fillcolor="#e5e5e5" stroked="f">
              <v:path arrowok="t"/>
            </v:shape>
            <v:shape id="_x0000_s1890" type="#_x0000_t202" style="position:absolute;left:179;top:377;width:2392;height:898;mso-position-horizontal-relative:page;mso-position-vertical-relative:page" o:allowincell="f" filled="f" stroked="f">
              <v:textbox inset="0,0,0,0">
                <w:txbxContent>
                  <w:p w:rsidR="009C25CF" w:rsidRPr="006E79CF" w:rsidRDefault="009C25CF" w:rsidP="006E79CF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6E79C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6E79CF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merge</w:t>
                    </w:r>
                    <w:r w:rsidRPr="006E79CF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issue54</w:t>
                    </w:r>
                  </w:p>
                  <w:p w:rsidR="009C25CF" w:rsidRPr="006E79CF" w:rsidRDefault="009C25CF" w:rsidP="006E79CF">
                    <w:pPr>
                      <w:pStyle w:val="a9"/>
                      <w:kinsoku w:val="0"/>
                      <w:overflowPunct w:val="0"/>
                      <w:spacing w:before="65" w:line="325" w:lineRule="auto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Updating</w:t>
                    </w:r>
                    <w:r w:rsidRPr="006E79C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fbff5bc..4af4298</w:t>
                    </w:r>
                    <w:r w:rsidRPr="006E79CF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Fast</w:t>
                    </w:r>
                    <w:r w:rsidRPr="006E79CF">
                      <w:rPr>
                        <w:rFonts w:ascii="Courier New" w:hAnsi="Courier New" w:cs="Courier New"/>
                        <w:spacing w:val="-1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forward</w:t>
                    </w:r>
                  </w:p>
                  <w:p w:rsidR="009C25CF" w:rsidRDefault="009C25CF" w:rsidP="006E79CF">
                    <w:pPr>
                      <w:pStyle w:val="a9"/>
                      <w:tabs>
                        <w:tab w:val="left" w:pos="1721"/>
                      </w:tabs>
                      <w:kinsoku w:val="0"/>
                      <w:overflowPunct w:val="0"/>
                      <w:spacing w:line="175" w:lineRule="exact"/>
                      <w:ind w:left="95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README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|</w:t>
                    </w:r>
                  </w:p>
                </w:txbxContent>
              </v:textbox>
            </v:shape>
            <v:shape id="_x0000_s1891" type="#_x0000_t202" style="position:absolute;left:275;top:1361;width:1722;height:160;mso-position-horizontal-relative:page;mso-position-vertical-relative:page" o:allowincell="f" filled="f" stroked="f">
              <v:textbox inset="0,0,0,0">
                <w:txbxContent>
                  <w:p w:rsidR="009C25CF" w:rsidRDefault="009C25CF" w:rsidP="006E79CF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lib/simplegit.rb</w:t>
                    </w:r>
                    <w:r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|</w:t>
                    </w:r>
                  </w:p>
                </w:txbxContent>
              </v:textbox>
            </v:shape>
            <v:shape id="_x0000_s1892" type="#_x0000_t202" style="position:absolute;left:2379;top:1115;width:766;height:406;mso-position-horizontal-relative:page;mso-position-vertical-relative:page" o:allowincell="f" filled="f" stroked="f">
              <v:textbox inset="0,0,0,0">
                <w:txbxContent>
                  <w:p w:rsidR="009C25CF" w:rsidRDefault="009C25CF" w:rsidP="006E79CF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Courier New" w:hAnsi="Courier New" w:cs="Courier New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+</w:t>
                    </w:r>
                  </w:p>
                  <w:p w:rsidR="009C25CF" w:rsidRDefault="009C25CF" w:rsidP="006E79CF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6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+++++-</w:t>
                    </w:r>
                  </w:p>
                </w:txbxContent>
              </v:textbox>
            </v:shape>
            <v:shape id="_x0000_s1893" type="#_x0000_t202" style="position:absolute;left:275;top:1607;width:4592;height:160;mso-position-horizontal-relative:page;mso-position-vertical-relative:page" o:allowincell="f" filled="f" stroked="f">
              <v:textbox inset="0,0,0,0">
                <w:txbxContent>
                  <w:p w:rsidR="009C25CF" w:rsidRDefault="009C25CF" w:rsidP="006E79CF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2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files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changed,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6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insertions(+),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deletions(-)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Никаких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проблем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возникло;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видите,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был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обычная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перемотка.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Теперь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  <w:spacing w:val="-1"/>
        </w:rPr>
        <w:t>сливает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Джона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(origin/master):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87" type="#_x0000_t202" style="width:416.45pt;height:94.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537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origin/master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Auto-merging</w:t>
                  </w:r>
                  <w:r w:rsidRPr="006E79CF">
                    <w:rPr>
                      <w:rFonts w:ascii="Courier New" w:hAnsi="Courier New" w:cs="Courier New"/>
                      <w:spacing w:val="-2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made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by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recursive.</w:t>
                  </w:r>
                </w:p>
                <w:p w:rsidR="009C25CF" w:rsidRPr="006E79CF" w:rsidRDefault="009C25CF" w:rsidP="006E79CF">
                  <w:pPr>
                    <w:pStyle w:val="a9"/>
                    <w:tabs>
                      <w:tab w:val="left" w:pos="2379"/>
                    </w:tabs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</w:t>
                  </w:r>
                  <w:r w:rsidRPr="006E79C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2</w:t>
                  </w:r>
                  <w:r w:rsidRPr="006E79C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+-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insertions(+),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deletions(-)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Слияние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3"/>
        </w:rPr>
        <w:t>проходит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нормально,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теперь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история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Джессики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2"/>
        </w:rPr>
        <w:t>выглядит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так,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показано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Рисунке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5-9.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3045460" cy="1183005"/>
            <wp:effectExtent l="19050" t="0" r="2540" b="0"/>
            <wp:docPr id="1311" name="Рисунок 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2"/>
        </w:rPr>
        <w:t xml:space="preserve"> </w:t>
      </w:r>
      <w:r w:rsidRPr="009C25CF">
        <w:t>5.9:</w:t>
      </w:r>
      <w:r w:rsidRPr="009C25CF">
        <w:rPr>
          <w:spacing w:val="6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Джессики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после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слияния</w:t>
      </w:r>
      <w:r w:rsidRPr="009C25CF">
        <w:rPr>
          <w:iCs/>
          <w:spacing w:val="-6"/>
        </w:rPr>
        <w:t xml:space="preserve"> </w:t>
      </w:r>
      <w:r w:rsidRPr="009C25CF">
        <w:rPr>
          <w:iCs/>
        </w:rPr>
        <w:t>с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изменениями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Джона.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Теперь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указатель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origin/master</w:t>
      </w:r>
      <w:r w:rsidRPr="006E79CF">
        <w:rPr>
          <w:b w:val="0"/>
          <w:spacing w:val="-56"/>
        </w:rPr>
        <w:t xml:space="preserve"> </w:t>
      </w:r>
      <w:r w:rsidRPr="006E79CF">
        <w:rPr>
          <w:b w:val="0"/>
        </w:rPr>
        <w:t>доступен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56"/>
        </w:rPr>
        <w:t xml:space="preserve"> </w:t>
      </w:r>
      <w:r w:rsidRPr="006E79CF">
        <w:rPr>
          <w:b w:val="0"/>
        </w:rPr>
        <w:t>Джессики,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27"/>
          <w:w w:val="99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спокойно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push</w:t>
      </w:r>
      <w:r w:rsidRPr="006E79CF">
        <w:rPr>
          <w:b w:val="0"/>
          <w:spacing w:val="-74"/>
        </w:rPr>
        <w:t xml:space="preserve"> </w:t>
      </w:r>
      <w:r w:rsidRPr="006E79CF">
        <w:rPr>
          <w:b w:val="0"/>
          <w:spacing w:val="-1"/>
        </w:rPr>
        <w:t>(полагая,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Джон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выкладывал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за</w:t>
      </w:r>
      <w:r w:rsidRPr="006E79CF">
        <w:rPr>
          <w:b w:val="0"/>
          <w:spacing w:val="81"/>
          <w:w w:val="99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время):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86" type="#_x0000_t202" style="width:416.45pt;height:80.6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...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 w:line="325" w:lineRule="auto"/>
                    <w:ind w:left="466" w:right="4608" w:hanging="28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3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jessica@githost:simplegit.git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72bbc59..8059c15</w:t>
                  </w:r>
                  <w:r w:rsidRPr="006E79CF">
                    <w:rPr>
                      <w:rFonts w:ascii="Courier New" w:hAnsi="Courier New" w:cs="Courier New"/>
                      <w:spacing w:val="8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-&gt;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</w:txbxContent>
            </v:textbox>
          </v:shape>
        </w:pict>
      </w:r>
    </w:p>
    <w:p w:rsidR="00145EB5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6E79CF">
        <w:rPr>
          <w:b w:val="0"/>
          <w:spacing w:val="-1"/>
        </w:rPr>
        <w:t>Каждый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 xml:space="preserve">разработчик </w:t>
      </w:r>
      <w:r w:rsidRPr="006E79CF">
        <w:rPr>
          <w:b w:val="0"/>
          <w:spacing w:val="-3"/>
        </w:rPr>
        <w:t>несколько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раз</w:t>
      </w:r>
      <w:r w:rsidRPr="006E79CF">
        <w:rPr>
          <w:b w:val="0"/>
          <w:spacing w:val="-1"/>
        </w:rPr>
        <w:t xml:space="preserve"> выполнял </w:t>
      </w:r>
      <w:r w:rsidRPr="006E79CF">
        <w:rPr>
          <w:b w:val="0"/>
          <w:spacing w:val="-2"/>
        </w:rPr>
        <w:t xml:space="preserve">коммиты </w:t>
      </w:r>
      <w:r w:rsidRPr="006E79CF">
        <w:rPr>
          <w:b w:val="0"/>
        </w:rPr>
        <w:t>и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успешно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сливал свою работу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  <w:spacing w:val="-1"/>
        </w:rPr>
        <w:t>работой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другого;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смотри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Рисунок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5-10.</w:t>
      </w:r>
    </w:p>
    <w:p w:rsidR="00145EB5" w:rsidRPr="009C25CF" w:rsidRDefault="00145EB5" w:rsidP="009C25CF">
      <w:pPr>
        <w:pStyle w:val="afe"/>
        <w:rPr>
          <w:spacing w:val="-1"/>
          <w:lang w:val="en-US"/>
        </w:rPr>
      </w:pPr>
      <w:r w:rsidRPr="009C25CF">
        <w:rPr>
          <w:noProof/>
        </w:rPr>
        <w:t xml:space="preserve"> </w:t>
      </w:r>
      <w:r w:rsidRPr="009C25CF">
        <w:rPr>
          <w:noProof/>
        </w:rPr>
        <w:drawing>
          <wp:inline distT="0" distB="0" distL="0" distR="0">
            <wp:extent cx="3045460" cy="1157605"/>
            <wp:effectExtent l="19050" t="0" r="2540" b="0"/>
            <wp:docPr id="1" name="Рисунок 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5CF">
        <w:rPr>
          <w:spacing w:val="-1"/>
        </w:rPr>
        <w:t xml:space="preserve"> </w:t>
      </w:r>
    </w:p>
    <w:p w:rsidR="00145EB5" w:rsidRPr="009C25CF" w:rsidRDefault="00145EB5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2"/>
        </w:rPr>
        <w:t xml:space="preserve"> </w:t>
      </w:r>
      <w:r w:rsidRPr="009C25CF">
        <w:t>5.10:</w:t>
      </w:r>
      <w:r w:rsidRPr="009C25CF">
        <w:rPr>
          <w:spacing w:val="6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Джессики</w:t>
      </w:r>
      <w:r w:rsidRPr="009C25CF">
        <w:rPr>
          <w:iCs/>
          <w:spacing w:val="-6"/>
        </w:rPr>
        <w:t xml:space="preserve"> </w:t>
      </w:r>
      <w:r w:rsidRPr="009C25CF">
        <w:rPr>
          <w:iCs/>
        </w:rPr>
        <w:t>после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отправки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3"/>
        </w:rPr>
        <w:t>всех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1"/>
        </w:rPr>
        <w:t>изменений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обратно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на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1"/>
        </w:rPr>
        <w:t>сервер.</w:t>
      </w:r>
    </w:p>
    <w:p w:rsidR="00145EB5" w:rsidRPr="006E79CF" w:rsidRDefault="006E79CF" w:rsidP="00145EB5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Это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2"/>
        </w:rPr>
        <w:t>один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простейших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рабочих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процессов.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работаете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некоторое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время,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преимущественно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ветке,</w:t>
      </w:r>
      <w:r w:rsidRPr="006E79CF">
        <w:rPr>
          <w:b w:val="0"/>
          <w:spacing w:val="32"/>
        </w:rPr>
        <w:t xml:space="preserve"> </w:t>
      </w:r>
      <w:r w:rsidRPr="006E79CF">
        <w:rPr>
          <w:b w:val="0"/>
        </w:rPr>
        <w:t>и,</w:t>
      </w:r>
      <w:r w:rsidRPr="006E79CF">
        <w:rPr>
          <w:b w:val="0"/>
          <w:spacing w:val="31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2"/>
        </w:rPr>
        <w:t>приходит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время,</w:t>
      </w:r>
      <w:r w:rsidRPr="006E79CF">
        <w:rPr>
          <w:b w:val="0"/>
          <w:spacing w:val="31"/>
        </w:rPr>
        <w:t xml:space="preserve"> </w:t>
      </w:r>
      <w:r w:rsidRPr="006E79CF">
        <w:rPr>
          <w:b w:val="0"/>
          <w:spacing w:val="-1"/>
        </w:rPr>
        <w:t>сливаете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master.</w:t>
      </w:r>
      <w:r w:rsidRPr="006E79CF">
        <w:rPr>
          <w:b w:val="0"/>
        </w:rPr>
        <w:t xml:space="preserve"> </w:t>
      </w:r>
      <w:r w:rsidRPr="006E79CF">
        <w:rPr>
          <w:b w:val="0"/>
          <w:spacing w:val="-5"/>
        </w:rPr>
        <w:t>Когда</w:t>
      </w:r>
      <w:r w:rsidR="00145EB5" w:rsidRPr="00145EB5">
        <w:rPr>
          <w:b w:val="0"/>
          <w:spacing w:val="-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2"/>
        </w:rPr>
        <w:t>готовы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поделиться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этой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работой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другими,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сливаете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master,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извлекаете</w:t>
      </w:r>
      <w:r w:rsidR="00145EB5" w:rsidRPr="00145EB5">
        <w:rPr>
          <w:b w:val="0"/>
          <w:spacing w:val="-1"/>
        </w:rPr>
        <w:t xml:space="preserve"> </w:t>
      </w:r>
      <w:r w:rsidR="00145EB5" w:rsidRPr="006E79CF">
        <w:rPr>
          <w:b w:val="0"/>
          <w:spacing w:val="-1"/>
        </w:rPr>
        <w:t>изменения</w:t>
      </w:r>
      <w:r w:rsidR="00145EB5" w:rsidRPr="006E79CF">
        <w:rPr>
          <w:b w:val="0"/>
          <w:spacing w:val="-3"/>
        </w:rPr>
        <w:t xml:space="preserve"> </w:t>
      </w:r>
      <w:r w:rsidR="00145EB5" w:rsidRPr="006E79CF">
        <w:rPr>
          <w:b w:val="0"/>
        </w:rPr>
        <w:t>с</w:t>
      </w:r>
      <w:r w:rsidR="00145EB5" w:rsidRPr="006E79CF">
        <w:rPr>
          <w:b w:val="0"/>
          <w:spacing w:val="-3"/>
        </w:rPr>
        <w:t xml:space="preserve"> </w:t>
      </w:r>
      <w:r w:rsidR="00145EB5" w:rsidRPr="006E79CF">
        <w:rPr>
          <w:b w:val="0"/>
        </w:rPr>
        <w:t>сервера</w:t>
      </w:r>
      <w:r w:rsidR="00145EB5" w:rsidRPr="006E79CF">
        <w:rPr>
          <w:b w:val="0"/>
          <w:spacing w:val="-4"/>
        </w:rPr>
        <w:t xml:space="preserve"> </w:t>
      </w:r>
      <w:r w:rsidR="00145EB5" w:rsidRPr="006E79CF">
        <w:rPr>
          <w:b w:val="0"/>
        </w:rPr>
        <w:t>и</w:t>
      </w:r>
      <w:r w:rsidR="00145EB5" w:rsidRPr="006E79CF">
        <w:rPr>
          <w:b w:val="0"/>
          <w:spacing w:val="-3"/>
        </w:rPr>
        <w:t xml:space="preserve"> </w:t>
      </w:r>
      <w:r w:rsidR="00145EB5" w:rsidRPr="006E79CF">
        <w:rPr>
          <w:b w:val="0"/>
          <w:spacing w:val="-1"/>
        </w:rPr>
        <w:t>сливаете</w:t>
      </w:r>
      <w:r w:rsidR="00145EB5" w:rsidRPr="006E79CF">
        <w:rPr>
          <w:b w:val="0"/>
          <w:spacing w:val="-4"/>
        </w:rPr>
        <w:t xml:space="preserve"> </w:t>
      </w:r>
      <w:r w:rsidR="00145EB5" w:rsidRPr="006E79CF">
        <w:rPr>
          <w:b w:val="0"/>
        </w:rPr>
        <w:t>origin/master</w:t>
      </w:r>
      <w:r w:rsidR="00145EB5" w:rsidRPr="006E79CF">
        <w:rPr>
          <w:b w:val="0"/>
          <w:spacing w:val="-73"/>
        </w:rPr>
        <w:t xml:space="preserve"> </w:t>
      </w:r>
      <w:r w:rsidR="00145EB5" w:rsidRPr="006E79CF">
        <w:rPr>
          <w:b w:val="0"/>
        </w:rPr>
        <w:t>(если</w:t>
      </w:r>
      <w:r w:rsidR="00145EB5" w:rsidRPr="006E79CF">
        <w:rPr>
          <w:b w:val="0"/>
          <w:spacing w:val="-3"/>
        </w:rPr>
        <w:t xml:space="preserve"> </w:t>
      </w:r>
      <w:r w:rsidR="00145EB5" w:rsidRPr="006E79CF">
        <w:rPr>
          <w:b w:val="0"/>
        </w:rPr>
        <w:t>за</w:t>
      </w:r>
      <w:r w:rsidR="00145EB5" w:rsidRPr="006E79CF">
        <w:rPr>
          <w:b w:val="0"/>
          <w:spacing w:val="-3"/>
        </w:rPr>
        <w:t xml:space="preserve"> </w:t>
      </w:r>
      <w:r w:rsidR="00145EB5" w:rsidRPr="006E79CF">
        <w:rPr>
          <w:b w:val="0"/>
          <w:spacing w:val="-1"/>
        </w:rPr>
        <w:t>это</w:t>
      </w:r>
      <w:r w:rsidR="00145EB5" w:rsidRPr="006E79CF">
        <w:rPr>
          <w:b w:val="0"/>
          <w:spacing w:val="-3"/>
        </w:rPr>
        <w:t xml:space="preserve"> </w:t>
      </w:r>
      <w:r w:rsidR="00145EB5" w:rsidRPr="006E79CF">
        <w:rPr>
          <w:b w:val="0"/>
        </w:rPr>
        <w:t>время</w:t>
      </w:r>
      <w:r w:rsidR="00145EB5" w:rsidRPr="006E79CF">
        <w:rPr>
          <w:b w:val="0"/>
          <w:spacing w:val="-3"/>
        </w:rPr>
        <w:t xml:space="preserve"> </w:t>
      </w:r>
      <w:r w:rsidR="00145EB5" w:rsidRPr="006E79CF">
        <w:rPr>
          <w:b w:val="0"/>
          <w:spacing w:val="-1"/>
        </w:rPr>
        <w:t>произошли</w:t>
      </w:r>
      <w:r w:rsidR="00145EB5" w:rsidRPr="006E79CF">
        <w:rPr>
          <w:b w:val="0"/>
          <w:spacing w:val="-3"/>
        </w:rPr>
        <w:t xml:space="preserve"> </w:t>
      </w:r>
      <w:r w:rsidR="00145EB5" w:rsidRPr="006E79CF">
        <w:rPr>
          <w:b w:val="0"/>
          <w:spacing w:val="-1"/>
        </w:rPr>
        <w:t>изменения),</w:t>
      </w:r>
      <w:r w:rsidR="00145EB5" w:rsidRPr="006E79CF">
        <w:rPr>
          <w:b w:val="0"/>
          <w:spacing w:val="65"/>
          <w:w w:val="99"/>
        </w:rPr>
        <w:t xml:space="preserve"> </w:t>
      </w:r>
      <w:r w:rsidR="00145EB5" w:rsidRPr="006E79CF">
        <w:rPr>
          <w:b w:val="0"/>
        </w:rPr>
        <w:t>и,</w:t>
      </w:r>
      <w:r w:rsidR="00145EB5" w:rsidRPr="006E79CF">
        <w:rPr>
          <w:b w:val="0"/>
          <w:spacing w:val="-19"/>
        </w:rPr>
        <w:t xml:space="preserve"> </w:t>
      </w:r>
      <w:r w:rsidR="00145EB5" w:rsidRPr="006E79CF">
        <w:rPr>
          <w:b w:val="0"/>
          <w:spacing w:val="-2"/>
        </w:rPr>
        <w:t>наконец,</w:t>
      </w:r>
      <w:r w:rsidR="00145EB5" w:rsidRPr="006E79CF">
        <w:rPr>
          <w:b w:val="0"/>
          <w:spacing w:val="-19"/>
        </w:rPr>
        <w:t xml:space="preserve"> </w:t>
      </w:r>
      <w:r w:rsidR="00145EB5" w:rsidRPr="006E79CF">
        <w:rPr>
          <w:b w:val="0"/>
          <w:spacing w:val="-1"/>
        </w:rPr>
        <w:t>отправляете</w:t>
      </w:r>
      <w:r w:rsidR="00145EB5" w:rsidRPr="006E79CF">
        <w:rPr>
          <w:b w:val="0"/>
          <w:spacing w:val="-21"/>
        </w:rPr>
        <w:t xml:space="preserve"> </w:t>
      </w:r>
      <w:r w:rsidR="00145EB5" w:rsidRPr="006E79CF">
        <w:rPr>
          <w:b w:val="0"/>
          <w:spacing w:val="-1"/>
        </w:rPr>
        <w:t>свои</w:t>
      </w:r>
      <w:r w:rsidR="00145EB5" w:rsidRPr="006E79CF">
        <w:rPr>
          <w:b w:val="0"/>
          <w:spacing w:val="-21"/>
        </w:rPr>
        <w:t xml:space="preserve"> </w:t>
      </w:r>
      <w:r w:rsidR="00145EB5" w:rsidRPr="006E79CF">
        <w:rPr>
          <w:b w:val="0"/>
          <w:spacing w:val="-1"/>
        </w:rPr>
        <w:t>изменения</w:t>
      </w:r>
      <w:r w:rsidR="00145EB5" w:rsidRPr="006E79CF">
        <w:rPr>
          <w:b w:val="0"/>
          <w:spacing w:val="-21"/>
        </w:rPr>
        <w:t xml:space="preserve"> </w:t>
      </w:r>
      <w:r w:rsidR="00145EB5" w:rsidRPr="006E79CF">
        <w:rPr>
          <w:b w:val="0"/>
        </w:rPr>
        <w:t>в</w:t>
      </w:r>
      <w:r w:rsidR="00145EB5" w:rsidRPr="006E79CF">
        <w:rPr>
          <w:b w:val="0"/>
          <w:spacing w:val="-22"/>
        </w:rPr>
        <w:t xml:space="preserve"> </w:t>
      </w:r>
      <w:r w:rsidR="00145EB5" w:rsidRPr="006E79CF">
        <w:rPr>
          <w:b w:val="0"/>
          <w:spacing w:val="-1"/>
        </w:rPr>
        <w:t>ветку</w:t>
      </w:r>
      <w:r w:rsidR="00145EB5" w:rsidRPr="006E79CF">
        <w:rPr>
          <w:b w:val="0"/>
          <w:spacing w:val="-22"/>
        </w:rPr>
        <w:t xml:space="preserve"> </w:t>
      </w:r>
      <w:r w:rsidR="00145EB5" w:rsidRPr="006E79CF">
        <w:rPr>
          <w:b w:val="0"/>
        </w:rPr>
        <w:t>master</w:t>
      </w:r>
      <w:r w:rsidR="00145EB5" w:rsidRPr="006E79CF">
        <w:rPr>
          <w:b w:val="0"/>
          <w:spacing w:val="-91"/>
        </w:rPr>
        <w:t xml:space="preserve"> </w:t>
      </w:r>
      <w:r w:rsidR="00145EB5" w:rsidRPr="006E79CF">
        <w:rPr>
          <w:b w:val="0"/>
        </w:rPr>
        <w:t>на</w:t>
      </w:r>
      <w:r w:rsidR="00145EB5" w:rsidRPr="006E79CF">
        <w:rPr>
          <w:b w:val="0"/>
          <w:spacing w:val="-21"/>
        </w:rPr>
        <w:t xml:space="preserve"> </w:t>
      </w:r>
      <w:r w:rsidR="00145EB5" w:rsidRPr="006E79CF">
        <w:rPr>
          <w:b w:val="0"/>
        </w:rPr>
        <w:t>сервер.</w:t>
      </w:r>
      <w:r w:rsidR="00145EB5" w:rsidRPr="006E79CF">
        <w:rPr>
          <w:b w:val="0"/>
          <w:spacing w:val="2"/>
        </w:rPr>
        <w:t xml:space="preserve"> </w:t>
      </w:r>
      <w:r w:rsidR="00145EB5" w:rsidRPr="006E79CF">
        <w:rPr>
          <w:b w:val="0"/>
        </w:rPr>
        <w:t>Общая</w:t>
      </w:r>
      <w:r w:rsidR="00145EB5" w:rsidRPr="006E79CF">
        <w:rPr>
          <w:b w:val="0"/>
          <w:spacing w:val="-21"/>
        </w:rPr>
        <w:t xml:space="preserve"> </w:t>
      </w:r>
      <w:r w:rsidR="00145EB5" w:rsidRPr="006E79CF">
        <w:rPr>
          <w:b w:val="0"/>
          <w:spacing w:val="-1"/>
        </w:rPr>
        <w:t>последовательность</w:t>
      </w:r>
      <w:r w:rsidR="00145EB5" w:rsidRPr="006E79CF">
        <w:rPr>
          <w:b w:val="0"/>
          <w:spacing w:val="71"/>
          <w:w w:val="99"/>
        </w:rPr>
        <w:t xml:space="preserve"> </w:t>
      </w:r>
      <w:r w:rsidR="00145EB5" w:rsidRPr="006E79CF">
        <w:rPr>
          <w:b w:val="0"/>
        </w:rPr>
        <w:t>действий</w:t>
      </w:r>
      <w:r w:rsidR="00145EB5" w:rsidRPr="006E79CF">
        <w:rPr>
          <w:b w:val="0"/>
          <w:spacing w:val="-8"/>
        </w:rPr>
        <w:t xml:space="preserve"> </w:t>
      </w:r>
      <w:r w:rsidR="00145EB5" w:rsidRPr="006E79CF">
        <w:rPr>
          <w:b w:val="0"/>
          <w:spacing w:val="-2"/>
        </w:rPr>
        <w:t>выглядит</w:t>
      </w:r>
      <w:r w:rsidR="00145EB5" w:rsidRPr="006E79CF">
        <w:rPr>
          <w:b w:val="0"/>
          <w:spacing w:val="-7"/>
        </w:rPr>
        <w:t xml:space="preserve"> </w:t>
      </w:r>
      <w:r w:rsidR="00145EB5" w:rsidRPr="006E79CF">
        <w:rPr>
          <w:b w:val="0"/>
        </w:rPr>
        <w:t>так,</w:t>
      </w:r>
      <w:r w:rsidR="00145EB5" w:rsidRPr="006E79CF">
        <w:rPr>
          <w:b w:val="0"/>
          <w:spacing w:val="-7"/>
        </w:rPr>
        <w:t xml:space="preserve"> </w:t>
      </w:r>
      <w:r w:rsidR="00145EB5" w:rsidRPr="006E79CF">
        <w:rPr>
          <w:b w:val="0"/>
          <w:spacing w:val="-1"/>
        </w:rPr>
        <w:t>как</w:t>
      </w:r>
      <w:r w:rsidR="00145EB5" w:rsidRPr="006E79CF">
        <w:rPr>
          <w:b w:val="0"/>
          <w:spacing w:val="-7"/>
        </w:rPr>
        <w:t xml:space="preserve"> </w:t>
      </w:r>
      <w:r w:rsidR="00145EB5" w:rsidRPr="006E79CF">
        <w:rPr>
          <w:b w:val="0"/>
          <w:spacing w:val="-1"/>
        </w:rPr>
        <w:t>показано</w:t>
      </w:r>
      <w:r w:rsidR="00145EB5" w:rsidRPr="006E79CF">
        <w:rPr>
          <w:b w:val="0"/>
          <w:spacing w:val="-7"/>
        </w:rPr>
        <w:t xml:space="preserve"> </w:t>
      </w:r>
      <w:r w:rsidR="00145EB5" w:rsidRPr="006E79CF">
        <w:rPr>
          <w:b w:val="0"/>
        </w:rPr>
        <w:t>на</w:t>
      </w:r>
      <w:r w:rsidR="00145EB5" w:rsidRPr="006E79CF">
        <w:rPr>
          <w:b w:val="0"/>
          <w:spacing w:val="-7"/>
        </w:rPr>
        <w:t xml:space="preserve"> </w:t>
      </w:r>
      <w:r w:rsidR="00145EB5" w:rsidRPr="006E79CF">
        <w:rPr>
          <w:b w:val="0"/>
          <w:spacing w:val="-2"/>
        </w:rPr>
        <w:t>Рисунке</w:t>
      </w:r>
      <w:r w:rsidR="00145EB5" w:rsidRPr="006E79CF">
        <w:rPr>
          <w:b w:val="0"/>
          <w:spacing w:val="-7"/>
        </w:rPr>
        <w:t xml:space="preserve"> </w:t>
      </w:r>
      <w:r w:rsidR="00145EB5" w:rsidRPr="006E79CF">
        <w:rPr>
          <w:b w:val="0"/>
          <w:spacing w:val="-2"/>
        </w:rPr>
        <w:t>5-11.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lastRenderedPageBreak/>
        <w:drawing>
          <wp:inline distT="0" distB="0" distL="0" distR="0">
            <wp:extent cx="3028315" cy="3565525"/>
            <wp:effectExtent l="19050" t="0" r="635" b="0"/>
            <wp:docPr id="1314" name="Рисунок 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t xml:space="preserve"> </w:t>
      </w:r>
      <w:r w:rsidRPr="009C25CF">
        <w:rPr>
          <w:spacing w:val="27"/>
        </w:rPr>
        <w:t xml:space="preserve"> </w:t>
      </w:r>
      <w:r w:rsidRPr="009C25CF">
        <w:rPr>
          <w:spacing w:val="-2"/>
        </w:rPr>
        <w:t>5.11:</w:t>
      </w:r>
      <w:r w:rsidRPr="009C25CF">
        <w:t xml:space="preserve">  </w:t>
      </w:r>
      <w:r w:rsidRPr="009C25CF">
        <w:rPr>
          <w:iCs/>
        </w:rPr>
        <w:t>Общая</w:t>
      </w:r>
      <w:r w:rsidRPr="009C25CF">
        <w:rPr>
          <w:iCs/>
          <w:spacing w:val="14"/>
        </w:rPr>
        <w:t xml:space="preserve"> </w:t>
      </w:r>
      <w:r w:rsidRPr="009C25CF">
        <w:rPr>
          <w:iCs/>
          <w:spacing w:val="-1"/>
        </w:rPr>
        <w:t>последовательность</w:t>
      </w:r>
      <w:r w:rsidRPr="009C25CF">
        <w:rPr>
          <w:iCs/>
          <w:spacing w:val="12"/>
        </w:rPr>
        <w:t xml:space="preserve"> </w:t>
      </w:r>
      <w:r w:rsidRPr="009C25CF">
        <w:rPr>
          <w:iCs/>
          <w:spacing w:val="-2"/>
        </w:rPr>
        <w:t>событий</w:t>
      </w:r>
      <w:r w:rsidRPr="009C25CF">
        <w:rPr>
          <w:iCs/>
          <w:spacing w:val="14"/>
        </w:rPr>
        <w:t xml:space="preserve"> </w:t>
      </w:r>
      <w:r w:rsidRPr="009C25CF">
        <w:rPr>
          <w:iCs/>
        </w:rPr>
        <w:t>для</w:t>
      </w:r>
      <w:r w:rsidRPr="009C25CF">
        <w:rPr>
          <w:iCs/>
          <w:spacing w:val="14"/>
        </w:rPr>
        <w:t xml:space="preserve"> </w:t>
      </w:r>
      <w:r w:rsidRPr="009C25CF">
        <w:rPr>
          <w:iCs/>
        </w:rPr>
        <w:t>простого</w:t>
      </w:r>
      <w:r w:rsidRPr="009C25CF">
        <w:rPr>
          <w:iCs/>
          <w:spacing w:val="13"/>
        </w:rPr>
        <w:t xml:space="preserve"> </w:t>
      </w:r>
      <w:r w:rsidRPr="009C25CF">
        <w:rPr>
          <w:iCs/>
          <w:spacing w:val="-1"/>
        </w:rPr>
        <w:t>рабочего</w:t>
      </w:r>
      <w:r w:rsidRPr="009C25CF">
        <w:rPr>
          <w:iCs/>
          <w:spacing w:val="13"/>
        </w:rPr>
        <w:t xml:space="preserve"> </w:t>
      </w:r>
      <w:r w:rsidRPr="009C25CF">
        <w:rPr>
          <w:iCs/>
          <w:spacing w:val="-1"/>
        </w:rPr>
        <w:t>процесса</w:t>
      </w:r>
      <w:r w:rsidRPr="009C25CF">
        <w:rPr>
          <w:iCs/>
          <w:spacing w:val="13"/>
        </w:rPr>
        <w:t xml:space="preserve"> </w:t>
      </w:r>
      <w:r w:rsidRPr="009C25CF">
        <w:rPr>
          <w:iCs/>
        </w:rPr>
        <w:t>с</w:t>
      </w:r>
      <w:r w:rsidRPr="009C25CF">
        <w:rPr>
          <w:iCs/>
          <w:spacing w:val="14"/>
        </w:rPr>
        <w:t xml:space="preserve"> </w:t>
      </w:r>
      <w:r w:rsidRPr="009C25CF">
        <w:rPr>
          <w:iCs/>
          <w:spacing w:val="-2"/>
        </w:rPr>
        <w:t>несколькими</w:t>
      </w:r>
      <w:r w:rsidRPr="009C25CF">
        <w:rPr>
          <w:iCs/>
          <w:spacing w:val="71"/>
          <w:w w:val="99"/>
        </w:rPr>
        <w:t xml:space="preserve"> </w:t>
      </w:r>
      <w:r w:rsidRPr="009C25CF">
        <w:rPr>
          <w:iCs/>
          <w:spacing w:val="-1"/>
        </w:rPr>
        <w:t>разработчиками</w:t>
      </w:r>
      <w:r w:rsidRPr="009C25CF">
        <w:rPr>
          <w:iCs/>
          <w:spacing w:val="-10"/>
        </w:rPr>
        <w:t xml:space="preserve"> </w:t>
      </w:r>
      <w:r w:rsidRPr="009C25CF">
        <w:rPr>
          <w:iCs/>
        </w:rPr>
        <w:t>в</w:t>
      </w:r>
      <w:r w:rsidRPr="009C25CF">
        <w:rPr>
          <w:iCs/>
          <w:spacing w:val="-10"/>
        </w:rPr>
        <w:t xml:space="preserve"> </w:t>
      </w:r>
      <w:r w:rsidRPr="009C25CF">
        <w:rPr>
          <w:iCs/>
        </w:rPr>
        <w:t>Git’е.</w:t>
      </w:r>
    </w:p>
    <w:p w:rsidR="006E79CF" w:rsidRPr="006E79CF" w:rsidRDefault="006E79CF" w:rsidP="000B74CD">
      <w:pPr>
        <w:pStyle w:val="1"/>
      </w:pPr>
      <w:bookmarkStart w:id="23" w:name="Отдельная команда с менеджером"/>
      <w:bookmarkStart w:id="24" w:name="bookmark135"/>
      <w:bookmarkStart w:id="25" w:name="_Toc406167529"/>
      <w:bookmarkEnd w:id="23"/>
      <w:bookmarkEnd w:id="24"/>
      <w:r w:rsidRPr="006E79CF">
        <w:t>Отдельная</w:t>
      </w:r>
      <w:r w:rsidRPr="006E79CF">
        <w:rPr>
          <w:spacing w:val="-13"/>
        </w:rPr>
        <w:t xml:space="preserve"> </w:t>
      </w:r>
      <w:r w:rsidRPr="006E79CF">
        <w:rPr>
          <w:spacing w:val="-2"/>
        </w:rPr>
        <w:t>команда</w:t>
      </w:r>
      <w:r w:rsidRPr="006E79CF">
        <w:rPr>
          <w:spacing w:val="-13"/>
        </w:rPr>
        <w:t xml:space="preserve"> </w:t>
      </w:r>
      <w:r w:rsidRPr="006E79CF">
        <w:t>с</w:t>
      </w:r>
      <w:r w:rsidRPr="006E79CF">
        <w:rPr>
          <w:spacing w:val="-13"/>
        </w:rPr>
        <w:t xml:space="preserve"> </w:t>
      </w:r>
      <w:r w:rsidRPr="006E79CF">
        <w:rPr>
          <w:spacing w:val="-2"/>
        </w:rPr>
        <w:t>менеджером</w:t>
      </w:r>
      <w:bookmarkEnd w:id="25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сценарии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рассмотрим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роли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участников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закрытых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группах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большего</w:t>
      </w:r>
      <w:r w:rsidRPr="006E79CF">
        <w:rPr>
          <w:b w:val="0"/>
          <w:spacing w:val="33"/>
          <w:w w:val="99"/>
        </w:rPr>
        <w:t xml:space="preserve"> </w:t>
      </w:r>
      <w:r w:rsidRPr="006E79CF">
        <w:rPr>
          <w:b w:val="0"/>
          <w:spacing w:val="-1"/>
        </w:rPr>
        <w:t>размера.</w:t>
      </w:r>
      <w:r w:rsidRPr="006E79CF">
        <w:rPr>
          <w:b w:val="0"/>
          <w:spacing w:val="4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научитесь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работе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окружении,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5"/>
        </w:rPr>
        <w:t>где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маленькие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группы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совместно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работают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над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  <w:spacing w:val="-1"/>
        </w:rPr>
        <w:t>задачами,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3"/>
        </w:rPr>
        <w:t>результаты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деятельности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интегрируются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отдельным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3"/>
        </w:rPr>
        <w:t>субъектом.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Давайте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представим,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2"/>
        </w:rPr>
        <w:t>Джон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работают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вместе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над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одной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задачей,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время</w:t>
      </w:r>
      <w:r w:rsidRPr="006E79CF">
        <w:rPr>
          <w:b w:val="0"/>
          <w:spacing w:val="65"/>
          <w:w w:val="99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Джози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работают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над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2"/>
        </w:rPr>
        <w:t>другой.</w:t>
      </w:r>
      <w:r w:rsidRPr="006E79CF">
        <w:rPr>
          <w:b w:val="0"/>
          <w:spacing w:val="3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случае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2"/>
        </w:rPr>
        <w:t>компания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2"/>
        </w:rPr>
        <w:t>использует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рабочий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</w:rPr>
        <w:t>процесс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менеджером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интеграции,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3"/>
        </w:rPr>
        <w:t>котором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работа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частных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групп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объединяется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3"/>
        </w:rPr>
        <w:t>только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определёнными</w:t>
      </w:r>
      <w:r w:rsidRPr="006E79CF">
        <w:rPr>
          <w:b w:val="0"/>
          <w:spacing w:val="-28"/>
        </w:rPr>
        <w:t xml:space="preserve"> </w:t>
      </w:r>
      <w:r w:rsidRPr="006E79CF">
        <w:rPr>
          <w:b w:val="0"/>
          <w:spacing w:val="-1"/>
        </w:rPr>
        <w:t>инженерами</w:t>
      </w:r>
      <w:r w:rsidRPr="006E79CF">
        <w:rPr>
          <w:b w:val="0"/>
          <w:spacing w:val="-28"/>
        </w:rPr>
        <w:t xml:space="preserve"> </w:t>
      </w:r>
      <w:r w:rsidRPr="006E79CF">
        <w:rPr>
          <w:b w:val="0"/>
          <w:spacing w:val="-1"/>
        </w:rPr>
        <w:t>(обновление</w:t>
      </w:r>
      <w:r w:rsidRPr="006E79CF">
        <w:rPr>
          <w:b w:val="0"/>
          <w:spacing w:val="-28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28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98"/>
        </w:rPr>
        <w:t xml:space="preserve"> </w:t>
      </w:r>
      <w:r w:rsidRPr="006E79CF">
        <w:rPr>
          <w:b w:val="0"/>
          <w:spacing w:val="-2"/>
        </w:rPr>
        <w:t>главного</w:t>
      </w:r>
      <w:r w:rsidRPr="006E79CF">
        <w:rPr>
          <w:b w:val="0"/>
          <w:spacing w:val="-28"/>
        </w:rPr>
        <w:t xml:space="preserve"> </w:t>
      </w:r>
      <w:r w:rsidRPr="006E79CF">
        <w:rPr>
          <w:b w:val="0"/>
          <w:spacing w:val="-1"/>
        </w:rPr>
        <w:t>репозитория</w:t>
      </w:r>
      <w:r w:rsidRPr="006E79CF">
        <w:rPr>
          <w:b w:val="0"/>
          <w:spacing w:val="-28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28"/>
        </w:rPr>
        <w:t xml:space="preserve"> </w:t>
      </w:r>
      <w:r w:rsidRPr="006E79CF">
        <w:rPr>
          <w:b w:val="0"/>
        </w:rPr>
        <w:t>осуществляться</w:t>
      </w:r>
      <w:r w:rsidRPr="006E79CF">
        <w:rPr>
          <w:b w:val="0"/>
          <w:spacing w:val="87"/>
          <w:w w:val="99"/>
        </w:rPr>
        <w:t xml:space="preserve"> </w:t>
      </w:r>
      <w:r w:rsidRPr="006E79CF">
        <w:rPr>
          <w:b w:val="0"/>
          <w:spacing w:val="-3"/>
        </w:rPr>
        <w:t>только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этими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инженерами).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случае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вся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работа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выполняется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ветках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отдельных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3"/>
        </w:rPr>
        <w:t>команд</w:t>
      </w:r>
      <w:r w:rsidRPr="006E79CF">
        <w:rPr>
          <w:b w:val="0"/>
          <w:spacing w:val="71"/>
          <w:w w:val="99"/>
        </w:rPr>
        <w:t xml:space="preserve"> </w:t>
      </w:r>
      <w:r w:rsidRPr="006E79CF">
        <w:rPr>
          <w:b w:val="0"/>
          <w:spacing w:val="-2"/>
        </w:rPr>
        <w:t>разработчиков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впоследствии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объединяется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воедино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менеджерами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интеграции.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Давайте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</w:rPr>
        <w:t>проследим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за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рабочим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процессом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Джессики,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3"/>
        </w:rPr>
        <w:t>которая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работает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над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2"/>
        </w:rPr>
        <w:t>двумя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задачами,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2"/>
        </w:rPr>
        <w:t>сотрудничая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одновременно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двумя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разными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разработчиками.</w:t>
      </w:r>
      <w:r w:rsidRPr="006E79CF">
        <w:rPr>
          <w:b w:val="0"/>
        </w:rPr>
        <w:t xml:space="preserve"> 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Положим,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имеет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собственную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2"/>
        </w:rPr>
        <w:t>копию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репозитория.</w:t>
      </w:r>
      <w:r w:rsidRPr="006E79CF">
        <w:rPr>
          <w:b w:val="0"/>
        </w:rPr>
        <w:t xml:space="preserve"> </w:t>
      </w:r>
      <w:r w:rsidRPr="006E79CF">
        <w:rPr>
          <w:b w:val="0"/>
          <w:spacing w:val="41"/>
        </w:rPr>
        <w:t xml:space="preserve"> </w:t>
      </w: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решает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1"/>
        </w:rPr>
        <w:t>сначала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</w:rPr>
        <w:t>взяться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за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2"/>
        </w:rPr>
        <w:t>задачу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fea-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tureA.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создаёт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новую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выполняет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ней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некоторую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работу: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145EB5" w:rsidRPr="006E79CF">
        <w:rPr>
          <w:b w:val="0"/>
        </w:rPr>
        <w:pict>
          <v:shape id="_x0000_s1885" type="#_x0000_t202" style="width:416.45pt;height:134.4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Машина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Джессики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-b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featureA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Switched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new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"featureA"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vim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393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-am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'add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limit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function'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[featureA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3300904]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limit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function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files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changed,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insertions(+),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deletions(-)</w:t>
                  </w:r>
                </w:p>
              </w:txbxContent>
            </v:textbox>
          </v:shape>
        </w:pict>
      </w:r>
    </w:p>
    <w:p w:rsidR="006E79CF" w:rsidRPr="006E79CF" w:rsidRDefault="006E79CF" w:rsidP="00145EB5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На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этапе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ей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требуется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поделиться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своей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работой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2"/>
        </w:rPr>
        <w:t>Джоном,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отправляет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2"/>
        </w:rPr>
        <w:t>коммиты,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выполненные</w:t>
      </w:r>
      <w:r w:rsidRPr="006E79CF">
        <w:rPr>
          <w:b w:val="0"/>
        </w:rPr>
        <w:t xml:space="preserve"> на </w:t>
      </w:r>
      <w:r w:rsidRPr="006E79CF">
        <w:rPr>
          <w:b w:val="0"/>
          <w:spacing w:val="-2"/>
        </w:rPr>
        <w:t>ветке</w:t>
      </w:r>
      <w:r w:rsidRPr="006E79CF">
        <w:rPr>
          <w:b w:val="0"/>
        </w:rPr>
        <w:t xml:space="preserve"> featureA, на сервер.</w:t>
      </w:r>
      <w:r w:rsidRPr="006E79CF">
        <w:rPr>
          <w:b w:val="0"/>
          <w:spacing w:val="27"/>
        </w:rPr>
        <w:t xml:space="preserve"> </w:t>
      </w:r>
      <w:r w:rsidRPr="006E79CF">
        <w:rPr>
          <w:b w:val="0"/>
          <w:spacing w:val="-2"/>
        </w:rPr>
        <w:t>Так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не имеет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право</w:t>
      </w:r>
      <w:r w:rsidRPr="006E79CF">
        <w:rPr>
          <w:b w:val="0"/>
        </w:rPr>
        <w:t xml:space="preserve"> на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1"/>
        </w:rPr>
        <w:t>изменение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58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сервере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3"/>
        </w:rPr>
        <w:t>только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менеджеры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интеграции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могут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делать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это</w:t>
      </w:r>
      <w:r w:rsidR="00145EB5" w:rsidRPr="00145EB5">
        <w:rPr>
          <w:b w:val="0"/>
          <w:spacing w:val="-1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вынуждена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отправлять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другую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5"/>
        </w:rPr>
        <w:t>ветку,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обмениваться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работой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2"/>
        </w:rPr>
        <w:t>Джоном: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84" type="#_x0000_t202" style="width:416.45pt;height:82.2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featureA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...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3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jessica@githost:simplegit.git</w:t>
                  </w:r>
                </w:p>
                <w:p w:rsidR="009C25CF" w:rsidRDefault="009C25CF" w:rsidP="006E79CF">
                  <w:pPr>
                    <w:pStyle w:val="a9"/>
                    <w:tabs>
                      <w:tab w:val="left" w:pos="2188"/>
                    </w:tabs>
                    <w:kinsoku w:val="0"/>
                    <w:overflowPunct w:val="0"/>
                    <w:spacing w:before="65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*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[new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branch]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featureA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-&gt;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featureA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сообщает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электронной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почте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6"/>
        </w:rPr>
        <w:t>Джону,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выложила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2"/>
        </w:rPr>
        <w:t>некоторые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57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"/>
        </w:rPr>
        <w:t xml:space="preserve"> ветку</w:t>
      </w:r>
      <w:r w:rsidRPr="006E79CF">
        <w:rPr>
          <w:b w:val="0"/>
        </w:rPr>
        <w:t xml:space="preserve"> featureA, и </w:t>
      </w:r>
      <w:r w:rsidRPr="006E79CF">
        <w:rPr>
          <w:b w:val="0"/>
          <w:spacing w:val="-1"/>
        </w:rPr>
        <w:t xml:space="preserve">что </w:t>
      </w:r>
      <w:r w:rsidRPr="006E79CF">
        <w:rPr>
          <w:b w:val="0"/>
        </w:rPr>
        <w:t xml:space="preserve">он </w:t>
      </w:r>
      <w:r w:rsidRPr="006E79CF">
        <w:rPr>
          <w:b w:val="0"/>
          <w:spacing w:val="-2"/>
        </w:rPr>
        <w:t>может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проверить</w:t>
      </w:r>
      <w:r w:rsidRPr="006E79CF">
        <w:rPr>
          <w:b w:val="0"/>
        </w:rPr>
        <w:t xml:space="preserve"> их.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Пока Джессика</w:t>
      </w:r>
      <w:r w:rsidRPr="006E79CF">
        <w:rPr>
          <w:b w:val="0"/>
        </w:rPr>
        <w:t xml:space="preserve"> ждёт </w:t>
      </w:r>
      <w:r w:rsidRPr="006E79CF">
        <w:rPr>
          <w:b w:val="0"/>
          <w:spacing w:val="-1"/>
        </w:rPr>
        <w:t>ответа</w:t>
      </w:r>
      <w:r w:rsidRPr="006E79CF">
        <w:rPr>
          <w:b w:val="0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-1"/>
        </w:rPr>
        <w:t xml:space="preserve"> Джона,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</w:rPr>
        <w:t>решает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3"/>
        </w:rPr>
        <w:t>начать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над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веткой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featureB</w:t>
      </w:r>
      <w:r w:rsidRPr="006E79CF">
        <w:rPr>
          <w:b w:val="0"/>
          <w:spacing w:val="-66"/>
        </w:rPr>
        <w:t xml:space="preserve"> </w:t>
      </w:r>
      <w:r w:rsidRPr="006E79CF">
        <w:rPr>
          <w:b w:val="0"/>
        </w:rPr>
        <w:t>вместе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Джози.</w:t>
      </w:r>
      <w:r w:rsidRPr="006E79CF">
        <w:rPr>
          <w:b w:val="0"/>
          <w:spacing w:val="37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начала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создаёт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новую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этой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задачи,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используя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качестве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основы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77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сервере: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83" type="#_x0000_t202" style="width:416.45pt;height:80.1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Машина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Джессики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-b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featureB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origin/master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Switched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new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"featureB"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Теперь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делает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пару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featureB: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145EB5" w:rsidRPr="006E79CF">
        <w:rPr>
          <w:b w:val="0"/>
        </w:rPr>
        <w:pict>
          <v:shape id="_x0000_s1882" type="#_x0000_t202" style="width:416.45pt;height:140.8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vim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29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-am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'made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ls-tree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function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recursive'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[featureB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e5b0fdc]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made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ls-tree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function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recursive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insertions(+),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deletions(-)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vim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51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-am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'add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ls-files'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[featureB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8512791]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ls-files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files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changed,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5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insertions(+),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deletions(-)</w:t>
                  </w:r>
                </w:p>
              </w:txbxContent>
            </v:textbox>
          </v:shape>
        </w:pic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lastRenderedPageBreak/>
        <w:drawing>
          <wp:inline distT="0" distB="0" distL="0" distR="0">
            <wp:extent cx="3045460" cy="2122170"/>
            <wp:effectExtent l="19050" t="0" r="2540" b="0"/>
            <wp:docPr id="1319" name="Рисунок 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2"/>
        </w:rPr>
        <w:t xml:space="preserve"> </w:t>
      </w:r>
      <w:r w:rsidRPr="009C25CF">
        <w:t>5.12:</w:t>
      </w:r>
      <w:r w:rsidRPr="009C25CF">
        <w:rPr>
          <w:spacing w:val="7"/>
        </w:rPr>
        <w:t xml:space="preserve"> </w:t>
      </w:r>
      <w:r w:rsidRPr="009C25CF">
        <w:rPr>
          <w:iCs/>
          <w:spacing w:val="-2"/>
        </w:rPr>
        <w:t>Исходная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6"/>
        </w:rPr>
        <w:t xml:space="preserve"> </w:t>
      </w:r>
      <w:r w:rsidRPr="009C25CF">
        <w:rPr>
          <w:iCs/>
        </w:rPr>
        <w:t>у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Джессики.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Репозиторий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Джессики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выглядит,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показано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Рисунке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5-12.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готова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сервер,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получает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Джози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сообщение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</w:rPr>
        <w:t>о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2"/>
        </w:rPr>
        <w:t>том,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2"/>
        </w:rPr>
        <w:t>некоторые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были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выложены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сервер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featureBee.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Поэтому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должна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сначала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слить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эти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со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своими,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прежде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чем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2"/>
        </w:rPr>
        <w:t xml:space="preserve"> сможет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сервер.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извлечь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Джози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командой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fetch: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145EB5" w:rsidRPr="006E79CF">
        <w:rPr>
          <w:b w:val="0"/>
        </w:rPr>
        <w:pict>
          <v:shape id="_x0000_s1881" type="#_x0000_t202" style="width:416.45pt;height:78.1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...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6E79CF">
                    <w:rPr>
                      <w:rFonts w:ascii="Courier New" w:hAnsi="Courier New" w:cs="Courier New"/>
                      <w:spacing w:val="-2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jessica@githost:simplegit</w:t>
                  </w:r>
                </w:p>
                <w:p w:rsidR="009C25CF" w:rsidRDefault="009C25CF" w:rsidP="006E79CF">
                  <w:pPr>
                    <w:pStyle w:val="a9"/>
                    <w:tabs>
                      <w:tab w:val="left" w:pos="2188"/>
                    </w:tabs>
                    <w:kinsoku w:val="0"/>
                    <w:overflowPunct w:val="0"/>
                    <w:spacing w:before="65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*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[new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branch]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featureBee</w:t>
                  </w:r>
                  <w:r>
                    <w:rPr>
                      <w:rFonts w:ascii="Courier New" w:hAnsi="Courier New" w:cs="Courier New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-&gt;</w:t>
                  </w:r>
                  <w:r>
                    <w:rPr>
                      <w:rFonts w:ascii="Courier New" w:hAnsi="Courier New" w:cs="Courier New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origin/featureBee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Теперь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слить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эти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командой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merge: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145EB5" w:rsidRPr="006E79CF">
        <w:rPr>
          <w:b w:val="0"/>
        </w:rPr>
        <w:pict>
          <v:shape id="_x0000_s1880" type="#_x0000_t202" style="width:416.45pt;height:85.1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5373"/>
                    <w:jc w:val="both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origin/featureBee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Auto-merging</w:t>
                  </w:r>
                  <w:r w:rsidRPr="006E79CF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made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by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recursive.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275"/>
                    <w:jc w:val="both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|  </w:t>
                  </w:r>
                  <w:r w:rsidRPr="006E79CF">
                    <w:rPr>
                      <w:rFonts w:ascii="Courier New" w:hAnsi="Courier New" w:cs="Courier New"/>
                      <w:spacing w:val="8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++++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275"/>
                    <w:jc w:val="both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insertions(+),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deletions(-)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Есть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небольшая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проблема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ей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нужно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выложить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своей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featureB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featureBee</w:t>
      </w:r>
      <w:r w:rsidRPr="006E79CF">
        <w:rPr>
          <w:b w:val="0"/>
          <w:spacing w:val="-64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сервере.</w:t>
      </w:r>
      <w:r w:rsidRPr="006E79CF">
        <w:rPr>
          <w:b w:val="0"/>
          <w:spacing w:val="43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сделать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помощи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3"/>
        </w:rPr>
        <w:t>команды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push,</w:t>
      </w:r>
      <w:r w:rsidRPr="006E79CF">
        <w:rPr>
          <w:b w:val="0"/>
          <w:spacing w:val="35"/>
          <w:w w:val="99"/>
        </w:rPr>
        <w:t xml:space="preserve"> </w:t>
      </w:r>
      <w:r w:rsidRPr="006E79CF">
        <w:rPr>
          <w:b w:val="0"/>
          <w:spacing w:val="-1"/>
        </w:rPr>
        <w:t>указав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название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локальной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удалённой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ветки,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разделённые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двоеточием: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145EB5" w:rsidRPr="006E79CF">
        <w:rPr>
          <w:b w:val="0"/>
        </w:rPr>
        <w:pict>
          <v:shape id="_x0000_s1879" type="#_x0000_t202" style="width:416.45pt;height:72.9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featureB:featureBee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...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 w:line="325" w:lineRule="auto"/>
                    <w:ind w:left="466" w:right="4034" w:hanging="28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3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jessica@githost:simplegit.git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fba9af8..cd685d1</w:t>
                  </w:r>
                  <w:r w:rsidRPr="006E79CF">
                    <w:rPr>
                      <w:rFonts w:ascii="Courier New" w:hAnsi="Courier New" w:cs="Courier New"/>
                      <w:spacing w:val="7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featureB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-&gt;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featureBee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Это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называется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i/>
          <w:iCs/>
          <w:spacing w:val="-2"/>
        </w:rPr>
        <w:t>refspec</w:t>
      </w:r>
      <w:r w:rsidRPr="006E79CF">
        <w:rPr>
          <w:b w:val="0"/>
          <w:spacing w:val="-2"/>
        </w:rPr>
        <w:t>.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Смотри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6"/>
        </w:rPr>
        <w:t>Главу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9,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5"/>
        </w:rPr>
        <w:t>где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детально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обсуждаются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спецификации</w:t>
      </w:r>
      <w:r w:rsidRPr="006E79CF">
        <w:rPr>
          <w:b w:val="0"/>
          <w:spacing w:val="89"/>
          <w:w w:val="99"/>
        </w:rPr>
        <w:t xml:space="preserve"> </w:t>
      </w:r>
      <w:r w:rsidRPr="006E79CF">
        <w:rPr>
          <w:b w:val="0"/>
        </w:rPr>
        <w:t>ссылок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различные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вещи,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делать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ними.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lastRenderedPageBreak/>
        <w:t>Далее,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Джон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сообщает</w:t>
      </w:r>
      <w:r w:rsidRPr="006E79CF">
        <w:rPr>
          <w:b w:val="0"/>
          <w:spacing w:val="-1"/>
        </w:rPr>
        <w:t xml:space="preserve"> Джессике </w:t>
      </w:r>
      <w:r w:rsidRPr="006E79CF">
        <w:rPr>
          <w:b w:val="0"/>
        </w:rPr>
        <w:t>по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почте,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 xml:space="preserve">что </w:t>
      </w:r>
      <w:r w:rsidRPr="006E79CF">
        <w:rPr>
          <w:b w:val="0"/>
        </w:rPr>
        <w:t>он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добавил</w:t>
      </w:r>
      <w:r w:rsidRPr="006E79CF">
        <w:rPr>
          <w:b w:val="0"/>
          <w:spacing w:val="-2"/>
        </w:rPr>
        <w:t xml:space="preserve"> некоторые</w:t>
      </w:r>
      <w:r w:rsidRPr="006E79CF">
        <w:rPr>
          <w:b w:val="0"/>
          <w:spacing w:val="-1"/>
        </w:rPr>
        <w:t xml:space="preserve"> изменения </w:t>
      </w:r>
      <w:r w:rsidRPr="006E79CF">
        <w:rPr>
          <w:b w:val="0"/>
        </w:rPr>
        <w:t>в</w:t>
      </w:r>
      <w:r w:rsidRPr="006E79CF">
        <w:rPr>
          <w:b w:val="0"/>
          <w:spacing w:val="-1"/>
        </w:rPr>
        <w:t xml:space="preserve"> ветку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</w:rPr>
        <w:t>featureA</w:t>
      </w:r>
      <w:r w:rsidRPr="006E79CF">
        <w:rPr>
          <w:b w:val="0"/>
          <w:spacing w:val="-8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просит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проверить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их.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выполняет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38"/>
        </w:rPr>
        <w:t xml:space="preserve"> </w:t>
      </w:r>
      <w:r w:rsidRPr="006E79CF">
        <w:rPr>
          <w:b w:val="0"/>
        </w:rPr>
        <w:t>fetch,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получить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внесённые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2"/>
        </w:rPr>
        <w:t>Джоном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изменения: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78" type="#_x0000_t202" style="width:416.45pt;height:82.2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...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6E79CF">
                    <w:rPr>
                      <w:rFonts w:ascii="Courier New" w:hAnsi="Courier New" w:cs="Courier New"/>
                      <w:spacing w:val="-2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jessica@githost:simplegit</w:t>
                  </w:r>
                </w:p>
                <w:p w:rsidR="009C25CF" w:rsidRDefault="009C25CF" w:rsidP="006E79CF">
                  <w:pPr>
                    <w:pStyle w:val="a9"/>
                    <w:tabs>
                      <w:tab w:val="left" w:pos="3240"/>
                    </w:tabs>
                    <w:kinsoku w:val="0"/>
                    <w:overflowPunct w:val="0"/>
                    <w:spacing w:before="64"/>
                    <w:ind w:left="466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3300904..aad881d</w:t>
                  </w:r>
                  <w:r>
                    <w:rPr>
                      <w:rFonts w:ascii="Courier New" w:hAnsi="Courier New" w:cs="Courier New"/>
                      <w:spacing w:val="7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featureA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-&gt;</w:t>
                  </w:r>
                  <w:r>
                    <w:rPr>
                      <w:rFonts w:ascii="Courier New" w:hAnsi="Courier New" w:cs="Courier New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origin/featureA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Затем,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используя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3"/>
        </w:rPr>
        <w:t>команду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log,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смотрит,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же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было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изменено: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145EB5" w:rsidRPr="006E79CF">
        <w:rPr>
          <w:b w:val="0"/>
        </w:rPr>
        <w:pict>
          <v:shape id="_x0000_s1877" type="#_x0000_t202" style="width:416.45pt;height:91.9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origin/featureA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^featureA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6E79CF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aad881d154acdaeb2b6b18ea0e827ed8a6d671e6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John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Smith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1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&lt;jsmith@example.com&gt;</w:t>
                    </w:r>
                  </w:hyperlink>
                </w:p>
                <w:p w:rsidR="009C25CF" w:rsidRPr="006E79CF" w:rsidRDefault="009C25CF" w:rsidP="006E79CF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Fri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29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19:57:33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127"/>
                    <w:ind w:right="414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output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30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25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Наконец,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сливает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Джона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собственную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featureA: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76" type="#_x0000_t202" style="width:416.45pt;height:119.1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537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featureA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Switched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"featureA"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556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origin/featureA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Updating</w:t>
                  </w:r>
                  <w:r w:rsidRPr="006E79C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3300904..aad881d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Fast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forward</w:t>
                  </w:r>
                </w:p>
                <w:p w:rsidR="009C25CF" w:rsidRPr="006E79CF" w:rsidRDefault="009C25CF" w:rsidP="006E79CF">
                  <w:pPr>
                    <w:pStyle w:val="a9"/>
                    <w:tabs>
                      <w:tab w:val="left" w:pos="2283"/>
                    </w:tabs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</w:t>
                  </w:r>
                  <w:r w:rsidRPr="006E79C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10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+++++++++-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insertions(+),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deletions(-)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3"/>
        </w:rPr>
        <w:t>хочет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кое-что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подправить,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опять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делает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3"/>
        </w:rPr>
        <w:t>коммит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отправляет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сервер: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75" type="#_x0000_t202" style="width:416.45pt;height:117.6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527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-am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'small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tweak'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[featureA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ed774b3]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small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tweak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insertions(+),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deletions(-)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featureA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...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 w:line="325" w:lineRule="auto"/>
                    <w:ind w:left="466" w:right="4225" w:hanging="28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3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jessica@githost:simplegit.git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3300904..ed774b3</w:t>
                  </w:r>
                  <w:r w:rsidRPr="006E79CF">
                    <w:rPr>
                      <w:rFonts w:ascii="Courier New" w:hAnsi="Courier New" w:cs="Courier New"/>
                      <w:spacing w:val="7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featureA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-&gt;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featureA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История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Джессики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теперь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выглядит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так,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показано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Рисунке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5-13.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Джессика,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Джози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2"/>
        </w:rPr>
        <w:t>Джон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информируют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менеджеров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интеграции,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featureA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featureBee</w:t>
      </w:r>
      <w:r w:rsidRPr="006E79CF">
        <w:rPr>
          <w:b w:val="0"/>
          <w:spacing w:val="-60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сервере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2"/>
        </w:rPr>
        <w:t>готовы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интеграции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основную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разработки.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1"/>
        </w:rPr>
        <w:t>После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2"/>
        </w:rPr>
        <w:t>того,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  <w:spacing w:val="-1"/>
        </w:rPr>
        <w:t xml:space="preserve">как </w:t>
      </w:r>
      <w:r w:rsidRPr="006E79CF">
        <w:rPr>
          <w:b w:val="0"/>
        </w:rPr>
        <w:t>они</w:t>
      </w:r>
      <w:r w:rsidRPr="006E79CF">
        <w:rPr>
          <w:b w:val="0"/>
          <w:spacing w:val="-1"/>
        </w:rPr>
        <w:t xml:space="preserve"> интегрируют </w:t>
      </w:r>
      <w:r w:rsidRPr="006E79CF">
        <w:rPr>
          <w:b w:val="0"/>
        </w:rPr>
        <w:t>эти</w:t>
      </w:r>
      <w:r w:rsidRPr="006E79CF">
        <w:rPr>
          <w:b w:val="0"/>
          <w:spacing w:val="-1"/>
        </w:rPr>
        <w:t xml:space="preserve"> ветки </w:t>
      </w:r>
      <w:r w:rsidRPr="006E79CF">
        <w:rPr>
          <w:b w:val="0"/>
        </w:rPr>
        <w:t>в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основную</w:t>
      </w:r>
      <w:r w:rsidRPr="006E79CF">
        <w:rPr>
          <w:b w:val="0"/>
          <w:spacing w:val="-1"/>
        </w:rPr>
        <w:t xml:space="preserve"> версию,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 xml:space="preserve">извлечение </w:t>
      </w:r>
      <w:r w:rsidRPr="006E79CF">
        <w:rPr>
          <w:b w:val="0"/>
        </w:rPr>
        <w:t>данных с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сервера</w:t>
      </w:r>
      <w:r w:rsidRPr="006E79CF">
        <w:rPr>
          <w:b w:val="0"/>
          <w:spacing w:val="-1"/>
        </w:rPr>
        <w:t xml:space="preserve"> приведёт </w:t>
      </w:r>
      <w:r w:rsidRPr="006E79CF">
        <w:rPr>
          <w:b w:val="0"/>
        </w:rPr>
        <w:t>к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  <w:spacing w:val="-1"/>
        </w:rPr>
        <w:t>появлению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новых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слияния.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Таким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образом,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история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станет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выглядеть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так,</w:t>
      </w:r>
      <w:r w:rsidRPr="006E79CF">
        <w:rPr>
          <w:b w:val="0"/>
          <w:spacing w:val="71"/>
          <w:w w:val="99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Рисунке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5-14.</w:t>
      </w:r>
      <w:r w:rsidR="00145EB5" w:rsidRPr="00145EB5">
        <w:rPr>
          <w:b w:val="0"/>
        </w:rPr>
        <w:t xml:space="preserve"> 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lastRenderedPageBreak/>
        <w:drawing>
          <wp:inline distT="0" distB="0" distL="0" distR="0">
            <wp:extent cx="3045460" cy="1862455"/>
            <wp:effectExtent l="19050" t="0" r="2540" b="0"/>
            <wp:docPr id="1327" name="Рисунок 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1"/>
        </w:rPr>
        <w:t xml:space="preserve"> </w:t>
      </w:r>
      <w:r w:rsidRPr="009C25CF">
        <w:t>5.14:</w:t>
      </w:r>
      <w:r w:rsidRPr="009C25CF">
        <w:rPr>
          <w:spacing w:val="6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Джессики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после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слияния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двух</w:t>
      </w:r>
      <w:r w:rsidRPr="009C25CF">
        <w:rPr>
          <w:iCs/>
          <w:spacing w:val="-8"/>
        </w:rPr>
        <w:t xml:space="preserve"> </w:t>
      </w:r>
      <w:r w:rsidRPr="009C25CF">
        <w:rPr>
          <w:iCs/>
          <w:spacing w:val="-1"/>
        </w:rPr>
        <w:t>тематических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веток.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Множество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групп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2"/>
        </w:rPr>
        <w:t>переходят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именно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из-за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возможности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параллельной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работы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нескольких</w:t>
      </w:r>
      <w:r w:rsidRPr="006E79CF">
        <w:rPr>
          <w:b w:val="0"/>
          <w:spacing w:val="35"/>
          <w:w w:val="99"/>
        </w:rPr>
        <w:t xml:space="preserve"> </w:t>
      </w:r>
      <w:r w:rsidRPr="006E79CF">
        <w:rPr>
          <w:b w:val="0"/>
          <w:spacing w:val="-3"/>
        </w:rPr>
        <w:t>команд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последующим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объединением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разных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линий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разработки.</w:t>
      </w:r>
      <w:r w:rsidRPr="006E79CF">
        <w:rPr>
          <w:b w:val="0"/>
        </w:rPr>
        <w:t xml:space="preserve"> 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Огромное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преимущество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Git’а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возможность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маленьких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подгрупп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большой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3"/>
        </w:rPr>
        <w:t>команды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работать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вместе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через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удалённые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ветки,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мешая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всей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команде.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Последовательность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событий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рассмотренном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здесь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рабочем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процессе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представлена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Рисунке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5-15.</w:t>
      </w:r>
    </w:p>
    <w:p w:rsidR="006E79CF" w:rsidRPr="006E79CF" w:rsidRDefault="006E79CF" w:rsidP="00B63673">
      <w:pPr>
        <w:pStyle w:val="1"/>
      </w:pPr>
      <w:bookmarkStart w:id="26" w:name="Небольшой открытый проект"/>
      <w:bookmarkStart w:id="27" w:name="bookmark136"/>
      <w:bookmarkStart w:id="28" w:name="_Toc406167530"/>
      <w:bookmarkEnd w:id="26"/>
      <w:bookmarkEnd w:id="27"/>
      <w:r w:rsidRPr="006E79CF">
        <w:t>Небольшой</w:t>
      </w:r>
      <w:r w:rsidRPr="006E79CF">
        <w:rPr>
          <w:spacing w:val="-17"/>
        </w:rPr>
        <w:t xml:space="preserve"> </w:t>
      </w:r>
      <w:r w:rsidRPr="006E79CF">
        <w:t>открытый</w:t>
      </w:r>
      <w:r w:rsidRPr="006E79CF">
        <w:rPr>
          <w:spacing w:val="-17"/>
        </w:rPr>
        <w:t xml:space="preserve"> </w:t>
      </w:r>
      <w:r w:rsidRPr="006E79CF">
        <w:t>проект</w:t>
      </w:r>
      <w:bookmarkEnd w:id="28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Внести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вклад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открытый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проект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немного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другое.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Из-за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того,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нет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прав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</w:rPr>
        <w:t>прямое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изменение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веток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проекта,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требуется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3"/>
        </w:rPr>
        <w:t>какой-нибудь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2"/>
        </w:rPr>
        <w:t>другой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путь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обмена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наработками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мейнтейнерами.</w:t>
      </w:r>
      <w:r w:rsidRPr="006E79CF">
        <w:rPr>
          <w:b w:val="0"/>
          <w:spacing w:val="31"/>
        </w:rPr>
        <w:t xml:space="preserve"> </w:t>
      </w:r>
      <w:r w:rsidRPr="006E79CF">
        <w:rPr>
          <w:b w:val="0"/>
        </w:rPr>
        <w:t>Первый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пример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описывает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участие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проекте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через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разветвление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(fork)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1"/>
        </w:rPr>
        <w:t>Git-хостингах,</w:t>
      </w:r>
      <w:r w:rsidRPr="006E79CF">
        <w:rPr>
          <w:b w:val="0"/>
          <w:spacing w:val="28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3"/>
        </w:rPr>
        <w:t>которых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делается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1"/>
        </w:rPr>
        <w:t>достаточно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просто.</w:t>
      </w:r>
      <w:r w:rsidRPr="006E79CF">
        <w:rPr>
          <w:b w:val="0"/>
          <w:spacing w:val="37"/>
        </w:rPr>
        <w:t xml:space="preserve"> </w:t>
      </w:r>
      <w:r w:rsidRPr="006E79CF">
        <w:rPr>
          <w:b w:val="0"/>
        </w:rPr>
        <w:t>Сайты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2"/>
        </w:rPr>
        <w:t>repo.or.cz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GitHub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оба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  <w:spacing w:val="-1"/>
        </w:rPr>
        <w:t>поддерживают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такую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возможность,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большая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часть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мейнтейнеров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проектов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придерживаются</w:t>
      </w:r>
      <w:r w:rsidRPr="006E79CF">
        <w:rPr>
          <w:b w:val="0"/>
          <w:spacing w:val="57"/>
          <w:w w:val="99"/>
        </w:rPr>
        <w:t xml:space="preserve"> </w:t>
      </w:r>
      <w:r w:rsidRPr="006E79CF">
        <w:rPr>
          <w:b w:val="0"/>
          <w:spacing w:val="-3"/>
        </w:rPr>
        <w:t>такого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способа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2"/>
        </w:rPr>
        <w:t>сотрудничества.</w:t>
      </w:r>
      <w:r w:rsidRPr="006E79CF">
        <w:rPr>
          <w:b w:val="0"/>
          <w:spacing w:val="3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следующем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разделе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рассматриваются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проекты,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101"/>
          <w:w w:val="99"/>
        </w:rPr>
        <w:t xml:space="preserve"> </w:t>
      </w:r>
      <w:r w:rsidRPr="006E79CF">
        <w:rPr>
          <w:b w:val="0"/>
          <w:spacing w:val="-1"/>
        </w:rPr>
        <w:t>предпочитают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принимать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патчи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e-mail.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Сначала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2"/>
        </w:rPr>
        <w:t>скорее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1"/>
        </w:rPr>
        <w:t>всего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2"/>
        </w:rPr>
        <w:t>захотите</w:t>
      </w:r>
      <w:r w:rsidRPr="006E79CF">
        <w:rPr>
          <w:b w:val="0"/>
          <w:spacing w:val="-27"/>
        </w:rPr>
        <w:t xml:space="preserve"> </w:t>
      </w:r>
      <w:r w:rsidRPr="006E79CF">
        <w:rPr>
          <w:b w:val="0"/>
          <w:spacing w:val="-1"/>
        </w:rPr>
        <w:t>склонировать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основной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репозиторий,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создать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1"/>
        </w:rPr>
        <w:t>тематическую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2"/>
        </w:rPr>
        <w:t>одного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нескольких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патчей,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собираетесь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внести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3"/>
        </w:rPr>
        <w:t>проект,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ней.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Последовательность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действий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выглядит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следующим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образом: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lastRenderedPageBreak/>
        <w:drawing>
          <wp:inline distT="0" distB="0" distL="0" distR="0">
            <wp:extent cx="3045460" cy="3388995"/>
            <wp:effectExtent l="19050" t="0" r="2540" b="0"/>
            <wp:docPr id="1328" name="Рисунок 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38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20"/>
        </w:rPr>
        <w:t xml:space="preserve"> </w:t>
      </w:r>
      <w:r w:rsidRPr="009C25CF">
        <w:t>5.15:</w:t>
      </w:r>
      <w:r w:rsidRPr="009C25CF">
        <w:rPr>
          <w:spacing w:val="4"/>
        </w:rPr>
        <w:t xml:space="preserve"> </w:t>
      </w:r>
      <w:r w:rsidRPr="009C25CF">
        <w:rPr>
          <w:iCs/>
        </w:rPr>
        <w:t>Основная</w:t>
      </w:r>
      <w:r w:rsidRPr="009C25CF">
        <w:rPr>
          <w:iCs/>
          <w:spacing w:val="-13"/>
        </w:rPr>
        <w:t xml:space="preserve"> </w:t>
      </w:r>
      <w:r w:rsidRPr="009C25CF">
        <w:rPr>
          <w:iCs/>
          <w:spacing w:val="-1"/>
        </w:rPr>
        <w:t>последовательность</w:t>
      </w:r>
      <w:r w:rsidRPr="009C25CF">
        <w:rPr>
          <w:iCs/>
          <w:spacing w:val="-12"/>
        </w:rPr>
        <w:t xml:space="preserve"> </w:t>
      </w:r>
      <w:r w:rsidRPr="009C25CF">
        <w:rPr>
          <w:iCs/>
        </w:rPr>
        <w:t>действий</w:t>
      </w:r>
      <w:r w:rsidRPr="009C25CF">
        <w:rPr>
          <w:iCs/>
          <w:spacing w:val="-12"/>
        </w:rPr>
        <w:t xml:space="preserve"> </w:t>
      </w:r>
      <w:r w:rsidRPr="009C25CF">
        <w:rPr>
          <w:iCs/>
        </w:rPr>
        <w:t>для</w:t>
      </w:r>
      <w:r w:rsidRPr="009C25CF">
        <w:rPr>
          <w:iCs/>
          <w:spacing w:val="-12"/>
        </w:rPr>
        <w:t xml:space="preserve"> </w:t>
      </w:r>
      <w:r w:rsidRPr="009C25CF">
        <w:rPr>
          <w:iCs/>
          <w:spacing w:val="-1"/>
        </w:rPr>
        <w:t>рабочего</w:t>
      </w:r>
      <w:r w:rsidRPr="009C25CF">
        <w:rPr>
          <w:iCs/>
          <w:spacing w:val="-12"/>
        </w:rPr>
        <w:t xml:space="preserve"> </w:t>
      </w:r>
      <w:r w:rsidRPr="009C25CF">
        <w:rPr>
          <w:iCs/>
          <w:spacing w:val="-1"/>
        </w:rPr>
        <w:t>процесса</w:t>
      </w:r>
      <w:r w:rsidRPr="009C25CF">
        <w:rPr>
          <w:iCs/>
          <w:spacing w:val="-12"/>
        </w:rPr>
        <w:t xml:space="preserve"> </w:t>
      </w:r>
      <w:r w:rsidRPr="009C25CF">
        <w:rPr>
          <w:iCs/>
        </w:rPr>
        <w:t>в</w:t>
      </w:r>
      <w:r w:rsidRPr="009C25CF">
        <w:rPr>
          <w:iCs/>
          <w:spacing w:val="-12"/>
        </w:rPr>
        <w:t xml:space="preserve"> </w:t>
      </w:r>
      <w:r w:rsidRPr="009C25CF">
        <w:rPr>
          <w:iCs/>
          <w:spacing w:val="-2"/>
        </w:rPr>
        <w:t>команде</w:t>
      </w:r>
      <w:r w:rsidRPr="009C25CF">
        <w:rPr>
          <w:iCs/>
          <w:spacing w:val="-12"/>
        </w:rPr>
        <w:t xml:space="preserve"> </w:t>
      </w:r>
      <w:r w:rsidRPr="009C25CF">
        <w:rPr>
          <w:iCs/>
        </w:rPr>
        <w:t>с</w:t>
      </w:r>
      <w:r w:rsidRPr="009C25CF">
        <w:rPr>
          <w:iCs/>
          <w:spacing w:val="-12"/>
        </w:rPr>
        <w:t xml:space="preserve"> </w:t>
      </w:r>
      <w:r w:rsidRPr="009C25CF">
        <w:rPr>
          <w:iCs/>
          <w:spacing w:val="-2"/>
        </w:rPr>
        <w:t>менеджером</w:t>
      </w:r>
      <w:r w:rsidRPr="009C25CF">
        <w:rPr>
          <w:iCs/>
          <w:spacing w:val="53"/>
          <w:w w:val="99"/>
        </w:rPr>
        <w:t xml:space="preserve"> </w:t>
      </w:r>
      <w:r w:rsidRPr="009C25CF">
        <w:rPr>
          <w:iCs/>
        </w:rPr>
        <w:t>по</w:t>
      </w:r>
      <w:r w:rsidRPr="009C25CF">
        <w:rPr>
          <w:iCs/>
          <w:spacing w:val="-13"/>
        </w:rPr>
        <w:t xml:space="preserve"> </w:t>
      </w:r>
      <w:r w:rsidRPr="009C25CF">
        <w:rPr>
          <w:iCs/>
        </w:rPr>
        <w:t>интеграции.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74" type="#_x0000_t202" style="width:416.45pt;height:119.1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clone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(url)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cd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project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-b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featureA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(выполнение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работы)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commit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(выполнение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работы)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commit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Возможно,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возникнет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желание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воспользоваться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rebase</w:t>
      </w:r>
      <w:r w:rsidRPr="006E79CF">
        <w:rPr>
          <w:b w:val="0"/>
          <w:spacing w:val="-57"/>
        </w:rPr>
        <w:t xml:space="preserve"> </w:t>
      </w:r>
      <w:r w:rsidRPr="006E79CF">
        <w:rPr>
          <w:b w:val="0"/>
        </w:rPr>
        <w:t>-i,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сплющить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(squash)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единый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6"/>
        </w:rPr>
        <w:t>коммит,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реорганизовать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коммитах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таким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образом,</w:t>
      </w:r>
      <w:r w:rsidRPr="006E79CF">
        <w:rPr>
          <w:b w:val="0"/>
          <w:spacing w:val="73"/>
          <w:w w:val="99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было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проще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воспринимать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мейнтейнерам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об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интерактивном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перемещении</w:t>
      </w:r>
      <w:r w:rsidRPr="006E79CF">
        <w:rPr>
          <w:b w:val="0"/>
          <w:spacing w:val="31"/>
          <w:w w:val="99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рассказано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5"/>
        </w:rPr>
        <w:t>Главе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6.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закончили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своей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веткой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готовы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поделиться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наработками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мейнтейнерами,</w:t>
      </w:r>
      <w:r w:rsidRPr="006E79CF">
        <w:rPr>
          <w:b w:val="0"/>
          <w:spacing w:val="39"/>
          <w:w w:val="99"/>
        </w:rPr>
        <w:t xml:space="preserve"> </w:t>
      </w:r>
      <w:r w:rsidRPr="006E79CF">
        <w:rPr>
          <w:b w:val="0"/>
        </w:rPr>
        <w:t>перейдите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страницу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3"/>
        </w:rPr>
        <w:t>исходного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нажмите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кнопку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«Fork»,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создав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таким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образом</w:t>
      </w:r>
      <w:r w:rsidRPr="006E79CF">
        <w:rPr>
          <w:b w:val="0"/>
          <w:spacing w:val="35"/>
          <w:w w:val="99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собственную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2"/>
        </w:rPr>
        <w:t>копию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доступную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запись.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нужно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добавить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URL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2"/>
        </w:rPr>
        <w:t>нового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репозитория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список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удалённых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репозиториев,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нашем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случае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назовём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my-</w:t>
      </w:r>
      <w:r w:rsidRPr="006E79CF">
        <w:rPr>
          <w:b w:val="0"/>
          <w:spacing w:val="73"/>
          <w:w w:val="99"/>
        </w:rPr>
        <w:t xml:space="preserve"> </w:t>
      </w:r>
      <w:r w:rsidRPr="006E79CF">
        <w:rPr>
          <w:b w:val="0"/>
          <w:spacing w:val="-1"/>
        </w:rPr>
        <w:t>fork: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73" type="#_x0000_t202" style="width:416.45pt;height:23.45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remote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add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myfork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(url)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 xml:space="preserve">Вам </w:t>
      </w:r>
      <w:r w:rsidRPr="006E79CF">
        <w:rPr>
          <w:b w:val="0"/>
          <w:spacing w:val="-1"/>
        </w:rPr>
        <w:t>нужно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</w:rPr>
        <w:t xml:space="preserve"> в </w:t>
      </w:r>
      <w:r w:rsidRPr="006E79CF">
        <w:rPr>
          <w:b w:val="0"/>
          <w:spacing w:val="-2"/>
        </w:rPr>
        <w:t>этот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репозиторий.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 xml:space="preserve">Проще </w:t>
      </w:r>
      <w:r w:rsidRPr="006E79CF">
        <w:rPr>
          <w:b w:val="0"/>
          <w:spacing w:val="-1"/>
        </w:rPr>
        <w:t>всего</w:t>
      </w:r>
      <w:r w:rsidRPr="006E79CF">
        <w:rPr>
          <w:b w:val="0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77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удалённый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репозиторий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ту</w:t>
      </w:r>
      <w:r w:rsidRPr="006E79CF">
        <w:rPr>
          <w:b w:val="0"/>
          <w:spacing w:val="-5"/>
        </w:rPr>
        <w:t xml:space="preserve"> ветку, </w:t>
      </w:r>
      <w:r w:rsidRPr="006E79CF">
        <w:rPr>
          <w:b w:val="0"/>
        </w:rPr>
        <w:t>над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3"/>
        </w:rPr>
        <w:t>которой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работаете,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сливать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73"/>
          <w:w w:val="9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отправлять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потом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его.</w:t>
      </w:r>
      <w:r w:rsidRPr="006E79CF">
        <w:rPr>
          <w:b w:val="0"/>
          <w:spacing w:val="40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объясняется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следующим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образом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ваша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lastRenderedPageBreak/>
        <w:t>работа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6"/>
        </w:rPr>
        <w:t>будет</w:t>
      </w:r>
      <w:r w:rsidR="00812CF0" w:rsidRPr="00812CF0">
        <w:rPr>
          <w:b w:val="0"/>
          <w:spacing w:val="-6"/>
        </w:rPr>
        <w:t xml:space="preserve"> </w:t>
      </w:r>
      <w:r w:rsidRPr="006E79CF">
        <w:rPr>
          <w:b w:val="0"/>
        </w:rPr>
        <w:t>принята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принята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3"/>
        </w:rPr>
        <w:t>только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частично,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придётся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3"/>
        </w:rPr>
        <w:t>откатывать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назад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1"/>
        </w:rPr>
        <w:t>master.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мейнтейнеры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3"/>
        </w:rPr>
        <w:t>сольют,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переместят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частично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2"/>
        </w:rPr>
        <w:t>включат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вашу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5"/>
        </w:rPr>
        <w:t>работу,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вы,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3"/>
          <w:w w:val="99"/>
        </w:rPr>
        <w:t xml:space="preserve"> </w:t>
      </w:r>
      <w:r w:rsidRPr="006E79CF">
        <w:rPr>
          <w:b w:val="0"/>
          <w:spacing w:val="-3"/>
        </w:rPr>
        <w:t>конечном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счёте,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получите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обратно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получении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изменений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репозитория: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72" type="#_x0000_t202" style="width:416.45pt;height:18.9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push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myfork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featureA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5"/>
        </w:rPr>
        <w:t>Когда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ваши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6"/>
        </w:rPr>
        <w:t>будут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отправлены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ваш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форк,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нужно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послать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уведомление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2"/>
        </w:rPr>
        <w:t>мейнтейнеру. Его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часто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называют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запросом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включение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(pull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request),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либо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сгенерировать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через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сайт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GitHub’е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кнопка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«pull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request»,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автоматически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уведомляющая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мейнтейнера,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</w:rPr>
        <w:t>либо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команду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55"/>
        </w:rPr>
        <w:t xml:space="preserve"> </w:t>
      </w:r>
      <w:r w:rsidRPr="006E79CF">
        <w:rPr>
          <w:b w:val="0"/>
        </w:rPr>
        <w:t>request-pull</w:t>
      </w:r>
      <w:r w:rsidRPr="006E79CF">
        <w:rPr>
          <w:b w:val="0"/>
          <w:spacing w:val="-9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вручную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вывод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почте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мейнтейнеру.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request-pull</w:t>
      </w:r>
      <w:r w:rsidRPr="006E79CF">
        <w:rPr>
          <w:b w:val="0"/>
          <w:spacing w:val="-79"/>
        </w:rPr>
        <w:t xml:space="preserve"> </w:t>
      </w:r>
      <w:r w:rsidRPr="006E79CF">
        <w:rPr>
          <w:b w:val="0"/>
          <w:spacing w:val="-1"/>
        </w:rPr>
        <w:t>принимает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качестве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аргумента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имя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базовой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ветки,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которую</w:t>
      </w:r>
      <w:r w:rsidR="00812CF0" w:rsidRPr="00812CF0">
        <w:rPr>
          <w:b w:val="0"/>
          <w:spacing w:val="-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2"/>
        </w:rPr>
        <w:t>хотите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включить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5"/>
        </w:rPr>
        <w:t>работу,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URL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репозитория,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3"/>
        </w:rPr>
        <w:t>которого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мейнтейнер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получить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1"/>
        </w:rPr>
        <w:t>ваши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наработки.</w:t>
      </w:r>
      <w:r w:rsidRPr="006E79CF">
        <w:rPr>
          <w:b w:val="0"/>
          <w:spacing w:val="38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выводит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2"/>
        </w:rPr>
        <w:t>короткую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сводку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всех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изменений,</w:t>
      </w:r>
      <w:r w:rsidRPr="006E79CF">
        <w:rPr>
          <w:b w:val="0"/>
          <w:spacing w:val="28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просите</w:t>
      </w:r>
      <w:r w:rsidRPr="006E79CF">
        <w:rPr>
          <w:b w:val="0"/>
          <w:spacing w:val="79"/>
          <w:w w:val="99"/>
        </w:rPr>
        <w:t xml:space="preserve"> </w:t>
      </w:r>
      <w:r w:rsidRPr="006E79CF">
        <w:rPr>
          <w:b w:val="0"/>
          <w:spacing w:val="-1"/>
        </w:rPr>
        <w:t>включить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3"/>
        </w:rPr>
        <w:t>проект.</w:t>
      </w:r>
      <w:r w:rsidRPr="006E79CF">
        <w:rPr>
          <w:b w:val="0"/>
          <w:spacing w:val="30"/>
        </w:rPr>
        <w:t xml:space="preserve"> </w:t>
      </w:r>
      <w:r w:rsidRPr="006E79CF">
        <w:rPr>
          <w:b w:val="0"/>
          <w:spacing w:val="-1"/>
        </w:rPr>
        <w:t>Например,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3"/>
        </w:rPr>
        <w:t>хочет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послать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Джону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запрос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включение,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сделала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пару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отправила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сервер,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ей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следует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следующее: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71" type="#_x0000_t202" style="width:416.45pt;height:231.4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request-pull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origin/master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myfork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 w:line="325" w:lineRule="auto"/>
                    <w:ind w:left="370" w:right="877" w:hanging="19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following</w:t>
                  </w:r>
                  <w:r w:rsidRPr="006E79C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changes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since</w:t>
                  </w:r>
                  <w:r w:rsidRPr="006E79C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6E79C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1edee6b1d61823a2de3b09c160d7080b8d1b3a40: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John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Smith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(1):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right="452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new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function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126" w:line="651" w:lineRule="auto"/>
                    <w:ind w:left="370" w:right="4416" w:hanging="19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are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available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repository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at: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git://githost/simplegit.git</w:t>
                  </w:r>
                  <w:r w:rsidRPr="006E79CF">
                    <w:rPr>
                      <w:rFonts w:ascii="Courier New" w:hAnsi="Courier New" w:cs="Courier New"/>
                      <w:spacing w:val="-3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featureA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Smith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(2):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right="442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limit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function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274" w:firstLine="47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output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30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25</w:t>
                  </w:r>
                </w:p>
                <w:p w:rsidR="009C25CF" w:rsidRPr="006E79CF" w:rsidRDefault="009C25CF" w:rsidP="006E79CF">
                  <w:pPr>
                    <w:pStyle w:val="a9"/>
                    <w:tabs>
                      <w:tab w:val="left" w:pos="2283"/>
                    </w:tabs>
                    <w:kinsoku w:val="0"/>
                    <w:overflowPunct w:val="0"/>
                    <w:spacing w:before="127"/>
                    <w:ind w:left="27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</w:t>
                  </w:r>
                  <w:r w:rsidRPr="006E79C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10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+++++++++-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27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insertions(+),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deletions(-)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Вывод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быть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отправлен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мейнтейнеру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содержит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список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2"/>
        </w:rPr>
        <w:t>коммитов,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информацию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</w:rPr>
        <w:t>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том,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5"/>
        </w:rPr>
        <w:t>где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начинается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ветка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изменениями,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указывает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5"/>
        </w:rPr>
        <w:t>откуда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можно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забрать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эти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изменения.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проекта,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мейнтейнером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3"/>
        </w:rPr>
        <w:t>которого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являетесь,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проще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иметь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master,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3"/>
        </w:rPr>
        <w:t>которая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1"/>
        </w:rPr>
        <w:t>отслеживает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origin/master,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выполнять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тематических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ветках,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87"/>
          <w:w w:val="9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легко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сможете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удалить,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случае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они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6"/>
        </w:rPr>
        <w:t>будут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отклонены.</w:t>
      </w:r>
      <w:r w:rsidRPr="006E79CF">
        <w:rPr>
          <w:b w:val="0"/>
          <w:spacing w:val="40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распределяете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свои</w:t>
      </w:r>
      <w:r w:rsidR="00812CF0" w:rsidRPr="00812CF0">
        <w:rPr>
          <w:b w:val="0"/>
          <w:spacing w:val="-1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различным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темам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тематических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ветках,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проще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перемещение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</w:rPr>
        <w:t>своей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работы,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случае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верхушка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главного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репозитория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lastRenderedPageBreak/>
        <w:t>переместится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за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время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работы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57"/>
          <w:w w:val="99"/>
        </w:rPr>
        <w:t xml:space="preserve"> </w:t>
      </w:r>
      <w:r w:rsidRPr="006E79CF">
        <w:rPr>
          <w:b w:val="0"/>
          <w:spacing w:val="-1"/>
        </w:rPr>
        <w:t>ваши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коммиты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получится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применить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без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2"/>
        </w:rPr>
        <w:t>конфликтов.</w:t>
      </w:r>
      <w:r w:rsidRPr="006E79CF">
        <w:rPr>
          <w:b w:val="0"/>
          <w:spacing w:val="46"/>
        </w:rPr>
        <w:t xml:space="preserve"> </w:t>
      </w:r>
      <w:r w:rsidRPr="006E79CF">
        <w:rPr>
          <w:b w:val="0"/>
          <w:spacing w:val="-1"/>
        </w:rPr>
        <w:t>Например,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планирует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проект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2"/>
        </w:rPr>
        <w:t>другой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теме,</w:t>
      </w:r>
      <w:r w:rsidRPr="006E79CF">
        <w:rPr>
          <w:b w:val="0"/>
          <w:spacing w:val="27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продолжайте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работать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внутри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ветки,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3"/>
        </w:rPr>
        <w:t>которую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3"/>
        </w:rPr>
        <w:t>только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отправили,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2"/>
        </w:rPr>
        <w:t>начните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снова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90"/>
        </w:rPr>
        <w:t xml:space="preserve"> </w:t>
      </w:r>
      <w:r w:rsidRPr="006E79CF">
        <w:rPr>
          <w:b w:val="0"/>
          <w:spacing w:val="-2"/>
        </w:rPr>
        <w:t>главного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репозитория: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70" type="#_x0000_t202" style="width:416.45pt;height:20.7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-b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featureB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origin/master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69" type="#_x0000_t202" style="width:416.45pt;height:92.6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выполнение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работы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)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myfork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featureB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(отправка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письма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мейнтейнеру)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fetch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origin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Теперь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каждая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ваших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тем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представляет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собой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2"/>
        </w:rPr>
        <w:t>нечто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3"/>
        </w:rPr>
        <w:t>похожее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2"/>
        </w:rPr>
        <w:t>очередь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патчей,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  <w:spacing w:val="-3"/>
        </w:rPr>
        <w:t>которую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перезаписывать,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перемещать,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модифицировать,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оказывая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влияние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</w:rPr>
        <w:t>остальные,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Рисунке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5-16.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2816428" cy="1473985"/>
            <wp:effectExtent l="19050" t="0" r="2972" b="0"/>
            <wp:docPr id="1335" name="Рисунок 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24" cy="14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3"/>
        </w:rPr>
        <w:t xml:space="preserve"> </w:t>
      </w:r>
      <w:r w:rsidRPr="009C25CF">
        <w:t>5.16:</w:t>
      </w:r>
      <w:r w:rsidRPr="009C25CF">
        <w:rPr>
          <w:spacing w:val="7"/>
        </w:rPr>
        <w:t xml:space="preserve"> </w:t>
      </w:r>
      <w:r w:rsidRPr="009C25CF">
        <w:rPr>
          <w:iCs/>
          <w:spacing w:val="-2"/>
        </w:rPr>
        <w:t>Исходная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при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1"/>
        </w:rPr>
        <w:t>работе</w:t>
      </w:r>
      <w:r w:rsidRPr="009C25CF">
        <w:rPr>
          <w:iCs/>
          <w:spacing w:val="-6"/>
        </w:rPr>
        <w:t xml:space="preserve"> </w:t>
      </w:r>
      <w:r w:rsidRPr="009C25CF">
        <w:rPr>
          <w:iCs/>
        </w:rPr>
        <w:t>над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featureB.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Давайте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представим,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мейнтейнер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включил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основную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версию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чью-то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группу</w:t>
      </w:r>
      <w:r w:rsidRPr="006E79CF">
        <w:rPr>
          <w:b w:val="0"/>
          <w:spacing w:val="75"/>
          <w:w w:val="99"/>
        </w:rPr>
        <w:t xml:space="preserve"> </w:t>
      </w:r>
      <w:r w:rsidRPr="006E79CF">
        <w:rPr>
          <w:b w:val="0"/>
          <w:spacing w:val="-1"/>
        </w:rPr>
        <w:t>патчей.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попытался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включить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вашу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2"/>
        </w:rPr>
        <w:t>первую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5"/>
        </w:rPr>
        <w:t>ветку,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слияние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3"/>
        </w:rPr>
        <w:t>проходит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3"/>
        </w:rPr>
        <w:t>гладко.</w:t>
      </w:r>
      <w:r w:rsidRPr="006E79CF">
        <w:rPr>
          <w:b w:val="0"/>
          <w:spacing w:val="35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случае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попробовать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переместить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эту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2"/>
        </w:rPr>
        <w:t>верхушку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origin/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  <w:spacing w:val="-1"/>
        </w:rPr>
        <w:t>master,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разрешить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2"/>
        </w:rPr>
        <w:t>конфликты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мейнтейнера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заново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представить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рассмотрение: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68" type="#_x0000_t202" style="width:416.45pt;height:54.7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featureA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rebase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origin/master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push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-f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myfork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featureA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Так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перепишете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историю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2"/>
        </w:rPr>
        <w:t>коммитов,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2"/>
        </w:rPr>
        <w:t>выглядела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так,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2"/>
        </w:rPr>
        <w:t>Рисунке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</w:rPr>
        <w:t>5-17.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lastRenderedPageBreak/>
        <w:drawing>
          <wp:inline distT="0" distB="0" distL="0" distR="0">
            <wp:extent cx="3063473" cy="1384183"/>
            <wp:effectExtent l="19050" t="0" r="3577" b="0"/>
            <wp:docPr id="1337" name="Рисунок 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76" cy="138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3"/>
        </w:rPr>
        <w:t xml:space="preserve"> </w:t>
      </w:r>
      <w:r w:rsidRPr="009C25CF">
        <w:t>5.17:</w:t>
      </w:r>
      <w:r w:rsidRPr="009C25CF">
        <w:rPr>
          <w:spacing w:val="7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6"/>
        </w:rPr>
        <w:t xml:space="preserve"> </w:t>
      </w:r>
      <w:r w:rsidRPr="009C25CF">
        <w:rPr>
          <w:iCs/>
        </w:rPr>
        <w:t>после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1"/>
        </w:rPr>
        <w:t>работы</w:t>
      </w:r>
      <w:r w:rsidRPr="009C25CF">
        <w:rPr>
          <w:iCs/>
          <w:spacing w:val="-6"/>
        </w:rPr>
        <w:t xml:space="preserve"> </w:t>
      </w:r>
      <w:r w:rsidRPr="009C25CF">
        <w:rPr>
          <w:iCs/>
        </w:rPr>
        <w:t>в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featureA.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Так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переместили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5"/>
        </w:rPr>
        <w:t>ветку,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3"/>
        </w:rPr>
        <w:t>команде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push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должны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передать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опцию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-f,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иметь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1"/>
        </w:rPr>
        <w:t>возможность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заменить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featureA</w:t>
      </w:r>
      <w:r w:rsidRPr="006E79CF">
        <w:rPr>
          <w:b w:val="0"/>
          <w:spacing w:val="-62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сервере. Есть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альтернатива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выложить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новую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сервер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другую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(возможно,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назвав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featureAv2).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Давайте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рассмотрим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вероятный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сценарий: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мейнтейнер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просмотрел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вашу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1"/>
        </w:rPr>
        <w:t>во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второй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ему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понравилась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ваша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идея,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3"/>
        </w:rPr>
        <w:t xml:space="preserve"> хотел </w:t>
      </w:r>
      <w:r w:rsidRPr="006E79CF">
        <w:rPr>
          <w:b w:val="0"/>
        </w:rPr>
        <w:t>бы,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изменили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некоторые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</w:rPr>
        <w:t>детали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реализации.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Воспользуемся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этой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1"/>
        </w:rPr>
        <w:t>возможностью,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заодно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переместить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вашу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</w:rPr>
        <w:t>так,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базировалась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текущей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версии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6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проекте.</w:t>
      </w:r>
      <w:r w:rsidRPr="006E79CF">
        <w:rPr>
          <w:b w:val="0"/>
        </w:rPr>
        <w:t xml:space="preserve"> 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Создадим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2"/>
        </w:rPr>
        <w:t>новую</w:t>
      </w:r>
      <w:r w:rsidRPr="006E79CF">
        <w:rPr>
          <w:b w:val="0"/>
          <w:spacing w:val="83"/>
          <w:w w:val="99"/>
        </w:rPr>
        <w:t xml:space="preserve"> </w:t>
      </w:r>
      <w:r w:rsidRPr="006E79CF">
        <w:rPr>
          <w:b w:val="0"/>
          <w:spacing w:val="-5"/>
        </w:rPr>
        <w:t>ветку,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базирующуюся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текущей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origin/master,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уплотним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(squash)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здесь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83"/>
          <w:w w:val="99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featureB,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разрешим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2"/>
        </w:rPr>
        <w:t>конфликты,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могут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возникнуть,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сделаем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2"/>
        </w:rPr>
        <w:t>необходимые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реализации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идеи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выложим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всё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виде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новой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ветки: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67" type="#_x0000_t202" style="width:416.45pt;height:94.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-b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featureBv2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origin/master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--no-commit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--squash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featureB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изменение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реализации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)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myfork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featureBv2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Опция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--squash</w:t>
      </w:r>
      <w:r w:rsidRPr="006E79CF">
        <w:rPr>
          <w:b w:val="0"/>
          <w:spacing w:val="-61"/>
        </w:rPr>
        <w:t xml:space="preserve"> </w:t>
      </w:r>
      <w:r w:rsidRPr="006E79CF">
        <w:rPr>
          <w:b w:val="0"/>
          <w:spacing w:val="-1"/>
        </w:rPr>
        <w:t>берёт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всю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сливаемой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(featureB)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сжимает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один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  <w:spacing w:val="-6"/>
        </w:rPr>
        <w:t>коммит,</w:t>
      </w:r>
      <w:r w:rsidRPr="006E79CF">
        <w:rPr>
          <w:b w:val="0"/>
          <w:spacing w:val="29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1"/>
        </w:rPr>
        <w:t>являющийся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2"/>
        </w:rPr>
        <w:t>коммитом-слиянием,</w:t>
      </w:r>
      <w:r w:rsidRPr="006E79CF">
        <w:rPr>
          <w:b w:val="0"/>
          <w:spacing w:val="2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1"/>
        </w:rPr>
        <w:t>помещает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2"/>
        </w:rPr>
        <w:t>верхушку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1"/>
        </w:rPr>
        <w:t>текущей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1"/>
        </w:rPr>
        <w:t>ветки.</w:t>
      </w:r>
      <w:r w:rsidRPr="006E79CF">
        <w:rPr>
          <w:b w:val="0"/>
          <w:spacing w:val="91"/>
          <w:w w:val="99"/>
        </w:rPr>
        <w:t xml:space="preserve"> </w:t>
      </w:r>
      <w:r w:rsidRPr="006E79CF">
        <w:rPr>
          <w:b w:val="0"/>
        </w:rPr>
        <w:t>Опция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--no-commit</w:t>
      </w:r>
      <w:r w:rsidRPr="006E79CF">
        <w:rPr>
          <w:b w:val="0"/>
          <w:spacing w:val="-66"/>
        </w:rPr>
        <w:t xml:space="preserve"> </w:t>
      </w:r>
      <w:r w:rsidRPr="006E79CF">
        <w:rPr>
          <w:b w:val="0"/>
        </w:rPr>
        <w:t>сообщает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5"/>
        </w:rPr>
        <w:t>Git’у,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нужно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автоматически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записывать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6"/>
        </w:rPr>
        <w:t>коммит.</w:t>
      </w:r>
      <w:r w:rsidRPr="006E79CF">
        <w:rPr>
          <w:b w:val="0"/>
          <w:spacing w:val="38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  <w:spacing w:val="-1"/>
        </w:rPr>
        <w:t>позволит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</w:rPr>
        <w:t xml:space="preserve"> внести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</w:rPr>
        <w:t xml:space="preserve"> с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2"/>
        </w:rPr>
        <w:t>другой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сделать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ещё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ряд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изменений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перед</w:t>
      </w:r>
      <w:r w:rsidRPr="006E79CF">
        <w:rPr>
          <w:b w:val="0"/>
          <w:spacing w:val="67"/>
          <w:w w:val="99"/>
        </w:rPr>
        <w:t xml:space="preserve"> </w:t>
      </w:r>
      <w:r w:rsidRPr="006E79CF">
        <w:rPr>
          <w:b w:val="0"/>
          <w:spacing w:val="-1"/>
        </w:rPr>
        <w:t>записью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2"/>
        </w:rPr>
        <w:t>нового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коммита.Теперь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мейнтейнеру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сообщение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о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2"/>
        </w:rPr>
        <w:t>том,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сделали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требуемые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1"/>
        </w:rPr>
        <w:t>изменения,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они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могут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быть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найдены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featureBv2</w:t>
      </w:r>
      <w:r w:rsidRPr="006E79CF">
        <w:rPr>
          <w:b w:val="0"/>
          <w:spacing w:val="-77"/>
        </w:rPr>
        <w:t xml:space="preserve"> </w:t>
      </w:r>
      <w:r w:rsidRPr="006E79CF">
        <w:rPr>
          <w:b w:val="0"/>
          <w:spacing w:val="-1"/>
        </w:rPr>
        <w:t>(смотри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Рисунок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5-18).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2539593" cy="1210491"/>
            <wp:effectExtent l="19050" t="0" r="0" b="0"/>
            <wp:docPr id="1339" name="Рисунок 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436" cy="121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2"/>
        </w:rPr>
        <w:t xml:space="preserve"> </w:t>
      </w:r>
      <w:r w:rsidRPr="009C25CF">
        <w:t>5.18:</w:t>
      </w:r>
      <w:r w:rsidRPr="009C25CF">
        <w:rPr>
          <w:spacing w:val="7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6"/>
        </w:rPr>
        <w:t xml:space="preserve"> </w:t>
      </w:r>
      <w:r w:rsidRPr="009C25CF">
        <w:rPr>
          <w:iCs/>
        </w:rPr>
        <w:t>после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работы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над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1"/>
        </w:rPr>
        <w:t>featureBv2.</w:t>
      </w:r>
    </w:p>
    <w:p w:rsidR="006E79CF" w:rsidRPr="006E79CF" w:rsidRDefault="006E79CF" w:rsidP="00B63673">
      <w:pPr>
        <w:pStyle w:val="1"/>
      </w:pPr>
      <w:bookmarkStart w:id="29" w:name="Большой открытый проект"/>
      <w:bookmarkStart w:id="30" w:name="bookmark137"/>
      <w:bookmarkStart w:id="31" w:name="_Toc406167531"/>
      <w:bookmarkEnd w:id="29"/>
      <w:bookmarkEnd w:id="30"/>
      <w:r w:rsidRPr="006E79CF">
        <w:lastRenderedPageBreak/>
        <w:t>Большой</w:t>
      </w:r>
      <w:r w:rsidRPr="006E79CF">
        <w:rPr>
          <w:spacing w:val="-16"/>
        </w:rPr>
        <w:t xml:space="preserve"> </w:t>
      </w:r>
      <w:r w:rsidRPr="006E79CF">
        <w:t>открытый</w:t>
      </w:r>
      <w:r w:rsidRPr="006E79CF">
        <w:rPr>
          <w:spacing w:val="-15"/>
        </w:rPr>
        <w:t xml:space="preserve"> </w:t>
      </w:r>
      <w:r w:rsidRPr="006E79CF">
        <w:t>проект</w:t>
      </w:r>
      <w:bookmarkEnd w:id="31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Во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многих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крупных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проектах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установленные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процедуры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принятия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патчей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1"/>
        </w:rPr>
        <w:t>потребуется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выяснить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точные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правила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каждого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отдельно,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они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везде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разные.</w:t>
      </w:r>
      <w:r w:rsidRPr="006E79CF">
        <w:rPr>
          <w:b w:val="0"/>
          <w:spacing w:val="39"/>
          <w:w w:val="99"/>
        </w:rPr>
        <w:t xml:space="preserve"> </w:t>
      </w:r>
      <w:r w:rsidRPr="006E79CF">
        <w:rPr>
          <w:b w:val="0"/>
          <w:spacing w:val="-2"/>
        </w:rPr>
        <w:t>Однако,</w:t>
      </w:r>
      <w:r w:rsidRPr="006E79CF">
        <w:rPr>
          <w:b w:val="0"/>
          <w:spacing w:val="31"/>
        </w:rPr>
        <w:t xml:space="preserve"> </w:t>
      </w:r>
      <w:r w:rsidRPr="006E79CF">
        <w:rPr>
          <w:b w:val="0"/>
        </w:rPr>
        <w:t>многие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крупные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открытые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проекты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принимают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патчи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</w:rPr>
        <w:t>через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списки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рассылки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  <w:spacing w:val="-1"/>
        </w:rPr>
        <w:t>разработчиков,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сейчас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рассмотрим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пример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использования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способа.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Рабочий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процесс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5"/>
        </w:rPr>
        <w:t>похож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описанный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ранее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создаёте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тематическую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каждой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</w:rPr>
        <w:t>серии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патчей,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над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3"/>
        </w:rPr>
        <w:t>которой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работаете.</w:t>
      </w:r>
      <w:r w:rsidRPr="006E79CF">
        <w:rPr>
          <w:b w:val="0"/>
          <w:spacing w:val="33"/>
        </w:rPr>
        <w:t xml:space="preserve"> </w:t>
      </w:r>
      <w:r w:rsidRPr="006E79CF">
        <w:rPr>
          <w:b w:val="0"/>
          <w:spacing w:val="-1"/>
        </w:rPr>
        <w:t>Отличие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состоит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процессе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внесения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этих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изменений</w:t>
      </w:r>
      <w:r w:rsidRPr="006E79CF">
        <w:rPr>
          <w:b w:val="0"/>
          <w:spacing w:val="85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3"/>
        </w:rPr>
        <w:t>проект.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Вместо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того,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создавать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ответвление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(fork)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отправлять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71"/>
        </w:rPr>
        <w:t xml:space="preserve"> </w:t>
      </w:r>
      <w:r w:rsidRPr="006E79CF">
        <w:rPr>
          <w:b w:val="0"/>
          <w:spacing w:val="-1"/>
        </w:rPr>
        <w:t>свой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собственный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репозиторий</w:t>
      </w:r>
      <w:r w:rsidRPr="006E79CF">
        <w:rPr>
          <w:b w:val="0"/>
        </w:rPr>
        <w:t xml:space="preserve"> с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правами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запись,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генерируете</w:t>
      </w:r>
      <w:r w:rsidRPr="006E79CF">
        <w:rPr>
          <w:b w:val="0"/>
        </w:rPr>
        <w:t xml:space="preserve"> e-mail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версию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каждой</w:t>
      </w:r>
      <w:r w:rsidRPr="006E79CF">
        <w:rPr>
          <w:b w:val="0"/>
          <w:spacing w:val="77"/>
          <w:w w:val="99"/>
        </w:rPr>
        <w:t xml:space="preserve"> </w:t>
      </w:r>
      <w:r w:rsidRPr="006E79CF">
        <w:rPr>
          <w:b w:val="0"/>
        </w:rPr>
        <w:t>серии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отправляете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список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рассылки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разработчиков: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66" type="#_x0000_t202" style="width:416.45pt;height:94.5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checkout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-b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topicA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(выполнение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работы)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commit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(выполнение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работы)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commit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Теперь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нас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два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коммита,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теперь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нужно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список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рассылки.</w:t>
      </w:r>
      <w:r w:rsidRPr="006E79CF">
        <w:rPr>
          <w:b w:val="0"/>
          <w:spacing w:val="-1"/>
        </w:rPr>
        <w:t xml:space="preserve"> Воспользуемся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  <w:spacing w:val="-2"/>
        </w:rPr>
        <w:t>командой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32"/>
        </w:rPr>
        <w:t xml:space="preserve"> </w:t>
      </w:r>
      <w:r w:rsidRPr="006E79CF">
        <w:rPr>
          <w:b w:val="0"/>
        </w:rPr>
        <w:t>format-patch,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сгенерировать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файлы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2"/>
        </w:rPr>
        <w:t>формате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mbox,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вы</w:t>
      </w:r>
      <w:r w:rsidR="00812CF0" w:rsidRPr="00812CF0">
        <w:rPr>
          <w:b w:val="0"/>
        </w:rPr>
        <w:t xml:space="preserve"> </w:t>
      </w:r>
      <w:r w:rsidRPr="006E79CF">
        <w:rPr>
          <w:b w:val="0"/>
          <w:spacing w:val="-2"/>
        </w:rPr>
        <w:t>сможете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почте.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Эта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превращает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каждый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коммит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электронное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письмо,</w:t>
      </w:r>
      <w:r w:rsidR="00812CF0" w:rsidRPr="00812CF0">
        <w:rPr>
          <w:b w:val="0"/>
        </w:rPr>
        <w:t xml:space="preserve"> </w:t>
      </w:r>
      <w:r w:rsidRPr="006E79CF">
        <w:rPr>
          <w:b w:val="0"/>
        </w:rPr>
        <w:t>темой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3"/>
        </w:rPr>
        <w:t>которого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является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первая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строка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сообщения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2"/>
        </w:rPr>
        <w:t>коммита,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оставшаяся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часть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сообщения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  <w:spacing w:val="-2"/>
        </w:rPr>
        <w:t>коммита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патч,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3"/>
        </w:rPr>
        <w:t>который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представляет,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являются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телом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письма.</w:t>
      </w:r>
      <w:r w:rsidRPr="006E79CF">
        <w:rPr>
          <w:b w:val="0"/>
        </w:rPr>
        <w:t xml:space="preserve"> 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2"/>
        </w:rPr>
        <w:t>Хорошей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особенностью</w:t>
      </w:r>
      <w:r w:rsidR="00812CF0" w:rsidRPr="00812CF0">
        <w:rPr>
          <w:b w:val="0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1"/>
        </w:rPr>
        <w:t>является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то,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</w:rPr>
        <w:t>применение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1"/>
        </w:rPr>
        <w:t>патча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сгенерированного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2"/>
        </w:rPr>
        <w:t>командой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format-patch</w:t>
      </w:r>
      <w:r w:rsidRPr="006E79CF">
        <w:rPr>
          <w:b w:val="0"/>
          <w:spacing w:val="-95"/>
        </w:rPr>
        <w:t xml:space="preserve"> </w:t>
      </w:r>
      <w:r w:rsidRPr="006E79CF">
        <w:rPr>
          <w:b w:val="0"/>
          <w:spacing w:val="-1"/>
        </w:rPr>
        <w:t>электронного</w:t>
      </w:r>
      <w:r w:rsidRPr="006E79CF">
        <w:rPr>
          <w:b w:val="0"/>
          <w:spacing w:val="33"/>
          <w:w w:val="99"/>
        </w:rPr>
        <w:t xml:space="preserve"> </w:t>
      </w:r>
      <w:r w:rsidRPr="006E79CF">
        <w:rPr>
          <w:b w:val="0"/>
          <w:spacing w:val="-1"/>
        </w:rPr>
        <w:t>письма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сохраняет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всю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информацию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коммите.</w:t>
      </w:r>
      <w:r w:rsidRPr="006E79CF">
        <w:rPr>
          <w:b w:val="0"/>
          <w:spacing w:val="40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увидим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следующем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разделе,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5"/>
        </w:rPr>
        <w:t>когда</w:t>
      </w:r>
      <w:r w:rsidR="00812CF0" w:rsidRPr="00812CF0">
        <w:rPr>
          <w:b w:val="0"/>
          <w:spacing w:val="-5"/>
        </w:rPr>
        <w:t xml:space="preserve"> </w:t>
      </w:r>
      <w:r w:rsidRPr="006E79CF">
        <w:rPr>
          <w:b w:val="0"/>
          <w:spacing w:val="-6"/>
        </w:rPr>
        <w:t>будем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применять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такие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патчи: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65" type="#_x0000_t202" style="width:416.45pt;height:56.4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47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format-patch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-M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origin/master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0001-add-limit-to-log-function.patch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0002-changed-log-output-to-30-from-25.patch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format-patch</w:t>
      </w:r>
      <w:r w:rsidRPr="006E79CF">
        <w:rPr>
          <w:b w:val="0"/>
          <w:spacing w:val="-48"/>
        </w:rPr>
        <w:t xml:space="preserve"> </w:t>
      </w:r>
      <w:r w:rsidRPr="006E79CF">
        <w:rPr>
          <w:b w:val="0"/>
          <w:spacing w:val="-1"/>
        </w:rPr>
        <w:t>создаёт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файлы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1"/>
        </w:rPr>
        <w:t>патчами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2"/>
        </w:rPr>
        <w:t>выводит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1"/>
        </w:rPr>
        <w:t>названия.</w:t>
      </w:r>
      <w:r w:rsidRPr="006E79CF">
        <w:rPr>
          <w:b w:val="0"/>
        </w:rPr>
        <w:t xml:space="preserve"> </w:t>
      </w:r>
      <w:r w:rsidRPr="006E79CF">
        <w:rPr>
          <w:b w:val="0"/>
          <w:spacing w:val="40"/>
        </w:rPr>
        <w:t xml:space="preserve"> </w:t>
      </w:r>
      <w:r w:rsidRPr="006E79CF">
        <w:rPr>
          <w:b w:val="0"/>
        </w:rPr>
        <w:t>Опция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-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</w:rPr>
        <w:t>M</w:t>
      </w:r>
      <w:r w:rsidRPr="006E79CF">
        <w:rPr>
          <w:b w:val="0"/>
          <w:spacing w:val="-60"/>
        </w:rPr>
        <w:t xml:space="preserve"> </w:t>
      </w:r>
      <w:r w:rsidRPr="006E79CF">
        <w:rPr>
          <w:b w:val="0"/>
        </w:rPr>
        <w:t>сообщает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Git’у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о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2"/>
        </w:rPr>
        <w:t>необходимости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отслеживания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переименований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файлов.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Итоговые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патчи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  <w:spacing w:val="-2"/>
        </w:rPr>
        <w:t>выглядят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так: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64" type="#_x0000_t202" style="width:416.45pt;height:373.3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  <w:r w:rsidRPr="006E79C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0001-add-limit-to-log-function.patch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330090432754092d704da8e76ca5c05c198e71a8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Mon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Sep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17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00:00:00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2001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422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From: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Smith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7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&lt;jessica@example.com&gt;</w:t>
                    </w:r>
                  </w:hyperlink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Date: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Sun,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Apr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2008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10:17:23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651" w:lineRule="auto"/>
                    <w:ind w:left="179" w:right="374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Subject: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[PATCH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1/2]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limit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function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Limit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functionality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</w:t>
                  </w:r>
                </w:p>
                <w:p w:rsidR="009C25CF" w:rsidRPr="006E79CF" w:rsidRDefault="009C25CF" w:rsidP="006E79CF">
                  <w:pPr>
                    <w:pStyle w:val="a9"/>
                    <w:tabs>
                      <w:tab w:val="left" w:pos="2379"/>
                    </w:tabs>
                    <w:kinsoku w:val="0"/>
                    <w:overflowPunct w:val="0"/>
                    <w:spacing w:before="64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lib/simplegit.rb</w:t>
                  </w:r>
                  <w:r w:rsidRPr="006E79C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2</w:t>
                  </w:r>
                  <w:r w:rsidRPr="006E79C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+-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 w:firstLine="9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insertions(+),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deletions(-)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127" w:line="325" w:lineRule="auto"/>
                    <w:ind w:left="179" w:right="355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</w:t>
                  </w:r>
                  <w:r w:rsidRPr="006E79C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--git</w:t>
                  </w:r>
                  <w:r w:rsidRPr="006E79C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a/lib/simplegit.rb</w:t>
                  </w:r>
                  <w:r w:rsidRPr="006E79C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b/lib/simplegit.rb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76f47bc..f9815f1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</w:t>
                  </w:r>
                  <w:r w:rsidRPr="006E79C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a/lib/simplegit.rb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+++</w:t>
                  </w:r>
                  <w:r w:rsidRPr="006E79C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b/lib/simplegit.rb</w:t>
                  </w:r>
                </w:p>
                <w:p w:rsidR="009C25CF" w:rsidRPr="006E79CF" w:rsidRDefault="009C25CF" w:rsidP="00812CF0">
                  <w:pPr>
                    <w:pStyle w:val="a9"/>
                    <w:kinsoku w:val="0"/>
                    <w:overflowPunct w:val="0"/>
                    <w:spacing w:before="64" w:line="325" w:lineRule="auto"/>
                    <w:ind w:left="466" w:right="4990" w:hanging="287"/>
                    <w:rPr>
                      <w:sz w:val="21"/>
                      <w:szCs w:val="21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@@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-14,7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+14,7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@@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class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SimpleGit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46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def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log(treeish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'master')</w:t>
                  </w:r>
                </w:p>
                <w:p w:rsidR="009C25CF" w:rsidRPr="006E79CF" w:rsidRDefault="009C25CF" w:rsidP="006E79CF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-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command("git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#{treeish}")</w:t>
                  </w:r>
                </w:p>
                <w:p w:rsidR="009C25CF" w:rsidRPr="006E79CF" w:rsidRDefault="009C25CF" w:rsidP="006E79CF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spacing w:before="64" w:line="325" w:lineRule="auto"/>
                    <w:ind w:left="466" w:right="4321" w:hanging="28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+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command("git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-n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#{treeish}")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5"/>
                    <w:rPr>
                      <w:sz w:val="21"/>
                      <w:szCs w:val="21"/>
                      <w:lang w:val="en-US"/>
                    </w:rPr>
                  </w:pP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466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def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ls_tree(treeish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=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'master')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63" type="#_x0000_t202" style="width:416.45pt;height:44.3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9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--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1.6.2.rc1.20.g8c5b.dirty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Вы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также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отредактировать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эти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файлы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патчами,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добавить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электронное</w:t>
      </w:r>
      <w:r w:rsidRPr="006E79CF">
        <w:rPr>
          <w:b w:val="0"/>
          <w:spacing w:val="71"/>
          <w:w w:val="99"/>
        </w:rPr>
        <w:t xml:space="preserve"> </w:t>
      </w:r>
      <w:r w:rsidRPr="006E79CF">
        <w:rPr>
          <w:b w:val="0"/>
        </w:rPr>
        <w:t>письмо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какую-то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информацию,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3"/>
        </w:rPr>
        <w:t>которую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хотите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показывать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сообщении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коммита.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Если</w:t>
      </w:r>
      <w:r w:rsidR="00812CF0" w:rsidRPr="00812CF0">
        <w:rPr>
          <w:b w:val="0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добавите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текст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между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строкой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--</w:t>
      </w:r>
      <w:r w:rsidRPr="006E79CF">
        <w:rPr>
          <w:b w:val="0"/>
          <w:spacing w:val="-94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началом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патча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(строка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lib/simplegit.rb),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разработчик</w:t>
      </w:r>
      <w:r w:rsidRPr="006E79CF">
        <w:rPr>
          <w:b w:val="0"/>
          <w:spacing w:val="83"/>
          <w:w w:val="99"/>
        </w:rPr>
        <w:t xml:space="preserve"> </w:t>
      </w:r>
      <w:r w:rsidRPr="006E79CF">
        <w:rPr>
          <w:b w:val="0"/>
          <w:spacing w:val="-2"/>
        </w:rPr>
        <w:t>сможет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прочитать,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применении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патча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6"/>
        </w:rPr>
        <w:t xml:space="preserve">будет </w:t>
      </w:r>
      <w:r w:rsidRPr="006E79CF">
        <w:rPr>
          <w:b w:val="0"/>
        </w:rPr>
        <w:t>выброшен.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Чтобы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эти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файлы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список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рассылки,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либо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вставить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файл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своём</w:t>
      </w:r>
      <w:r w:rsidRPr="006E79CF">
        <w:rPr>
          <w:b w:val="0"/>
          <w:spacing w:val="33"/>
          <w:w w:val="99"/>
        </w:rPr>
        <w:t xml:space="preserve"> </w:t>
      </w:r>
      <w:r w:rsidRPr="006E79CF">
        <w:rPr>
          <w:b w:val="0"/>
          <w:spacing w:val="-2"/>
        </w:rPr>
        <w:t>почтовом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клиенте,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либо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через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специальную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программу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2"/>
        </w:rPr>
        <w:t>командной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строки.</w:t>
      </w:r>
      <w:r w:rsidRPr="006E79CF">
        <w:rPr>
          <w:b w:val="0"/>
          <w:spacing w:val="33"/>
          <w:w w:val="99"/>
        </w:rPr>
        <w:t xml:space="preserve"> </w:t>
      </w:r>
      <w:r w:rsidRPr="006E79CF">
        <w:rPr>
          <w:b w:val="0"/>
          <w:spacing w:val="-1"/>
        </w:rPr>
        <w:t>Вставка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текста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часто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приводит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ошибкам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форматирования,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особенно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«умных»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клиентах,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сохраняют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символы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перевода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строки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пробельные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символы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3"/>
        </w:rPr>
        <w:t>исходном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виде.</w:t>
      </w:r>
      <w:r w:rsidRPr="006E79CF">
        <w:rPr>
          <w:b w:val="0"/>
          <w:spacing w:val="39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1"/>
        </w:rPr>
        <w:t>счастью,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предоставляет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инструмент,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позволяющий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передавать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через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IMAP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правильно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1"/>
        </w:rPr>
        <w:t>отформатированные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патчи.</w:t>
      </w:r>
      <w:r w:rsidRPr="006E79CF">
        <w:rPr>
          <w:b w:val="0"/>
          <w:spacing w:val="31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применение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инструмента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оказаться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33"/>
          <w:w w:val="99"/>
        </w:rPr>
        <w:t xml:space="preserve"> </w:t>
      </w:r>
      <w:r w:rsidRPr="006E79CF">
        <w:rPr>
          <w:b w:val="0"/>
        </w:rPr>
        <w:t>простым.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Я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покажу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отсылать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патчи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через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Gmail,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именно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этот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агент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я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использую;</w:t>
      </w:r>
      <w:r w:rsidR="00812CF0" w:rsidRPr="00812CF0">
        <w:rPr>
          <w:b w:val="0"/>
          <w:spacing w:val="-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прочесть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подробные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  <w:spacing w:val="-1"/>
        </w:rPr>
        <w:t>инструкции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множества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почтовых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</w:rPr>
        <w:t>программ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2"/>
        </w:rPr>
        <w:t>вышеупомянутом</w:t>
      </w:r>
      <w:r w:rsidRPr="006E79CF">
        <w:rPr>
          <w:b w:val="0"/>
          <w:spacing w:val="75"/>
          <w:w w:val="99"/>
        </w:rPr>
        <w:t xml:space="preserve"> </w:t>
      </w:r>
      <w:r w:rsidRPr="006E79CF">
        <w:rPr>
          <w:b w:val="0"/>
        </w:rPr>
        <w:t>файле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Documentation/SubmittingPatches,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2"/>
        </w:rPr>
        <w:t>находящемся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3"/>
        </w:rPr>
        <w:t>исходном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5"/>
        </w:rPr>
        <w:t>коде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Git’а.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lastRenderedPageBreak/>
        <w:t>Для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2"/>
        </w:rPr>
        <w:t>начала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нам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3"/>
        </w:rPr>
        <w:t>необходимо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настроить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секцию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imap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файле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~/.gitconfig.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3"/>
        </w:rPr>
        <w:t>Можете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</w:rPr>
        <w:t>добавить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значения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2"/>
        </w:rPr>
        <w:t>одному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несколькими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командами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39"/>
        </w:rPr>
        <w:t xml:space="preserve"> </w:t>
      </w:r>
      <w:r w:rsidRPr="006E79CF">
        <w:rPr>
          <w:b w:val="0"/>
          <w:spacing w:val="-1"/>
        </w:rPr>
        <w:t>config,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добавить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сразу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вручную;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итоге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ваш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файл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конфигурации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должен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выглядеть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примерно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так: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62" type="#_x0000_t202" style="width:416.45pt;height:120.9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[imap]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37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folder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"[Gmail]/Drafts"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 w:line="325" w:lineRule="auto"/>
                    <w:ind w:left="370" w:right="51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host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imaps://imap.gmail.com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user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8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user@gmail.com</w:t>
                    </w:r>
                  </w:hyperlink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370" w:right="6330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pass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=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p4ssw0rd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port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=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993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sslverify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=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false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-1"/>
        </w:rPr>
        <w:t xml:space="preserve"> ваш </w:t>
      </w:r>
      <w:r w:rsidRPr="006E79CF">
        <w:rPr>
          <w:b w:val="0"/>
        </w:rPr>
        <w:t>IMAP-сервер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 xml:space="preserve">не </w:t>
      </w:r>
      <w:r w:rsidRPr="006E79CF">
        <w:rPr>
          <w:b w:val="0"/>
          <w:spacing w:val="-2"/>
        </w:rPr>
        <w:t>использует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SSL,</w:t>
      </w:r>
      <w:r w:rsidRPr="006E79CF">
        <w:rPr>
          <w:b w:val="0"/>
          <w:spacing w:val="-1"/>
        </w:rPr>
        <w:t xml:space="preserve"> две </w:t>
      </w:r>
      <w:r w:rsidRPr="006E79CF">
        <w:rPr>
          <w:b w:val="0"/>
        </w:rPr>
        <w:t>последние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строки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 xml:space="preserve">могут </w:t>
      </w:r>
      <w:r w:rsidRPr="006E79CF">
        <w:rPr>
          <w:b w:val="0"/>
          <w:spacing w:val="-1"/>
        </w:rPr>
        <w:t>отсутствовать,</w:t>
      </w:r>
      <w:r w:rsidRPr="006E79CF">
        <w:rPr>
          <w:b w:val="0"/>
        </w:rPr>
        <w:t xml:space="preserve"> а</w:t>
      </w:r>
      <w:r w:rsidRPr="006E79CF">
        <w:rPr>
          <w:b w:val="0"/>
          <w:spacing w:val="35"/>
          <w:w w:val="99"/>
        </w:rPr>
        <w:t xml:space="preserve"> </w:t>
      </w:r>
      <w:r w:rsidRPr="006E79CF">
        <w:rPr>
          <w:b w:val="0"/>
        </w:rPr>
        <w:t>параметр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host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примет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значение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imap://</w:t>
      </w:r>
      <w:r w:rsidRPr="006E79CF">
        <w:rPr>
          <w:b w:val="0"/>
          <w:spacing w:val="-78"/>
        </w:rPr>
        <w:t xml:space="preserve"> </w:t>
      </w:r>
      <w:r w:rsidRPr="006E79CF">
        <w:rPr>
          <w:b w:val="0"/>
          <w:spacing w:val="-1"/>
        </w:rPr>
        <w:t>вместо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imaps://.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закончите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настройками,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1"/>
        </w:rPr>
        <w:t>воспользуйтесь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командой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send-email,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поместить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серию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патчей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папку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</w:rPr>
        <w:t>Drafts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указанном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IMAP-сервере: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61" type="#_x0000_t202" style="width:416.45pt;height:128.4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send-email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*.patch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0001-added-limit-to-log-function.patch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0002-changed-log-output-to-30-from-25.patch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68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Who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should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emails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appear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from?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[Jessica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Smith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9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&lt;jessica@example.com&gt;]</w:t>
                    </w:r>
                  </w:hyperlink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Emails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will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sent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from: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Smith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30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&lt;jessica@example.com&gt;</w:t>
                    </w:r>
                  </w:hyperlink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25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Who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should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emails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sent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to?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31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jessica@example.com</w:t>
                    </w:r>
                  </w:hyperlink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Message-ID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used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as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In-Reply-To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email?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Затем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выдаёт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кучу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служебных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сообщений,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каждого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отсылаемого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патча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  <w:spacing w:val="-2"/>
        </w:rPr>
        <w:t>выглядят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следующим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образом: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60" type="#_x0000_t202" style="width:416.45pt;height:205.1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(mbox)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Adding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cc: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Smith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32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&lt;jessica@example.com&gt;</w:t>
                    </w:r>
                  </w:hyperlink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3268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\line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'From: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Smith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33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&lt;jessica@example.com&gt;'</w:t>
                    </w:r>
                  </w:hyperlink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OK.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says: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326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Sendmail:</w:t>
                  </w:r>
                  <w:r w:rsidRPr="006E79C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/usr/sbin/sendmail</w:t>
                  </w:r>
                  <w:r w:rsidRPr="006E79C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-i</w:t>
                  </w:r>
                  <w:r w:rsidRPr="006E79C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34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jessica@example.com</w:t>
                    </w:r>
                  </w:hyperlink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From: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Smith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35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&lt;jessica@example.com&gt;</w:t>
                    </w:r>
                  </w:hyperlink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To:</w:t>
                  </w:r>
                  <w:r w:rsidRPr="006E79CF">
                    <w:rPr>
                      <w:rFonts w:ascii="Courier New" w:hAnsi="Courier New" w:cs="Courier New"/>
                      <w:spacing w:val="-2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36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jessica@example.com</w:t>
                    </w:r>
                  </w:hyperlink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355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Subject: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[PATCH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1/2]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limit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function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Date: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Sat,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30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13:29:15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173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 xml:space="preserve">Message-Id:  </w:t>
                  </w:r>
                  <w:r w:rsidRPr="006E79CF">
                    <w:rPr>
                      <w:rFonts w:ascii="Courier New" w:hAnsi="Courier New" w:cs="Courier New"/>
                      <w:spacing w:val="74"/>
                      <w:w w:val="95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37" w:history="1">
                    <w:r w:rsidRPr="006E79CF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&lt;1243715356-61726-1-git-send-email-jessica@example.com&gt;</w:t>
                    </w:r>
                  </w:hyperlink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X-Mailer:</w:t>
                  </w:r>
                  <w:r w:rsidRPr="006E79CF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git-send-email</w:t>
                  </w:r>
                  <w:r w:rsidRPr="006E79CF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1.6.2.rc1.20.g8c5b.dirty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661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In-Reply-To:</w:t>
                  </w:r>
                  <w:r w:rsidRPr="006E79C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&lt;y&gt;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References:</w:t>
                  </w:r>
                  <w:r w:rsidRPr="006E79C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&lt;y&gt;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4"/>
                    <w:rPr>
                      <w:sz w:val="21"/>
                      <w:szCs w:val="21"/>
                      <w:lang w:val="en-US"/>
                    </w:rPr>
                  </w:pP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Result: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OK</w:t>
                  </w:r>
                </w:p>
              </w:txbxContent>
            </v:textbox>
          </v:shape>
        </w:pict>
      </w:r>
    </w:p>
    <w:p w:rsidR="006E79CF" w:rsidRPr="00B63673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rStyle w:val="10"/>
        </w:rPr>
      </w:pPr>
      <w:r w:rsidRPr="006E79CF">
        <w:rPr>
          <w:b w:val="0"/>
        </w:rPr>
        <w:t>Если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всё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прошло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успешно,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сейчас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перейти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2"/>
        </w:rPr>
        <w:t>папку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Drafts,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изменить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  <w:spacing w:val="-1"/>
        </w:rPr>
        <w:t>поле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5"/>
        </w:rPr>
        <w:t>‘To’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1"/>
        </w:rPr>
        <w:t>адрес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списка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рассылки,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3"/>
        </w:rPr>
        <w:t>который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собираетесь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послать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патчи,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lastRenderedPageBreak/>
        <w:t>возможно,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2"/>
        </w:rPr>
        <w:t>указать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</w:rPr>
        <w:t>адрес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мейнтейнера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лица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отвечающую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за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нужную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часть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поле</w:t>
      </w:r>
      <w:r w:rsidRPr="006E79CF">
        <w:rPr>
          <w:b w:val="0"/>
          <w:spacing w:val="3"/>
        </w:rPr>
        <w:t xml:space="preserve"> </w:t>
      </w:r>
      <w:r w:rsidRPr="00B63673">
        <w:rPr>
          <w:rStyle w:val="10"/>
        </w:rPr>
        <w:t>‘CC’ и отправить сообщение.</w:t>
      </w:r>
    </w:p>
    <w:p w:rsidR="006E79CF" w:rsidRPr="006E79CF" w:rsidRDefault="006E79CF" w:rsidP="00B63673">
      <w:pPr>
        <w:pStyle w:val="1"/>
      </w:pPr>
      <w:bookmarkStart w:id="32" w:name="bookmark138"/>
      <w:bookmarkStart w:id="33" w:name="_Toc406167532"/>
      <w:bookmarkEnd w:id="32"/>
      <w:r w:rsidRPr="006E79CF">
        <w:t>Итоги</w:t>
      </w:r>
      <w:bookmarkEnd w:id="33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разделе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рассмотрели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ряд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общепринятых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рабочих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процессов,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применяемых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</w:rPr>
        <w:t>разных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типах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проектов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использующих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Git,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c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которыми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наверняка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столкнётесь.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Также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были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1"/>
        </w:rPr>
        <w:t>представлены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3"/>
        </w:rPr>
        <w:t>несколько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новых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инструментов,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призванных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2"/>
        </w:rPr>
        <w:t>помочь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организации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этих</w:t>
      </w:r>
      <w:r w:rsidRPr="006E79CF">
        <w:rPr>
          <w:b w:val="0"/>
          <w:spacing w:val="65"/>
          <w:w w:val="99"/>
        </w:rPr>
        <w:t xml:space="preserve"> </w:t>
      </w:r>
      <w:r w:rsidRPr="006E79CF">
        <w:rPr>
          <w:b w:val="0"/>
        </w:rPr>
        <w:t>процессов.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Далее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рассмотрим,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осуществляется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работа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противоположной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стороны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баррикады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сопровождать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проект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использующий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Git.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научитесь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роли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благосклонного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1"/>
        </w:rPr>
        <w:t>диктатора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роли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менеджера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интеграции.</w:t>
      </w:r>
    </w:p>
    <w:p w:rsidR="006E79CF" w:rsidRPr="006E79CF" w:rsidRDefault="006E79CF" w:rsidP="00B63673">
      <w:pPr>
        <w:pStyle w:val="1"/>
      </w:pPr>
      <w:bookmarkStart w:id="34" w:name="Сопровождение проекта"/>
      <w:bookmarkStart w:id="35" w:name="bookmark139"/>
      <w:bookmarkStart w:id="36" w:name="_Toc406167533"/>
      <w:bookmarkEnd w:id="34"/>
      <w:bookmarkEnd w:id="35"/>
      <w:r w:rsidRPr="006E79CF">
        <w:t>Сопровождение</w:t>
      </w:r>
      <w:r w:rsidRPr="006E79CF">
        <w:rPr>
          <w:spacing w:val="61"/>
        </w:rPr>
        <w:t xml:space="preserve"> </w:t>
      </w:r>
      <w:r w:rsidRPr="006E79CF">
        <w:t>проекта</w:t>
      </w:r>
      <w:bookmarkEnd w:id="36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дополнение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7"/>
        </w:rPr>
        <w:t>тому,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эффективно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работать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над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проектом,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вам,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наверняка,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3"/>
        </w:rPr>
        <w:t>необходимо</w:t>
      </w:r>
      <w:r w:rsidRPr="006E79CF">
        <w:rPr>
          <w:b w:val="0"/>
          <w:spacing w:val="65"/>
          <w:w w:val="99"/>
        </w:rPr>
        <w:t xml:space="preserve"> </w:t>
      </w:r>
      <w:r w:rsidRPr="006E79CF">
        <w:rPr>
          <w:b w:val="0"/>
          <w:spacing w:val="-1"/>
        </w:rPr>
        <w:t>также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знать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самому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2"/>
        </w:rPr>
        <w:t>поддерживать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3"/>
        </w:rPr>
        <w:t>проект.</w:t>
      </w:r>
      <w:r w:rsidRPr="006E79CF">
        <w:rPr>
          <w:b w:val="0"/>
          <w:spacing w:val="34"/>
        </w:rPr>
        <w:t xml:space="preserve"> </w:t>
      </w:r>
      <w:r w:rsidRPr="006E79CF">
        <w:rPr>
          <w:b w:val="0"/>
          <w:spacing w:val="-1"/>
        </w:rPr>
        <w:t>Сопровождение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2"/>
        </w:rPr>
        <w:t>заключаться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77"/>
          <w:w w:val="99"/>
        </w:rPr>
        <w:t xml:space="preserve"> </w:t>
      </w:r>
      <w:r w:rsidRPr="006E79CF">
        <w:rPr>
          <w:b w:val="0"/>
        </w:rPr>
        <w:t>принятии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 xml:space="preserve">и применении </w:t>
      </w:r>
      <w:r w:rsidRPr="006E79CF">
        <w:rPr>
          <w:b w:val="0"/>
          <w:spacing w:val="-1"/>
        </w:rPr>
        <w:t>патчей,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сгенерированных</w:t>
      </w:r>
      <w:r w:rsidRPr="006E79CF">
        <w:rPr>
          <w:b w:val="0"/>
        </w:rPr>
        <w:t xml:space="preserve"> с </w:t>
      </w:r>
      <w:r w:rsidRPr="006E79CF">
        <w:rPr>
          <w:b w:val="0"/>
          <w:spacing w:val="-1"/>
        </w:rPr>
        <w:t>помощью</w:t>
      </w:r>
      <w:r w:rsidRPr="006E79CF">
        <w:rPr>
          <w:b w:val="0"/>
        </w:rPr>
        <w:t xml:space="preserve"> ‘format-patch’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 xml:space="preserve">и </w:t>
      </w:r>
      <w:r w:rsidRPr="006E79CF">
        <w:rPr>
          <w:b w:val="0"/>
          <w:spacing w:val="-1"/>
        </w:rPr>
        <w:t>отправленных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почте,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интеграции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изменений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веток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тех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репозиториев,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добавили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1"/>
        </w:rPr>
        <w:t>качестве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удалённых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(remotes)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вашего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проекта.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Неважно,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поддерживаете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ли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эталонный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1"/>
        </w:rPr>
        <w:t>репозиторий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хотите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помочь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проверкой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утверждением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патчей,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3"/>
        </w:rPr>
        <w:t>необходимо</w:t>
      </w:r>
      <w:r w:rsidRPr="006E79CF">
        <w:rPr>
          <w:b w:val="0"/>
          <w:spacing w:val="79"/>
          <w:w w:val="99"/>
        </w:rPr>
        <w:t xml:space="preserve"> </w:t>
      </w:r>
      <w:r w:rsidRPr="006E79CF">
        <w:rPr>
          <w:b w:val="0"/>
          <w:spacing w:val="-1"/>
        </w:rPr>
        <w:t>выработать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метод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приёма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наработок,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3"/>
        </w:rPr>
        <w:t>который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наиболее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понятным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других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участников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6"/>
        </w:rPr>
        <w:t xml:space="preserve"> будет </w:t>
      </w:r>
      <w:r w:rsidRPr="006E79CF">
        <w:rPr>
          <w:b w:val="0"/>
          <w:spacing w:val="-1"/>
        </w:rPr>
        <w:t>изменяться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течении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длительного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срока.</w:t>
      </w:r>
    </w:p>
    <w:p w:rsidR="006E79CF" w:rsidRPr="006E79CF" w:rsidRDefault="006E79CF" w:rsidP="00B63673">
      <w:pPr>
        <w:pStyle w:val="1"/>
      </w:pPr>
      <w:bookmarkStart w:id="37" w:name="Работа с тематическими ветками"/>
      <w:bookmarkStart w:id="38" w:name="bookmark140"/>
      <w:bookmarkStart w:id="39" w:name="_Toc406167534"/>
      <w:bookmarkEnd w:id="37"/>
      <w:bookmarkEnd w:id="38"/>
      <w:r w:rsidRPr="006E79CF">
        <w:t>Работа</w:t>
      </w:r>
      <w:r w:rsidRPr="006E79CF">
        <w:rPr>
          <w:spacing w:val="-13"/>
        </w:rPr>
        <w:t xml:space="preserve"> </w:t>
      </w:r>
      <w:r w:rsidRPr="006E79CF">
        <w:t>с</w:t>
      </w:r>
      <w:r w:rsidRPr="006E79CF">
        <w:rPr>
          <w:spacing w:val="-13"/>
        </w:rPr>
        <w:t xml:space="preserve"> </w:t>
      </w:r>
      <w:r w:rsidRPr="006E79CF">
        <w:t>тематическими</w:t>
      </w:r>
      <w:r w:rsidRPr="006E79CF">
        <w:rPr>
          <w:spacing w:val="-12"/>
        </w:rPr>
        <w:t xml:space="preserve"> </w:t>
      </w:r>
      <w:r w:rsidRPr="006E79CF">
        <w:t>ветками</w:t>
      </w:r>
      <w:bookmarkEnd w:id="39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решаете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интегрировать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ли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новые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наработки,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правило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неплохо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было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бы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опробовать</w:t>
      </w:r>
      <w:r w:rsidRPr="006E79CF">
        <w:rPr>
          <w:b w:val="0"/>
          <w:spacing w:val="27"/>
          <w:w w:val="99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3"/>
        </w:rPr>
        <w:t>какой-нибудь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временной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ветке,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специально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созданной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тестирования.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Так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легче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подправить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отдельные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патчи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забросить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до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лучших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времён,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что-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2"/>
        </w:rPr>
        <w:t>работает.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дадите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простое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имя,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основанное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теме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работы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содержащейся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</w:rPr>
        <w:t>ней,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например,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ruby_client,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как-нибудь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же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наглядно,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сможете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легко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вспомнить,</w:t>
      </w:r>
      <w:r w:rsidR="00812CF0" w:rsidRPr="00812CF0">
        <w:rPr>
          <w:b w:val="0"/>
          <w:spacing w:val="-1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чего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эта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ветка,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вдруг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придётся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отложить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работу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ней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вернуться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ней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позднее.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проекте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мейнтейнер,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правило,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создаёт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добавлением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пространства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имён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3"/>
        </w:rPr>
        <w:t>примеру,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‘sc/ruby_client’,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5"/>
        </w:rPr>
        <w:t>где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‘sc’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сокращённое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имя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2"/>
        </w:rPr>
        <w:t>автора,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приславшего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5"/>
        </w:rPr>
        <w:t>работу.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знаете,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2"/>
        </w:rPr>
        <w:t>создать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5"/>
        </w:rPr>
        <w:t>ветку,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основанную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master,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можно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следующим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1"/>
        </w:rPr>
        <w:t>образом: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59" type="#_x0000_t202" style="width:416.45pt;height:19.6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sc/ruby_client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lastRenderedPageBreak/>
        <w:t>Или,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2"/>
        </w:rPr>
        <w:t>хотите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сразу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переключиться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создаваемую</w:t>
      </w:r>
      <w:r w:rsidRPr="006E79CF">
        <w:rPr>
          <w:b w:val="0"/>
          <w:spacing w:val="-5"/>
        </w:rPr>
        <w:t xml:space="preserve"> ветку,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можно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воспользоваться</w:t>
      </w:r>
      <w:r w:rsidRPr="006E79CF">
        <w:rPr>
          <w:b w:val="0"/>
          <w:spacing w:val="31"/>
          <w:w w:val="99"/>
        </w:rPr>
        <w:t xml:space="preserve"> </w:t>
      </w:r>
      <w:r w:rsidRPr="006E79CF">
        <w:rPr>
          <w:b w:val="0"/>
          <w:spacing w:val="-2"/>
        </w:rPr>
        <w:t>командой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checkout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-b: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58" type="#_x0000_t202" style="width:416.45pt;height:22.1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-b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sc/ruby_client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Теперь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готовы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7"/>
        </w:rPr>
        <w:t>тому,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принять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данную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тематическую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определить,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2"/>
        </w:rPr>
        <w:t>хотите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ли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влить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стабильные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5"/>
        </w:rPr>
        <w:t>нет.</w:t>
      </w:r>
    </w:p>
    <w:p w:rsidR="006E79CF" w:rsidRPr="006E79CF" w:rsidRDefault="006E79CF" w:rsidP="00B63673">
      <w:pPr>
        <w:pStyle w:val="1"/>
      </w:pPr>
      <w:bookmarkStart w:id="40" w:name="Применение патчей, отправленных по почте"/>
      <w:bookmarkStart w:id="41" w:name="bookmark141"/>
      <w:bookmarkStart w:id="42" w:name="_Toc406167535"/>
      <w:bookmarkEnd w:id="40"/>
      <w:bookmarkEnd w:id="41"/>
      <w:r w:rsidRPr="006E79CF">
        <w:t>Применение</w:t>
      </w:r>
      <w:r w:rsidRPr="006E79CF">
        <w:rPr>
          <w:spacing w:val="-13"/>
        </w:rPr>
        <w:t xml:space="preserve"> </w:t>
      </w:r>
      <w:r w:rsidRPr="006E79CF">
        <w:rPr>
          <w:spacing w:val="-1"/>
        </w:rPr>
        <w:t>патчей,</w:t>
      </w:r>
      <w:r w:rsidRPr="006E79CF">
        <w:rPr>
          <w:spacing w:val="-13"/>
        </w:rPr>
        <w:t xml:space="preserve"> </w:t>
      </w:r>
      <w:r w:rsidRPr="006E79CF">
        <w:rPr>
          <w:spacing w:val="-1"/>
        </w:rPr>
        <w:t>отправленных</w:t>
      </w:r>
      <w:r w:rsidRPr="006E79CF">
        <w:rPr>
          <w:spacing w:val="-12"/>
        </w:rPr>
        <w:t xml:space="preserve"> </w:t>
      </w:r>
      <w:r w:rsidRPr="006E79CF">
        <w:t>по</w:t>
      </w:r>
      <w:r w:rsidRPr="006E79CF">
        <w:rPr>
          <w:spacing w:val="-13"/>
        </w:rPr>
        <w:t xml:space="preserve"> </w:t>
      </w:r>
      <w:r w:rsidRPr="006E79CF">
        <w:rPr>
          <w:spacing w:val="-2"/>
        </w:rPr>
        <w:t>почте</w:t>
      </w:r>
      <w:bookmarkEnd w:id="42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"/>
        </w:rPr>
        <w:t xml:space="preserve"> получили </w:t>
      </w:r>
      <w:r w:rsidRPr="006E79CF">
        <w:rPr>
          <w:b w:val="0"/>
        </w:rPr>
        <w:t>по</w:t>
      </w:r>
      <w:r w:rsidRPr="006E79CF">
        <w:rPr>
          <w:b w:val="0"/>
          <w:spacing w:val="-1"/>
        </w:rPr>
        <w:t xml:space="preserve"> электронной почте патч, </w:t>
      </w:r>
      <w:r w:rsidRPr="006E79CF">
        <w:rPr>
          <w:b w:val="0"/>
          <w:spacing w:val="-3"/>
        </w:rPr>
        <w:t>который</w:t>
      </w:r>
      <w:r w:rsidRPr="006E79CF">
        <w:rPr>
          <w:b w:val="0"/>
          <w:spacing w:val="-1"/>
        </w:rPr>
        <w:t xml:space="preserve"> вам нужно интегрировать </w:t>
      </w:r>
      <w:r w:rsidRPr="006E79CF">
        <w:rPr>
          <w:b w:val="0"/>
        </w:rPr>
        <w:t>в</w:t>
      </w:r>
      <w:r w:rsidRPr="006E79CF">
        <w:rPr>
          <w:b w:val="0"/>
          <w:spacing w:val="-1"/>
        </w:rPr>
        <w:t xml:space="preserve"> свой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3"/>
        </w:rPr>
        <w:t>проект,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3"/>
        </w:rPr>
        <w:t>необходимо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применить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патч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ветке,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оценить.</w:t>
      </w:r>
      <w:r w:rsidRPr="006E79CF">
        <w:rPr>
          <w:b w:val="0"/>
          <w:spacing w:val="48"/>
        </w:rPr>
        <w:t xml:space="preserve"> </w:t>
      </w:r>
      <w:r w:rsidRPr="006E79CF">
        <w:rPr>
          <w:b w:val="0"/>
        </w:rPr>
        <w:t>Есть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два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</w:rPr>
        <w:t>способа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применения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отправленных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почте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патчей:</w:t>
      </w:r>
      <w:r w:rsidRPr="006E79CF">
        <w:rPr>
          <w:b w:val="0"/>
          <w:spacing w:val="37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помощью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3"/>
        </w:rPr>
        <w:t>команды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</w:rPr>
        <w:t>apply</w:t>
      </w:r>
      <w:r w:rsidRPr="006E79CF">
        <w:rPr>
          <w:b w:val="0"/>
          <w:spacing w:val="-61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  <w:spacing w:val="-3"/>
        </w:rPr>
        <w:t>команды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am.</w:t>
      </w:r>
    </w:p>
    <w:p w:rsidR="006E79CF" w:rsidRPr="006E79CF" w:rsidRDefault="006E79CF" w:rsidP="00812CF0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43" w:name="Применение патчей с помощью команды appl"/>
      <w:bookmarkStart w:id="44" w:name="bookmark142"/>
      <w:bookmarkEnd w:id="43"/>
      <w:bookmarkEnd w:id="44"/>
      <w:r w:rsidRPr="006E79CF">
        <w:rPr>
          <w:b w:val="0"/>
          <w:bCs w:val="0"/>
        </w:rPr>
        <w:t>Применение</w:t>
      </w:r>
      <w:r w:rsidRPr="006E79CF">
        <w:rPr>
          <w:b w:val="0"/>
          <w:bCs w:val="0"/>
          <w:spacing w:val="-22"/>
        </w:rPr>
        <w:t xml:space="preserve"> </w:t>
      </w:r>
      <w:r w:rsidRPr="006E79CF">
        <w:rPr>
          <w:b w:val="0"/>
          <w:bCs w:val="0"/>
          <w:spacing w:val="-1"/>
        </w:rPr>
        <w:t>патчей</w:t>
      </w:r>
      <w:r w:rsidRPr="006E79CF">
        <w:rPr>
          <w:b w:val="0"/>
          <w:bCs w:val="0"/>
          <w:spacing w:val="-22"/>
        </w:rPr>
        <w:t xml:space="preserve"> </w:t>
      </w:r>
      <w:r w:rsidRPr="006E79CF">
        <w:rPr>
          <w:b w:val="0"/>
          <w:bCs w:val="0"/>
        </w:rPr>
        <w:t>с</w:t>
      </w:r>
      <w:r w:rsidRPr="006E79CF">
        <w:rPr>
          <w:b w:val="0"/>
          <w:bCs w:val="0"/>
          <w:spacing w:val="-22"/>
        </w:rPr>
        <w:t xml:space="preserve"> </w:t>
      </w:r>
      <w:r w:rsidRPr="006E79CF">
        <w:rPr>
          <w:b w:val="0"/>
          <w:bCs w:val="0"/>
          <w:spacing w:val="-1"/>
        </w:rPr>
        <w:t>помощью</w:t>
      </w:r>
      <w:r w:rsidRPr="006E79CF">
        <w:rPr>
          <w:b w:val="0"/>
          <w:bCs w:val="0"/>
          <w:spacing w:val="-22"/>
        </w:rPr>
        <w:t xml:space="preserve"> </w:t>
      </w:r>
      <w:r w:rsidRPr="006E79CF">
        <w:rPr>
          <w:b w:val="0"/>
          <w:bCs w:val="0"/>
          <w:spacing w:val="-2"/>
        </w:rPr>
        <w:t>команды</w:t>
      </w:r>
      <w:r w:rsidRPr="006E79CF">
        <w:rPr>
          <w:b w:val="0"/>
          <w:bCs w:val="0"/>
          <w:spacing w:val="-22"/>
        </w:rPr>
        <w:t xml:space="preserve"> </w:t>
      </w:r>
      <w:r w:rsidRPr="006E79CF">
        <w:rPr>
          <w:b w:val="0"/>
          <w:bCs w:val="0"/>
        </w:rPr>
        <w:t xml:space="preserve">apply  </w:t>
      </w:r>
      <w:r w:rsidRPr="006E79CF">
        <w:rPr>
          <w:b w:val="0"/>
          <w:bCs w:val="0"/>
          <w:spacing w:val="19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получили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чей-то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патч,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сгенерированный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помощью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3"/>
        </w:rPr>
        <w:t>команды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54"/>
        </w:rPr>
        <w:t xml:space="preserve"> </w:t>
      </w:r>
      <w:r w:rsidRPr="006E79CF">
        <w:rPr>
          <w:b w:val="0"/>
        </w:rPr>
        <w:t>diff</w:t>
      </w:r>
      <w:r w:rsidRPr="006E79CF">
        <w:rPr>
          <w:b w:val="0"/>
          <w:spacing w:val="-92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Unix-команды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diff,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применить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помощи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  <w:spacing w:val="-3"/>
        </w:rPr>
        <w:t>команды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58"/>
        </w:rPr>
        <w:t xml:space="preserve"> </w:t>
      </w:r>
      <w:r w:rsidRPr="006E79CF">
        <w:rPr>
          <w:b w:val="0"/>
        </w:rPr>
        <w:t>apply.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Полагая,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сохранили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2"/>
        </w:rPr>
        <w:t>патч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/tmp/patch-ruby-client.patch,</w:t>
      </w:r>
      <w:r w:rsidR="00812CF0" w:rsidRPr="00812CF0">
        <w:rPr>
          <w:b w:val="0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применить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следующим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образом: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57" type="#_x0000_t202" style="width:416.45pt;height:18.2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apply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/tmp/patch-ruby-client.patch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Эта</w:t>
      </w:r>
      <w:r w:rsidRPr="006E79CF">
        <w:rPr>
          <w:b w:val="0"/>
          <w:spacing w:val="-3"/>
        </w:rPr>
        <w:t xml:space="preserve"> команда </w:t>
      </w:r>
      <w:r w:rsidRPr="006E79CF">
        <w:rPr>
          <w:b w:val="0"/>
        </w:rPr>
        <w:t>внесёт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файлы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рабочем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каталоге.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практически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идентична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  <w:spacing w:val="-1"/>
        </w:rPr>
        <w:t>выполнению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3"/>
        </w:rPr>
        <w:t>команды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patch</w:t>
      </w:r>
      <w:r w:rsidRPr="006E79CF">
        <w:rPr>
          <w:b w:val="0"/>
          <w:spacing w:val="30"/>
        </w:rPr>
        <w:t xml:space="preserve"> </w:t>
      </w:r>
      <w:r w:rsidRPr="006E79CF">
        <w:rPr>
          <w:b w:val="0"/>
        </w:rPr>
        <w:t>-p1</w:t>
      </w:r>
      <w:r w:rsidRPr="006E79CF">
        <w:rPr>
          <w:b w:val="0"/>
          <w:spacing w:val="-58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применения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патча,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5"/>
        </w:rPr>
        <w:t>хотя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параноидальна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  <w:spacing w:val="-1"/>
        </w:rPr>
        <w:t>допускает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меньше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нечётких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совпадений,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чем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patch.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2"/>
        </w:rPr>
        <w:t>тому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2"/>
        </w:rPr>
        <w:t>же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способна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справиться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33"/>
          <w:w w:val="99"/>
        </w:rPr>
        <w:t xml:space="preserve"> </w:t>
      </w:r>
      <w:r w:rsidRPr="006E79CF">
        <w:rPr>
          <w:b w:val="0"/>
          <w:spacing w:val="-1"/>
        </w:rPr>
        <w:t>добавлением,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удалением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переименованием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файлов,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описанными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формате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</w:rPr>
        <w:t>diff,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чего</w:t>
      </w:r>
      <w:r w:rsidRPr="006E79CF">
        <w:rPr>
          <w:b w:val="0"/>
          <w:spacing w:val="71"/>
          <w:w w:val="99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patch</w:t>
      </w:r>
      <w:r w:rsidRPr="006E79CF">
        <w:rPr>
          <w:b w:val="0"/>
          <w:spacing w:val="-52"/>
        </w:rPr>
        <w:t xml:space="preserve"> </w:t>
      </w:r>
      <w:r w:rsidRPr="006E79CF">
        <w:rPr>
          <w:b w:val="0"/>
          <w:spacing w:val="-1"/>
        </w:rPr>
        <w:t>сделать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5"/>
        </w:rPr>
        <w:t>сможет.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2"/>
        </w:rPr>
        <w:t>наконец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43"/>
        </w:rPr>
        <w:t xml:space="preserve"> </w:t>
      </w:r>
      <w:r w:rsidRPr="006E79CF">
        <w:rPr>
          <w:b w:val="0"/>
        </w:rPr>
        <w:t>apply</w:t>
      </w:r>
      <w:r w:rsidRPr="006E79CF">
        <w:rPr>
          <w:b w:val="0"/>
          <w:spacing w:val="-52"/>
        </w:rPr>
        <w:t xml:space="preserve"> </w:t>
      </w:r>
      <w:r w:rsidRPr="006E79CF">
        <w:rPr>
          <w:b w:val="0"/>
          <w:spacing w:val="-1"/>
        </w:rPr>
        <w:t>реализует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модель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«применить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  <w:spacing w:val="-1"/>
        </w:rPr>
        <w:t>всё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ничего»,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3"/>
        </w:rPr>
        <w:t>тогда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patch</w:t>
      </w:r>
      <w:r w:rsidRPr="006E79CF">
        <w:rPr>
          <w:b w:val="0"/>
          <w:spacing w:val="-65"/>
        </w:rPr>
        <w:t xml:space="preserve"> </w:t>
      </w:r>
      <w:r w:rsidRPr="006E79CF">
        <w:rPr>
          <w:b w:val="0"/>
          <w:spacing w:val="-1"/>
        </w:rPr>
        <w:t>позволяет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частично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применять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патч-файлы,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оставляя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ваш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  <w:spacing w:val="-1"/>
        </w:rPr>
        <w:t>рабочий каталог</w:t>
      </w:r>
      <w:r w:rsidRPr="006E79CF">
        <w:rPr>
          <w:b w:val="0"/>
        </w:rPr>
        <w:t xml:space="preserve"> в</w:t>
      </w:r>
      <w:r w:rsidRPr="006E79CF">
        <w:rPr>
          <w:b w:val="0"/>
          <w:spacing w:val="-1"/>
        </w:rPr>
        <w:t xml:space="preserve"> странном</w:t>
      </w:r>
      <w:r w:rsidRPr="006E79CF">
        <w:rPr>
          <w:b w:val="0"/>
        </w:rPr>
        <w:t xml:space="preserve"> и </w:t>
      </w:r>
      <w:r w:rsidRPr="006E79CF">
        <w:rPr>
          <w:b w:val="0"/>
          <w:spacing w:val="-1"/>
        </w:rPr>
        <w:t>непонятном состоянии.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</w:rPr>
        <w:t xml:space="preserve"> git apply</w:t>
      </w:r>
      <w:r w:rsidRPr="006E79CF">
        <w:rPr>
          <w:b w:val="0"/>
          <w:spacing w:val="-7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"/>
        </w:rPr>
        <w:t xml:space="preserve"> целом</w:t>
      </w:r>
      <w:r w:rsidRPr="006E79CF">
        <w:rPr>
          <w:b w:val="0"/>
        </w:rPr>
        <w:t xml:space="preserve"> </w:t>
      </w:r>
      <w:r w:rsidRPr="006E79CF">
        <w:rPr>
          <w:b w:val="0"/>
          <w:spacing w:val="-2"/>
        </w:rPr>
        <w:t>гораздо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параноидальна,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чем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patch.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создаст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3"/>
        </w:rPr>
        <w:t>коммит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после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выполнения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3"/>
        </w:rPr>
        <w:t>команды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должны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вручную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проиндексировать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внесённые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сделать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6"/>
        </w:rPr>
        <w:t>коммит.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Кроме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того,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использоваться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52"/>
        </w:rPr>
        <w:t xml:space="preserve"> </w:t>
      </w:r>
      <w:r w:rsidRPr="006E79CF">
        <w:rPr>
          <w:b w:val="0"/>
        </w:rPr>
        <w:t>apply,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узнать,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чисто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ли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накладывается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1"/>
        </w:rPr>
        <w:t>патч,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ещё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до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2"/>
        </w:rPr>
        <w:t>того,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5"/>
        </w:rPr>
        <w:t>будете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применять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самом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деле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выполните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37"/>
        </w:rPr>
        <w:t xml:space="preserve"> </w:t>
      </w:r>
      <w:r w:rsidRPr="006E79CF">
        <w:rPr>
          <w:b w:val="0"/>
        </w:rPr>
        <w:t>ap-</w:t>
      </w:r>
      <w:r w:rsidRPr="006E79CF">
        <w:rPr>
          <w:b w:val="0"/>
          <w:spacing w:val="35"/>
          <w:w w:val="99"/>
        </w:rPr>
        <w:t xml:space="preserve"> </w:t>
      </w:r>
      <w:r w:rsidRPr="006E79CF">
        <w:rPr>
          <w:b w:val="0"/>
        </w:rPr>
        <w:t>ply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--check,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указав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нужный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патч: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56" type="#_x0000_t202" style="width:416.45pt;height:53.4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25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apply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--check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0001-seeing-if-this-helps-the-gem.patch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error: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patch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failed: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ticgit.gemspec:1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error: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ticgit.gemspec: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patch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does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apply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3"/>
        </w:rPr>
        <w:t>никакого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2"/>
        </w:rPr>
        <w:t>вывода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5"/>
        </w:rPr>
        <w:t>нет,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2"/>
        </w:rPr>
        <w:t>патч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должен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наложиться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без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ошибок.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проверка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прошла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  <w:spacing w:val="-3"/>
        </w:rPr>
        <w:t>неудачно,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завершится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ненулевым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2"/>
        </w:rPr>
        <w:t>статусом,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использовать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написании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сценариев.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45" w:name="Применение патчей с помощью команды am"/>
      <w:bookmarkStart w:id="46" w:name="bookmark143"/>
      <w:bookmarkEnd w:id="45"/>
      <w:bookmarkEnd w:id="46"/>
      <w:r w:rsidRPr="006E79CF">
        <w:rPr>
          <w:b w:val="0"/>
          <w:bCs w:val="0"/>
        </w:rPr>
        <w:lastRenderedPageBreak/>
        <w:t>Применение</w:t>
      </w:r>
      <w:r w:rsidRPr="006E79CF">
        <w:rPr>
          <w:b w:val="0"/>
          <w:bCs w:val="0"/>
          <w:spacing w:val="-23"/>
        </w:rPr>
        <w:t xml:space="preserve"> </w:t>
      </w:r>
      <w:r w:rsidRPr="006E79CF">
        <w:rPr>
          <w:b w:val="0"/>
          <w:bCs w:val="0"/>
          <w:spacing w:val="-1"/>
        </w:rPr>
        <w:t>патчей</w:t>
      </w:r>
      <w:r w:rsidRPr="006E79CF">
        <w:rPr>
          <w:b w:val="0"/>
          <w:bCs w:val="0"/>
          <w:spacing w:val="-22"/>
        </w:rPr>
        <w:t xml:space="preserve"> </w:t>
      </w:r>
      <w:r w:rsidRPr="006E79CF">
        <w:rPr>
          <w:b w:val="0"/>
          <w:bCs w:val="0"/>
        </w:rPr>
        <w:t>с</w:t>
      </w:r>
      <w:r w:rsidRPr="006E79CF">
        <w:rPr>
          <w:b w:val="0"/>
          <w:bCs w:val="0"/>
          <w:spacing w:val="-22"/>
        </w:rPr>
        <w:t xml:space="preserve"> </w:t>
      </w:r>
      <w:r w:rsidRPr="006E79CF">
        <w:rPr>
          <w:b w:val="0"/>
          <w:bCs w:val="0"/>
          <w:spacing w:val="-1"/>
        </w:rPr>
        <w:t>помощью</w:t>
      </w:r>
      <w:r w:rsidRPr="006E79CF">
        <w:rPr>
          <w:b w:val="0"/>
          <w:bCs w:val="0"/>
          <w:spacing w:val="-22"/>
        </w:rPr>
        <w:t xml:space="preserve"> </w:t>
      </w:r>
      <w:r w:rsidRPr="006E79CF">
        <w:rPr>
          <w:b w:val="0"/>
          <w:bCs w:val="0"/>
          <w:spacing w:val="-2"/>
        </w:rPr>
        <w:t>команды</w:t>
      </w:r>
      <w:r w:rsidRPr="006E79CF">
        <w:rPr>
          <w:b w:val="0"/>
          <w:bCs w:val="0"/>
          <w:spacing w:val="-22"/>
        </w:rPr>
        <w:t xml:space="preserve"> </w:t>
      </w:r>
      <w:r w:rsidRPr="006E79CF">
        <w:rPr>
          <w:b w:val="0"/>
          <w:bCs w:val="0"/>
        </w:rPr>
        <w:t xml:space="preserve">am  </w:t>
      </w:r>
      <w:r w:rsidRPr="006E79CF">
        <w:rPr>
          <w:b w:val="0"/>
          <w:bCs w:val="0"/>
          <w:spacing w:val="17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разработчик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является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достаточно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хорошим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  <w:spacing w:val="-2"/>
        </w:rPr>
        <w:t>пользователем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применил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3"/>
        </w:rPr>
        <w:t>команду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format-patch</w:t>
      </w:r>
      <w:r w:rsidRPr="006E79CF">
        <w:rPr>
          <w:b w:val="0"/>
          <w:spacing w:val="-66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создания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своего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патча,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ваша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2"/>
        </w:rPr>
        <w:t>задача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становится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проще,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такой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патч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содержит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информацию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об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авторе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сообщение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  <w:spacing w:val="-2"/>
        </w:rPr>
        <w:t>коммита.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 xml:space="preserve">возможность, </w:t>
      </w:r>
      <w:r w:rsidRPr="006E79CF">
        <w:rPr>
          <w:b w:val="0"/>
        </w:rPr>
        <w:t>поощряйте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участников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использование</w:t>
      </w:r>
      <w:r w:rsidRPr="006E79CF">
        <w:rPr>
          <w:b w:val="0"/>
          <w:spacing w:val="-3"/>
        </w:rPr>
        <w:t xml:space="preserve"> команды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</w:rPr>
        <w:t>format-patch</w:t>
      </w:r>
      <w:r w:rsidRPr="006E79CF">
        <w:rPr>
          <w:b w:val="0"/>
          <w:spacing w:val="-84"/>
        </w:rPr>
        <w:t xml:space="preserve"> </w:t>
      </w:r>
      <w:r w:rsidRPr="006E79CF">
        <w:rPr>
          <w:b w:val="0"/>
          <w:spacing w:val="-1"/>
        </w:rPr>
        <w:t>вместо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diff</w:t>
      </w:r>
      <w:r w:rsidRPr="006E79CF">
        <w:rPr>
          <w:b w:val="0"/>
          <w:spacing w:val="-84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генерировании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патчей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вас.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3"/>
        </w:rPr>
        <w:t>Команду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33"/>
        </w:rPr>
        <w:t xml:space="preserve"> </w:t>
      </w:r>
      <w:r w:rsidRPr="006E79CF">
        <w:rPr>
          <w:b w:val="0"/>
        </w:rPr>
        <w:t>apply</w:t>
      </w:r>
      <w:r w:rsidRPr="006E79CF">
        <w:rPr>
          <w:b w:val="0"/>
          <w:spacing w:val="-83"/>
        </w:rPr>
        <w:t xml:space="preserve"> </w:t>
      </w:r>
      <w:r w:rsidRPr="006E79CF">
        <w:rPr>
          <w:b w:val="0"/>
          <w:spacing w:val="-1"/>
        </w:rPr>
        <w:t>стоит</w:t>
      </w:r>
      <w:r w:rsidRPr="006E79CF">
        <w:rPr>
          <w:b w:val="0"/>
          <w:spacing w:val="39"/>
          <w:w w:val="99"/>
        </w:rPr>
        <w:t xml:space="preserve"> </w:t>
      </w:r>
      <w:r w:rsidRPr="006E79CF">
        <w:rPr>
          <w:b w:val="0"/>
          <w:spacing w:val="-2"/>
        </w:rPr>
        <w:t>использовать,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только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нет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другого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выхода,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патчи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созданы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помощи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diff.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Чтобы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применить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патч,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созданный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помощи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format-patch,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используйте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3"/>
        </w:rPr>
        <w:t>команду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am.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технической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точки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зрения,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am</w:t>
      </w:r>
      <w:r w:rsidRPr="006E79CF">
        <w:rPr>
          <w:b w:val="0"/>
          <w:spacing w:val="-79"/>
        </w:rPr>
        <w:t xml:space="preserve"> </w:t>
      </w:r>
      <w:r w:rsidRPr="006E79CF">
        <w:rPr>
          <w:b w:val="0"/>
        </w:rPr>
        <w:t>читает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mbox-файл,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3"/>
        </w:rPr>
        <w:t>который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является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простым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1"/>
        </w:rPr>
        <w:t>текстовым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3"/>
        </w:rPr>
        <w:t>форматом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хранения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одного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нескольких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электронных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писем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одном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текстовом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</w:rPr>
        <w:t>файле.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выглядит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примерно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следующим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образом: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55" type="#_x0000_t202" style="width:416.45pt;height:92.9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330090432754092d704da8e76ca5c05c198e71a8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Mon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Sep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17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00:00:00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2001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422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From: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Smith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38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&lt;jessica@example.com&gt;</w:t>
                    </w:r>
                  </w:hyperlink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Date: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Sun,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Apr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2008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10:17:23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651" w:lineRule="auto"/>
                    <w:ind w:left="179" w:right="374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Subject: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[PATCH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1/2]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limit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function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Limit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functionality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Это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2"/>
        </w:rPr>
        <w:t>начало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вывода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3"/>
        </w:rPr>
        <w:t>команды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format-patch,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  <w:spacing w:val="-3"/>
        </w:rPr>
        <w:t>который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видели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предыдущем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  <w:spacing w:val="-1"/>
        </w:rPr>
        <w:t>разделе.</w:t>
      </w:r>
      <w:r w:rsidRPr="006E79CF">
        <w:rPr>
          <w:b w:val="0"/>
          <w:spacing w:val="29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одновременно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правильный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mbox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2"/>
        </w:rPr>
        <w:t>формат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e-mail.</w:t>
      </w:r>
      <w:r w:rsidRPr="006E79CF">
        <w:rPr>
          <w:b w:val="0"/>
          <w:spacing w:val="30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2"/>
        </w:rPr>
        <w:t>кто-то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прислал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31"/>
          <w:w w:val="99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почте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патч,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правильно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воспользовавшись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2"/>
        </w:rPr>
        <w:t>командой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42"/>
        </w:rPr>
        <w:t xml:space="preserve"> </w:t>
      </w:r>
      <w:r w:rsidRPr="006E79CF">
        <w:rPr>
          <w:b w:val="0"/>
          <w:spacing w:val="-1"/>
        </w:rPr>
        <w:t>send-email,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1"/>
        </w:rPr>
        <w:t>сохранили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сообщение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 xml:space="preserve">mbox-формате, </w:t>
      </w:r>
      <w:r w:rsidRPr="006E79CF">
        <w:rPr>
          <w:b w:val="0"/>
          <w:spacing w:val="-3"/>
        </w:rPr>
        <w:t xml:space="preserve">тогда </w:t>
      </w:r>
      <w:r w:rsidRPr="006E79CF">
        <w:rPr>
          <w:b w:val="0"/>
        </w:rPr>
        <w:t>вы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указать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 xml:space="preserve">этот </w:t>
      </w:r>
      <w:r w:rsidRPr="006E79CF">
        <w:rPr>
          <w:b w:val="0"/>
        </w:rPr>
        <w:t>mbox-файл</w:t>
      </w:r>
      <w:r w:rsidRPr="006E79CF">
        <w:rPr>
          <w:b w:val="0"/>
          <w:spacing w:val="-3"/>
        </w:rPr>
        <w:t xml:space="preserve"> команде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git</w:t>
      </w:r>
      <w:r w:rsidRPr="006E79CF">
        <w:rPr>
          <w:b w:val="0"/>
          <w:spacing w:val="-53"/>
        </w:rPr>
        <w:t xml:space="preserve"> </w:t>
      </w:r>
      <w:r w:rsidRPr="006E79CF">
        <w:rPr>
          <w:b w:val="0"/>
        </w:rPr>
        <w:t>am</w:t>
      </w:r>
      <w:r w:rsidRPr="006E79CF">
        <w:rPr>
          <w:b w:val="0"/>
          <w:spacing w:val="-92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3"/>
        </w:rPr>
        <w:t>результате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начнёт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применять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патчи,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3"/>
        </w:rPr>
        <w:t>найдёт.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пользуетесь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  <w:spacing w:val="-1"/>
        </w:rPr>
        <w:t>почтовым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клиентом,</w:t>
      </w:r>
      <w:r w:rsidRPr="006E79CF">
        <w:rPr>
          <w:b w:val="0"/>
        </w:rPr>
        <w:t xml:space="preserve"> способным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сохранять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3"/>
        </w:rPr>
        <w:t>несколько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электронных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писем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"/>
        </w:rPr>
        <w:t xml:space="preserve"> один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mbox-файл,</w:t>
      </w:r>
      <w:r w:rsidR="00812CF0" w:rsidRPr="00812CF0">
        <w:rPr>
          <w:b w:val="0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сохранить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всю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серию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патчей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один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файл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2"/>
        </w:rPr>
        <w:t>использовать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3"/>
        </w:rPr>
        <w:t>команду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am</w:t>
      </w:r>
      <w:r w:rsidR="00812CF0" w:rsidRPr="00812CF0">
        <w:rPr>
          <w:b w:val="0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применения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всех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патчей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5"/>
        </w:rPr>
        <w:t>сразу.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Однако,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кто-нибудь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загрузил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патч,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созданный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через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format-patch,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тикет-систему</w:t>
      </w:r>
      <w:r w:rsidRPr="006E79CF">
        <w:rPr>
          <w:b w:val="0"/>
          <w:spacing w:val="73"/>
          <w:w w:val="99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что-либо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подобное,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сохранить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файл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локально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2"/>
        </w:rPr>
        <w:t>передать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3"/>
        </w:rPr>
        <w:t>команде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75"/>
          <w:w w:val="99"/>
        </w:rPr>
        <w:t xml:space="preserve"> </w:t>
      </w:r>
      <w:r w:rsidRPr="006E79CF">
        <w:rPr>
          <w:b w:val="0"/>
        </w:rPr>
        <w:t>am,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наложить: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54" type="#_x0000_t202" style="width:416.45pt;height:32.5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451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am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0001-limit-log-function.patch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Applying: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limit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function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Как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видите,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патч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был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применён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без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ошибок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за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автоматически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создан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новый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6"/>
        </w:rPr>
        <w:t>коммит.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1"/>
        </w:rPr>
        <w:t>Информация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об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авторе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берётся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полей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From</w:t>
      </w:r>
      <w:r w:rsidRPr="006E79CF">
        <w:rPr>
          <w:b w:val="0"/>
          <w:spacing w:val="-92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Date</w:t>
      </w:r>
      <w:r w:rsidRPr="006E79CF">
        <w:rPr>
          <w:b w:val="0"/>
          <w:spacing w:val="-93"/>
        </w:rPr>
        <w:t xml:space="preserve"> </w:t>
      </w:r>
      <w:r w:rsidRPr="006E79CF">
        <w:rPr>
          <w:b w:val="0"/>
          <w:spacing w:val="-1"/>
        </w:rPr>
        <w:t>письма,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сообщение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коммита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извлекается</w:t>
      </w:r>
      <w:r w:rsidR="00812CF0" w:rsidRPr="00812CF0">
        <w:rPr>
          <w:b w:val="0"/>
          <w:spacing w:val="-1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поля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Subject</w:t>
      </w:r>
      <w:r w:rsidRPr="006E79CF">
        <w:rPr>
          <w:b w:val="0"/>
          <w:spacing w:val="-4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тела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(до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2"/>
        </w:rPr>
        <w:t>начала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самого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патча)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электронного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письма.</w:t>
      </w:r>
      <w:r w:rsidRPr="006E79CF">
        <w:rPr>
          <w:b w:val="0"/>
          <w:spacing w:val="46"/>
        </w:rPr>
        <w:t xml:space="preserve"> </w:t>
      </w:r>
      <w:r w:rsidRPr="006E79CF">
        <w:rPr>
          <w:b w:val="0"/>
          <w:spacing w:val="-1"/>
        </w:rPr>
        <w:t>Например,</w:t>
      </w:r>
      <w:r w:rsidRPr="006E79CF">
        <w:rPr>
          <w:b w:val="0"/>
          <w:spacing w:val="32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</w:rPr>
        <w:t>применить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патч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mbox-файла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приведённого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выше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примера,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созданный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него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3"/>
        </w:rPr>
        <w:t>коммит</w:t>
      </w:r>
      <w:r w:rsidRPr="006E79CF">
        <w:rPr>
          <w:b w:val="0"/>
          <w:spacing w:val="39"/>
          <w:w w:val="99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выглядеть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следующим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образом: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53" type="#_x0000_t202" style="width:416.45pt;height:156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--pretty=fuller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-1</w:t>
                  </w:r>
                </w:p>
                <w:p w:rsidR="009C25CF" w:rsidRPr="006E79CF" w:rsidRDefault="009C25CF" w:rsidP="006E79CF">
                  <w:pPr>
                    <w:pStyle w:val="a9"/>
                    <w:tabs>
                      <w:tab w:val="left" w:pos="1327"/>
                    </w:tabs>
                    <w:kinsoku w:val="0"/>
                    <w:overflowPunct w:val="0"/>
                    <w:spacing w:before="64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6E79CF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6c5e70b984a60b3cecd395edd5b48a7575bf58e0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Author: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</w:t>
                  </w:r>
                  <w:r w:rsidRPr="006E79C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Smith</w:t>
                  </w:r>
                  <w:r w:rsidRPr="006E79C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39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&lt;jessica@example.com&gt;</w:t>
                    </w:r>
                  </w:hyperlink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AuthorDate: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Sun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Apr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10:17:23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2008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Commit: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6E79C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6E79C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40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651" w:lineRule="auto"/>
                    <w:ind w:left="466" w:right="4225" w:hanging="28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CommitDate: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Thu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Apr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09:19:06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limit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function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181" w:lineRule="exact"/>
                    <w:ind w:left="46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Limit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functionality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поле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Commit</w:t>
      </w:r>
      <w:r w:rsidRPr="006E79CF">
        <w:rPr>
          <w:b w:val="0"/>
          <w:spacing w:val="-93"/>
        </w:rPr>
        <w:t xml:space="preserve"> </w:t>
      </w:r>
      <w:r w:rsidRPr="006E79CF">
        <w:rPr>
          <w:b w:val="0"/>
          <w:spacing w:val="-1"/>
        </w:rPr>
        <w:t>указан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человек,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применивший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патч,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CommitDate</w:t>
      </w:r>
      <w:r w:rsidRPr="006E79CF">
        <w:rPr>
          <w:b w:val="0"/>
          <w:spacing w:val="-93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время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применения.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Информация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Author</w:t>
      </w:r>
      <w:r w:rsidRPr="006E79CF">
        <w:rPr>
          <w:b w:val="0"/>
          <w:spacing w:val="-91"/>
        </w:rPr>
        <w:t xml:space="preserve"> </w:t>
      </w:r>
      <w:r w:rsidRPr="006E79CF">
        <w:rPr>
          <w:b w:val="0"/>
          <w:spacing w:val="-1"/>
        </w:rPr>
        <w:t>определяет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человека,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создавшего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патч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изначально,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время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создания.</w:t>
      </w:r>
      <w:r w:rsidR="00812CF0" w:rsidRPr="00812CF0">
        <w:rPr>
          <w:b w:val="0"/>
          <w:spacing w:val="-1"/>
        </w:rPr>
        <w:t xml:space="preserve"> </w:t>
      </w:r>
      <w:r w:rsidRPr="006E79CF">
        <w:rPr>
          <w:b w:val="0"/>
          <w:spacing w:val="-3"/>
        </w:rPr>
        <w:t>Однако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возможна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ситуация,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патч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наложиться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без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ошибок.</w:t>
      </w:r>
      <w:r w:rsidRPr="006E79CF">
        <w:rPr>
          <w:b w:val="0"/>
          <w:spacing w:val="-1"/>
        </w:rPr>
        <w:t xml:space="preserve"> Возможно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ваша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основная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  <w:spacing w:val="-1"/>
        </w:rPr>
        <w:t>ветка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слишком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2"/>
        </w:rPr>
        <w:t xml:space="preserve">далеко </w:t>
      </w:r>
      <w:r w:rsidRPr="006E79CF">
        <w:rPr>
          <w:b w:val="0"/>
        </w:rPr>
        <w:t>ушла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вперёд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относительно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той,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3"/>
        </w:rPr>
        <w:t xml:space="preserve"> которой</w:t>
      </w:r>
      <w:r w:rsidRPr="006E79CF">
        <w:rPr>
          <w:b w:val="0"/>
          <w:spacing w:val="-2"/>
        </w:rPr>
        <w:t xml:space="preserve"> патч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был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основан,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этот</w:t>
      </w:r>
      <w:r w:rsidRPr="006E79CF">
        <w:rPr>
          <w:b w:val="0"/>
          <w:spacing w:val="35"/>
          <w:w w:val="99"/>
        </w:rPr>
        <w:t xml:space="preserve"> </w:t>
      </w:r>
      <w:r w:rsidRPr="006E79CF">
        <w:rPr>
          <w:b w:val="0"/>
          <w:spacing w:val="-2"/>
        </w:rPr>
        <w:t>патч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зависит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2"/>
        </w:rPr>
        <w:t>другого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патча,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3"/>
        </w:rPr>
        <w:t>который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ещё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 xml:space="preserve">применили. 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случае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выполнение</w:t>
      </w:r>
      <w:r w:rsidRPr="006E79CF">
        <w:rPr>
          <w:b w:val="0"/>
          <w:spacing w:val="39"/>
          <w:w w:val="99"/>
        </w:rPr>
        <w:t xml:space="preserve"> </w:t>
      </w:r>
      <w:r w:rsidRPr="006E79CF">
        <w:rPr>
          <w:b w:val="0"/>
          <w:spacing w:val="-3"/>
        </w:rPr>
        <w:t>команды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am</w:t>
      </w:r>
      <w:r w:rsidRPr="006E79CF">
        <w:rPr>
          <w:b w:val="0"/>
          <w:spacing w:val="-75"/>
        </w:rPr>
        <w:t xml:space="preserve"> </w:t>
      </w:r>
      <w:r w:rsidRPr="006E79CF">
        <w:rPr>
          <w:b w:val="0"/>
          <w:spacing w:val="-6"/>
        </w:rPr>
        <w:t xml:space="preserve">будет </w:t>
      </w:r>
      <w:r w:rsidRPr="006E79CF">
        <w:rPr>
          <w:b w:val="0"/>
        </w:rPr>
        <w:t>приостановлено,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спросят,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хотите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сделать: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52" type="#_x0000_t202" style="width:416.45pt;height:131.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355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am</w:t>
                  </w:r>
                  <w:r w:rsidRPr="006E79C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0001-seeing-if-this-helps-the-gem.patch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Applying: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seeing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helps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gem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403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error: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patch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failed: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ticgit.gemspec:1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error: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ticgit.gemspec: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patch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does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apply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Patch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failed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0001.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When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have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resolved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problem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run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am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--resolved".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14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would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prefer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skip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patch,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instead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run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am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--skip".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restore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original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stop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patching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run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am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--abort".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Эта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1"/>
        </w:rPr>
        <w:t>выставляет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1"/>
        </w:rPr>
        <w:t>отметки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</w:rPr>
        <w:t>о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2"/>
        </w:rPr>
        <w:t>конфликтах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каждый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</w:rPr>
        <w:t>файл,</w:t>
      </w:r>
      <w:r w:rsidRPr="006E79CF">
        <w:rPr>
          <w:b w:val="0"/>
          <w:spacing w:val="30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3"/>
        </w:rPr>
        <w:t>которым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1"/>
        </w:rPr>
        <w:t>возникают</w:t>
      </w:r>
      <w:r w:rsidRPr="006E79CF">
        <w:rPr>
          <w:b w:val="0"/>
          <w:spacing w:val="67"/>
          <w:w w:val="99"/>
        </w:rPr>
        <w:t xml:space="preserve"> </w:t>
      </w:r>
      <w:r w:rsidRPr="006E79CF">
        <w:rPr>
          <w:b w:val="0"/>
          <w:spacing w:val="-1"/>
        </w:rPr>
        <w:t>проблемы,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точно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же,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происходит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операции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слияния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перемещения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конфликтами.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разрешается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данная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ситуация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тем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2"/>
        </w:rPr>
        <w:t>же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способом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отредактируйте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файл,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разрешить</w:t>
      </w:r>
      <w:r w:rsidRPr="006E79CF">
        <w:rPr>
          <w:b w:val="0"/>
          <w:spacing w:val="25"/>
          <w:w w:val="99"/>
        </w:rPr>
        <w:t xml:space="preserve"> </w:t>
      </w:r>
      <w:r w:rsidRPr="006E79CF">
        <w:rPr>
          <w:b w:val="0"/>
          <w:spacing w:val="-5"/>
        </w:rPr>
        <w:t>конфликт,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добавьте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новый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файл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индекс,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выполните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3"/>
        </w:rPr>
        <w:t>команду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am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--resolved,</w:t>
      </w:r>
      <w:r w:rsidRPr="006E79CF">
        <w:rPr>
          <w:b w:val="0"/>
          <w:spacing w:val="31"/>
          <w:w w:val="99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перейти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следующему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патчу: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812CF0" w:rsidRPr="006E79CF">
        <w:rPr>
          <w:b w:val="0"/>
        </w:rPr>
        <w:pict>
          <v:shape id="_x0000_s1851" type="#_x0000_t202" style="width:416.45pt;height:81.25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(исправление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файла)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add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ticgit.gemspec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am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--resolved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Applying: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seeing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helps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gem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хотите,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постарался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разрешить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3"/>
        </w:rPr>
        <w:t>конфликт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умно,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воспользуйтесь</w:t>
      </w:r>
      <w:r w:rsidRPr="006E79CF">
        <w:rPr>
          <w:b w:val="0"/>
          <w:spacing w:val="71"/>
          <w:w w:val="99"/>
        </w:rPr>
        <w:t xml:space="preserve"> </w:t>
      </w:r>
      <w:r w:rsidRPr="006E79CF">
        <w:rPr>
          <w:b w:val="0"/>
        </w:rPr>
        <w:t>опцией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-3,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3"/>
        </w:rPr>
        <w:t>которой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попытается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трёхходовую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операцию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слияния.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Эта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опция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включена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умолчанию,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работает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случае,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2"/>
        </w:rPr>
        <w:t>коммита,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3"/>
        </w:rPr>
        <w:t>котором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был</w:t>
      </w:r>
      <w:r w:rsidRPr="006E79CF">
        <w:rPr>
          <w:b w:val="0"/>
          <w:spacing w:val="39"/>
          <w:w w:val="99"/>
        </w:rPr>
        <w:t xml:space="preserve"> </w:t>
      </w:r>
      <w:r w:rsidRPr="006E79CF">
        <w:rPr>
          <w:b w:val="0"/>
        </w:rPr>
        <w:t>основан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патч,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</w:rPr>
        <w:t>нет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вашем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репозитории.</w:t>
      </w:r>
      <w:r w:rsidRPr="006E79CF">
        <w:rPr>
          <w:b w:val="0"/>
        </w:rPr>
        <w:t xml:space="preserve"> Если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этот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3"/>
        </w:rPr>
        <w:t>коммит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всё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же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lastRenderedPageBreak/>
        <w:t>у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случае,</w:t>
      </w:r>
      <w:r w:rsidR="00E97FDF" w:rsidRPr="00E97FDF">
        <w:rPr>
          <w:b w:val="0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2"/>
        </w:rPr>
        <w:t>патч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был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основан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2"/>
        </w:rPr>
        <w:t>публичном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2"/>
        </w:rPr>
        <w:t>коммите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опция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-3</w:t>
      </w:r>
      <w:r w:rsidRPr="006E79CF">
        <w:rPr>
          <w:b w:val="0"/>
          <w:spacing w:val="-52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правило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2"/>
        </w:rPr>
        <w:t>гораздо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умнее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наложении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конфликтных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патчей: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50" type="#_x0000_t202" style="width:416.45pt;height:119.1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326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am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-3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0001-seeing-if-this-helps-the-gem.patch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Applying: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seeing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helps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gem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403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error: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patch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failed: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ticgit.gemspec:1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error: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ticgit.gemspec: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patch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does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apply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3556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Using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info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reconstruct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base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tree...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Falling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back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patching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base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3-way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merge...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No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changes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--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Patch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already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applied.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случае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я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пытался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применить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патч,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3"/>
        </w:rPr>
        <w:t>который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я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применил.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Без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опции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-3</w:t>
      </w:r>
      <w:r w:rsidRPr="006E79CF">
        <w:rPr>
          <w:b w:val="0"/>
          <w:spacing w:val="-57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23"/>
          <w:w w:val="99"/>
        </w:rPr>
        <w:t xml:space="preserve"> </w:t>
      </w:r>
      <w:r w:rsidRPr="006E79CF">
        <w:rPr>
          <w:b w:val="0"/>
          <w:spacing w:val="-1"/>
        </w:rPr>
        <w:t>привело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бы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6"/>
        </w:rPr>
        <w:t>конфликту.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При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применении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серии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патчей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mbox-файла,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также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запустить</w:t>
      </w:r>
      <w:r w:rsidRPr="006E79CF">
        <w:rPr>
          <w:b w:val="0"/>
          <w:spacing w:val="-3"/>
        </w:rPr>
        <w:t xml:space="preserve"> команду </w:t>
      </w:r>
      <w:r w:rsidRPr="006E79CF">
        <w:rPr>
          <w:b w:val="0"/>
        </w:rPr>
        <w:t>am</w:t>
      </w:r>
      <w:r w:rsidRPr="006E79CF">
        <w:rPr>
          <w:b w:val="0"/>
          <w:spacing w:val="-7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1"/>
        </w:rPr>
        <w:t>интерактивном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режиме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случае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останавливается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каждом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найденном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патче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спрашивает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вас,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хотите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ли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применить: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E97FDF" w:rsidRPr="006E79CF">
        <w:rPr>
          <w:b w:val="0"/>
        </w:rPr>
        <w:pict>
          <v:shape id="_x0000_s1849" type="#_x0000_t202" style="width:416.45pt;height:126.7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633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am</w:t>
                  </w:r>
                  <w:r w:rsidRPr="006E79C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-3</w:t>
                  </w:r>
                  <w:r w:rsidRPr="006E79CF">
                    <w:rPr>
                      <w:rFonts w:ascii="Courier New" w:hAnsi="Courier New" w:cs="Courier New"/>
                      <w:spacing w:val="-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-i</w:t>
                  </w:r>
                  <w:r w:rsidRPr="006E79C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mbox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Body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is: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--------------------------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seeing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helps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gem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--------------------------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Apply?</w:t>
                  </w:r>
                  <w:r w:rsidRPr="006E79C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[y]es/[n]o/[e]dit/[v]iew</w:t>
                  </w:r>
                  <w:r w:rsidRPr="006E79C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patch/[a]ccept</w:t>
                  </w:r>
                  <w:r w:rsidRPr="006E79C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all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Это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удобно,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накопилось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множество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патчей,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сможете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сначала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просмотреть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1"/>
        </w:rPr>
        <w:t>патч,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забыли,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себя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представляет,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отказаться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применять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патч,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</w:rPr>
        <w:t>применён.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1"/>
        </w:rPr>
        <w:t>После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2"/>
        </w:rPr>
        <w:t>того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примените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патчи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интересующей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теме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сделаете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них</w:t>
      </w:r>
      <w:r w:rsidRPr="006E79CF">
        <w:rPr>
          <w:b w:val="0"/>
          <w:spacing w:val="24"/>
          <w:w w:val="99"/>
        </w:rPr>
        <w:t xml:space="preserve"> </w:t>
      </w:r>
      <w:r w:rsidRPr="006E79CF">
        <w:rPr>
          <w:b w:val="0"/>
          <w:spacing w:val="-2"/>
        </w:rPr>
        <w:t>коммиты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своей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ветке,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принять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решение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интегрировать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ли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стабильные</w:t>
      </w:r>
      <w:r w:rsidRPr="006E79CF">
        <w:rPr>
          <w:b w:val="0"/>
          <w:spacing w:val="27"/>
          <w:w w:val="99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да,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каким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образом.</w:t>
      </w:r>
    </w:p>
    <w:p w:rsidR="006E79CF" w:rsidRPr="006E79CF" w:rsidRDefault="006E79CF" w:rsidP="00B63673">
      <w:pPr>
        <w:pStyle w:val="1"/>
      </w:pPr>
      <w:bookmarkStart w:id="47" w:name="Проверка удалённых веток"/>
      <w:bookmarkStart w:id="48" w:name="bookmark144"/>
      <w:bookmarkStart w:id="49" w:name="_Toc406167536"/>
      <w:bookmarkEnd w:id="47"/>
      <w:bookmarkEnd w:id="48"/>
      <w:r w:rsidRPr="006E79CF">
        <w:t>Проверка</w:t>
      </w:r>
      <w:r w:rsidRPr="006E79CF">
        <w:rPr>
          <w:spacing w:val="-16"/>
        </w:rPr>
        <w:t xml:space="preserve"> </w:t>
      </w:r>
      <w:r w:rsidRPr="006E79CF">
        <w:t>удалённых</w:t>
      </w:r>
      <w:r w:rsidRPr="006E79CF">
        <w:rPr>
          <w:spacing w:val="-15"/>
        </w:rPr>
        <w:t xml:space="preserve"> </w:t>
      </w:r>
      <w:r w:rsidRPr="006E79CF">
        <w:rPr>
          <w:spacing w:val="-1"/>
        </w:rPr>
        <w:t>веток</w:t>
      </w:r>
      <w:bookmarkEnd w:id="49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поступили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человека,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использующего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имеющего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свой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собственный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  <w:spacing w:val="-1"/>
        </w:rPr>
        <w:t>репозиторий,</w:t>
      </w:r>
      <w:r w:rsidRPr="006E79CF">
        <w:rPr>
          <w:b w:val="0"/>
          <w:spacing w:val="3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3"/>
        </w:rPr>
        <w:t>который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отправил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изменения,</w:t>
      </w:r>
      <w:r w:rsidRPr="006E79CF">
        <w:rPr>
          <w:b w:val="0"/>
          <w:spacing w:val="32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прислал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ссылку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свой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  <w:spacing w:val="-1"/>
        </w:rPr>
        <w:t>репозиторий</w:t>
      </w:r>
      <w:r w:rsidRPr="006E79CF">
        <w:rPr>
          <w:b w:val="0"/>
        </w:rPr>
        <w:t xml:space="preserve"> и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имя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2"/>
        </w:rPr>
        <w:t>удалённой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ветки,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3"/>
        </w:rPr>
        <w:t>которой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2"/>
        </w:rPr>
        <w:t>находятся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изменения,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добавить</w:t>
      </w:r>
      <w:r w:rsidR="00E97FDF" w:rsidRPr="00E97FDF">
        <w:rPr>
          <w:b w:val="0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репозиторий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качестве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удалённого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слияния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локально.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Например,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Джессика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присылает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письмо,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3"/>
        </w:rPr>
        <w:t>котором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говорится,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неё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</w:rPr>
        <w:t>классная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новая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функция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ruby-client</w:t>
      </w:r>
      <w:r w:rsidRPr="006E79CF">
        <w:rPr>
          <w:b w:val="0"/>
          <w:spacing w:val="-7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репозитории,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"/>
        </w:rPr>
        <w:t xml:space="preserve"> можете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протестировать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</w:rPr>
        <w:lastRenderedPageBreak/>
        <w:t>её,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добавив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репозиторий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качестве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удалённого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вашего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выгрузив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содержимое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  <w:spacing w:val="-1"/>
        </w:rPr>
        <w:t>этой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рабочий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каталог: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E97FDF" w:rsidRPr="006E79CF">
        <w:rPr>
          <w:b w:val="0"/>
        </w:rPr>
        <w:pict>
          <v:shape id="_x0000_s1848" type="#_x0000_t202" style="width:416.45pt;height:58.2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git://github.com/jessica/myproject.git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-b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rubyclient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jessica/ruby-client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снова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пришлёт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письмо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2"/>
        </w:rPr>
        <w:t>другой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2"/>
        </w:rPr>
        <w:t>веткой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новой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замечательной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функцией,</w:t>
      </w:r>
      <w:r w:rsidRPr="006E79CF">
        <w:rPr>
          <w:b w:val="0"/>
          <w:spacing w:val="31"/>
          <w:w w:val="9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сможете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сразу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извлечь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эти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переключиться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эту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6"/>
        </w:rPr>
        <w:t>ветку,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репозиторий</w:t>
      </w:r>
      <w:r w:rsidRPr="006E79CF">
        <w:rPr>
          <w:b w:val="0"/>
          <w:spacing w:val="79"/>
          <w:w w:val="99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прописан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ваших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удалённых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репозиториях.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Этот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2"/>
        </w:rPr>
        <w:t>метод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наиболее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3"/>
        </w:rPr>
        <w:t>удобен,</w:t>
      </w:r>
      <w:r w:rsidRPr="006E79CF">
        <w:rPr>
          <w:b w:val="0"/>
          <w:spacing w:val="33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  <w:spacing w:val="-1"/>
        </w:rPr>
        <w:t>работаете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  <w:spacing w:val="-2"/>
        </w:rPr>
        <w:t>человеком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постоянно.</w:t>
      </w:r>
      <w:r w:rsidRPr="006E79CF">
        <w:rPr>
          <w:b w:val="0"/>
        </w:rPr>
        <w:t xml:space="preserve">  Если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  <w:spacing w:val="-2"/>
        </w:rPr>
        <w:t>кто-то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  <w:spacing w:val="-1"/>
        </w:rPr>
        <w:t>изредка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представляет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2"/>
        </w:rPr>
        <w:t>одному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6"/>
        </w:rPr>
        <w:t>патчу,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менее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затратно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времени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принимать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e-mail,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чем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заставлять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всех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иметь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собственные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репозитории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постоянно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добавлять</w:t>
      </w:r>
      <w:r w:rsidRPr="006E79CF">
        <w:rPr>
          <w:b w:val="0"/>
          <w:spacing w:val="89"/>
          <w:w w:val="9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2"/>
        </w:rPr>
        <w:t>удалять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2"/>
        </w:rPr>
        <w:t>удалённые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репозитории,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получить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пару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патчей.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Также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2"/>
        </w:rPr>
        <w:t>скорее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всего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65"/>
          <w:w w:val="99"/>
        </w:rPr>
        <w:t xml:space="preserve"> </w:t>
      </w:r>
      <w:r w:rsidRPr="006E79CF">
        <w:rPr>
          <w:b w:val="0"/>
          <w:spacing w:val="-2"/>
        </w:rPr>
        <w:t>захотите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иметь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себя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сотни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2"/>
        </w:rPr>
        <w:t>удалённых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репозиториев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всех,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кто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предоставил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2"/>
        </w:rPr>
        <w:t>один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два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патча.</w:t>
      </w:r>
      <w:r w:rsidRPr="006E79CF">
        <w:rPr>
          <w:b w:val="0"/>
          <w:spacing w:val="29"/>
        </w:rPr>
        <w:t xml:space="preserve"> </w:t>
      </w:r>
      <w:r w:rsidRPr="006E79CF">
        <w:rPr>
          <w:b w:val="0"/>
          <w:spacing w:val="-6"/>
        </w:rPr>
        <w:t>Хотя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сценарии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функции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хостингов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могут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упростить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эту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ситуацию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всё</w:t>
      </w:r>
      <w:r w:rsidRPr="006E79CF">
        <w:rPr>
          <w:b w:val="0"/>
          <w:spacing w:val="27"/>
          <w:w w:val="99"/>
        </w:rPr>
        <w:t xml:space="preserve"> </w:t>
      </w:r>
      <w:r w:rsidRPr="006E79CF">
        <w:rPr>
          <w:b w:val="0"/>
        </w:rPr>
        <w:t>зависит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того,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ведёте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разработку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участники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вашего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проекта.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Другим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преимуществом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данного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3"/>
        </w:rPr>
        <w:t>подхода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является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2"/>
        </w:rPr>
        <w:t>тот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5"/>
        </w:rPr>
        <w:t>факт,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получаете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3"/>
        </w:rPr>
        <w:t>только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  <w:spacing w:val="-1"/>
        </w:rPr>
        <w:t>патчи,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историю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коммитов.</w:t>
      </w:r>
      <w:r w:rsidRPr="006E79CF">
        <w:rPr>
          <w:b w:val="0"/>
          <w:spacing w:val="47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даже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обнаружите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проблемы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со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слиянием,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31"/>
          <w:w w:val="99"/>
        </w:rPr>
        <w:t xml:space="preserve"> </w:t>
      </w:r>
      <w:r w:rsidRPr="006E79CF">
        <w:rPr>
          <w:b w:val="0"/>
        </w:rPr>
        <w:t>крайней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мере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5"/>
        </w:rPr>
        <w:t>будете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знать,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5"/>
        </w:rPr>
        <w:t>каком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2"/>
        </w:rPr>
        <w:t>коммите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истории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основана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работа.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Правильное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  <w:spacing w:val="-2"/>
        </w:rPr>
        <w:t>трёхходовое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слияние в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</w:rPr>
        <w:t xml:space="preserve"> случае</w:t>
      </w:r>
      <w:r w:rsidRPr="006E79CF">
        <w:rPr>
          <w:b w:val="0"/>
          <w:spacing w:val="-1"/>
        </w:rPr>
        <w:t xml:space="preserve"> используется</w:t>
      </w:r>
      <w:r w:rsidRPr="006E79CF">
        <w:rPr>
          <w:b w:val="0"/>
        </w:rPr>
        <w:t xml:space="preserve"> по</w:t>
      </w:r>
      <w:r w:rsidRPr="006E79CF">
        <w:rPr>
          <w:b w:val="0"/>
          <w:spacing w:val="-1"/>
        </w:rPr>
        <w:t xml:space="preserve"> умолчанию,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</w:rPr>
        <w:t xml:space="preserve"> лучше, чем </w:t>
      </w:r>
      <w:r w:rsidRPr="006E79CF">
        <w:rPr>
          <w:b w:val="0"/>
          <w:spacing w:val="-2"/>
        </w:rPr>
        <w:t xml:space="preserve">передать </w:t>
      </w:r>
      <w:r w:rsidRPr="006E79CF">
        <w:rPr>
          <w:b w:val="0"/>
        </w:rPr>
        <w:t>-3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надеяться,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патч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был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сгенерирован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основе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публичного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коммита,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3"/>
        </w:rPr>
        <w:t>которому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</w:rPr>
        <w:t>доступ.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работаете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2"/>
        </w:rPr>
        <w:t>человеком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постоянно,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всё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2"/>
        </w:rPr>
        <w:t>же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2"/>
        </w:rPr>
        <w:t>хотите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принять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</w:rPr>
        <w:t>таким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способом,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указать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URL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удалённого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репозитория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3"/>
        </w:rPr>
        <w:t>команде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pull.</w:t>
      </w:r>
      <w:r w:rsidRPr="006E79CF">
        <w:rPr>
          <w:b w:val="0"/>
          <w:spacing w:val="41"/>
        </w:rPr>
        <w:t xml:space="preserve"> </w:t>
      </w:r>
      <w:r w:rsidRPr="006E79CF">
        <w:rPr>
          <w:b w:val="0"/>
          <w:spacing w:val="-2"/>
        </w:rPr>
        <w:t>Так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получите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нужные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изменения,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URL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сохранён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списке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удалённых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репозиториев: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E97FDF" w:rsidRPr="006E79CF">
        <w:rPr>
          <w:b w:val="0"/>
        </w:rPr>
        <w:pict>
          <v:shape id="_x0000_s1847" type="#_x0000_t202" style="width:416.45pt;height:62.6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336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pull</w:t>
                  </w:r>
                  <w:r w:rsidRPr="006E79C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git://github.com/onetimeguy/project.git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6E79CF">
                    <w:rPr>
                      <w:rFonts w:ascii="Courier New" w:hAnsi="Courier New" w:cs="Courier New"/>
                      <w:spacing w:val="-3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git://github.com/onetimeguy/project</w:t>
                  </w:r>
                </w:p>
                <w:p w:rsidR="009C25CF" w:rsidRPr="006E79CF" w:rsidRDefault="009C25CF" w:rsidP="006E79CF">
                  <w:pPr>
                    <w:pStyle w:val="a9"/>
                    <w:tabs>
                      <w:tab w:val="left" w:pos="2188"/>
                      <w:tab w:val="left" w:pos="3240"/>
                    </w:tabs>
                    <w:kinsoku w:val="0"/>
                    <w:overflowPunct w:val="0"/>
                    <w:spacing w:line="325" w:lineRule="auto"/>
                    <w:ind w:left="179" w:right="3842" w:firstLine="9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*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HEAD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-&gt;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FETCH_HEAD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made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by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recursive.</w:t>
                  </w:r>
                </w:p>
              </w:txbxContent>
            </v:textbox>
          </v:shape>
        </w:pict>
      </w:r>
    </w:p>
    <w:p w:rsidR="006E79CF" w:rsidRPr="006E79CF" w:rsidRDefault="006E79CF" w:rsidP="00B63673">
      <w:pPr>
        <w:pStyle w:val="1"/>
      </w:pPr>
      <w:bookmarkStart w:id="50" w:name="Определение вносимых изменений"/>
      <w:bookmarkStart w:id="51" w:name="bookmark145"/>
      <w:bookmarkStart w:id="52" w:name="_Toc406167537"/>
      <w:bookmarkEnd w:id="50"/>
      <w:bookmarkEnd w:id="51"/>
      <w:r w:rsidRPr="006E79CF">
        <w:t>Определение</w:t>
      </w:r>
      <w:r w:rsidRPr="006E79CF">
        <w:rPr>
          <w:spacing w:val="-20"/>
        </w:rPr>
        <w:t xml:space="preserve"> </w:t>
      </w:r>
      <w:r w:rsidRPr="006E79CF">
        <w:t>вносимых</w:t>
      </w:r>
      <w:r w:rsidRPr="006E79CF">
        <w:rPr>
          <w:spacing w:val="-19"/>
        </w:rPr>
        <w:t xml:space="preserve"> </w:t>
      </w:r>
      <w:r w:rsidRPr="006E79CF">
        <w:t>изменений</w:t>
      </w:r>
      <w:bookmarkEnd w:id="52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Сейчас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тематическая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ветка,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содержащая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участников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проекта.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этапе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определить,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бы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хотели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ними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сделать.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разделе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снова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рассмотрим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3"/>
        </w:rPr>
        <w:t>несколько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3"/>
        </w:rPr>
        <w:t>команд,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которые,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увидите,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можно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использовать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точного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определения</w:t>
      </w:r>
      <w:r w:rsidRPr="006E79CF">
        <w:rPr>
          <w:b w:val="0"/>
          <w:spacing w:val="81"/>
          <w:w w:val="99"/>
        </w:rPr>
        <w:t xml:space="preserve"> </w:t>
      </w:r>
      <w:r w:rsidRPr="006E79CF">
        <w:rPr>
          <w:b w:val="0"/>
          <w:spacing w:val="-2"/>
        </w:rPr>
        <w:t>того,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собираетесь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слить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основную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5"/>
        </w:rPr>
        <w:t>ветку.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lastRenderedPageBreak/>
        <w:t>Часто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полезно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просмотреть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коммиты,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этой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ветке,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нет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57"/>
          <w:w w:val="99"/>
        </w:rPr>
        <w:t xml:space="preserve"> </w:t>
      </w:r>
      <w:r w:rsidRPr="006E79CF">
        <w:rPr>
          <w:b w:val="0"/>
          <w:spacing w:val="-1"/>
        </w:rPr>
        <w:t>master.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Исключить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коммиты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76"/>
        </w:rPr>
        <w:t xml:space="preserve"> </w:t>
      </w:r>
      <w:r w:rsidRPr="006E79CF">
        <w:rPr>
          <w:b w:val="0"/>
          <w:spacing w:val="-1"/>
        </w:rPr>
        <w:t>можно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добавив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опцию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--not</w:t>
      </w:r>
      <w:r w:rsidRPr="006E79CF">
        <w:rPr>
          <w:b w:val="0"/>
          <w:spacing w:val="-76"/>
        </w:rPr>
        <w:t xml:space="preserve"> </w:t>
      </w:r>
      <w:r w:rsidRPr="006E79CF">
        <w:rPr>
          <w:b w:val="0"/>
          <w:spacing w:val="-1"/>
        </w:rPr>
        <w:t>перед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именем</w:t>
      </w:r>
      <w:r w:rsidRPr="006E79CF">
        <w:rPr>
          <w:b w:val="0"/>
          <w:spacing w:val="27"/>
          <w:w w:val="99"/>
        </w:rPr>
        <w:t xml:space="preserve"> </w:t>
      </w:r>
      <w:r w:rsidRPr="006E79CF">
        <w:rPr>
          <w:b w:val="0"/>
          <w:spacing w:val="-1"/>
        </w:rPr>
        <w:t>ветки.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 xml:space="preserve">Например,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участник</w:t>
      </w:r>
      <w:r w:rsidRPr="006E79CF">
        <w:rPr>
          <w:b w:val="0"/>
          <w:spacing w:val="-2"/>
        </w:rPr>
        <w:t xml:space="preserve"> вашего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прислал</w:t>
      </w:r>
      <w:r w:rsidRPr="006E79CF">
        <w:rPr>
          <w:b w:val="0"/>
          <w:spacing w:val="-1"/>
        </w:rPr>
        <w:t xml:space="preserve"> вам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 xml:space="preserve">два патча, </w:t>
      </w:r>
      <w:r w:rsidRPr="006E79CF">
        <w:rPr>
          <w:b w:val="0"/>
        </w:rPr>
        <w:t>и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создали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 xml:space="preserve">ветку </w:t>
      </w:r>
      <w:r w:rsidRPr="006E79CF">
        <w:rPr>
          <w:b w:val="0"/>
        </w:rPr>
        <w:t>с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</w:rPr>
        <w:t>именем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contrib</w:t>
      </w:r>
      <w:r w:rsidRPr="006E79CF">
        <w:rPr>
          <w:b w:val="0"/>
          <w:spacing w:val="-7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применили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эти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патчи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ней,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следующее: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E97FDF" w:rsidRPr="006E79CF">
        <w:rPr>
          <w:b w:val="0"/>
        </w:rPr>
        <w:pict>
          <v:shape id="_x0000_s1846" type="#_x0000_t202" style="width:416.45pt;height:158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contrib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--not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6E79CF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5b6235bd297351589efc4d73316f0a68d484f118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41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9C25CF" w:rsidRPr="006E79CF" w:rsidRDefault="009C25CF" w:rsidP="006E79CF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Fri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Oct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24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09:53:59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2008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127"/>
                    <w:ind w:right="452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seeing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helps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gem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127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6E79CF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7482e0d16d04bea79d0dba8988cc78df655f16a0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42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9C25CF" w:rsidRDefault="009C25CF" w:rsidP="006E79CF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Date:</w:t>
                  </w: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ab/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Mon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Oct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22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19:38:36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2008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-0700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E97FDF" w:rsidRPr="006E79CF">
        <w:rPr>
          <w:b w:val="0"/>
        </w:rPr>
        <w:pict>
          <v:shape id="_x0000_s1845" type="#_x0000_t202" style="width:416.45pt;height:22.0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108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gemspec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hopefully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work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better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Чтобы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увидеть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какие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вносит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каждый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6"/>
        </w:rPr>
        <w:t>коммит,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помните,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можно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передать</w:t>
      </w:r>
      <w:r w:rsidRPr="006E79CF">
        <w:rPr>
          <w:b w:val="0"/>
          <w:spacing w:val="73"/>
          <w:w w:val="99"/>
        </w:rPr>
        <w:t xml:space="preserve"> </w:t>
      </w:r>
      <w:r w:rsidRPr="006E79CF">
        <w:rPr>
          <w:b w:val="0"/>
        </w:rPr>
        <w:t>опцию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-p</w:t>
      </w:r>
      <w:r w:rsidRPr="006E79CF">
        <w:rPr>
          <w:b w:val="0"/>
          <w:spacing w:val="-75"/>
        </w:rPr>
        <w:t xml:space="preserve"> </w:t>
      </w:r>
      <w:r w:rsidRPr="006E79CF">
        <w:rPr>
          <w:b w:val="0"/>
          <w:spacing w:val="-3"/>
        </w:rPr>
        <w:t>команде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log</w:t>
      </w:r>
      <w:r w:rsidRPr="006E79CF">
        <w:rPr>
          <w:b w:val="0"/>
          <w:spacing w:val="-75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каждому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3"/>
        </w:rPr>
        <w:t>коммиту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добавлен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diff.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Чтобы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посмотреть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полный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diff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того,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добавится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слиянии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ветки</w:t>
      </w:r>
      <w:r w:rsidR="00E97FDF" w:rsidRPr="00E97FDF">
        <w:rPr>
          <w:b w:val="0"/>
          <w:spacing w:val="-1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другой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веткой,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понадобиться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использовать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странный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трюк,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получить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нужный</w:t>
      </w:r>
      <w:r w:rsidRPr="006E79CF">
        <w:rPr>
          <w:b w:val="0"/>
          <w:spacing w:val="65"/>
          <w:w w:val="99"/>
        </w:rPr>
        <w:t xml:space="preserve"> </w:t>
      </w:r>
      <w:r w:rsidRPr="006E79CF">
        <w:rPr>
          <w:b w:val="0"/>
          <w:spacing w:val="-5"/>
        </w:rPr>
        <w:t>результат.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</w:rPr>
        <w:t>Вы,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возможно,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решите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такую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команду: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E97FDF" w:rsidRPr="006E79CF">
        <w:rPr>
          <w:b w:val="0"/>
        </w:rPr>
        <w:pict>
          <v:shape id="_x0000_s1844" type="#_x0000_t202" style="width:416.45pt;height:25.15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diff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master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Эта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выведет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diff,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3"/>
        </w:rPr>
        <w:t>результат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ввести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заблуждение.</w:t>
      </w:r>
      <w:r w:rsidRPr="006E79CF">
        <w:rPr>
          <w:b w:val="0"/>
          <w:spacing w:val="36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ваша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  <w:spacing w:val="-1"/>
        </w:rPr>
        <w:t>ветка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92"/>
        </w:rPr>
        <w:t xml:space="preserve"> </w:t>
      </w:r>
      <w:r w:rsidRPr="006E79CF">
        <w:rPr>
          <w:b w:val="0"/>
        </w:rPr>
        <w:t>была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промотана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вперёд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того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момента,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создали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основе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тематическую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5"/>
        </w:rPr>
        <w:t>ветку,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вы,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наверняка,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увидите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странный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5"/>
        </w:rPr>
        <w:t>результат.</w:t>
      </w:r>
      <w:r w:rsidRPr="006E79CF">
        <w:rPr>
          <w:b w:val="0"/>
        </w:rPr>
        <w:t xml:space="preserve"> 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2"/>
        </w:rPr>
        <w:t>происходит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той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причине,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29"/>
          <w:w w:val="99"/>
        </w:rPr>
        <w:t xml:space="preserve"> </w:t>
      </w:r>
      <w:r w:rsidRPr="006E79CF">
        <w:rPr>
          <w:b w:val="0"/>
          <w:spacing w:val="-1"/>
        </w:rPr>
        <w:t>напрямую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сравнивает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снимок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состояния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последнего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коммита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ветки,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которой</w:t>
      </w:r>
      <w:r w:rsidR="00E97FDF" w:rsidRPr="00E97FDF">
        <w:rPr>
          <w:b w:val="0"/>
          <w:spacing w:val="-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находитесь,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снимок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последнего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2"/>
        </w:rPr>
        <w:t>коммита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1"/>
        </w:rPr>
        <w:t>master.</w:t>
      </w:r>
      <w:r w:rsidRPr="006E79CF">
        <w:rPr>
          <w:b w:val="0"/>
        </w:rPr>
        <w:t xml:space="preserve"> 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Например,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добавили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  <w:spacing w:val="-1"/>
        </w:rPr>
        <w:t>строку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файл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master,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прямое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сравнение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снимков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покажет,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81"/>
          <w:w w:val="99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собираются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эту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строку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удалить.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69"/>
        </w:rPr>
        <w:t xml:space="preserve"> </w:t>
      </w:r>
      <w:r w:rsidRPr="006E79CF">
        <w:rPr>
          <w:b w:val="0"/>
          <w:spacing w:val="-1"/>
        </w:rPr>
        <w:t>является</w:t>
      </w:r>
      <w:r w:rsidRPr="006E79CF">
        <w:rPr>
          <w:b w:val="0"/>
        </w:rPr>
        <w:t xml:space="preserve"> прямым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3"/>
        </w:rPr>
        <w:t>предком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ветки,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проблем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5"/>
        </w:rPr>
        <w:t>нет.</w:t>
      </w:r>
      <w:r w:rsidRPr="006E79CF">
        <w:rPr>
          <w:b w:val="0"/>
          <w:spacing w:val="29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65"/>
          <w:w w:val="99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две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линии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истории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разошлись,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diff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выглядеть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так,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6"/>
        </w:rPr>
        <w:t>будто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добавляете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всё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новое</w:t>
      </w:r>
      <w:r w:rsidRPr="006E79CF">
        <w:rPr>
          <w:b w:val="0"/>
          <w:spacing w:val="81"/>
          <w:w w:val="99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удаляете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всё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уникальное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master.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6"/>
        </w:rPr>
        <w:t>То,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действительно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хотели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бы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видеть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изменения,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добавленные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  <w:spacing w:val="-1"/>
        </w:rPr>
        <w:t>ветке,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те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наработки,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внесёте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слиянии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этой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2"/>
        </w:rPr>
        <w:t>веткой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master.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выполняется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путём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сравнения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последнего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коммита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первым</w:t>
      </w:r>
      <w:r w:rsidRPr="006E79CF">
        <w:rPr>
          <w:b w:val="0"/>
          <w:spacing w:val="71"/>
          <w:w w:val="99"/>
        </w:rPr>
        <w:t xml:space="preserve"> </w:t>
      </w:r>
      <w:r w:rsidRPr="006E79CF">
        <w:rPr>
          <w:b w:val="0"/>
        </w:rPr>
        <w:t>общим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веткой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78"/>
        </w:rPr>
        <w:t xml:space="preserve"> </w:t>
      </w:r>
      <w:r w:rsidRPr="006E79CF">
        <w:rPr>
          <w:b w:val="0"/>
          <w:spacing w:val="-3"/>
        </w:rPr>
        <w:t>предком.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lastRenderedPageBreak/>
        <w:t>Технически,</w:t>
      </w:r>
      <w:r w:rsidRPr="006E79CF">
        <w:rPr>
          <w:b w:val="0"/>
        </w:rPr>
        <w:t xml:space="preserve"> вы </w:t>
      </w:r>
      <w:r w:rsidRPr="006E79CF">
        <w:rPr>
          <w:b w:val="0"/>
          <w:spacing w:val="-2"/>
        </w:rPr>
        <w:t xml:space="preserve">можете </w:t>
      </w:r>
      <w:r w:rsidRPr="006E79CF">
        <w:rPr>
          <w:b w:val="0"/>
          <w:spacing w:val="-1"/>
        </w:rPr>
        <w:t>сделать это,</w:t>
      </w:r>
      <w:r w:rsidRPr="006E79CF">
        <w:rPr>
          <w:b w:val="0"/>
        </w:rPr>
        <w:t xml:space="preserve"> выделив </w:t>
      </w:r>
      <w:r w:rsidRPr="006E79CF">
        <w:rPr>
          <w:b w:val="0"/>
          <w:spacing w:val="-1"/>
        </w:rPr>
        <w:t>общего предка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 xml:space="preserve">явным </w:t>
      </w:r>
      <w:r w:rsidRPr="006E79CF">
        <w:rPr>
          <w:b w:val="0"/>
          <w:spacing w:val="-1"/>
        </w:rPr>
        <w:t xml:space="preserve">образом </w:t>
      </w:r>
      <w:r w:rsidRPr="006E79CF">
        <w:rPr>
          <w:b w:val="0"/>
        </w:rPr>
        <w:t>и</w:t>
      </w:r>
      <w:r w:rsidRPr="006E79CF">
        <w:rPr>
          <w:b w:val="0"/>
          <w:spacing w:val="-1"/>
        </w:rPr>
        <w:t xml:space="preserve"> выполнив</w:t>
      </w:r>
      <w:r w:rsidR="00E97FDF" w:rsidRPr="00E97FDF">
        <w:rPr>
          <w:b w:val="0"/>
          <w:spacing w:val="-1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3"/>
        </w:rPr>
        <w:t>команду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diff: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E97FDF" w:rsidRPr="006E79CF">
        <w:rPr>
          <w:b w:val="0"/>
        </w:rPr>
        <w:pict>
          <v:shape id="_x0000_s1843" type="#_x0000_t202" style="width:416.45pt;height:50.3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merge-base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contrib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36c7dba2c95e6bbb78dfa822519ecfec6e1ca649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diff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36c7db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3"/>
        </w:rPr>
        <w:t>Однако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очень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2"/>
        </w:rPr>
        <w:t>удобно,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отдельное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сокращённое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обозначение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35"/>
          <w:w w:val="99"/>
        </w:rPr>
        <w:t xml:space="preserve"> </w:t>
      </w:r>
      <w:r w:rsidRPr="006E79CF">
        <w:rPr>
          <w:b w:val="0"/>
          <w:spacing w:val="-1"/>
        </w:rPr>
        <w:t>выполнения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2"/>
        </w:rPr>
        <w:t>того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2"/>
        </w:rPr>
        <w:t>же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самого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запись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тремя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2"/>
        </w:rPr>
        <w:t>точками.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2"/>
        </w:rPr>
        <w:t>контексте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3"/>
        </w:rPr>
        <w:t>команды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diff,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65"/>
          <w:w w:val="99"/>
        </w:rPr>
        <w:t xml:space="preserve"> </w:t>
      </w:r>
      <w:r w:rsidRPr="006E79CF">
        <w:rPr>
          <w:b w:val="0"/>
        </w:rPr>
        <w:t>поставить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три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 xml:space="preserve">точки </w:t>
      </w:r>
      <w:r w:rsidRPr="006E79CF">
        <w:rPr>
          <w:b w:val="0"/>
          <w:spacing w:val="1"/>
        </w:rPr>
        <w:t>после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 xml:space="preserve">названия </w:t>
      </w:r>
      <w:r w:rsidRPr="006E79CF">
        <w:rPr>
          <w:b w:val="0"/>
          <w:spacing w:val="-2"/>
        </w:rPr>
        <w:t xml:space="preserve">одной </w:t>
      </w:r>
      <w:r w:rsidRPr="006E79CF">
        <w:rPr>
          <w:b w:val="0"/>
        </w:rPr>
        <w:t>из</w:t>
      </w:r>
      <w:r w:rsidRPr="006E79CF">
        <w:rPr>
          <w:b w:val="0"/>
          <w:spacing w:val="-1"/>
        </w:rPr>
        <w:t xml:space="preserve"> веток,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 xml:space="preserve">чтобы </w:t>
      </w:r>
      <w:r w:rsidRPr="006E79CF">
        <w:rPr>
          <w:b w:val="0"/>
        </w:rPr>
        <w:t>увидеть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дельту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между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последним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3"/>
        </w:rPr>
        <w:t>коммитом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ветки,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которой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находитесь,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их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общим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3"/>
        </w:rPr>
        <w:t>предком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другой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веткой: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E97FDF" w:rsidRPr="006E79CF">
        <w:rPr>
          <w:b w:val="0"/>
        </w:rPr>
        <w:pict>
          <v:shape id="_x0000_s1842" type="#_x0000_t202" style="width:416.45pt;height:22.35pt;mso-position-horizontal-relative:char;mso-position-vertical-relative:line" o:allowincell="f" fillcolor="#e5e5e5" stroked="f">
            <v:textbox inset="0,0,0,0">
              <w:txbxContent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diff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master...contrib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Эта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покажет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только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те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текущей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ветке,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75"/>
          <w:w w:val="99"/>
        </w:rPr>
        <w:t xml:space="preserve"> </w:t>
      </w:r>
      <w:r w:rsidRPr="006E79CF">
        <w:rPr>
          <w:b w:val="0"/>
        </w:rPr>
        <w:t>были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1"/>
        </w:rPr>
        <w:t>внесены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1"/>
        </w:rPr>
        <w:t>после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ответвления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master.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очень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2"/>
        </w:rPr>
        <w:t>удобный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синтаксис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надо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1"/>
        </w:rPr>
        <w:t>запомнить.</w:t>
      </w:r>
    </w:p>
    <w:p w:rsidR="006E79CF" w:rsidRPr="006E79CF" w:rsidRDefault="006E79CF" w:rsidP="00B63673">
      <w:pPr>
        <w:pStyle w:val="1"/>
      </w:pPr>
      <w:bookmarkStart w:id="53" w:name="Интегрирование чужих наработок"/>
      <w:bookmarkStart w:id="54" w:name="bookmark146"/>
      <w:bookmarkStart w:id="55" w:name="_Toc406167538"/>
      <w:bookmarkEnd w:id="53"/>
      <w:bookmarkEnd w:id="54"/>
      <w:r w:rsidRPr="006E79CF">
        <w:t>Интегрирование</w:t>
      </w:r>
      <w:r w:rsidRPr="006E79CF">
        <w:rPr>
          <w:spacing w:val="-20"/>
        </w:rPr>
        <w:t xml:space="preserve"> </w:t>
      </w:r>
      <w:r w:rsidRPr="006E79CF">
        <w:t>чужих</w:t>
      </w:r>
      <w:r w:rsidRPr="006E79CF">
        <w:rPr>
          <w:spacing w:val="-19"/>
        </w:rPr>
        <w:t xml:space="preserve"> </w:t>
      </w:r>
      <w:r w:rsidRPr="006E79CF">
        <w:rPr>
          <w:spacing w:val="-2"/>
        </w:rPr>
        <w:t>наработок</w:t>
      </w:r>
      <w:bookmarkEnd w:id="55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5"/>
        </w:rPr>
        <w:t>Когда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готовы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интегрированию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стабильную</w:t>
      </w:r>
      <w:r w:rsidRPr="006E79CF">
        <w:rPr>
          <w:b w:val="0"/>
          <w:spacing w:val="79"/>
          <w:w w:val="99"/>
        </w:rPr>
        <w:t xml:space="preserve"> </w:t>
      </w:r>
      <w:r w:rsidRPr="006E79CF">
        <w:rPr>
          <w:b w:val="0"/>
          <w:spacing w:val="-5"/>
        </w:rPr>
        <w:t>ветку,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встаёт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вопрос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сделать?</w:t>
      </w:r>
      <w:r w:rsidRPr="006E79CF">
        <w:rPr>
          <w:b w:val="0"/>
        </w:rPr>
        <w:t xml:space="preserve"> </w:t>
      </w:r>
      <w:r w:rsidRPr="006E79CF">
        <w:rPr>
          <w:b w:val="0"/>
          <w:spacing w:val="23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2"/>
        </w:rPr>
        <w:t>того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3"/>
        </w:rPr>
        <w:t>какой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рабочий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процесс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  <w:spacing w:val="-1"/>
        </w:rPr>
        <w:t>целом</w:t>
      </w:r>
      <w:r w:rsidRPr="006E79CF">
        <w:rPr>
          <w:b w:val="0"/>
          <w:spacing w:val="17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  <w:spacing w:val="-2"/>
        </w:rPr>
        <w:t>хотите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использовать,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 xml:space="preserve">занимаясь </w:t>
      </w:r>
      <w:r w:rsidRPr="006E79CF">
        <w:rPr>
          <w:b w:val="0"/>
          <w:spacing w:val="-2"/>
        </w:rPr>
        <w:t>поддержкой</w:t>
      </w:r>
      <w:r w:rsidRPr="006E79CF">
        <w:rPr>
          <w:b w:val="0"/>
          <w:spacing w:val="-1"/>
        </w:rPr>
        <w:t xml:space="preserve"> своего </w:t>
      </w:r>
      <w:r w:rsidRPr="006E79CF">
        <w:rPr>
          <w:b w:val="0"/>
        </w:rPr>
        <w:t>проекта?</w:t>
      </w:r>
      <w:r w:rsidRPr="006E79CF">
        <w:rPr>
          <w:b w:val="0"/>
          <w:spacing w:val="28"/>
        </w:rPr>
        <w:t xml:space="preserve"> </w:t>
      </w:r>
      <w:r w:rsidRPr="006E79CF">
        <w:rPr>
          <w:b w:val="0"/>
        </w:rPr>
        <w:t>Есть</w:t>
      </w:r>
      <w:r w:rsidRPr="006E79CF">
        <w:rPr>
          <w:b w:val="0"/>
          <w:spacing w:val="-1"/>
        </w:rPr>
        <w:t xml:space="preserve"> множество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вариантов,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так</w:t>
      </w:r>
      <w:r w:rsidR="00E97FDF" w:rsidRPr="00E97FDF">
        <w:rPr>
          <w:b w:val="0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рассмотрим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некоторые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них.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56" w:name="Процессы слияния"/>
      <w:bookmarkStart w:id="57" w:name="bookmark147"/>
      <w:bookmarkEnd w:id="56"/>
      <w:bookmarkEnd w:id="57"/>
      <w:r w:rsidRPr="006E79CF">
        <w:rPr>
          <w:b w:val="0"/>
          <w:bCs w:val="0"/>
        </w:rPr>
        <w:t>Процессы</w:t>
      </w:r>
      <w:r w:rsidRPr="006E79CF">
        <w:rPr>
          <w:b w:val="0"/>
          <w:bCs w:val="0"/>
          <w:spacing w:val="-5"/>
        </w:rPr>
        <w:t xml:space="preserve"> </w:t>
      </w:r>
      <w:r w:rsidRPr="006E79CF">
        <w:rPr>
          <w:b w:val="0"/>
          <w:bCs w:val="0"/>
        </w:rPr>
        <w:t xml:space="preserve">слияния </w:t>
      </w:r>
      <w:r w:rsidRPr="006E79CF">
        <w:rPr>
          <w:b w:val="0"/>
          <w:spacing w:val="-1"/>
        </w:rPr>
        <w:t>Один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простых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рабочих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процессов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заключается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слиянии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наработок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master.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"/>
        </w:rPr>
        <w:t xml:space="preserve"> этом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случае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ваша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ветка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73"/>
        </w:rPr>
        <w:t xml:space="preserve"> </w:t>
      </w:r>
      <w:r w:rsidRPr="006E79CF">
        <w:rPr>
          <w:b w:val="0"/>
          <w:spacing w:val="-1"/>
        </w:rPr>
        <w:t>содержит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основную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стабильную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версию</w:t>
      </w:r>
      <w:r w:rsidR="00E97FDF" w:rsidRPr="00E97FDF">
        <w:rPr>
          <w:b w:val="0"/>
          <w:spacing w:val="-1"/>
        </w:rPr>
        <w:t xml:space="preserve"> </w:t>
      </w:r>
      <w:r w:rsidRPr="006E79CF">
        <w:rPr>
          <w:b w:val="0"/>
          <w:spacing w:val="-5"/>
        </w:rPr>
        <w:t>кода.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находится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работа,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3"/>
        </w:rPr>
        <w:t>которую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доделали,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полученные</w:t>
      </w:r>
      <w:r w:rsidR="00E97FDF" w:rsidRPr="00E97FD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кого-то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наработки,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проверили,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сливаете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master,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2"/>
        </w:rPr>
        <w:t>удаляете</w:t>
      </w:r>
      <w:r w:rsidRPr="006E79CF">
        <w:rPr>
          <w:b w:val="0"/>
          <w:spacing w:val="87"/>
          <w:w w:val="99"/>
        </w:rPr>
        <w:t xml:space="preserve"> </w:t>
      </w:r>
      <w:r w:rsidRPr="006E79CF">
        <w:rPr>
          <w:b w:val="0"/>
          <w:spacing w:val="-1"/>
        </w:rPr>
        <w:t>тематическую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5"/>
        </w:rPr>
        <w:t>ветку,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продолжаете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5"/>
        </w:rPr>
        <w:t>работу.</w:t>
      </w:r>
      <w:r w:rsidRPr="006E79CF">
        <w:rPr>
          <w:b w:val="0"/>
        </w:rPr>
        <w:t xml:space="preserve"> Если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вашем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репозитории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находятся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двух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ветках,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названия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3"/>
        </w:rPr>
        <w:t>которых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ruby_client</w:t>
      </w:r>
      <w:r w:rsidRPr="006E79CF">
        <w:rPr>
          <w:b w:val="0"/>
          <w:spacing w:val="-9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php_client</w:t>
      </w:r>
      <w:r w:rsidRPr="006E79CF">
        <w:rPr>
          <w:b w:val="0"/>
          <w:spacing w:val="-93"/>
        </w:rPr>
        <w:t xml:space="preserve"> </w:t>
      </w:r>
      <w:r w:rsidRPr="006E79CF">
        <w:rPr>
          <w:b w:val="0"/>
          <w:spacing w:val="-1"/>
        </w:rPr>
        <w:t>(Рисунок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5-19),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выполняете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</w:rPr>
        <w:t>слияние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сначала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ruby_client,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потом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php_client,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ваша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история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77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итоге</w:t>
      </w:r>
      <w:r w:rsidRPr="006E79CF">
        <w:rPr>
          <w:b w:val="0"/>
          <w:spacing w:val="-6"/>
        </w:rPr>
        <w:t xml:space="preserve"> будет </w:t>
      </w:r>
      <w:r w:rsidRPr="006E79CF">
        <w:rPr>
          <w:b w:val="0"/>
          <w:spacing w:val="-1"/>
        </w:rPr>
        <w:t>выглядеть,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показано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Рисунке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5-20.</w:t>
      </w:r>
      <w:r w:rsidR="00E97FDF" w:rsidRPr="00E97FDF">
        <w:rPr>
          <w:b w:val="0"/>
        </w:rPr>
        <w:t xml:space="preserve"> 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lastRenderedPageBreak/>
        <w:drawing>
          <wp:inline distT="0" distB="0" distL="0" distR="0">
            <wp:extent cx="2707372" cy="3005431"/>
            <wp:effectExtent l="19050" t="0" r="0" b="0"/>
            <wp:docPr id="1365" name="Рисунок 1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54" cy="300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0"/>
        </w:rPr>
        <w:t xml:space="preserve"> </w:t>
      </w:r>
      <w:r w:rsidRPr="009C25CF">
        <w:t>5.19:</w:t>
      </w:r>
      <w:r w:rsidRPr="009C25CF">
        <w:rPr>
          <w:spacing w:val="5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8"/>
        </w:rPr>
        <w:t xml:space="preserve"> </w:t>
      </w:r>
      <w:r w:rsidRPr="009C25CF">
        <w:rPr>
          <w:iCs/>
        </w:rPr>
        <w:t>с</w:t>
      </w:r>
      <w:r w:rsidRPr="009C25CF">
        <w:rPr>
          <w:iCs/>
          <w:spacing w:val="-8"/>
        </w:rPr>
        <w:t xml:space="preserve"> </w:t>
      </w:r>
      <w:r w:rsidRPr="009C25CF">
        <w:rPr>
          <w:iCs/>
          <w:spacing w:val="-2"/>
        </w:rPr>
        <w:t>несколькими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тематическими</w:t>
      </w:r>
      <w:r w:rsidRPr="009C25CF">
        <w:rPr>
          <w:iCs/>
          <w:spacing w:val="-8"/>
        </w:rPr>
        <w:t xml:space="preserve"> </w:t>
      </w:r>
      <w:r w:rsidRPr="009C25CF">
        <w:rPr>
          <w:iCs/>
          <w:spacing w:val="-1"/>
        </w:rPr>
        <w:t>ветками.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Это,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всей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видимости,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наиболее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простой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рабочий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процесс,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работе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большими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</w:rPr>
        <w:t>проектами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здесь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возникает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ряд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проблем.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ваш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проект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более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крупный,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работаете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большим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количеством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разработчиков,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</w:rPr>
        <w:t>вы,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вероятно,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5"/>
        </w:rPr>
        <w:t>будете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применять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крайней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мере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двухэтапный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цикл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слияний. При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сценарии</w:t>
      </w:r>
      <w:r w:rsidRPr="006E79CF">
        <w:rPr>
          <w:b w:val="0"/>
          <w:spacing w:val="29"/>
          <w:w w:val="99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две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2"/>
        </w:rPr>
        <w:t>долго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живущие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ветки,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61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develop,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решили,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ветка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35"/>
          <w:w w:val="99"/>
        </w:rPr>
        <w:t xml:space="preserve"> </w:t>
      </w:r>
      <w:r w:rsidRPr="006E79CF">
        <w:rPr>
          <w:b w:val="0"/>
          <w:spacing w:val="-1"/>
        </w:rPr>
        <w:t>обновляется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3"/>
        </w:rPr>
        <w:t>только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3"/>
        </w:rPr>
        <w:t>тогда,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2"/>
        </w:rPr>
        <w:t>выходит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очень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стабильный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релиз,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весь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новый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7"/>
        </w:rPr>
        <w:t>код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включается</w:t>
      </w:r>
      <w:r w:rsidR="00E97FDF" w:rsidRPr="00E97FDF">
        <w:rPr>
          <w:b w:val="0"/>
          <w:spacing w:val="-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develop.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обеих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этих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ветках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регулярно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отправляются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публичный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репозиторий.</w:t>
      </w:r>
      <w:r w:rsidRPr="006E79CF">
        <w:rPr>
          <w:b w:val="0"/>
          <w:spacing w:val="67"/>
          <w:w w:val="99"/>
        </w:rPr>
        <w:t xml:space="preserve"> </w:t>
      </w:r>
      <w:r w:rsidRPr="006E79CF">
        <w:rPr>
          <w:b w:val="0"/>
          <w:spacing w:val="-1"/>
        </w:rPr>
        <w:t>Каждый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раз,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появляется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новая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тематическая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ветка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слияния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(Рисунок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5-21),</w:t>
      </w:r>
      <w:r w:rsidR="00E97FDF" w:rsidRPr="00E97FDF">
        <w:rPr>
          <w:b w:val="0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сначала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сливаете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</w:rPr>
        <w:t>её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</w:rPr>
        <w:t>develop</w:t>
      </w:r>
      <w:r w:rsidRPr="006E79CF">
        <w:rPr>
          <w:b w:val="0"/>
          <w:spacing w:val="-45"/>
        </w:rPr>
        <w:t xml:space="preserve"> </w:t>
      </w:r>
      <w:r w:rsidRPr="006E79CF">
        <w:rPr>
          <w:b w:val="0"/>
          <w:spacing w:val="-1"/>
        </w:rPr>
        <w:t>(Рисунок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</w:rPr>
        <w:t>5-22);</w:t>
      </w:r>
      <w:r w:rsidRPr="006E79CF">
        <w:rPr>
          <w:b w:val="0"/>
          <w:spacing w:val="39"/>
        </w:rPr>
        <w:t xml:space="preserve"> </w:t>
      </w:r>
      <w:r w:rsidRPr="006E79CF">
        <w:rPr>
          <w:b w:val="0"/>
          <w:spacing w:val="-1"/>
        </w:rPr>
        <w:t>затем,</w:t>
      </w:r>
      <w:r w:rsidRPr="006E79CF">
        <w:rPr>
          <w:b w:val="0"/>
          <w:spacing w:val="32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1"/>
        </w:rPr>
        <w:t>выпускаете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</w:rPr>
        <w:t>релиз,</w:t>
      </w:r>
      <w:r w:rsidRPr="006E79CF">
        <w:rPr>
          <w:b w:val="0"/>
          <w:spacing w:val="3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</w:rPr>
        <w:t>делаете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перемотку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(fast-forward)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49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нужный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стабильный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3"/>
        </w:rPr>
        <w:t>коммит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de-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</w:rPr>
        <w:t>velop</w:t>
      </w:r>
      <w:r w:rsidRPr="006E79CF">
        <w:rPr>
          <w:b w:val="0"/>
          <w:spacing w:val="-81"/>
        </w:rPr>
        <w:t xml:space="preserve"> </w:t>
      </w:r>
      <w:r w:rsidRPr="006E79CF">
        <w:rPr>
          <w:b w:val="0"/>
          <w:spacing w:val="-1"/>
        </w:rPr>
        <w:t>(Рисунок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5-23).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3045460" cy="2248535"/>
            <wp:effectExtent l="19050" t="0" r="2540" b="0"/>
            <wp:docPr id="1366" name="Рисунок 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1"/>
        </w:rPr>
        <w:t xml:space="preserve"> </w:t>
      </w:r>
      <w:r w:rsidRPr="009C25CF">
        <w:t>5.20:</w:t>
      </w:r>
      <w:r w:rsidRPr="009C25CF">
        <w:rPr>
          <w:spacing w:val="6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8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после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слияния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тематических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веток.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lastRenderedPageBreak/>
        <w:drawing>
          <wp:inline distT="0" distB="0" distL="0" distR="0">
            <wp:extent cx="3045460" cy="2197735"/>
            <wp:effectExtent l="19050" t="0" r="2540" b="0"/>
            <wp:docPr id="1367" name="Рисунок 1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2"/>
        </w:rPr>
        <w:t xml:space="preserve"> </w:t>
      </w:r>
      <w:r w:rsidRPr="009C25CF">
        <w:t>5.21:</w:t>
      </w:r>
      <w:r w:rsidRPr="009C25CF">
        <w:rPr>
          <w:spacing w:val="6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до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слияния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тематической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ветки.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3045460" cy="1996440"/>
            <wp:effectExtent l="19050" t="0" r="2540" b="0"/>
            <wp:docPr id="1368" name="Рисунок 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1"/>
        </w:rPr>
        <w:t xml:space="preserve"> </w:t>
      </w:r>
      <w:r w:rsidRPr="009C25CF">
        <w:t>5.22:</w:t>
      </w:r>
      <w:r w:rsidRPr="009C25CF">
        <w:rPr>
          <w:spacing w:val="6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8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после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слияния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тематической</w:t>
      </w:r>
      <w:r w:rsidRPr="009C25CF">
        <w:rPr>
          <w:iCs/>
          <w:spacing w:val="-8"/>
        </w:rPr>
        <w:t xml:space="preserve"> </w:t>
      </w:r>
      <w:r w:rsidRPr="009C25CF">
        <w:rPr>
          <w:iCs/>
          <w:spacing w:val="-1"/>
        </w:rPr>
        <w:t>ветки.</w:t>
      </w:r>
    </w:p>
    <w:p w:rsidR="00E97FDF" w:rsidRPr="006E79CF" w:rsidRDefault="006E79CF" w:rsidP="00E97FD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При</w:t>
      </w:r>
      <w:r w:rsidRPr="006E79CF">
        <w:rPr>
          <w:b w:val="0"/>
          <w:spacing w:val="-3"/>
        </w:rPr>
        <w:t xml:space="preserve"> таком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3"/>
        </w:rPr>
        <w:t>подходе,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клонируя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ваш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 xml:space="preserve">репозиторий, </w:t>
      </w:r>
      <w:r w:rsidRPr="006E79CF">
        <w:rPr>
          <w:b w:val="0"/>
          <w:spacing w:val="-3"/>
        </w:rPr>
        <w:t xml:space="preserve">люди </w:t>
      </w:r>
      <w:r w:rsidRPr="006E79CF">
        <w:rPr>
          <w:b w:val="0"/>
        </w:rPr>
        <w:t>могут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либо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выгрузить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mas-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1"/>
        </w:rPr>
        <w:t>ter,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получить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последний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стабильный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релиз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легко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поддерживать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этот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7"/>
        </w:rPr>
        <w:t>код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обновлённым,</w:t>
      </w:r>
      <w:r w:rsidRPr="006E79CF">
        <w:rPr>
          <w:b w:val="0"/>
          <w:spacing w:val="73"/>
          <w:w w:val="99"/>
        </w:rPr>
        <w:t xml:space="preserve"> </w:t>
      </w:r>
      <w:r w:rsidRPr="006E79CF">
        <w:rPr>
          <w:b w:val="0"/>
        </w:rPr>
        <w:t>либо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переключиться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develop,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3"/>
        </w:rPr>
        <w:t>которая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включает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себя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всё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самое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свежее.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также</w:t>
      </w:r>
      <w:r w:rsidRPr="006E79CF">
        <w:rPr>
          <w:b w:val="0"/>
          <w:spacing w:val="65"/>
          <w:w w:val="99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развить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данный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3"/>
        </w:rPr>
        <w:t>подход,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создав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интегрирования,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3"/>
        </w:rPr>
        <w:t>которой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2"/>
        </w:rPr>
        <w:t>происходить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</w:rPr>
        <w:t>слияние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всех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наработок.</w:t>
      </w:r>
      <w:r w:rsidRPr="006E79CF">
        <w:rPr>
          <w:b w:val="0"/>
          <w:spacing w:val="42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7"/>
        </w:rPr>
        <w:t>код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этой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станет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стабилен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пройдёт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тесты,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вы</w:t>
      </w:r>
      <w:r w:rsidR="00E97FDF" w:rsidRPr="00E97FDF">
        <w:rPr>
          <w:b w:val="0"/>
        </w:rPr>
        <w:t xml:space="preserve"> </w:t>
      </w:r>
      <w:r w:rsidR="00E97FDF" w:rsidRPr="006E79CF">
        <w:rPr>
          <w:b w:val="0"/>
          <w:spacing w:val="-1"/>
        </w:rPr>
        <w:t>сольёте</w:t>
      </w:r>
      <w:r w:rsidR="00E97FDF" w:rsidRPr="006E79CF">
        <w:rPr>
          <w:b w:val="0"/>
          <w:spacing w:val="-15"/>
        </w:rPr>
        <w:t xml:space="preserve"> </w:t>
      </w:r>
      <w:r w:rsidR="00E97FDF" w:rsidRPr="006E79CF">
        <w:rPr>
          <w:b w:val="0"/>
        </w:rPr>
        <w:t>её</w:t>
      </w:r>
      <w:r w:rsidR="00E97FDF" w:rsidRPr="006E79CF">
        <w:rPr>
          <w:b w:val="0"/>
          <w:spacing w:val="-15"/>
        </w:rPr>
        <w:t xml:space="preserve"> </w:t>
      </w:r>
      <w:r w:rsidR="00E97FDF" w:rsidRPr="006E79CF">
        <w:rPr>
          <w:b w:val="0"/>
        </w:rPr>
        <w:t>в</w:t>
      </w:r>
      <w:r w:rsidR="00E97FDF" w:rsidRPr="006E79CF">
        <w:rPr>
          <w:b w:val="0"/>
          <w:spacing w:val="-13"/>
        </w:rPr>
        <w:t xml:space="preserve"> </w:t>
      </w:r>
      <w:r w:rsidR="00E97FDF" w:rsidRPr="006E79CF">
        <w:rPr>
          <w:b w:val="0"/>
          <w:spacing w:val="-1"/>
        </w:rPr>
        <w:t>ветку</w:t>
      </w:r>
      <w:r w:rsidR="00E97FDF" w:rsidRPr="006E79CF">
        <w:rPr>
          <w:b w:val="0"/>
          <w:spacing w:val="-15"/>
        </w:rPr>
        <w:t xml:space="preserve"> </w:t>
      </w:r>
      <w:r w:rsidR="00E97FDF" w:rsidRPr="006E79CF">
        <w:rPr>
          <w:b w:val="0"/>
          <w:spacing w:val="-1"/>
        </w:rPr>
        <w:t>develop;</w:t>
      </w:r>
      <w:r w:rsidR="00E97FDF" w:rsidRPr="006E79CF">
        <w:rPr>
          <w:b w:val="0"/>
          <w:spacing w:val="-12"/>
        </w:rPr>
        <w:t xml:space="preserve"> </w:t>
      </w:r>
      <w:r w:rsidR="00E97FDF" w:rsidRPr="006E79CF">
        <w:rPr>
          <w:b w:val="0"/>
        </w:rPr>
        <w:t>и</w:t>
      </w:r>
      <w:r w:rsidR="00E97FDF" w:rsidRPr="006E79CF">
        <w:rPr>
          <w:b w:val="0"/>
          <w:spacing w:val="-14"/>
        </w:rPr>
        <w:t xml:space="preserve"> </w:t>
      </w:r>
      <w:r w:rsidR="00E97FDF" w:rsidRPr="006E79CF">
        <w:rPr>
          <w:b w:val="0"/>
          <w:spacing w:val="1"/>
        </w:rPr>
        <w:t>если</w:t>
      </w:r>
      <w:r w:rsidR="00E97FDF" w:rsidRPr="006E79CF">
        <w:rPr>
          <w:b w:val="0"/>
          <w:spacing w:val="-14"/>
        </w:rPr>
        <w:t xml:space="preserve"> </w:t>
      </w:r>
      <w:r w:rsidR="00E97FDF" w:rsidRPr="006E79CF">
        <w:rPr>
          <w:b w:val="0"/>
          <w:spacing w:val="-1"/>
        </w:rPr>
        <w:t>всё</w:t>
      </w:r>
      <w:r w:rsidR="00E97FDF" w:rsidRPr="006E79CF">
        <w:rPr>
          <w:b w:val="0"/>
          <w:spacing w:val="-15"/>
        </w:rPr>
        <w:t xml:space="preserve"> </w:t>
      </w:r>
      <w:r w:rsidR="00E97FDF" w:rsidRPr="006E79CF">
        <w:rPr>
          <w:b w:val="0"/>
          <w:spacing w:val="-6"/>
        </w:rPr>
        <w:t>будет</w:t>
      </w:r>
      <w:r w:rsidR="00E97FDF" w:rsidRPr="006E79CF">
        <w:rPr>
          <w:b w:val="0"/>
          <w:spacing w:val="-14"/>
        </w:rPr>
        <w:t xml:space="preserve"> </w:t>
      </w:r>
      <w:r w:rsidR="00E97FDF" w:rsidRPr="006E79CF">
        <w:rPr>
          <w:b w:val="0"/>
          <w:spacing w:val="-1"/>
        </w:rPr>
        <w:t>работать</w:t>
      </w:r>
      <w:r w:rsidR="00E97FDF" w:rsidRPr="006E79CF">
        <w:rPr>
          <w:b w:val="0"/>
          <w:spacing w:val="-15"/>
        </w:rPr>
        <w:t xml:space="preserve"> </w:t>
      </w:r>
      <w:r w:rsidR="00E97FDF" w:rsidRPr="006E79CF">
        <w:rPr>
          <w:b w:val="0"/>
          <w:spacing w:val="-1"/>
        </w:rPr>
        <w:t>как</w:t>
      </w:r>
      <w:r w:rsidR="00E97FDF" w:rsidRPr="006E79CF">
        <w:rPr>
          <w:b w:val="0"/>
          <w:spacing w:val="-14"/>
        </w:rPr>
        <w:t xml:space="preserve"> </w:t>
      </w:r>
      <w:r w:rsidR="00E97FDF" w:rsidRPr="006E79CF">
        <w:rPr>
          <w:b w:val="0"/>
        </w:rPr>
        <w:t>надо</w:t>
      </w:r>
      <w:r w:rsidR="00E97FDF" w:rsidRPr="006E79CF">
        <w:rPr>
          <w:b w:val="0"/>
          <w:spacing w:val="-14"/>
        </w:rPr>
        <w:t xml:space="preserve"> </w:t>
      </w:r>
      <w:r w:rsidR="00E97FDF" w:rsidRPr="006E79CF">
        <w:rPr>
          <w:b w:val="0"/>
        </w:rPr>
        <w:t>в</w:t>
      </w:r>
      <w:r w:rsidR="00E97FDF" w:rsidRPr="006E79CF">
        <w:rPr>
          <w:b w:val="0"/>
          <w:spacing w:val="-14"/>
        </w:rPr>
        <w:t xml:space="preserve"> </w:t>
      </w:r>
      <w:r w:rsidR="00E97FDF" w:rsidRPr="006E79CF">
        <w:rPr>
          <w:b w:val="0"/>
          <w:spacing w:val="-1"/>
        </w:rPr>
        <w:t>течение</w:t>
      </w:r>
      <w:r w:rsidR="00E97FDF" w:rsidRPr="006E79CF">
        <w:rPr>
          <w:b w:val="0"/>
          <w:spacing w:val="-14"/>
        </w:rPr>
        <w:t xml:space="preserve"> </w:t>
      </w:r>
      <w:r w:rsidR="00E97FDF" w:rsidRPr="006E79CF">
        <w:rPr>
          <w:b w:val="0"/>
          <w:spacing w:val="-3"/>
        </w:rPr>
        <w:t>некоторого</w:t>
      </w:r>
      <w:r w:rsidR="00E97FDF" w:rsidRPr="006E79CF">
        <w:rPr>
          <w:b w:val="0"/>
          <w:spacing w:val="-15"/>
        </w:rPr>
        <w:t xml:space="preserve"> </w:t>
      </w:r>
      <w:r w:rsidR="00E97FDF" w:rsidRPr="006E79CF">
        <w:rPr>
          <w:b w:val="0"/>
        </w:rPr>
        <w:t>времени,</w:t>
      </w:r>
      <w:r w:rsidR="00E97FDF" w:rsidRPr="006E79CF">
        <w:rPr>
          <w:b w:val="0"/>
          <w:spacing w:val="65"/>
          <w:w w:val="99"/>
        </w:rPr>
        <w:t xml:space="preserve"> </w:t>
      </w:r>
      <w:r w:rsidR="00E97FDF" w:rsidRPr="006E79CF">
        <w:rPr>
          <w:b w:val="0"/>
        </w:rPr>
        <w:t>вы</w:t>
      </w:r>
      <w:r w:rsidR="00E97FDF" w:rsidRPr="006E79CF">
        <w:rPr>
          <w:b w:val="0"/>
          <w:spacing w:val="-10"/>
        </w:rPr>
        <w:t xml:space="preserve"> </w:t>
      </w:r>
      <w:r w:rsidR="00E97FDF" w:rsidRPr="006E79CF">
        <w:rPr>
          <w:b w:val="0"/>
          <w:spacing w:val="-1"/>
        </w:rPr>
        <w:t>выполните</w:t>
      </w:r>
      <w:r w:rsidR="00E97FDF" w:rsidRPr="006E79CF">
        <w:rPr>
          <w:b w:val="0"/>
          <w:spacing w:val="-9"/>
        </w:rPr>
        <w:t xml:space="preserve"> </w:t>
      </w:r>
      <w:r w:rsidR="00E97FDF" w:rsidRPr="006E79CF">
        <w:rPr>
          <w:b w:val="0"/>
          <w:spacing w:val="-1"/>
        </w:rPr>
        <w:t>перемотку</w:t>
      </w:r>
      <w:r w:rsidR="00E97FDF" w:rsidRPr="006E79CF">
        <w:rPr>
          <w:b w:val="0"/>
          <w:spacing w:val="-9"/>
        </w:rPr>
        <w:t xml:space="preserve"> </w:t>
      </w:r>
      <w:r w:rsidR="00E97FDF" w:rsidRPr="006E79CF">
        <w:rPr>
          <w:b w:val="0"/>
          <w:spacing w:val="-1"/>
        </w:rPr>
        <w:t>ветки</w:t>
      </w:r>
      <w:r w:rsidR="00E97FDF" w:rsidRPr="006E79CF">
        <w:rPr>
          <w:b w:val="0"/>
          <w:spacing w:val="-9"/>
        </w:rPr>
        <w:t xml:space="preserve"> </w:t>
      </w:r>
      <w:r w:rsidR="00E97FDF" w:rsidRPr="006E79CF">
        <w:rPr>
          <w:b w:val="0"/>
          <w:spacing w:val="-1"/>
        </w:rPr>
        <w:t>master.</w:t>
      </w:r>
    </w:p>
    <w:p w:rsidR="006E79CF" w:rsidRPr="00E97FD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3045460" cy="1761490"/>
            <wp:effectExtent l="19050" t="0" r="2540" b="0"/>
            <wp:docPr id="1369" name="Рисунок 1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2"/>
        </w:rPr>
        <w:t xml:space="preserve"> </w:t>
      </w:r>
      <w:r w:rsidRPr="009C25CF">
        <w:t>5.23:</w:t>
      </w:r>
      <w:r w:rsidRPr="009C25CF">
        <w:rPr>
          <w:spacing w:val="6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после</w:t>
      </w:r>
      <w:r w:rsidRPr="009C25CF">
        <w:rPr>
          <w:iCs/>
          <w:spacing w:val="-6"/>
        </w:rPr>
        <w:t xml:space="preserve"> </w:t>
      </w:r>
      <w:r w:rsidRPr="009C25CF">
        <w:rPr>
          <w:iCs/>
        </w:rPr>
        <w:t>появления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релиза.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58" w:name="Рабочие процессы с крупными слияниями"/>
      <w:bookmarkStart w:id="59" w:name="bookmark148"/>
      <w:bookmarkEnd w:id="58"/>
      <w:bookmarkEnd w:id="59"/>
      <w:r w:rsidRPr="006E79CF">
        <w:rPr>
          <w:b w:val="0"/>
          <w:bCs w:val="0"/>
          <w:spacing w:val="-2"/>
        </w:rPr>
        <w:lastRenderedPageBreak/>
        <w:t>Рабочие</w:t>
      </w:r>
      <w:r w:rsidRPr="006E79CF">
        <w:rPr>
          <w:b w:val="0"/>
          <w:bCs w:val="0"/>
          <w:spacing w:val="-18"/>
        </w:rPr>
        <w:t xml:space="preserve"> </w:t>
      </w:r>
      <w:r w:rsidRPr="006E79CF">
        <w:rPr>
          <w:b w:val="0"/>
          <w:bCs w:val="0"/>
        </w:rPr>
        <w:t>процессы</w:t>
      </w:r>
      <w:r w:rsidRPr="006E79CF">
        <w:rPr>
          <w:b w:val="0"/>
          <w:bCs w:val="0"/>
          <w:spacing w:val="-18"/>
        </w:rPr>
        <w:t xml:space="preserve"> </w:t>
      </w:r>
      <w:r w:rsidRPr="006E79CF">
        <w:rPr>
          <w:b w:val="0"/>
          <w:bCs w:val="0"/>
        </w:rPr>
        <w:t>с</w:t>
      </w:r>
      <w:r w:rsidRPr="006E79CF">
        <w:rPr>
          <w:b w:val="0"/>
          <w:bCs w:val="0"/>
          <w:spacing w:val="-18"/>
        </w:rPr>
        <w:t xml:space="preserve"> </w:t>
      </w:r>
      <w:r w:rsidRPr="006E79CF">
        <w:rPr>
          <w:b w:val="0"/>
          <w:bCs w:val="0"/>
          <w:spacing w:val="-1"/>
        </w:rPr>
        <w:t>крупными</w:t>
      </w:r>
      <w:r w:rsidRPr="006E79CF">
        <w:rPr>
          <w:b w:val="0"/>
          <w:bCs w:val="0"/>
          <w:spacing w:val="-18"/>
        </w:rPr>
        <w:t xml:space="preserve"> </w:t>
      </w:r>
      <w:r w:rsidRPr="006E79CF">
        <w:rPr>
          <w:b w:val="0"/>
          <w:bCs w:val="0"/>
        </w:rPr>
        <w:t xml:space="preserve">слияниями  </w:t>
      </w:r>
      <w:r w:rsidRPr="006E79CF">
        <w:rPr>
          <w:b w:val="0"/>
          <w:bCs w:val="0"/>
          <w:spacing w:val="23"/>
        </w:rPr>
        <w:t xml:space="preserve"> </w:t>
      </w:r>
      <w:r w:rsidRPr="006E79CF">
        <w:rPr>
          <w:b w:val="0"/>
          <w:spacing w:val="-1"/>
        </w:rPr>
        <w:t>Проект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имеет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четыре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2"/>
        </w:rPr>
        <w:t>долго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живущие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ветки: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1"/>
        </w:rPr>
        <w:t>master,</w:t>
      </w:r>
      <w:r w:rsidRPr="006E79CF">
        <w:rPr>
          <w:b w:val="0"/>
          <w:spacing w:val="27"/>
        </w:rPr>
        <w:t xml:space="preserve"> </w:t>
      </w:r>
      <w:r w:rsidRPr="006E79CF">
        <w:rPr>
          <w:b w:val="0"/>
          <w:spacing w:val="-1"/>
        </w:rPr>
        <w:t>next,</w:t>
      </w:r>
      <w:r w:rsidRPr="006E79CF">
        <w:rPr>
          <w:b w:val="0"/>
          <w:spacing w:val="27"/>
        </w:rPr>
        <w:t xml:space="preserve"> </w:t>
      </w:r>
      <w:r w:rsidRPr="006E79CF">
        <w:rPr>
          <w:b w:val="0"/>
        </w:rPr>
        <w:t>pu</w:t>
      </w:r>
      <w:r w:rsidRPr="006E79CF">
        <w:rPr>
          <w:b w:val="0"/>
          <w:spacing w:val="-50"/>
        </w:rPr>
        <w:t xml:space="preserve"> </w:t>
      </w:r>
      <w:r w:rsidRPr="006E79CF">
        <w:rPr>
          <w:b w:val="0"/>
        </w:rPr>
        <w:t>(proposed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updates)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новых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наработок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maint</w:t>
      </w:r>
      <w:r w:rsidRPr="006E79CF">
        <w:rPr>
          <w:b w:val="0"/>
          <w:spacing w:val="-49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ретроподдержки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</w:rPr>
        <w:t>(backports).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участники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подготавливают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наработки,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они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собираются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тематических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  <w:spacing w:val="-1"/>
        </w:rPr>
        <w:t>ветках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1"/>
        </w:rPr>
        <w:t>репозитории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мейнтейнера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примерно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</w:rPr>
        <w:t>так,</w:t>
      </w:r>
      <w:r w:rsidRPr="006E79CF">
        <w:rPr>
          <w:b w:val="0"/>
          <w:spacing w:val="28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мы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2"/>
        </w:rPr>
        <w:t>уже</w:t>
      </w:r>
      <w:r w:rsidRPr="006E79CF">
        <w:rPr>
          <w:b w:val="0"/>
          <w:spacing w:val="22"/>
        </w:rPr>
        <w:t xml:space="preserve"> </w:t>
      </w:r>
      <w:r w:rsidRPr="006E79CF">
        <w:rPr>
          <w:b w:val="0"/>
          <w:spacing w:val="-1"/>
        </w:rPr>
        <w:t>описывали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(смотри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1"/>
        </w:rPr>
        <w:t>Рисунок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5-24).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"/>
        </w:rPr>
        <w:t xml:space="preserve"> этом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этапе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проводится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оценка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проделанной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работы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всё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ли</w:t>
      </w:r>
      <w:r w:rsidRPr="006E79CF">
        <w:rPr>
          <w:b w:val="0"/>
          <w:spacing w:val="-2"/>
        </w:rPr>
        <w:t xml:space="preserve"> работает,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57"/>
          <w:w w:val="99"/>
        </w:rPr>
        <w:t xml:space="preserve"> </w:t>
      </w:r>
      <w:r w:rsidRPr="006E79CF">
        <w:rPr>
          <w:b w:val="0"/>
          <w:spacing w:val="-2"/>
        </w:rPr>
        <w:t>положено,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стабилен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ли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5"/>
        </w:rPr>
        <w:t>код,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ему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требуется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доработка.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всё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порядке,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тематические</w:t>
      </w:r>
      <w:r w:rsidR="00E97FDF" w:rsidRPr="00E97FDF">
        <w:rPr>
          <w:b w:val="0"/>
          <w:spacing w:val="-1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сливаются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next,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3"/>
        </w:rPr>
        <w:t>которая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отправляется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сервер,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каждого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была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возможность</w:t>
      </w:r>
      <w:r w:rsidRPr="006E79CF">
        <w:rPr>
          <w:b w:val="0"/>
          <w:spacing w:val="75"/>
          <w:w w:val="99"/>
        </w:rPr>
        <w:t xml:space="preserve"> </w:t>
      </w:r>
      <w:r w:rsidRPr="006E79CF">
        <w:rPr>
          <w:b w:val="0"/>
          <w:spacing w:val="-1"/>
        </w:rPr>
        <w:t>опробовать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интегрированные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воедино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тематических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веток.</w:t>
      </w:r>
      <w:r w:rsidR="00E97FDF" w:rsidRPr="00E97FDF">
        <w:rPr>
          <w:b w:val="0"/>
          <w:spacing w:val="-1"/>
        </w:rPr>
        <w:t xml:space="preserve"> 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3045460" cy="2105660"/>
            <wp:effectExtent l="19050" t="0" r="2540" b="0"/>
            <wp:docPr id="1370" name="Рисунок 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29"/>
        </w:rPr>
        <w:t xml:space="preserve"> </w:t>
      </w:r>
      <w:r w:rsidRPr="009C25CF">
        <w:t>5.24:</w:t>
      </w:r>
      <w:r w:rsidRPr="009C25CF">
        <w:rPr>
          <w:spacing w:val="4"/>
        </w:rPr>
        <w:t xml:space="preserve"> </w:t>
      </w:r>
      <w:r w:rsidRPr="009C25CF">
        <w:rPr>
          <w:iCs/>
          <w:spacing w:val="-1"/>
        </w:rPr>
        <w:t>Управление</w:t>
      </w:r>
      <w:r w:rsidRPr="009C25CF">
        <w:rPr>
          <w:iCs/>
          <w:spacing w:val="-8"/>
        </w:rPr>
        <w:t xml:space="preserve"> </w:t>
      </w:r>
      <w:r w:rsidRPr="009C25CF">
        <w:rPr>
          <w:iCs/>
          <w:spacing w:val="-1"/>
        </w:rPr>
        <w:t>группой</w:t>
      </w:r>
      <w:r w:rsidRPr="009C25CF">
        <w:rPr>
          <w:iCs/>
          <w:spacing w:val="-8"/>
        </w:rPr>
        <w:t xml:space="preserve"> </w:t>
      </w:r>
      <w:r w:rsidRPr="009C25CF">
        <w:rPr>
          <w:iCs/>
          <w:spacing w:val="-1"/>
        </w:rPr>
        <w:t>параллельных</w:t>
      </w:r>
      <w:r w:rsidRPr="009C25CF">
        <w:rPr>
          <w:iCs/>
          <w:spacing w:val="-9"/>
        </w:rPr>
        <w:t xml:space="preserve"> </w:t>
      </w:r>
      <w:r w:rsidRPr="009C25CF">
        <w:rPr>
          <w:iCs/>
          <w:spacing w:val="-1"/>
        </w:rPr>
        <w:t>тематических</w:t>
      </w:r>
      <w:r w:rsidRPr="009C25CF">
        <w:rPr>
          <w:iCs/>
          <w:spacing w:val="-8"/>
        </w:rPr>
        <w:t xml:space="preserve"> </w:t>
      </w:r>
      <w:r w:rsidRPr="009C25CF">
        <w:rPr>
          <w:iCs/>
          <w:spacing w:val="-1"/>
        </w:rPr>
        <w:t>веток</w:t>
      </w:r>
      <w:r w:rsidRPr="009C25CF">
        <w:rPr>
          <w:iCs/>
          <w:spacing w:val="-8"/>
        </w:rPr>
        <w:t xml:space="preserve"> </w:t>
      </w:r>
      <w:r w:rsidRPr="009C25CF">
        <w:rPr>
          <w:iCs/>
          <w:spacing w:val="-1"/>
        </w:rPr>
        <w:t>участников</w:t>
      </w:r>
      <w:r w:rsidRPr="009C25CF">
        <w:rPr>
          <w:iCs/>
          <w:spacing w:val="-8"/>
        </w:rPr>
        <w:t xml:space="preserve"> </w:t>
      </w:r>
      <w:r w:rsidRPr="009C25CF">
        <w:rPr>
          <w:iCs/>
          <w:spacing w:val="-1"/>
        </w:rPr>
        <w:t>проекта.</w:t>
      </w:r>
    </w:p>
    <w:p w:rsidR="006E79CF" w:rsidRPr="00E97FD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тематические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требуют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доработки,</w:t>
      </w:r>
      <w:r w:rsidRPr="006E79CF">
        <w:rPr>
          <w:b w:val="0"/>
          <w:spacing w:val="27"/>
        </w:rPr>
        <w:t xml:space="preserve"> </w:t>
      </w:r>
      <w:r w:rsidRPr="006E79CF">
        <w:rPr>
          <w:b w:val="0"/>
        </w:rPr>
        <w:t>они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сливаются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pu.</w:t>
      </w:r>
      <w:r w:rsidRPr="006E79CF">
        <w:rPr>
          <w:b w:val="0"/>
          <w:spacing w:val="36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69"/>
          <w:w w:val="99"/>
        </w:rPr>
        <w:t xml:space="preserve"> </w:t>
      </w:r>
      <w:r w:rsidRPr="006E79CF">
        <w:rPr>
          <w:b w:val="0"/>
          <w:spacing w:val="-1"/>
        </w:rPr>
        <w:t>установлено,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тематические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полностью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стабильны,</w:t>
      </w:r>
      <w:r w:rsidRPr="006E79CF">
        <w:rPr>
          <w:b w:val="0"/>
          <w:spacing w:val="27"/>
        </w:rPr>
        <w:t xml:space="preserve"> </w:t>
      </w:r>
      <w:r w:rsidRPr="006E79CF">
        <w:rPr>
          <w:b w:val="0"/>
        </w:rPr>
        <w:t>они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переливаются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master,</w:t>
      </w:r>
      <w:r w:rsidRPr="006E79CF">
        <w:rPr>
          <w:b w:val="0"/>
          <w:spacing w:val="81"/>
          <w:w w:val="99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pu</w:t>
      </w:r>
      <w:r w:rsidRPr="006E79CF">
        <w:rPr>
          <w:b w:val="0"/>
          <w:spacing w:val="-5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next</w:t>
      </w:r>
      <w:r w:rsidRPr="006E79CF">
        <w:rPr>
          <w:b w:val="0"/>
          <w:spacing w:val="-56"/>
        </w:rPr>
        <w:t xml:space="preserve"> </w:t>
      </w:r>
      <w:r w:rsidRPr="006E79CF">
        <w:rPr>
          <w:b w:val="0"/>
        </w:rPr>
        <w:t>перестраиваются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основе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тематических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веток,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2"/>
        </w:rPr>
        <w:t>находившихся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1"/>
        </w:rPr>
        <w:t>next,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ещё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дозревших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до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 xml:space="preserve">master. 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3"/>
        </w:rPr>
        <w:t>означает,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58"/>
        </w:rPr>
        <w:t xml:space="preserve"> </w:t>
      </w:r>
      <w:r w:rsidRPr="006E79CF">
        <w:rPr>
          <w:b w:val="0"/>
        </w:rPr>
        <w:t>практически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2"/>
        </w:rPr>
        <w:t>всегда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движется</w:t>
      </w:r>
      <w:r w:rsidRPr="006E79CF">
        <w:rPr>
          <w:b w:val="0"/>
          <w:spacing w:val="31"/>
          <w:w w:val="9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прямом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направлении,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ветка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next</w:t>
      </w:r>
      <w:r w:rsidRPr="006E79CF">
        <w:rPr>
          <w:b w:val="0"/>
          <w:spacing w:val="-61"/>
        </w:rPr>
        <w:t xml:space="preserve"> </w:t>
      </w:r>
      <w:r w:rsidRPr="006E79CF">
        <w:rPr>
          <w:b w:val="0"/>
        </w:rPr>
        <w:t>перемещается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(rebase)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2"/>
        </w:rPr>
        <w:t>иногда,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ветка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pu</w:t>
      </w:r>
      <w:r w:rsidRPr="006E79CF">
        <w:rPr>
          <w:b w:val="0"/>
          <w:spacing w:val="-61"/>
        </w:rPr>
        <w:t xml:space="preserve"> </w:t>
      </w:r>
      <w:r w:rsidRPr="006E79CF">
        <w:rPr>
          <w:b w:val="0"/>
        </w:rPr>
        <w:t>перемещается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</w:rPr>
        <w:t>чаще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всех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(смотри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Рисунок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5-25).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5"/>
        </w:rPr>
        <w:t>Когда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тематическая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ветка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была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полностью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слита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master,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удаляется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репозитория.</w:t>
      </w:r>
    </w:p>
    <w:p w:rsidR="00E97FDF" w:rsidRPr="006E79CF" w:rsidRDefault="006E79CF" w:rsidP="00E97FD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В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проекте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ещё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ветка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maint,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3"/>
        </w:rPr>
        <w:t>которая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ответвлена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последнего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релиза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предоставляет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  <w:spacing w:val="-1"/>
        </w:rPr>
        <w:t>backport-патчи,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случай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потребуется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выпуск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2"/>
        </w:rPr>
        <w:t>корректировочной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версии.</w:t>
      </w:r>
      <w:r w:rsidRPr="006E79CF">
        <w:rPr>
          <w:b w:val="0"/>
        </w:rPr>
        <w:t xml:space="preserve"> </w:t>
      </w:r>
      <w:r w:rsidRPr="006E79CF">
        <w:rPr>
          <w:b w:val="0"/>
          <w:spacing w:val="-1"/>
        </w:rPr>
        <w:t>Таким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образом,</w:t>
      </w:r>
      <w:r w:rsidR="00E97FDF" w:rsidRPr="00E97FDF">
        <w:rPr>
          <w:b w:val="0"/>
          <w:spacing w:val="-1"/>
        </w:rPr>
        <w:t xml:space="preserve"> </w:t>
      </w:r>
      <w:r w:rsidR="00E97FDF" w:rsidRPr="006E79CF">
        <w:rPr>
          <w:b w:val="0"/>
          <w:spacing w:val="-5"/>
        </w:rPr>
        <w:t>когда</w:t>
      </w:r>
      <w:r w:rsidR="00E97FDF" w:rsidRPr="006E79CF">
        <w:rPr>
          <w:b w:val="0"/>
          <w:spacing w:val="4"/>
        </w:rPr>
        <w:t xml:space="preserve"> </w:t>
      </w:r>
      <w:r w:rsidR="00E97FDF" w:rsidRPr="006E79CF">
        <w:rPr>
          <w:b w:val="0"/>
        </w:rPr>
        <w:t>вы</w:t>
      </w:r>
      <w:r w:rsidR="00E97FDF" w:rsidRPr="006E79CF">
        <w:rPr>
          <w:b w:val="0"/>
          <w:spacing w:val="4"/>
        </w:rPr>
        <w:t xml:space="preserve"> </w:t>
      </w:r>
      <w:r w:rsidR="00E97FDF" w:rsidRPr="006E79CF">
        <w:rPr>
          <w:b w:val="0"/>
          <w:spacing w:val="-1"/>
        </w:rPr>
        <w:t>клонируете</w:t>
      </w:r>
      <w:r w:rsidR="00E97FDF" w:rsidRPr="006E79CF">
        <w:rPr>
          <w:b w:val="0"/>
          <w:spacing w:val="4"/>
        </w:rPr>
        <w:t xml:space="preserve"> </w:t>
      </w:r>
      <w:r w:rsidR="00E97FDF" w:rsidRPr="006E79CF">
        <w:rPr>
          <w:b w:val="0"/>
          <w:spacing w:val="-1"/>
        </w:rPr>
        <w:t>Git-репозиторий,</w:t>
      </w:r>
      <w:r w:rsidR="00E97FDF" w:rsidRPr="006E79CF">
        <w:rPr>
          <w:b w:val="0"/>
          <w:spacing w:val="6"/>
        </w:rPr>
        <w:t xml:space="preserve"> </w:t>
      </w:r>
      <w:r w:rsidR="00E97FDF" w:rsidRPr="006E79CF">
        <w:rPr>
          <w:b w:val="0"/>
        </w:rPr>
        <w:t>вы</w:t>
      </w:r>
      <w:r w:rsidR="00E97FDF" w:rsidRPr="006E79CF">
        <w:rPr>
          <w:b w:val="0"/>
          <w:spacing w:val="4"/>
        </w:rPr>
        <w:t xml:space="preserve"> </w:t>
      </w:r>
      <w:r w:rsidR="00E97FDF" w:rsidRPr="006E79CF">
        <w:rPr>
          <w:b w:val="0"/>
          <w:spacing w:val="-1"/>
        </w:rPr>
        <w:t>получаете</w:t>
      </w:r>
      <w:r w:rsidR="00E97FDF" w:rsidRPr="006E79CF">
        <w:rPr>
          <w:b w:val="0"/>
          <w:spacing w:val="4"/>
        </w:rPr>
        <w:t xml:space="preserve"> </w:t>
      </w:r>
      <w:r w:rsidR="00E97FDF" w:rsidRPr="006E79CF">
        <w:rPr>
          <w:b w:val="0"/>
        </w:rPr>
        <w:t>четыре</w:t>
      </w:r>
      <w:r w:rsidR="00E97FDF" w:rsidRPr="006E79CF">
        <w:rPr>
          <w:b w:val="0"/>
          <w:spacing w:val="4"/>
        </w:rPr>
        <w:t xml:space="preserve"> </w:t>
      </w:r>
      <w:r w:rsidR="00E97FDF" w:rsidRPr="006E79CF">
        <w:rPr>
          <w:b w:val="0"/>
          <w:spacing w:val="-1"/>
        </w:rPr>
        <w:t>ветки,</w:t>
      </w:r>
      <w:r w:rsidR="00E97FDF" w:rsidRPr="006E79CF">
        <w:rPr>
          <w:b w:val="0"/>
          <w:spacing w:val="7"/>
        </w:rPr>
        <w:t xml:space="preserve"> </w:t>
      </w:r>
      <w:r w:rsidR="00E97FDF" w:rsidRPr="006E79CF">
        <w:rPr>
          <w:b w:val="0"/>
          <w:spacing w:val="-1"/>
        </w:rPr>
        <w:t>переключаясь</w:t>
      </w:r>
      <w:r w:rsidR="00E97FDF" w:rsidRPr="006E79CF">
        <w:rPr>
          <w:b w:val="0"/>
          <w:spacing w:val="4"/>
        </w:rPr>
        <w:t xml:space="preserve"> </w:t>
      </w:r>
      <w:r w:rsidR="00E97FDF" w:rsidRPr="006E79CF">
        <w:rPr>
          <w:b w:val="0"/>
        </w:rPr>
        <w:t>на</w:t>
      </w:r>
      <w:r w:rsidR="00E97FDF" w:rsidRPr="006E79CF">
        <w:rPr>
          <w:b w:val="0"/>
          <w:spacing w:val="4"/>
        </w:rPr>
        <w:t xml:space="preserve"> </w:t>
      </w:r>
      <w:r w:rsidR="00E97FDF" w:rsidRPr="006E79CF">
        <w:rPr>
          <w:b w:val="0"/>
          <w:spacing w:val="-3"/>
        </w:rPr>
        <w:t>которые</w:t>
      </w:r>
      <w:r w:rsidR="00E97FDF" w:rsidRPr="006E79CF">
        <w:rPr>
          <w:b w:val="0"/>
          <w:spacing w:val="75"/>
          <w:w w:val="99"/>
        </w:rPr>
        <w:t xml:space="preserve"> </w:t>
      </w:r>
      <w:r w:rsidR="00E97FDF" w:rsidRPr="006E79CF">
        <w:rPr>
          <w:b w:val="0"/>
        </w:rPr>
        <w:t>вы</w:t>
      </w:r>
      <w:r w:rsidR="00E97FDF" w:rsidRPr="006E79CF">
        <w:rPr>
          <w:b w:val="0"/>
          <w:spacing w:val="7"/>
        </w:rPr>
        <w:t xml:space="preserve"> </w:t>
      </w:r>
      <w:r w:rsidR="00E97FDF" w:rsidRPr="006E79CF">
        <w:rPr>
          <w:b w:val="0"/>
          <w:spacing w:val="-2"/>
        </w:rPr>
        <w:t>можете</w:t>
      </w:r>
      <w:r w:rsidR="00E97FDF" w:rsidRPr="006E79CF">
        <w:rPr>
          <w:b w:val="0"/>
          <w:spacing w:val="8"/>
        </w:rPr>
        <w:t xml:space="preserve"> </w:t>
      </w:r>
      <w:r w:rsidR="00E97FDF" w:rsidRPr="006E79CF">
        <w:rPr>
          <w:b w:val="0"/>
        </w:rPr>
        <w:t>оценить</w:t>
      </w:r>
      <w:r w:rsidR="00E97FDF" w:rsidRPr="006E79CF">
        <w:rPr>
          <w:b w:val="0"/>
          <w:spacing w:val="7"/>
        </w:rPr>
        <w:t xml:space="preserve"> </w:t>
      </w:r>
      <w:r w:rsidR="00E97FDF" w:rsidRPr="006E79CF">
        <w:rPr>
          <w:b w:val="0"/>
          <w:spacing w:val="-1"/>
        </w:rPr>
        <w:t>проект</w:t>
      </w:r>
      <w:r w:rsidR="00E97FDF" w:rsidRPr="006E79CF">
        <w:rPr>
          <w:b w:val="0"/>
          <w:spacing w:val="8"/>
        </w:rPr>
        <w:t xml:space="preserve"> </w:t>
      </w:r>
      <w:r w:rsidR="00E97FDF" w:rsidRPr="006E79CF">
        <w:rPr>
          <w:b w:val="0"/>
        </w:rPr>
        <w:t>на</w:t>
      </w:r>
      <w:r w:rsidR="00E97FDF" w:rsidRPr="006E79CF">
        <w:rPr>
          <w:b w:val="0"/>
          <w:spacing w:val="9"/>
        </w:rPr>
        <w:t xml:space="preserve"> </w:t>
      </w:r>
      <w:r w:rsidR="00E97FDF" w:rsidRPr="006E79CF">
        <w:rPr>
          <w:b w:val="0"/>
        </w:rPr>
        <w:t>разных</w:t>
      </w:r>
      <w:r w:rsidR="00E97FDF" w:rsidRPr="006E79CF">
        <w:rPr>
          <w:b w:val="0"/>
          <w:spacing w:val="8"/>
        </w:rPr>
        <w:t xml:space="preserve"> </w:t>
      </w:r>
      <w:r w:rsidR="00E97FDF" w:rsidRPr="006E79CF">
        <w:rPr>
          <w:b w:val="0"/>
        </w:rPr>
        <w:t>стадиях</w:t>
      </w:r>
      <w:r w:rsidR="00E97FDF" w:rsidRPr="006E79CF">
        <w:rPr>
          <w:b w:val="0"/>
          <w:spacing w:val="9"/>
        </w:rPr>
        <w:t xml:space="preserve"> </w:t>
      </w:r>
      <w:r w:rsidR="00E97FDF" w:rsidRPr="006E79CF">
        <w:rPr>
          <w:b w:val="0"/>
          <w:spacing w:val="-1"/>
        </w:rPr>
        <w:t>разработки</w:t>
      </w:r>
      <w:r w:rsidR="00E97FDF" w:rsidRPr="006E79CF">
        <w:rPr>
          <w:b w:val="0"/>
          <w:spacing w:val="7"/>
        </w:rPr>
        <w:t xml:space="preserve"> </w:t>
      </w:r>
      <w:r w:rsidR="00E97FDF" w:rsidRPr="006E79CF">
        <w:rPr>
          <w:b w:val="0"/>
        </w:rPr>
        <w:t>(в</w:t>
      </w:r>
      <w:r w:rsidR="00E97FDF" w:rsidRPr="006E79CF">
        <w:rPr>
          <w:b w:val="0"/>
          <w:spacing w:val="9"/>
        </w:rPr>
        <w:t xml:space="preserve"> </w:t>
      </w:r>
      <w:r w:rsidR="00E97FDF" w:rsidRPr="006E79CF">
        <w:rPr>
          <w:b w:val="0"/>
        </w:rPr>
        <w:t>зависимости</w:t>
      </w:r>
      <w:r w:rsidR="00E97FDF" w:rsidRPr="006E79CF">
        <w:rPr>
          <w:b w:val="0"/>
          <w:spacing w:val="7"/>
        </w:rPr>
        <w:t xml:space="preserve"> </w:t>
      </w:r>
      <w:r w:rsidR="00E97FDF" w:rsidRPr="006E79CF">
        <w:rPr>
          <w:b w:val="0"/>
          <w:spacing w:val="-2"/>
        </w:rPr>
        <w:t>от</w:t>
      </w:r>
      <w:r w:rsidR="00E97FDF" w:rsidRPr="006E79CF">
        <w:rPr>
          <w:b w:val="0"/>
          <w:spacing w:val="8"/>
        </w:rPr>
        <w:t xml:space="preserve"> </w:t>
      </w:r>
      <w:r w:rsidR="00E97FDF" w:rsidRPr="006E79CF">
        <w:rPr>
          <w:b w:val="0"/>
          <w:spacing w:val="-2"/>
        </w:rPr>
        <w:t>того,</w:t>
      </w:r>
      <w:r w:rsidR="00E97FDF" w:rsidRPr="006E79CF">
        <w:rPr>
          <w:b w:val="0"/>
          <w:spacing w:val="11"/>
        </w:rPr>
        <w:t xml:space="preserve"> </w:t>
      </w:r>
      <w:r w:rsidR="00E97FDF" w:rsidRPr="006E79CF">
        <w:rPr>
          <w:b w:val="0"/>
          <w:spacing w:val="-3"/>
        </w:rPr>
        <w:t>насколько</w:t>
      </w:r>
      <w:r w:rsidR="00E97FDF" w:rsidRPr="006E79CF">
        <w:rPr>
          <w:b w:val="0"/>
          <w:spacing w:val="61"/>
          <w:w w:val="99"/>
        </w:rPr>
        <w:t xml:space="preserve"> </w:t>
      </w:r>
      <w:r w:rsidR="00E97FDF" w:rsidRPr="006E79CF">
        <w:rPr>
          <w:b w:val="0"/>
          <w:spacing w:val="-1"/>
        </w:rPr>
        <w:t>свежую</w:t>
      </w:r>
      <w:r w:rsidR="00E97FDF" w:rsidRPr="006E79CF">
        <w:rPr>
          <w:b w:val="0"/>
          <w:spacing w:val="9"/>
        </w:rPr>
        <w:t xml:space="preserve"> </w:t>
      </w:r>
      <w:r w:rsidR="00E97FDF" w:rsidRPr="006E79CF">
        <w:rPr>
          <w:b w:val="0"/>
          <w:spacing w:val="-1"/>
        </w:rPr>
        <w:t>версию</w:t>
      </w:r>
      <w:r w:rsidR="00E97FDF" w:rsidRPr="006E79CF">
        <w:rPr>
          <w:b w:val="0"/>
          <w:spacing w:val="10"/>
        </w:rPr>
        <w:t xml:space="preserve"> </w:t>
      </w:r>
      <w:r w:rsidR="00E97FDF" w:rsidRPr="006E79CF">
        <w:rPr>
          <w:b w:val="0"/>
        </w:rPr>
        <w:t>вы</w:t>
      </w:r>
      <w:r w:rsidR="00E97FDF" w:rsidRPr="006E79CF">
        <w:rPr>
          <w:b w:val="0"/>
          <w:spacing w:val="10"/>
        </w:rPr>
        <w:t xml:space="preserve"> </w:t>
      </w:r>
      <w:r w:rsidR="00E97FDF" w:rsidRPr="006E79CF">
        <w:rPr>
          <w:b w:val="0"/>
          <w:spacing w:val="-2"/>
        </w:rPr>
        <w:t>хотите</w:t>
      </w:r>
      <w:r w:rsidR="00E97FDF" w:rsidRPr="006E79CF">
        <w:rPr>
          <w:b w:val="0"/>
          <w:spacing w:val="10"/>
        </w:rPr>
        <w:t xml:space="preserve"> </w:t>
      </w:r>
      <w:r w:rsidR="00E97FDF" w:rsidRPr="006E79CF">
        <w:rPr>
          <w:b w:val="0"/>
          <w:spacing w:val="-1"/>
        </w:rPr>
        <w:t>получить,</w:t>
      </w:r>
      <w:r w:rsidR="00E97FDF" w:rsidRPr="006E79CF">
        <w:rPr>
          <w:b w:val="0"/>
          <w:spacing w:val="14"/>
        </w:rPr>
        <w:t xml:space="preserve"> </w:t>
      </w:r>
      <w:r w:rsidR="00E97FDF" w:rsidRPr="006E79CF">
        <w:rPr>
          <w:b w:val="0"/>
        </w:rPr>
        <w:t>или</w:t>
      </w:r>
      <w:r w:rsidR="00E97FDF" w:rsidRPr="006E79CF">
        <w:rPr>
          <w:b w:val="0"/>
          <w:spacing w:val="10"/>
        </w:rPr>
        <w:t xml:space="preserve"> </w:t>
      </w:r>
      <w:r w:rsidR="00E97FDF" w:rsidRPr="006E79CF">
        <w:rPr>
          <w:b w:val="0"/>
          <w:spacing w:val="-2"/>
        </w:rPr>
        <w:t>от</w:t>
      </w:r>
      <w:r w:rsidR="00E97FDF" w:rsidRPr="006E79CF">
        <w:rPr>
          <w:b w:val="0"/>
          <w:spacing w:val="10"/>
        </w:rPr>
        <w:t xml:space="preserve"> </w:t>
      </w:r>
      <w:r w:rsidR="00E97FDF" w:rsidRPr="006E79CF">
        <w:rPr>
          <w:b w:val="0"/>
          <w:spacing w:val="-2"/>
        </w:rPr>
        <w:t>того,</w:t>
      </w:r>
      <w:r w:rsidR="00E97FDF" w:rsidRPr="006E79CF">
        <w:rPr>
          <w:b w:val="0"/>
          <w:spacing w:val="14"/>
        </w:rPr>
        <w:t xml:space="preserve"> </w:t>
      </w:r>
      <w:r w:rsidR="00E97FDF" w:rsidRPr="006E79CF">
        <w:rPr>
          <w:b w:val="0"/>
          <w:spacing w:val="-1"/>
        </w:rPr>
        <w:t>каким</w:t>
      </w:r>
      <w:r w:rsidR="00E97FDF" w:rsidRPr="006E79CF">
        <w:rPr>
          <w:b w:val="0"/>
          <w:spacing w:val="10"/>
        </w:rPr>
        <w:t xml:space="preserve"> </w:t>
      </w:r>
      <w:r w:rsidR="00E97FDF" w:rsidRPr="006E79CF">
        <w:rPr>
          <w:b w:val="0"/>
          <w:spacing w:val="-1"/>
        </w:rPr>
        <w:t>образом</w:t>
      </w:r>
      <w:r w:rsidR="00E97FDF" w:rsidRPr="006E79CF">
        <w:rPr>
          <w:b w:val="0"/>
          <w:spacing w:val="10"/>
        </w:rPr>
        <w:t xml:space="preserve"> </w:t>
      </w:r>
      <w:r w:rsidR="00E97FDF" w:rsidRPr="006E79CF">
        <w:rPr>
          <w:b w:val="0"/>
        </w:rPr>
        <w:t>вы</w:t>
      </w:r>
      <w:r w:rsidR="00E97FDF" w:rsidRPr="006E79CF">
        <w:rPr>
          <w:b w:val="0"/>
          <w:spacing w:val="10"/>
        </w:rPr>
        <w:t xml:space="preserve"> </w:t>
      </w:r>
      <w:r w:rsidR="00E97FDF" w:rsidRPr="006E79CF">
        <w:rPr>
          <w:b w:val="0"/>
          <w:spacing w:val="-2"/>
        </w:rPr>
        <w:t>хотите</w:t>
      </w:r>
      <w:r w:rsidR="00E97FDF" w:rsidRPr="006E79CF">
        <w:rPr>
          <w:b w:val="0"/>
          <w:spacing w:val="9"/>
        </w:rPr>
        <w:t xml:space="preserve"> </w:t>
      </w:r>
      <w:r w:rsidR="00E97FDF" w:rsidRPr="006E79CF">
        <w:rPr>
          <w:b w:val="0"/>
        </w:rPr>
        <w:t>внести</w:t>
      </w:r>
      <w:r w:rsidR="00E97FDF" w:rsidRPr="006E79CF">
        <w:rPr>
          <w:b w:val="0"/>
          <w:spacing w:val="10"/>
        </w:rPr>
        <w:t xml:space="preserve"> </w:t>
      </w:r>
      <w:r w:rsidR="00E97FDF" w:rsidRPr="006E79CF">
        <w:rPr>
          <w:b w:val="0"/>
        </w:rPr>
        <w:t>в</w:t>
      </w:r>
      <w:r w:rsidR="00E97FDF" w:rsidRPr="006E79CF">
        <w:rPr>
          <w:b w:val="0"/>
          <w:spacing w:val="10"/>
        </w:rPr>
        <w:t xml:space="preserve"> </w:t>
      </w:r>
      <w:r w:rsidR="00E97FDF" w:rsidRPr="006E79CF">
        <w:rPr>
          <w:b w:val="0"/>
          <w:spacing w:val="-1"/>
        </w:rPr>
        <w:t>проект</w:t>
      </w:r>
      <w:r w:rsidR="00E97FDF" w:rsidRPr="00E97FDF">
        <w:rPr>
          <w:b w:val="0"/>
          <w:spacing w:val="-1"/>
        </w:rPr>
        <w:t xml:space="preserve"> </w:t>
      </w:r>
      <w:r w:rsidR="00E97FDF" w:rsidRPr="006E79CF">
        <w:rPr>
          <w:b w:val="0"/>
          <w:spacing w:val="-1"/>
        </w:rPr>
        <w:t>свою</w:t>
      </w:r>
      <w:r w:rsidR="00E97FDF" w:rsidRPr="006E79CF">
        <w:rPr>
          <w:b w:val="0"/>
          <w:spacing w:val="-25"/>
        </w:rPr>
        <w:t xml:space="preserve"> </w:t>
      </w:r>
      <w:r w:rsidR="00E97FDF" w:rsidRPr="006E79CF">
        <w:rPr>
          <w:b w:val="0"/>
          <w:spacing w:val="-1"/>
        </w:rPr>
        <w:t>работу);</w:t>
      </w:r>
      <w:r w:rsidR="00E97FDF" w:rsidRPr="006E79CF">
        <w:rPr>
          <w:b w:val="0"/>
          <w:spacing w:val="-20"/>
        </w:rPr>
        <w:t xml:space="preserve"> </w:t>
      </w:r>
      <w:r w:rsidR="00E97FDF" w:rsidRPr="006E79CF">
        <w:rPr>
          <w:b w:val="0"/>
        </w:rPr>
        <w:t>а</w:t>
      </w:r>
      <w:r w:rsidR="00E97FDF" w:rsidRPr="006E79CF">
        <w:rPr>
          <w:b w:val="0"/>
          <w:spacing w:val="-24"/>
        </w:rPr>
        <w:t xml:space="preserve"> </w:t>
      </w:r>
      <w:r w:rsidR="00E97FDF" w:rsidRPr="006E79CF">
        <w:rPr>
          <w:b w:val="0"/>
        </w:rPr>
        <w:t>мейнтейнер,</w:t>
      </w:r>
      <w:r w:rsidR="00E97FDF" w:rsidRPr="006E79CF">
        <w:rPr>
          <w:b w:val="0"/>
          <w:spacing w:val="-22"/>
        </w:rPr>
        <w:t xml:space="preserve"> </w:t>
      </w:r>
      <w:r w:rsidR="00E97FDF" w:rsidRPr="006E79CF">
        <w:rPr>
          <w:b w:val="0"/>
        </w:rPr>
        <w:t>в</w:t>
      </w:r>
      <w:r w:rsidR="00E97FDF" w:rsidRPr="006E79CF">
        <w:rPr>
          <w:b w:val="0"/>
          <w:spacing w:val="-24"/>
        </w:rPr>
        <w:t xml:space="preserve"> </w:t>
      </w:r>
      <w:r w:rsidR="00E97FDF" w:rsidRPr="006E79CF">
        <w:rPr>
          <w:b w:val="0"/>
          <w:spacing w:val="-1"/>
        </w:rPr>
        <w:t>свою</w:t>
      </w:r>
      <w:r w:rsidR="00E97FDF" w:rsidRPr="006E79CF">
        <w:rPr>
          <w:b w:val="0"/>
          <w:spacing w:val="-24"/>
        </w:rPr>
        <w:t xml:space="preserve"> </w:t>
      </w:r>
      <w:r w:rsidR="00E97FDF" w:rsidRPr="006E79CF">
        <w:rPr>
          <w:b w:val="0"/>
          <w:spacing w:val="-1"/>
        </w:rPr>
        <w:t>очередь,</w:t>
      </w:r>
      <w:r w:rsidR="00E97FDF" w:rsidRPr="006E79CF">
        <w:rPr>
          <w:b w:val="0"/>
          <w:spacing w:val="-21"/>
        </w:rPr>
        <w:t xml:space="preserve"> </w:t>
      </w:r>
      <w:r w:rsidR="00E97FDF" w:rsidRPr="006E79CF">
        <w:rPr>
          <w:b w:val="0"/>
        </w:rPr>
        <w:t>имеет</w:t>
      </w:r>
      <w:r w:rsidR="00E97FDF" w:rsidRPr="006E79CF">
        <w:rPr>
          <w:b w:val="0"/>
          <w:spacing w:val="-24"/>
        </w:rPr>
        <w:t xml:space="preserve"> </w:t>
      </w:r>
      <w:r w:rsidR="00E97FDF" w:rsidRPr="006E79CF">
        <w:rPr>
          <w:b w:val="0"/>
          <w:spacing w:val="-1"/>
        </w:rPr>
        <w:t>структурированный</w:t>
      </w:r>
      <w:r w:rsidR="00E97FDF" w:rsidRPr="006E79CF">
        <w:rPr>
          <w:b w:val="0"/>
          <w:spacing w:val="-24"/>
        </w:rPr>
        <w:t xml:space="preserve"> </w:t>
      </w:r>
      <w:r w:rsidR="00E97FDF" w:rsidRPr="006E79CF">
        <w:rPr>
          <w:b w:val="0"/>
          <w:spacing w:val="-1"/>
        </w:rPr>
        <w:t>рабочий</w:t>
      </w:r>
      <w:r w:rsidR="00E97FDF" w:rsidRPr="006E79CF">
        <w:rPr>
          <w:b w:val="0"/>
          <w:spacing w:val="-24"/>
        </w:rPr>
        <w:t xml:space="preserve"> </w:t>
      </w:r>
      <w:r w:rsidR="00E97FDF" w:rsidRPr="006E79CF">
        <w:rPr>
          <w:b w:val="0"/>
        </w:rPr>
        <w:t>процесс,</w:t>
      </w:r>
      <w:r w:rsidR="00E97FDF" w:rsidRPr="006E79CF">
        <w:rPr>
          <w:b w:val="0"/>
          <w:spacing w:val="-21"/>
        </w:rPr>
        <w:t xml:space="preserve"> </w:t>
      </w:r>
      <w:r w:rsidR="00E97FDF" w:rsidRPr="006E79CF">
        <w:rPr>
          <w:b w:val="0"/>
          <w:spacing w:val="-3"/>
        </w:rPr>
        <w:t>который</w:t>
      </w:r>
      <w:r w:rsidR="00E97FDF" w:rsidRPr="006E79CF">
        <w:rPr>
          <w:b w:val="0"/>
          <w:spacing w:val="51"/>
          <w:w w:val="99"/>
        </w:rPr>
        <w:t xml:space="preserve"> </w:t>
      </w:r>
      <w:r w:rsidR="00E97FDF" w:rsidRPr="006E79CF">
        <w:rPr>
          <w:b w:val="0"/>
          <w:spacing w:val="-1"/>
        </w:rPr>
        <w:t>помогает</w:t>
      </w:r>
      <w:r w:rsidR="00E97FDF" w:rsidRPr="006E79CF">
        <w:rPr>
          <w:b w:val="0"/>
          <w:spacing w:val="-9"/>
        </w:rPr>
        <w:t xml:space="preserve"> </w:t>
      </w:r>
      <w:r w:rsidR="00E97FDF" w:rsidRPr="006E79CF">
        <w:rPr>
          <w:b w:val="0"/>
        </w:rPr>
        <w:t>ему</w:t>
      </w:r>
      <w:r w:rsidR="00E97FDF" w:rsidRPr="006E79CF">
        <w:rPr>
          <w:b w:val="0"/>
          <w:spacing w:val="-9"/>
        </w:rPr>
        <w:t xml:space="preserve"> </w:t>
      </w:r>
      <w:r w:rsidR="00E97FDF" w:rsidRPr="006E79CF">
        <w:rPr>
          <w:b w:val="0"/>
          <w:spacing w:val="-2"/>
        </w:rPr>
        <w:t>изучать</w:t>
      </w:r>
      <w:r w:rsidR="00E97FDF" w:rsidRPr="006E79CF">
        <w:rPr>
          <w:b w:val="0"/>
          <w:spacing w:val="-9"/>
        </w:rPr>
        <w:t xml:space="preserve"> </w:t>
      </w:r>
      <w:r w:rsidR="00E97FDF" w:rsidRPr="006E79CF">
        <w:rPr>
          <w:b w:val="0"/>
        </w:rPr>
        <w:t>новые</w:t>
      </w:r>
      <w:r w:rsidR="00E97FDF" w:rsidRPr="006E79CF">
        <w:rPr>
          <w:b w:val="0"/>
          <w:spacing w:val="-8"/>
        </w:rPr>
        <w:t xml:space="preserve"> </w:t>
      </w:r>
      <w:r w:rsidR="00E97FDF" w:rsidRPr="006E79CF">
        <w:rPr>
          <w:b w:val="0"/>
        </w:rPr>
        <w:t>присланные</w:t>
      </w:r>
      <w:r w:rsidR="00E97FDF" w:rsidRPr="006E79CF">
        <w:rPr>
          <w:b w:val="0"/>
          <w:spacing w:val="-9"/>
        </w:rPr>
        <w:t xml:space="preserve"> </w:t>
      </w:r>
      <w:r w:rsidR="00E97FDF" w:rsidRPr="006E79CF">
        <w:rPr>
          <w:b w:val="0"/>
          <w:spacing w:val="-1"/>
        </w:rPr>
        <w:t>патчи.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lastRenderedPageBreak/>
        <w:drawing>
          <wp:inline distT="0" distB="0" distL="0" distR="0">
            <wp:extent cx="3045460" cy="1685925"/>
            <wp:effectExtent l="19050" t="0" r="2540" b="0"/>
            <wp:docPr id="1371" name="Рисунок 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t xml:space="preserve"> </w:t>
      </w:r>
      <w:r w:rsidRPr="009C25CF">
        <w:rPr>
          <w:spacing w:val="14"/>
        </w:rPr>
        <w:t xml:space="preserve"> </w:t>
      </w:r>
      <w:r w:rsidRPr="009C25CF">
        <w:t>5.25:</w:t>
      </w:r>
      <w:r w:rsidRPr="009C25CF">
        <w:rPr>
          <w:spacing w:val="32"/>
        </w:rPr>
        <w:t xml:space="preserve"> </w:t>
      </w:r>
      <w:r w:rsidRPr="009C25CF">
        <w:rPr>
          <w:iCs/>
        </w:rPr>
        <w:t>Слияние</w:t>
      </w:r>
      <w:r w:rsidRPr="009C25CF">
        <w:rPr>
          <w:iCs/>
          <w:spacing w:val="7"/>
        </w:rPr>
        <w:t xml:space="preserve"> </w:t>
      </w:r>
      <w:r w:rsidRPr="009C25CF">
        <w:rPr>
          <w:iCs/>
          <w:spacing w:val="-1"/>
        </w:rPr>
        <w:t>тематических</w:t>
      </w:r>
      <w:r w:rsidRPr="009C25CF">
        <w:rPr>
          <w:iCs/>
          <w:spacing w:val="6"/>
        </w:rPr>
        <w:t xml:space="preserve"> </w:t>
      </w:r>
      <w:r w:rsidRPr="009C25CF">
        <w:rPr>
          <w:iCs/>
          <w:spacing w:val="-1"/>
        </w:rPr>
        <w:t>веток</w:t>
      </w:r>
      <w:r w:rsidRPr="009C25CF">
        <w:rPr>
          <w:iCs/>
          <w:spacing w:val="7"/>
        </w:rPr>
        <w:t xml:space="preserve"> </w:t>
      </w:r>
      <w:r w:rsidRPr="009C25CF">
        <w:rPr>
          <w:iCs/>
          <w:spacing w:val="-1"/>
        </w:rPr>
        <w:t>участников</w:t>
      </w:r>
      <w:r w:rsidRPr="009C25CF">
        <w:rPr>
          <w:iCs/>
          <w:spacing w:val="7"/>
        </w:rPr>
        <w:t xml:space="preserve"> </w:t>
      </w:r>
      <w:r w:rsidRPr="009C25CF">
        <w:rPr>
          <w:iCs/>
          <w:spacing w:val="-1"/>
        </w:rPr>
        <w:t>проекта</w:t>
      </w:r>
      <w:r w:rsidRPr="009C25CF">
        <w:rPr>
          <w:iCs/>
          <w:spacing w:val="6"/>
        </w:rPr>
        <w:t xml:space="preserve"> </w:t>
      </w:r>
      <w:r w:rsidRPr="009C25CF">
        <w:rPr>
          <w:iCs/>
        </w:rPr>
        <w:t>в</w:t>
      </w:r>
      <w:r w:rsidRPr="009C25CF">
        <w:rPr>
          <w:iCs/>
          <w:spacing w:val="8"/>
        </w:rPr>
        <w:t xml:space="preserve"> </w:t>
      </w:r>
      <w:r w:rsidRPr="009C25CF">
        <w:rPr>
          <w:iCs/>
          <w:spacing w:val="-1"/>
        </w:rPr>
        <w:t>долго</w:t>
      </w:r>
      <w:r w:rsidRPr="009C25CF">
        <w:rPr>
          <w:iCs/>
          <w:spacing w:val="6"/>
        </w:rPr>
        <w:t xml:space="preserve"> </w:t>
      </w:r>
      <w:r w:rsidRPr="009C25CF">
        <w:rPr>
          <w:iCs/>
        </w:rPr>
        <w:t>живущие</w:t>
      </w:r>
      <w:r w:rsidRPr="009C25CF">
        <w:rPr>
          <w:iCs/>
          <w:spacing w:val="7"/>
        </w:rPr>
        <w:t xml:space="preserve"> </w:t>
      </w:r>
      <w:r w:rsidRPr="009C25CF">
        <w:rPr>
          <w:iCs/>
        </w:rPr>
        <w:t>интеграционные</w:t>
      </w:r>
      <w:r w:rsidRPr="009C25CF">
        <w:rPr>
          <w:iCs/>
          <w:spacing w:val="37"/>
          <w:w w:val="99"/>
        </w:rPr>
        <w:t xml:space="preserve"> </w:t>
      </w:r>
      <w:r w:rsidRPr="009C25CF">
        <w:rPr>
          <w:iCs/>
          <w:spacing w:val="-1"/>
        </w:rPr>
        <w:t>ветки.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60" w:name="Рабочие процессы с перемещениями и отбор"/>
      <w:bookmarkStart w:id="61" w:name="bookmark149"/>
      <w:bookmarkEnd w:id="60"/>
      <w:bookmarkEnd w:id="61"/>
      <w:r w:rsidRPr="006E79CF">
        <w:rPr>
          <w:b w:val="0"/>
          <w:bCs w:val="0"/>
          <w:spacing w:val="-2"/>
        </w:rPr>
        <w:t>Рабочие</w:t>
      </w:r>
      <w:r w:rsidRPr="006E79CF">
        <w:rPr>
          <w:b w:val="0"/>
          <w:bCs w:val="0"/>
          <w:spacing w:val="-23"/>
        </w:rPr>
        <w:t xml:space="preserve"> </w:t>
      </w:r>
      <w:r w:rsidRPr="006E79CF">
        <w:rPr>
          <w:b w:val="0"/>
          <w:bCs w:val="0"/>
        </w:rPr>
        <w:t>процессы</w:t>
      </w:r>
      <w:r w:rsidRPr="006E79CF">
        <w:rPr>
          <w:b w:val="0"/>
          <w:bCs w:val="0"/>
          <w:spacing w:val="-22"/>
        </w:rPr>
        <w:t xml:space="preserve"> </w:t>
      </w:r>
      <w:r w:rsidRPr="006E79CF">
        <w:rPr>
          <w:b w:val="0"/>
          <w:bCs w:val="0"/>
        </w:rPr>
        <w:t>с</w:t>
      </w:r>
      <w:r w:rsidRPr="006E79CF">
        <w:rPr>
          <w:b w:val="0"/>
          <w:bCs w:val="0"/>
          <w:spacing w:val="-22"/>
        </w:rPr>
        <w:t xml:space="preserve"> </w:t>
      </w:r>
      <w:r w:rsidRPr="006E79CF">
        <w:rPr>
          <w:b w:val="0"/>
          <w:bCs w:val="0"/>
        </w:rPr>
        <w:t>перемещениями</w:t>
      </w:r>
      <w:r w:rsidRPr="006E79CF">
        <w:rPr>
          <w:b w:val="0"/>
          <w:bCs w:val="0"/>
          <w:spacing w:val="-22"/>
        </w:rPr>
        <w:t xml:space="preserve"> </w:t>
      </w:r>
      <w:r w:rsidRPr="006E79CF">
        <w:rPr>
          <w:b w:val="0"/>
          <w:bCs w:val="0"/>
        </w:rPr>
        <w:t>и</w:t>
      </w:r>
      <w:r w:rsidRPr="006E79CF">
        <w:rPr>
          <w:b w:val="0"/>
          <w:bCs w:val="0"/>
          <w:spacing w:val="-23"/>
        </w:rPr>
        <w:t xml:space="preserve"> </w:t>
      </w:r>
      <w:r w:rsidRPr="006E79CF">
        <w:rPr>
          <w:b w:val="0"/>
          <w:bCs w:val="0"/>
          <w:spacing w:val="-2"/>
        </w:rPr>
        <w:t>отбором</w:t>
      </w:r>
      <w:r w:rsidRPr="006E79CF">
        <w:rPr>
          <w:b w:val="0"/>
          <w:bCs w:val="0"/>
          <w:spacing w:val="-22"/>
        </w:rPr>
        <w:t xml:space="preserve"> </w:t>
      </w:r>
      <w:r w:rsidRPr="006E79CF">
        <w:rPr>
          <w:b w:val="0"/>
          <w:bCs w:val="0"/>
          <w:spacing w:val="-1"/>
        </w:rPr>
        <w:t>лучшего</w:t>
      </w:r>
      <w:r w:rsidRPr="006E79CF">
        <w:rPr>
          <w:b w:val="0"/>
          <w:bCs w:val="0"/>
        </w:rPr>
        <w:t xml:space="preserve">  </w:t>
      </w:r>
      <w:r w:rsidRPr="006E79CF">
        <w:rPr>
          <w:b w:val="0"/>
          <w:bCs w:val="0"/>
          <w:spacing w:val="18"/>
        </w:rPr>
        <w:t xml:space="preserve"> </w:t>
      </w:r>
      <w:r w:rsidRPr="006E79CF">
        <w:rPr>
          <w:b w:val="0"/>
          <w:spacing w:val="-1"/>
        </w:rPr>
        <w:t>Другие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мейнтейнеры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вместо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слияния</w:t>
      </w:r>
      <w:r w:rsidRPr="006E79CF">
        <w:rPr>
          <w:b w:val="0"/>
          <w:spacing w:val="39"/>
          <w:w w:val="99"/>
        </w:rPr>
        <w:t xml:space="preserve"> </w:t>
      </w:r>
      <w:r w:rsidRPr="006E79CF">
        <w:rPr>
          <w:b w:val="0"/>
          <w:spacing w:val="-1"/>
        </w:rPr>
        <w:t>предпочитают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выполнять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перемещение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отбор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лучших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наработок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  <w:spacing w:val="-1"/>
        </w:rPr>
        <w:t>участников</w:t>
      </w:r>
      <w:r w:rsidRPr="006E79CF">
        <w:rPr>
          <w:b w:val="0"/>
          <w:spacing w:val="4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29"/>
          <w:w w:val="99"/>
        </w:rPr>
        <w:t xml:space="preserve"> </w:t>
      </w:r>
      <w:r w:rsidRPr="006E79CF">
        <w:rPr>
          <w:b w:val="0"/>
          <w:spacing w:val="-2"/>
        </w:rPr>
        <w:t>верхушку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своей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master,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иметь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практически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линейную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историю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разработки.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5"/>
        </w:rPr>
        <w:t>Когда</w:t>
      </w:r>
      <w:r w:rsidR="00E97FDF" w:rsidRPr="00E97FDF">
        <w:rPr>
          <w:b w:val="0"/>
          <w:spacing w:val="-5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наработки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ветке,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2"/>
        </w:rPr>
        <w:t>хотите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интегрировать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3"/>
        </w:rPr>
        <w:t>проект,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вы</w:t>
      </w:r>
      <w:r w:rsidR="00E97FDF" w:rsidRPr="00E97FDF">
        <w:rPr>
          <w:b w:val="0"/>
        </w:rPr>
        <w:t xml:space="preserve"> </w:t>
      </w:r>
      <w:r w:rsidRPr="006E79CF">
        <w:rPr>
          <w:b w:val="0"/>
          <w:spacing w:val="-2"/>
        </w:rPr>
        <w:t>переходите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эту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запускаете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3"/>
        </w:rPr>
        <w:t>команду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rebase,</w:t>
      </w:r>
      <w:r w:rsidRPr="006E79CF">
        <w:rPr>
          <w:b w:val="0"/>
          <w:spacing w:val="27"/>
        </w:rPr>
        <w:t xml:space="preserve"> </w:t>
      </w:r>
      <w:r w:rsidRPr="006E79CF">
        <w:rPr>
          <w:b w:val="0"/>
          <w:spacing w:val="-3"/>
        </w:rPr>
        <w:t>которая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перемещает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изменения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  <w:spacing w:val="-2"/>
        </w:rPr>
        <w:t xml:space="preserve">верхушку </w:t>
      </w:r>
      <w:r w:rsidRPr="006E79CF">
        <w:rPr>
          <w:b w:val="0"/>
          <w:spacing w:val="-1"/>
        </w:rPr>
        <w:t>вашей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текущей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71"/>
        </w:rPr>
        <w:t xml:space="preserve"> </w:t>
      </w:r>
      <w:r w:rsidRPr="006E79CF">
        <w:rPr>
          <w:b w:val="0"/>
        </w:rPr>
        <w:t>(или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 xml:space="preserve">develop, </w:t>
      </w:r>
      <w:r w:rsidRPr="006E79CF">
        <w:rPr>
          <w:b w:val="0"/>
        </w:rPr>
        <w:t>и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3"/>
        </w:rPr>
        <w:t>т.п.).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всё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прошло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хорошо,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67"/>
          <w:w w:val="99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выполнить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перемотку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master,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получив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тем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самым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линейную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историю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работы</w:t>
      </w:r>
      <w:r w:rsidRPr="006E79CF">
        <w:rPr>
          <w:b w:val="0"/>
          <w:spacing w:val="73"/>
          <w:w w:val="99"/>
        </w:rPr>
        <w:t xml:space="preserve"> </w:t>
      </w:r>
      <w:r w:rsidRPr="006E79CF">
        <w:rPr>
          <w:b w:val="0"/>
        </w:rPr>
        <w:t>над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проектом.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Другой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вариант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перемещения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сделанных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наработок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2"/>
        </w:rPr>
        <w:t>одной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ветки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другую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  <w:spacing w:val="-1"/>
        </w:rPr>
        <w:t>отбор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  <w:spacing w:val="-1"/>
        </w:rPr>
        <w:t>лучшего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(cherry-pick).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Отбор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лучшего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является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чем-то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наподобие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перемещения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отдельных</w:t>
      </w:r>
      <w:r w:rsidRPr="006E79CF">
        <w:rPr>
          <w:b w:val="0"/>
          <w:spacing w:val="35"/>
          <w:w w:val="99"/>
        </w:rPr>
        <w:t xml:space="preserve"> </w:t>
      </w:r>
      <w:r w:rsidRPr="006E79CF">
        <w:rPr>
          <w:b w:val="0"/>
          <w:spacing w:val="-2"/>
        </w:rPr>
        <w:t>коммитов.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Берётся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патч,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3"/>
        </w:rPr>
        <w:t>который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был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представлен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коммите,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делается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попытка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применить</w:t>
      </w:r>
      <w:r w:rsidR="00E97FDF" w:rsidRPr="00E97FDF">
        <w:rPr>
          <w:b w:val="0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ветке,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3"/>
        </w:rPr>
        <w:t>которой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сейчас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находитесь.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Это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3"/>
        </w:rPr>
        <w:t>удобно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3"/>
        </w:rPr>
        <w:t>том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случае,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  <w:spacing w:val="-2"/>
        </w:rPr>
        <w:t>ветке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2"/>
        </w:rPr>
        <w:t>находится несколько коммитов,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а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"/>
        </w:rPr>
        <w:t xml:space="preserve"> хотите </w:t>
      </w:r>
      <w:r w:rsidRPr="006E79CF">
        <w:rPr>
          <w:b w:val="0"/>
          <w:spacing w:val="-1"/>
        </w:rPr>
        <w:t>включить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проект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3"/>
        </w:rPr>
        <w:t>только</w:t>
      </w:r>
      <w:r w:rsidRPr="006E79CF">
        <w:rPr>
          <w:b w:val="0"/>
          <w:spacing w:val="-2"/>
        </w:rPr>
        <w:t xml:space="preserve"> один </w:t>
      </w:r>
      <w:r w:rsidRPr="006E79CF">
        <w:rPr>
          <w:b w:val="0"/>
        </w:rPr>
        <w:t>из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них,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3"/>
        </w:rPr>
        <w:t>только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один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3"/>
        </w:rPr>
        <w:t>коммит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тематической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ветке,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предпочитаете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выполнять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отбор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лучшего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вместо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перемещения.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Например,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предположим,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ваш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проект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выглядит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так,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показано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Рисунке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5-26.</w:t>
      </w:r>
      <w:r w:rsidR="00E97FDF" w:rsidRPr="00E97FDF">
        <w:rPr>
          <w:b w:val="0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хотите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вытащить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коммит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e43a6</w:t>
      </w:r>
      <w:r w:rsidRPr="006E79CF">
        <w:rPr>
          <w:b w:val="0"/>
          <w:spacing w:val="-7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master,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выполните: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41" type="#_x0000_t202" style="width:416.45pt;height:82.2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259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cherry-pick</w:t>
                  </w:r>
                  <w:r w:rsidRPr="006E79C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e43a6fd3e94888d76779ad79fb568ed180e5fcdf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Finished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one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cherry-pick.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[master]: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created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a0a41a9: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"More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friendly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when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locking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fails."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files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changed,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17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insertions(+),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deletions(-)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Эта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2"/>
        </w:rPr>
        <w:t>включит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master</w:t>
      </w:r>
      <w:r w:rsidRPr="006E79CF">
        <w:rPr>
          <w:b w:val="0"/>
          <w:spacing w:val="-60"/>
        </w:rPr>
        <w:t xml:space="preserve"> </w:t>
      </w:r>
      <w:r w:rsidRPr="006E79CF">
        <w:rPr>
          <w:b w:val="0"/>
        </w:rPr>
        <w:t>такие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2"/>
        </w:rPr>
        <w:t>же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изменения,</w:t>
      </w:r>
      <w:r w:rsidRPr="006E79CF">
        <w:rPr>
          <w:b w:val="0"/>
          <w:spacing w:val="14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</w:rPr>
        <w:t>были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добавлены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71"/>
          <w:w w:val="99"/>
        </w:rPr>
        <w:t xml:space="preserve"> </w:t>
      </w:r>
      <w:r w:rsidRPr="006E79CF">
        <w:rPr>
          <w:b w:val="0"/>
          <w:spacing w:val="-1"/>
        </w:rPr>
        <w:t>e43a6,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но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получите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новое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значение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SHA-1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коммита,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2"/>
        </w:rPr>
        <w:t>него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другая</w:t>
      </w:r>
      <w:r w:rsidRPr="006E79CF">
        <w:rPr>
          <w:b w:val="0"/>
          <w:spacing w:val="57"/>
          <w:w w:val="99"/>
        </w:rPr>
        <w:t xml:space="preserve"> </w:t>
      </w:r>
      <w:r w:rsidRPr="006E79CF">
        <w:rPr>
          <w:b w:val="0"/>
          <w:spacing w:val="-1"/>
        </w:rPr>
        <w:t>дата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применения.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Теперь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ваша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история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выглядит,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показано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Рисунке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5-27.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lastRenderedPageBreak/>
        <w:drawing>
          <wp:inline distT="0" distB="0" distL="0" distR="0">
            <wp:extent cx="3045460" cy="1904365"/>
            <wp:effectExtent l="19050" t="0" r="2540" b="0"/>
            <wp:docPr id="1373" name="Рисунок 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2"/>
        </w:rPr>
        <w:t xml:space="preserve"> </w:t>
      </w:r>
      <w:r w:rsidRPr="009C25CF">
        <w:t>5.26:</w:t>
      </w:r>
      <w:r w:rsidRPr="009C25CF">
        <w:rPr>
          <w:spacing w:val="6"/>
        </w:rPr>
        <w:t xml:space="preserve"> </w:t>
      </w:r>
      <w:r w:rsidRPr="009C25CF">
        <w:rPr>
          <w:iCs/>
        </w:rPr>
        <w:t>Пример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истории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перед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отбором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1"/>
        </w:rPr>
        <w:t>лучшего.</w:t>
      </w:r>
    </w:p>
    <w:p w:rsidR="006E79CF" w:rsidRPr="009C25CF" w:rsidRDefault="006E79CF" w:rsidP="009C25CF">
      <w:pPr>
        <w:pStyle w:val="afe"/>
      </w:pPr>
      <w:r w:rsidRPr="009C25CF">
        <w:rPr>
          <w:noProof/>
        </w:rPr>
        <w:drawing>
          <wp:inline distT="0" distB="0" distL="0" distR="0">
            <wp:extent cx="3045460" cy="1904365"/>
            <wp:effectExtent l="19050" t="0" r="2540" b="0"/>
            <wp:docPr id="1374" name="Рисунок 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CF" w:rsidRPr="009C25CF" w:rsidRDefault="006E79CF" w:rsidP="009C25CF">
      <w:pPr>
        <w:pStyle w:val="afe"/>
      </w:pPr>
      <w:r w:rsidRPr="009C25CF">
        <w:rPr>
          <w:spacing w:val="-1"/>
        </w:rPr>
        <w:t>Рисунок</w:t>
      </w:r>
      <w:r w:rsidRPr="009C25CF">
        <w:rPr>
          <w:spacing w:val="32"/>
        </w:rPr>
        <w:t xml:space="preserve"> </w:t>
      </w:r>
      <w:r w:rsidRPr="009C25CF">
        <w:t>5.27:</w:t>
      </w:r>
      <w:r w:rsidRPr="009C25CF">
        <w:rPr>
          <w:spacing w:val="6"/>
        </w:rPr>
        <w:t xml:space="preserve"> </w:t>
      </w:r>
      <w:r w:rsidRPr="009C25CF">
        <w:rPr>
          <w:iCs/>
        </w:rPr>
        <w:t>История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коммитов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после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отбора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лучшего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2"/>
        </w:rPr>
        <w:t>коммита</w:t>
      </w:r>
      <w:r w:rsidRPr="009C25CF">
        <w:rPr>
          <w:iCs/>
          <w:spacing w:val="-7"/>
        </w:rPr>
        <w:t xml:space="preserve"> </w:t>
      </w:r>
      <w:r w:rsidRPr="009C25CF">
        <w:rPr>
          <w:iCs/>
        </w:rPr>
        <w:t>из</w:t>
      </w:r>
      <w:r w:rsidRPr="009C25CF">
        <w:rPr>
          <w:iCs/>
          <w:spacing w:val="-6"/>
        </w:rPr>
        <w:t xml:space="preserve"> </w:t>
      </w:r>
      <w:r w:rsidRPr="009C25CF">
        <w:rPr>
          <w:iCs/>
          <w:spacing w:val="-2"/>
        </w:rPr>
        <w:t>тематической</w:t>
      </w:r>
      <w:r w:rsidRPr="009C25CF">
        <w:rPr>
          <w:iCs/>
          <w:spacing w:val="-7"/>
        </w:rPr>
        <w:t xml:space="preserve"> </w:t>
      </w:r>
      <w:r w:rsidRPr="009C25CF">
        <w:rPr>
          <w:iCs/>
          <w:spacing w:val="-1"/>
        </w:rPr>
        <w:t>ветки.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Теперь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2"/>
        </w:rPr>
        <w:t>удалить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свою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тематическую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ветку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отбросить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коммиты,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2"/>
        </w:rPr>
        <w:t>захотели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включить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проект.</w:t>
      </w:r>
    </w:p>
    <w:p w:rsidR="006E79CF" w:rsidRPr="006E79CF" w:rsidRDefault="006E79CF" w:rsidP="00B63673">
      <w:pPr>
        <w:pStyle w:val="1"/>
      </w:pPr>
      <w:bookmarkStart w:id="62" w:name="Отметка релизов"/>
      <w:bookmarkStart w:id="63" w:name="bookmark150"/>
      <w:bookmarkStart w:id="64" w:name="_Toc406167539"/>
      <w:bookmarkEnd w:id="62"/>
      <w:bookmarkEnd w:id="63"/>
      <w:r w:rsidRPr="006E79CF">
        <w:t>Отметка</w:t>
      </w:r>
      <w:r w:rsidRPr="006E79CF">
        <w:rPr>
          <w:spacing w:val="-20"/>
        </w:rPr>
        <w:t xml:space="preserve"> </w:t>
      </w:r>
      <w:r w:rsidRPr="006E79CF">
        <w:rPr>
          <w:spacing w:val="-2"/>
        </w:rPr>
        <w:t>релизов</w:t>
      </w:r>
      <w:bookmarkEnd w:id="64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решили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выпустить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релиз,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вы,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вероятно,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захотите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присвоить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ему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5"/>
        </w:rPr>
        <w:t>метку,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2"/>
        </w:rPr>
        <w:t>потом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2"/>
        </w:rPr>
        <w:t>смогли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восстановить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2"/>
        </w:rPr>
        <w:t>этот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релиз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любой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3"/>
        </w:rPr>
        <w:t>момент.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Процесс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создания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новой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метки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1"/>
        </w:rPr>
        <w:t>обсуждался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5"/>
        </w:rPr>
        <w:t>Главе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2.</w:t>
      </w:r>
      <w:r w:rsidRPr="006E79CF">
        <w:rPr>
          <w:b w:val="0"/>
          <w:spacing w:val="29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</w:rPr>
        <w:t>решили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подписать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вашу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метку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мейнтейнер,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процедура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  <w:spacing w:val="-6"/>
        </w:rPr>
        <w:t>будет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выглядеть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примерно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следующим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образом: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40" type="#_x0000_t202" style="width:416.45pt;height:82.2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</w:t>
                  </w:r>
                  <w:r w:rsidRPr="006E79C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-s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v1.5</w:t>
                  </w:r>
                  <w:r w:rsidRPr="006E79C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-m</w:t>
                  </w:r>
                  <w:r w:rsidRPr="006E79C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'my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signed</w:t>
                  </w:r>
                  <w:r w:rsidRPr="006E79C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1.5</w:t>
                  </w:r>
                  <w:r w:rsidRPr="006E79C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tag'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336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need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passphrase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unlock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secret</w:t>
                  </w:r>
                  <w:r w:rsidRPr="006E79C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key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user: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"Scott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6E79C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52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&lt;schacon@gmail.com&gt;"</w:t>
                    </w:r>
                  </w:hyperlink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1024-bit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DSA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key,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ID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F721C45A,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created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2009-02-09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подписываете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свои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метки,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возникнуть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проблема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распространением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  <w:spacing w:val="-2"/>
        </w:rPr>
        <w:t>открытого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PGP-ключа,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2"/>
        </w:rPr>
        <w:t>используемого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подписи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ваших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1"/>
        </w:rPr>
        <w:t>меток.</w:t>
      </w:r>
      <w:r w:rsidRPr="006E79CF">
        <w:rPr>
          <w:b w:val="0"/>
        </w:rPr>
        <w:t xml:space="preserve"> </w:t>
      </w:r>
      <w:r w:rsidRPr="006E79CF">
        <w:rPr>
          <w:b w:val="0"/>
          <w:spacing w:val="34"/>
        </w:rPr>
        <w:t xml:space="preserve"> </w:t>
      </w:r>
      <w:r w:rsidRPr="006E79CF">
        <w:rPr>
          <w:b w:val="0"/>
          <w:spacing w:val="-1"/>
        </w:rPr>
        <w:t>Мейнтейнер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67"/>
          <w:w w:val="99"/>
        </w:rPr>
        <w:t xml:space="preserve"> </w:t>
      </w:r>
      <w:r w:rsidRPr="006E79CF">
        <w:rPr>
          <w:b w:val="0"/>
        </w:rPr>
        <w:t>решил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эту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3"/>
        </w:rPr>
        <w:t>проблему,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добавив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свой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публичный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2"/>
        </w:rPr>
        <w:t>ключ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виде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блоба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(blob)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прямо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репозиторий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27"/>
          <w:w w:val="99"/>
        </w:rPr>
        <w:t xml:space="preserve"> </w:t>
      </w:r>
      <w:r w:rsidRPr="006E79CF">
        <w:rPr>
          <w:b w:val="0"/>
          <w:spacing w:val="-1"/>
        </w:rPr>
        <w:t>затем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выставив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5"/>
        </w:rPr>
        <w:t>метку,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указывающую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прямо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содержимое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ключа.</w:t>
      </w:r>
      <w:r w:rsidRPr="006E79CF">
        <w:rPr>
          <w:b w:val="0"/>
          <w:spacing w:val="-1"/>
        </w:rPr>
        <w:t xml:space="preserve"> Чтобы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сделать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это,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определите</w:t>
      </w:r>
      <w:r w:rsidRPr="006E79CF">
        <w:rPr>
          <w:b w:val="0"/>
          <w:spacing w:val="61"/>
          <w:w w:val="99"/>
        </w:rPr>
        <w:t xml:space="preserve"> </w:t>
      </w:r>
      <w:r w:rsidRPr="006E79CF">
        <w:rPr>
          <w:b w:val="0"/>
          <w:spacing w:val="-3"/>
        </w:rPr>
        <w:t>какой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ключ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нужен,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выполнив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gpg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--list-keys: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39" type="#_x0000_t202" style="width:416.45pt;height:106.8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gpg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--list-keys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/Users/schacon/.gnupg/pubring.gpg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---------------------------------</w:t>
                  </w:r>
                </w:p>
                <w:p w:rsidR="009C25CF" w:rsidRPr="006E79CF" w:rsidRDefault="009C25CF" w:rsidP="006E79CF">
                  <w:pPr>
                    <w:pStyle w:val="a9"/>
                    <w:tabs>
                      <w:tab w:val="left" w:pos="753"/>
                    </w:tabs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pub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1024D/F721C45A</w:t>
                  </w:r>
                  <w:r w:rsidRPr="006E79C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2009-02-09</w:t>
                  </w:r>
                  <w:r w:rsidRPr="006E79C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[expires:</w:t>
                  </w:r>
                  <w:r w:rsidRPr="006E79C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2010-02-09]</w:t>
                  </w:r>
                </w:p>
                <w:p w:rsidR="009C25CF" w:rsidRPr="006E79CF" w:rsidRDefault="009C25CF" w:rsidP="006E79CF">
                  <w:pPr>
                    <w:pStyle w:val="a9"/>
                    <w:tabs>
                      <w:tab w:val="left" w:pos="753"/>
                      <w:tab w:val="left" w:pos="2188"/>
                    </w:tabs>
                    <w:kinsoku w:val="0"/>
                    <w:overflowPunct w:val="0"/>
                    <w:spacing w:before="64" w:line="325" w:lineRule="auto"/>
                    <w:ind w:left="179" w:right="307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uid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6E79C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6E79C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53" w:history="1">
                    <w:r w:rsidRPr="006E79C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sub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2048g/45D02282</w:t>
                  </w:r>
                  <w:r w:rsidRPr="006E79C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2009-02-09</w:t>
                  </w:r>
                  <w:r w:rsidRPr="006E79C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[expires:</w:t>
                  </w:r>
                  <w:r w:rsidRPr="006E79C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2010-02-09]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Затем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напрямую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импортировать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2"/>
        </w:rPr>
        <w:t>ключ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базу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данных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Git’а,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-1"/>
        </w:rPr>
        <w:t>экспортировав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27"/>
          <w:w w:val="99"/>
        </w:rPr>
        <w:t xml:space="preserve"> </w:t>
      </w:r>
      <w:r w:rsidRPr="006E79CF">
        <w:rPr>
          <w:b w:val="0"/>
          <w:spacing w:val="-1"/>
        </w:rPr>
        <w:t>передав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конвейеру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команде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53"/>
        </w:rPr>
        <w:t xml:space="preserve"> </w:t>
      </w:r>
      <w:r w:rsidRPr="006E79CF">
        <w:rPr>
          <w:b w:val="0"/>
        </w:rPr>
        <w:t>hash-object,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3"/>
        </w:rPr>
        <w:t>которая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создаст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новый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блоб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содержимым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  <w:spacing w:val="-2"/>
        </w:rPr>
        <w:t>ключа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вернёт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SHA-1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блоба: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B63673" w:rsidRPr="006E79CF">
        <w:rPr>
          <w:b w:val="0"/>
        </w:rPr>
        <w:pict>
          <v:shape id="_x0000_s1838" type="#_x0000_t202" style="width:416.45pt;height:29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288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gpg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--export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F721C45A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hash-object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-w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--stdin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659ef797d181633c87ec71ac3f9ba29fe5775b92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Теперь,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5"/>
        </w:rPr>
        <w:t>когда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хранится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ваш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ключ,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2"/>
        </w:rPr>
        <w:t>создать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5"/>
        </w:rPr>
        <w:t>метку,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напрямую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указывающую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1"/>
        </w:rPr>
        <w:t>него,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использовав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значение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SHA-1,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</w:rPr>
        <w:t>возвращённое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2"/>
        </w:rPr>
        <w:t>командой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hash-object: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B63673" w:rsidRPr="006E79CF">
        <w:rPr>
          <w:b w:val="0"/>
        </w:rPr>
        <w:pict>
          <v:shape id="_x0000_s1837" type="#_x0000_t202" style="width:416.45pt;height:18.6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maintainer-pgp-pub</w:t>
                  </w:r>
                  <w:r w:rsidRPr="006E79C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659ef797d181633c87ec71ac3f9ba29fe5775b92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запустите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3"/>
        </w:rPr>
        <w:t>команду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54"/>
        </w:rPr>
        <w:t xml:space="preserve"> </w:t>
      </w:r>
      <w:r w:rsidRPr="006E79CF">
        <w:rPr>
          <w:b w:val="0"/>
        </w:rPr>
        <w:t>push</w:t>
      </w:r>
      <w:r w:rsidRPr="006E79CF">
        <w:rPr>
          <w:b w:val="0"/>
          <w:spacing w:val="-55"/>
        </w:rPr>
        <w:t xml:space="preserve"> </w:t>
      </w:r>
      <w:r w:rsidRPr="006E79CF">
        <w:rPr>
          <w:b w:val="0"/>
          <w:spacing w:val="-1"/>
        </w:rPr>
        <w:t>--tags,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метка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maintainer-pgp-pub</w:t>
      </w:r>
      <w:r w:rsidRPr="006E79CF">
        <w:rPr>
          <w:b w:val="0"/>
          <w:spacing w:val="-92"/>
        </w:rPr>
        <w:t xml:space="preserve"> </w:t>
      </w:r>
      <w:r w:rsidRPr="006E79CF">
        <w:rPr>
          <w:b w:val="0"/>
        </w:rPr>
        <w:t>станет</w:t>
      </w:r>
      <w:r w:rsidRPr="006E79CF">
        <w:rPr>
          <w:b w:val="0"/>
          <w:spacing w:val="45"/>
          <w:w w:val="99"/>
        </w:rPr>
        <w:t xml:space="preserve"> </w:t>
      </w:r>
      <w:r w:rsidRPr="006E79CF">
        <w:rPr>
          <w:b w:val="0"/>
        </w:rPr>
        <w:t>доступна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5"/>
        </w:rPr>
        <w:t>каждому.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3"/>
        </w:rPr>
        <w:t>кто-нибудь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захочет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проверить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3"/>
        </w:rPr>
        <w:t>какую-нибудь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5"/>
        </w:rPr>
        <w:t>метку,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сможет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напрямую</w:t>
      </w:r>
      <w:r w:rsidRPr="006E79CF">
        <w:rPr>
          <w:b w:val="0"/>
          <w:spacing w:val="73"/>
          <w:w w:val="99"/>
        </w:rPr>
        <w:t xml:space="preserve"> </w:t>
      </w:r>
      <w:r w:rsidRPr="006E79CF">
        <w:rPr>
          <w:b w:val="0"/>
          <w:spacing w:val="-1"/>
        </w:rPr>
        <w:t>импортировать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ваш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PGP-ключ,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вытащив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2"/>
        </w:rPr>
        <w:t>блоб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прямо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16"/>
        </w:rPr>
        <w:t xml:space="preserve"> </w:t>
      </w:r>
      <w:r w:rsidRPr="006E79CF">
        <w:rPr>
          <w:b w:val="0"/>
        </w:rPr>
        <w:t>базы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данных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1"/>
        </w:rPr>
        <w:t>импортировав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1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29"/>
          <w:w w:val="99"/>
        </w:rPr>
        <w:t xml:space="preserve"> </w:t>
      </w:r>
      <w:r w:rsidRPr="006E79CF">
        <w:rPr>
          <w:b w:val="0"/>
        </w:rPr>
        <w:t>GPG: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B63673" w:rsidRPr="006E79CF">
        <w:rPr>
          <w:b w:val="0"/>
        </w:rPr>
        <w:pict>
          <v:shape id="_x0000_s1836" type="#_x0000_t202" style="width:416.45pt;height:18.5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maintainer-pgp-pub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gpg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--import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Этот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2"/>
        </w:rPr>
        <w:t>ключ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быть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использован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проверки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любых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подписанных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вами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1"/>
        </w:rPr>
        <w:t>меток.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Кроме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  <w:spacing w:val="-2"/>
        </w:rPr>
        <w:t>того,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включите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1"/>
        </w:rPr>
        <w:t>инструкции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сообщение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метки,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запуск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43"/>
        </w:rPr>
        <w:t xml:space="preserve"> </w:t>
      </w:r>
      <w:r w:rsidRPr="006E79CF">
        <w:rPr>
          <w:b w:val="0"/>
        </w:rPr>
        <w:t>show</w:t>
      </w:r>
      <w:r w:rsidRPr="006E79CF">
        <w:rPr>
          <w:b w:val="0"/>
          <w:spacing w:val="-44"/>
        </w:rPr>
        <w:t xml:space="preserve"> </w:t>
      </w:r>
      <w:r w:rsidRPr="006E79CF">
        <w:rPr>
          <w:b w:val="0"/>
        </w:rPr>
        <w:t>&lt;метка&gt;</w:t>
      </w:r>
      <w:r w:rsidRPr="006E79CF">
        <w:rPr>
          <w:b w:val="0"/>
          <w:spacing w:val="-88"/>
        </w:rPr>
        <w:t xml:space="preserve"> </w:t>
      </w:r>
      <w:r w:rsidRPr="006E79CF">
        <w:rPr>
          <w:b w:val="0"/>
          <w:spacing w:val="-1"/>
        </w:rPr>
        <w:t>позволит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  <w:spacing w:val="-3"/>
        </w:rPr>
        <w:t>конечному</w:t>
      </w:r>
      <w:r w:rsidRPr="006E79CF">
        <w:rPr>
          <w:b w:val="0"/>
          <w:spacing w:val="-11"/>
        </w:rPr>
        <w:t xml:space="preserve"> </w:t>
      </w:r>
      <w:r w:rsidRPr="006E79CF">
        <w:rPr>
          <w:b w:val="0"/>
          <w:spacing w:val="-2"/>
        </w:rPr>
        <w:t>пользователю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получить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инструкции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проверке</w:t>
      </w:r>
      <w:r w:rsidRPr="006E79CF">
        <w:rPr>
          <w:b w:val="0"/>
          <w:spacing w:val="-10"/>
        </w:rPr>
        <w:t xml:space="preserve"> </w:t>
      </w:r>
      <w:r w:rsidRPr="006E79CF">
        <w:rPr>
          <w:b w:val="0"/>
          <w:spacing w:val="-1"/>
        </w:rPr>
        <w:t>меток.</w:t>
      </w:r>
    </w:p>
    <w:p w:rsidR="006E79CF" w:rsidRPr="006E79CF" w:rsidRDefault="006E79CF" w:rsidP="00B63673">
      <w:pPr>
        <w:pStyle w:val="1"/>
      </w:pPr>
      <w:bookmarkStart w:id="65" w:name="Генерация номера сборки"/>
      <w:bookmarkStart w:id="66" w:name="bookmark151"/>
      <w:bookmarkStart w:id="67" w:name="_Toc406167540"/>
      <w:bookmarkEnd w:id="65"/>
      <w:bookmarkEnd w:id="66"/>
      <w:r w:rsidRPr="006E79CF">
        <w:t>Генерация</w:t>
      </w:r>
      <w:r w:rsidRPr="006E79CF">
        <w:rPr>
          <w:spacing w:val="-15"/>
        </w:rPr>
        <w:t xml:space="preserve"> </w:t>
      </w:r>
      <w:r w:rsidRPr="006E79CF">
        <w:rPr>
          <w:spacing w:val="-1"/>
        </w:rPr>
        <w:t>номера</w:t>
      </w:r>
      <w:r w:rsidRPr="006E79CF">
        <w:rPr>
          <w:spacing w:val="-14"/>
        </w:rPr>
        <w:t xml:space="preserve"> </w:t>
      </w:r>
      <w:r w:rsidRPr="006E79CF">
        <w:rPr>
          <w:spacing w:val="-1"/>
        </w:rPr>
        <w:t>сборки</w:t>
      </w:r>
      <w:bookmarkEnd w:id="67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Так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как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2"/>
        </w:rPr>
        <w:t>коммитам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присваиваются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монотонно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</w:rPr>
        <w:t>возрастающие</w:t>
      </w:r>
      <w:r w:rsidRPr="006E79CF">
        <w:rPr>
          <w:b w:val="0"/>
          <w:spacing w:val="11"/>
        </w:rPr>
        <w:t xml:space="preserve"> </w:t>
      </w:r>
      <w:r w:rsidRPr="006E79CF">
        <w:rPr>
          <w:b w:val="0"/>
          <w:spacing w:val="-1"/>
        </w:rPr>
        <w:t>номера</w:t>
      </w:r>
      <w:r w:rsidRPr="006E79CF">
        <w:rPr>
          <w:b w:val="0"/>
          <w:spacing w:val="10"/>
        </w:rPr>
        <w:t xml:space="preserve"> </w:t>
      </w:r>
      <w:r w:rsidRPr="006E79CF">
        <w:rPr>
          <w:b w:val="0"/>
          <w:spacing w:val="-1"/>
        </w:rPr>
        <w:t>наподобие</w:t>
      </w:r>
      <w:r w:rsidRPr="006E79CF">
        <w:rPr>
          <w:b w:val="0"/>
          <w:spacing w:val="33"/>
          <w:w w:val="99"/>
        </w:rPr>
        <w:t xml:space="preserve"> </w:t>
      </w:r>
      <w:r w:rsidRPr="006E79CF">
        <w:rPr>
          <w:b w:val="0"/>
        </w:rPr>
        <w:t>‘v123’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чего-то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аналогичного,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случае,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хотите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присвоить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коммиту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имя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2"/>
        </w:rPr>
        <w:t>удобное</w:t>
      </w:r>
      <w:r w:rsidRPr="006E79CF">
        <w:rPr>
          <w:b w:val="0"/>
          <w:spacing w:val="65"/>
          <w:w w:val="99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восприятия,</w:t>
      </w:r>
      <w:r w:rsidRPr="006E79CF">
        <w:rPr>
          <w:b w:val="0"/>
          <w:spacing w:val="7"/>
        </w:rPr>
        <w:t xml:space="preserve"> </w:t>
      </w:r>
      <w:r w:rsidRPr="006E79CF">
        <w:rPr>
          <w:b w:val="0"/>
          <w:spacing w:val="-1"/>
        </w:rPr>
        <w:t>запустите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3"/>
        </w:rPr>
        <w:t>команду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describe</w:t>
      </w:r>
      <w:r w:rsidRPr="006E79CF">
        <w:rPr>
          <w:b w:val="0"/>
          <w:spacing w:val="-64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коммита.</w:t>
      </w:r>
      <w:r w:rsidRPr="006E79CF">
        <w:rPr>
          <w:b w:val="0"/>
          <w:spacing w:val="41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вернёт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имя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1"/>
        </w:rPr>
        <w:t>ближайшей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метки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числом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3"/>
        </w:rPr>
        <w:t>коммитов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сделанных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поверх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этой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метки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</w:rPr>
        <w:t>частичное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значения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</w:rPr>
        <w:t>SHA-1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описываемого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коммита: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B63673" w:rsidRPr="006E79CF">
        <w:rPr>
          <w:b w:val="0"/>
        </w:rPr>
        <w:pict>
          <v:shape id="_x0000_s1835" type="#_x0000_t202" style="width:416.45pt;height:28.8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604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describe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v1.6.2-rc1-20-g8c5b85c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1"/>
        </w:rPr>
        <w:t>Таким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образом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экспорте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снимка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1"/>
        </w:rPr>
        <w:t>состояния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его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</w:rPr>
        <w:t>сборки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15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дать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</w:rPr>
        <w:t>им</w:t>
      </w:r>
      <w:r w:rsidR="00B63673" w:rsidRPr="00B63673">
        <w:rPr>
          <w:b w:val="0"/>
        </w:rPr>
        <w:t xml:space="preserve"> </w:t>
      </w:r>
      <w:r w:rsidRPr="006E79CF">
        <w:rPr>
          <w:b w:val="0"/>
        </w:rPr>
        <w:t>имя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понятное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людей.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самом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деле,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собираете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3"/>
        </w:rPr>
        <w:t>исходного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5"/>
        </w:rPr>
        <w:t>кода,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1"/>
        </w:rPr>
        <w:t>склонированного</w:t>
      </w:r>
      <w:r w:rsidRPr="006E79CF">
        <w:rPr>
          <w:b w:val="0"/>
          <w:spacing w:val="49"/>
          <w:w w:val="99"/>
        </w:rPr>
        <w:t xml:space="preserve"> </w:t>
      </w:r>
      <w:r w:rsidRPr="006E79CF">
        <w:rPr>
          <w:b w:val="0"/>
        </w:rPr>
        <w:t>из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Git-репозитория,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54"/>
        </w:rPr>
        <w:t xml:space="preserve"> </w:t>
      </w:r>
      <w:r w:rsidRPr="006E79CF">
        <w:rPr>
          <w:b w:val="0"/>
        </w:rPr>
        <w:t>--version</w:t>
      </w:r>
      <w:r w:rsidRPr="006E79CF">
        <w:rPr>
          <w:b w:val="0"/>
          <w:spacing w:val="-92"/>
        </w:rPr>
        <w:t xml:space="preserve"> </w:t>
      </w:r>
      <w:r w:rsidRPr="006E79CF">
        <w:rPr>
          <w:b w:val="0"/>
          <w:spacing w:val="-1"/>
        </w:rPr>
        <w:t>вернёт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что-то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подобное.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Если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описываете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6"/>
        </w:rPr>
        <w:t>коммит,</w:t>
      </w:r>
      <w:r w:rsidRPr="006E79CF">
        <w:rPr>
          <w:b w:val="0"/>
          <w:spacing w:val="73"/>
          <w:w w:val="99"/>
        </w:rPr>
        <w:t xml:space="preserve"> </w:t>
      </w:r>
      <w:r w:rsidRPr="006E79CF">
        <w:rPr>
          <w:b w:val="0"/>
          <w:spacing w:val="-3"/>
        </w:rPr>
        <w:t>которому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напрямую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присвоили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5"/>
        </w:rPr>
        <w:t>метку,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вернёт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имя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метки.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3"/>
        </w:rPr>
        <w:lastRenderedPageBreak/>
        <w:t>Команду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describe</w:t>
      </w:r>
      <w:r w:rsidRPr="006E79CF">
        <w:rPr>
          <w:b w:val="0"/>
          <w:spacing w:val="-68"/>
        </w:rPr>
        <w:t xml:space="preserve"> </w:t>
      </w:r>
      <w:r w:rsidRPr="006E79CF">
        <w:rPr>
          <w:b w:val="0"/>
          <w:spacing w:val="-2"/>
        </w:rPr>
        <w:t>хорошо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2"/>
        </w:rPr>
        <w:t>использовать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аннотированными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метками</w:t>
      </w:r>
      <w:r w:rsidRPr="006E79CF">
        <w:rPr>
          <w:b w:val="0"/>
          <w:spacing w:val="2"/>
        </w:rPr>
        <w:t xml:space="preserve"> </w:t>
      </w:r>
      <w:r w:rsidRPr="006E79CF">
        <w:rPr>
          <w:b w:val="0"/>
          <w:spacing w:val="-1"/>
        </w:rPr>
        <w:t>(метками,</w:t>
      </w:r>
      <w:r w:rsidRPr="006E79CF">
        <w:rPr>
          <w:b w:val="0"/>
          <w:spacing w:val="79"/>
          <w:w w:val="99"/>
        </w:rPr>
        <w:t xml:space="preserve"> </w:t>
      </w:r>
      <w:r w:rsidRPr="006E79CF">
        <w:rPr>
          <w:b w:val="0"/>
          <w:spacing w:val="-1"/>
        </w:rPr>
        <w:t>созданными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помощи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опций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-a</w:t>
      </w:r>
      <w:r w:rsidRPr="006E79CF">
        <w:rPr>
          <w:b w:val="0"/>
          <w:spacing w:val="-77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-s),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</w:rPr>
        <w:t>так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1"/>
        </w:rPr>
        <w:t>если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5"/>
        </w:rPr>
        <w:t xml:space="preserve"> </w:t>
      </w:r>
      <w:r w:rsidRPr="006E79CF">
        <w:rPr>
          <w:b w:val="0"/>
          <w:spacing w:val="-1"/>
        </w:rPr>
        <w:t>используете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describe,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то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</w:rPr>
        <w:t>метки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релизов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должны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создаваться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этим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способом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—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этом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случае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сможете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удостовериться,</w:t>
      </w:r>
      <w:r w:rsidRPr="006E79CF">
        <w:rPr>
          <w:b w:val="0"/>
          <w:spacing w:val="55"/>
          <w:w w:val="99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описании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3"/>
        </w:rPr>
        <w:t>коммиту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было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</w:rPr>
        <w:t>дано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правильное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 xml:space="preserve">имя. 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1"/>
        </w:rPr>
        <w:t>также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13"/>
        </w:rPr>
        <w:t xml:space="preserve"> </w:t>
      </w:r>
      <w:r w:rsidRPr="006E79CF">
        <w:rPr>
          <w:b w:val="0"/>
          <w:spacing w:val="-2"/>
        </w:rPr>
        <w:t>использовать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эту</w:t>
      </w:r>
      <w:r w:rsidRPr="006E79CF">
        <w:rPr>
          <w:b w:val="0"/>
          <w:spacing w:val="53"/>
          <w:w w:val="99"/>
        </w:rPr>
        <w:t xml:space="preserve"> </w:t>
      </w:r>
      <w:r w:rsidRPr="006E79CF">
        <w:rPr>
          <w:b w:val="0"/>
          <w:spacing w:val="-1"/>
        </w:rPr>
        <w:t xml:space="preserve">строку </w:t>
      </w:r>
      <w:r w:rsidRPr="006E79CF">
        <w:rPr>
          <w:b w:val="0"/>
        </w:rPr>
        <w:t>в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командах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checkout</w:t>
      </w:r>
      <w:r w:rsidRPr="006E79CF">
        <w:rPr>
          <w:b w:val="0"/>
          <w:spacing w:val="-71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>show</w:t>
      </w:r>
      <w:r w:rsidRPr="006E79CF">
        <w:rPr>
          <w:b w:val="0"/>
          <w:spacing w:val="-70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1"/>
        </w:rPr>
        <w:t xml:space="preserve"> указания</w:t>
      </w:r>
      <w:r w:rsidRPr="006E79CF">
        <w:rPr>
          <w:b w:val="0"/>
          <w:spacing w:val="-2"/>
        </w:rPr>
        <w:t xml:space="preserve"> нужного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коммита,</w:t>
      </w:r>
      <w:r w:rsidRPr="006E79CF">
        <w:rPr>
          <w:b w:val="0"/>
        </w:rPr>
        <w:t xml:space="preserve"> </w:t>
      </w:r>
      <w:r w:rsidRPr="006E79CF">
        <w:rPr>
          <w:b w:val="0"/>
          <w:spacing w:val="-3"/>
        </w:rPr>
        <w:t>однако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</w:rPr>
        <w:t xml:space="preserve">в </w:t>
      </w:r>
      <w:r w:rsidRPr="006E79CF">
        <w:rPr>
          <w:b w:val="0"/>
          <w:spacing w:val="-3"/>
        </w:rPr>
        <w:t>будущем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</w:rPr>
        <w:t>она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  <w:spacing w:val="-2"/>
        </w:rPr>
        <w:t>может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перестать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работать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правильно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силу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того,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строке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присутствует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сокращённое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значение</w:t>
      </w:r>
      <w:r w:rsidRPr="006E79CF">
        <w:rPr>
          <w:b w:val="0"/>
          <w:spacing w:val="29"/>
          <w:w w:val="99"/>
        </w:rPr>
        <w:t xml:space="preserve"> </w:t>
      </w:r>
      <w:r w:rsidRPr="006E79CF">
        <w:rPr>
          <w:b w:val="0"/>
        </w:rPr>
        <w:t xml:space="preserve">SHA-1. </w:t>
      </w:r>
      <w:r w:rsidRPr="006E79CF">
        <w:rPr>
          <w:b w:val="0"/>
          <w:spacing w:val="-1"/>
        </w:rPr>
        <w:t>Например,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ядре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Linux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недавно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перешли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от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8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к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10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символам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необходимым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обеспечения</w:t>
      </w:r>
      <w:r w:rsidRPr="006E79CF">
        <w:rPr>
          <w:b w:val="0"/>
          <w:spacing w:val="43"/>
          <w:w w:val="99"/>
        </w:rPr>
        <w:t xml:space="preserve"> </w:t>
      </w:r>
      <w:r w:rsidRPr="006E79CF">
        <w:rPr>
          <w:b w:val="0"/>
        </w:rPr>
        <w:t>уникальности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SHA-1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2"/>
        </w:rPr>
        <w:t>объектов,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  <w:spacing w:val="-1"/>
        </w:rPr>
        <w:t>поэтому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старые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имена,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сгенерированные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  <w:spacing w:val="-2"/>
        </w:rPr>
        <w:t>командой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42"/>
        </w:rPr>
        <w:t xml:space="preserve"> </w:t>
      </w:r>
      <w:r w:rsidRPr="006E79CF">
        <w:rPr>
          <w:b w:val="0"/>
        </w:rPr>
        <w:t>de-</w:t>
      </w:r>
      <w:r w:rsidRPr="006E79CF">
        <w:rPr>
          <w:b w:val="0"/>
          <w:spacing w:val="47"/>
          <w:w w:val="99"/>
        </w:rPr>
        <w:t xml:space="preserve"> </w:t>
      </w:r>
      <w:r w:rsidRPr="006E79CF">
        <w:rPr>
          <w:b w:val="0"/>
          <w:spacing w:val="-1"/>
        </w:rPr>
        <w:t>scribe,</w:t>
      </w:r>
      <w:r w:rsidRPr="006E79CF">
        <w:rPr>
          <w:b w:val="0"/>
          <w:spacing w:val="-17"/>
        </w:rPr>
        <w:t xml:space="preserve"> </w:t>
      </w:r>
      <w:r w:rsidRPr="006E79CF">
        <w:rPr>
          <w:b w:val="0"/>
        </w:rPr>
        <w:t>стали</w:t>
      </w:r>
      <w:r w:rsidRPr="006E79CF">
        <w:rPr>
          <w:b w:val="0"/>
          <w:spacing w:val="-16"/>
        </w:rPr>
        <w:t xml:space="preserve"> </w:t>
      </w:r>
      <w:r w:rsidRPr="006E79CF">
        <w:rPr>
          <w:b w:val="0"/>
          <w:spacing w:val="-1"/>
        </w:rPr>
        <w:t>недействительными.</w:t>
      </w:r>
    </w:p>
    <w:p w:rsidR="006E79CF" w:rsidRPr="006E79CF" w:rsidRDefault="006E79CF" w:rsidP="00B63673">
      <w:pPr>
        <w:pStyle w:val="1"/>
      </w:pPr>
      <w:bookmarkStart w:id="68" w:name="Подготовка релиза"/>
      <w:bookmarkStart w:id="69" w:name="bookmark152"/>
      <w:bookmarkStart w:id="70" w:name="_Toc406167541"/>
      <w:bookmarkEnd w:id="68"/>
      <w:bookmarkEnd w:id="69"/>
      <w:r w:rsidRPr="006E79CF">
        <w:t>Подготовка</w:t>
      </w:r>
      <w:r w:rsidRPr="006E79CF">
        <w:rPr>
          <w:spacing w:val="-12"/>
        </w:rPr>
        <w:t xml:space="preserve"> </w:t>
      </w:r>
      <w:r w:rsidRPr="006E79CF">
        <w:t>релиза</w:t>
      </w:r>
      <w:bookmarkEnd w:id="70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Теперь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хотелось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бы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выпустить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релиз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сборки.</w:t>
      </w:r>
      <w:r w:rsidRPr="006E79CF">
        <w:rPr>
          <w:b w:val="0"/>
          <w:spacing w:val="47"/>
        </w:rPr>
        <w:t xml:space="preserve"> </w:t>
      </w:r>
      <w:r w:rsidRPr="006E79CF">
        <w:rPr>
          <w:b w:val="0"/>
          <w:spacing w:val="-1"/>
        </w:rPr>
        <w:t>Вероятно,</w:t>
      </w:r>
      <w:r w:rsidRPr="006E79CF">
        <w:rPr>
          <w:b w:val="0"/>
          <w:spacing w:val="32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  <w:spacing w:val="-2"/>
        </w:rPr>
        <w:t>захочется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  <w:spacing w:val="-1"/>
        </w:rPr>
        <w:t>сделать</w:t>
      </w:r>
      <w:r w:rsidRPr="006E79CF">
        <w:rPr>
          <w:b w:val="0"/>
          <w:spacing w:val="24"/>
        </w:rPr>
        <w:t xml:space="preserve"> </w:t>
      </w:r>
      <w:r w:rsidRPr="006E79CF">
        <w:rPr>
          <w:b w:val="0"/>
        </w:rPr>
        <w:t>архив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  <w:spacing w:val="-1"/>
        </w:rPr>
        <w:t>последнего</w:t>
      </w:r>
      <w:r w:rsidRPr="006E79CF">
        <w:rPr>
          <w:b w:val="0"/>
          <w:spacing w:val="20"/>
        </w:rPr>
        <w:t xml:space="preserve"> </w:t>
      </w:r>
      <w:r w:rsidRPr="006E79CF">
        <w:rPr>
          <w:b w:val="0"/>
          <w:spacing w:val="-1"/>
        </w:rPr>
        <w:t>состояния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вашего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5"/>
        </w:rPr>
        <w:t>кода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1"/>
        </w:rPr>
        <w:t>тех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5"/>
        </w:rPr>
        <w:t>бедолаг,</w:t>
      </w:r>
      <w:r w:rsidRPr="006E79CF">
        <w:rPr>
          <w:b w:val="0"/>
          <w:spacing w:val="26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не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используют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</w:rPr>
        <w:t>Git.</w:t>
      </w:r>
      <w:r w:rsidRPr="006E79CF">
        <w:rPr>
          <w:b w:val="0"/>
          <w:spacing w:val="35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21"/>
        </w:rPr>
        <w:t xml:space="preserve"> </w:t>
      </w:r>
      <w:r w:rsidRPr="006E79CF">
        <w:rPr>
          <w:b w:val="0"/>
          <w:spacing w:val="-2"/>
        </w:rPr>
        <w:t>этого</w:t>
      </w:r>
      <w:r w:rsidRPr="006E79CF">
        <w:rPr>
          <w:b w:val="0"/>
          <w:spacing w:val="67"/>
          <w:w w:val="99"/>
        </w:rPr>
        <w:t xml:space="preserve"> </w:t>
      </w:r>
      <w:r w:rsidRPr="006E79CF">
        <w:rPr>
          <w:b w:val="0"/>
          <w:spacing w:val="-1"/>
        </w:rPr>
        <w:t>используется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8"/>
        </w:rPr>
        <w:t xml:space="preserve"> </w:t>
      </w:r>
      <w:r w:rsidRPr="006E79CF">
        <w:rPr>
          <w:b w:val="0"/>
        </w:rPr>
        <w:t>archive: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B63673" w:rsidRPr="006E79CF">
        <w:rPr>
          <w:b w:val="0"/>
        </w:rPr>
        <w:pict>
          <v:shape id="_x0000_s1834" type="#_x0000_t202" style="width:416.45pt;height:56.9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archive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--prefix='project/'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gzip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`git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describe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master`.tar.gz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ls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*.tar.gz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v1.6.2-rc1-20-g8c5b85c.tar.gz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Если</w:t>
      </w:r>
      <w:r w:rsidRPr="006E79CF">
        <w:rPr>
          <w:b w:val="0"/>
          <w:spacing w:val="18"/>
        </w:rPr>
        <w:t xml:space="preserve"> </w:t>
      </w:r>
      <w:r w:rsidRPr="006E79CF">
        <w:rPr>
          <w:b w:val="0"/>
          <w:spacing w:val="-3"/>
        </w:rPr>
        <w:t>кто-нибудь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откроет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2"/>
        </w:rPr>
        <w:t>этот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tarball,</w:t>
      </w:r>
      <w:r w:rsidRPr="006E79CF">
        <w:rPr>
          <w:b w:val="0"/>
          <w:spacing w:val="25"/>
        </w:rPr>
        <w:t xml:space="preserve"> </w:t>
      </w:r>
      <w:r w:rsidRPr="006E79CF">
        <w:rPr>
          <w:b w:val="0"/>
        </w:rPr>
        <w:t>он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получит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последний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</w:rPr>
        <w:t>снимок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1"/>
        </w:rPr>
        <w:t>состояния</w:t>
      </w:r>
      <w:r w:rsidRPr="006E79CF">
        <w:rPr>
          <w:b w:val="0"/>
          <w:spacing w:val="19"/>
        </w:rPr>
        <w:t xml:space="preserve"> </w:t>
      </w:r>
      <w:r w:rsidRPr="006E79CF">
        <w:rPr>
          <w:b w:val="0"/>
          <w:spacing w:val="-2"/>
        </w:rPr>
        <w:t>вашего</w:t>
      </w:r>
      <w:r w:rsidRPr="006E79CF">
        <w:rPr>
          <w:b w:val="0"/>
          <w:spacing w:val="57"/>
          <w:w w:val="99"/>
        </w:rPr>
        <w:t xml:space="preserve"> </w:t>
      </w:r>
      <w:r w:rsidRPr="006E79CF">
        <w:rPr>
          <w:b w:val="0"/>
        </w:rPr>
        <w:t>проекта внутри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каталога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1"/>
        </w:rPr>
        <w:t>project.</w:t>
      </w:r>
      <w:r w:rsidRPr="006E79CF">
        <w:rPr>
          <w:b w:val="0"/>
          <w:spacing w:val="28"/>
        </w:rPr>
        <w:t xml:space="preserve"> </w:t>
      </w:r>
      <w:r w:rsidRPr="006E79CF">
        <w:rPr>
          <w:b w:val="0"/>
          <w:spacing w:val="-1"/>
        </w:rPr>
        <w:t>Таким</w:t>
      </w:r>
      <w:r w:rsidRPr="006E79CF">
        <w:rPr>
          <w:b w:val="0"/>
        </w:rPr>
        <w:t xml:space="preserve"> </w:t>
      </w:r>
      <w:r w:rsidRPr="006E79CF">
        <w:rPr>
          <w:b w:val="0"/>
          <w:spacing w:val="-2"/>
        </w:rPr>
        <w:t>же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способом вы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</w:rPr>
        <w:t xml:space="preserve"> </w:t>
      </w:r>
      <w:r w:rsidRPr="006E79CF">
        <w:rPr>
          <w:b w:val="0"/>
          <w:spacing w:val="-2"/>
        </w:rPr>
        <w:t>создать</w:t>
      </w:r>
      <w:r w:rsidRPr="006E79CF">
        <w:rPr>
          <w:b w:val="0"/>
        </w:rPr>
        <w:t xml:space="preserve"> zip-архив,</w:t>
      </w:r>
      <w:r w:rsidRPr="006E79CF">
        <w:rPr>
          <w:b w:val="0"/>
          <w:spacing w:val="3"/>
        </w:rPr>
        <w:t xml:space="preserve"> </w:t>
      </w:r>
      <w:r w:rsidRPr="006E79CF">
        <w:rPr>
          <w:b w:val="0"/>
          <w:spacing w:val="-1"/>
        </w:rPr>
        <w:t>указав</w:t>
      </w:r>
      <w:r w:rsidRPr="006E79CF">
        <w:rPr>
          <w:b w:val="0"/>
          <w:spacing w:val="51"/>
          <w:w w:val="99"/>
        </w:rPr>
        <w:t xml:space="preserve"> </w:t>
      </w:r>
      <w:r w:rsidRPr="006E79CF">
        <w:rPr>
          <w:b w:val="0"/>
          <w:spacing w:val="-3"/>
        </w:rPr>
        <w:t>команде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</w:rPr>
        <w:t>archive</w:t>
      </w:r>
      <w:r w:rsidRPr="006E79CF">
        <w:rPr>
          <w:b w:val="0"/>
          <w:spacing w:val="-78"/>
        </w:rPr>
        <w:t xml:space="preserve"> </w:t>
      </w:r>
      <w:r w:rsidRPr="006E79CF">
        <w:rPr>
          <w:b w:val="0"/>
        </w:rPr>
        <w:t>опцию</w:t>
      </w:r>
      <w:r w:rsidRPr="006E79CF">
        <w:rPr>
          <w:b w:val="0"/>
          <w:spacing w:val="-8"/>
        </w:rPr>
        <w:t xml:space="preserve"> </w:t>
      </w:r>
      <w:r w:rsidRPr="006E79CF">
        <w:rPr>
          <w:b w:val="0"/>
          <w:spacing w:val="-1"/>
        </w:rPr>
        <w:t>--format=zip: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="00B63673" w:rsidRPr="006E79CF">
        <w:rPr>
          <w:b w:val="0"/>
        </w:rPr>
        <w:pict>
          <v:shape id="_x0000_s1833" type="#_x0000_t202" style="width:416.45pt;height:21.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archive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--prefix='project/'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--format=zip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`git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describe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master`.zip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spacing w:val="-2"/>
        </w:rPr>
        <w:t>Теперь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у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вас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1"/>
        </w:rPr>
        <w:t>есть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тарбол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zip-архив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релизом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вашего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проекта,</w:t>
      </w:r>
      <w:r w:rsidRPr="006E79CF">
        <w:rPr>
          <w:b w:val="0"/>
          <w:spacing w:val="-20"/>
        </w:rPr>
        <w:t xml:space="preserve"> </w:t>
      </w:r>
      <w:r w:rsidRPr="006E79CF">
        <w:rPr>
          <w:b w:val="0"/>
          <w:spacing w:val="-3"/>
        </w:rPr>
        <w:t>которые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можете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загрузить</w:t>
      </w:r>
      <w:r w:rsidRPr="006E79CF">
        <w:rPr>
          <w:b w:val="0"/>
          <w:spacing w:val="65"/>
          <w:w w:val="99"/>
        </w:rPr>
        <w:t xml:space="preserve"> </w:t>
      </w:r>
      <w:r w:rsidRPr="006E79CF">
        <w:rPr>
          <w:b w:val="0"/>
        </w:rPr>
        <w:t>на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свой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сайт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отправить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2"/>
        </w:rPr>
        <w:t>людям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почте.</w:t>
      </w:r>
    </w:p>
    <w:p w:rsidR="006E79CF" w:rsidRPr="006E79CF" w:rsidRDefault="006E79CF" w:rsidP="00B63673">
      <w:pPr>
        <w:pStyle w:val="1"/>
      </w:pPr>
      <w:bookmarkStart w:id="71" w:name="Команда shortlog"/>
      <w:bookmarkStart w:id="72" w:name="bookmark153"/>
      <w:bookmarkStart w:id="73" w:name="_Toc406167542"/>
      <w:bookmarkEnd w:id="71"/>
      <w:bookmarkEnd w:id="72"/>
      <w:r w:rsidRPr="006E79CF">
        <w:t>Команда</w:t>
      </w:r>
      <w:r w:rsidRPr="006E79CF">
        <w:rPr>
          <w:spacing w:val="-19"/>
        </w:rPr>
        <w:t xml:space="preserve"> </w:t>
      </w:r>
      <w:r w:rsidRPr="006E79CF">
        <w:t>shortlog</w:t>
      </w:r>
      <w:bookmarkEnd w:id="73"/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Пришло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время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написать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письмо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для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списка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рассылки,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чтобы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  <w:spacing w:val="-1"/>
        </w:rPr>
        <w:t>поделиться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новостями</w:t>
      </w:r>
      <w:r w:rsidRPr="006E79CF">
        <w:rPr>
          <w:b w:val="0"/>
          <w:spacing w:val="-25"/>
        </w:rPr>
        <w:t xml:space="preserve"> </w:t>
      </w:r>
      <w:r w:rsidRPr="006E79CF">
        <w:rPr>
          <w:b w:val="0"/>
        </w:rPr>
        <w:t>проекта</w:t>
      </w:r>
      <w:r w:rsidRPr="006E79CF">
        <w:rPr>
          <w:b w:val="0"/>
          <w:spacing w:val="41"/>
          <w:w w:val="99"/>
        </w:rPr>
        <w:t xml:space="preserve"> </w:t>
      </w:r>
      <w:r w:rsidRPr="006E79CF">
        <w:rPr>
          <w:b w:val="0"/>
        </w:rPr>
        <w:t>со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всеми,</w:t>
      </w:r>
      <w:r w:rsidRPr="006E79CF">
        <w:rPr>
          <w:b w:val="0"/>
          <w:spacing w:val="-19"/>
        </w:rPr>
        <w:t xml:space="preserve"> </w:t>
      </w:r>
      <w:r w:rsidRPr="006E79CF">
        <w:rPr>
          <w:b w:val="0"/>
          <w:spacing w:val="-2"/>
        </w:rPr>
        <w:t>кто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им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</w:rPr>
        <w:t>интересуется.</w:t>
      </w:r>
      <w:r w:rsidRPr="006E79CF">
        <w:rPr>
          <w:b w:val="0"/>
          <w:spacing w:val="1"/>
        </w:rPr>
        <w:t xml:space="preserve"> </w:t>
      </w:r>
      <w:r w:rsidRPr="006E79CF">
        <w:rPr>
          <w:b w:val="0"/>
        </w:rPr>
        <w:t>При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помощи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3"/>
        </w:rPr>
        <w:t>команды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git</w:t>
      </w:r>
      <w:r w:rsidRPr="006E79CF">
        <w:rPr>
          <w:b w:val="0"/>
          <w:spacing w:val="-51"/>
        </w:rPr>
        <w:t xml:space="preserve"> </w:t>
      </w:r>
      <w:r w:rsidRPr="006E79CF">
        <w:rPr>
          <w:b w:val="0"/>
        </w:rPr>
        <w:t>shortlog</w:t>
      </w:r>
      <w:r w:rsidRPr="006E79CF">
        <w:rPr>
          <w:b w:val="0"/>
          <w:spacing w:val="-91"/>
        </w:rPr>
        <w:t xml:space="preserve"> </w:t>
      </w:r>
      <w:r w:rsidRPr="006E79CF">
        <w:rPr>
          <w:b w:val="0"/>
          <w:spacing w:val="-1"/>
        </w:rPr>
        <w:t>можно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</w:rPr>
        <w:t>быстро</w:t>
      </w:r>
      <w:r w:rsidRPr="006E79CF">
        <w:rPr>
          <w:b w:val="0"/>
          <w:spacing w:val="-21"/>
        </w:rPr>
        <w:t xml:space="preserve"> </w:t>
      </w:r>
      <w:r w:rsidRPr="006E79CF">
        <w:rPr>
          <w:b w:val="0"/>
          <w:spacing w:val="-1"/>
        </w:rPr>
        <w:t>получить</w:t>
      </w:r>
      <w:r w:rsidRPr="006E79CF">
        <w:rPr>
          <w:b w:val="0"/>
          <w:spacing w:val="33"/>
          <w:w w:val="99"/>
        </w:rPr>
        <w:t xml:space="preserve"> </w:t>
      </w:r>
      <w:r w:rsidRPr="006E79CF">
        <w:rPr>
          <w:b w:val="0"/>
          <w:spacing w:val="-1"/>
        </w:rPr>
        <w:t>что-то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наподобие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лога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  <w:spacing w:val="-1"/>
        </w:rPr>
        <w:t>изменений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</w:rPr>
        <w:t>(changelog),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описывающего,</w:t>
      </w:r>
      <w:r w:rsidRPr="006E79CF">
        <w:rPr>
          <w:b w:val="0"/>
          <w:spacing w:val="-2"/>
        </w:rPr>
        <w:t xml:space="preserve"> </w:t>
      </w:r>
      <w:r w:rsidRPr="006E79CF">
        <w:rPr>
          <w:b w:val="0"/>
          <w:spacing w:val="-1"/>
        </w:rPr>
        <w:t>что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появилось</w:t>
      </w:r>
      <w:r w:rsidRPr="006E79CF">
        <w:rPr>
          <w:b w:val="0"/>
          <w:spacing w:val="-2"/>
        </w:rPr>
        <w:t xml:space="preserve"> нового</w:t>
      </w:r>
      <w:r w:rsidRPr="006E79CF">
        <w:rPr>
          <w:b w:val="0"/>
          <w:spacing w:val="-4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3"/>
        </w:rPr>
        <w:t xml:space="preserve"> </w:t>
      </w:r>
      <w:r w:rsidRPr="006E79CF">
        <w:rPr>
          <w:b w:val="0"/>
          <w:spacing w:val="-1"/>
        </w:rPr>
        <w:t>вашем</w:t>
      </w:r>
      <w:r w:rsidRPr="006E79CF">
        <w:rPr>
          <w:b w:val="0"/>
          <w:spacing w:val="37"/>
          <w:w w:val="99"/>
        </w:rPr>
        <w:t xml:space="preserve"> </w:t>
      </w:r>
      <w:r w:rsidRPr="006E79CF">
        <w:rPr>
          <w:b w:val="0"/>
          <w:spacing w:val="-1"/>
        </w:rPr>
        <w:t>проекте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времени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последнего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релиза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или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последнего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1"/>
        </w:rPr>
        <w:t>письма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список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рассылки.</w:t>
      </w:r>
      <w:r w:rsidRPr="006E79CF">
        <w:rPr>
          <w:b w:val="0"/>
          <w:spacing w:val="-1"/>
        </w:rPr>
        <w:t xml:space="preserve"> </w:t>
      </w:r>
      <w:r w:rsidRPr="006E79CF">
        <w:rPr>
          <w:b w:val="0"/>
          <w:spacing w:val="-2"/>
        </w:rPr>
        <w:t>Лог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изменений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включает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себя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все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2"/>
        </w:rPr>
        <w:t>коммиты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указанном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диапазоне;</w:t>
      </w:r>
      <w:r w:rsidRPr="006E79CF">
        <w:rPr>
          <w:b w:val="0"/>
          <w:spacing w:val="12"/>
        </w:rPr>
        <w:t xml:space="preserve"> </w:t>
      </w:r>
      <w:r w:rsidRPr="006E79CF">
        <w:rPr>
          <w:b w:val="0"/>
          <w:spacing w:val="-1"/>
        </w:rPr>
        <w:t>например,</w:t>
      </w:r>
      <w:r w:rsidRPr="006E79CF">
        <w:rPr>
          <w:b w:val="0"/>
          <w:spacing w:val="9"/>
        </w:rPr>
        <w:t xml:space="preserve"> </w:t>
      </w:r>
      <w:r w:rsidRPr="006E79CF">
        <w:rPr>
          <w:b w:val="0"/>
          <w:spacing w:val="-1"/>
        </w:rPr>
        <w:t>следующая</w:t>
      </w:r>
      <w:r w:rsidRPr="006E79CF">
        <w:rPr>
          <w:b w:val="0"/>
          <w:spacing w:val="6"/>
        </w:rPr>
        <w:t xml:space="preserve"> </w:t>
      </w:r>
      <w:r w:rsidRPr="006E79CF">
        <w:rPr>
          <w:b w:val="0"/>
          <w:spacing w:val="-3"/>
        </w:rPr>
        <w:t>команда</w:t>
      </w:r>
      <w:r w:rsidRPr="006E79CF">
        <w:rPr>
          <w:b w:val="0"/>
          <w:spacing w:val="5"/>
        </w:rPr>
        <w:t xml:space="preserve"> </w:t>
      </w:r>
      <w:r w:rsidRPr="006E79CF">
        <w:rPr>
          <w:b w:val="0"/>
          <w:spacing w:val="-1"/>
        </w:rPr>
        <w:t>вернёт</w:t>
      </w:r>
      <w:r w:rsidRPr="006E79CF">
        <w:rPr>
          <w:b w:val="0"/>
          <w:spacing w:val="63"/>
          <w:w w:val="99"/>
        </w:rPr>
        <w:t xml:space="preserve"> </w:t>
      </w:r>
      <w:r w:rsidRPr="006E79CF">
        <w:rPr>
          <w:b w:val="0"/>
          <w:spacing w:val="-1"/>
        </w:rPr>
        <w:t>вам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2"/>
        </w:rPr>
        <w:t>сводку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всем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  <w:spacing w:val="-2"/>
        </w:rPr>
        <w:t>коммитам,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сделанным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со</w:t>
      </w:r>
      <w:r w:rsidRPr="006E79CF">
        <w:rPr>
          <w:b w:val="0"/>
          <w:spacing w:val="-12"/>
        </w:rPr>
        <w:t xml:space="preserve"> </w:t>
      </w:r>
      <w:r w:rsidRPr="006E79CF">
        <w:rPr>
          <w:b w:val="0"/>
        </w:rPr>
        <w:t>времени</w:t>
      </w:r>
      <w:r w:rsidRPr="006E79CF">
        <w:rPr>
          <w:b w:val="0"/>
          <w:spacing w:val="-14"/>
        </w:rPr>
        <w:t xml:space="preserve"> </w:t>
      </w:r>
      <w:r w:rsidRPr="006E79CF">
        <w:rPr>
          <w:b w:val="0"/>
          <w:spacing w:val="-1"/>
        </w:rPr>
        <w:t>прошлого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релиза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  <w:spacing w:val="1"/>
        </w:rPr>
        <w:t>(если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последний</w:t>
      </w:r>
      <w:r w:rsidRPr="006E79CF">
        <w:rPr>
          <w:b w:val="0"/>
          <w:spacing w:val="-13"/>
        </w:rPr>
        <w:t xml:space="preserve"> </w:t>
      </w:r>
      <w:r w:rsidRPr="006E79CF">
        <w:rPr>
          <w:b w:val="0"/>
        </w:rPr>
        <w:t>релиз</w:t>
      </w:r>
      <w:r w:rsidRPr="006E79CF">
        <w:rPr>
          <w:b w:val="0"/>
          <w:spacing w:val="29"/>
          <w:w w:val="99"/>
        </w:rPr>
        <w:t xml:space="preserve"> </w:t>
      </w:r>
      <w:r w:rsidRPr="006E79CF">
        <w:rPr>
          <w:b w:val="0"/>
        </w:rPr>
        <w:t>имел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  <w:spacing w:val="-1"/>
        </w:rPr>
        <w:t>метку</w:t>
      </w:r>
      <w:r w:rsidRPr="006E79CF">
        <w:rPr>
          <w:b w:val="0"/>
          <w:spacing w:val="-9"/>
        </w:rPr>
        <w:t xml:space="preserve"> </w:t>
      </w:r>
      <w:r w:rsidRPr="006E79CF">
        <w:rPr>
          <w:b w:val="0"/>
        </w:rPr>
        <w:t>v1.0.1):</w: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  <w:noProof/>
        </w:rPr>
      </w:r>
      <w:r w:rsidRPr="006E79CF">
        <w:rPr>
          <w:b w:val="0"/>
        </w:rPr>
        <w:pict>
          <v:shape id="_x0000_s1832" type="#_x0000_t202" style="width:416.45pt;height:205.25pt;mso-position-horizontal-relative:char;mso-position-vertical-relative:line" o:allowincell="f" fillcolor="#e5e5e5" stroked="f">
            <v:textbox inset="0,0,0,0">
              <w:txbxContent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179" w:right="374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shortlog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--no-merges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--not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v1.0.1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Chris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Wanstrath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(8):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753" w:right="346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support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annotated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tags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Grit::Tag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packed-refs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annotated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support.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753" w:right="47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6E79C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Grit::Commit#to_patch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version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History.txt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Remove</w:t>
                  </w:r>
                  <w:r w:rsidRPr="006E79C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stray</w:t>
                  </w:r>
                  <w:r w:rsidRPr="006E79C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`puts`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ind w:left="179" w:firstLine="57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Make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ls_tree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ignore</w:t>
                  </w:r>
                  <w:r w:rsidRPr="006E79C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nils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before="127" w:line="325" w:lineRule="auto"/>
                    <w:ind w:left="753" w:right="5660" w:hanging="57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Tom</w:t>
                  </w:r>
                  <w:r w:rsidRPr="006E79C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Preston-Werner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(4):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fix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dates</w:t>
                  </w:r>
                  <w:r w:rsidRPr="006E79C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history</w:t>
                  </w:r>
                </w:p>
                <w:p w:rsidR="009C25CF" w:rsidRPr="006E79CF" w:rsidRDefault="009C25CF" w:rsidP="006E79CF">
                  <w:pPr>
                    <w:pStyle w:val="a9"/>
                    <w:kinsoku w:val="0"/>
                    <w:overflowPunct w:val="0"/>
                    <w:spacing w:line="325" w:lineRule="auto"/>
                    <w:ind w:left="753" w:right="546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dynamic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version</w:t>
                  </w:r>
                  <w:r w:rsidRPr="006E79C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method</w:t>
                  </w:r>
                  <w:r w:rsidRPr="006E79C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Version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bump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6E79C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6E79C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1.0.2</w:t>
                  </w:r>
                </w:p>
                <w:p w:rsidR="009C25CF" w:rsidRDefault="009C25CF" w:rsidP="006E79CF">
                  <w:pPr>
                    <w:pStyle w:val="a9"/>
                    <w:kinsoku w:val="0"/>
                    <w:overflowPunct w:val="0"/>
                    <w:ind w:left="753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Regenerated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gemspec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for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version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1.0.2</w:t>
                  </w:r>
                </w:p>
              </w:txbxContent>
            </v:textbox>
          </v:shape>
        </w:pict>
      </w:r>
    </w:p>
    <w:p w:rsidR="006E79CF" w:rsidRPr="006E79CF" w:rsidRDefault="006E79CF" w:rsidP="006E79C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6E79CF">
        <w:rPr>
          <w:b w:val="0"/>
        </w:rPr>
        <w:t>Мы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получили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1"/>
        </w:rPr>
        <w:t>аккуратную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  <w:spacing w:val="-2"/>
        </w:rPr>
        <w:t>сводку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всем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  <w:spacing w:val="-2"/>
        </w:rPr>
        <w:t>коммитам,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2"/>
        </w:rPr>
        <w:t>начиная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с</w:t>
      </w:r>
      <w:r w:rsidRPr="006E79CF">
        <w:rPr>
          <w:b w:val="0"/>
          <w:spacing w:val="-24"/>
        </w:rPr>
        <w:t xml:space="preserve"> </w:t>
      </w:r>
      <w:r w:rsidRPr="006E79CF">
        <w:rPr>
          <w:b w:val="0"/>
        </w:rPr>
        <w:t>метки</w:t>
      </w:r>
      <w:r w:rsidRPr="006E79CF">
        <w:rPr>
          <w:b w:val="0"/>
          <w:spacing w:val="-23"/>
        </w:rPr>
        <w:t xml:space="preserve"> </w:t>
      </w:r>
      <w:r w:rsidRPr="006E79CF">
        <w:rPr>
          <w:b w:val="0"/>
        </w:rPr>
        <w:t>v1.0.1,</w:t>
      </w:r>
      <w:r w:rsidRPr="006E79CF">
        <w:rPr>
          <w:b w:val="0"/>
          <w:spacing w:val="-22"/>
        </w:rPr>
        <w:t xml:space="preserve"> </w:t>
      </w:r>
      <w:r w:rsidRPr="006E79CF">
        <w:rPr>
          <w:b w:val="0"/>
          <w:spacing w:val="-1"/>
        </w:rPr>
        <w:t>сгруппированным</w:t>
      </w:r>
      <w:r w:rsidRPr="006E79CF">
        <w:rPr>
          <w:b w:val="0"/>
          <w:spacing w:val="59"/>
          <w:w w:val="99"/>
        </w:rPr>
        <w:t xml:space="preserve"> </w:t>
      </w:r>
      <w:r w:rsidRPr="006E79CF">
        <w:rPr>
          <w:b w:val="0"/>
        </w:rPr>
        <w:t>по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1"/>
        </w:rPr>
        <w:t>авторам.</w:t>
      </w:r>
      <w:r w:rsidRPr="006E79CF">
        <w:rPr>
          <w:b w:val="0"/>
          <w:spacing w:val="8"/>
        </w:rPr>
        <w:t xml:space="preserve"> </w:t>
      </w:r>
      <w:r w:rsidRPr="006E79CF">
        <w:rPr>
          <w:b w:val="0"/>
          <w:spacing w:val="-2"/>
        </w:rPr>
        <w:t>Вывод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этой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  <w:spacing w:val="-3"/>
        </w:rPr>
        <w:t>команды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можно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послать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в</w:t>
      </w:r>
      <w:r w:rsidRPr="006E79CF">
        <w:rPr>
          <w:b w:val="0"/>
          <w:spacing w:val="-6"/>
        </w:rPr>
        <w:t xml:space="preserve"> </w:t>
      </w:r>
      <w:r w:rsidRPr="006E79CF">
        <w:rPr>
          <w:b w:val="0"/>
          <w:spacing w:val="-1"/>
        </w:rPr>
        <w:t>свой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список</w:t>
      </w:r>
      <w:r w:rsidRPr="006E79CF">
        <w:rPr>
          <w:b w:val="0"/>
          <w:spacing w:val="-7"/>
        </w:rPr>
        <w:t xml:space="preserve"> </w:t>
      </w:r>
      <w:r w:rsidRPr="006E79CF">
        <w:rPr>
          <w:b w:val="0"/>
        </w:rPr>
        <w:t>рассылки.</w:t>
      </w:r>
    </w:p>
    <w:p w:rsidR="006E79CF" w:rsidRPr="006E79CF" w:rsidRDefault="006E79CF" w:rsidP="00B63673">
      <w:pPr>
        <w:pStyle w:val="1"/>
      </w:pPr>
      <w:bookmarkStart w:id="74" w:name="bookmark154"/>
      <w:bookmarkStart w:id="75" w:name="_Toc406167543"/>
      <w:bookmarkEnd w:id="74"/>
      <w:r w:rsidRPr="006E79CF">
        <w:rPr>
          <w:spacing w:val="-1"/>
        </w:rPr>
        <w:t>Итоги</w:t>
      </w:r>
      <w:bookmarkEnd w:id="75"/>
    </w:p>
    <w:p w:rsidR="006E79CF" w:rsidRPr="006E79CF" w:rsidRDefault="006E79CF" w:rsidP="006E79CF">
      <w:pPr>
        <w:tabs>
          <w:tab w:val="right" w:leader="dot" w:pos="9923"/>
        </w:tabs>
        <w:rPr>
          <w:rFonts w:cs="Times New Roman"/>
          <w:bCs/>
          <w:sz w:val="24"/>
          <w:szCs w:val="24"/>
        </w:rPr>
      </w:pPr>
      <w:r w:rsidRPr="006E79CF">
        <w:rPr>
          <w:rFonts w:cs="Times New Roman"/>
          <w:sz w:val="24"/>
          <w:szCs w:val="24"/>
        </w:rPr>
        <w:t>Вы</w:t>
      </w:r>
      <w:r w:rsidRPr="006E79CF">
        <w:rPr>
          <w:rFonts w:cs="Times New Roman"/>
          <w:spacing w:val="-24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должны</w:t>
      </w:r>
      <w:r w:rsidRPr="006E79CF">
        <w:rPr>
          <w:rFonts w:cs="Times New Roman"/>
          <w:spacing w:val="-23"/>
          <w:sz w:val="24"/>
          <w:szCs w:val="24"/>
        </w:rPr>
        <w:t xml:space="preserve"> </w:t>
      </w:r>
      <w:r w:rsidRPr="006E79CF">
        <w:rPr>
          <w:rFonts w:cs="Times New Roman"/>
          <w:spacing w:val="-2"/>
          <w:sz w:val="24"/>
          <w:szCs w:val="24"/>
        </w:rPr>
        <w:t>чувствовать</w:t>
      </w:r>
      <w:r w:rsidRPr="006E79CF">
        <w:rPr>
          <w:rFonts w:cs="Times New Roman"/>
          <w:spacing w:val="-23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себя</w:t>
      </w:r>
      <w:r w:rsidRPr="006E79CF">
        <w:rPr>
          <w:rFonts w:cs="Times New Roman"/>
          <w:spacing w:val="-24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достаточно</w:t>
      </w:r>
      <w:r w:rsidRPr="006E79CF">
        <w:rPr>
          <w:rFonts w:cs="Times New Roman"/>
          <w:spacing w:val="-23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свободно,</w:t>
      </w:r>
      <w:r w:rsidRPr="006E79CF">
        <w:rPr>
          <w:rFonts w:cs="Times New Roman"/>
          <w:spacing w:val="-21"/>
          <w:sz w:val="24"/>
          <w:szCs w:val="24"/>
        </w:rPr>
        <w:t xml:space="preserve"> </w:t>
      </w:r>
      <w:r w:rsidRPr="006E79CF">
        <w:rPr>
          <w:rFonts w:cs="Times New Roman"/>
          <w:spacing w:val="1"/>
          <w:sz w:val="24"/>
          <w:szCs w:val="24"/>
        </w:rPr>
        <w:t>внося</w:t>
      </w:r>
      <w:r w:rsidRPr="006E79CF">
        <w:rPr>
          <w:rFonts w:cs="Times New Roman"/>
          <w:spacing w:val="-23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свой</w:t>
      </w:r>
      <w:r w:rsidRPr="006E79CF">
        <w:rPr>
          <w:rFonts w:cs="Times New Roman"/>
          <w:spacing w:val="-23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вклад</w:t>
      </w:r>
      <w:r w:rsidRPr="006E79CF">
        <w:rPr>
          <w:rFonts w:cs="Times New Roman"/>
          <w:spacing w:val="-24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в</w:t>
      </w:r>
      <w:r w:rsidRPr="006E79CF">
        <w:rPr>
          <w:rFonts w:cs="Times New Roman"/>
          <w:spacing w:val="-23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проект</w:t>
      </w:r>
      <w:r w:rsidRPr="006E79CF">
        <w:rPr>
          <w:rFonts w:cs="Times New Roman"/>
          <w:spacing w:val="-23"/>
          <w:sz w:val="24"/>
          <w:szCs w:val="24"/>
        </w:rPr>
        <w:t xml:space="preserve"> </w:t>
      </w:r>
      <w:r w:rsidRPr="006E79CF">
        <w:rPr>
          <w:rFonts w:cs="Times New Roman"/>
          <w:spacing w:val="-2"/>
          <w:sz w:val="24"/>
          <w:szCs w:val="24"/>
        </w:rPr>
        <w:t>под</w:t>
      </w:r>
      <w:r w:rsidRPr="006E79CF">
        <w:rPr>
          <w:rFonts w:cs="Times New Roman"/>
          <w:spacing w:val="-23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управлением</w:t>
      </w:r>
      <w:r w:rsidRPr="006E79CF">
        <w:rPr>
          <w:rFonts w:cs="Times New Roman"/>
          <w:spacing w:val="67"/>
          <w:w w:val="99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Git,</w:t>
      </w:r>
      <w:r w:rsidRPr="006E79CF">
        <w:rPr>
          <w:rFonts w:cs="Times New Roman"/>
          <w:spacing w:val="-23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а</w:t>
      </w:r>
      <w:r w:rsidRPr="006E79CF">
        <w:rPr>
          <w:rFonts w:cs="Times New Roman"/>
          <w:spacing w:val="-25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также</w:t>
      </w:r>
      <w:r w:rsidRPr="006E79CF">
        <w:rPr>
          <w:rFonts w:cs="Times New Roman"/>
          <w:spacing w:val="-25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занимаясь</w:t>
      </w:r>
      <w:r w:rsidRPr="006E79CF">
        <w:rPr>
          <w:rFonts w:cs="Times New Roman"/>
          <w:spacing w:val="-24"/>
          <w:sz w:val="24"/>
          <w:szCs w:val="24"/>
        </w:rPr>
        <w:t xml:space="preserve"> </w:t>
      </w:r>
      <w:r w:rsidRPr="006E79CF">
        <w:rPr>
          <w:rFonts w:cs="Times New Roman"/>
          <w:spacing w:val="-2"/>
          <w:sz w:val="24"/>
          <w:szCs w:val="24"/>
        </w:rPr>
        <w:t>поддержкой</w:t>
      </w:r>
      <w:r w:rsidRPr="006E79CF">
        <w:rPr>
          <w:rFonts w:cs="Times New Roman"/>
          <w:spacing w:val="-25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своего</w:t>
      </w:r>
      <w:r w:rsidRPr="006E79CF">
        <w:rPr>
          <w:rFonts w:cs="Times New Roman"/>
          <w:spacing w:val="-25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собственного</w:t>
      </w:r>
      <w:r w:rsidRPr="006E79CF">
        <w:rPr>
          <w:rFonts w:cs="Times New Roman"/>
          <w:spacing w:val="-25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проекта</w:t>
      </w:r>
      <w:r w:rsidRPr="006E79CF">
        <w:rPr>
          <w:rFonts w:cs="Times New Roman"/>
          <w:spacing w:val="-24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или</w:t>
      </w:r>
      <w:r w:rsidRPr="006E79CF">
        <w:rPr>
          <w:rFonts w:cs="Times New Roman"/>
          <w:spacing w:val="-25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интегрированием</w:t>
      </w:r>
      <w:r w:rsidRPr="006E79CF">
        <w:rPr>
          <w:rFonts w:cs="Times New Roman"/>
          <w:spacing w:val="-25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наработок</w:t>
      </w:r>
      <w:r w:rsidRPr="006E79CF">
        <w:rPr>
          <w:rFonts w:cs="Times New Roman"/>
          <w:spacing w:val="75"/>
          <w:w w:val="99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других</w:t>
      </w:r>
      <w:r w:rsidRPr="006E79CF">
        <w:rPr>
          <w:rFonts w:cs="Times New Roman"/>
          <w:spacing w:val="2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пользователей.</w:t>
      </w:r>
      <w:r w:rsidRPr="006E79CF">
        <w:rPr>
          <w:rFonts w:cs="Times New Roman"/>
          <w:spacing w:val="36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Поздравляем</w:t>
      </w:r>
      <w:r w:rsidRPr="006E79CF">
        <w:rPr>
          <w:rFonts w:cs="Times New Roman"/>
          <w:spacing w:val="2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тебя,</w:t>
      </w:r>
      <w:r w:rsidRPr="006E79CF">
        <w:rPr>
          <w:rFonts w:cs="Times New Roman"/>
          <w:spacing w:val="5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опытный</w:t>
      </w:r>
      <w:r w:rsidRPr="006E79CF">
        <w:rPr>
          <w:rFonts w:cs="Times New Roman"/>
          <w:spacing w:val="3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Git-разработчик!</w:t>
      </w:r>
      <w:r w:rsidRPr="006E79CF">
        <w:rPr>
          <w:rFonts w:cs="Times New Roman"/>
          <w:spacing w:val="35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В</w:t>
      </w:r>
      <w:r w:rsidRPr="006E79CF">
        <w:rPr>
          <w:rFonts w:cs="Times New Roman"/>
          <w:spacing w:val="3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следующей</w:t>
      </w:r>
      <w:r w:rsidRPr="006E79CF">
        <w:rPr>
          <w:rFonts w:cs="Times New Roman"/>
          <w:spacing w:val="3"/>
          <w:sz w:val="24"/>
          <w:szCs w:val="24"/>
        </w:rPr>
        <w:t xml:space="preserve"> </w:t>
      </w:r>
      <w:r w:rsidRPr="006E79CF">
        <w:rPr>
          <w:rFonts w:cs="Times New Roman"/>
          <w:spacing w:val="-3"/>
          <w:sz w:val="24"/>
          <w:szCs w:val="24"/>
        </w:rPr>
        <w:t>главе</w:t>
      </w:r>
      <w:r w:rsidRPr="006E79CF">
        <w:rPr>
          <w:rFonts w:cs="Times New Roman"/>
          <w:spacing w:val="2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вы</w:t>
      </w:r>
      <w:r w:rsidRPr="006E79CF">
        <w:rPr>
          <w:rFonts w:cs="Times New Roman"/>
          <w:spacing w:val="59"/>
          <w:w w:val="99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познакомитесь</w:t>
      </w:r>
      <w:r w:rsidRPr="006E79CF">
        <w:rPr>
          <w:rFonts w:cs="Times New Roman"/>
          <w:spacing w:val="19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с</w:t>
      </w:r>
      <w:r w:rsidRPr="006E79CF">
        <w:rPr>
          <w:rFonts w:cs="Times New Roman"/>
          <w:spacing w:val="20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более</w:t>
      </w:r>
      <w:r w:rsidRPr="006E79CF">
        <w:rPr>
          <w:rFonts w:cs="Times New Roman"/>
          <w:spacing w:val="19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мощными</w:t>
      </w:r>
      <w:r w:rsidRPr="006E79CF">
        <w:rPr>
          <w:rFonts w:cs="Times New Roman"/>
          <w:spacing w:val="20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инструментами,</w:t>
      </w:r>
      <w:r w:rsidRPr="006E79CF">
        <w:rPr>
          <w:rFonts w:cs="Times New Roman"/>
          <w:spacing w:val="26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а</w:t>
      </w:r>
      <w:r w:rsidRPr="006E79CF">
        <w:rPr>
          <w:rFonts w:cs="Times New Roman"/>
          <w:spacing w:val="19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также</w:t>
      </w:r>
      <w:r w:rsidRPr="006E79CF">
        <w:rPr>
          <w:rFonts w:cs="Times New Roman"/>
          <w:spacing w:val="20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получите</w:t>
      </w:r>
      <w:r w:rsidRPr="006E79CF">
        <w:rPr>
          <w:rFonts w:cs="Times New Roman"/>
          <w:spacing w:val="19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советы</w:t>
      </w:r>
      <w:r w:rsidRPr="006E79CF">
        <w:rPr>
          <w:rFonts w:cs="Times New Roman"/>
          <w:spacing w:val="20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по</w:t>
      </w:r>
      <w:r w:rsidRPr="006E79CF">
        <w:rPr>
          <w:rFonts w:cs="Times New Roman"/>
          <w:spacing w:val="19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действию</w:t>
      </w:r>
      <w:r w:rsidRPr="006E79CF">
        <w:rPr>
          <w:rFonts w:cs="Times New Roman"/>
          <w:spacing w:val="20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в</w:t>
      </w:r>
      <w:r w:rsidRPr="006E79CF">
        <w:rPr>
          <w:rFonts w:cs="Times New Roman"/>
          <w:spacing w:val="63"/>
          <w:w w:val="99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сложных</w:t>
      </w:r>
      <w:r w:rsidRPr="006E79CF">
        <w:rPr>
          <w:rFonts w:cs="Times New Roman"/>
          <w:spacing w:val="-7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ситуациях,</w:t>
      </w:r>
      <w:r w:rsidRPr="006E79CF">
        <w:rPr>
          <w:rFonts w:cs="Times New Roman"/>
          <w:spacing w:val="-7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что</w:t>
      </w:r>
      <w:r w:rsidRPr="006E79CF">
        <w:rPr>
          <w:rFonts w:cs="Times New Roman"/>
          <w:spacing w:val="-7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сделает</w:t>
      </w:r>
      <w:r w:rsidRPr="006E79CF">
        <w:rPr>
          <w:rFonts w:cs="Times New Roman"/>
          <w:spacing w:val="-6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из</w:t>
      </w:r>
      <w:r w:rsidRPr="006E79CF">
        <w:rPr>
          <w:rFonts w:cs="Times New Roman"/>
          <w:spacing w:val="-7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вас</w:t>
      </w:r>
      <w:r w:rsidRPr="006E79CF">
        <w:rPr>
          <w:rFonts w:cs="Times New Roman"/>
          <w:spacing w:val="-7"/>
          <w:sz w:val="24"/>
          <w:szCs w:val="24"/>
        </w:rPr>
        <w:t xml:space="preserve"> </w:t>
      </w:r>
      <w:r w:rsidRPr="006E79CF">
        <w:rPr>
          <w:rFonts w:cs="Times New Roman"/>
          <w:spacing w:val="-2"/>
          <w:sz w:val="24"/>
          <w:szCs w:val="24"/>
        </w:rPr>
        <w:t>настоящего</w:t>
      </w:r>
      <w:r w:rsidRPr="006E79CF">
        <w:rPr>
          <w:rFonts w:cs="Times New Roman"/>
          <w:spacing w:val="-6"/>
          <w:sz w:val="24"/>
          <w:szCs w:val="24"/>
        </w:rPr>
        <w:t xml:space="preserve"> </w:t>
      </w:r>
      <w:r w:rsidRPr="006E79CF">
        <w:rPr>
          <w:rFonts w:cs="Times New Roman"/>
          <w:spacing w:val="-1"/>
          <w:sz w:val="24"/>
          <w:szCs w:val="24"/>
        </w:rPr>
        <w:t>мастера</w:t>
      </w:r>
      <w:r w:rsidRPr="006E79CF">
        <w:rPr>
          <w:rFonts w:cs="Times New Roman"/>
          <w:spacing w:val="-7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в</w:t>
      </w:r>
      <w:r w:rsidRPr="006E79CF">
        <w:rPr>
          <w:rFonts w:cs="Times New Roman"/>
          <w:spacing w:val="-7"/>
          <w:sz w:val="24"/>
          <w:szCs w:val="24"/>
        </w:rPr>
        <w:t xml:space="preserve"> </w:t>
      </w:r>
      <w:r w:rsidRPr="006E79CF">
        <w:rPr>
          <w:rFonts w:cs="Times New Roman"/>
          <w:sz w:val="24"/>
          <w:szCs w:val="24"/>
        </w:rPr>
        <w:t>Git.</w:t>
      </w:r>
      <w:r w:rsidRPr="006E79CF">
        <w:rPr>
          <w:rFonts w:cs="Times New Roman"/>
          <w:bCs/>
          <w:sz w:val="24"/>
          <w:szCs w:val="24"/>
        </w:rPr>
        <w:t xml:space="preserve"> </w:t>
      </w:r>
    </w:p>
    <w:sectPr w:rsidR="006E79CF" w:rsidRPr="006E79CF" w:rsidSect="00653C92">
      <w:headerReference w:type="default" r:id="rId54"/>
      <w:pgSz w:w="11910" w:h="16840"/>
      <w:pgMar w:top="1134" w:right="1137" w:bottom="1134" w:left="1134" w:header="0" w:footer="730" w:gutter="0"/>
      <w:pgNumType w:start="1"/>
      <w:cols w:space="720"/>
      <w:noEndnote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F14" w:rsidRDefault="00DA5F14" w:rsidP="005C77B8">
      <w:pPr>
        <w:spacing w:line="240" w:lineRule="auto"/>
      </w:pPr>
      <w:r>
        <w:separator/>
      </w:r>
    </w:p>
  </w:endnote>
  <w:endnote w:type="continuationSeparator" w:id="0">
    <w:p w:rsidR="00DA5F14" w:rsidRDefault="00DA5F14" w:rsidP="005C7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F14" w:rsidRDefault="00DA5F14" w:rsidP="005C77B8">
      <w:pPr>
        <w:spacing w:line="240" w:lineRule="auto"/>
      </w:pPr>
      <w:r>
        <w:separator/>
      </w:r>
    </w:p>
  </w:footnote>
  <w:footnote w:type="continuationSeparator" w:id="0">
    <w:p w:rsidR="00DA5F14" w:rsidRDefault="00DA5F14" w:rsidP="005C77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6141441"/>
      <w:docPartObj>
        <w:docPartGallery w:val="Page Numbers (Top of Page)"/>
        <w:docPartUnique/>
      </w:docPartObj>
    </w:sdtPr>
    <w:sdtContent>
      <w:p w:rsidR="009C25CF" w:rsidRDefault="009C25CF">
        <w:pPr>
          <w:pStyle w:val="af4"/>
          <w:jc w:val="right"/>
          <w:rPr>
            <w:lang w:val="en-US"/>
          </w:rPr>
        </w:pPr>
      </w:p>
      <w:p w:rsidR="009C25CF" w:rsidRDefault="009C25CF">
        <w:pPr>
          <w:pStyle w:val="af4"/>
          <w:jc w:val="right"/>
        </w:pPr>
        <w:fldSimple w:instr=" PAGE   \* MERGEFORMAT ">
          <w:r w:rsidR="000F3C34">
            <w:rPr>
              <w:noProof/>
            </w:rPr>
            <w:t>41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596" w:hanging="299"/>
      </w:pPr>
      <w:rPr>
        <w:rFonts w:ascii="Times New Roman" w:hAnsi="Times New Roman" w:cs="Times New Roman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1692" w:hanging="638"/>
      </w:pPr>
    </w:lvl>
    <w:lvl w:ilvl="4">
      <w:numFmt w:val="bullet"/>
      <w:lvlText w:val="•"/>
      <w:lvlJc w:val="left"/>
      <w:pPr>
        <w:ind w:left="2671" w:hanging="638"/>
      </w:pPr>
    </w:lvl>
    <w:lvl w:ilvl="5">
      <w:numFmt w:val="bullet"/>
      <w:lvlText w:val="•"/>
      <w:lvlJc w:val="left"/>
      <w:pPr>
        <w:ind w:left="3650" w:hanging="638"/>
      </w:pPr>
    </w:lvl>
    <w:lvl w:ilvl="6">
      <w:numFmt w:val="bullet"/>
      <w:lvlText w:val="•"/>
      <w:lvlJc w:val="left"/>
      <w:pPr>
        <w:ind w:left="4629" w:hanging="638"/>
      </w:pPr>
    </w:lvl>
    <w:lvl w:ilvl="7">
      <w:numFmt w:val="bullet"/>
      <w:lvlText w:val="•"/>
      <w:lvlJc w:val="left"/>
      <w:pPr>
        <w:ind w:left="5608" w:hanging="638"/>
      </w:pPr>
    </w:lvl>
    <w:lvl w:ilvl="8">
      <w:numFmt w:val="bullet"/>
      <w:lvlText w:val="•"/>
      <w:lvlJc w:val="left"/>
      <w:pPr>
        <w:ind w:left="6587" w:hanging="638"/>
      </w:pPr>
    </w:lvl>
  </w:abstractNum>
  <w:abstractNum w:abstractNumId="1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1692" w:hanging="638"/>
      </w:pPr>
    </w:lvl>
    <w:lvl w:ilvl="1">
      <w:start w:val="4"/>
      <w:numFmt w:val="decimal"/>
      <w:lvlText w:val="%1.%2"/>
      <w:lvlJc w:val="left"/>
      <w:pPr>
        <w:ind w:left="1692" w:hanging="638"/>
      </w:p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3748" w:hanging="638"/>
      </w:pPr>
    </w:lvl>
    <w:lvl w:ilvl="4">
      <w:numFmt w:val="bullet"/>
      <w:lvlText w:val="•"/>
      <w:lvlJc w:val="left"/>
      <w:pPr>
        <w:ind w:left="4433" w:hanging="638"/>
      </w:pPr>
    </w:lvl>
    <w:lvl w:ilvl="5">
      <w:numFmt w:val="bullet"/>
      <w:lvlText w:val="•"/>
      <w:lvlJc w:val="left"/>
      <w:pPr>
        <w:ind w:left="5119" w:hanging="638"/>
      </w:pPr>
    </w:lvl>
    <w:lvl w:ilvl="6">
      <w:numFmt w:val="bullet"/>
      <w:lvlText w:val="•"/>
      <w:lvlJc w:val="left"/>
      <w:pPr>
        <w:ind w:left="5804" w:hanging="638"/>
      </w:pPr>
    </w:lvl>
    <w:lvl w:ilvl="7">
      <w:numFmt w:val="bullet"/>
      <w:lvlText w:val="•"/>
      <w:lvlJc w:val="left"/>
      <w:pPr>
        <w:ind w:left="6489" w:hanging="638"/>
      </w:pPr>
    </w:lvl>
    <w:lvl w:ilvl="8">
      <w:numFmt w:val="bullet"/>
      <w:lvlText w:val="•"/>
      <w:lvlJc w:val="left"/>
      <w:pPr>
        <w:ind w:left="7175" w:hanging="638"/>
      </w:pPr>
    </w:lvl>
  </w:abstractNum>
  <w:abstractNum w:abstractNumId="2">
    <w:nsid w:val="00000404"/>
    <w:multiLevelType w:val="multilevel"/>
    <w:tmpl w:val="00000887"/>
    <w:lvl w:ilvl="0">
      <w:start w:val="2"/>
      <w:numFmt w:val="decimal"/>
      <w:lvlText w:val="%1"/>
      <w:lvlJc w:val="left"/>
      <w:pPr>
        <w:ind w:left="1055" w:hanging="459"/>
      </w:pPr>
    </w:lvl>
    <w:lvl w:ilvl="1">
      <w:start w:val="5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3215" w:hanging="638"/>
      </w:pPr>
    </w:lvl>
    <w:lvl w:ilvl="4">
      <w:numFmt w:val="bullet"/>
      <w:lvlText w:val="•"/>
      <w:lvlJc w:val="left"/>
      <w:pPr>
        <w:ind w:left="3976" w:hanging="638"/>
      </w:pPr>
    </w:lvl>
    <w:lvl w:ilvl="5">
      <w:numFmt w:val="bullet"/>
      <w:lvlText w:val="•"/>
      <w:lvlJc w:val="left"/>
      <w:pPr>
        <w:ind w:left="4738" w:hanging="638"/>
      </w:pPr>
    </w:lvl>
    <w:lvl w:ilvl="6">
      <w:numFmt w:val="bullet"/>
      <w:lvlText w:val="•"/>
      <w:lvlJc w:val="left"/>
      <w:pPr>
        <w:ind w:left="5499" w:hanging="638"/>
      </w:pPr>
    </w:lvl>
    <w:lvl w:ilvl="7">
      <w:numFmt w:val="bullet"/>
      <w:lvlText w:val="•"/>
      <w:lvlJc w:val="left"/>
      <w:pPr>
        <w:ind w:left="6261" w:hanging="638"/>
      </w:pPr>
    </w:lvl>
    <w:lvl w:ilvl="8">
      <w:numFmt w:val="bullet"/>
      <w:lvlText w:val="•"/>
      <w:lvlJc w:val="left"/>
      <w:pPr>
        <w:ind w:left="7022" w:hanging="638"/>
      </w:pPr>
    </w:lvl>
  </w:abstractNum>
  <w:abstractNum w:abstractNumId="3">
    <w:nsid w:val="00000405"/>
    <w:multiLevelType w:val="multilevel"/>
    <w:tmpl w:val="00000888"/>
    <w:lvl w:ilvl="0">
      <w:start w:val="3"/>
      <w:numFmt w:val="decimal"/>
      <w:lvlText w:val="%1"/>
      <w:lvlJc w:val="left"/>
      <w:pPr>
        <w:ind w:left="596" w:hanging="299"/>
      </w:pPr>
      <w:rPr>
        <w:rFonts w:ascii="Times New Roman" w:hAnsi="Times New Roman" w:cs="Times New Roman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1692" w:hanging="638"/>
      </w:pPr>
    </w:lvl>
    <w:lvl w:ilvl="4">
      <w:numFmt w:val="bullet"/>
      <w:lvlText w:val="•"/>
      <w:lvlJc w:val="left"/>
      <w:pPr>
        <w:ind w:left="2671" w:hanging="638"/>
      </w:pPr>
    </w:lvl>
    <w:lvl w:ilvl="5">
      <w:numFmt w:val="bullet"/>
      <w:lvlText w:val="•"/>
      <w:lvlJc w:val="left"/>
      <w:pPr>
        <w:ind w:left="3650" w:hanging="638"/>
      </w:pPr>
    </w:lvl>
    <w:lvl w:ilvl="6">
      <w:numFmt w:val="bullet"/>
      <w:lvlText w:val="•"/>
      <w:lvlJc w:val="left"/>
      <w:pPr>
        <w:ind w:left="4629" w:hanging="638"/>
      </w:pPr>
    </w:lvl>
    <w:lvl w:ilvl="7">
      <w:numFmt w:val="bullet"/>
      <w:lvlText w:val="•"/>
      <w:lvlJc w:val="left"/>
      <w:pPr>
        <w:ind w:left="5608" w:hanging="638"/>
      </w:pPr>
    </w:lvl>
    <w:lvl w:ilvl="8">
      <w:numFmt w:val="bullet"/>
      <w:lvlText w:val="•"/>
      <w:lvlJc w:val="left"/>
      <w:pPr>
        <w:ind w:left="6587" w:hanging="638"/>
      </w:pPr>
    </w:lvl>
  </w:abstractNum>
  <w:abstractNum w:abstractNumId="4">
    <w:nsid w:val="00000406"/>
    <w:multiLevelType w:val="multilevel"/>
    <w:tmpl w:val="00000889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17" w:hanging="718"/>
      </w:pPr>
    </w:lvl>
    <w:lvl w:ilvl="4">
      <w:numFmt w:val="bullet"/>
      <w:lvlText w:val="•"/>
      <w:lvlJc w:val="left"/>
      <w:pPr>
        <w:ind w:left="3718" w:hanging="718"/>
      </w:pPr>
    </w:lvl>
    <w:lvl w:ilvl="5">
      <w:numFmt w:val="bullet"/>
      <w:lvlText w:val="•"/>
      <w:lvlJc w:val="left"/>
      <w:pPr>
        <w:ind w:left="4619" w:hanging="718"/>
      </w:pPr>
    </w:lvl>
    <w:lvl w:ilvl="6">
      <w:numFmt w:val="bullet"/>
      <w:lvlText w:val="•"/>
      <w:lvlJc w:val="left"/>
      <w:pPr>
        <w:ind w:left="5520" w:hanging="718"/>
      </w:pPr>
    </w:lvl>
    <w:lvl w:ilvl="7">
      <w:numFmt w:val="bullet"/>
      <w:lvlText w:val="•"/>
      <w:lvlJc w:val="left"/>
      <w:pPr>
        <w:ind w:left="6422" w:hanging="718"/>
      </w:pPr>
    </w:lvl>
    <w:lvl w:ilvl="8">
      <w:numFmt w:val="bullet"/>
      <w:lvlText w:val="•"/>
      <w:lvlJc w:val="left"/>
      <w:pPr>
        <w:ind w:left="7323" w:hanging="718"/>
      </w:pPr>
    </w:lvl>
  </w:abstractNum>
  <w:abstractNum w:abstractNumId="5">
    <w:nsid w:val="00000407"/>
    <w:multiLevelType w:val="multilevel"/>
    <w:tmpl w:val="0000088A"/>
    <w:lvl w:ilvl="0">
      <w:numFmt w:val="bullet"/>
      <w:lvlText w:val="—"/>
      <w:lvlJc w:val="left"/>
      <w:pPr>
        <w:ind w:left="298" w:hanging="233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44" w:hanging="233"/>
      </w:pPr>
    </w:lvl>
    <w:lvl w:ilvl="2">
      <w:numFmt w:val="bullet"/>
      <w:lvlText w:val="•"/>
      <w:lvlJc w:val="left"/>
      <w:pPr>
        <w:ind w:left="1991" w:hanging="233"/>
      </w:pPr>
    </w:lvl>
    <w:lvl w:ilvl="3">
      <w:numFmt w:val="bullet"/>
      <w:lvlText w:val="•"/>
      <w:lvlJc w:val="left"/>
      <w:pPr>
        <w:ind w:left="2838" w:hanging="233"/>
      </w:pPr>
    </w:lvl>
    <w:lvl w:ilvl="4">
      <w:numFmt w:val="bullet"/>
      <w:lvlText w:val="•"/>
      <w:lvlJc w:val="left"/>
      <w:pPr>
        <w:ind w:left="3685" w:hanging="233"/>
      </w:pPr>
    </w:lvl>
    <w:lvl w:ilvl="5">
      <w:numFmt w:val="bullet"/>
      <w:lvlText w:val="•"/>
      <w:lvlJc w:val="left"/>
      <w:pPr>
        <w:ind w:left="4531" w:hanging="233"/>
      </w:pPr>
    </w:lvl>
    <w:lvl w:ilvl="6">
      <w:numFmt w:val="bullet"/>
      <w:lvlText w:val="•"/>
      <w:lvlJc w:val="left"/>
      <w:pPr>
        <w:ind w:left="5378" w:hanging="233"/>
      </w:pPr>
    </w:lvl>
    <w:lvl w:ilvl="7">
      <w:numFmt w:val="bullet"/>
      <w:lvlText w:val="•"/>
      <w:lvlJc w:val="left"/>
      <w:pPr>
        <w:ind w:left="6225" w:hanging="233"/>
      </w:pPr>
    </w:lvl>
    <w:lvl w:ilvl="8">
      <w:numFmt w:val="bullet"/>
      <w:lvlText w:val="•"/>
      <w:lvlJc w:val="left"/>
      <w:pPr>
        <w:ind w:left="7072" w:hanging="233"/>
      </w:pPr>
    </w:lvl>
  </w:abstractNum>
  <w:abstractNum w:abstractNumId="6">
    <w:nsid w:val="00000408"/>
    <w:multiLevelType w:val="multilevel"/>
    <w:tmpl w:val="0000088B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2717" w:hanging="170"/>
      </w:pPr>
    </w:lvl>
    <w:lvl w:ilvl="4">
      <w:numFmt w:val="bullet"/>
      <w:lvlText w:val="•"/>
      <w:lvlJc w:val="left"/>
      <w:pPr>
        <w:ind w:left="3604" w:hanging="170"/>
      </w:pPr>
    </w:lvl>
    <w:lvl w:ilvl="5">
      <w:numFmt w:val="bullet"/>
      <w:lvlText w:val="•"/>
      <w:lvlJc w:val="left"/>
      <w:pPr>
        <w:ind w:left="4490" w:hanging="170"/>
      </w:pPr>
    </w:lvl>
    <w:lvl w:ilvl="6">
      <w:numFmt w:val="bullet"/>
      <w:lvlText w:val="•"/>
      <w:lvlJc w:val="left"/>
      <w:pPr>
        <w:ind w:left="5377" w:hanging="170"/>
      </w:pPr>
    </w:lvl>
    <w:lvl w:ilvl="7">
      <w:numFmt w:val="bullet"/>
      <w:lvlText w:val="•"/>
      <w:lvlJc w:val="left"/>
      <w:pPr>
        <w:ind w:left="6264" w:hanging="170"/>
      </w:pPr>
    </w:lvl>
    <w:lvl w:ilvl="8">
      <w:numFmt w:val="bullet"/>
      <w:lvlText w:val="•"/>
      <w:lvlJc w:val="left"/>
      <w:pPr>
        <w:ind w:left="7151" w:hanging="170"/>
      </w:pPr>
    </w:lvl>
  </w:abstractNum>
  <w:abstractNum w:abstractNumId="7">
    <w:nsid w:val="00000409"/>
    <w:multiLevelType w:val="multilevel"/>
    <w:tmpl w:val="0000088C"/>
    <w:lvl w:ilvl="0">
      <w:start w:val="1"/>
      <w:numFmt w:val="decimal"/>
      <w:lvlText w:val="%1"/>
      <w:lvlJc w:val="left"/>
      <w:pPr>
        <w:ind w:left="1015" w:hanging="718"/>
      </w:pPr>
    </w:lvl>
    <w:lvl w:ilvl="1">
      <w:start w:val="3"/>
      <w:numFmt w:val="decimal"/>
      <w:lvlText w:val="%1.%2"/>
      <w:lvlJc w:val="left"/>
      <w:pPr>
        <w:ind w:left="1015" w:hanging="718"/>
      </w:p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61" w:hanging="718"/>
      </w:pPr>
    </w:lvl>
    <w:lvl w:ilvl="4">
      <w:numFmt w:val="bullet"/>
      <w:lvlText w:val="•"/>
      <w:lvlJc w:val="left"/>
      <w:pPr>
        <w:ind w:left="3785" w:hanging="718"/>
      </w:pPr>
    </w:lvl>
    <w:lvl w:ilvl="5">
      <w:numFmt w:val="bullet"/>
      <w:lvlText w:val="•"/>
      <w:lvlJc w:val="left"/>
      <w:pPr>
        <w:ind w:left="4708" w:hanging="718"/>
      </w:pPr>
    </w:lvl>
    <w:lvl w:ilvl="6">
      <w:numFmt w:val="bullet"/>
      <w:lvlText w:val="•"/>
      <w:lvlJc w:val="left"/>
      <w:pPr>
        <w:ind w:left="5632" w:hanging="718"/>
      </w:pPr>
    </w:lvl>
    <w:lvl w:ilvl="7">
      <w:numFmt w:val="bullet"/>
      <w:lvlText w:val="•"/>
      <w:lvlJc w:val="left"/>
      <w:pPr>
        <w:ind w:left="6555" w:hanging="718"/>
      </w:pPr>
    </w:lvl>
    <w:lvl w:ilvl="8">
      <w:numFmt w:val="bullet"/>
      <w:lvlText w:val="•"/>
      <w:lvlJc w:val="left"/>
      <w:pPr>
        <w:ind w:left="7478" w:hanging="718"/>
      </w:pPr>
    </w:lvl>
  </w:abstractNum>
  <w:abstractNum w:abstractNumId="8">
    <w:nsid w:val="0000040A"/>
    <w:multiLevelType w:val="multilevel"/>
    <w:tmpl w:val="0000088D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4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86" w:hanging="718"/>
      </w:pPr>
    </w:lvl>
    <w:lvl w:ilvl="4">
      <w:numFmt w:val="bullet"/>
      <w:lvlText w:val="•"/>
      <w:lvlJc w:val="left"/>
      <w:pPr>
        <w:ind w:left="3671" w:hanging="718"/>
      </w:pPr>
    </w:lvl>
    <w:lvl w:ilvl="5">
      <w:numFmt w:val="bullet"/>
      <w:lvlText w:val="•"/>
      <w:lvlJc w:val="left"/>
      <w:pPr>
        <w:ind w:left="4557" w:hanging="718"/>
      </w:pPr>
    </w:lvl>
    <w:lvl w:ilvl="6">
      <w:numFmt w:val="bullet"/>
      <w:lvlText w:val="•"/>
      <w:lvlJc w:val="left"/>
      <w:pPr>
        <w:ind w:left="5443" w:hanging="718"/>
      </w:pPr>
    </w:lvl>
    <w:lvl w:ilvl="7">
      <w:numFmt w:val="bullet"/>
      <w:lvlText w:val="•"/>
      <w:lvlJc w:val="left"/>
      <w:pPr>
        <w:ind w:left="6328" w:hanging="718"/>
      </w:pPr>
    </w:lvl>
    <w:lvl w:ilvl="8">
      <w:numFmt w:val="bullet"/>
      <w:lvlText w:val="•"/>
      <w:lvlJc w:val="left"/>
      <w:pPr>
        <w:ind w:left="7214" w:hanging="718"/>
      </w:pPr>
    </w:lvl>
  </w:abstractNum>
  <w:abstractNum w:abstractNumId="9">
    <w:nsid w:val="0000040B"/>
    <w:multiLevelType w:val="multilevel"/>
    <w:tmpl w:val="0000088E"/>
    <w:lvl w:ilvl="0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035" w:hanging="170"/>
      </w:pPr>
    </w:lvl>
    <w:lvl w:ilvl="2">
      <w:numFmt w:val="bullet"/>
      <w:lvlText w:val="•"/>
      <w:lvlJc w:val="left"/>
      <w:pPr>
        <w:ind w:left="1918" w:hanging="170"/>
      </w:pPr>
    </w:lvl>
    <w:lvl w:ilvl="3">
      <w:numFmt w:val="bullet"/>
      <w:lvlText w:val="•"/>
      <w:lvlJc w:val="left"/>
      <w:pPr>
        <w:ind w:left="2802" w:hanging="170"/>
      </w:pPr>
    </w:lvl>
    <w:lvl w:ilvl="4">
      <w:numFmt w:val="bullet"/>
      <w:lvlText w:val="•"/>
      <w:lvlJc w:val="left"/>
      <w:pPr>
        <w:ind w:left="3685" w:hanging="170"/>
      </w:pPr>
    </w:lvl>
    <w:lvl w:ilvl="5">
      <w:numFmt w:val="bullet"/>
      <w:lvlText w:val="•"/>
      <w:lvlJc w:val="left"/>
      <w:pPr>
        <w:ind w:left="4568" w:hanging="170"/>
      </w:pPr>
    </w:lvl>
    <w:lvl w:ilvl="6">
      <w:numFmt w:val="bullet"/>
      <w:lvlText w:val="•"/>
      <w:lvlJc w:val="left"/>
      <w:pPr>
        <w:ind w:left="5452" w:hanging="170"/>
      </w:pPr>
    </w:lvl>
    <w:lvl w:ilvl="7">
      <w:numFmt w:val="bullet"/>
      <w:lvlText w:val="•"/>
      <w:lvlJc w:val="left"/>
      <w:pPr>
        <w:ind w:left="6335" w:hanging="170"/>
      </w:pPr>
    </w:lvl>
    <w:lvl w:ilvl="8">
      <w:numFmt w:val="bullet"/>
      <w:lvlText w:val="•"/>
      <w:lvlJc w:val="left"/>
      <w:pPr>
        <w:ind w:left="7218" w:hanging="170"/>
      </w:pPr>
    </w:lvl>
  </w:abstractNum>
  <w:abstractNum w:abstractNumId="10">
    <w:nsid w:val="0000040C"/>
    <w:multiLevelType w:val="multilevel"/>
    <w:tmpl w:val="0000088F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527" w:hanging="646"/>
      </w:pPr>
    </w:lvl>
    <w:lvl w:ilvl="3">
      <w:numFmt w:val="bullet"/>
      <w:lvlText w:val="•"/>
      <w:lvlJc w:val="left"/>
      <w:pPr>
        <w:ind w:left="3319" w:hanging="646"/>
      </w:pPr>
    </w:lvl>
    <w:lvl w:ilvl="4">
      <w:numFmt w:val="bullet"/>
      <w:lvlText w:val="•"/>
      <w:lvlJc w:val="left"/>
      <w:pPr>
        <w:ind w:left="4112" w:hanging="646"/>
      </w:pPr>
    </w:lvl>
    <w:lvl w:ilvl="5">
      <w:numFmt w:val="bullet"/>
      <w:lvlText w:val="•"/>
      <w:lvlJc w:val="left"/>
      <w:pPr>
        <w:ind w:left="4904" w:hanging="646"/>
      </w:pPr>
    </w:lvl>
    <w:lvl w:ilvl="6">
      <w:numFmt w:val="bullet"/>
      <w:lvlText w:val="•"/>
      <w:lvlJc w:val="left"/>
      <w:pPr>
        <w:ind w:left="5696" w:hanging="646"/>
      </w:pPr>
    </w:lvl>
    <w:lvl w:ilvl="7">
      <w:numFmt w:val="bullet"/>
      <w:lvlText w:val="•"/>
      <w:lvlJc w:val="left"/>
      <w:pPr>
        <w:ind w:left="6488" w:hanging="646"/>
      </w:pPr>
    </w:lvl>
    <w:lvl w:ilvl="8">
      <w:numFmt w:val="bullet"/>
      <w:lvlText w:val="•"/>
      <w:lvlJc w:val="left"/>
      <w:pPr>
        <w:ind w:left="7281" w:hanging="646"/>
      </w:pPr>
    </w:lvl>
  </w:abstractNum>
  <w:abstractNum w:abstractNumId="11">
    <w:nsid w:val="0000040D"/>
    <w:multiLevelType w:val="multilevel"/>
    <w:tmpl w:val="00000890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997" w:hanging="170"/>
      </w:pPr>
    </w:lvl>
    <w:lvl w:ilvl="5">
      <w:numFmt w:val="bullet"/>
      <w:lvlText w:val="•"/>
      <w:lvlJc w:val="left"/>
      <w:pPr>
        <w:ind w:left="3989" w:hanging="170"/>
      </w:pPr>
    </w:lvl>
    <w:lvl w:ilvl="6">
      <w:numFmt w:val="bullet"/>
      <w:lvlText w:val="•"/>
      <w:lvlJc w:val="left"/>
      <w:pPr>
        <w:ind w:left="4980" w:hanging="170"/>
      </w:pPr>
    </w:lvl>
    <w:lvl w:ilvl="7">
      <w:numFmt w:val="bullet"/>
      <w:lvlText w:val="•"/>
      <w:lvlJc w:val="left"/>
      <w:pPr>
        <w:ind w:left="5971" w:hanging="170"/>
      </w:pPr>
    </w:lvl>
    <w:lvl w:ilvl="8">
      <w:numFmt w:val="bullet"/>
      <w:lvlText w:val="•"/>
      <w:lvlJc w:val="left"/>
      <w:pPr>
        <w:ind w:left="6962" w:hanging="170"/>
      </w:pPr>
    </w:lvl>
  </w:abstractNum>
  <w:abstractNum w:abstractNumId="12">
    <w:nsid w:val="0000040E"/>
    <w:multiLevelType w:val="multilevel"/>
    <w:tmpl w:val="00000891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64" w:hanging="718"/>
      </w:pPr>
    </w:lvl>
    <w:lvl w:ilvl="4">
      <w:numFmt w:val="bullet"/>
      <w:lvlText w:val="•"/>
      <w:lvlJc w:val="left"/>
      <w:pPr>
        <w:ind w:left="3638" w:hanging="718"/>
      </w:pPr>
    </w:lvl>
    <w:lvl w:ilvl="5">
      <w:numFmt w:val="bullet"/>
      <w:lvlText w:val="•"/>
      <w:lvlJc w:val="left"/>
      <w:pPr>
        <w:ind w:left="4513" w:hanging="718"/>
      </w:pPr>
    </w:lvl>
    <w:lvl w:ilvl="6">
      <w:numFmt w:val="bullet"/>
      <w:lvlText w:val="•"/>
      <w:lvlJc w:val="left"/>
      <w:pPr>
        <w:ind w:left="5387" w:hanging="718"/>
      </w:pPr>
    </w:lvl>
    <w:lvl w:ilvl="7">
      <w:numFmt w:val="bullet"/>
      <w:lvlText w:val="•"/>
      <w:lvlJc w:val="left"/>
      <w:pPr>
        <w:ind w:left="6262" w:hanging="718"/>
      </w:pPr>
    </w:lvl>
    <w:lvl w:ilvl="8">
      <w:numFmt w:val="bullet"/>
      <w:lvlText w:val="•"/>
      <w:lvlJc w:val="left"/>
      <w:pPr>
        <w:ind w:left="7136" w:hanging="718"/>
      </w:pPr>
    </w:lvl>
  </w:abstractNum>
  <w:abstractNum w:abstractNumId="13">
    <w:nsid w:val="0000040F"/>
    <w:multiLevelType w:val="multilevel"/>
    <w:tmpl w:val="00000892"/>
    <w:lvl w:ilvl="0">
      <w:numFmt w:val="bullet"/>
      <w:lvlText w:val="-"/>
      <w:lvlJc w:val="left"/>
      <w:pPr>
        <w:ind w:left="286" w:hanging="287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717" w:hanging="287"/>
      </w:pPr>
    </w:lvl>
    <w:lvl w:ilvl="2">
      <w:numFmt w:val="bullet"/>
      <w:lvlText w:val="•"/>
      <w:lvlJc w:val="left"/>
      <w:pPr>
        <w:ind w:left="1147" w:hanging="287"/>
      </w:pPr>
    </w:lvl>
    <w:lvl w:ilvl="3">
      <w:numFmt w:val="bullet"/>
      <w:lvlText w:val="•"/>
      <w:lvlJc w:val="left"/>
      <w:pPr>
        <w:ind w:left="1578" w:hanging="287"/>
      </w:pPr>
    </w:lvl>
    <w:lvl w:ilvl="4">
      <w:numFmt w:val="bullet"/>
      <w:lvlText w:val="•"/>
      <w:lvlJc w:val="left"/>
      <w:pPr>
        <w:ind w:left="2008" w:hanging="287"/>
      </w:pPr>
    </w:lvl>
    <w:lvl w:ilvl="5">
      <w:numFmt w:val="bullet"/>
      <w:lvlText w:val="•"/>
      <w:lvlJc w:val="left"/>
      <w:pPr>
        <w:ind w:left="2439" w:hanging="287"/>
      </w:pPr>
    </w:lvl>
    <w:lvl w:ilvl="6">
      <w:numFmt w:val="bullet"/>
      <w:lvlText w:val="•"/>
      <w:lvlJc w:val="left"/>
      <w:pPr>
        <w:ind w:left="2869" w:hanging="287"/>
      </w:pPr>
    </w:lvl>
    <w:lvl w:ilvl="7">
      <w:numFmt w:val="bullet"/>
      <w:lvlText w:val="•"/>
      <w:lvlJc w:val="left"/>
      <w:pPr>
        <w:ind w:left="3300" w:hanging="287"/>
      </w:pPr>
    </w:lvl>
    <w:lvl w:ilvl="8">
      <w:numFmt w:val="bullet"/>
      <w:lvlText w:val="•"/>
      <w:lvlJc w:val="left"/>
      <w:pPr>
        <w:ind w:left="3730" w:hanging="287"/>
      </w:pPr>
    </w:lvl>
  </w:abstractNum>
  <w:abstractNum w:abstractNumId="14">
    <w:nsid w:val="00000410"/>
    <w:multiLevelType w:val="multilevel"/>
    <w:tmpl w:val="00000893"/>
    <w:lvl w:ilvl="0">
      <w:numFmt w:val="bullet"/>
      <w:lvlText w:val="*"/>
      <w:lvlJc w:val="left"/>
      <w:pPr>
        <w:ind w:left="370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166" w:hanging="192"/>
      </w:pPr>
    </w:lvl>
    <w:lvl w:ilvl="2">
      <w:numFmt w:val="bullet"/>
      <w:lvlText w:val="•"/>
      <w:lvlJc w:val="left"/>
      <w:pPr>
        <w:ind w:left="1962" w:hanging="192"/>
      </w:pPr>
    </w:lvl>
    <w:lvl w:ilvl="3">
      <w:numFmt w:val="bullet"/>
      <w:lvlText w:val="•"/>
      <w:lvlJc w:val="left"/>
      <w:pPr>
        <w:ind w:left="2758" w:hanging="192"/>
      </w:pPr>
    </w:lvl>
    <w:lvl w:ilvl="4">
      <w:numFmt w:val="bullet"/>
      <w:lvlText w:val="•"/>
      <w:lvlJc w:val="left"/>
      <w:pPr>
        <w:ind w:left="3553" w:hanging="192"/>
      </w:pPr>
    </w:lvl>
    <w:lvl w:ilvl="5">
      <w:numFmt w:val="bullet"/>
      <w:lvlText w:val="•"/>
      <w:lvlJc w:val="left"/>
      <w:pPr>
        <w:ind w:left="4349" w:hanging="192"/>
      </w:pPr>
    </w:lvl>
    <w:lvl w:ilvl="6">
      <w:numFmt w:val="bullet"/>
      <w:lvlText w:val="•"/>
      <w:lvlJc w:val="left"/>
      <w:pPr>
        <w:ind w:left="5145" w:hanging="192"/>
      </w:pPr>
    </w:lvl>
    <w:lvl w:ilvl="7">
      <w:numFmt w:val="bullet"/>
      <w:lvlText w:val="•"/>
      <w:lvlJc w:val="left"/>
      <w:pPr>
        <w:ind w:left="5941" w:hanging="192"/>
      </w:pPr>
    </w:lvl>
    <w:lvl w:ilvl="8">
      <w:numFmt w:val="bullet"/>
      <w:lvlText w:val="•"/>
      <w:lvlJc w:val="left"/>
      <w:pPr>
        <w:ind w:left="6737" w:hanging="192"/>
      </w:pPr>
    </w:lvl>
  </w:abstractNum>
  <w:abstractNum w:abstractNumId="15">
    <w:nsid w:val="00000411"/>
    <w:multiLevelType w:val="multilevel"/>
    <w:tmpl w:val="00000894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5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37" w:hanging="718"/>
      </w:pPr>
    </w:lvl>
    <w:lvl w:ilvl="4">
      <w:numFmt w:val="bullet"/>
      <w:lvlText w:val="•"/>
      <w:lvlJc w:val="left"/>
      <w:pPr>
        <w:ind w:left="3598" w:hanging="718"/>
      </w:pPr>
    </w:lvl>
    <w:lvl w:ilvl="5">
      <w:numFmt w:val="bullet"/>
      <w:lvlText w:val="•"/>
      <w:lvlJc w:val="left"/>
      <w:pPr>
        <w:ind w:left="4459" w:hanging="718"/>
      </w:pPr>
    </w:lvl>
    <w:lvl w:ilvl="6">
      <w:numFmt w:val="bullet"/>
      <w:lvlText w:val="•"/>
      <w:lvlJc w:val="left"/>
      <w:pPr>
        <w:ind w:left="5320" w:hanging="718"/>
      </w:pPr>
    </w:lvl>
    <w:lvl w:ilvl="7">
      <w:numFmt w:val="bullet"/>
      <w:lvlText w:val="•"/>
      <w:lvlJc w:val="left"/>
      <w:pPr>
        <w:ind w:left="6182" w:hanging="718"/>
      </w:pPr>
    </w:lvl>
    <w:lvl w:ilvl="8">
      <w:numFmt w:val="bullet"/>
      <w:lvlText w:val="•"/>
      <w:lvlJc w:val="left"/>
      <w:pPr>
        <w:ind w:left="7043" w:hanging="718"/>
      </w:pPr>
    </w:lvl>
  </w:abstractNum>
  <w:abstractNum w:abstractNumId="16">
    <w:nsid w:val="00000412"/>
    <w:multiLevelType w:val="multilevel"/>
    <w:tmpl w:val="00000895"/>
    <w:lvl w:ilvl="0">
      <w:numFmt w:val="bullet"/>
      <w:lvlText w:val="*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17">
    <w:nsid w:val="00000413"/>
    <w:multiLevelType w:val="multilevel"/>
    <w:tmpl w:val="00000896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18">
    <w:nsid w:val="00000414"/>
    <w:multiLevelType w:val="multilevel"/>
    <w:tmpl w:val="00000897"/>
    <w:lvl w:ilvl="0">
      <w:numFmt w:val="bullet"/>
      <w:lvlText w:val="*"/>
      <w:lvlJc w:val="left"/>
      <w:pPr>
        <w:ind w:left="191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277" w:hanging="192"/>
      </w:pPr>
    </w:lvl>
    <w:lvl w:ilvl="2">
      <w:numFmt w:val="bullet"/>
      <w:lvlText w:val="•"/>
      <w:lvlJc w:val="left"/>
      <w:pPr>
        <w:ind w:left="363" w:hanging="192"/>
      </w:pPr>
    </w:lvl>
    <w:lvl w:ilvl="3">
      <w:numFmt w:val="bullet"/>
      <w:lvlText w:val="•"/>
      <w:lvlJc w:val="left"/>
      <w:pPr>
        <w:ind w:left="449" w:hanging="192"/>
      </w:pPr>
    </w:lvl>
    <w:lvl w:ilvl="4">
      <w:numFmt w:val="bullet"/>
      <w:lvlText w:val="•"/>
      <w:lvlJc w:val="left"/>
      <w:pPr>
        <w:ind w:left="535" w:hanging="192"/>
      </w:pPr>
    </w:lvl>
    <w:lvl w:ilvl="5">
      <w:numFmt w:val="bullet"/>
      <w:lvlText w:val="•"/>
      <w:lvlJc w:val="left"/>
      <w:pPr>
        <w:ind w:left="621" w:hanging="192"/>
      </w:pPr>
    </w:lvl>
    <w:lvl w:ilvl="6">
      <w:numFmt w:val="bullet"/>
      <w:lvlText w:val="•"/>
      <w:lvlJc w:val="left"/>
      <w:pPr>
        <w:ind w:left="707" w:hanging="192"/>
      </w:pPr>
    </w:lvl>
    <w:lvl w:ilvl="7">
      <w:numFmt w:val="bullet"/>
      <w:lvlText w:val="•"/>
      <w:lvlJc w:val="left"/>
      <w:pPr>
        <w:ind w:left="793" w:hanging="192"/>
      </w:pPr>
    </w:lvl>
    <w:lvl w:ilvl="8">
      <w:numFmt w:val="bullet"/>
      <w:lvlText w:val="•"/>
      <w:lvlJc w:val="left"/>
      <w:pPr>
        <w:ind w:left="880" w:hanging="192"/>
      </w:pPr>
    </w:lvl>
  </w:abstractNum>
  <w:abstractNum w:abstractNumId="19">
    <w:nsid w:val="00000415"/>
    <w:multiLevelType w:val="multilevel"/>
    <w:tmpl w:val="00000898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15" w:hanging="718"/>
      </w:pPr>
    </w:lvl>
    <w:lvl w:ilvl="4">
      <w:numFmt w:val="bullet"/>
      <w:lvlText w:val="•"/>
      <w:lvlJc w:val="left"/>
      <w:pPr>
        <w:ind w:left="3565" w:hanging="718"/>
      </w:pPr>
    </w:lvl>
    <w:lvl w:ilvl="5">
      <w:numFmt w:val="bullet"/>
      <w:lvlText w:val="•"/>
      <w:lvlJc w:val="left"/>
      <w:pPr>
        <w:ind w:left="4415" w:hanging="718"/>
      </w:pPr>
    </w:lvl>
    <w:lvl w:ilvl="6">
      <w:numFmt w:val="bullet"/>
      <w:lvlText w:val="•"/>
      <w:lvlJc w:val="left"/>
      <w:pPr>
        <w:ind w:left="5265" w:hanging="718"/>
      </w:pPr>
    </w:lvl>
    <w:lvl w:ilvl="7">
      <w:numFmt w:val="bullet"/>
      <w:lvlText w:val="•"/>
      <w:lvlJc w:val="left"/>
      <w:pPr>
        <w:ind w:left="6115" w:hanging="718"/>
      </w:pPr>
    </w:lvl>
    <w:lvl w:ilvl="8">
      <w:numFmt w:val="bullet"/>
      <w:lvlText w:val="•"/>
      <w:lvlJc w:val="left"/>
      <w:pPr>
        <w:ind w:left="6965" w:hanging="718"/>
      </w:pPr>
    </w:lvl>
  </w:abstractNum>
  <w:abstractNum w:abstractNumId="20">
    <w:nsid w:val="00000416"/>
    <w:multiLevelType w:val="multilevel"/>
    <w:tmpl w:val="00000899"/>
    <w:lvl w:ilvl="0">
      <w:start w:val="3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21">
    <w:nsid w:val="00000417"/>
    <w:multiLevelType w:val="multilevel"/>
    <w:tmpl w:val="0000089A"/>
    <w:lvl w:ilvl="0">
      <w:start w:val="3"/>
      <w:numFmt w:val="decimal"/>
      <w:lvlText w:val="%1"/>
      <w:lvlJc w:val="left"/>
      <w:pPr>
        <w:ind w:left="943" w:hanging="646"/>
      </w:pPr>
    </w:lvl>
    <w:lvl w:ilvl="1">
      <w:start w:val="5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88" w:hanging="718"/>
      </w:pPr>
    </w:lvl>
    <w:lvl w:ilvl="4">
      <w:numFmt w:val="bullet"/>
      <w:lvlText w:val="•"/>
      <w:lvlJc w:val="left"/>
      <w:pPr>
        <w:ind w:left="3525" w:hanging="718"/>
      </w:pPr>
    </w:lvl>
    <w:lvl w:ilvl="5">
      <w:numFmt w:val="bullet"/>
      <w:lvlText w:val="•"/>
      <w:lvlJc w:val="left"/>
      <w:pPr>
        <w:ind w:left="4361" w:hanging="718"/>
      </w:pPr>
    </w:lvl>
    <w:lvl w:ilvl="6">
      <w:numFmt w:val="bullet"/>
      <w:lvlText w:val="•"/>
      <w:lvlJc w:val="left"/>
      <w:pPr>
        <w:ind w:left="5198" w:hanging="718"/>
      </w:pPr>
    </w:lvl>
    <w:lvl w:ilvl="7">
      <w:numFmt w:val="bullet"/>
      <w:lvlText w:val="•"/>
      <w:lvlJc w:val="left"/>
      <w:pPr>
        <w:ind w:left="6035" w:hanging="718"/>
      </w:pPr>
    </w:lvl>
    <w:lvl w:ilvl="8">
      <w:numFmt w:val="bullet"/>
      <w:lvlText w:val="•"/>
      <w:lvlJc w:val="left"/>
      <w:pPr>
        <w:ind w:left="6872" w:hanging="718"/>
      </w:pPr>
    </w:lvl>
  </w:abstractNum>
  <w:abstractNum w:abstractNumId="22">
    <w:nsid w:val="00000418"/>
    <w:multiLevelType w:val="multilevel"/>
    <w:tmpl w:val="0000089B"/>
    <w:lvl w:ilvl="0">
      <w:start w:val="4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078" w:hanging="718"/>
      </w:pPr>
    </w:lvl>
    <w:lvl w:ilvl="4">
      <w:numFmt w:val="bullet"/>
      <w:lvlText w:val="•"/>
      <w:lvlJc w:val="left"/>
      <w:pPr>
        <w:ind w:left="3022" w:hanging="718"/>
      </w:pPr>
    </w:lvl>
    <w:lvl w:ilvl="5">
      <w:numFmt w:val="bullet"/>
      <w:lvlText w:val="•"/>
      <w:lvlJc w:val="left"/>
      <w:pPr>
        <w:ind w:left="3966" w:hanging="718"/>
      </w:pPr>
    </w:lvl>
    <w:lvl w:ilvl="6">
      <w:numFmt w:val="bullet"/>
      <w:lvlText w:val="•"/>
      <w:lvlJc w:val="left"/>
      <w:pPr>
        <w:ind w:left="4910" w:hanging="718"/>
      </w:pPr>
    </w:lvl>
    <w:lvl w:ilvl="7">
      <w:numFmt w:val="bullet"/>
      <w:lvlText w:val="•"/>
      <w:lvlJc w:val="left"/>
      <w:pPr>
        <w:ind w:left="5853" w:hanging="718"/>
      </w:pPr>
    </w:lvl>
    <w:lvl w:ilvl="8">
      <w:numFmt w:val="bullet"/>
      <w:lvlText w:val="•"/>
      <w:lvlJc w:val="left"/>
      <w:pPr>
        <w:ind w:left="6797" w:hanging="718"/>
      </w:pPr>
    </w:lvl>
  </w:abstractNum>
  <w:abstractNum w:abstractNumId="23">
    <w:nsid w:val="00000419"/>
    <w:multiLevelType w:val="multilevel"/>
    <w:tmpl w:val="0000089C"/>
    <w:lvl w:ilvl="0">
      <w:numFmt w:val="bullet"/>
      <w:lvlText w:val="—"/>
      <w:lvlJc w:val="left"/>
      <w:pPr>
        <w:ind w:left="298" w:hanging="254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92" w:hanging="254"/>
      </w:pPr>
    </w:lvl>
    <w:lvl w:ilvl="2">
      <w:numFmt w:val="bullet"/>
      <w:lvlText w:val="•"/>
      <w:lvlJc w:val="left"/>
      <w:pPr>
        <w:ind w:left="2087" w:hanging="254"/>
      </w:pPr>
    </w:lvl>
    <w:lvl w:ilvl="3">
      <w:numFmt w:val="bullet"/>
      <w:lvlText w:val="•"/>
      <w:lvlJc w:val="left"/>
      <w:pPr>
        <w:ind w:left="2982" w:hanging="254"/>
      </w:pPr>
    </w:lvl>
    <w:lvl w:ilvl="4">
      <w:numFmt w:val="bullet"/>
      <w:lvlText w:val="•"/>
      <w:lvlJc w:val="left"/>
      <w:pPr>
        <w:ind w:left="3877" w:hanging="254"/>
      </w:pPr>
    </w:lvl>
    <w:lvl w:ilvl="5">
      <w:numFmt w:val="bullet"/>
      <w:lvlText w:val="•"/>
      <w:lvlJc w:val="left"/>
      <w:pPr>
        <w:ind w:left="4771" w:hanging="254"/>
      </w:pPr>
    </w:lvl>
    <w:lvl w:ilvl="6">
      <w:numFmt w:val="bullet"/>
      <w:lvlText w:val="•"/>
      <w:lvlJc w:val="left"/>
      <w:pPr>
        <w:ind w:left="5666" w:hanging="254"/>
      </w:pPr>
    </w:lvl>
    <w:lvl w:ilvl="7">
      <w:numFmt w:val="bullet"/>
      <w:lvlText w:val="•"/>
      <w:lvlJc w:val="left"/>
      <w:pPr>
        <w:ind w:left="6561" w:hanging="254"/>
      </w:pPr>
    </w:lvl>
    <w:lvl w:ilvl="8">
      <w:numFmt w:val="bullet"/>
      <w:lvlText w:val="•"/>
      <w:lvlJc w:val="left"/>
      <w:pPr>
        <w:ind w:left="7456" w:hanging="254"/>
      </w:pPr>
    </w:lvl>
  </w:abstractNum>
  <w:abstractNum w:abstractNumId="24">
    <w:nsid w:val="0000041A"/>
    <w:multiLevelType w:val="multilevel"/>
    <w:tmpl w:val="0000089D"/>
    <w:lvl w:ilvl="0">
      <w:numFmt w:val="bullet"/>
      <w:lvlText w:val="—"/>
      <w:lvlJc w:val="left"/>
      <w:pPr>
        <w:ind w:left="298" w:hanging="24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84" w:hanging="249"/>
      </w:pPr>
    </w:lvl>
    <w:lvl w:ilvl="2">
      <w:numFmt w:val="bullet"/>
      <w:lvlText w:val="•"/>
      <w:lvlJc w:val="left"/>
      <w:pPr>
        <w:ind w:left="2071" w:hanging="249"/>
      </w:pPr>
    </w:lvl>
    <w:lvl w:ilvl="3">
      <w:numFmt w:val="bullet"/>
      <w:lvlText w:val="•"/>
      <w:lvlJc w:val="left"/>
      <w:pPr>
        <w:ind w:left="2958" w:hanging="249"/>
      </w:pPr>
    </w:lvl>
    <w:lvl w:ilvl="4">
      <w:numFmt w:val="bullet"/>
      <w:lvlText w:val="•"/>
      <w:lvlJc w:val="left"/>
      <w:pPr>
        <w:ind w:left="3845" w:hanging="249"/>
      </w:pPr>
    </w:lvl>
    <w:lvl w:ilvl="5">
      <w:numFmt w:val="bullet"/>
      <w:lvlText w:val="•"/>
      <w:lvlJc w:val="left"/>
      <w:pPr>
        <w:ind w:left="4731" w:hanging="249"/>
      </w:pPr>
    </w:lvl>
    <w:lvl w:ilvl="6">
      <w:numFmt w:val="bullet"/>
      <w:lvlText w:val="•"/>
      <w:lvlJc w:val="left"/>
      <w:pPr>
        <w:ind w:left="5618" w:hanging="249"/>
      </w:pPr>
    </w:lvl>
    <w:lvl w:ilvl="7">
      <w:numFmt w:val="bullet"/>
      <w:lvlText w:val="•"/>
      <w:lvlJc w:val="left"/>
      <w:pPr>
        <w:ind w:left="6505" w:hanging="249"/>
      </w:pPr>
    </w:lvl>
    <w:lvl w:ilvl="8">
      <w:numFmt w:val="bullet"/>
      <w:lvlText w:val="•"/>
      <w:lvlJc w:val="left"/>
      <w:pPr>
        <w:ind w:left="7392" w:hanging="249"/>
      </w:pPr>
    </w:lvl>
  </w:abstractNum>
  <w:abstractNum w:abstractNumId="25">
    <w:nsid w:val="0000041B"/>
    <w:multiLevelType w:val="multilevel"/>
    <w:tmpl w:val="0000089E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796" w:hanging="25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957" w:hanging="250"/>
      </w:pPr>
    </w:lvl>
    <w:lvl w:ilvl="5">
      <w:numFmt w:val="bullet"/>
      <w:lvlText w:val="•"/>
      <w:lvlJc w:val="left"/>
      <w:pPr>
        <w:ind w:left="3929" w:hanging="250"/>
      </w:pPr>
    </w:lvl>
    <w:lvl w:ilvl="6">
      <w:numFmt w:val="bullet"/>
      <w:lvlText w:val="•"/>
      <w:lvlJc w:val="left"/>
      <w:pPr>
        <w:ind w:left="4900" w:hanging="250"/>
      </w:pPr>
    </w:lvl>
    <w:lvl w:ilvl="7">
      <w:numFmt w:val="bullet"/>
      <w:lvlText w:val="•"/>
      <w:lvlJc w:val="left"/>
      <w:pPr>
        <w:ind w:left="5871" w:hanging="250"/>
      </w:pPr>
    </w:lvl>
    <w:lvl w:ilvl="8">
      <w:numFmt w:val="bullet"/>
      <w:lvlText w:val="•"/>
      <w:lvlJc w:val="left"/>
      <w:pPr>
        <w:ind w:left="6842" w:hanging="250"/>
      </w:pPr>
    </w:lvl>
  </w:abstractNum>
  <w:abstractNum w:abstractNumId="26">
    <w:nsid w:val="0000041C"/>
    <w:multiLevelType w:val="multilevel"/>
    <w:tmpl w:val="0000089F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4" w:hanging="718"/>
      </w:pPr>
    </w:lvl>
    <w:lvl w:ilvl="4">
      <w:numFmt w:val="bullet"/>
      <w:lvlText w:val="•"/>
      <w:lvlJc w:val="left"/>
      <w:pPr>
        <w:ind w:left="3578" w:hanging="718"/>
      </w:pPr>
    </w:lvl>
    <w:lvl w:ilvl="5">
      <w:numFmt w:val="bullet"/>
      <w:lvlText w:val="•"/>
      <w:lvlJc w:val="left"/>
      <w:pPr>
        <w:ind w:left="4433" w:hanging="718"/>
      </w:pPr>
    </w:lvl>
    <w:lvl w:ilvl="6">
      <w:numFmt w:val="bullet"/>
      <w:lvlText w:val="•"/>
      <w:lvlJc w:val="left"/>
      <w:pPr>
        <w:ind w:left="5287" w:hanging="718"/>
      </w:pPr>
    </w:lvl>
    <w:lvl w:ilvl="7">
      <w:numFmt w:val="bullet"/>
      <w:lvlText w:val="•"/>
      <w:lvlJc w:val="left"/>
      <w:pPr>
        <w:ind w:left="6142" w:hanging="718"/>
      </w:pPr>
    </w:lvl>
    <w:lvl w:ilvl="8">
      <w:numFmt w:val="bullet"/>
      <w:lvlText w:val="•"/>
      <w:lvlJc w:val="left"/>
      <w:pPr>
        <w:ind w:left="6996" w:hanging="718"/>
      </w:pPr>
    </w:lvl>
  </w:abstractNum>
  <w:abstractNum w:abstractNumId="27">
    <w:nsid w:val="0000041D"/>
    <w:multiLevelType w:val="multilevel"/>
    <w:tmpl w:val="000008A0"/>
    <w:lvl w:ilvl="0">
      <w:numFmt w:val="bullet"/>
      <w:lvlText w:val="-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28">
    <w:nsid w:val="0000041E"/>
    <w:multiLevelType w:val="multilevel"/>
    <w:tmpl w:val="000008A1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8" w:hanging="718"/>
      </w:pPr>
    </w:lvl>
    <w:lvl w:ilvl="4">
      <w:numFmt w:val="bullet"/>
      <w:lvlText w:val="•"/>
      <w:lvlJc w:val="left"/>
      <w:pPr>
        <w:ind w:left="3585" w:hanging="718"/>
      </w:pPr>
    </w:lvl>
    <w:lvl w:ilvl="5">
      <w:numFmt w:val="bullet"/>
      <w:lvlText w:val="•"/>
      <w:lvlJc w:val="left"/>
      <w:pPr>
        <w:ind w:left="4441" w:hanging="718"/>
      </w:pPr>
    </w:lvl>
    <w:lvl w:ilvl="6">
      <w:numFmt w:val="bullet"/>
      <w:lvlText w:val="•"/>
      <w:lvlJc w:val="left"/>
      <w:pPr>
        <w:ind w:left="5298" w:hanging="718"/>
      </w:pPr>
    </w:lvl>
    <w:lvl w:ilvl="7">
      <w:numFmt w:val="bullet"/>
      <w:lvlText w:val="•"/>
      <w:lvlJc w:val="left"/>
      <w:pPr>
        <w:ind w:left="6155" w:hanging="718"/>
      </w:pPr>
    </w:lvl>
    <w:lvl w:ilvl="8">
      <w:numFmt w:val="bullet"/>
      <w:lvlText w:val="•"/>
      <w:lvlJc w:val="left"/>
      <w:pPr>
        <w:ind w:left="7012" w:hanging="718"/>
      </w:pPr>
    </w:lvl>
  </w:abstractNum>
  <w:abstractNum w:abstractNumId="29">
    <w:nsid w:val="0000041F"/>
    <w:multiLevelType w:val="multilevel"/>
    <w:tmpl w:val="000008A2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06" w:hanging="718"/>
      </w:pPr>
    </w:lvl>
    <w:lvl w:ilvl="4">
      <w:numFmt w:val="bullet"/>
      <w:lvlText w:val="•"/>
      <w:lvlJc w:val="left"/>
      <w:pPr>
        <w:ind w:left="3551" w:hanging="718"/>
      </w:pPr>
    </w:lvl>
    <w:lvl w:ilvl="5">
      <w:numFmt w:val="bullet"/>
      <w:lvlText w:val="•"/>
      <w:lvlJc w:val="left"/>
      <w:pPr>
        <w:ind w:left="4397" w:hanging="718"/>
      </w:pPr>
    </w:lvl>
    <w:lvl w:ilvl="6">
      <w:numFmt w:val="bullet"/>
      <w:lvlText w:val="•"/>
      <w:lvlJc w:val="left"/>
      <w:pPr>
        <w:ind w:left="5243" w:hanging="718"/>
      </w:pPr>
    </w:lvl>
    <w:lvl w:ilvl="7">
      <w:numFmt w:val="bullet"/>
      <w:lvlText w:val="•"/>
      <w:lvlJc w:val="left"/>
      <w:pPr>
        <w:ind w:left="6088" w:hanging="718"/>
      </w:pPr>
    </w:lvl>
    <w:lvl w:ilvl="8">
      <w:numFmt w:val="bullet"/>
      <w:lvlText w:val="•"/>
      <w:lvlJc w:val="left"/>
      <w:pPr>
        <w:ind w:left="6934" w:hanging="718"/>
      </w:pPr>
    </w:lvl>
  </w:abstractNum>
  <w:abstractNum w:abstractNumId="30">
    <w:nsid w:val="00000420"/>
    <w:multiLevelType w:val="multilevel"/>
    <w:tmpl w:val="000008A3"/>
    <w:lvl w:ilvl="0">
      <w:numFmt w:val="bullet"/>
      <w:lvlText w:val="*"/>
      <w:lvlJc w:val="left"/>
      <w:pPr>
        <w:ind w:left="370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166" w:hanging="192"/>
      </w:pPr>
    </w:lvl>
    <w:lvl w:ilvl="2">
      <w:numFmt w:val="bullet"/>
      <w:lvlText w:val="•"/>
      <w:lvlJc w:val="left"/>
      <w:pPr>
        <w:ind w:left="1962" w:hanging="192"/>
      </w:pPr>
    </w:lvl>
    <w:lvl w:ilvl="3">
      <w:numFmt w:val="bullet"/>
      <w:lvlText w:val="•"/>
      <w:lvlJc w:val="left"/>
      <w:pPr>
        <w:ind w:left="2758" w:hanging="192"/>
      </w:pPr>
    </w:lvl>
    <w:lvl w:ilvl="4">
      <w:numFmt w:val="bullet"/>
      <w:lvlText w:val="•"/>
      <w:lvlJc w:val="left"/>
      <w:pPr>
        <w:ind w:left="3553" w:hanging="192"/>
      </w:pPr>
    </w:lvl>
    <w:lvl w:ilvl="5">
      <w:numFmt w:val="bullet"/>
      <w:lvlText w:val="•"/>
      <w:lvlJc w:val="left"/>
      <w:pPr>
        <w:ind w:left="4349" w:hanging="192"/>
      </w:pPr>
    </w:lvl>
    <w:lvl w:ilvl="6">
      <w:numFmt w:val="bullet"/>
      <w:lvlText w:val="•"/>
      <w:lvlJc w:val="left"/>
      <w:pPr>
        <w:ind w:left="5145" w:hanging="192"/>
      </w:pPr>
    </w:lvl>
    <w:lvl w:ilvl="7">
      <w:numFmt w:val="bullet"/>
      <w:lvlText w:val="•"/>
      <w:lvlJc w:val="left"/>
      <w:pPr>
        <w:ind w:left="5941" w:hanging="192"/>
      </w:pPr>
    </w:lvl>
    <w:lvl w:ilvl="8">
      <w:numFmt w:val="bullet"/>
      <w:lvlText w:val="•"/>
      <w:lvlJc w:val="left"/>
      <w:pPr>
        <w:ind w:left="6737" w:hanging="192"/>
      </w:pPr>
    </w:lvl>
  </w:abstractNum>
  <w:abstractNum w:abstractNumId="31">
    <w:nsid w:val="00000421"/>
    <w:multiLevelType w:val="multilevel"/>
    <w:tmpl w:val="000008A4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32">
    <w:nsid w:val="00000422"/>
    <w:multiLevelType w:val="multilevel"/>
    <w:tmpl w:val="000008A5"/>
    <w:lvl w:ilvl="0">
      <w:numFmt w:val="bullet"/>
      <w:lvlText w:val="*"/>
      <w:lvlJc w:val="left"/>
      <w:pPr>
        <w:ind w:left="489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96" w:hanging="192"/>
      </w:pPr>
    </w:lvl>
    <w:lvl w:ilvl="2">
      <w:numFmt w:val="bullet"/>
      <w:lvlText w:val="•"/>
      <w:lvlJc w:val="left"/>
      <w:pPr>
        <w:ind w:left="2104" w:hanging="192"/>
      </w:pPr>
    </w:lvl>
    <w:lvl w:ilvl="3">
      <w:numFmt w:val="bullet"/>
      <w:lvlText w:val="•"/>
      <w:lvlJc w:val="left"/>
      <w:pPr>
        <w:ind w:left="2912" w:hanging="192"/>
      </w:pPr>
    </w:lvl>
    <w:lvl w:ilvl="4">
      <w:numFmt w:val="bullet"/>
      <w:lvlText w:val="•"/>
      <w:lvlJc w:val="left"/>
      <w:pPr>
        <w:ind w:left="3719" w:hanging="192"/>
      </w:pPr>
    </w:lvl>
    <w:lvl w:ilvl="5">
      <w:numFmt w:val="bullet"/>
      <w:lvlText w:val="•"/>
      <w:lvlJc w:val="left"/>
      <w:pPr>
        <w:ind w:left="4527" w:hanging="192"/>
      </w:pPr>
    </w:lvl>
    <w:lvl w:ilvl="6">
      <w:numFmt w:val="bullet"/>
      <w:lvlText w:val="•"/>
      <w:lvlJc w:val="left"/>
      <w:pPr>
        <w:ind w:left="5335" w:hanging="192"/>
      </w:pPr>
    </w:lvl>
    <w:lvl w:ilvl="7">
      <w:numFmt w:val="bullet"/>
      <w:lvlText w:val="•"/>
      <w:lvlJc w:val="left"/>
      <w:pPr>
        <w:ind w:left="6142" w:hanging="192"/>
      </w:pPr>
    </w:lvl>
    <w:lvl w:ilvl="8">
      <w:numFmt w:val="bullet"/>
      <w:lvlText w:val="•"/>
      <w:lvlJc w:val="left"/>
      <w:pPr>
        <w:ind w:left="6950" w:hanging="192"/>
      </w:pPr>
    </w:lvl>
  </w:abstractNum>
  <w:abstractNum w:abstractNumId="33">
    <w:nsid w:val="00000423"/>
    <w:multiLevelType w:val="multilevel"/>
    <w:tmpl w:val="000008A6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4" w:hanging="718"/>
      </w:pPr>
    </w:lvl>
    <w:lvl w:ilvl="4">
      <w:numFmt w:val="bullet"/>
      <w:lvlText w:val="•"/>
      <w:lvlJc w:val="left"/>
      <w:pPr>
        <w:ind w:left="3578" w:hanging="718"/>
      </w:pPr>
    </w:lvl>
    <w:lvl w:ilvl="5">
      <w:numFmt w:val="bullet"/>
      <w:lvlText w:val="•"/>
      <w:lvlJc w:val="left"/>
      <w:pPr>
        <w:ind w:left="4433" w:hanging="718"/>
      </w:pPr>
    </w:lvl>
    <w:lvl w:ilvl="6">
      <w:numFmt w:val="bullet"/>
      <w:lvlText w:val="•"/>
      <w:lvlJc w:val="left"/>
      <w:pPr>
        <w:ind w:left="5287" w:hanging="718"/>
      </w:pPr>
    </w:lvl>
    <w:lvl w:ilvl="7">
      <w:numFmt w:val="bullet"/>
      <w:lvlText w:val="•"/>
      <w:lvlJc w:val="left"/>
      <w:pPr>
        <w:ind w:left="6142" w:hanging="718"/>
      </w:pPr>
    </w:lvl>
    <w:lvl w:ilvl="8">
      <w:numFmt w:val="bullet"/>
      <w:lvlText w:val="•"/>
      <w:lvlJc w:val="left"/>
      <w:pPr>
        <w:ind w:left="6996" w:hanging="718"/>
      </w:pPr>
    </w:lvl>
  </w:abstractNum>
  <w:abstractNum w:abstractNumId="34">
    <w:nsid w:val="00000424"/>
    <w:multiLevelType w:val="multilevel"/>
    <w:tmpl w:val="000008A7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555" w:hanging="646"/>
      </w:pPr>
    </w:lvl>
    <w:lvl w:ilvl="3">
      <w:numFmt w:val="bullet"/>
      <w:lvlText w:val="•"/>
      <w:lvlJc w:val="left"/>
      <w:pPr>
        <w:ind w:left="3361" w:hanging="646"/>
      </w:pPr>
    </w:lvl>
    <w:lvl w:ilvl="4">
      <w:numFmt w:val="bullet"/>
      <w:lvlText w:val="•"/>
      <w:lvlJc w:val="left"/>
      <w:pPr>
        <w:ind w:left="4168" w:hanging="646"/>
      </w:pPr>
    </w:lvl>
    <w:lvl w:ilvl="5">
      <w:numFmt w:val="bullet"/>
      <w:lvlText w:val="•"/>
      <w:lvlJc w:val="left"/>
      <w:pPr>
        <w:ind w:left="4974" w:hanging="646"/>
      </w:pPr>
    </w:lvl>
    <w:lvl w:ilvl="6">
      <w:numFmt w:val="bullet"/>
      <w:lvlText w:val="•"/>
      <w:lvlJc w:val="left"/>
      <w:pPr>
        <w:ind w:left="5780" w:hanging="646"/>
      </w:pPr>
    </w:lvl>
    <w:lvl w:ilvl="7">
      <w:numFmt w:val="bullet"/>
      <w:lvlText w:val="•"/>
      <w:lvlJc w:val="left"/>
      <w:pPr>
        <w:ind w:left="6586" w:hanging="646"/>
      </w:pPr>
    </w:lvl>
    <w:lvl w:ilvl="8">
      <w:numFmt w:val="bullet"/>
      <w:lvlText w:val="•"/>
      <w:lvlJc w:val="left"/>
      <w:pPr>
        <w:ind w:left="7393" w:hanging="646"/>
      </w:pPr>
    </w:lvl>
  </w:abstractNum>
  <w:abstractNum w:abstractNumId="35">
    <w:nsid w:val="00000425"/>
    <w:multiLevelType w:val="multilevel"/>
    <w:tmpl w:val="000008A8"/>
    <w:lvl w:ilvl="0">
      <w:numFmt w:val="bullet"/>
      <w:lvlText w:val="*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36">
    <w:nsid w:val="00000426"/>
    <w:multiLevelType w:val="multilevel"/>
    <w:tmpl w:val="000008A9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7" w:hanging="718"/>
      </w:pPr>
    </w:lvl>
    <w:lvl w:ilvl="4">
      <w:numFmt w:val="bullet"/>
      <w:lvlText w:val="•"/>
      <w:lvlJc w:val="left"/>
      <w:pPr>
        <w:ind w:left="3538" w:hanging="718"/>
      </w:pPr>
    </w:lvl>
    <w:lvl w:ilvl="5">
      <w:numFmt w:val="bullet"/>
      <w:lvlText w:val="•"/>
      <w:lvlJc w:val="left"/>
      <w:pPr>
        <w:ind w:left="4379" w:hanging="718"/>
      </w:pPr>
    </w:lvl>
    <w:lvl w:ilvl="6">
      <w:numFmt w:val="bullet"/>
      <w:lvlText w:val="•"/>
      <w:lvlJc w:val="left"/>
      <w:pPr>
        <w:ind w:left="5220" w:hanging="718"/>
      </w:pPr>
    </w:lvl>
    <w:lvl w:ilvl="7">
      <w:numFmt w:val="bullet"/>
      <w:lvlText w:val="•"/>
      <w:lvlJc w:val="left"/>
      <w:pPr>
        <w:ind w:left="6062" w:hanging="718"/>
      </w:pPr>
    </w:lvl>
    <w:lvl w:ilvl="8">
      <w:numFmt w:val="bullet"/>
      <w:lvlText w:val="•"/>
      <w:lvlJc w:val="left"/>
      <w:pPr>
        <w:ind w:left="6903" w:hanging="718"/>
      </w:pPr>
    </w:lvl>
  </w:abstractNum>
  <w:abstractNum w:abstractNumId="37">
    <w:nsid w:val="00000427"/>
    <w:multiLevelType w:val="multilevel"/>
    <w:tmpl w:val="000008AA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50" w:hanging="718"/>
      </w:pPr>
    </w:lvl>
    <w:lvl w:ilvl="4">
      <w:numFmt w:val="bullet"/>
      <w:lvlText w:val="•"/>
      <w:lvlJc w:val="left"/>
      <w:pPr>
        <w:ind w:left="3618" w:hanging="718"/>
      </w:pPr>
    </w:lvl>
    <w:lvl w:ilvl="5">
      <w:numFmt w:val="bullet"/>
      <w:lvlText w:val="•"/>
      <w:lvlJc w:val="left"/>
      <w:pPr>
        <w:ind w:left="4486" w:hanging="718"/>
      </w:pPr>
    </w:lvl>
    <w:lvl w:ilvl="6">
      <w:numFmt w:val="bullet"/>
      <w:lvlText w:val="•"/>
      <w:lvlJc w:val="left"/>
      <w:pPr>
        <w:ind w:left="5354" w:hanging="718"/>
      </w:pPr>
    </w:lvl>
    <w:lvl w:ilvl="7">
      <w:numFmt w:val="bullet"/>
      <w:lvlText w:val="•"/>
      <w:lvlJc w:val="left"/>
      <w:pPr>
        <w:ind w:left="6222" w:hanging="718"/>
      </w:pPr>
    </w:lvl>
    <w:lvl w:ilvl="8">
      <w:numFmt w:val="bullet"/>
      <w:lvlText w:val="•"/>
      <w:lvlJc w:val="left"/>
      <w:pPr>
        <w:ind w:left="7089" w:hanging="718"/>
      </w:pPr>
    </w:lvl>
  </w:abstractNum>
  <w:abstractNum w:abstractNumId="38">
    <w:nsid w:val="00000428"/>
    <w:multiLevelType w:val="multilevel"/>
    <w:tmpl w:val="000008AB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19" w:hanging="718"/>
      </w:pPr>
    </w:lvl>
    <w:lvl w:ilvl="4">
      <w:numFmt w:val="bullet"/>
      <w:lvlText w:val="•"/>
      <w:lvlJc w:val="left"/>
      <w:pPr>
        <w:ind w:left="3571" w:hanging="718"/>
      </w:pPr>
    </w:lvl>
    <w:lvl w:ilvl="5">
      <w:numFmt w:val="bullet"/>
      <w:lvlText w:val="•"/>
      <w:lvlJc w:val="left"/>
      <w:pPr>
        <w:ind w:left="4424" w:hanging="718"/>
      </w:pPr>
    </w:lvl>
    <w:lvl w:ilvl="6">
      <w:numFmt w:val="bullet"/>
      <w:lvlText w:val="•"/>
      <w:lvlJc w:val="left"/>
      <w:pPr>
        <w:ind w:left="5276" w:hanging="718"/>
      </w:pPr>
    </w:lvl>
    <w:lvl w:ilvl="7">
      <w:numFmt w:val="bullet"/>
      <w:lvlText w:val="•"/>
      <w:lvlJc w:val="left"/>
      <w:pPr>
        <w:ind w:left="6128" w:hanging="718"/>
      </w:pPr>
    </w:lvl>
    <w:lvl w:ilvl="8">
      <w:numFmt w:val="bullet"/>
      <w:lvlText w:val="•"/>
      <w:lvlJc w:val="left"/>
      <w:pPr>
        <w:ind w:left="6981" w:hanging="718"/>
      </w:pPr>
    </w:lvl>
  </w:abstractNum>
  <w:abstractNum w:abstractNumId="39">
    <w:nsid w:val="00000429"/>
    <w:multiLevelType w:val="multilevel"/>
    <w:tmpl w:val="000008AC"/>
    <w:lvl w:ilvl="0">
      <w:numFmt w:val="bullet"/>
      <w:lvlText w:val="—"/>
      <w:lvlJc w:val="left"/>
      <w:pPr>
        <w:ind w:left="298" w:hanging="243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24" w:hanging="243"/>
      </w:pPr>
    </w:lvl>
    <w:lvl w:ilvl="2">
      <w:numFmt w:val="bullet"/>
      <w:lvlText w:val="•"/>
      <w:lvlJc w:val="left"/>
      <w:pPr>
        <w:ind w:left="1951" w:hanging="243"/>
      </w:pPr>
    </w:lvl>
    <w:lvl w:ilvl="3">
      <w:numFmt w:val="bullet"/>
      <w:lvlText w:val="•"/>
      <w:lvlJc w:val="left"/>
      <w:pPr>
        <w:ind w:left="2778" w:hanging="243"/>
      </w:pPr>
    </w:lvl>
    <w:lvl w:ilvl="4">
      <w:numFmt w:val="bullet"/>
      <w:lvlText w:val="•"/>
      <w:lvlJc w:val="left"/>
      <w:pPr>
        <w:ind w:left="3605" w:hanging="243"/>
      </w:pPr>
    </w:lvl>
    <w:lvl w:ilvl="5">
      <w:numFmt w:val="bullet"/>
      <w:lvlText w:val="•"/>
      <w:lvlJc w:val="left"/>
      <w:pPr>
        <w:ind w:left="4431" w:hanging="243"/>
      </w:pPr>
    </w:lvl>
    <w:lvl w:ilvl="6">
      <w:numFmt w:val="bullet"/>
      <w:lvlText w:val="•"/>
      <w:lvlJc w:val="left"/>
      <w:pPr>
        <w:ind w:left="5258" w:hanging="243"/>
      </w:pPr>
    </w:lvl>
    <w:lvl w:ilvl="7">
      <w:numFmt w:val="bullet"/>
      <w:lvlText w:val="•"/>
      <w:lvlJc w:val="left"/>
      <w:pPr>
        <w:ind w:left="6085" w:hanging="243"/>
      </w:pPr>
    </w:lvl>
    <w:lvl w:ilvl="8">
      <w:numFmt w:val="bullet"/>
      <w:lvlText w:val="•"/>
      <w:lvlJc w:val="left"/>
      <w:pPr>
        <w:ind w:left="6912" w:hanging="243"/>
      </w:pPr>
    </w:lvl>
  </w:abstractNum>
  <w:abstractNum w:abstractNumId="40">
    <w:nsid w:val="0000042A"/>
    <w:multiLevelType w:val="multilevel"/>
    <w:tmpl w:val="000008AD"/>
    <w:lvl w:ilvl="0">
      <w:start w:val="8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897" w:hanging="170"/>
      </w:pPr>
    </w:lvl>
    <w:lvl w:ilvl="5">
      <w:numFmt w:val="bullet"/>
      <w:lvlText w:val="•"/>
      <w:lvlJc w:val="left"/>
      <w:pPr>
        <w:ind w:left="3839" w:hanging="170"/>
      </w:pPr>
    </w:lvl>
    <w:lvl w:ilvl="6">
      <w:numFmt w:val="bullet"/>
      <w:lvlText w:val="•"/>
      <w:lvlJc w:val="left"/>
      <w:pPr>
        <w:ind w:left="4780" w:hanging="170"/>
      </w:pPr>
    </w:lvl>
    <w:lvl w:ilvl="7">
      <w:numFmt w:val="bullet"/>
      <w:lvlText w:val="•"/>
      <w:lvlJc w:val="left"/>
      <w:pPr>
        <w:ind w:left="5721" w:hanging="170"/>
      </w:pPr>
    </w:lvl>
    <w:lvl w:ilvl="8">
      <w:numFmt w:val="bullet"/>
      <w:lvlText w:val="•"/>
      <w:lvlJc w:val="left"/>
      <w:pPr>
        <w:ind w:left="6662" w:hanging="170"/>
      </w:pPr>
    </w:lvl>
  </w:abstractNum>
  <w:abstractNum w:abstractNumId="41">
    <w:nsid w:val="0000042B"/>
    <w:multiLevelType w:val="multilevel"/>
    <w:tmpl w:val="000008AE"/>
    <w:lvl w:ilvl="0">
      <w:start w:val="8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55" w:hanging="718"/>
      </w:pPr>
    </w:lvl>
    <w:lvl w:ilvl="4">
      <w:numFmt w:val="bullet"/>
      <w:lvlText w:val="•"/>
      <w:lvlJc w:val="left"/>
      <w:pPr>
        <w:ind w:left="3625" w:hanging="718"/>
      </w:pPr>
    </w:lvl>
    <w:lvl w:ilvl="5">
      <w:numFmt w:val="bullet"/>
      <w:lvlText w:val="•"/>
      <w:lvlJc w:val="left"/>
      <w:pPr>
        <w:ind w:left="4495" w:hanging="718"/>
      </w:pPr>
    </w:lvl>
    <w:lvl w:ilvl="6">
      <w:numFmt w:val="bullet"/>
      <w:lvlText w:val="•"/>
      <w:lvlJc w:val="left"/>
      <w:pPr>
        <w:ind w:left="5365" w:hanging="718"/>
      </w:pPr>
    </w:lvl>
    <w:lvl w:ilvl="7">
      <w:numFmt w:val="bullet"/>
      <w:lvlText w:val="•"/>
      <w:lvlJc w:val="left"/>
      <w:pPr>
        <w:ind w:left="6235" w:hanging="718"/>
      </w:pPr>
    </w:lvl>
    <w:lvl w:ilvl="8">
      <w:numFmt w:val="bullet"/>
      <w:lvlText w:val="•"/>
      <w:lvlJc w:val="left"/>
      <w:pPr>
        <w:ind w:left="7105" w:hanging="718"/>
      </w:pPr>
    </w:lvl>
  </w:abstractNum>
  <w:abstractNum w:abstractNumId="42">
    <w:nsid w:val="0000042C"/>
    <w:multiLevelType w:val="multilevel"/>
    <w:tmpl w:val="000008AF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46" w:hanging="718"/>
      </w:pPr>
    </w:lvl>
    <w:lvl w:ilvl="4">
      <w:numFmt w:val="bullet"/>
      <w:lvlText w:val="•"/>
      <w:lvlJc w:val="left"/>
      <w:pPr>
        <w:ind w:left="3611" w:hanging="718"/>
      </w:pPr>
    </w:lvl>
    <w:lvl w:ilvl="5">
      <w:numFmt w:val="bullet"/>
      <w:lvlText w:val="•"/>
      <w:lvlJc w:val="left"/>
      <w:pPr>
        <w:ind w:left="4477" w:hanging="718"/>
      </w:pPr>
    </w:lvl>
    <w:lvl w:ilvl="6">
      <w:numFmt w:val="bullet"/>
      <w:lvlText w:val="•"/>
      <w:lvlJc w:val="left"/>
      <w:pPr>
        <w:ind w:left="5343" w:hanging="718"/>
      </w:pPr>
    </w:lvl>
    <w:lvl w:ilvl="7">
      <w:numFmt w:val="bullet"/>
      <w:lvlText w:val="•"/>
      <w:lvlJc w:val="left"/>
      <w:pPr>
        <w:ind w:left="6208" w:hanging="718"/>
      </w:pPr>
    </w:lvl>
    <w:lvl w:ilvl="8">
      <w:numFmt w:val="bullet"/>
      <w:lvlText w:val="•"/>
      <w:lvlJc w:val="left"/>
      <w:pPr>
        <w:ind w:left="7074" w:hanging="718"/>
      </w:pPr>
    </w:lvl>
  </w:abstractNum>
  <w:abstractNum w:abstractNumId="43">
    <w:nsid w:val="0000042D"/>
    <w:multiLevelType w:val="multilevel"/>
    <w:tmpl w:val="000008B0"/>
    <w:lvl w:ilvl="0">
      <w:start w:val="1"/>
      <w:numFmt w:val="decimal"/>
      <w:lvlText w:val="%1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44">
    <w:nsid w:val="0000042E"/>
    <w:multiLevelType w:val="multilevel"/>
    <w:tmpl w:val="000008B1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45">
    <w:nsid w:val="0000042F"/>
    <w:multiLevelType w:val="multilevel"/>
    <w:tmpl w:val="000008B2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46">
    <w:nsid w:val="00000430"/>
    <w:multiLevelType w:val="multilevel"/>
    <w:tmpl w:val="000008B3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21" w:hanging="718"/>
      </w:pPr>
    </w:lvl>
    <w:lvl w:ilvl="4">
      <w:numFmt w:val="bullet"/>
      <w:lvlText w:val="•"/>
      <w:lvlJc w:val="left"/>
      <w:pPr>
        <w:ind w:left="3725" w:hanging="718"/>
      </w:pPr>
    </w:lvl>
    <w:lvl w:ilvl="5">
      <w:numFmt w:val="bullet"/>
      <w:lvlText w:val="•"/>
      <w:lvlJc w:val="left"/>
      <w:pPr>
        <w:ind w:left="4628" w:hanging="718"/>
      </w:pPr>
    </w:lvl>
    <w:lvl w:ilvl="6">
      <w:numFmt w:val="bullet"/>
      <w:lvlText w:val="•"/>
      <w:lvlJc w:val="left"/>
      <w:pPr>
        <w:ind w:left="5532" w:hanging="718"/>
      </w:pPr>
    </w:lvl>
    <w:lvl w:ilvl="7">
      <w:numFmt w:val="bullet"/>
      <w:lvlText w:val="•"/>
      <w:lvlJc w:val="left"/>
      <w:pPr>
        <w:ind w:left="6435" w:hanging="718"/>
      </w:pPr>
    </w:lvl>
    <w:lvl w:ilvl="8">
      <w:numFmt w:val="bullet"/>
      <w:lvlText w:val="•"/>
      <w:lvlJc w:val="left"/>
      <w:pPr>
        <w:ind w:left="7338" w:hanging="718"/>
      </w:pPr>
    </w:lvl>
  </w:abstractNum>
  <w:abstractNum w:abstractNumId="47">
    <w:nsid w:val="05302C8F"/>
    <w:multiLevelType w:val="multilevel"/>
    <w:tmpl w:val="4168AA34"/>
    <w:lvl w:ilvl="0">
      <w:start w:val="1"/>
      <w:numFmt w:val="bullet"/>
      <w:pStyle w:val="a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48">
    <w:nsid w:val="18FD4670"/>
    <w:multiLevelType w:val="multilevel"/>
    <w:tmpl w:val="D7D49BA6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8"/>
  </w:num>
  <w:num w:numId="2">
    <w:abstractNumId w:val="47"/>
  </w:num>
  <w:num w:numId="3">
    <w:abstractNumId w:val="21"/>
  </w:num>
  <w:num w:numId="4">
    <w:abstractNumId w:val="20"/>
  </w:num>
  <w:num w:numId="5">
    <w:abstractNumId w:val="46"/>
  </w:num>
  <w:num w:numId="6">
    <w:abstractNumId w:val="45"/>
  </w:num>
  <w:num w:numId="7">
    <w:abstractNumId w:val="44"/>
  </w:num>
  <w:num w:numId="8">
    <w:abstractNumId w:val="43"/>
  </w:num>
  <w:num w:numId="9">
    <w:abstractNumId w:val="42"/>
  </w:num>
  <w:num w:numId="10">
    <w:abstractNumId w:val="41"/>
  </w:num>
  <w:num w:numId="11">
    <w:abstractNumId w:val="40"/>
  </w:num>
  <w:num w:numId="12">
    <w:abstractNumId w:val="39"/>
  </w:num>
  <w:num w:numId="13">
    <w:abstractNumId w:val="38"/>
  </w:num>
  <w:num w:numId="14">
    <w:abstractNumId w:val="37"/>
  </w:num>
  <w:num w:numId="15">
    <w:abstractNumId w:val="36"/>
  </w:num>
  <w:num w:numId="16">
    <w:abstractNumId w:val="35"/>
  </w:num>
  <w:num w:numId="17">
    <w:abstractNumId w:val="34"/>
  </w:num>
  <w:num w:numId="18">
    <w:abstractNumId w:val="33"/>
  </w:num>
  <w:num w:numId="19">
    <w:abstractNumId w:val="32"/>
  </w:num>
  <w:num w:numId="20">
    <w:abstractNumId w:val="31"/>
  </w:num>
  <w:num w:numId="21">
    <w:abstractNumId w:val="30"/>
  </w:num>
  <w:num w:numId="22">
    <w:abstractNumId w:val="29"/>
  </w:num>
  <w:num w:numId="23">
    <w:abstractNumId w:val="28"/>
  </w:num>
  <w:num w:numId="24">
    <w:abstractNumId w:val="27"/>
  </w:num>
  <w:num w:numId="25">
    <w:abstractNumId w:val="26"/>
  </w:num>
  <w:num w:numId="26">
    <w:abstractNumId w:val="25"/>
  </w:num>
  <w:num w:numId="27">
    <w:abstractNumId w:val="24"/>
  </w:num>
  <w:num w:numId="28">
    <w:abstractNumId w:val="23"/>
  </w:num>
  <w:num w:numId="29">
    <w:abstractNumId w:val="22"/>
  </w:num>
  <w:num w:numId="30">
    <w:abstractNumId w:val="19"/>
  </w:num>
  <w:num w:numId="31">
    <w:abstractNumId w:val="18"/>
  </w:num>
  <w:num w:numId="32">
    <w:abstractNumId w:val="17"/>
  </w:num>
  <w:num w:numId="33">
    <w:abstractNumId w:val="16"/>
  </w:num>
  <w:num w:numId="34">
    <w:abstractNumId w:val="15"/>
  </w:num>
  <w:num w:numId="35">
    <w:abstractNumId w:val="14"/>
  </w:num>
  <w:num w:numId="36">
    <w:abstractNumId w:val="13"/>
  </w:num>
  <w:num w:numId="37">
    <w:abstractNumId w:val="12"/>
  </w:num>
  <w:num w:numId="38">
    <w:abstractNumId w:val="11"/>
  </w:num>
  <w:num w:numId="39">
    <w:abstractNumId w:val="10"/>
  </w:num>
  <w:num w:numId="40">
    <w:abstractNumId w:val="9"/>
  </w:num>
  <w:num w:numId="41">
    <w:abstractNumId w:val="8"/>
  </w:num>
  <w:num w:numId="42">
    <w:abstractNumId w:val="7"/>
  </w:num>
  <w:num w:numId="43">
    <w:abstractNumId w:val="6"/>
  </w:num>
  <w:num w:numId="44">
    <w:abstractNumId w:val="5"/>
  </w:num>
  <w:num w:numId="45">
    <w:abstractNumId w:val="4"/>
  </w:num>
  <w:num w:numId="46">
    <w:abstractNumId w:val="3"/>
  </w:num>
  <w:num w:numId="47">
    <w:abstractNumId w:val="2"/>
  </w:num>
  <w:num w:numId="48">
    <w:abstractNumId w:val="1"/>
  </w:num>
  <w:num w:numId="49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stylePaneFormatFilter w:val="1021"/>
  <w:defaultTabStop w:val="708"/>
  <w:drawingGridHorizontalSpacing w:val="14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A3154D"/>
    <w:rsid w:val="00004E8E"/>
    <w:rsid w:val="00010BBD"/>
    <w:rsid w:val="00021696"/>
    <w:rsid w:val="00025F68"/>
    <w:rsid w:val="00027191"/>
    <w:rsid w:val="00046966"/>
    <w:rsid w:val="00060A3D"/>
    <w:rsid w:val="0006479F"/>
    <w:rsid w:val="000670DC"/>
    <w:rsid w:val="0007497F"/>
    <w:rsid w:val="000B4C47"/>
    <w:rsid w:val="000B74CD"/>
    <w:rsid w:val="000E2C05"/>
    <w:rsid w:val="000F3C34"/>
    <w:rsid w:val="000F3D53"/>
    <w:rsid w:val="00121B25"/>
    <w:rsid w:val="00121E41"/>
    <w:rsid w:val="00145EB5"/>
    <w:rsid w:val="00167D4D"/>
    <w:rsid w:val="00186802"/>
    <w:rsid w:val="001C64B4"/>
    <w:rsid w:val="001F1E34"/>
    <w:rsid w:val="00207223"/>
    <w:rsid w:val="00207B06"/>
    <w:rsid w:val="00216832"/>
    <w:rsid w:val="00243E0A"/>
    <w:rsid w:val="00252403"/>
    <w:rsid w:val="00262061"/>
    <w:rsid w:val="00293660"/>
    <w:rsid w:val="00293BF5"/>
    <w:rsid w:val="002A366D"/>
    <w:rsid w:val="002D19EF"/>
    <w:rsid w:val="002E0695"/>
    <w:rsid w:val="002F3E9B"/>
    <w:rsid w:val="002F614C"/>
    <w:rsid w:val="0032076D"/>
    <w:rsid w:val="0034247C"/>
    <w:rsid w:val="0034387E"/>
    <w:rsid w:val="00345609"/>
    <w:rsid w:val="00345C4F"/>
    <w:rsid w:val="0039158F"/>
    <w:rsid w:val="003C76A4"/>
    <w:rsid w:val="003E3740"/>
    <w:rsid w:val="00405152"/>
    <w:rsid w:val="00411414"/>
    <w:rsid w:val="00411D4F"/>
    <w:rsid w:val="00417868"/>
    <w:rsid w:val="004338EF"/>
    <w:rsid w:val="004A7F98"/>
    <w:rsid w:val="004B0EDB"/>
    <w:rsid w:val="00513E6F"/>
    <w:rsid w:val="0052491E"/>
    <w:rsid w:val="00525F9E"/>
    <w:rsid w:val="00531862"/>
    <w:rsid w:val="0058472F"/>
    <w:rsid w:val="005A61B0"/>
    <w:rsid w:val="005B193E"/>
    <w:rsid w:val="005B67CF"/>
    <w:rsid w:val="005C77B8"/>
    <w:rsid w:val="005D6415"/>
    <w:rsid w:val="00600FB1"/>
    <w:rsid w:val="00601525"/>
    <w:rsid w:val="00602D02"/>
    <w:rsid w:val="0062076D"/>
    <w:rsid w:val="00623DDF"/>
    <w:rsid w:val="006241A9"/>
    <w:rsid w:val="006423B2"/>
    <w:rsid w:val="006475B8"/>
    <w:rsid w:val="00653C92"/>
    <w:rsid w:val="00662FD0"/>
    <w:rsid w:val="006A7D7F"/>
    <w:rsid w:val="006E765A"/>
    <w:rsid w:val="006E79CF"/>
    <w:rsid w:val="007070CF"/>
    <w:rsid w:val="00725854"/>
    <w:rsid w:val="007337B1"/>
    <w:rsid w:val="00774568"/>
    <w:rsid w:val="00790CA6"/>
    <w:rsid w:val="007A1AC9"/>
    <w:rsid w:val="007A7630"/>
    <w:rsid w:val="007D483D"/>
    <w:rsid w:val="007E03A4"/>
    <w:rsid w:val="007F3963"/>
    <w:rsid w:val="007F6911"/>
    <w:rsid w:val="00812CF0"/>
    <w:rsid w:val="00826F56"/>
    <w:rsid w:val="0082716D"/>
    <w:rsid w:val="00835452"/>
    <w:rsid w:val="00836A38"/>
    <w:rsid w:val="008415B5"/>
    <w:rsid w:val="00855DD3"/>
    <w:rsid w:val="0086700C"/>
    <w:rsid w:val="00891708"/>
    <w:rsid w:val="008B0AEF"/>
    <w:rsid w:val="008B1D0F"/>
    <w:rsid w:val="008C50E9"/>
    <w:rsid w:val="008F5623"/>
    <w:rsid w:val="008F5B3B"/>
    <w:rsid w:val="0090549B"/>
    <w:rsid w:val="009076A4"/>
    <w:rsid w:val="00914A3C"/>
    <w:rsid w:val="009201FA"/>
    <w:rsid w:val="00922188"/>
    <w:rsid w:val="009541BF"/>
    <w:rsid w:val="0099740A"/>
    <w:rsid w:val="009C2280"/>
    <w:rsid w:val="009C25CF"/>
    <w:rsid w:val="009C5C06"/>
    <w:rsid w:val="009F4C5F"/>
    <w:rsid w:val="009F59D3"/>
    <w:rsid w:val="00A3154D"/>
    <w:rsid w:val="00A3553B"/>
    <w:rsid w:val="00A638EF"/>
    <w:rsid w:val="00A678A2"/>
    <w:rsid w:val="00A8178A"/>
    <w:rsid w:val="00AA5CAA"/>
    <w:rsid w:val="00AD7722"/>
    <w:rsid w:val="00B169E8"/>
    <w:rsid w:val="00B37444"/>
    <w:rsid w:val="00B40255"/>
    <w:rsid w:val="00B63673"/>
    <w:rsid w:val="00B72035"/>
    <w:rsid w:val="00B921FB"/>
    <w:rsid w:val="00BA2068"/>
    <w:rsid w:val="00BB62BB"/>
    <w:rsid w:val="00BC13F2"/>
    <w:rsid w:val="00BE05BF"/>
    <w:rsid w:val="00C01CE6"/>
    <w:rsid w:val="00C065C2"/>
    <w:rsid w:val="00C11C52"/>
    <w:rsid w:val="00C121D7"/>
    <w:rsid w:val="00C1512D"/>
    <w:rsid w:val="00C1523E"/>
    <w:rsid w:val="00C23F4A"/>
    <w:rsid w:val="00C76F99"/>
    <w:rsid w:val="00C83152"/>
    <w:rsid w:val="00CB6954"/>
    <w:rsid w:val="00CB787D"/>
    <w:rsid w:val="00CF5B61"/>
    <w:rsid w:val="00CF6DBF"/>
    <w:rsid w:val="00D112C8"/>
    <w:rsid w:val="00D14903"/>
    <w:rsid w:val="00D25F4C"/>
    <w:rsid w:val="00D30A63"/>
    <w:rsid w:val="00D4784B"/>
    <w:rsid w:val="00D539DF"/>
    <w:rsid w:val="00D6744A"/>
    <w:rsid w:val="00DA113D"/>
    <w:rsid w:val="00DA5F14"/>
    <w:rsid w:val="00DB11E3"/>
    <w:rsid w:val="00DC0BDC"/>
    <w:rsid w:val="00DE41D1"/>
    <w:rsid w:val="00DE6186"/>
    <w:rsid w:val="00E12EE0"/>
    <w:rsid w:val="00E17E6C"/>
    <w:rsid w:val="00E42A7E"/>
    <w:rsid w:val="00E76FC2"/>
    <w:rsid w:val="00E84C7F"/>
    <w:rsid w:val="00E97FDF"/>
    <w:rsid w:val="00EA570E"/>
    <w:rsid w:val="00ED3078"/>
    <w:rsid w:val="00ED73AC"/>
    <w:rsid w:val="00EF3608"/>
    <w:rsid w:val="00F019DC"/>
    <w:rsid w:val="00F01AC2"/>
    <w:rsid w:val="00F21852"/>
    <w:rsid w:val="00F36A39"/>
    <w:rsid w:val="00F36CA7"/>
    <w:rsid w:val="00F8767B"/>
    <w:rsid w:val="00FB554B"/>
    <w:rsid w:val="00FB584F"/>
    <w:rsid w:val="00FD0B04"/>
    <w:rsid w:val="00FE5164"/>
    <w:rsid w:val="00FE64F1"/>
    <w:rsid w:val="00FF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ТекстДиплом"/>
    <w:qFormat/>
    <w:rsid w:val="002E069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qFormat/>
    <w:rsid w:val="000E2C05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1"/>
    <w:link w:val="20"/>
    <w:rsid w:val="00A3154D"/>
    <w:pPr>
      <w:keepNext/>
      <w:suppressAutoHyphens/>
      <w:spacing w:before="240" w:after="60" w:line="276" w:lineRule="auto"/>
      <w:ind w:firstLine="0"/>
      <w:jc w:val="left"/>
      <w:outlineLvl w:val="1"/>
    </w:pPr>
    <w:rPr>
      <w:rFonts w:ascii="Cambria" w:eastAsia="Times New Roman" w:hAnsi="Cambria" w:cs="Times New Roman"/>
      <w:b/>
      <w:bCs/>
      <w:i/>
      <w:iCs/>
      <w:szCs w:val="28"/>
      <w:lang w:eastAsia="ru-RU"/>
    </w:rPr>
  </w:style>
  <w:style w:type="paragraph" w:styleId="3">
    <w:name w:val="heading 3"/>
    <w:basedOn w:val="a1"/>
    <w:link w:val="30"/>
    <w:uiPriority w:val="9"/>
    <w:qFormat/>
    <w:rsid w:val="00A3154D"/>
    <w:pPr>
      <w:keepNext/>
      <w:suppressAutoHyphens/>
      <w:spacing w:before="240" w:after="60" w:line="276" w:lineRule="auto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link w:val="40"/>
    <w:uiPriority w:val="9"/>
    <w:qFormat/>
    <w:rsid w:val="00A3154D"/>
    <w:pPr>
      <w:keepNext/>
      <w:suppressAutoHyphens/>
      <w:spacing w:before="240" w:after="60" w:line="276" w:lineRule="auto"/>
      <w:ind w:firstLine="0"/>
      <w:jc w:val="left"/>
      <w:outlineLvl w:val="3"/>
    </w:pPr>
    <w:rPr>
      <w:rFonts w:eastAsia="Times New Roman" w:cs="Times New Roman"/>
      <w:b/>
      <w:bCs/>
      <w:szCs w:val="28"/>
      <w:lang w:eastAsia="ru-RU"/>
    </w:rPr>
  </w:style>
  <w:style w:type="paragraph" w:styleId="5">
    <w:name w:val="heading 5"/>
    <w:basedOn w:val="a1"/>
    <w:next w:val="a1"/>
    <w:link w:val="50"/>
    <w:uiPriority w:val="9"/>
    <w:unhideWhenUsed/>
    <w:qFormat/>
    <w:rsid w:val="00600F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0E2C0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5">
    <w:name w:val="No Spacing"/>
    <w:aliases w:val="Рисунок"/>
    <w:uiPriority w:val="1"/>
    <w:qFormat/>
    <w:rsid w:val="002D19EF"/>
    <w:pPr>
      <w:spacing w:after="0" w:line="360" w:lineRule="auto"/>
      <w:jc w:val="center"/>
    </w:pPr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2"/>
    <w:link w:val="2"/>
    <w:rsid w:val="00A3154D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A3154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A315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A3154D"/>
  </w:style>
  <w:style w:type="character" w:customStyle="1" w:styleId="-">
    <w:name w:val="Интернет-ссылка"/>
    <w:basedOn w:val="a2"/>
    <w:rsid w:val="00A3154D"/>
    <w:rPr>
      <w:color w:val="0000FF"/>
      <w:u w:val="single"/>
    </w:rPr>
  </w:style>
  <w:style w:type="character" w:customStyle="1" w:styleId="a6">
    <w:name w:val="Основной текст Знак"/>
    <w:basedOn w:val="a2"/>
    <w:uiPriority w:val="99"/>
    <w:rsid w:val="00A3154D"/>
    <w:rPr>
      <w:b/>
      <w:bCs/>
      <w:sz w:val="24"/>
      <w:szCs w:val="24"/>
    </w:rPr>
  </w:style>
  <w:style w:type="character" w:customStyle="1" w:styleId="21">
    <w:name w:val="Основной текст 2 Знак"/>
    <w:basedOn w:val="a2"/>
    <w:rsid w:val="00A3154D"/>
    <w:rPr>
      <w:sz w:val="28"/>
      <w:szCs w:val="24"/>
    </w:rPr>
  </w:style>
  <w:style w:type="character" w:customStyle="1" w:styleId="31">
    <w:name w:val="Основной текст 3 Знак"/>
    <w:basedOn w:val="a2"/>
    <w:rsid w:val="00A3154D"/>
    <w:rPr>
      <w:sz w:val="24"/>
      <w:szCs w:val="24"/>
    </w:rPr>
  </w:style>
  <w:style w:type="character" w:customStyle="1" w:styleId="22">
    <w:name w:val="Основной текст с отступом 2 Знак"/>
    <w:basedOn w:val="a2"/>
    <w:rsid w:val="00A3154D"/>
    <w:rPr>
      <w:sz w:val="24"/>
      <w:szCs w:val="24"/>
    </w:rPr>
  </w:style>
  <w:style w:type="character" w:customStyle="1" w:styleId="FontStyle17">
    <w:name w:val="Font Style17"/>
    <w:basedOn w:val="a2"/>
    <w:rsid w:val="00A3154D"/>
    <w:rPr>
      <w:rFonts w:ascii="Times New Roman" w:hAnsi="Times New Roman" w:cs="Times New Roman"/>
      <w:sz w:val="26"/>
      <w:szCs w:val="26"/>
    </w:rPr>
  </w:style>
  <w:style w:type="character" w:customStyle="1" w:styleId="FontStyle22">
    <w:name w:val="Font Style22"/>
    <w:basedOn w:val="a2"/>
    <w:rsid w:val="00A3154D"/>
    <w:rPr>
      <w:rFonts w:ascii="Times New Roman" w:hAnsi="Times New Roman" w:cs="Times New Roman"/>
      <w:sz w:val="16"/>
      <w:szCs w:val="16"/>
    </w:rPr>
  </w:style>
  <w:style w:type="character" w:customStyle="1" w:styleId="FontStyle20">
    <w:name w:val="Font Style20"/>
    <w:basedOn w:val="a2"/>
    <w:rsid w:val="00A3154D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21">
    <w:name w:val="Font Style21"/>
    <w:basedOn w:val="a2"/>
    <w:rsid w:val="00A3154D"/>
    <w:rPr>
      <w:rFonts w:ascii="Times New Roman" w:hAnsi="Times New Roman" w:cs="Times New Roman"/>
      <w:sz w:val="26"/>
      <w:szCs w:val="26"/>
    </w:rPr>
  </w:style>
  <w:style w:type="character" w:customStyle="1" w:styleId="a7">
    <w:name w:val="Текст выноски Знак"/>
    <w:basedOn w:val="a2"/>
    <w:rsid w:val="00A3154D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3154D"/>
    <w:rPr>
      <w:rFonts w:eastAsia="Times New Roman" w:cs="Times New Roman"/>
    </w:rPr>
  </w:style>
  <w:style w:type="character" w:customStyle="1" w:styleId="ListLabel2">
    <w:name w:val="ListLabel 2"/>
    <w:rsid w:val="00A3154D"/>
    <w:rPr>
      <w:b w:val="0"/>
    </w:rPr>
  </w:style>
  <w:style w:type="character" w:customStyle="1" w:styleId="ListLabel3">
    <w:name w:val="ListLabel 3"/>
    <w:rsid w:val="00A3154D"/>
    <w:rPr>
      <w:rFonts w:cs="Courier New"/>
    </w:rPr>
  </w:style>
  <w:style w:type="character" w:customStyle="1" w:styleId="ListLabel4">
    <w:name w:val="ListLabel 4"/>
    <w:rsid w:val="00A3154D"/>
    <w:rPr>
      <w:b/>
    </w:rPr>
  </w:style>
  <w:style w:type="paragraph" w:customStyle="1" w:styleId="a8">
    <w:name w:val="Заголовок"/>
    <w:basedOn w:val="a1"/>
    <w:next w:val="a9"/>
    <w:rsid w:val="00A3154D"/>
    <w:pPr>
      <w:keepNext/>
      <w:widowControl w:val="0"/>
      <w:suppressAutoHyphens/>
      <w:spacing w:before="240" w:after="120" w:line="276" w:lineRule="auto"/>
      <w:ind w:firstLine="400"/>
    </w:pPr>
    <w:rPr>
      <w:rFonts w:ascii="Arial" w:eastAsia="Droid Sans Fallback" w:hAnsi="Arial" w:cs="FreeSans"/>
      <w:szCs w:val="28"/>
      <w:lang w:eastAsia="ru-RU"/>
    </w:rPr>
  </w:style>
  <w:style w:type="paragraph" w:styleId="a9">
    <w:name w:val="Body Text"/>
    <w:basedOn w:val="a1"/>
    <w:link w:val="12"/>
    <w:uiPriority w:val="1"/>
    <w:qFormat/>
    <w:rsid w:val="00A3154D"/>
    <w:pPr>
      <w:suppressAutoHyphens/>
      <w:spacing w:after="200" w:line="276" w:lineRule="auto"/>
      <w:ind w:firstLine="0"/>
      <w:jc w:val="center"/>
    </w:pPr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12">
    <w:name w:val="Основной текст Знак1"/>
    <w:basedOn w:val="a2"/>
    <w:link w:val="a9"/>
    <w:rsid w:val="00A315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List"/>
    <w:basedOn w:val="a9"/>
    <w:rsid w:val="00A3154D"/>
    <w:rPr>
      <w:rFonts w:cs="FreeSans"/>
    </w:rPr>
  </w:style>
  <w:style w:type="paragraph" w:styleId="ab">
    <w:name w:val="Title"/>
    <w:basedOn w:val="a1"/>
    <w:link w:val="ac"/>
    <w:rsid w:val="00A3154D"/>
    <w:pPr>
      <w:widowControl w:val="0"/>
      <w:suppressLineNumbers/>
      <w:suppressAutoHyphens/>
      <w:spacing w:before="120" w:after="120" w:line="276" w:lineRule="auto"/>
      <w:ind w:firstLine="400"/>
    </w:pPr>
    <w:rPr>
      <w:rFonts w:eastAsia="Times New Roman" w:cs="FreeSans"/>
      <w:i/>
      <w:iCs/>
      <w:sz w:val="24"/>
      <w:szCs w:val="24"/>
      <w:lang w:eastAsia="ru-RU"/>
    </w:rPr>
  </w:style>
  <w:style w:type="character" w:customStyle="1" w:styleId="ac">
    <w:name w:val="Название Знак"/>
    <w:basedOn w:val="a2"/>
    <w:link w:val="ab"/>
    <w:rsid w:val="00A3154D"/>
    <w:rPr>
      <w:rFonts w:ascii="Times New Roman" w:eastAsia="Times New Roman" w:hAnsi="Times New Roman" w:cs="FreeSans"/>
      <w:i/>
      <w:iCs/>
      <w:sz w:val="24"/>
      <w:szCs w:val="24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3154D"/>
    <w:pPr>
      <w:spacing w:line="240" w:lineRule="auto"/>
      <w:ind w:left="280" w:hanging="280"/>
    </w:pPr>
  </w:style>
  <w:style w:type="paragraph" w:styleId="ad">
    <w:name w:val="index heading"/>
    <w:basedOn w:val="a1"/>
    <w:rsid w:val="00A3154D"/>
    <w:pPr>
      <w:widowControl w:val="0"/>
      <w:suppressLineNumbers/>
      <w:suppressAutoHyphens/>
      <w:spacing w:after="200" w:line="276" w:lineRule="auto"/>
      <w:ind w:firstLine="400"/>
    </w:pPr>
    <w:rPr>
      <w:rFonts w:eastAsia="Times New Roman" w:cs="FreeSans"/>
      <w:sz w:val="24"/>
      <w:szCs w:val="24"/>
      <w:lang w:eastAsia="ru-RU"/>
    </w:rPr>
  </w:style>
  <w:style w:type="paragraph" w:customStyle="1" w:styleId="14">
    <w:name w:val="Знак1"/>
    <w:basedOn w:val="a1"/>
    <w:rsid w:val="00A3154D"/>
    <w:pPr>
      <w:tabs>
        <w:tab w:val="left" w:pos="643"/>
      </w:tabs>
      <w:suppressAutoHyphens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e">
    <w:name w:val="список с точками"/>
    <w:basedOn w:val="a1"/>
    <w:rsid w:val="00A3154D"/>
    <w:pPr>
      <w:tabs>
        <w:tab w:val="left" w:pos="1644"/>
      </w:tabs>
      <w:suppressAutoHyphens/>
      <w:spacing w:after="200" w:line="312" w:lineRule="auto"/>
      <w:ind w:left="822" w:hanging="255"/>
    </w:pPr>
    <w:rPr>
      <w:rFonts w:eastAsia="Times New Roman" w:cs="Times New Roman"/>
      <w:sz w:val="24"/>
      <w:szCs w:val="24"/>
      <w:lang w:eastAsia="ru-RU"/>
    </w:rPr>
  </w:style>
  <w:style w:type="paragraph" w:styleId="a0">
    <w:name w:val="Body Text Indent"/>
    <w:basedOn w:val="a1"/>
    <w:link w:val="af"/>
    <w:rsid w:val="00A3154D"/>
    <w:pPr>
      <w:numPr>
        <w:numId w:val="1"/>
      </w:numPr>
      <w:suppressAutoHyphens/>
      <w:spacing w:after="200" w:line="360" w:lineRule="atLeast"/>
      <w:ind w:left="0" w:firstLine="482"/>
    </w:pPr>
    <w:rPr>
      <w:rFonts w:ascii="TimesET" w:eastAsia="Times New Roman" w:hAnsi="TimesET" w:cs="Times New Roman"/>
      <w:szCs w:val="20"/>
      <w:lang w:eastAsia="ru-RU"/>
    </w:rPr>
  </w:style>
  <w:style w:type="character" w:customStyle="1" w:styleId="af">
    <w:name w:val="Основной текст с отступом Знак"/>
    <w:basedOn w:val="a2"/>
    <w:link w:val="a0"/>
    <w:rsid w:val="00A3154D"/>
    <w:rPr>
      <w:rFonts w:ascii="TimesET" w:eastAsia="Times New Roman" w:hAnsi="TimesET" w:cs="Times New Roman"/>
      <w:sz w:val="28"/>
      <w:szCs w:val="20"/>
      <w:lang w:eastAsia="ru-RU"/>
    </w:rPr>
  </w:style>
  <w:style w:type="paragraph" w:styleId="af0">
    <w:name w:val="Normal (Web)"/>
    <w:basedOn w:val="a1"/>
    <w:uiPriority w:val="99"/>
    <w:rsid w:val="00A3154D"/>
    <w:pPr>
      <w:tabs>
        <w:tab w:val="left" w:pos="360"/>
      </w:tabs>
      <w:suppressAutoHyphens/>
      <w:spacing w:before="28" w:after="28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Знак Знак Знак Знак Знак Знак"/>
    <w:basedOn w:val="a1"/>
    <w:rsid w:val="00A3154D"/>
    <w:pPr>
      <w:tabs>
        <w:tab w:val="left" w:pos="643"/>
      </w:tabs>
      <w:suppressAutoHyphens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5">
    <w:name w:val="Основной текст1"/>
    <w:basedOn w:val="a1"/>
    <w:rsid w:val="00A3154D"/>
    <w:pPr>
      <w:widowControl w:val="0"/>
      <w:suppressAutoHyphens/>
      <w:spacing w:after="200" w:line="276" w:lineRule="auto"/>
      <w:ind w:firstLine="0"/>
    </w:pPr>
    <w:rPr>
      <w:rFonts w:eastAsia="Times New Roman" w:cs="Times New Roman"/>
      <w:i/>
      <w:sz w:val="20"/>
      <w:szCs w:val="20"/>
      <w:lang w:eastAsia="ru-RU"/>
    </w:rPr>
  </w:style>
  <w:style w:type="paragraph" w:styleId="af2">
    <w:name w:val="Plain Text"/>
    <w:basedOn w:val="a1"/>
    <w:link w:val="af3"/>
    <w:rsid w:val="00A3154D"/>
    <w:pPr>
      <w:suppressAutoHyphens/>
      <w:spacing w:after="200" w:line="276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2"/>
    <w:link w:val="af2"/>
    <w:rsid w:val="00A3154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4">
    <w:name w:val="header"/>
    <w:basedOn w:val="a1"/>
    <w:link w:val="af5"/>
    <w:uiPriority w:val="99"/>
    <w:rsid w:val="00A3154D"/>
    <w:pPr>
      <w:tabs>
        <w:tab w:val="center" w:pos="4677"/>
        <w:tab w:val="right" w:pos="9355"/>
      </w:tabs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Верхний колонтитул Знак"/>
    <w:basedOn w:val="a2"/>
    <w:link w:val="af4"/>
    <w:uiPriority w:val="99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1"/>
    <w:link w:val="210"/>
    <w:rsid w:val="00A3154D"/>
    <w:pPr>
      <w:suppressAutoHyphens/>
      <w:spacing w:after="200" w:line="276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10">
    <w:name w:val="Основной текст 2 Знак1"/>
    <w:basedOn w:val="a2"/>
    <w:link w:val="23"/>
    <w:rsid w:val="00A3154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3"/>
    <w:basedOn w:val="a1"/>
    <w:link w:val="310"/>
    <w:rsid w:val="00A3154D"/>
    <w:pPr>
      <w:suppressAutoHyphens/>
      <w:spacing w:after="200" w:line="276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3 Знак1"/>
    <w:basedOn w:val="a2"/>
    <w:link w:val="32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1"/>
    <w:link w:val="211"/>
    <w:rsid w:val="00A3154D"/>
    <w:pPr>
      <w:suppressAutoHyphens/>
      <w:spacing w:after="120" w:line="480" w:lineRule="auto"/>
      <w:ind w:left="283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2"/>
    <w:link w:val="24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tod4">
    <w:name w:val="Metod_4"/>
    <w:basedOn w:val="2"/>
    <w:rsid w:val="00A3154D"/>
    <w:pPr>
      <w:spacing w:before="120" w:after="120" w:line="300" w:lineRule="exact"/>
      <w:ind w:firstLine="284"/>
      <w:jc w:val="both"/>
    </w:pPr>
    <w:rPr>
      <w:rFonts w:ascii="Times New Roman" w:hAnsi="Times New Roman"/>
      <w:bCs w:val="0"/>
      <w:i w:val="0"/>
      <w:iCs w:val="0"/>
      <w:sz w:val="24"/>
      <w:szCs w:val="20"/>
    </w:rPr>
  </w:style>
  <w:style w:type="paragraph" w:customStyle="1" w:styleId="a">
    <w:name w:val="список"/>
    <w:basedOn w:val="a1"/>
    <w:link w:val="af6"/>
    <w:qFormat/>
    <w:rsid w:val="00A3154D"/>
    <w:pPr>
      <w:numPr>
        <w:numId w:val="2"/>
      </w:numPr>
      <w:suppressAutoHyphens/>
      <w:spacing w:before="120" w:after="60" w:line="276" w:lineRule="auto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Style3">
    <w:name w:val="Style3"/>
    <w:basedOn w:val="a1"/>
    <w:rsid w:val="00A3154D"/>
    <w:pPr>
      <w:widowControl w:val="0"/>
      <w:suppressAutoHyphens/>
      <w:spacing w:after="200" w:line="485" w:lineRule="exact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1"/>
    <w:rsid w:val="00A3154D"/>
    <w:pPr>
      <w:widowControl w:val="0"/>
      <w:suppressAutoHyphens/>
      <w:spacing w:after="200" w:line="480" w:lineRule="exact"/>
      <w:ind w:firstLine="24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1"/>
    <w:rsid w:val="00A3154D"/>
    <w:pPr>
      <w:widowControl w:val="0"/>
      <w:suppressAutoHyphens/>
      <w:spacing w:after="200" w:line="475" w:lineRule="exact"/>
      <w:ind w:firstLine="173"/>
    </w:pPr>
    <w:rPr>
      <w:rFonts w:eastAsia="Times New Roman" w:cs="Times New Roman"/>
      <w:sz w:val="24"/>
      <w:szCs w:val="24"/>
      <w:lang w:eastAsia="ru-RU"/>
    </w:rPr>
  </w:style>
  <w:style w:type="paragraph" w:customStyle="1" w:styleId="Style12">
    <w:name w:val="Style12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13">
    <w:name w:val="Style13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7">
    <w:name w:val="Balloon Text"/>
    <w:basedOn w:val="a1"/>
    <w:link w:val="16"/>
    <w:rsid w:val="00A3154D"/>
    <w:pPr>
      <w:widowControl w:val="0"/>
      <w:suppressAutoHyphens/>
      <w:spacing w:after="200" w:line="276" w:lineRule="auto"/>
      <w:ind w:firstLine="40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6">
    <w:name w:val="Текст выноски Знак1"/>
    <w:basedOn w:val="a2"/>
    <w:link w:val="af7"/>
    <w:rsid w:val="00A3154D"/>
    <w:rPr>
      <w:rFonts w:ascii="Tahoma" w:eastAsia="Times New Roman" w:hAnsi="Tahoma" w:cs="Tahoma"/>
      <w:sz w:val="16"/>
      <w:szCs w:val="16"/>
      <w:lang w:eastAsia="ru-RU"/>
    </w:rPr>
  </w:style>
  <w:style w:type="paragraph" w:styleId="af8">
    <w:name w:val="List Paragraph"/>
    <w:basedOn w:val="a1"/>
    <w:uiPriority w:val="1"/>
    <w:qFormat/>
    <w:rsid w:val="00A3154D"/>
    <w:pPr>
      <w:widowControl w:val="0"/>
      <w:suppressAutoHyphens/>
      <w:spacing w:after="200" w:line="276" w:lineRule="auto"/>
      <w:ind w:left="720" w:firstLine="400"/>
      <w:contextualSpacing/>
    </w:pPr>
    <w:rPr>
      <w:rFonts w:eastAsia="Times New Roman" w:cs="Times New Roman"/>
      <w:sz w:val="24"/>
      <w:szCs w:val="24"/>
      <w:lang w:eastAsia="ru-RU"/>
    </w:rPr>
  </w:style>
  <w:style w:type="character" w:styleId="af9">
    <w:name w:val="Hyperlink"/>
    <w:basedOn w:val="a2"/>
    <w:uiPriority w:val="99"/>
    <w:unhideWhenUsed/>
    <w:rsid w:val="00A3154D"/>
    <w:rPr>
      <w:color w:val="0000FF" w:themeColor="hyperlink"/>
      <w:u w:val="single"/>
    </w:rPr>
  </w:style>
  <w:style w:type="character" w:customStyle="1" w:styleId="b-title-contenttext">
    <w:name w:val="b-title-content__text"/>
    <w:basedOn w:val="a2"/>
    <w:rsid w:val="00A3154D"/>
  </w:style>
  <w:style w:type="paragraph" w:customStyle="1" w:styleId="h1">
    <w:name w:val="h1"/>
    <w:basedOn w:val="a1"/>
    <w:rsid w:val="00A3154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87">
    <w:name w:val="Font Style87"/>
    <w:basedOn w:val="a2"/>
    <w:rsid w:val="00A3154D"/>
    <w:rPr>
      <w:rFonts w:ascii="Times New Roman" w:hAnsi="Times New Roman" w:cs="Times New Roman"/>
      <w:sz w:val="26"/>
      <w:szCs w:val="26"/>
    </w:rPr>
  </w:style>
  <w:style w:type="paragraph" w:customStyle="1" w:styleId="BodyText1">
    <w:name w:val="Body Text1"/>
    <w:basedOn w:val="a1"/>
    <w:uiPriority w:val="99"/>
    <w:rsid w:val="00A3154D"/>
    <w:pPr>
      <w:widowControl w:val="0"/>
      <w:spacing w:line="240" w:lineRule="auto"/>
      <w:ind w:firstLine="0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afa">
    <w:name w:val="Знак Знак Знак Знак"/>
    <w:basedOn w:val="a1"/>
    <w:rsid w:val="00A3154D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table" w:styleId="afb">
    <w:name w:val="Table Grid"/>
    <w:basedOn w:val="a3"/>
    <w:uiPriority w:val="59"/>
    <w:rsid w:val="00A3154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footer"/>
    <w:basedOn w:val="a1"/>
    <w:link w:val="afd"/>
    <w:uiPriority w:val="99"/>
    <w:unhideWhenUsed/>
    <w:rsid w:val="00A3154D"/>
    <w:pPr>
      <w:widowControl w:val="0"/>
      <w:tabs>
        <w:tab w:val="center" w:pos="4677"/>
        <w:tab w:val="right" w:pos="9355"/>
      </w:tabs>
      <w:suppressAutoHyphens/>
      <w:spacing w:line="240" w:lineRule="auto"/>
      <w:ind w:firstLine="400"/>
    </w:pPr>
    <w:rPr>
      <w:rFonts w:eastAsia="Times New Roman" w:cs="Times New Roman"/>
      <w:sz w:val="24"/>
      <w:szCs w:val="24"/>
      <w:lang w:eastAsia="ru-RU"/>
    </w:rPr>
  </w:style>
  <w:style w:type="character" w:customStyle="1" w:styleId="afd">
    <w:name w:val="Нижний колонтитул Знак"/>
    <w:basedOn w:val="a2"/>
    <w:link w:val="afc"/>
    <w:uiPriority w:val="99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список Знак"/>
    <w:basedOn w:val="a2"/>
    <w:link w:val="a"/>
    <w:rsid w:val="005A61B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fe">
    <w:name w:val="Свое"/>
    <w:basedOn w:val="a1"/>
    <w:link w:val="aff"/>
    <w:qFormat/>
    <w:rsid w:val="003E3740"/>
    <w:pPr>
      <w:ind w:firstLine="0"/>
      <w:jc w:val="center"/>
    </w:pPr>
    <w:rPr>
      <w:rFonts w:cs="Times New Roman"/>
      <w:b/>
      <w:bCs/>
      <w:sz w:val="24"/>
      <w:szCs w:val="24"/>
    </w:rPr>
  </w:style>
  <w:style w:type="character" w:customStyle="1" w:styleId="aff">
    <w:name w:val="Свое Знак"/>
    <w:basedOn w:val="a2"/>
    <w:link w:val="afe"/>
    <w:rsid w:val="003E3740"/>
    <w:rPr>
      <w:rFonts w:ascii="Times New Roman" w:hAnsi="Times New Roman" w:cs="Times New Roman"/>
      <w:b/>
      <w:bCs/>
      <w:sz w:val="24"/>
      <w:szCs w:val="24"/>
    </w:rPr>
  </w:style>
  <w:style w:type="paragraph" w:styleId="aff0">
    <w:name w:val="TOC Heading"/>
    <w:basedOn w:val="1"/>
    <w:next w:val="a1"/>
    <w:uiPriority w:val="39"/>
    <w:unhideWhenUsed/>
    <w:qFormat/>
    <w:rsid w:val="00600FB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rsid w:val="00600FB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25">
    <w:name w:val="toc 2"/>
    <w:basedOn w:val="a1"/>
    <w:next w:val="a1"/>
    <w:autoRedefine/>
    <w:uiPriority w:val="39"/>
    <w:semiHidden/>
    <w:unhideWhenUsed/>
    <w:qFormat/>
    <w:rsid w:val="00CB6954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17">
    <w:name w:val="toc 1"/>
    <w:basedOn w:val="a1"/>
    <w:next w:val="a1"/>
    <w:autoRedefine/>
    <w:uiPriority w:val="39"/>
    <w:unhideWhenUsed/>
    <w:qFormat/>
    <w:rsid w:val="006E79CF"/>
    <w:pPr>
      <w:tabs>
        <w:tab w:val="right" w:leader="dot" w:pos="9639"/>
      </w:tabs>
      <w:spacing w:after="100" w:line="276" w:lineRule="auto"/>
      <w:ind w:firstLine="0"/>
      <w:jc w:val="left"/>
    </w:pPr>
    <w:rPr>
      <w:rFonts w:eastAsiaTheme="minorEastAsia" w:cs="Times New Roman"/>
      <w:noProof/>
      <w:sz w:val="24"/>
      <w:szCs w:val="24"/>
    </w:rPr>
  </w:style>
  <w:style w:type="paragraph" w:styleId="33">
    <w:name w:val="toc 3"/>
    <w:basedOn w:val="a1"/>
    <w:next w:val="a1"/>
    <w:autoRedefine/>
    <w:uiPriority w:val="39"/>
    <w:unhideWhenUsed/>
    <w:qFormat/>
    <w:rsid w:val="00CB6954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numbering" w:customStyle="1" w:styleId="26">
    <w:name w:val="Нет списка2"/>
    <w:next w:val="a4"/>
    <w:uiPriority w:val="99"/>
    <w:semiHidden/>
    <w:unhideWhenUsed/>
    <w:rsid w:val="00D25F4C"/>
  </w:style>
  <w:style w:type="character" w:customStyle="1" w:styleId="apple-converted-space">
    <w:name w:val="apple-converted-space"/>
    <w:basedOn w:val="a2"/>
    <w:rsid w:val="00D25F4C"/>
  </w:style>
  <w:style w:type="character" w:customStyle="1" w:styleId="keyworddef">
    <w:name w:val="keyword_def"/>
    <w:basedOn w:val="a2"/>
    <w:rsid w:val="00D25F4C"/>
  </w:style>
  <w:style w:type="character" w:customStyle="1" w:styleId="keyword">
    <w:name w:val="keyword"/>
    <w:basedOn w:val="a2"/>
    <w:rsid w:val="00D25F4C"/>
  </w:style>
  <w:style w:type="character" w:styleId="aff1">
    <w:name w:val="FollowedHyperlink"/>
    <w:basedOn w:val="a2"/>
    <w:uiPriority w:val="99"/>
    <w:semiHidden/>
    <w:unhideWhenUsed/>
    <w:rsid w:val="00D25F4C"/>
    <w:rPr>
      <w:color w:val="800080"/>
      <w:u w:val="single"/>
    </w:rPr>
  </w:style>
  <w:style w:type="character" w:customStyle="1" w:styleId="texample">
    <w:name w:val="texample"/>
    <w:basedOn w:val="a2"/>
    <w:rsid w:val="00D25F4C"/>
  </w:style>
  <w:style w:type="paragraph" w:styleId="HTML">
    <w:name w:val="HTML Preformatted"/>
    <w:basedOn w:val="a1"/>
    <w:link w:val="HTML0"/>
    <w:uiPriority w:val="99"/>
    <w:semiHidden/>
    <w:unhideWhenUsed/>
    <w:rsid w:val="00D25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25F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0E2C05"/>
    <w:rPr>
      <w:rFonts w:ascii="Courier New" w:eastAsia="Times New Roman" w:hAnsi="Courier New" w:cs="Courier New"/>
      <w:sz w:val="20"/>
      <w:szCs w:val="20"/>
    </w:rPr>
  </w:style>
  <w:style w:type="character" w:styleId="aff2">
    <w:name w:val="Strong"/>
    <w:basedOn w:val="a2"/>
    <w:uiPriority w:val="22"/>
    <w:qFormat/>
    <w:rsid w:val="000E2C05"/>
    <w:rPr>
      <w:b/>
      <w:bCs/>
    </w:rPr>
  </w:style>
  <w:style w:type="character" w:styleId="aff3">
    <w:name w:val="Emphasis"/>
    <w:basedOn w:val="a2"/>
    <w:uiPriority w:val="20"/>
    <w:qFormat/>
    <w:rsid w:val="000E2C05"/>
    <w:rPr>
      <w:i/>
      <w:iCs/>
    </w:rPr>
  </w:style>
  <w:style w:type="paragraph" w:customStyle="1" w:styleId="Heading1">
    <w:name w:val="Heading 1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298" w:firstLine="0"/>
      <w:jc w:val="left"/>
      <w:outlineLvl w:val="0"/>
    </w:pPr>
    <w:rPr>
      <w:rFonts w:eastAsiaTheme="minorEastAsia" w:cs="Times New Roman"/>
      <w:b/>
      <w:bCs/>
      <w:sz w:val="49"/>
      <w:szCs w:val="49"/>
      <w:lang w:eastAsia="ru-RU"/>
    </w:rPr>
  </w:style>
  <w:style w:type="paragraph" w:customStyle="1" w:styleId="Heading2">
    <w:name w:val="Heading 2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943" w:hanging="645"/>
      <w:jc w:val="left"/>
      <w:outlineLvl w:val="1"/>
    </w:pPr>
    <w:rPr>
      <w:rFonts w:eastAsiaTheme="minorEastAsia" w:cs="Times New Roman"/>
      <w:b/>
      <w:bCs/>
      <w:szCs w:val="28"/>
      <w:lang w:eastAsia="ru-RU"/>
    </w:rPr>
  </w:style>
  <w:style w:type="paragraph" w:customStyle="1" w:styleId="Heading3">
    <w:name w:val="Heading 3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1015" w:hanging="717"/>
      <w:jc w:val="left"/>
      <w:outlineLvl w:val="2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Heading4">
    <w:name w:val="Heading 4"/>
    <w:basedOn w:val="a1"/>
    <w:uiPriority w:val="1"/>
    <w:qFormat/>
    <w:rsid w:val="00CF6DBF"/>
    <w:pPr>
      <w:widowControl w:val="0"/>
      <w:autoSpaceDE w:val="0"/>
      <w:autoSpaceDN w:val="0"/>
      <w:adjustRightInd w:val="0"/>
      <w:spacing w:before="282" w:line="240" w:lineRule="auto"/>
      <w:ind w:left="596" w:hanging="298"/>
      <w:jc w:val="left"/>
      <w:outlineLvl w:val="3"/>
    </w:pPr>
    <w:rPr>
      <w:rFonts w:eastAsiaTheme="minorEastAsia" w:cs="Times New Roman"/>
      <w:b/>
      <w:bCs/>
      <w:sz w:val="20"/>
      <w:szCs w:val="20"/>
      <w:lang w:eastAsia="ru-RU"/>
    </w:rPr>
  </w:style>
  <w:style w:type="paragraph" w:customStyle="1" w:styleId="TableParagraph">
    <w:name w:val="Table Paragraph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291">
          <w:marLeft w:val="363"/>
          <w:marRight w:val="363"/>
          <w:marTop w:val="363"/>
          <w:marBottom w:val="363"/>
          <w:divBdr>
            <w:top w:val="single" w:sz="12" w:space="6" w:color="888888"/>
            <w:left w:val="none" w:sz="0" w:space="0" w:color="auto"/>
            <w:bottom w:val="single" w:sz="4" w:space="6" w:color="D8D8D8"/>
            <w:right w:val="none" w:sz="0" w:space="0" w:color="auto"/>
          </w:divBdr>
        </w:div>
        <w:div w:id="2016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89">
          <w:marLeft w:val="363"/>
          <w:marRight w:val="363"/>
          <w:marTop w:val="363"/>
          <w:marBottom w:val="363"/>
          <w:divBdr>
            <w:top w:val="single" w:sz="12" w:space="6" w:color="888888"/>
            <w:left w:val="none" w:sz="0" w:space="0" w:color="auto"/>
            <w:bottom w:val="single" w:sz="4" w:space="6" w:color="D8D8D8"/>
            <w:right w:val="none" w:sz="0" w:space="0" w:color="auto"/>
          </w:divBdr>
        </w:div>
      </w:divsChild>
    </w:div>
    <w:div w:id="777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4612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223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13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074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643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940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362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65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820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image" Target="media/image17.jpeg"/><Relationship Id="rId39" Type="http://schemas.openxmlformats.org/officeDocument/2006/relationships/hyperlink" Target="mailto:jessica@example.com" TargetMode="External"/><Relationship Id="rId21" Type="http://schemas.openxmlformats.org/officeDocument/2006/relationships/hyperlink" Target="mailto:jsmith@example.com" TargetMode="External"/><Relationship Id="rId34" Type="http://schemas.openxmlformats.org/officeDocument/2006/relationships/hyperlink" Target="mailto:jessica@example.com" TargetMode="External"/><Relationship Id="rId42" Type="http://schemas.openxmlformats.org/officeDocument/2006/relationships/hyperlink" Target="mailto:schacon@gmail.com" TargetMode="External"/><Relationship Id="rId47" Type="http://schemas.openxmlformats.org/officeDocument/2006/relationships/image" Target="media/image22.jpeg"/><Relationship Id="rId50" Type="http://schemas.openxmlformats.org/officeDocument/2006/relationships/image" Target="media/image25.jpe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33" Type="http://schemas.openxmlformats.org/officeDocument/2006/relationships/hyperlink" Target="mailto:jessica@example.com" TargetMode="External"/><Relationship Id="rId38" Type="http://schemas.openxmlformats.org/officeDocument/2006/relationships/hyperlink" Target="mailto:jessica@example.com" TargetMode="External"/><Relationship Id="rId46" Type="http://schemas.openxmlformats.org/officeDocument/2006/relationships/image" Target="media/image21.jpeg"/><Relationship Id="rId2" Type="http://schemas.openxmlformats.org/officeDocument/2006/relationships/numbering" Target="numbering.xml"/><Relationship Id="rId16" Type="http://schemas.openxmlformats.org/officeDocument/2006/relationships/hyperlink" Target="mailto:jsmith@example.com" TargetMode="External"/><Relationship Id="rId20" Type="http://schemas.openxmlformats.org/officeDocument/2006/relationships/image" Target="media/image12.jpeg"/><Relationship Id="rId29" Type="http://schemas.openxmlformats.org/officeDocument/2006/relationships/hyperlink" Target="mailto:jessica@example.com" TargetMode="External"/><Relationship Id="rId41" Type="http://schemas.openxmlformats.org/officeDocument/2006/relationships/hyperlink" Target="mailto:schacon@gmail.com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hyperlink" Target="mailto:jessica@example.com" TargetMode="External"/><Relationship Id="rId37" Type="http://schemas.openxmlformats.org/officeDocument/2006/relationships/hyperlink" Target="mailto:1243715356-61726-1-git-send-email-jessica@example.com" TargetMode="External"/><Relationship Id="rId40" Type="http://schemas.openxmlformats.org/officeDocument/2006/relationships/hyperlink" Target="mailto:schacon@gmail.com" TargetMode="External"/><Relationship Id="rId45" Type="http://schemas.openxmlformats.org/officeDocument/2006/relationships/image" Target="media/image20.jpeg"/><Relationship Id="rId53" Type="http://schemas.openxmlformats.org/officeDocument/2006/relationships/hyperlink" Target="mailto:schacon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hyperlink" Target="mailto:user@gmail.com" TargetMode="External"/><Relationship Id="rId36" Type="http://schemas.openxmlformats.org/officeDocument/2006/relationships/hyperlink" Target="mailto:jessica@example.com" TargetMode="External"/><Relationship Id="rId49" Type="http://schemas.openxmlformats.org/officeDocument/2006/relationships/image" Target="media/image24.jpe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hyperlink" Target="mailto:jessica@example.com" TargetMode="External"/><Relationship Id="rId44" Type="http://schemas.openxmlformats.org/officeDocument/2006/relationships/image" Target="media/image19.jpeg"/><Relationship Id="rId52" Type="http://schemas.openxmlformats.org/officeDocument/2006/relationships/hyperlink" Target="mailto:schaco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3.jpeg"/><Relationship Id="rId27" Type="http://schemas.openxmlformats.org/officeDocument/2006/relationships/hyperlink" Target="mailto:jessica@example.com" TargetMode="External"/><Relationship Id="rId30" Type="http://schemas.openxmlformats.org/officeDocument/2006/relationships/hyperlink" Target="mailto:jessica@example.com" TargetMode="External"/><Relationship Id="rId35" Type="http://schemas.openxmlformats.org/officeDocument/2006/relationships/hyperlink" Target="mailto:jessica@example.com" TargetMode="External"/><Relationship Id="rId43" Type="http://schemas.openxmlformats.org/officeDocument/2006/relationships/image" Target="media/image18.jpeg"/><Relationship Id="rId48" Type="http://schemas.openxmlformats.org/officeDocument/2006/relationships/image" Target="media/image23.jpe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26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FD99A-EA8C-4A5A-A2ED-7D8E7F7B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41</Pages>
  <Words>9018</Words>
  <Characters>51403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60301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51</cp:revision>
  <dcterms:created xsi:type="dcterms:W3CDTF">2014-12-04T09:36:00Z</dcterms:created>
  <dcterms:modified xsi:type="dcterms:W3CDTF">2014-12-12T12:12:00Z</dcterms:modified>
</cp:coreProperties>
</file>