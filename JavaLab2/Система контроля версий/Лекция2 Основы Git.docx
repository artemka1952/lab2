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765A" w:rsidRDefault="009F59D3">
      <w:pPr>
        <w:pStyle w:val="17"/>
        <w:rPr>
          <w:rFonts w:asciiTheme="minorHAnsi" w:hAnsiTheme="minorHAnsi" w:cstheme="minorBidi"/>
          <w:sz w:val="22"/>
          <w:szCs w:val="22"/>
          <w:lang w:eastAsia="ru-RU"/>
        </w:rPr>
      </w:pPr>
      <w:r w:rsidRPr="009F59D3">
        <w:fldChar w:fldCharType="begin"/>
      </w:r>
      <w:r w:rsidR="00027191" w:rsidRPr="0007497F">
        <w:instrText xml:space="preserve"> TOC \o "1-3" \h \z \u </w:instrText>
      </w:r>
      <w:r w:rsidRPr="009F59D3">
        <w:fldChar w:fldCharType="separate"/>
      </w:r>
      <w:hyperlink w:anchor="_Toc406151883" w:history="1">
        <w:r w:rsidR="006E765A" w:rsidRPr="0070593A">
          <w:rPr>
            <w:rStyle w:val="af9"/>
          </w:rPr>
          <w:t>Лекция 2. Основы Git</w:t>
        </w:r>
      </w:hyperlink>
    </w:p>
    <w:p w:rsidR="006E765A" w:rsidRDefault="006E765A">
      <w:pPr>
        <w:pStyle w:val="17"/>
        <w:rPr>
          <w:rFonts w:asciiTheme="minorHAnsi" w:hAnsiTheme="minorHAnsi" w:cstheme="minorBidi"/>
          <w:sz w:val="22"/>
          <w:szCs w:val="22"/>
          <w:lang w:eastAsia="ru-RU"/>
        </w:rPr>
      </w:pPr>
      <w:hyperlink w:anchor="_Toc406151884" w:history="1">
        <w:r w:rsidRPr="0070593A">
          <w:rPr>
            <w:rStyle w:val="af9"/>
          </w:rPr>
          <w:t>Основы Git</w:t>
        </w:r>
        <w:r>
          <w:rPr>
            <w:webHidden/>
          </w:rPr>
          <w:tab/>
        </w:r>
        <w:r>
          <w:rPr>
            <w:webHidden/>
          </w:rPr>
          <w:fldChar w:fldCharType="begin"/>
        </w:r>
        <w:r>
          <w:rPr>
            <w:webHidden/>
          </w:rPr>
          <w:instrText xml:space="preserve"> PAGEREF _Toc406151884 \h </w:instrText>
        </w:r>
        <w:r>
          <w:rPr>
            <w:webHidden/>
          </w:rPr>
        </w:r>
        <w:r>
          <w:rPr>
            <w:webHidden/>
          </w:rPr>
          <w:fldChar w:fldCharType="separate"/>
        </w:r>
        <w:r>
          <w:rPr>
            <w:webHidden/>
          </w:rPr>
          <w:t>3</w:t>
        </w:r>
        <w:r>
          <w:rPr>
            <w:webHidden/>
          </w:rPr>
          <w:fldChar w:fldCharType="end"/>
        </w:r>
      </w:hyperlink>
    </w:p>
    <w:p w:rsidR="006E765A" w:rsidRDefault="006E765A">
      <w:pPr>
        <w:pStyle w:val="17"/>
        <w:rPr>
          <w:rFonts w:asciiTheme="minorHAnsi" w:hAnsiTheme="minorHAnsi" w:cstheme="minorBidi"/>
          <w:sz w:val="22"/>
          <w:szCs w:val="22"/>
          <w:lang w:eastAsia="ru-RU"/>
        </w:rPr>
      </w:pPr>
      <w:hyperlink w:anchor="_Toc406151885" w:history="1">
        <w:r w:rsidRPr="0070593A">
          <w:rPr>
            <w:rStyle w:val="af9"/>
          </w:rPr>
          <w:t>Создание репозитория Git</w:t>
        </w:r>
        <w:r>
          <w:rPr>
            <w:webHidden/>
          </w:rPr>
          <w:tab/>
        </w:r>
        <w:r>
          <w:rPr>
            <w:webHidden/>
          </w:rPr>
          <w:fldChar w:fldCharType="begin"/>
        </w:r>
        <w:r>
          <w:rPr>
            <w:webHidden/>
          </w:rPr>
          <w:instrText xml:space="preserve"> PAGEREF _Toc406151885 \h </w:instrText>
        </w:r>
        <w:r>
          <w:rPr>
            <w:webHidden/>
          </w:rPr>
        </w:r>
        <w:r>
          <w:rPr>
            <w:webHidden/>
          </w:rPr>
          <w:fldChar w:fldCharType="separate"/>
        </w:r>
        <w:r>
          <w:rPr>
            <w:webHidden/>
          </w:rPr>
          <w:t>3</w:t>
        </w:r>
        <w:r>
          <w:rPr>
            <w:webHidden/>
          </w:rPr>
          <w:fldChar w:fldCharType="end"/>
        </w:r>
      </w:hyperlink>
    </w:p>
    <w:p w:rsidR="006E765A" w:rsidRDefault="006E765A">
      <w:pPr>
        <w:pStyle w:val="17"/>
        <w:rPr>
          <w:rFonts w:asciiTheme="minorHAnsi" w:hAnsiTheme="minorHAnsi" w:cstheme="minorBidi"/>
          <w:sz w:val="22"/>
          <w:szCs w:val="22"/>
          <w:lang w:eastAsia="ru-RU"/>
        </w:rPr>
      </w:pPr>
      <w:hyperlink w:anchor="_Toc406151886" w:history="1">
        <w:r w:rsidRPr="0070593A">
          <w:rPr>
            <w:rStyle w:val="af9"/>
          </w:rPr>
          <w:t>Создание репозитория в существующем каталоге</w:t>
        </w:r>
        <w:r>
          <w:rPr>
            <w:webHidden/>
          </w:rPr>
          <w:tab/>
        </w:r>
        <w:r>
          <w:rPr>
            <w:webHidden/>
          </w:rPr>
          <w:fldChar w:fldCharType="begin"/>
        </w:r>
        <w:r>
          <w:rPr>
            <w:webHidden/>
          </w:rPr>
          <w:instrText xml:space="preserve"> PAGEREF _Toc406151886 \h </w:instrText>
        </w:r>
        <w:r>
          <w:rPr>
            <w:webHidden/>
          </w:rPr>
        </w:r>
        <w:r>
          <w:rPr>
            <w:webHidden/>
          </w:rPr>
          <w:fldChar w:fldCharType="separate"/>
        </w:r>
        <w:r>
          <w:rPr>
            <w:webHidden/>
          </w:rPr>
          <w:t>3</w:t>
        </w:r>
        <w:r>
          <w:rPr>
            <w:webHidden/>
          </w:rPr>
          <w:fldChar w:fldCharType="end"/>
        </w:r>
      </w:hyperlink>
    </w:p>
    <w:p w:rsidR="006E765A" w:rsidRDefault="006E765A">
      <w:pPr>
        <w:pStyle w:val="17"/>
        <w:rPr>
          <w:rFonts w:asciiTheme="minorHAnsi" w:hAnsiTheme="minorHAnsi" w:cstheme="minorBidi"/>
          <w:sz w:val="22"/>
          <w:szCs w:val="22"/>
          <w:lang w:eastAsia="ru-RU"/>
        </w:rPr>
      </w:pPr>
      <w:hyperlink w:anchor="_Toc406151887" w:history="1">
        <w:r w:rsidRPr="0070593A">
          <w:rPr>
            <w:rStyle w:val="af9"/>
          </w:rPr>
          <w:t>Клонирование существующего репозитория</w:t>
        </w:r>
        <w:r>
          <w:rPr>
            <w:webHidden/>
          </w:rPr>
          <w:tab/>
        </w:r>
        <w:r>
          <w:rPr>
            <w:webHidden/>
          </w:rPr>
          <w:fldChar w:fldCharType="begin"/>
        </w:r>
        <w:r>
          <w:rPr>
            <w:webHidden/>
          </w:rPr>
          <w:instrText xml:space="preserve"> PAGEREF _Toc406151887 \h </w:instrText>
        </w:r>
        <w:r>
          <w:rPr>
            <w:webHidden/>
          </w:rPr>
        </w:r>
        <w:r>
          <w:rPr>
            <w:webHidden/>
          </w:rPr>
          <w:fldChar w:fldCharType="separate"/>
        </w:r>
        <w:r>
          <w:rPr>
            <w:webHidden/>
          </w:rPr>
          <w:t>4</w:t>
        </w:r>
        <w:r>
          <w:rPr>
            <w:webHidden/>
          </w:rPr>
          <w:fldChar w:fldCharType="end"/>
        </w:r>
      </w:hyperlink>
    </w:p>
    <w:p w:rsidR="006E765A" w:rsidRDefault="006E765A">
      <w:pPr>
        <w:pStyle w:val="17"/>
        <w:rPr>
          <w:rFonts w:asciiTheme="minorHAnsi" w:hAnsiTheme="minorHAnsi" w:cstheme="minorBidi"/>
          <w:sz w:val="22"/>
          <w:szCs w:val="22"/>
          <w:lang w:eastAsia="ru-RU"/>
        </w:rPr>
      </w:pPr>
      <w:hyperlink w:anchor="_Toc406151888" w:history="1">
        <w:r w:rsidRPr="0070593A">
          <w:rPr>
            <w:rStyle w:val="af9"/>
          </w:rPr>
          <w:t>Запись изменений в репозиторий</w:t>
        </w:r>
        <w:r>
          <w:rPr>
            <w:webHidden/>
          </w:rPr>
          <w:tab/>
        </w:r>
        <w:r>
          <w:rPr>
            <w:webHidden/>
          </w:rPr>
          <w:fldChar w:fldCharType="begin"/>
        </w:r>
        <w:r>
          <w:rPr>
            <w:webHidden/>
          </w:rPr>
          <w:instrText xml:space="preserve"> PAGEREF _Toc406151888 \h </w:instrText>
        </w:r>
        <w:r>
          <w:rPr>
            <w:webHidden/>
          </w:rPr>
        </w:r>
        <w:r>
          <w:rPr>
            <w:webHidden/>
          </w:rPr>
          <w:fldChar w:fldCharType="separate"/>
        </w:r>
        <w:r>
          <w:rPr>
            <w:webHidden/>
          </w:rPr>
          <w:t>5</w:t>
        </w:r>
        <w:r>
          <w:rPr>
            <w:webHidden/>
          </w:rPr>
          <w:fldChar w:fldCharType="end"/>
        </w:r>
      </w:hyperlink>
    </w:p>
    <w:p w:rsidR="006E765A" w:rsidRDefault="006E765A">
      <w:pPr>
        <w:pStyle w:val="17"/>
        <w:rPr>
          <w:rFonts w:asciiTheme="minorHAnsi" w:hAnsiTheme="minorHAnsi" w:cstheme="minorBidi"/>
          <w:sz w:val="22"/>
          <w:szCs w:val="22"/>
          <w:lang w:eastAsia="ru-RU"/>
        </w:rPr>
      </w:pPr>
      <w:hyperlink w:anchor="_Toc406151889" w:history="1">
        <w:r w:rsidRPr="0070593A">
          <w:rPr>
            <w:rStyle w:val="af9"/>
          </w:rPr>
          <w:t>Определение состояния файлов</w:t>
        </w:r>
        <w:r>
          <w:rPr>
            <w:webHidden/>
          </w:rPr>
          <w:tab/>
        </w:r>
        <w:r>
          <w:rPr>
            <w:webHidden/>
          </w:rPr>
          <w:fldChar w:fldCharType="begin"/>
        </w:r>
        <w:r>
          <w:rPr>
            <w:webHidden/>
          </w:rPr>
          <w:instrText xml:space="preserve"> PAGEREF _Toc406151889 \h </w:instrText>
        </w:r>
        <w:r>
          <w:rPr>
            <w:webHidden/>
          </w:rPr>
        </w:r>
        <w:r>
          <w:rPr>
            <w:webHidden/>
          </w:rPr>
          <w:fldChar w:fldCharType="separate"/>
        </w:r>
        <w:r>
          <w:rPr>
            <w:webHidden/>
          </w:rPr>
          <w:t>5</w:t>
        </w:r>
        <w:r>
          <w:rPr>
            <w:webHidden/>
          </w:rPr>
          <w:fldChar w:fldCharType="end"/>
        </w:r>
      </w:hyperlink>
    </w:p>
    <w:p w:rsidR="006E765A" w:rsidRDefault="006E765A">
      <w:pPr>
        <w:pStyle w:val="17"/>
        <w:rPr>
          <w:rFonts w:asciiTheme="minorHAnsi" w:hAnsiTheme="minorHAnsi" w:cstheme="minorBidi"/>
          <w:sz w:val="22"/>
          <w:szCs w:val="22"/>
          <w:lang w:eastAsia="ru-RU"/>
        </w:rPr>
      </w:pPr>
      <w:hyperlink w:anchor="_Toc406151890" w:history="1">
        <w:r w:rsidRPr="0070593A">
          <w:rPr>
            <w:rStyle w:val="af9"/>
          </w:rPr>
          <w:t>Отслеживание новых файлов</w:t>
        </w:r>
        <w:r>
          <w:rPr>
            <w:webHidden/>
          </w:rPr>
          <w:tab/>
        </w:r>
        <w:r>
          <w:rPr>
            <w:webHidden/>
          </w:rPr>
          <w:fldChar w:fldCharType="begin"/>
        </w:r>
        <w:r>
          <w:rPr>
            <w:webHidden/>
          </w:rPr>
          <w:instrText xml:space="preserve"> PAGEREF _Toc406151890 \h </w:instrText>
        </w:r>
        <w:r>
          <w:rPr>
            <w:webHidden/>
          </w:rPr>
        </w:r>
        <w:r>
          <w:rPr>
            <w:webHidden/>
          </w:rPr>
          <w:fldChar w:fldCharType="separate"/>
        </w:r>
        <w:r>
          <w:rPr>
            <w:webHidden/>
          </w:rPr>
          <w:t>6</w:t>
        </w:r>
        <w:r>
          <w:rPr>
            <w:webHidden/>
          </w:rPr>
          <w:fldChar w:fldCharType="end"/>
        </w:r>
      </w:hyperlink>
    </w:p>
    <w:p w:rsidR="006E765A" w:rsidRDefault="006E765A">
      <w:pPr>
        <w:pStyle w:val="17"/>
        <w:rPr>
          <w:rFonts w:asciiTheme="minorHAnsi" w:hAnsiTheme="minorHAnsi" w:cstheme="minorBidi"/>
          <w:sz w:val="22"/>
          <w:szCs w:val="22"/>
          <w:lang w:eastAsia="ru-RU"/>
        </w:rPr>
      </w:pPr>
      <w:hyperlink w:anchor="_Toc406151891" w:history="1">
        <w:r w:rsidRPr="0070593A">
          <w:rPr>
            <w:rStyle w:val="af9"/>
          </w:rPr>
          <w:t>Индексация измененных файлов</w:t>
        </w:r>
        <w:r>
          <w:rPr>
            <w:webHidden/>
          </w:rPr>
          <w:tab/>
        </w:r>
        <w:r>
          <w:rPr>
            <w:webHidden/>
          </w:rPr>
          <w:fldChar w:fldCharType="begin"/>
        </w:r>
        <w:r>
          <w:rPr>
            <w:webHidden/>
          </w:rPr>
          <w:instrText xml:space="preserve"> PAGEREF _Toc406151891 \h </w:instrText>
        </w:r>
        <w:r>
          <w:rPr>
            <w:webHidden/>
          </w:rPr>
        </w:r>
        <w:r>
          <w:rPr>
            <w:webHidden/>
          </w:rPr>
          <w:fldChar w:fldCharType="separate"/>
        </w:r>
        <w:r>
          <w:rPr>
            <w:webHidden/>
          </w:rPr>
          <w:t>7</w:t>
        </w:r>
        <w:r>
          <w:rPr>
            <w:webHidden/>
          </w:rPr>
          <w:fldChar w:fldCharType="end"/>
        </w:r>
      </w:hyperlink>
    </w:p>
    <w:p w:rsidR="006E765A" w:rsidRDefault="006E765A">
      <w:pPr>
        <w:pStyle w:val="17"/>
        <w:rPr>
          <w:rFonts w:asciiTheme="minorHAnsi" w:hAnsiTheme="minorHAnsi" w:cstheme="minorBidi"/>
          <w:sz w:val="22"/>
          <w:szCs w:val="22"/>
          <w:lang w:eastAsia="ru-RU"/>
        </w:rPr>
      </w:pPr>
      <w:hyperlink w:anchor="_Toc406151892" w:history="1">
        <w:r w:rsidRPr="0070593A">
          <w:rPr>
            <w:rStyle w:val="af9"/>
          </w:rPr>
          <w:t>Игнорирование файлов</w:t>
        </w:r>
        <w:r>
          <w:rPr>
            <w:webHidden/>
          </w:rPr>
          <w:tab/>
        </w:r>
        <w:r>
          <w:rPr>
            <w:webHidden/>
          </w:rPr>
          <w:fldChar w:fldCharType="begin"/>
        </w:r>
        <w:r>
          <w:rPr>
            <w:webHidden/>
          </w:rPr>
          <w:instrText xml:space="preserve"> PAGEREF _Toc406151892 \h </w:instrText>
        </w:r>
        <w:r>
          <w:rPr>
            <w:webHidden/>
          </w:rPr>
        </w:r>
        <w:r>
          <w:rPr>
            <w:webHidden/>
          </w:rPr>
          <w:fldChar w:fldCharType="separate"/>
        </w:r>
        <w:r>
          <w:rPr>
            <w:webHidden/>
          </w:rPr>
          <w:t>9</w:t>
        </w:r>
        <w:r>
          <w:rPr>
            <w:webHidden/>
          </w:rPr>
          <w:fldChar w:fldCharType="end"/>
        </w:r>
      </w:hyperlink>
    </w:p>
    <w:p w:rsidR="006E765A" w:rsidRDefault="006E765A">
      <w:pPr>
        <w:pStyle w:val="17"/>
        <w:rPr>
          <w:rFonts w:asciiTheme="minorHAnsi" w:hAnsiTheme="minorHAnsi" w:cstheme="minorBidi"/>
          <w:sz w:val="22"/>
          <w:szCs w:val="22"/>
          <w:lang w:eastAsia="ru-RU"/>
        </w:rPr>
      </w:pPr>
      <w:hyperlink w:anchor="_Toc406151893" w:history="1">
        <w:r w:rsidRPr="0070593A">
          <w:rPr>
            <w:rStyle w:val="af9"/>
          </w:rPr>
          <w:t>Просмотр индексированных и неиндексированных изменений</w:t>
        </w:r>
        <w:r>
          <w:rPr>
            <w:webHidden/>
          </w:rPr>
          <w:tab/>
        </w:r>
        <w:r>
          <w:rPr>
            <w:webHidden/>
          </w:rPr>
          <w:fldChar w:fldCharType="begin"/>
        </w:r>
        <w:r>
          <w:rPr>
            <w:webHidden/>
          </w:rPr>
          <w:instrText xml:space="preserve"> PAGEREF _Toc406151893 \h </w:instrText>
        </w:r>
        <w:r>
          <w:rPr>
            <w:webHidden/>
          </w:rPr>
        </w:r>
        <w:r>
          <w:rPr>
            <w:webHidden/>
          </w:rPr>
          <w:fldChar w:fldCharType="separate"/>
        </w:r>
        <w:r>
          <w:rPr>
            <w:webHidden/>
          </w:rPr>
          <w:t>10</w:t>
        </w:r>
        <w:r>
          <w:rPr>
            <w:webHidden/>
          </w:rPr>
          <w:fldChar w:fldCharType="end"/>
        </w:r>
      </w:hyperlink>
    </w:p>
    <w:p w:rsidR="006E765A" w:rsidRDefault="006E765A">
      <w:pPr>
        <w:pStyle w:val="17"/>
        <w:rPr>
          <w:rFonts w:asciiTheme="minorHAnsi" w:hAnsiTheme="minorHAnsi" w:cstheme="minorBidi"/>
          <w:sz w:val="22"/>
          <w:szCs w:val="22"/>
          <w:lang w:eastAsia="ru-RU"/>
        </w:rPr>
      </w:pPr>
      <w:hyperlink w:anchor="_Toc406151894" w:history="1">
        <w:r w:rsidRPr="0070593A">
          <w:rPr>
            <w:rStyle w:val="af9"/>
          </w:rPr>
          <w:t>Фиксация изменений</w:t>
        </w:r>
        <w:r>
          <w:rPr>
            <w:webHidden/>
          </w:rPr>
          <w:tab/>
        </w:r>
        <w:r>
          <w:rPr>
            <w:webHidden/>
          </w:rPr>
          <w:fldChar w:fldCharType="begin"/>
        </w:r>
        <w:r>
          <w:rPr>
            <w:webHidden/>
          </w:rPr>
          <w:instrText xml:space="preserve"> PAGEREF _Toc406151894 \h </w:instrText>
        </w:r>
        <w:r>
          <w:rPr>
            <w:webHidden/>
          </w:rPr>
        </w:r>
        <w:r>
          <w:rPr>
            <w:webHidden/>
          </w:rPr>
          <w:fldChar w:fldCharType="separate"/>
        </w:r>
        <w:r>
          <w:rPr>
            <w:webHidden/>
          </w:rPr>
          <w:t>13</w:t>
        </w:r>
        <w:r>
          <w:rPr>
            <w:webHidden/>
          </w:rPr>
          <w:fldChar w:fldCharType="end"/>
        </w:r>
      </w:hyperlink>
    </w:p>
    <w:p w:rsidR="006E765A" w:rsidRDefault="006E765A">
      <w:pPr>
        <w:pStyle w:val="17"/>
        <w:rPr>
          <w:rFonts w:asciiTheme="minorHAnsi" w:hAnsiTheme="minorHAnsi" w:cstheme="minorBidi"/>
          <w:sz w:val="22"/>
          <w:szCs w:val="22"/>
          <w:lang w:eastAsia="ru-RU"/>
        </w:rPr>
      </w:pPr>
      <w:hyperlink w:anchor="_Toc406151895" w:history="1">
        <w:r w:rsidRPr="0070593A">
          <w:rPr>
            <w:rStyle w:val="af9"/>
          </w:rPr>
          <w:t>Игнорирование индексации</w:t>
        </w:r>
        <w:r>
          <w:rPr>
            <w:webHidden/>
          </w:rPr>
          <w:tab/>
        </w:r>
        <w:r>
          <w:rPr>
            <w:webHidden/>
          </w:rPr>
          <w:fldChar w:fldCharType="begin"/>
        </w:r>
        <w:r>
          <w:rPr>
            <w:webHidden/>
          </w:rPr>
          <w:instrText xml:space="preserve"> PAGEREF _Toc406151895 \h </w:instrText>
        </w:r>
        <w:r>
          <w:rPr>
            <w:webHidden/>
          </w:rPr>
        </w:r>
        <w:r>
          <w:rPr>
            <w:webHidden/>
          </w:rPr>
          <w:fldChar w:fldCharType="separate"/>
        </w:r>
        <w:r>
          <w:rPr>
            <w:webHidden/>
          </w:rPr>
          <w:t>15</w:t>
        </w:r>
        <w:r>
          <w:rPr>
            <w:webHidden/>
          </w:rPr>
          <w:fldChar w:fldCharType="end"/>
        </w:r>
      </w:hyperlink>
    </w:p>
    <w:p w:rsidR="006E765A" w:rsidRDefault="006E765A">
      <w:pPr>
        <w:pStyle w:val="17"/>
        <w:rPr>
          <w:rFonts w:asciiTheme="minorHAnsi" w:hAnsiTheme="minorHAnsi" w:cstheme="minorBidi"/>
          <w:sz w:val="22"/>
          <w:szCs w:val="22"/>
          <w:lang w:eastAsia="ru-RU"/>
        </w:rPr>
      </w:pPr>
      <w:hyperlink w:anchor="_Toc406151896" w:history="1">
        <w:r w:rsidRPr="0070593A">
          <w:rPr>
            <w:rStyle w:val="af9"/>
          </w:rPr>
          <w:t>Удаление файлов</w:t>
        </w:r>
        <w:r>
          <w:rPr>
            <w:webHidden/>
          </w:rPr>
          <w:tab/>
        </w:r>
        <w:r>
          <w:rPr>
            <w:webHidden/>
          </w:rPr>
          <w:fldChar w:fldCharType="begin"/>
        </w:r>
        <w:r>
          <w:rPr>
            <w:webHidden/>
          </w:rPr>
          <w:instrText xml:space="preserve"> PAGEREF _Toc406151896 \h </w:instrText>
        </w:r>
        <w:r>
          <w:rPr>
            <w:webHidden/>
          </w:rPr>
        </w:r>
        <w:r>
          <w:rPr>
            <w:webHidden/>
          </w:rPr>
          <w:fldChar w:fldCharType="separate"/>
        </w:r>
        <w:r>
          <w:rPr>
            <w:webHidden/>
          </w:rPr>
          <w:t>15</w:t>
        </w:r>
        <w:r>
          <w:rPr>
            <w:webHidden/>
          </w:rPr>
          <w:fldChar w:fldCharType="end"/>
        </w:r>
      </w:hyperlink>
    </w:p>
    <w:p w:rsidR="006E765A" w:rsidRDefault="006E765A">
      <w:pPr>
        <w:pStyle w:val="17"/>
        <w:rPr>
          <w:rFonts w:asciiTheme="minorHAnsi" w:hAnsiTheme="minorHAnsi" w:cstheme="minorBidi"/>
          <w:sz w:val="22"/>
          <w:szCs w:val="22"/>
          <w:lang w:eastAsia="ru-RU"/>
        </w:rPr>
      </w:pPr>
      <w:hyperlink w:anchor="_Toc406151897" w:history="1">
        <w:r w:rsidRPr="0070593A">
          <w:rPr>
            <w:rStyle w:val="af9"/>
          </w:rPr>
          <w:t>Перемещение файлов</w:t>
        </w:r>
        <w:r>
          <w:rPr>
            <w:webHidden/>
          </w:rPr>
          <w:tab/>
        </w:r>
        <w:r>
          <w:rPr>
            <w:webHidden/>
          </w:rPr>
          <w:fldChar w:fldCharType="begin"/>
        </w:r>
        <w:r>
          <w:rPr>
            <w:webHidden/>
          </w:rPr>
          <w:instrText xml:space="preserve"> PAGEREF _Toc406151897 \h </w:instrText>
        </w:r>
        <w:r>
          <w:rPr>
            <w:webHidden/>
          </w:rPr>
        </w:r>
        <w:r>
          <w:rPr>
            <w:webHidden/>
          </w:rPr>
          <w:fldChar w:fldCharType="separate"/>
        </w:r>
        <w:r>
          <w:rPr>
            <w:webHidden/>
          </w:rPr>
          <w:t>17</w:t>
        </w:r>
        <w:r>
          <w:rPr>
            <w:webHidden/>
          </w:rPr>
          <w:fldChar w:fldCharType="end"/>
        </w:r>
      </w:hyperlink>
    </w:p>
    <w:p w:rsidR="006E765A" w:rsidRDefault="006E765A">
      <w:pPr>
        <w:pStyle w:val="17"/>
        <w:rPr>
          <w:rFonts w:asciiTheme="minorHAnsi" w:hAnsiTheme="minorHAnsi" w:cstheme="minorBidi"/>
          <w:sz w:val="22"/>
          <w:szCs w:val="22"/>
          <w:lang w:eastAsia="ru-RU"/>
        </w:rPr>
      </w:pPr>
      <w:hyperlink w:anchor="_Toc406151898" w:history="1">
        <w:r w:rsidRPr="0070593A">
          <w:rPr>
            <w:rStyle w:val="af9"/>
          </w:rPr>
          <w:t>Просмотр истории коммитов</w:t>
        </w:r>
        <w:r>
          <w:rPr>
            <w:webHidden/>
          </w:rPr>
          <w:tab/>
        </w:r>
        <w:r>
          <w:rPr>
            <w:webHidden/>
          </w:rPr>
          <w:fldChar w:fldCharType="begin"/>
        </w:r>
        <w:r>
          <w:rPr>
            <w:webHidden/>
          </w:rPr>
          <w:instrText xml:space="preserve"> PAGEREF _Toc406151898 \h </w:instrText>
        </w:r>
        <w:r>
          <w:rPr>
            <w:webHidden/>
          </w:rPr>
        </w:r>
        <w:r>
          <w:rPr>
            <w:webHidden/>
          </w:rPr>
          <w:fldChar w:fldCharType="separate"/>
        </w:r>
        <w:r>
          <w:rPr>
            <w:webHidden/>
          </w:rPr>
          <w:t>18</w:t>
        </w:r>
        <w:r>
          <w:rPr>
            <w:webHidden/>
          </w:rPr>
          <w:fldChar w:fldCharType="end"/>
        </w:r>
      </w:hyperlink>
    </w:p>
    <w:p w:rsidR="006E765A" w:rsidRDefault="006E765A">
      <w:pPr>
        <w:pStyle w:val="17"/>
        <w:rPr>
          <w:rFonts w:asciiTheme="minorHAnsi" w:hAnsiTheme="minorHAnsi" w:cstheme="minorBidi"/>
          <w:sz w:val="22"/>
          <w:szCs w:val="22"/>
          <w:lang w:eastAsia="ru-RU"/>
        </w:rPr>
      </w:pPr>
      <w:hyperlink w:anchor="_Toc406151899" w:history="1">
        <w:r w:rsidRPr="0070593A">
          <w:rPr>
            <w:rStyle w:val="af9"/>
          </w:rPr>
          <w:t>Ограничение вывода команды log</w:t>
        </w:r>
        <w:r>
          <w:rPr>
            <w:webHidden/>
          </w:rPr>
          <w:tab/>
        </w:r>
        <w:r>
          <w:rPr>
            <w:webHidden/>
          </w:rPr>
          <w:fldChar w:fldCharType="begin"/>
        </w:r>
        <w:r>
          <w:rPr>
            <w:webHidden/>
          </w:rPr>
          <w:instrText xml:space="preserve"> PAGEREF _Toc406151899 \h </w:instrText>
        </w:r>
        <w:r>
          <w:rPr>
            <w:webHidden/>
          </w:rPr>
        </w:r>
        <w:r>
          <w:rPr>
            <w:webHidden/>
          </w:rPr>
          <w:fldChar w:fldCharType="separate"/>
        </w:r>
        <w:r>
          <w:rPr>
            <w:webHidden/>
          </w:rPr>
          <w:t>21</w:t>
        </w:r>
        <w:r>
          <w:rPr>
            <w:webHidden/>
          </w:rPr>
          <w:fldChar w:fldCharType="end"/>
        </w:r>
      </w:hyperlink>
    </w:p>
    <w:p w:rsidR="006E765A" w:rsidRDefault="006E765A">
      <w:pPr>
        <w:pStyle w:val="17"/>
        <w:rPr>
          <w:rFonts w:asciiTheme="minorHAnsi" w:hAnsiTheme="minorHAnsi" w:cstheme="minorBidi"/>
          <w:sz w:val="22"/>
          <w:szCs w:val="22"/>
          <w:lang w:eastAsia="ru-RU"/>
        </w:rPr>
      </w:pPr>
      <w:hyperlink w:anchor="_Toc406151900" w:history="1">
        <w:r w:rsidRPr="0070593A">
          <w:rPr>
            <w:rStyle w:val="af9"/>
          </w:rPr>
          <w:t>Использование графического интерфейса для визуализации истории</w:t>
        </w:r>
        <w:r>
          <w:rPr>
            <w:webHidden/>
          </w:rPr>
          <w:tab/>
        </w:r>
        <w:r>
          <w:rPr>
            <w:webHidden/>
          </w:rPr>
          <w:fldChar w:fldCharType="begin"/>
        </w:r>
        <w:r>
          <w:rPr>
            <w:webHidden/>
          </w:rPr>
          <w:instrText xml:space="preserve"> PAGEREF _Toc406151900 \h </w:instrText>
        </w:r>
        <w:r>
          <w:rPr>
            <w:webHidden/>
          </w:rPr>
        </w:r>
        <w:r>
          <w:rPr>
            <w:webHidden/>
          </w:rPr>
          <w:fldChar w:fldCharType="separate"/>
        </w:r>
        <w:r>
          <w:rPr>
            <w:webHidden/>
          </w:rPr>
          <w:t>23</w:t>
        </w:r>
        <w:r>
          <w:rPr>
            <w:webHidden/>
          </w:rPr>
          <w:fldChar w:fldCharType="end"/>
        </w:r>
      </w:hyperlink>
    </w:p>
    <w:p w:rsidR="006E765A" w:rsidRDefault="006E765A">
      <w:pPr>
        <w:pStyle w:val="17"/>
        <w:rPr>
          <w:rFonts w:asciiTheme="minorHAnsi" w:hAnsiTheme="minorHAnsi" w:cstheme="minorBidi"/>
          <w:sz w:val="22"/>
          <w:szCs w:val="22"/>
          <w:lang w:eastAsia="ru-RU"/>
        </w:rPr>
      </w:pPr>
      <w:hyperlink w:anchor="_Toc406151901" w:history="1">
        <w:r w:rsidRPr="0070593A">
          <w:rPr>
            <w:rStyle w:val="af9"/>
          </w:rPr>
          <w:t>Отмена изменений</w:t>
        </w:r>
        <w:r>
          <w:rPr>
            <w:webHidden/>
          </w:rPr>
          <w:tab/>
        </w:r>
        <w:r>
          <w:rPr>
            <w:webHidden/>
          </w:rPr>
          <w:fldChar w:fldCharType="begin"/>
        </w:r>
        <w:r>
          <w:rPr>
            <w:webHidden/>
          </w:rPr>
          <w:instrText xml:space="preserve"> PAGEREF _Toc406151901 \h </w:instrText>
        </w:r>
        <w:r>
          <w:rPr>
            <w:webHidden/>
          </w:rPr>
        </w:r>
        <w:r>
          <w:rPr>
            <w:webHidden/>
          </w:rPr>
          <w:fldChar w:fldCharType="separate"/>
        </w:r>
        <w:r>
          <w:rPr>
            <w:webHidden/>
          </w:rPr>
          <w:t>23</w:t>
        </w:r>
        <w:r>
          <w:rPr>
            <w:webHidden/>
          </w:rPr>
          <w:fldChar w:fldCharType="end"/>
        </w:r>
      </w:hyperlink>
    </w:p>
    <w:p w:rsidR="006E765A" w:rsidRDefault="006E765A">
      <w:pPr>
        <w:pStyle w:val="17"/>
        <w:rPr>
          <w:rFonts w:asciiTheme="minorHAnsi" w:hAnsiTheme="minorHAnsi" w:cstheme="minorBidi"/>
          <w:sz w:val="22"/>
          <w:szCs w:val="22"/>
          <w:lang w:eastAsia="ru-RU"/>
        </w:rPr>
      </w:pPr>
      <w:hyperlink w:anchor="_Toc406151902" w:history="1">
        <w:r w:rsidRPr="0070593A">
          <w:rPr>
            <w:rStyle w:val="af9"/>
          </w:rPr>
          <w:t>Изменение последнего коммита</w:t>
        </w:r>
        <w:r>
          <w:rPr>
            <w:webHidden/>
          </w:rPr>
          <w:tab/>
        </w:r>
        <w:r>
          <w:rPr>
            <w:webHidden/>
          </w:rPr>
          <w:fldChar w:fldCharType="begin"/>
        </w:r>
        <w:r>
          <w:rPr>
            <w:webHidden/>
          </w:rPr>
          <w:instrText xml:space="preserve"> PAGEREF _Toc406151902 \h </w:instrText>
        </w:r>
        <w:r>
          <w:rPr>
            <w:webHidden/>
          </w:rPr>
        </w:r>
        <w:r>
          <w:rPr>
            <w:webHidden/>
          </w:rPr>
          <w:fldChar w:fldCharType="separate"/>
        </w:r>
        <w:r>
          <w:rPr>
            <w:webHidden/>
          </w:rPr>
          <w:t>24</w:t>
        </w:r>
        <w:r>
          <w:rPr>
            <w:webHidden/>
          </w:rPr>
          <w:fldChar w:fldCharType="end"/>
        </w:r>
      </w:hyperlink>
    </w:p>
    <w:p w:rsidR="006E765A" w:rsidRDefault="006E765A">
      <w:pPr>
        <w:pStyle w:val="17"/>
        <w:rPr>
          <w:rFonts w:asciiTheme="minorHAnsi" w:hAnsiTheme="minorHAnsi" w:cstheme="minorBidi"/>
          <w:sz w:val="22"/>
          <w:szCs w:val="22"/>
          <w:lang w:eastAsia="ru-RU"/>
        </w:rPr>
      </w:pPr>
      <w:hyperlink w:anchor="_Toc406151903" w:history="1">
        <w:r w:rsidRPr="0070593A">
          <w:rPr>
            <w:rStyle w:val="af9"/>
          </w:rPr>
          <w:t>Отмена индексации файла</w:t>
        </w:r>
        <w:r>
          <w:rPr>
            <w:webHidden/>
          </w:rPr>
          <w:tab/>
        </w:r>
        <w:r>
          <w:rPr>
            <w:webHidden/>
          </w:rPr>
          <w:fldChar w:fldCharType="begin"/>
        </w:r>
        <w:r>
          <w:rPr>
            <w:webHidden/>
          </w:rPr>
          <w:instrText xml:space="preserve"> PAGEREF _Toc406151903 \h </w:instrText>
        </w:r>
        <w:r>
          <w:rPr>
            <w:webHidden/>
          </w:rPr>
        </w:r>
        <w:r>
          <w:rPr>
            <w:webHidden/>
          </w:rPr>
          <w:fldChar w:fldCharType="separate"/>
        </w:r>
        <w:r>
          <w:rPr>
            <w:webHidden/>
          </w:rPr>
          <w:t>24</w:t>
        </w:r>
        <w:r>
          <w:rPr>
            <w:webHidden/>
          </w:rPr>
          <w:fldChar w:fldCharType="end"/>
        </w:r>
      </w:hyperlink>
    </w:p>
    <w:p w:rsidR="006E765A" w:rsidRDefault="006E765A">
      <w:pPr>
        <w:pStyle w:val="17"/>
        <w:rPr>
          <w:rFonts w:asciiTheme="minorHAnsi" w:hAnsiTheme="minorHAnsi" w:cstheme="minorBidi"/>
          <w:sz w:val="22"/>
          <w:szCs w:val="22"/>
          <w:lang w:eastAsia="ru-RU"/>
        </w:rPr>
      </w:pPr>
      <w:hyperlink w:anchor="_Toc406151904" w:history="1">
        <w:r w:rsidRPr="0070593A">
          <w:rPr>
            <w:rStyle w:val="af9"/>
          </w:rPr>
          <w:t>Отмена изменений файла</w:t>
        </w:r>
        <w:r>
          <w:rPr>
            <w:webHidden/>
          </w:rPr>
          <w:tab/>
        </w:r>
        <w:r>
          <w:rPr>
            <w:webHidden/>
          </w:rPr>
          <w:fldChar w:fldCharType="begin"/>
        </w:r>
        <w:r>
          <w:rPr>
            <w:webHidden/>
          </w:rPr>
          <w:instrText xml:space="preserve"> PAGEREF _Toc406151904 \h </w:instrText>
        </w:r>
        <w:r>
          <w:rPr>
            <w:webHidden/>
          </w:rPr>
        </w:r>
        <w:r>
          <w:rPr>
            <w:webHidden/>
          </w:rPr>
          <w:fldChar w:fldCharType="separate"/>
        </w:r>
        <w:r>
          <w:rPr>
            <w:webHidden/>
          </w:rPr>
          <w:t>25</w:t>
        </w:r>
        <w:r>
          <w:rPr>
            <w:webHidden/>
          </w:rPr>
          <w:fldChar w:fldCharType="end"/>
        </w:r>
      </w:hyperlink>
    </w:p>
    <w:p w:rsidR="006E765A" w:rsidRDefault="006E765A">
      <w:pPr>
        <w:pStyle w:val="17"/>
        <w:rPr>
          <w:rFonts w:asciiTheme="minorHAnsi" w:hAnsiTheme="minorHAnsi" w:cstheme="minorBidi"/>
          <w:sz w:val="22"/>
          <w:szCs w:val="22"/>
          <w:lang w:eastAsia="ru-RU"/>
        </w:rPr>
      </w:pPr>
      <w:hyperlink w:anchor="_Toc406151905" w:history="1">
        <w:r w:rsidRPr="0070593A">
          <w:rPr>
            <w:rStyle w:val="af9"/>
          </w:rPr>
          <w:t>Работа с удалёнными репозиторями</w:t>
        </w:r>
        <w:r>
          <w:rPr>
            <w:webHidden/>
          </w:rPr>
          <w:tab/>
        </w:r>
        <w:r>
          <w:rPr>
            <w:webHidden/>
          </w:rPr>
          <w:fldChar w:fldCharType="begin"/>
        </w:r>
        <w:r>
          <w:rPr>
            <w:webHidden/>
          </w:rPr>
          <w:instrText xml:space="preserve"> PAGEREF _Toc406151905 \h </w:instrText>
        </w:r>
        <w:r>
          <w:rPr>
            <w:webHidden/>
          </w:rPr>
        </w:r>
        <w:r>
          <w:rPr>
            <w:webHidden/>
          </w:rPr>
          <w:fldChar w:fldCharType="separate"/>
        </w:r>
        <w:r>
          <w:rPr>
            <w:webHidden/>
          </w:rPr>
          <w:t>26</w:t>
        </w:r>
        <w:r>
          <w:rPr>
            <w:webHidden/>
          </w:rPr>
          <w:fldChar w:fldCharType="end"/>
        </w:r>
      </w:hyperlink>
    </w:p>
    <w:p w:rsidR="006E765A" w:rsidRDefault="006E765A">
      <w:pPr>
        <w:pStyle w:val="17"/>
        <w:rPr>
          <w:rFonts w:asciiTheme="minorHAnsi" w:hAnsiTheme="minorHAnsi" w:cstheme="minorBidi"/>
          <w:sz w:val="22"/>
          <w:szCs w:val="22"/>
          <w:lang w:eastAsia="ru-RU"/>
        </w:rPr>
      </w:pPr>
      <w:hyperlink w:anchor="_Toc406151906" w:history="1">
        <w:r w:rsidRPr="0070593A">
          <w:rPr>
            <w:rStyle w:val="af9"/>
          </w:rPr>
          <w:t>Отображение удалённых репозиториев</w:t>
        </w:r>
        <w:r>
          <w:rPr>
            <w:webHidden/>
          </w:rPr>
          <w:tab/>
        </w:r>
        <w:r>
          <w:rPr>
            <w:webHidden/>
          </w:rPr>
          <w:fldChar w:fldCharType="begin"/>
        </w:r>
        <w:r>
          <w:rPr>
            <w:webHidden/>
          </w:rPr>
          <w:instrText xml:space="preserve"> PAGEREF _Toc406151906 \h </w:instrText>
        </w:r>
        <w:r>
          <w:rPr>
            <w:webHidden/>
          </w:rPr>
        </w:r>
        <w:r>
          <w:rPr>
            <w:webHidden/>
          </w:rPr>
          <w:fldChar w:fldCharType="separate"/>
        </w:r>
        <w:r>
          <w:rPr>
            <w:webHidden/>
          </w:rPr>
          <w:t>27</w:t>
        </w:r>
        <w:r>
          <w:rPr>
            <w:webHidden/>
          </w:rPr>
          <w:fldChar w:fldCharType="end"/>
        </w:r>
      </w:hyperlink>
    </w:p>
    <w:p w:rsidR="006E765A" w:rsidRDefault="006E765A">
      <w:pPr>
        <w:pStyle w:val="17"/>
        <w:rPr>
          <w:rFonts w:asciiTheme="minorHAnsi" w:hAnsiTheme="minorHAnsi" w:cstheme="minorBidi"/>
          <w:sz w:val="22"/>
          <w:szCs w:val="22"/>
          <w:lang w:eastAsia="ru-RU"/>
        </w:rPr>
      </w:pPr>
      <w:hyperlink w:anchor="_Toc406151907" w:history="1">
        <w:r w:rsidRPr="0070593A">
          <w:rPr>
            <w:rStyle w:val="af9"/>
          </w:rPr>
          <w:t>Добавление удалённых репозиториев</w:t>
        </w:r>
        <w:r>
          <w:rPr>
            <w:webHidden/>
          </w:rPr>
          <w:tab/>
        </w:r>
        <w:r>
          <w:rPr>
            <w:webHidden/>
          </w:rPr>
          <w:fldChar w:fldCharType="begin"/>
        </w:r>
        <w:r>
          <w:rPr>
            <w:webHidden/>
          </w:rPr>
          <w:instrText xml:space="preserve"> PAGEREF _Toc406151907 \h </w:instrText>
        </w:r>
        <w:r>
          <w:rPr>
            <w:webHidden/>
          </w:rPr>
        </w:r>
        <w:r>
          <w:rPr>
            <w:webHidden/>
          </w:rPr>
          <w:fldChar w:fldCharType="separate"/>
        </w:r>
        <w:r>
          <w:rPr>
            <w:webHidden/>
          </w:rPr>
          <w:t>28</w:t>
        </w:r>
        <w:r>
          <w:rPr>
            <w:webHidden/>
          </w:rPr>
          <w:fldChar w:fldCharType="end"/>
        </w:r>
      </w:hyperlink>
    </w:p>
    <w:p w:rsidR="006E765A" w:rsidRDefault="006E765A">
      <w:pPr>
        <w:pStyle w:val="17"/>
        <w:rPr>
          <w:rFonts w:asciiTheme="minorHAnsi" w:hAnsiTheme="minorHAnsi" w:cstheme="minorBidi"/>
          <w:sz w:val="22"/>
          <w:szCs w:val="22"/>
          <w:lang w:eastAsia="ru-RU"/>
        </w:rPr>
      </w:pPr>
      <w:hyperlink w:anchor="_Toc406151908" w:history="1">
        <w:r w:rsidRPr="0070593A">
          <w:rPr>
            <w:rStyle w:val="af9"/>
          </w:rPr>
          <w:t>Fetch и Pull</w:t>
        </w:r>
        <w:r>
          <w:rPr>
            <w:webHidden/>
          </w:rPr>
          <w:tab/>
        </w:r>
        <w:r>
          <w:rPr>
            <w:webHidden/>
          </w:rPr>
          <w:fldChar w:fldCharType="begin"/>
        </w:r>
        <w:r>
          <w:rPr>
            <w:webHidden/>
          </w:rPr>
          <w:instrText xml:space="preserve"> PAGEREF _Toc406151908 \h </w:instrText>
        </w:r>
        <w:r>
          <w:rPr>
            <w:webHidden/>
          </w:rPr>
        </w:r>
        <w:r>
          <w:rPr>
            <w:webHidden/>
          </w:rPr>
          <w:fldChar w:fldCharType="separate"/>
        </w:r>
        <w:r>
          <w:rPr>
            <w:webHidden/>
          </w:rPr>
          <w:t>28</w:t>
        </w:r>
        <w:r>
          <w:rPr>
            <w:webHidden/>
          </w:rPr>
          <w:fldChar w:fldCharType="end"/>
        </w:r>
      </w:hyperlink>
    </w:p>
    <w:p w:rsidR="006E765A" w:rsidRDefault="006E765A">
      <w:pPr>
        <w:pStyle w:val="17"/>
        <w:rPr>
          <w:rFonts w:asciiTheme="minorHAnsi" w:hAnsiTheme="minorHAnsi" w:cstheme="minorBidi"/>
          <w:sz w:val="22"/>
          <w:szCs w:val="22"/>
          <w:lang w:eastAsia="ru-RU"/>
        </w:rPr>
      </w:pPr>
      <w:hyperlink w:anchor="_Toc406151909" w:history="1">
        <w:r w:rsidRPr="0070593A">
          <w:rPr>
            <w:rStyle w:val="af9"/>
          </w:rPr>
          <w:t>Push</w:t>
        </w:r>
        <w:r>
          <w:rPr>
            <w:webHidden/>
          </w:rPr>
          <w:tab/>
        </w:r>
        <w:r>
          <w:rPr>
            <w:webHidden/>
          </w:rPr>
          <w:fldChar w:fldCharType="begin"/>
        </w:r>
        <w:r>
          <w:rPr>
            <w:webHidden/>
          </w:rPr>
          <w:instrText xml:space="preserve"> PAGEREF _Toc406151909 \h </w:instrText>
        </w:r>
        <w:r>
          <w:rPr>
            <w:webHidden/>
          </w:rPr>
        </w:r>
        <w:r>
          <w:rPr>
            <w:webHidden/>
          </w:rPr>
          <w:fldChar w:fldCharType="separate"/>
        </w:r>
        <w:r>
          <w:rPr>
            <w:webHidden/>
          </w:rPr>
          <w:t>29</w:t>
        </w:r>
        <w:r>
          <w:rPr>
            <w:webHidden/>
          </w:rPr>
          <w:fldChar w:fldCharType="end"/>
        </w:r>
      </w:hyperlink>
    </w:p>
    <w:p w:rsidR="006E765A" w:rsidRDefault="006E765A">
      <w:pPr>
        <w:pStyle w:val="17"/>
        <w:rPr>
          <w:rFonts w:asciiTheme="minorHAnsi" w:hAnsiTheme="minorHAnsi" w:cstheme="minorBidi"/>
          <w:sz w:val="22"/>
          <w:szCs w:val="22"/>
          <w:lang w:eastAsia="ru-RU"/>
        </w:rPr>
      </w:pPr>
      <w:hyperlink w:anchor="_Toc406151910" w:history="1">
        <w:r w:rsidRPr="0070593A">
          <w:rPr>
            <w:rStyle w:val="af9"/>
          </w:rPr>
          <w:t>Инспекция удалённого репозитория</w:t>
        </w:r>
        <w:r>
          <w:rPr>
            <w:webHidden/>
          </w:rPr>
          <w:tab/>
        </w:r>
        <w:r>
          <w:rPr>
            <w:webHidden/>
          </w:rPr>
          <w:fldChar w:fldCharType="begin"/>
        </w:r>
        <w:r>
          <w:rPr>
            <w:webHidden/>
          </w:rPr>
          <w:instrText xml:space="preserve"> PAGEREF _Toc406151910 \h </w:instrText>
        </w:r>
        <w:r>
          <w:rPr>
            <w:webHidden/>
          </w:rPr>
        </w:r>
        <w:r>
          <w:rPr>
            <w:webHidden/>
          </w:rPr>
          <w:fldChar w:fldCharType="separate"/>
        </w:r>
        <w:r>
          <w:rPr>
            <w:webHidden/>
          </w:rPr>
          <w:t>30</w:t>
        </w:r>
        <w:r>
          <w:rPr>
            <w:webHidden/>
          </w:rPr>
          <w:fldChar w:fldCharType="end"/>
        </w:r>
      </w:hyperlink>
    </w:p>
    <w:p w:rsidR="006E765A" w:rsidRDefault="006E765A">
      <w:pPr>
        <w:pStyle w:val="17"/>
        <w:rPr>
          <w:rFonts w:asciiTheme="minorHAnsi" w:hAnsiTheme="minorHAnsi" w:cstheme="minorBidi"/>
          <w:sz w:val="22"/>
          <w:szCs w:val="22"/>
          <w:lang w:eastAsia="ru-RU"/>
        </w:rPr>
      </w:pPr>
      <w:hyperlink w:anchor="_Toc406151911" w:history="1">
        <w:r w:rsidRPr="0070593A">
          <w:rPr>
            <w:rStyle w:val="af9"/>
          </w:rPr>
          <w:t>Удаление и переименование удалённых репозиториев</w:t>
        </w:r>
        <w:r>
          <w:rPr>
            <w:webHidden/>
          </w:rPr>
          <w:tab/>
        </w:r>
        <w:r>
          <w:rPr>
            <w:webHidden/>
          </w:rPr>
          <w:fldChar w:fldCharType="begin"/>
        </w:r>
        <w:r>
          <w:rPr>
            <w:webHidden/>
          </w:rPr>
          <w:instrText xml:space="preserve"> PAGEREF _Toc406151911 \h </w:instrText>
        </w:r>
        <w:r>
          <w:rPr>
            <w:webHidden/>
          </w:rPr>
        </w:r>
        <w:r>
          <w:rPr>
            <w:webHidden/>
          </w:rPr>
          <w:fldChar w:fldCharType="separate"/>
        </w:r>
        <w:r>
          <w:rPr>
            <w:webHidden/>
          </w:rPr>
          <w:t>31</w:t>
        </w:r>
        <w:r>
          <w:rPr>
            <w:webHidden/>
          </w:rPr>
          <w:fldChar w:fldCharType="end"/>
        </w:r>
      </w:hyperlink>
    </w:p>
    <w:p w:rsidR="006E765A" w:rsidRDefault="006E765A">
      <w:pPr>
        <w:pStyle w:val="17"/>
        <w:rPr>
          <w:rFonts w:asciiTheme="minorHAnsi" w:hAnsiTheme="minorHAnsi" w:cstheme="minorBidi"/>
          <w:sz w:val="22"/>
          <w:szCs w:val="22"/>
          <w:lang w:eastAsia="ru-RU"/>
        </w:rPr>
      </w:pPr>
      <w:hyperlink w:anchor="_Toc406151912" w:history="1">
        <w:r w:rsidRPr="0070593A">
          <w:rPr>
            <w:rStyle w:val="af9"/>
          </w:rPr>
          <w:t>Работа с метками</w:t>
        </w:r>
        <w:r>
          <w:rPr>
            <w:webHidden/>
          </w:rPr>
          <w:tab/>
        </w:r>
        <w:r>
          <w:rPr>
            <w:webHidden/>
          </w:rPr>
          <w:fldChar w:fldCharType="begin"/>
        </w:r>
        <w:r>
          <w:rPr>
            <w:webHidden/>
          </w:rPr>
          <w:instrText xml:space="preserve"> PAGEREF _Toc406151912 \h </w:instrText>
        </w:r>
        <w:r>
          <w:rPr>
            <w:webHidden/>
          </w:rPr>
        </w:r>
        <w:r>
          <w:rPr>
            <w:webHidden/>
          </w:rPr>
          <w:fldChar w:fldCharType="separate"/>
        </w:r>
        <w:r>
          <w:rPr>
            <w:webHidden/>
          </w:rPr>
          <w:t>32</w:t>
        </w:r>
        <w:r>
          <w:rPr>
            <w:webHidden/>
          </w:rPr>
          <w:fldChar w:fldCharType="end"/>
        </w:r>
      </w:hyperlink>
    </w:p>
    <w:p w:rsidR="006E765A" w:rsidRDefault="006E765A">
      <w:pPr>
        <w:pStyle w:val="17"/>
        <w:rPr>
          <w:rFonts w:asciiTheme="minorHAnsi" w:hAnsiTheme="minorHAnsi" w:cstheme="minorBidi"/>
          <w:sz w:val="22"/>
          <w:szCs w:val="22"/>
          <w:lang w:eastAsia="ru-RU"/>
        </w:rPr>
      </w:pPr>
      <w:hyperlink w:anchor="_Toc406151913" w:history="1">
        <w:r w:rsidRPr="0070593A">
          <w:rPr>
            <w:rStyle w:val="af9"/>
          </w:rPr>
          <w:t>Просмотр меток</w:t>
        </w:r>
        <w:r>
          <w:rPr>
            <w:webHidden/>
          </w:rPr>
          <w:tab/>
        </w:r>
        <w:r>
          <w:rPr>
            <w:webHidden/>
          </w:rPr>
          <w:fldChar w:fldCharType="begin"/>
        </w:r>
        <w:r>
          <w:rPr>
            <w:webHidden/>
          </w:rPr>
          <w:instrText xml:space="preserve"> PAGEREF _Toc406151913 \h </w:instrText>
        </w:r>
        <w:r>
          <w:rPr>
            <w:webHidden/>
          </w:rPr>
        </w:r>
        <w:r>
          <w:rPr>
            <w:webHidden/>
          </w:rPr>
          <w:fldChar w:fldCharType="separate"/>
        </w:r>
        <w:r>
          <w:rPr>
            <w:webHidden/>
          </w:rPr>
          <w:t>32</w:t>
        </w:r>
        <w:r>
          <w:rPr>
            <w:webHidden/>
          </w:rPr>
          <w:fldChar w:fldCharType="end"/>
        </w:r>
      </w:hyperlink>
    </w:p>
    <w:p w:rsidR="006E765A" w:rsidRDefault="006E765A">
      <w:pPr>
        <w:pStyle w:val="17"/>
        <w:rPr>
          <w:rFonts w:asciiTheme="minorHAnsi" w:hAnsiTheme="minorHAnsi" w:cstheme="minorBidi"/>
          <w:sz w:val="22"/>
          <w:szCs w:val="22"/>
          <w:lang w:eastAsia="ru-RU"/>
        </w:rPr>
      </w:pPr>
      <w:hyperlink w:anchor="_Toc406151914" w:history="1">
        <w:r w:rsidRPr="0070593A">
          <w:rPr>
            <w:rStyle w:val="af9"/>
          </w:rPr>
          <w:t>Создание меток</w:t>
        </w:r>
        <w:r>
          <w:rPr>
            <w:webHidden/>
          </w:rPr>
          <w:tab/>
        </w:r>
        <w:r>
          <w:rPr>
            <w:webHidden/>
          </w:rPr>
          <w:fldChar w:fldCharType="begin"/>
        </w:r>
        <w:r>
          <w:rPr>
            <w:webHidden/>
          </w:rPr>
          <w:instrText xml:space="preserve"> PAGEREF _Toc406151914 \h </w:instrText>
        </w:r>
        <w:r>
          <w:rPr>
            <w:webHidden/>
          </w:rPr>
        </w:r>
        <w:r>
          <w:rPr>
            <w:webHidden/>
          </w:rPr>
          <w:fldChar w:fldCharType="separate"/>
        </w:r>
        <w:r>
          <w:rPr>
            <w:webHidden/>
          </w:rPr>
          <w:t>32</w:t>
        </w:r>
        <w:r>
          <w:rPr>
            <w:webHidden/>
          </w:rPr>
          <w:fldChar w:fldCharType="end"/>
        </w:r>
      </w:hyperlink>
    </w:p>
    <w:p w:rsidR="006E765A" w:rsidRDefault="006E765A">
      <w:pPr>
        <w:pStyle w:val="17"/>
        <w:rPr>
          <w:rFonts w:asciiTheme="minorHAnsi" w:hAnsiTheme="minorHAnsi" w:cstheme="minorBidi"/>
          <w:sz w:val="22"/>
          <w:szCs w:val="22"/>
          <w:lang w:eastAsia="ru-RU"/>
        </w:rPr>
      </w:pPr>
      <w:hyperlink w:anchor="_Toc406151915" w:history="1">
        <w:r w:rsidRPr="0070593A">
          <w:rPr>
            <w:rStyle w:val="af9"/>
          </w:rPr>
          <w:t>Аннотированные метки</w:t>
        </w:r>
        <w:r>
          <w:rPr>
            <w:webHidden/>
          </w:rPr>
          <w:tab/>
        </w:r>
        <w:r>
          <w:rPr>
            <w:webHidden/>
          </w:rPr>
          <w:fldChar w:fldCharType="begin"/>
        </w:r>
        <w:r>
          <w:rPr>
            <w:webHidden/>
          </w:rPr>
          <w:instrText xml:space="preserve"> PAGEREF _Toc406151915 \h </w:instrText>
        </w:r>
        <w:r>
          <w:rPr>
            <w:webHidden/>
          </w:rPr>
        </w:r>
        <w:r>
          <w:rPr>
            <w:webHidden/>
          </w:rPr>
          <w:fldChar w:fldCharType="separate"/>
        </w:r>
        <w:r>
          <w:rPr>
            <w:webHidden/>
          </w:rPr>
          <w:t>33</w:t>
        </w:r>
        <w:r>
          <w:rPr>
            <w:webHidden/>
          </w:rPr>
          <w:fldChar w:fldCharType="end"/>
        </w:r>
      </w:hyperlink>
    </w:p>
    <w:p w:rsidR="006E765A" w:rsidRDefault="006E765A">
      <w:pPr>
        <w:pStyle w:val="17"/>
        <w:rPr>
          <w:rFonts w:asciiTheme="minorHAnsi" w:hAnsiTheme="minorHAnsi" w:cstheme="minorBidi"/>
          <w:sz w:val="22"/>
          <w:szCs w:val="22"/>
          <w:lang w:eastAsia="ru-RU"/>
        </w:rPr>
      </w:pPr>
      <w:hyperlink w:anchor="_Toc406151916" w:history="1">
        <w:r w:rsidRPr="0070593A">
          <w:rPr>
            <w:rStyle w:val="af9"/>
          </w:rPr>
          <w:t>Подписанные метки</w:t>
        </w:r>
        <w:r>
          <w:rPr>
            <w:webHidden/>
          </w:rPr>
          <w:tab/>
        </w:r>
        <w:r>
          <w:rPr>
            <w:webHidden/>
          </w:rPr>
          <w:fldChar w:fldCharType="begin"/>
        </w:r>
        <w:r>
          <w:rPr>
            <w:webHidden/>
          </w:rPr>
          <w:instrText xml:space="preserve"> PAGEREF _Toc406151916 \h </w:instrText>
        </w:r>
        <w:r>
          <w:rPr>
            <w:webHidden/>
          </w:rPr>
        </w:r>
        <w:r>
          <w:rPr>
            <w:webHidden/>
          </w:rPr>
          <w:fldChar w:fldCharType="separate"/>
        </w:r>
        <w:r>
          <w:rPr>
            <w:webHidden/>
          </w:rPr>
          <w:t>33</w:t>
        </w:r>
        <w:r>
          <w:rPr>
            <w:webHidden/>
          </w:rPr>
          <w:fldChar w:fldCharType="end"/>
        </w:r>
      </w:hyperlink>
    </w:p>
    <w:p w:rsidR="006E765A" w:rsidRDefault="006E765A">
      <w:pPr>
        <w:pStyle w:val="17"/>
        <w:rPr>
          <w:rFonts w:asciiTheme="minorHAnsi" w:hAnsiTheme="minorHAnsi" w:cstheme="minorBidi"/>
          <w:sz w:val="22"/>
          <w:szCs w:val="22"/>
          <w:lang w:eastAsia="ru-RU"/>
        </w:rPr>
      </w:pPr>
      <w:hyperlink w:anchor="_Toc406151917" w:history="1">
        <w:r w:rsidRPr="0070593A">
          <w:rPr>
            <w:rStyle w:val="af9"/>
          </w:rPr>
          <w:t>Легковесные метки</w:t>
        </w:r>
        <w:r>
          <w:rPr>
            <w:webHidden/>
          </w:rPr>
          <w:tab/>
        </w:r>
        <w:r>
          <w:rPr>
            <w:webHidden/>
          </w:rPr>
          <w:fldChar w:fldCharType="begin"/>
        </w:r>
        <w:r>
          <w:rPr>
            <w:webHidden/>
          </w:rPr>
          <w:instrText xml:space="preserve"> PAGEREF _Toc406151917 \h </w:instrText>
        </w:r>
        <w:r>
          <w:rPr>
            <w:webHidden/>
          </w:rPr>
        </w:r>
        <w:r>
          <w:rPr>
            <w:webHidden/>
          </w:rPr>
          <w:fldChar w:fldCharType="separate"/>
        </w:r>
        <w:r>
          <w:rPr>
            <w:webHidden/>
          </w:rPr>
          <w:t>34</w:t>
        </w:r>
        <w:r>
          <w:rPr>
            <w:webHidden/>
          </w:rPr>
          <w:fldChar w:fldCharType="end"/>
        </w:r>
      </w:hyperlink>
    </w:p>
    <w:p w:rsidR="006E765A" w:rsidRDefault="006E765A">
      <w:pPr>
        <w:pStyle w:val="17"/>
        <w:rPr>
          <w:rFonts w:asciiTheme="minorHAnsi" w:hAnsiTheme="minorHAnsi" w:cstheme="minorBidi"/>
          <w:sz w:val="22"/>
          <w:szCs w:val="22"/>
          <w:lang w:eastAsia="ru-RU"/>
        </w:rPr>
      </w:pPr>
      <w:hyperlink w:anchor="_Toc406151918" w:history="1">
        <w:r w:rsidRPr="0070593A">
          <w:rPr>
            <w:rStyle w:val="af9"/>
          </w:rPr>
          <w:t>Верификация меток</w:t>
        </w:r>
        <w:r>
          <w:rPr>
            <w:webHidden/>
          </w:rPr>
          <w:tab/>
        </w:r>
        <w:r>
          <w:rPr>
            <w:webHidden/>
          </w:rPr>
          <w:fldChar w:fldCharType="begin"/>
        </w:r>
        <w:r>
          <w:rPr>
            <w:webHidden/>
          </w:rPr>
          <w:instrText xml:space="preserve"> PAGEREF _Toc406151918 \h </w:instrText>
        </w:r>
        <w:r>
          <w:rPr>
            <w:webHidden/>
          </w:rPr>
        </w:r>
        <w:r>
          <w:rPr>
            <w:webHidden/>
          </w:rPr>
          <w:fldChar w:fldCharType="separate"/>
        </w:r>
        <w:r>
          <w:rPr>
            <w:webHidden/>
          </w:rPr>
          <w:t>35</w:t>
        </w:r>
        <w:r>
          <w:rPr>
            <w:webHidden/>
          </w:rPr>
          <w:fldChar w:fldCharType="end"/>
        </w:r>
      </w:hyperlink>
    </w:p>
    <w:p w:rsidR="006E765A" w:rsidRDefault="006E765A">
      <w:pPr>
        <w:pStyle w:val="17"/>
        <w:rPr>
          <w:rFonts w:asciiTheme="minorHAnsi" w:hAnsiTheme="minorHAnsi" w:cstheme="minorBidi"/>
          <w:sz w:val="22"/>
          <w:szCs w:val="22"/>
          <w:lang w:eastAsia="ru-RU"/>
        </w:rPr>
      </w:pPr>
      <w:hyperlink w:anchor="_Toc406151919" w:history="1">
        <w:r w:rsidRPr="0070593A">
          <w:rPr>
            <w:rStyle w:val="af9"/>
          </w:rPr>
          <w:t>Выставление меток позже</w:t>
        </w:r>
        <w:r>
          <w:rPr>
            <w:webHidden/>
          </w:rPr>
          <w:tab/>
        </w:r>
        <w:r>
          <w:rPr>
            <w:webHidden/>
          </w:rPr>
          <w:fldChar w:fldCharType="begin"/>
        </w:r>
        <w:r>
          <w:rPr>
            <w:webHidden/>
          </w:rPr>
          <w:instrText xml:space="preserve"> PAGEREF _Toc406151919 \h </w:instrText>
        </w:r>
        <w:r>
          <w:rPr>
            <w:webHidden/>
          </w:rPr>
        </w:r>
        <w:r>
          <w:rPr>
            <w:webHidden/>
          </w:rPr>
          <w:fldChar w:fldCharType="separate"/>
        </w:r>
        <w:r>
          <w:rPr>
            <w:webHidden/>
          </w:rPr>
          <w:t>35</w:t>
        </w:r>
        <w:r>
          <w:rPr>
            <w:webHidden/>
          </w:rPr>
          <w:fldChar w:fldCharType="end"/>
        </w:r>
      </w:hyperlink>
    </w:p>
    <w:p w:rsidR="006E765A" w:rsidRDefault="006E765A">
      <w:pPr>
        <w:pStyle w:val="17"/>
        <w:rPr>
          <w:rFonts w:asciiTheme="minorHAnsi" w:hAnsiTheme="minorHAnsi" w:cstheme="minorBidi"/>
          <w:sz w:val="22"/>
          <w:szCs w:val="22"/>
          <w:lang w:eastAsia="ru-RU"/>
        </w:rPr>
      </w:pPr>
      <w:hyperlink w:anchor="_Toc406151920" w:history="1">
        <w:r w:rsidRPr="0070593A">
          <w:rPr>
            <w:rStyle w:val="af9"/>
          </w:rPr>
          <w:t>Обмен метками</w:t>
        </w:r>
        <w:r>
          <w:rPr>
            <w:webHidden/>
          </w:rPr>
          <w:tab/>
        </w:r>
        <w:r>
          <w:rPr>
            <w:webHidden/>
          </w:rPr>
          <w:fldChar w:fldCharType="begin"/>
        </w:r>
        <w:r>
          <w:rPr>
            <w:webHidden/>
          </w:rPr>
          <w:instrText xml:space="preserve"> PAGEREF _Toc406151920 \h </w:instrText>
        </w:r>
        <w:r>
          <w:rPr>
            <w:webHidden/>
          </w:rPr>
        </w:r>
        <w:r>
          <w:rPr>
            <w:webHidden/>
          </w:rPr>
          <w:fldChar w:fldCharType="separate"/>
        </w:r>
        <w:r>
          <w:rPr>
            <w:webHidden/>
          </w:rPr>
          <w:t>36</w:t>
        </w:r>
        <w:r>
          <w:rPr>
            <w:webHidden/>
          </w:rPr>
          <w:fldChar w:fldCharType="end"/>
        </w:r>
      </w:hyperlink>
    </w:p>
    <w:p w:rsidR="006E765A" w:rsidRDefault="006E765A">
      <w:pPr>
        <w:pStyle w:val="17"/>
        <w:rPr>
          <w:rFonts w:asciiTheme="minorHAnsi" w:hAnsiTheme="minorHAnsi" w:cstheme="minorBidi"/>
          <w:sz w:val="22"/>
          <w:szCs w:val="22"/>
          <w:lang w:eastAsia="ru-RU"/>
        </w:rPr>
      </w:pPr>
      <w:hyperlink w:anchor="_Toc406151921" w:history="1">
        <w:r w:rsidRPr="0070593A">
          <w:rPr>
            <w:rStyle w:val="af9"/>
          </w:rPr>
          <w:t>Полезные советы</w:t>
        </w:r>
        <w:r>
          <w:rPr>
            <w:webHidden/>
          </w:rPr>
          <w:tab/>
        </w:r>
        <w:r>
          <w:rPr>
            <w:webHidden/>
          </w:rPr>
          <w:fldChar w:fldCharType="begin"/>
        </w:r>
        <w:r>
          <w:rPr>
            <w:webHidden/>
          </w:rPr>
          <w:instrText xml:space="preserve"> PAGEREF _Toc406151921 \h </w:instrText>
        </w:r>
        <w:r>
          <w:rPr>
            <w:webHidden/>
          </w:rPr>
        </w:r>
        <w:r>
          <w:rPr>
            <w:webHidden/>
          </w:rPr>
          <w:fldChar w:fldCharType="separate"/>
        </w:r>
        <w:r>
          <w:rPr>
            <w:webHidden/>
          </w:rPr>
          <w:t>37</w:t>
        </w:r>
        <w:r>
          <w:rPr>
            <w:webHidden/>
          </w:rPr>
          <w:fldChar w:fldCharType="end"/>
        </w:r>
      </w:hyperlink>
    </w:p>
    <w:p w:rsidR="006E765A" w:rsidRDefault="006E765A">
      <w:pPr>
        <w:pStyle w:val="17"/>
        <w:rPr>
          <w:rFonts w:asciiTheme="minorHAnsi" w:hAnsiTheme="minorHAnsi" w:cstheme="minorBidi"/>
          <w:sz w:val="22"/>
          <w:szCs w:val="22"/>
          <w:lang w:eastAsia="ru-RU"/>
        </w:rPr>
      </w:pPr>
      <w:hyperlink w:anchor="_Toc406151922" w:history="1">
        <w:r w:rsidRPr="0070593A">
          <w:rPr>
            <w:rStyle w:val="af9"/>
          </w:rPr>
          <w:t>Автоматическое дополнение</w:t>
        </w:r>
        <w:r>
          <w:rPr>
            <w:webHidden/>
          </w:rPr>
          <w:tab/>
        </w:r>
        <w:r>
          <w:rPr>
            <w:webHidden/>
          </w:rPr>
          <w:fldChar w:fldCharType="begin"/>
        </w:r>
        <w:r>
          <w:rPr>
            <w:webHidden/>
          </w:rPr>
          <w:instrText xml:space="preserve"> PAGEREF _Toc406151922 \h </w:instrText>
        </w:r>
        <w:r>
          <w:rPr>
            <w:webHidden/>
          </w:rPr>
        </w:r>
        <w:r>
          <w:rPr>
            <w:webHidden/>
          </w:rPr>
          <w:fldChar w:fldCharType="separate"/>
        </w:r>
        <w:r>
          <w:rPr>
            <w:webHidden/>
          </w:rPr>
          <w:t>37</w:t>
        </w:r>
        <w:r>
          <w:rPr>
            <w:webHidden/>
          </w:rPr>
          <w:fldChar w:fldCharType="end"/>
        </w:r>
      </w:hyperlink>
    </w:p>
    <w:p w:rsidR="006E765A" w:rsidRDefault="006E765A">
      <w:pPr>
        <w:pStyle w:val="17"/>
        <w:rPr>
          <w:rFonts w:asciiTheme="minorHAnsi" w:hAnsiTheme="minorHAnsi" w:cstheme="minorBidi"/>
          <w:sz w:val="22"/>
          <w:szCs w:val="22"/>
          <w:lang w:eastAsia="ru-RU"/>
        </w:rPr>
      </w:pPr>
      <w:hyperlink w:anchor="_Toc406151923" w:history="1">
        <w:r w:rsidRPr="0070593A">
          <w:rPr>
            <w:rStyle w:val="af9"/>
          </w:rPr>
          <w:t>Псевдонимы в Git</w:t>
        </w:r>
        <w:r>
          <w:rPr>
            <w:webHidden/>
          </w:rPr>
          <w:tab/>
        </w:r>
        <w:r>
          <w:rPr>
            <w:webHidden/>
          </w:rPr>
          <w:fldChar w:fldCharType="begin"/>
        </w:r>
        <w:r>
          <w:rPr>
            <w:webHidden/>
          </w:rPr>
          <w:instrText xml:space="preserve"> PAGEREF _Toc406151923 \h </w:instrText>
        </w:r>
        <w:r>
          <w:rPr>
            <w:webHidden/>
          </w:rPr>
        </w:r>
        <w:r>
          <w:rPr>
            <w:webHidden/>
          </w:rPr>
          <w:fldChar w:fldCharType="separate"/>
        </w:r>
        <w:r>
          <w:rPr>
            <w:webHidden/>
          </w:rPr>
          <w:t>38</w:t>
        </w:r>
        <w:r>
          <w:rPr>
            <w:webHidden/>
          </w:rPr>
          <w:fldChar w:fldCharType="end"/>
        </w:r>
      </w:hyperlink>
    </w:p>
    <w:p w:rsidR="006E765A" w:rsidRDefault="006E765A">
      <w:pPr>
        <w:pStyle w:val="17"/>
        <w:rPr>
          <w:rFonts w:asciiTheme="minorHAnsi" w:hAnsiTheme="minorHAnsi" w:cstheme="minorBidi"/>
          <w:sz w:val="22"/>
          <w:szCs w:val="22"/>
          <w:lang w:eastAsia="ru-RU"/>
        </w:rPr>
      </w:pPr>
      <w:hyperlink w:anchor="_Toc406151924" w:history="1">
        <w:r w:rsidRPr="0070593A">
          <w:rPr>
            <w:rStyle w:val="af9"/>
          </w:rPr>
          <w:t>Итоги</w:t>
        </w:r>
        <w:r>
          <w:rPr>
            <w:webHidden/>
          </w:rPr>
          <w:tab/>
        </w:r>
        <w:r>
          <w:rPr>
            <w:webHidden/>
          </w:rPr>
          <w:fldChar w:fldCharType="begin"/>
        </w:r>
        <w:r>
          <w:rPr>
            <w:webHidden/>
          </w:rPr>
          <w:instrText xml:space="preserve"> PAGEREF _Toc406151924 \h </w:instrText>
        </w:r>
        <w:r>
          <w:rPr>
            <w:webHidden/>
          </w:rPr>
        </w:r>
        <w:r>
          <w:rPr>
            <w:webHidden/>
          </w:rPr>
          <w:fldChar w:fldCharType="separate"/>
        </w:r>
        <w:r>
          <w:rPr>
            <w:webHidden/>
          </w:rPr>
          <w:t>39</w:t>
        </w:r>
        <w:r>
          <w:rPr>
            <w:webHidden/>
          </w:rPr>
          <w:fldChar w:fldCharType="end"/>
        </w:r>
      </w:hyperlink>
    </w:p>
    <w:p w:rsidR="00027191" w:rsidRPr="00FF4E61" w:rsidRDefault="009F59D3" w:rsidP="00CF6DBF">
      <w:pPr>
        <w:rPr>
          <w:rFonts w:eastAsiaTheme="majorEastAsia" w:cs="Times New Roman"/>
          <w:b/>
          <w:bCs/>
          <w:sz w:val="24"/>
          <w:szCs w:val="24"/>
        </w:rPr>
      </w:pPr>
      <w:r w:rsidRPr="0007497F">
        <w:rPr>
          <w:rFonts w:cs="Times New Roman"/>
          <w:sz w:val="24"/>
          <w:szCs w:val="24"/>
        </w:rPr>
        <w:fldChar w:fldCharType="end"/>
      </w:r>
      <w:r w:rsidR="00027191" w:rsidRPr="00FF4E61">
        <w:rPr>
          <w:rFonts w:cs="Times New Roman"/>
          <w:sz w:val="24"/>
          <w:szCs w:val="24"/>
        </w:rPr>
        <w:br w:type="page"/>
      </w:r>
    </w:p>
    <w:p w:rsidR="001C64B4" w:rsidRDefault="00405152" w:rsidP="00CF6DBF">
      <w:pPr>
        <w:pStyle w:val="1"/>
        <w:spacing w:before="0"/>
        <w:rPr>
          <w:rFonts w:cs="Times New Roman"/>
          <w:szCs w:val="24"/>
        </w:rPr>
      </w:pPr>
      <w:bookmarkStart w:id="0" w:name="_Toc406151883"/>
      <w:r>
        <w:rPr>
          <w:rFonts w:cs="Times New Roman"/>
          <w:szCs w:val="24"/>
        </w:rPr>
        <w:lastRenderedPageBreak/>
        <w:t>Лекция 2</w:t>
      </w:r>
      <w:r w:rsidR="0007497F" w:rsidRPr="0007497F">
        <w:rPr>
          <w:rFonts w:cs="Times New Roman"/>
          <w:szCs w:val="24"/>
        </w:rPr>
        <w:t xml:space="preserve">. </w:t>
      </w:r>
      <w:r w:rsidRPr="00405152">
        <w:rPr>
          <w:rFonts w:cs="Times New Roman"/>
          <w:szCs w:val="24"/>
        </w:rPr>
        <w:t>Основы Git</w:t>
      </w:r>
      <w:bookmarkEnd w:id="0"/>
    </w:p>
    <w:p w:rsidR="00CF6DBF" w:rsidRPr="00CF6DBF" w:rsidRDefault="00CF6DBF" w:rsidP="0082716D">
      <w:pPr>
        <w:pStyle w:val="1"/>
      </w:pPr>
      <w:bookmarkStart w:id="1" w:name="_Toc406151884"/>
      <w:r w:rsidRPr="00CF6DBF">
        <w:t>Основы Git</w:t>
      </w:r>
      <w:bookmarkEnd w:id="1"/>
    </w:p>
    <w:p w:rsidR="00CF6DBF" w:rsidRPr="00CF6DBF" w:rsidRDefault="00CF6DBF" w:rsidP="00CF6DBF">
      <w:pPr>
        <w:rPr>
          <w:rFonts w:cs="Times New Roman"/>
          <w:sz w:val="24"/>
          <w:szCs w:val="24"/>
        </w:rPr>
      </w:pPr>
      <w:r w:rsidRPr="00CF6DBF">
        <w:rPr>
          <w:rFonts w:cs="Times New Roman"/>
          <w:sz w:val="24"/>
          <w:szCs w:val="24"/>
        </w:rPr>
        <w:t>Если вы хотите начать работать с Git, прочитав всего одну главу, то эта глава — то, что вам нужно. Здесь рассмотрены все базовые команды, необходимые вам для решения подавляющего большинства задач возникающих при работе с Git. После прочтения этой главы вы научитесь настраивать и инициализировать репозиторий, начинать и прекращать версионный контроль файлов, а также подготавливать и фиксировать изменения. Мы также продемонстрируем вам как настроить игнорирование отдельных файлов или их групп в Git, как быстро и просто отменить ошибочные изменения, как просмотреть историю вашего проекта и изменения между отдельными коммитами (commit), а также как выкладывать (push) и забирать (pull) изменения в/из удаленного (remote) репозитория.</w:t>
      </w:r>
    </w:p>
    <w:p w:rsidR="00CF6DBF" w:rsidRPr="00CF6DBF" w:rsidRDefault="00CF6DBF" w:rsidP="0082716D">
      <w:pPr>
        <w:pStyle w:val="1"/>
      </w:pPr>
      <w:bookmarkStart w:id="2" w:name="Создание_репозитория_Git"/>
      <w:bookmarkStart w:id="3" w:name="bookmark25"/>
      <w:bookmarkStart w:id="4" w:name="_Toc406151885"/>
      <w:bookmarkEnd w:id="2"/>
      <w:bookmarkEnd w:id="3"/>
      <w:r w:rsidRPr="00CF6DBF">
        <w:t>Создание репозитория Git</w:t>
      </w:r>
      <w:bookmarkEnd w:id="4"/>
    </w:p>
    <w:p w:rsidR="00CF6DBF" w:rsidRPr="00CF6DBF" w:rsidRDefault="00CF6DBF" w:rsidP="00CF6DBF">
      <w:pPr>
        <w:rPr>
          <w:rFonts w:cs="Times New Roman"/>
          <w:sz w:val="24"/>
          <w:szCs w:val="24"/>
        </w:rPr>
      </w:pPr>
      <w:r w:rsidRPr="00CF6DBF">
        <w:rPr>
          <w:rFonts w:cs="Times New Roman"/>
          <w:sz w:val="24"/>
          <w:szCs w:val="24"/>
        </w:rPr>
        <w:t>Для создания репозитория Git существуют два основных подхода.  Первый подход — импорт в Git уже существующего проекта или каталога. Второй — клонирование уже существующего репозитория с сервера.</w:t>
      </w:r>
    </w:p>
    <w:p w:rsidR="00CF6DBF" w:rsidRPr="00CF6DBF" w:rsidRDefault="00CF6DBF" w:rsidP="0082716D">
      <w:pPr>
        <w:pStyle w:val="1"/>
      </w:pPr>
      <w:bookmarkStart w:id="5" w:name="Создание_репозитория_в_существующем_ката"/>
      <w:bookmarkStart w:id="6" w:name="bookmark26"/>
      <w:bookmarkStart w:id="7" w:name="_Toc406151886"/>
      <w:bookmarkEnd w:id="5"/>
      <w:bookmarkEnd w:id="6"/>
      <w:r w:rsidRPr="00CF6DBF">
        <w:t>Создание репозитория в существующем каталоге</w:t>
      </w:r>
      <w:bookmarkEnd w:id="7"/>
    </w:p>
    <w:p w:rsidR="00CF6DBF" w:rsidRPr="00CF6DBF" w:rsidRDefault="00CF6DBF" w:rsidP="00CF6DBF">
      <w:pPr>
        <w:rPr>
          <w:rFonts w:cs="Times New Roman"/>
          <w:sz w:val="24"/>
          <w:szCs w:val="24"/>
        </w:rPr>
      </w:pPr>
      <w:r w:rsidRPr="00CF6DBF">
        <w:rPr>
          <w:rFonts w:cs="Times New Roman"/>
          <w:sz w:val="24"/>
          <w:szCs w:val="24"/>
        </w:rPr>
        <w:t>Если вы собираетесь начать использовать Git для существующего проекта, то вам необходимо перейти в проектный каталог и в командной строке ввести</w:t>
      </w:r>
    </w:p>
    <w:p w:rsidR="00CF6DBF" w:rsidRPr="00CF6DBF" w:rsidRDefault="00CF6DBF" w:rsidP="00CF6DBF">
      <w:pPr>
        <w:rPr>
          <w:rFonts w:cs="Times New Roman"/>
          <w:sz w:val="24"/>
          <w:szCs w:val="24"/>
        </w:rPr>
      </w:pPr>
      <w:r w:rsidRPr="00CF6DBF">
        <w:rPr>
          <w:rFonts w:cs="Times New Roman"/>
          <w:sz w:val="24"/>
          <w:szCs w:val="24"/>
        </w:rPr>
      </w:r>
      <w:r w:rsidRPr="00CF6DBF">
        <w:rPr>
          <w:rFonts w:cs="Times New Roman"/>
          <w:sz w:val="24"/>
          <w:szCs w:val="24"/>
        </w:rPr>
        <w:pict>
          <v:shapetype id="_x0000_t202" coordsize="21600,21600" o:spt="202" path="m,l,21600r21600,l21600,xe">
            <v:stroke joinstyle="miter"/>
            <v:path gradientshapeok="t" o:connecttype="rect"/>
          </v:shapetype>
          <v:shape id="_x0000_s1722" type="#_x0000_t202" style="width:416.45pt;height:14.55pt;mso-position-horizontal-relative:char;mso-position-vertical-relative:line" o:allowincell="f" fillcolor="#e5e5e5" stroked="f">
            <v:textbox style="mso-next-textbox:#_x0000_s1722" inset="0,0,0,0">
              <w:txbxContent>
                <w:p w:rsidR="00C121D7" w:rsidRDefault="00C121D7" w:rsidP="00CF6DBF">
                  <w:pPr>
                    <w:pStyle w:val="a9"/>
                    <w:kinsoku w:val="0"/>
                    <w:overflowPunct w:val="0"/>
                    <w:ind w:left="179"/>
                    <w:rPr>
                      <w:rFonts w:ascii="Courier New" w:hAnsi="Courier New" w:cs="Courier New"/>
                      <w:sz w:val="16"/>
                      <w:szCs w:val="16"/>
                    </w:rPr>
                  </w:pPr>
                  <w:r>
                    <w:rPr>
                      <w:rFonts w:ascii="Courier New" w:hAnsi="Courier New" w:cs="Courier New"/>
                      <w:sz w:val="16"/>
                      <w:szCs w:val="16"/>
                    </w:rPr>
                    <w:t>$</w:t>
                  </w:r>
                  <w:r>
                    <w:rPr>
                      <w:rFonts w:ascii="Courier New" w:hAnsi="Courier New" w:cs="Courier New"/>
                      <w:spacing w:val="-5"/>
                      <w:sz w:val="16"/>
                      <w:szCs w:val="16"/>
                    </w:rPr>
                    <w:t xml:space="preserve"> </w:t>
                  </w:r>
                  <w:r>
                    <w:rPr>
                      <w:rFonts w:ascii="Courier New" w:hAnsi="Courier New" w:cs="Courier New"/>
                      <w:sz w:val="16"/>
                      <w:szCs w:val="16"/>
                    </w:rPr>
                    <w:t>git</w:t>
                  </w:r>
                  <w:r>
                    <w:rPr>
                      <w:rFonts w:ascii="Courier New" w:hAnsi="Courier New" w:cs="Courier New"/>
                      <w:spacing w:val="-5"/>
                      <w:sz w:val="16"/>
                      <w:szCs w:val="16"/>
                    </w:rPr>
                    <w:t xml:space="preserve"> </w:t>
                  </w:r>
                  <w:r>
                    <w:rPr>
                      <w:rFonts w:ascii="Courier New" w:hAnsi="Courier New" w:cs="Courier New"/>
                      <w:sz w:val="16"/>
                      <w:szCs w:val="16"/>
                    </w:rPr>
                    <w:t>init</w:t>
                  </w:r>
                </w:p>
              </w:txbxContent>
            </v:textbox>
          </v:shape>
        </w:pict>
      </w:r>
    </w:p>
    <w:p w:rsidR="00CF6DBF" w:rsidRPr="00CF6DBF" w:rsidRDefault="00CF6DBF" w:rsidP="00CF6DBF">
      <w:pPr>
        <w:rPr>
          <w:rFonts w:cs="Times New Roman"/>
          <w:sz w:val="24"/>
          <w:szCs w:val="24"/>
        </w:rPr>
      </w:pPr>
      <w:r w:rsidRPr="00CF6DBF">
        <w:rPr>
          <w:rFonts w:cs="Times New Roman"/>
          <w:sz w:val="24"/>
          <w:szCs w:val="24"/>
        </w:rPr>
        <w:t>Эта команда создает в текущем каталоге новый подкаталог с именем .git содержащий все необходимые файлы репозитория — основу репозитория Git. На этом этапе ваш проект еще не находится под версионным контролем. (В Главе 9 приведено подробное описание файлов содержащихся в только что созданном вами каталоге «.git»)</w:t>
      </w:r>
    </w:p>
    <w:p w:rsidR="00CF6DBF" w:rsidRPr="00CF6DBF" w:rsidRDefault="00CF6DBF" w:rsidP="00CF6DBF">
      <w:pPr>
        <w:rPr>
          <w:rFonts w:cs="Times New Roman"/>
          <w:sz w:val="24"/>
          <w:szCs w:val="24"/>
        </w:rPr>
      </w:pPr>
      <w:r w:rsidRPr="00CF6DBF">
        <w:rPr>
          <w:rFonts w:cs="Times New Roman"/>
          <w:sz w:val="24"/>
          <w:szCs w:val="24"/>
        </w:rPr>
        <w:t>Если вы хотите добавить под версионный контроль существующие файлы (в отличие от пустого каталога), вам стоит проиндексировать эти файлы и осуществить первую фиксацию изменений. Осуществить это вы можете с помощью нескольких команд git add указывающих индексируемые файлы, а затем commit:</w:t>
      </w:r>
    </w:p>
    <w:p w:rsidR="00CF6DBF" w:rsidRPr="00CF6DBF" w:rsidRDefault="00CF6DBF" w:rsidP="00CF6DBF">
      <w:pPr>
        <w:rPr>
          <w:rFonts w:cs="Times New Roman"/>
          <w:sz w:val="24"/>
          <w:szCs w:val="24"/>
        </w:rPr>
      </w:pPr>
      <w:r w:rsidRPr="00CF6DBF">
        <w:rPr>
          <w:rFonts w:cs="Times New Roman"/>
          <w:sz w:val="24"/>
          <w:szCs w:val="24"/>
        </w:rPr>
      </w:r>
      <w:r w:rsidRPr="00CF6DBF">
        <w:rPr>
          <w:rFonts w:cs="Times New Roman"/>
          <w:sz w:val="24"/>
          <w:szCs w:val="24"/>
        </w:rPr>
        <w:pict>
          <v:shape id="_x0000_s1721" type="#_x0000_t202" style="width:416.45pt;height:56.55pt;mso-position-horizontal-relative:char;mso-position-vertical-relative:line" o:allowincell="f" fillcolor="#e5e5e5" stroked="f">
            <v:textbox style="mso-next-textbox:#_x0000_s1721" inset="0,0,0,0">
              <w:txbxContent>
                <w:p w:rsidR="00C121D7" w:rsidRPr="00CF6DBF" w:rsidRDefault="00C121D7" w:rsidP="00CF6DBF">
                  <w:pPr>
                    <w:pStyle w:val="a9"/>
                    <w:kinsoku w:val="0"/>
                    <w:overflowPunct w:val="0"/>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4"/>
                      <w:sz w:val="16"/>
                      <w:szCs w:val="16"/>
                      <w:lang w:val="en-US"/>
                    </w:rPr>
                    <w:t xml:space="preserve"> </w:t>
                  </w:r>
                  <w:r w:rsidRPr="00CF6DBF">
                    <w:rPr>
                      <w:rFonts w:ascii="Courier New" w:hAnsi="Courier New" w:cs="Courier New"/>
                      <w:sz w:val="16"/>
                      <w:szCs w:val="16"/>
                      <w:lang w:val="en-US"/>
                    </w:rPr>
                    <w:t>add</w:t>
                  </w:r>
                  <w:r w:rsidRPr="00CF6DBF">
                    <w:rPr>
                      <w:rFonts w:ascii="Courier New" w:hAnsi="Courier New" w:cs="Courier New"/>
                      <w:spacing w:val="-4"/>
                      <w:sz w:val="16"/>
                      <w:szCs w:val="16"/>
                      <w:lang w:val="en-US"/>
                    </w:rPr>
                    <w:t xml:space="preserve"> </w:t>
                  </w:r>
                  <w:r w:rsidRPr="00CF6DBF">
                    <w:rPr>
                      <w:rFonts w:ascii="Courier New" w:hAnsi="Courier New" w:cs="Courier New"/>
                      <w:sz w:val="16"/>
                      <w:szCs w:val="16"/>
                      <w:lang w:val="en-US"/>
                    </w:rPr>
                    <w:t>*.c</w:t>
                  </w:r>
                </w:p>
                <w:p w:rsidR="00C121D7" w:rsidRPr="00CF6DBF" w:rsidRDefault="00C121D7" w:rsidP="00CF6DBF">
                  <w:pPr>
                    <w:pStyle w:val="a9"/>
                    <w:kinsoku w:val="0"/>
                    <w:overflowPunct w:val="0"/>
                    <w:spacing w:before="65"/>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add</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README</w:t>
                  </w:r>
                </w:p>
                <w:p w:rsidR="00C121D7" w:rsidRPr="00CF6DBF" w:rsidRDefault="00C121D7" w:rsidP="00CF6DBF">
                  <w:pPr>
                    <w:pStyle w:val="a9"/>
                    <w:kinsoku w:val="0"/>
                    <w:overflowPunct w:val="0"/>
                    <w:spacing w:before="64"/>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commit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-m</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'initial</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project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version'</w:t>
                  </w:r>
                </w:p>
              </w:txbxContent>
            </v:textbox>
          </v:shape>
        </w:pict>
      </w:r>
    </w:p>
    <w:p w:rsidR="00CF6DBF" w:rsidRPr="00CF6DBF" w:rsidRDefault="00CF6DBF" w:rsidP="00CF6DBF">
      <w:pPr>
        <w:rPr>
          <w:rFonts w:cs="Times New Roman"/>
          <w:sz w:val="24"/>
          <w:szCs w:val="24"/>
        </w:rPr>
      </w:pPr>
      <w:r w:rsidRPr="00CF6DBF">
        <w:rPr>
          <w:rFonts w:cs="Times New Roman"/>
          <w:sz w:val="24"/>
          <w:szCs w:val="24"/>
        </w:rPr>
        <w:lastRenderedPageBreak/>
        <w:t>Мы разберём, что делают эти команды чуть позже. На данном этапе, у вас есть репозиторий Git с добавленными файлами и начальным коммитом.</w:t>
      </w:r>
    </w:p>
    <w:p w:rsidR="00CF6DBF" w:rsidRPr="00CF6DBF" w:rsidRDefault="00CF6DBF" w:rsidP="0082716D">
      <w:pPr>
        <w:pStyle w:val="1"/>
      </w:pPr>
      <w:bookmarkStart w:id="8" w:name="Клонирование_существующего_репозитория"/>
      <w:bookmarkStart w:id="9" w:name="bookmark27"/>
      <w:bookmarkStart w:id="10" w:name="_Toc406151887"/>
      <w:bookmarkEnd w:id="8"/>
      <w:bookmarkEnd w:id="9"/>
      <w:r w:rsidRPr="00CF6DBF">
        <w:t>Клонирование существующего репозитория</w:t>
      </w:r>
      <w:bookmarkEnd w:id="10"/>
    </w:p>
    <w:p w:rsidR="00CF6DBF" w:rsidRPr="00CF6DBF" w:rsidRDefault="00CF6DBF" w:rsidP="00CF6DBF">
      <w:pPr>
        <w:rPr>
          <w:rFonts w:cs="Times New Roman"/>
          <w:sz w:val="24"/>
          <w:szCs w:val="24"/>
        </w:rPr>
      </w:pPr>
      <w:r w:rsidRPr="00CF6DBF">
        <w:rPr>
          <w:rFonts w:cs="Times New Roman"/>
          <w:sz w:val="24"/>
          <w:szCs w:val="24"/>
        </w:rPr>
        <w:t>Если вы желаете получить копию существующего репозитория Git, например, проекта, в котором вы хотите поучаствовать, то вам нужна команда git clone. Если вы знакомы с другими системами контроля версий, такими как Subversion, то заметите, что команда называется clone, а не checkout. Это важное отличие — Git получает копию практически всех данных, что есть на сервере. Каждая версия каждого файла из истории проекта забирается (pulled) с сервера, когда вы выполняете git clone. Фактически, если серверный диск выйдет из строя, вы можете использовать любой из клонов на любом из клиентов, для того чтобы вернуть сервер в то состояние, в котором он находился в момент клонирования (вы можете потерять часть</w:t>
      </w:r>
      <w:r w:rsidR="00C121D7">
        <w:rPr>
          <w:rFonts w:cs="Times New Roman"/>
          <w:sz w:val="24"/>
          <w:szCs w:val="24"/>
        </w:rPr>
        <w:t xml:space="preserve"> </w:t>
      </w:r>
      <w:r w:rsidRPr="00CF6DBF">
        <w:rPr>
          <w:rFonts w:cs="Times New Roman"/>
          <w:sz w:val="24"/>
          <w:szCs w:val="24"/>
        </w:rPr>
        <w:t>серверных правил (server-side hooks) и т.п., но все данные, помещённые под версионный контроль, будут сохранены, подробнее см. в Главе 4).</w:t>
      </w:r>
    </w:p>
    <w:p w:rsidR="00CF6DBF" w:rsidRPr="00CF6DBF" w:rsidRDefault="00CF6DBF" w:rsidP="00CF6DBF">
      <w:pPr>
        <w:rPr>
          <w:rFonts w:cs="Times New Roman"/>
          <w:sz w:val="24"/>
          <w:szCs w:val="24"/>
        </w:rPr>
      </w:pPr>
      <w:r w:rsidRPr="00CF6DBF">
        <w:rPr>
          <w:rFonts w:cs="Times New Roman"/>
          <w:sz w:val="24"/>
          <w:szCs w:val="24"/>
        </w:rPr>
        <w:t>Клонирование репозитория осуществляется командой git clone [url]. Например, если вы хотите клонировать библиотеку Ruby Git, известную как Grit, вы можете сделать это следующим образом:</w:t>
      </w:r>
    </w:p>
    <w:p w:rsidR="00CF6DBF" w:rsidRPr="00CF6DBF" w:rsidRDefault="00CF6DBF" w:rsidP="00CF6DBF">
      <w:pPr>
        <w:rPr>
          <w:rFonts w:cs="Times New Roman"/>
          <w:sz w:val="24"/>
          <w:szCs w:val="24"/>
        </w:rPr>
      </w:pPr>
      <w:r w:rsidRPr="00CF6DBF">
        <w:rPr>
          <w:rFonts w:cs="Times New Roman"/>
          <w:sz w:val="24"/>
          <w:szCs w:val="24"/>
        </w:rPr>
      </w:r>
      <w:r w:rsidR="00C121D7" w:rsidRPr="00CF6DBF">
        <w:rPr>
          <w:rFonts w:cs="Times New Roman"/>
          <w:sz w:val="24"/>
          <w:szCs w:val="24"/>
        </w:rPr>
        <w:pict>
          <v:shape id="_x0000_s1720" type="#_x0000_t202" style="width:416.45pt;height:23.2pt;mso-position-horizontal-relative:char;mso-position-vertical-relative:line" o:allowincell="f" fillcolor="#e5e5e5" stroked="f">
            <v:textbox style="mso-next-textbox:#_x0000_s1720" inset="0,0,0,0">
              <w:txbxContent>
                <w:p w:rsidR="00C121D7" w:rsidRPr="00CF6DBF" w:rsidRDefault="00C121D7" w:rsidP="00CF6DBF">
                  <w:pPr>
                    <w:pStyle w:val="a9"/>
                    <w:kinsoku w:val="0"/>
                    <w:overflowPunct w:val="0"/>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15"/>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14"/>
                      <w:sz w:val="16"/>
                      <w:szCs w:val="16"/>
                      <w:lang w:val="en-US"/>
                    </w:rPr>
                    <w:t xml:space="preserve"> </w:t>
                  </w:r>
                  <w:r w:rsidRPr="00CF6DBF">
                    <w:rPr>
                      <w:rFonts w:ascii="Courier New" w:hAnsi="Courier New" w:cs="Courier New"/>
                      <w:sz w:val="16"/>
                      <w:szCs w:val="16"/>
                      <w:lang w:val="en-US"/>
                    </w:rPr>
                    <w:t>clone</w:t>
                  </w:r>
                  <w:r w:rsidRPr="00CF6DBF">
                    <w:rPr>
                      <w:rFonts w:ascii="Courier New" w:hAnsi="Courier New" w:cs="Courier New"/>
                      <w:spacing w:val="-15"/>
                      <w:sz w:val="16"/>
                      <w:szCs w:val="16"/>
                      <w:lang w:val="en-US"/>
                    </w:rPr>
                    <w:t xml:space="preserve"> </w:t>
                  </w:r>
                  <w:r w:rsidRPr="00CF6DBF">
                    <w:rPr>
                      <w:rFonts w:ascii="Courier New" w:hAnsi="Courier New" w:cs="Courier New"/>
                      <w:sz w:val="16"/>
                      <w:szCs w:val="16"/>
                      <w:lang w:val="en-US"/>
                    </w:rPr>
                    <w:t>git://github.com/schacon/grit.git</w:t>
                  </w:r>
                </w:p>
              </w:txbxContent>
            </v:textbox>
          </v:shape>
        </w:pict>
      </w:r>
    </w:p>
    <w:p w:rsidR="00CF6DBF" w:rsidRPr="00CF6DBF" w:rsidRDefault="00CF6DBF" w:rsidP="00CF6DBF">
      <w:pPr>
        <w:rPr>
          <w:rFonts w:cs="Times New Roman"/>
          <w:sz w:val="24"/>
          <w:szCs w:val="24"/>
        </w:rPr>
      </w:pPr>
      <w:r w:rsidRPr="00CF6DBF">
        <w:rPr>
          <w:rFonts w:cs="Times New Roman"/>
          <w:sz w:val="24"/>
          <w:szCs w:val="24"/>
        </w:rPr>
        <w:t>Эта команда создает каталог с именем «grit», инициализирует в нем каталог .git, скачивает все данные для этого репозитория и создает (checks out) рабочую копию последней версии. Если вы зайдете в новый каталог grit, вы увидите в нем проектные файлы, пригодные для работы и использования.  Если вы хотите клонировать репозиторий в каталог, отличный от grit, можно это указать в следующем параметре командной строки:</w:t>
      </w:r>
    </w:p>
    <w:p w:rsidR="00CF6DBF" w:rsidRPr="00CF6DBF" w:rsidRDefault="00CF6DBF" w:rsidP="00CF6DBF">
      <w:pPr>
        <w:rPr>
          <w:rFonts w:cs="Times New Roman"/>
          <w:sz w:val="24"/>
          <w:szCs w:val="24"/>
        </w:rPr>
      </w:pPr>
      <w:r w:rsidRPr="00CF6DBF">
        <w:rPr>
          <w:rFonts w:cs="Times New Roman"/>
          <w:sz w:val="24"/>
          <w:szCs w:val="24"/>
        </w:rPr>
      </w:r>
      <w:r w:rsidRPr="00CF6DBF">
        <w:rPr>
          <w:rFonts w:cs="Times New Roman"/>
          <w:sz w:val="24"/>
          <w:szCs w:val="24"/>
        </w:rPr>
        <w:pict>
          <v:shape id="_x0000_s1719" type="#_x0000_t202" style="width:416.45pt;height:23.3pt;mso-position-horizontal-relative:char;mso-position-vertical-relative:line" o:allowincell="f" fillcolor="#e5e5e5" stroked="f">
            <v:textbox style="mso-next-textbox:#_x0000_s1719" inset="0,0,0,0">
              <w:txbxContent>
                <w:p w:rsidR="00C121D7" w:rsidRPr="00CF6DBF" w:rsidRDefault="00C121D7" w:rsidP="00CF6DBF">
                  <w:pPr>
                    <w:pStyle w:val="a9"/>
                    <w:kinsoku w:val="0"/>
                    <w:overflowPunct w:val="0"/>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13"/>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13"/>
                      <w:sz w:val="16"/>
                      <w:szCs w:val="16"/>
                      <w:lang w:val="en-US"/>
                    </w:rPr>
                    <w:t xml:space="preserve"> </w:t>
                  </w:r>
                  <w:r w:rsidRPr="00CF6DBF">
                    <w:rPr>
                      <w:rFonts w:ascii="Courier New" w:hAnsi="Courier New" w:cs="Courier New"/>
                      <w:sz w:val="16"/>
                      <w:szCs w:val="16"/>
                      <w:lang w:val="en-US"/>
                    </w:rPr>
                    <w:t>clone</w:t>
                  </w:r>
                  <w:r w:rsidRPr="00CF6DBF">
                    <w:rPr>
                      <w:rFonts w:ascii="Courier New" w:hAnsi="Courier New" w:cs="Courier New"/>
                      <w:spacing w:val="-12"/>
                      <w:sz w:val="16"/>
                      <w:szCs w:val="16"/>
                      <w:lang w:val="en-US"/>
                    </w:rPr>
                    <w:t xml:space="preserve"> </w:t>
                  </w:r>
                  <w:r w:rsidRPr="00CF6DBF">
                    <w:rPr>
                      <w:rFonts w:ascii="Courier New" w:hAnsi="Courier New" w:cs="Courier New"/>
                      <w:sz w:val="16"/>
                      <w:szCs w:val="16"/>
                      <w:lang w:val="en-US"/>
                    </w:rPr>
                    <w:t>git://github.com/schacon/grit.git</w:t>
                  </w:r>
                  <w:r w:rsidRPr="00CF6DBF">
                    <w:rPr>
                      <w:rFonts w:ascii="Courier New" w:hAnsi="Courier New" w:cs="Courier New"/>
                      <w:spacing w:val="-13"/>
                      <w:sz w:val="16"/>
                      <w:szCs w:val="16"/>
                      <w:lang w:val="en-US"/>
                    </w:rPr>
                    <w:t xml:space="preserve"> </w:t>
                  </w:r>
                  <w:r w:rsidRPr="00CF6DBF">
                    <w:rPr>
                      <w:rFonts w:ascii="Courier New" w:hAnsi="Courier New" w:cs="Courier New"/>
                      <w:sz w:val="16"/>
                      <w:szCs w:val="16"/>
                      <w:lang w:val="en-US"/>
                    </w:rPr>
                    <w:t>mygrit</w:t>
                  </w:r>
                </w:p>
              </w:txbxContent>
            </v:textbox>
          </v:shape>
        </w:pict>
      </w:r>
    </w:p>
    <w:p w:rsidR="00CF6DBF" w:rsidRPr="00CF6DBF" w:rsidRDefault="00CF6DBF" w:rsidP="00CF6DBF">
      <w:pPr>
        <w:rPr>
          <w:rFonts w:cs="Times New Roman"/>
          <w:sz w:val="24"/>
          <w:szCs w:val="24"/>
        </w:rPr>
      </w:pPr>
      <w:r w:rsidRPr="00CF6DBF">
        <w:rPr>
          <w:rFonts w:cs="Times New Roman"/>
          <w:sz w:val="24"/>
          <w:szCs w:val="24"/>
        </w:rPr>
        <w:t>Эта команда делает все то же самое, что и предыдущая, только результирующий каталог будет назван mygrit.</w:t>
      </w:r>
    </w:p>
    <w:p w:rsidR="00CF6DBF" w:rsidRPr="00CF6DBF" w:rsidRDefault="00CF6DBF" w:rsidP="00CF6DBF">
      <w:pPr>
        <w:rPr>
          <w:rFonts w:cs="Times New Roman"/>
          <w:sz w:val="24"/>
          <w:szCs w:val="24"/>
        </w:rPr>
      </w:pPr>
      <w:r w:rsidRPr="00CF6DBF">
        <w:rPr>
          <w:rFonts w:cs="Times New Roman"/>
          <w:sz w:val="24"/>
          <w:szCs w:val="24"/>
        </w:rPr>
        <w:t>Git реализует несколько транспортных протоколов, которые вы можете использовать. В предыдущем примере использовался протокол git://, вы также можете встретить http(s):// или user@server:/path.git, использующий протокол передачи SSH. В Главе 4 представлены все доступные варианты конфигурации сервера для доступа к вашему репозиторию Git, а также их достоинства и недостатки.</w:t>
      </w:r>
    </w:p>
    <w:p w:rsidR="00CF6DBF" w:rsidRPr="00CF6DBF" w:rsidRDefault="00CF6DBF" w:rsidP="0082716D">
      <w:pPr>
        <w:pStyle w:val="1"/>
      </w:pPr>
      <w:bookmarkStart w:id="11" w:name="Запись_изменений_в_репозиторий"/>
      <w:bookmarkStart w:id="12" w:name="bookmark28"/>
      <w:bookmarkStart w:id="13" w:name="_Toc406151888"/>
      <w:bookmarkEnd w:id="11"/>
      <w:bookmarkEnd w:id="12"/>
      <w:r w:rsidRPr="00CF6DBF">
        <w:lastRenderedPageBreak/>
        <w:t>Запись изменений в репозиторий</w:t>
      </w:r>
      <w:bookmarkEnd w:id="13"/>
    </w:p>
    <w:p w:rsidR="00CF6DBF" w:rsidRPr="00CF6DBF" w:rsidRDefault="00CF6DBF" w:rsidP="00CF6DBF">
      <w:pPr>
        <w:rPr>
          <w:rFonts w:cs="Times New Roman"/>
          <w:sz w:val="24"/>
          <w:szCs w:val="24"/>
        </w:rPr>
      </w:pPr>
      <w:r w:rsidRPr="00CF6DBF">
        <w:rPr>
          <w:rFonts w:cs="Times New Roman"/>
          <w:sz w:val="24"/>
          <w:szCs w:val="24"/>
        </w:rPr>
        <w:t>Итак, у вас имеется настоящий репозиторий Git и рабочая копия файлов для некоторого проекта. Вам нужно делать некоторые изменения и фиксировать «снимки» состояния (snap- shots) этих изменений в вашем репозитории каждый раз, когда проект достигает состояния, которое вам хотелось бы сохранить.</w:t>
      </w:r>
    </w:p>
    <w:p w:rsidR="00CF6DBF" w:rsidRPr="00CF6DBF" w:rsidRDefault="00CF6DBF" w:rsidP="00CF6DBF">
      <w:pPr>
        <w:rPr>
          <w:rFonts w:cs="Times New Roman"/>
          <w:sz w:val="24"/>
          <w:szCs w:val="24"/>
        </w:rPr>
      </w:pPr>
      <w:r w:rsidRPr="00CF6DBF">
        <w:rPr>
          <w:rFonts w:cs="Times New Roman"/>
          <w:sz w:val="24"/>
          <w:szCs w:val="24"/>
        </w:rPr>
        <w:t>Запомните, каждый файл в вашем рабочем каталоге может находиться в одном из двух состояний: под версионным контролем (отслеживаемые) и нет (неотслеживаемые). Отслеживаемые файлы — это те файлы, которые были в последнем слепке состояния проекта (snapshot); они</w:t>
      </w:r>
      <w:r w:rsidR="00C121D7">
        <w:rPr>
          <w:rFonts w:cs="Times New Roman"/>
          <w:sz w:val="24"/>
          <w:szCs w:val="24"/>
        </w:rPr>
        <w:t xml:space="preserve"> </w:t>
      </w:r>
      <w:r w:rsidRPr="00CF6DBF">
        <w:rPr>
          <w:rFonts w:cs="Times New Roman"/>
          <w:sz w:val="24"/>
          <w:szCs w:val="24"/>
        </w:rPr>
        <w:t>могут быть неизмененными, измененными или подготовленными к коммиту (staged). Неотслеживаемые файлы — это всё остальное, любые файлы в вашем рабочем каталоге, которые не входили в</w:t>
      </w:r>
      <w:r w:rsidR="00C121D7">
        <w:rPr>
          <w:rFonts w:cs="Times New Roman"/>
          <w:sz w:val="24"/>
          <w:szCs w:val="24"/>
        </w:rPr>
        <w:t xml:space="preserve"> </w:t>
      </w:r>
      <w:r w:rsidRPr="00CF6DBF">
        <w:rPr>
          <w:rFonts w:cs="Times New Roman"/>
          <w:sz w:val="24"/>
          <w:szCs w:val="24"/>
        </w:rPr>
        <w:t>ваш последний слепок состояния и не подготовлены к коммиту. Когда вы впервые клонируете репозиторий, все файлы будут отслеживаемыми и неизмененными, потому что вы только взяли их из хранилища (checked them out) и ничего пока не редактировали.</w:t>
      </w:r>
    </w:p>
    <w:p w:rsidR="00CF6DBF" w:rsidRPr="00CF6DBF" w:rsidRDefault="00CF6DBF" w:rsidP="00CF6DBF">
      <w:pPr>
        <w:rPr>
          <w:rFonts w:cs="Times New Roman"/>
          <w:sz w:val="24"/>
          <w:szCs w:val="24"/>
        </w:rPr>
      </w:pPr>
      <w:r w:rsidRPr="00CF6DBF">
        <w:rPr>
          <w:rFonts w:cs="Times New Roman"/>
          <w:sz w:val="24"/>
          <w:szCs w:val="24"/>
        </w:rPr>
        <w:t>Как только вы отредактируете файлы, Git будет рассматривать их как измененные, т.к. вы изменили их с момента последнего коммита. Вы индексируете (stage) эти изменения и затем фиксируете все индексированные изменения, а затем цикл повторяется. Этот жизненный цикл изображен на Рисунке 2-1.</w:t>
      </w:r>
    </w:p>
    <w:p w:rsidR="00CF6DBF" w:rsidRPr="00CF6DBF" w:rsidRDefault="00CF6DBF" w:rsidP="00CF6DBF">
      <w:pPr>
        <w:rPr>
          <w:rFonts w:cs="Times New Roman"/>
          <w:sz w:val="24"/>
          <w:szCs w:val="24"/>
        </w:rPr>
      </w:pPr>
    </w:p>
    <w:p w:rsidR="00CF6DBF" w:rsidRPr="00CF6DBF" w:rsidRDefault="00CF6DBF" w:rsidP="00CF6DBF">
      <w:pPr>
        <w:ind w:firstLine="0"/>
        <w:jc w:val="center"/>
        <w:rPr>
          <w:rFonts w:cs="Times New Roman"/>
          <w:sz w:val="24"/>
          <w:szCs w:val="24"/>
        </w:rPr>
      </w:pPr>
      <w:r w:rsidRPr="00CF6DBF">
        <w:rPr>
          <w:rFonts w:cs="Times New Roman"/>
          <w:sz w:val="24"/>
          <w:szCs w:val="24"/>
        </w:rPr>
        <w:drawing>
          <wp:inline distT="0" distB="0" distL="0" distR="0">
            <wp:extent cx="3050540" cy="1936115"/>
            <wp:effectExtent l="19050" t="0" r="0" b="0"/>
            <wp:docPr id="1760" name="Рисунок 1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0"/>
                    <pic:cNvPicPr>
                      <a:picLocks noChangeAspect="1" noChangeArrowheads="1"/>
                    </pic:cNvPicPr>
                  </pic:nvPicPr>
                  <pic:blipFill>
                    <a:blip r:embed="rId8" cstate="print"/>
                    <a:srcRect/>
                    <a:stretch>
                      <a:fillRect/>
                    </a:stretch>
                  </pic:blipFill>
                  <pic:spPr bwMode="auto">
                    <a:xfrm>
                      <a:off x="0" y="0"/>
                      <a:ext cx="3050540" cy="1936115"/>
                    </a:xfrm>
                    <a:prstGeom prst="rect">
                      <a:avLst/>
                    </a:prstGeom>
                    <a:noFill/>
                    <a:ln w="9525">
                      <a:noFill/>
                      <a:miter lim="800000"/>
                      <a:headEnd/>
                      <a:tailEnd/>
                    </a:ln>
                  </pic:spPr>
                </pic:pic>
              </a:graphicData>
            </a:graphic>
          </wp:inline>
        </w:drawing>
      </w:r>
    </w:p>
    <w:p w:rsidR="00CF6DBF" w:rsidRPr="00CF6DBF" w:rsidRDefault="00CF6DBF" w:rsidP="00CF6DBF">
      <w:pPr>
        <w:ind w:firstLine="0"/>
        <w:jc w:val="center"/>
        <w:rPr>
          <w:rFonts w:cs="Times New Roman"/>
          <w:sz w:val="24"/>
          <w:szCs w:val="24"/>
        </w:rPr>
      </w:pPr>
      <w:r w:rsidRPr="00CF6DBF">
        <w:rPr>
          <w:rFonts w:cs="Times New Roman"/>
          <w:b/>
          <w:bCs/>
          <w:sz w:val="24"/>
          <w:szCs w:val="24"/>
        </w:rPr>
        <w:t xml:space="preserve">Рисунок 2.1: </w:t>
      </w:r>
      <w:r w:rsidRPr="00CF6DBF">
        <w:rPr>
          <w:rFonts w:cs="Times New Roman"/>
          <w:iCs/>
          <w:sz w:val="24"/>
          <w:szCs w:val="24"/>
        </w:rPr>
        <w:t>Жизненный цикл состояния ваших файлов.</w:t>
      </w:r>
    </w:p>
    <w:p w:rsidR="00CF6DBF" w:rsidRPr="00CF6DBF" w:rsidRDefault="00CF6DBF" w:rsidP="0082716D">
      <w:pPr>
        <w:pStyle w:val="1"/>
      </w:pPr>
      <w:bookmarkStart w:id="14" w:name="Определение_состояния_файлов"/>
      <w:bookmarkStart w:id="15" w:name="bookmark29"/>
      <w:bookmarkStart w:id="16" w:name="_Toc406151889"/>
      <w:bookmarkEnd w:id="14"/>
      <w:bookmarkEnd w:id="15"/>
      <w:r w:rsidRPr="00CF6DBF">
        <w:t>Определение состояния файлов</w:t>
      </w:r>
      <w:bookmarkEnd w:id="16"/>
    </w:p>
    <w:p w:rsidR="00CF6DBF" w:rsidRPr="00CF6DBF" w:rsidRDefault="00CF6DBF" w:rsidP="00CF6DBF">
      <w:pPr>
        <w:rPr>
          <w:rFonts w:cs="Times New Roman"/>
          <w:sz w:val="24"/>
          <w:szCs w:val="24"/>
        </w:rPr>
      </w:pPr>
      <w:r w:rsidRPr="00CF6DBF">
        <w:rPr>
          <w:rFonts w:cs="Times New Roman"/>
          <w:sz w:val="24"/>
          <w:szCs w:val="24"/>
        </w:rPr>
        <w:t>Основной инструмент, используемый для определения, какие файлы в каком состоянии находятся — это команда git status. Если вы выполните эту команду сразу после клонирования, вы увидите что-то вроде этого:</w:t>
      </w:r>
    </w:p>
    <w:p w:rsidR="00CF6DBF" w:rsidRPr="00CF6DBF" w:rsidRDefault="00CF6DBF" w:rsidP="00CF6DBF">
      <w:pPr>
        <w:rPr>
          <w:rFonts w:cs="Times New Roman"/>
          <w:sz w:val="24"/>
          <w:szCs w:val="24"/>
        </w:rPr>
      </w:pPr>
      <w:r w:rsidRPr="00CF6DBF">
        <w:rPr>
          <w:rFonts w:cs="Times New Roman"/>
          <w:sz w:val="24"/>
          <w:szCs w:val="24"/>
        </w:rPr>
      </w:r>
      <w:r w:rsidRPr="00CF6DBF">
        <w:rPr>
          <w:rFonts w:cs="Times New Roman"/>
          <w:sz w:val="24"/>
          <w:szCs w:val="24"/>
        </w:rPr>
        <w:pict>
          <v:shape id="_x0000_s1718" type="#_x0000_t202" style="width:416.45pt;height:55.9pt;mso-position-horizontal-relative:char;mso-position-vertical-relative:line" o:allowincell="f" fillcolor="#e5e5e5" stroked="f">
            <v:textbox style="mso-next-textbox:#_x0000_s1718" inset="0,0,0,0">
              <w:txbxContent>
                <w:p w:rsidR="00C121D7" w:rsidRPr="00CF6DBF" w:rsidRDefault="00C121D7" w:rsidP="00CF6DBF">
                  <w:pPr>
                    <w:pStyle w:val="a9"/>
                    <w:kinsoku w:val="0"/>
                    <w:overflowPunct w:val="0"/>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status</w:t>
                  </w:r>
                </w:p>
                <w:p w:rsidR="00C121D7" w:rsidRPr="00CF6DBF" w:rsidRDefault="00C121D7" w:rsidP="00CF6DBF">
                  <w:pPr>
                    <w:pStyle w:val="a9"/>
                    <w:kinsoku w:val="0"/>
                    <w:overflowPunct w:val="0"/>
                    <w:spacing w:before="65"/>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On</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branch</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master</w:t>
                  </w:r>
                </w:p>
                <w:p w:rsidR="00C121D7" w:rsidRPr="00CF6DBF" w:rsidRDefault="00C121D7" w:rsidP="00CF6DBF">
                  <w:pPr>
                    <w:pStyle w:val="a9"/>
                    <w:kinsoku w:val="0"/>
                    <w:overflowPunct w:val="0"/>
                    <w:spacing w:before="64"/>
                    <w:ind w:left="179"/>
                    <w:rPr>
                      <w:rFonts w:ascii="Courier New" w:hAnsi="Courier New" w:cs="Courier New"/>
                      <w:sz w:val="16"/>
                      <w:szCs w:val="16"/>
                      <w:lang w:val="en-US"/>
                    </w:rPr>
                  </w:pPr>
                  <w:r w:rsidRPr="00CF6DBF">
                    <w:rPr>
                      <w:rFonts w:ascii="Courier New" w:hAnsi="Courier New" w:cs="Courier New"/>
                      <w:sz w:val="16"/>
                      <w:szCs w:val="16"/>
                      <w:lang w:val="en-US"/>
                    </w:rPr>
                    <w:t>nothing</w:t>
                  </w:r>
                  <w:r w:rsidRPr="00CF6DBF">
                    <w:rPr>
                      <w:rFonts w:ascii="Courier New" w:hAnsi="Courier New" w:cs="Courier New"/>
                      <w:spacing w:val="-9"/>
                      <w:sz w:val="16"/>
                      <w:szCs w:val="16"/>
                      <w:lang w:val="en-US"/>
                    </w:rPr>
                    <w:t xml:space="preserve"> </w:t>
                  </w:r>
                  <w:r w:rsidRPr="00CF6DBF">
                    <w:rPr>
                      <w:rFonts w:ascii="Courier New" w:hAnsi="Courier New" w:cs="Courier New"/>
                      <w:sz w:val="16"/>
                      <w:szCs w:val="16"/>
                      <w:lang w:val="en-US"/>
                    </w:rPr>
                    <w:t>to</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commit</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(working</w:t>
                  </w:r>
                  <w:r w:rsidRPr="00CF6DBF">
                    <w:rPr>
                      <w:rFonts w:ascii="Courier New" w:hAnsi="Courier New" w:cs="Courier New"/>
                      <w:spacing w:val="-9"/>
                      <w:sz w:val="16"/>
                      <w:szCs w:val="16"/>
                      <w:lang w:val="en-US"/>
                    </w:rPr>
                    <w:t xml:space="preserve"> </w:t>
                  </w:r>
                  <w:r w:rsidRPr="00CF6DBF">
                    <w:rPr>
                      <w:rFonts w:ascii="Courier New" w:hAnsi="Courier New" w:cs="Courier New"/>
                      <w:sz w:val="16"/>
                      <w:szCs w:val="16"/>
                      <w:lang w:val="en-US"/>
                    </w:rPr>
                    <w:t>directory</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clean)</w:t>
                  </w:r>
                </w:p>
              </w:txbxContent>
            </v:textbox>
          </v:shape>
        </w:pict>
      </w:r>
    </w:p>
    <w:p w:rsidR="00CF6DBF" w:rsidRPr="00CF6DBF" w:rsidRDefault="00CF6DBF" w:rsidP="00CF6DBF">
      <w:pPr>
        <w:rPr>
          <w:rFonts w:cs="Times New Roman"/>
          <w:sz w:val="24"/>
          <w:szCs w:val="24"/>
        </w:rPr>
      </w:pPr>
      <w:r w:rsidRPr="00CF6DBF">
        <w:rPr>
          <w:rFonts w:cs="Times New Roman"/>
          <w:sz w:val="24"/>
          <w:szCs w:val="24"/>
        </w:rPr>
        <w:t>Это означает, что у вас чистый рабочий каталог, другими словами — в нем нет отслеживаемых измененных файлов. Git также не обнаружил неотслеживаемых файлов, в противном случае они бы были перечислены здесь. И наконец, команда сообщает вам на какой ветке (branch) вы сейчас находитесь. Пока что это всегда ветка master — это ветка по умолчанию; в этой главе это не важно. В следующей главе будет подробно рассказано про ветки и ссылки.</w:t>
      </w:r>
    </w:p>
    <w:p w:rsidR="00CF6DBF" w:rsidRPr="00CF6DBF" w:rsidRDefault="00CF6DBF" w:rsidP="00CF6DBF">
      <w:pPr>
        <w:rPr>
          <w:rFonts w:cs="Times New Roman"/>
          <w:sz w:val="24"/>
          <w:szCs w:val="24"/>
        </w:rPr>
      </w:pPr>
      <w:r w:rsidRPr="00CF6DBF">
        <w:rPr>
          <w:rFonts w:cs="Times New Roman"/>
          <w:sz w:val="24"/>
          <w:szCs w:val="24"/>
        </w:rPr>
        <w:t>Предположим, вы добавили новый файл в ваш проект, простой README файл. Если этого файла раньше не было, и вы выполните git status, вы увидите неотслеживаемый файл как-то так:</w:t>
      </w:r>
    </w:p>
    <w:p w:rsidR="00CF6DBF" w:rsidRPr="00CF6DBF" w:rsidRDefault="00CF6DBF" w:rsidP="00CF6DBF">
      <w:pPr>
        <w:rPr>
          <w:rFonts w:cs="Times New Roman"/>
          <w:sz w:val="24"/>
          <w:szCs w:val="24"/>
        </w:rPr>
      </w:pPr>
      <w:r w:rsidRPr="00CF6DBF">
        <w:rPr>
          <w:rFonts w:cs="Times New Roman"/>
          <w:sz w:val="24"/>
          <w:szCs w:val="24"/>
        </w:rPr>
      </w:r>
      <w:r w:rsidRPr="00CF6DBF">
        <w:rPr>
          <w:rFonts w:cs="Times New Roman"/>
          <w:sz w:val="24"/>
          <w:szCs w:val="24"/>
        </w:rPr>
        <w:pict>
          <v:shape id="_x0000_s1717" type="#_x0000_t202" style="width:416.45pt;height:162.6pt;mso-position-horizontal-relative:char;mso-position-vertical-relative:line" o:allowincell="f" fillcolor="#e5e5e5" stroked="f">
            <v:textbox style="mso-next-textbox:#_x0000_s1717" inset="0,0,0,0">
              <w:txbxContent>
                <w:p w:rsidR="00C121D7" w:rsidRPr="00CF6DBF" w:rsidRDefault="00C121D7" w:rsidP="00CF6DBF">
                  <w:pPr>
                    <w:pStyle w:val="a9"/>
                    <w:kinsoku w:val="0"/>
                    <w:overflowPunct w:val="0"/>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vim</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README</w:t>
                  </w:r>
                </w:p>
                <w:p w:rsidR="00C121D7" w:rsidRPr="00CF6DBF" w:rsidRDefault="00C121D7" w:rsidP="00CF6DBF">
                  <w:pPr>
                    <w:pStyle w:val="a9"/>
                    <w:kinsoku w:val="0"/>
                    <w:overflowPunct w:val="0"/>
                    <w:spacing w:before="64"/>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status</w:t>
                  </w:r>
                </w:p>
                <w:p w:rsidR="00C121D7" w:rsidRPr="00CF6DBF" w:rsidRDefault="00C121D7" w:rsidP="00CF6DBF">
                  <w:pPr>
                    <w:pStyle w:val="a9"/>
                    <w:kinsoku w:val="0"/>
                    <w:overflowPunct w:val="0"/>
                    <w:spacing w:before="65"/>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On</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branch</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master</w:t>
                  </w:r>
                </w:p>
                <w:p w:rsidR="00C121D7" w:rsidRPr="00CF6DBF" w:rsidRDefault="00C121D7" w:rsidP="00CF6DBF">
                  <w:pPr>
                    <w:pStyle w:val="a9"/>
                    <w:kinsoku w:val="0"/>
                    <w:overflowPunct w:val="0"/>
                    <w:spacing w:before="64"/>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9"/>
                      <w:sz w:val="16"/>
                      <w:szCs w:val="16"/>
                      <w:lang w:val="en-US"/>
                    </w:rPr>
                    <w:t xml:space="preserve"> </w:t>
                  </w:r>
                  <w:r w:rsidRPr="00CF6DBF">
                    <w:rPr>
                      <w:rFonts w:ascii="Courier New" w:hAnsi="Courier New" w:cs="Courier New"/>
                      <w:sz w:val="16"/>
                      <w:szCs w:val="16"/>
                      <w:lang w:val="en-US"/>
                    </w:rPr>
                    <w:t>Untracked</w:t>
                  </w:r>
                  <w:r w:rsidRPr="00CF6DBF">
                    <w:rPr>
                      <w:rFonts w:ascii="Courier New" w:hAnsi="Courier New" w:cs="Courier New"/>
                      <w:spacing w:val="-9"/>
                      <w:sz w:val="16"/>
                      <w:szCs w:val="16"/>
                      <w:lang w:val="en-US"/>
                    </w:rPr>
                    <w:t xml:space="preserve"> </w:t>
                  </w:r>
                  <w:r w:rsidRPr="00CF6DBF">
                    <w:rPr>
                      <w:rFonts w:ascii="Courier New" w:hAnsi="Courier New" w:cs="Courier New"/>
                      <w:sz w:val="16"/>
                      <w:szCs w:val="16"/>
                      <w:lang w:val="en-US"/>
                    </w:rPr>
                    <w:t>files:</w:t>
                  </w:r>
                </w:p>
                <w:p w:rsidR="00C121D7" w:rsidRPr="00CF6DBF" w:rsidRDefault="00C121D7" w:rsidP="00CF6DBF">
                  <w:pPr>
                    <w:pStyle w:val="a9"/>
                    <w:tabs>
                      <w:tab w:val="left" w:pos="561"/>
                    </w:tabs>
                    <w:kinsoku w:val="0"/>
                    <w:overflowPunct w:val="0"/>
                    <w:spacing w:before="64"/>
                    <w:ind w:left="179"/>
                    <w:rPr>
                      <w:rFonts w:ascii="Courier New" w:hAnsi="Courier New" w:cs="Courier New"/>
                      <w:sz w:val="16"/>
                      <w:szCs w:val="16"/>
                      <w:lang w:val="en-US"/>
                    </w:rPr>
                  </w:pPr>
                  <w:r w:rsidRPr="00CF6DBF">
                    <w:rPr>
                      <w:rFonts w:ascii="Courier New" w:hAnsi="Courier New" w:cs="Courier New"/>
                      <w:w w:val="95"/>
                      <w:sz w:val="16"/>
                      <w:szCs w:val="16"/>
                      <w:lang w:val="en-US"/>
                    </w:rPr>
                    <w:t>#</w:t>
                  </w:r>
                  <w:r w:rsidRPr="00CF6DBF">
                    <w:rPr>
                      <w:rFonts w:ascii="Courier New" w:hAnsi="Courier New" w:cs="Courier New"/>
                      <w:w w:val="95"/>
                      <w:sz w:val="16"/>
                      <w:szCs w:val="16"/>
                      <w:lang w:val="en-US"/>
                    </w:rPr>
                    <w:tab/>
                  </w:r>
                  <w:r w:rsidRPr="00CF6DBF">
                    <w:rPr>
                      <w:rFonts w:ascii="Courier New" w:hAnsi="Courier New" w:cs="Courier New"/>
                      <w:sz w:val="16"/>
                      <w:szCs w:val="16"/>
                      <w:lang w:val="en-US"/>
                    </w:rPr>
                    <w:t>(use</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add</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&lt;file&gt;..."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to</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include</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in</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what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will</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be</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committed)</w:t>
                  </w:r>
                </w:p>
                <w:p w:rsidR="00C121D7" w:rsidRPr="00CF6DBF" w:rsidRDefault="00C121D7" w:rsidP="00CF6DBF">
                  <w:pPr>
                    <w:pStyle w:val="a9"/>
                    <w:kinsoku w:val="0"/>
                    <w:overflowPunct w:val="0"/>
                    <w:spacing w:before="65"/>
                    <w:ind w:left="179"/>
                    <w:rPr>
                      <w:rFonts w:ascii="Courier New" w:hAnsi="Courier New" w:cs="Courier New"/>
                      <w:sz w:val="16"/>
                      <w:szCs w:val="16"/>
                      <w:lang w:val="en-US"/>
                    </w:rPr>
                  </w:pPr>
                  <w:r w:rsidRPr="00CF6DBF">
                    <w:rPr>
                      <w:rFonts w:ascii="Courier New" w:hAnsi="Courier New" w:cs="Courier New"/>
                      <w:sz w:val="16"/>
                      <w:szCs w:val="16"/>
                      <w:lang w:val="en-US"/>
                    </w:rPr>
                    <w:t>#</w:t>
                  </w:r>
                </w:p>
                <w:p w:rsidR="00C121D7" w:rsidRPr="00CF6DBF" w:rsidRDefault="00C121D7" w:rsidP="00CF6DBF">
                  <w:pPr>
                    <w:pStyle w:val="a9"/>
                    <w:kinsoku w:val="0"/>
                    <w:overflowPunct w:val="0"/>
                    <w:spacing w:before="64"/>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README</w:t>
                  </w:r>
                </w:p>
                <w:p w:rsidR="00C121D7" w:rsidRPr="00CF6DBF" w:rsidRDefault="00C121D7" w:rsidP="00CF6DBF">
                  <w:pPr>
                    <w:pStyle w:val="a9"/>
                    <w:kinsoku w:val="0"/>
                    <w:overflowPunct w:val="0"/>
                    <w:spacing w:before="65"/>
                    <w:ind w:left="179"/>
                    <w:rPr>
                      <w:rFonts w:ascii="Courier New" w:hAnsi="Courier New" w:cs="Courier New"/>
                      <w:sz w:val="16"/>
                      <w:szCs w:val="16"/>
                      <w:lang w:val="en-US"/>
                    </w:rPr>
                  </w:pPr>
                  <w:r w:rsidRPr="00CF6DBF">
                    <w:rPr>
                      <w:rFonts w:ascii="Courier New" w:hAnsi="Courier New" w:cs="Courier New"/>
                      <w:sz w:val="16"/>
                      <w:szCs w:val="16"/>
                      <w:lang w:val="en-US"/>
                    </w:rPr>
                    <w:t>nothing</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added</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to</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commit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but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untracked</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files</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present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(use</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add"</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to</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track)</w:t>
                  </w:r>
                </w:p>
              </w:txbxContent>
            </v:textbox>
          </v:shape>
        </w:pict>
      </w:r>
    </w:p>
    <w:p w:rsidR="00CF6DBF" w:rsidRPr="00CF6DBF" w:rsidRDefault="00CF6DBF" w:rsidP="00CF6DBF">
      <w:pPr>
        <w:rPr>
          <w:rFonts w:cs="Times New Roman"/>
          <w:sz w:val="24"/>
          <w:szCs w:val="24"/>
        </w:rPr>
      </w:pPr>
      <w:r w:rsidRPr="00CF6DBF">
        <w:rPr>
          <w:rFonts w:cs="Times New Roman"/>
          <w:sz w:val="24"/>
          <w:szCs w:val="24"/>
        </w:rPr>
        <w:t>Вы можете видеть, что новый файл README неотслеживаемый, т.к. он находится в секции «Untracked files» в выводе команды status. Неотслеживаемый файл обычно означает, что Git нашел файл, отсутствующий в предыдущем снимке состояния (коммите); Git не станет добавлять его в ваши коммиты, пока вы явно ему это не укажете. Это предохраняет вас от случайного добавления в репозиторий сгенерированных двоичных файлов или каких-либо других, которые вы и не думали добавлять. Вы хотите добавить README, так что давайте сделаем это.</w:t>
      </w:r>
    </w:p>
    <w:p w:rsidR="00CF6DBF" w:rsidRPr="00CF6DBF" w:rsidRDefault="00CF6DBF" w:rsidP="0082716D">
      <w:pPr>
        <w:pStyle w:val="1"/>
      </w:pPr>
      <w:bookmarkStart w:id="17" w:name="Отслеживание_новых_файлов"/>
      <w:bookmarkStart w:id="18" w:name="bookmark30"/>
      <w:bookmarkStart w:id="19" w:name="_Toc406151890"/>
      <w:bookmarkEnd w:id="17"/>
      <w:bookmarkEnd w:id="18"/>
      <w:r w:rsidRPr="00CF6DBF">
        <w:t>Отслеживание новых файлов</w:t>
      </w:r>
      <w:bookmarkEnd w:id="19"/>
    </w:p>
    <w:p w:rsidR="00CF6DBF" w:rsidRPr="00CF6DBF" w:rsidRDefault="00CF6DBF" w:rsidP="00CF6DBF">
      <w:pPr>
        <w:rPr>
          <w:rFonts w:cs="Times New Roman"/>
          <w:sz w:val="24"/>
          <w:szCs w:val="24"/>
        </w:rPr>
      </w:pPr>
      <w:r w:rsidRPr="00CF6DBF">
        <w:rPr>
          <w:rFonts w:cs="Times New Roman"/>
          <w:sz w:val="24"/>
          <w:szCs w:val="24"/>
        </w:rPr>
        <w:t>Для того чтобы начать отслеживать (добавить под версионный контроль) новый файл, используется команда git add. Чтобы начать отслеживание файла README, вы можете выполнить следующее:</w:t>
      </w:r>
    </w:p>
    <w:p w:rsidR="00CF6DBF" w:rsidRPr="00CF6DBF" w:rsidRDefault="00CF6DBF" w:rsidP="00CF6DBF">
      <w:pPr>
        <w:rPr>
          <w:rFonts w:cs="Times New Roman"/>
          <w:sz w:val="24"/>
          <w:szCs w:val="24"/>
        </w:rPr>
      </w:pPr>
      <w:r w:rsidRPr="00CF6DBF">
        <w:rPr>
          <w:rFonts w:cs="Times New Roman"/>
          <w:sz w:val="24"/>
          <w:szCs w:val="24"/>
        </w:rPr>
      </w:r>
      <w:r w:rsidR="00C121D7" w:rsidRPr="00CF6DBF">
        <w:rPr>
          <w:rFonts w:cs="Times New Roman"/>
          <w:sz w:val="24"/>
          <w:szCs w:val="24"/>
        </w:rPr>
        <w:pict>
          <v:shape id="_x0000_s1716" type="#_x0000_t202" style="width:416.45pt;height:23.7pt;mso-position-horizontal-relative:char;mso-position-vertical-relative:line" o:allowincell="f" fillcolor="#e5e5e5" stroked="f">
            <v:textbox style="mso-next-textbox:#_x0000_s1716" inset="0,0,0,0">
              <w:txbxContent>
                <w:p w:rsidR="00C121D7" w:rsidRDefault="00C121D7" w:rsidP="00CF6DBF">
                  <w:pPr>
                    <w:pStyle w:val="a9"/>
                    <w:kinsoku w:val="0"/>
                    <w:overflowPunct w:val="0"/>
                    <w:ind w:left="179"/>
                    <w:rPr>
                      <w:rFonts w:ascii="Courier New" w:hAnsi="Courier New" w:cs="Courier New"/>
                      <w:sz w:val="16"/>
                      <w:szCs w:val="16"/>
                    </w:rPr>
                  </w:pPr>
                  <w:r>
                    <w:rPr>
                      <w:rFonts w:ascii="Courier New" w:hAnsi="Courier New" w:cs="Courier New"/>
                      <w:sz w:val="16"/>
                      <w:szCs w:val="16"/>
                    </w:rPr>
                    <w:t>$</w:t>
                  </w:r>
                  <w:r>
                    <w:rPr>
                      <w:rFonts w:ascii="Courier New" w:hAnsi="Courier New" w:cs="Courier New"/>
                      <w:spacing w:val="-6"/>
                      <w:sz w:val="16"/>
                      <w:szCs w:val="16"/>
                    </w:rPr>
                    <w:t xml:space="preserve"> </w:t>
                  </w:r>
                  <w:r>
                    <w:rPr>
                      <w:rFonts w:ascii="Courier New" w:hAnsi="Courier New" w:cs="Courier New"/>
                      <w:sz w:val="16"/>
                      <w:szCs w:val="16"/>
                    </w:rPr>
                    <w:t>git</w:t>
                  </w:r>
                  <w:r>
                    <w:rPr>
                      <w:rFonts w:ascii="Courier New" w:hAnsi="Courier New" w:cs="Courier New"/>
                      <w:spacing w:val="-5"/>
                      <w:sz w:val="16"/>
                      <w:szCs w:val="16"/>
                    </w:rPr>
                    <w:t xml:space="preserve"> </w:t>
                  </w:r>
                  <w:r>
                    <w:rPr>
                      <w:rFonts w:ascii="Courier New" w:hAnsi="Courier New" w:cs="Courier New"/>
                      <w:sz w:val="16"/>
                      <w:szCs w:val="16"/>
                    </w:rPr>
                    <w:t>add</w:t>
                  </w:r>
                  <w:r>
                    <w:rPr>
                      <w:rFonts w:ascii="Courier New" w:hAnsi="Courier New" w:cs="Courier New"/>
                      <w:spacing w:val="-5"/>
                      <w:sz w:val="16"/>
                      <w:szCs w:val="16"/>
                    </w:rPr>
                    <w:t xml:space="preserve"> </w:t>
                  </w:r>
                  <w:r>
                    <w:rPr>
                      <w:rFonts w:ascii="Courier New" w:hAnsi="Courier New" w:cs="Courier New"/>
                      <w:sz w:val="16"/>
                      <w:szCs w:val="16"/>
                    </w:rPr>
                    <w:t>README</w:t>
                  </w:r>
                </w:p>
              </w:txbxContent>
            </v:textbox>
          </v:shape>
        </w:pict>
      </w:r>
    </w:p>
    <w:p w:rsidR="00CF6DBF" w:rsidRPr="00CF6DBF" w:rsidRDefault="00CF6DBF" w:rsidP="00CF6DBF">
      <w:pPr>
        <w:rPr>
          <w:rFonts w:cs="Times New Roman"/>
          <w:sz w:val="24"/>
          <w:szCs w:val="24"/>
        </w:rPr>
      </w:pPr>
      <w:r w:rsidRPr="00CF6DBF">
        <w:rPr>
          <w:rFonts w:cs="Times New Roman"/>
          <w:sz w:val="24"/>
          <w:szCs w:val="24"/>
        </w:rPr>
        <w:lastRenderedPageBreak/>
        <w:t>Если вы снова выполните команду status, то увидите, что файл README теперь отслеживаемый и индексированный:</w:t>
      </w:r>
    </w:p>
    <w:p w:rsidR="00CF6DBF" w:rsidRPr="00CF6DBF" w:rsidRDefault="00CF6DBF" w:rsidP="00CF6DBF">
      <w:pPr>
        <w:rPr>
          <w:rFonts w:cs="Times New Roman"/>
          <w:sz w:val="24"/>
          <w:szCs w:val="24"/>
        </w:rPr>
      </w:pPr>
      <w:r w:rsidRPr="00CF6DBF">
        <w:rPr>
          <w:rFonts w:cs="Times New Roman"/>
          <w:sz w:val="24"/>
          <w:szCs w:val="24"/>
        </w:rPr>
      </w:r>
      <w:r w:rsidRPr="00CF6DBF">
        <w:rPr>
          <w:rFonts w:cs="Times New Roman"/>
          <w:sz w:val="24"/>
          <w:szCs w:val="24"/>
        </w:rPr>
        <w:pict>
          <v:shape id="_x0000_s1715" type="#_x0000_t202" style="width:416.45pt;height:134.9pt;mso-position-horizontal-relative:char;mso-position-vertical-relative:line" o:allowincell="f" fillcolor="#e5e5e5" stroked="f">
            <v:textbox style="mso-next-textbox:#_x0000_s1715" inset="0,0,0,0">
              <w:txbxContent>
                <w:p w:rsidR="00C121D7" w:rsidRPr="00CF6DBF" w:rsidRDefault="00C121D7" w:rsidP="00CF6DBF">
                  <w:pPr>
                    <w:pStyle w:val="a9"/>
                    <w:kinsoku w:val="0"/>
                    <w:overflowPunct w:val="0"/>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status</w:t>
                  </w:r>
                </w:p>
                <w:p w:rsidR="00C121D7" w:rsidRPr="00CF6DBF" w:rsidRDefault="00C121D7" w:rsidP="00CF6DBF">
                  <w:pPr>
                    <w:pStyle w:val="a9"/>
                    <w:kinsoku w:val="0"/>
                    <w:overflowPunct w:val="0"/>
                    <w:spacing w:before="64"/>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On</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branch</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master</w:t>
                  </w:r>
                </w:p>
                <w:p w:rsidR="00C121D7" w:rsidRPr="00CF6DBF" w:rsidRDefault="00C121D7" w:rsidP="00CF6DBF">
                  <w:pPr>
                    <w:pStyle w:val="a9"/>
                    <w:kinsoku w:val="0"/>
                    <w:overflowPunct w:val="0"/>
                    <w:spacing w:before="65"/>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Changes</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to</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be</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committed:</w:t>
                  </w:r>
                </w:p>
                <w:p w:rsidR="00C121D7" w:rsidRPr="00CF6DBF" w:rsidRDefault="00C121D7" w:rsidP="00CF6DBF">
                  <w:pPr>
                    <w:pStyle w:val="a9"/>
                    <w:tabs>
                      <w:tab w:val="left" w:pos="561"/>
                    </w:tabs>
                    <w:kinsoku w:val="0"/>
                    <w:overflowPunct w:val="0"/>
                    <w:spacing w:before="64"/>
                    <w:ind w:left="179"/>
                    <w:rPr>
                      <w:rFonts w:ascii="Courier New" w:hAnsi="Courier New" w:cs="Courier New"/>
                      <w:sz w:val="16"/>
                      <w:szCs w:val="16"/>
                      <w:lang w:val="en-US"/>
                    </w:rPr>
                  </w:pPr>
                  <w:r w:rsidRPr="00CF6DBF">
                    <w:rPr>
                      <w:rFonts w:ascii="Courier New" w:hAnsi="Courier New" w:cs="Courier New"/>
                      <w:w w:val="95"/>
                      <w:sz w:val="16"/>
                      <w:szCs w:val="16"/>
                      <w:lang w:val="en-US"/>
                    </w:rPr>
                    <w:t>#</w:t>
                  </w:r>
                  <w:r w:rsidRPr="00CF6DBF">
                    <w:rPr>
                      <w:rFonts w:ascii="Courier New" w:hAnsi="Courier New" w:cs="Courier New"/>
                      <w:w w:val="95"/>
                      <w:sz w:val="16"/>
                      <w:szCs w:val="16"/>
                      <w:lang w:val="en-US"/>
                    </w:rPr>
                    <w:tab/>
                  </w:r>
                  <w:r w:rsidRPr="00CF6DBF">
                    <w:rPr>
                      <w:rFonts w:ascii="Courier New" w:hAnsi="Courier New" w:cs="Courier New"/>
                      <w:sz w:val="16"/>
                      <w:szCs w:val="16"/>
                      <w:lang w:val="en-US"/>
                    </w:rPr>
                    <w:t>(use</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reset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HEAD</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&lt;file&gt;..."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to</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unstage)</w:t>
                  </w:r>
                </w:p>
                <w:p w:rsidR="00C121D7" w:rsidRDefault="00C121D7" w:rsidP="00CF6DBF">
                  <w:pPr>
                    <w:pStyle w:val="a9"/>
                    <w:kinsoku w:val="0"/>
                    <w:overflowPunct w:val="0"/>
                    <w:spacing w:before="65"/>
                    <w:ind w:left="179"/>
                    <w:rPr>
                      <w:rFonts w:ascii="Courier New" w:hAnsi="Courier New" w:cs="Courier New"/>
                      <w:sz w:val="16"/>
                      <w:szCs w:val="16"/>
                    </w:rPr>
                  </w:pPr>
                  <w:r>
                    <w:rPr>
                      <w:rFonts w:ascii="Courier New" w:hAnsi="Courier New" w:cs="Courier New"/>
                      <w:sz w:val="16"/>
                      <w:szCs w:val="16"/>
                    </w:rPr>
                    <w:t>#</w:t>
                  </w:r>
                </w:p>
                <w:p w:rsidR="00C121D7" w:rsidRDefault="00C121D7" w:rsidP="00CF6DBF">
                  <w:pPr>
                    <w:pStyle w:val="a9"/>
                    <w:tabs>
                      <w:tab w:val="left" w:pos="1518"/>
                    </w:tabs>
                    <w:kinsoku w:val="0"/>
                    <w:overflowPunct w:val="0"/>
                    <w:spacing w:before="64"/>
                    <w:ind w:left="179"/>
                    <w:rPr>
                      <w:rFonts w:ascii="Courier New" w:hAnsi="Courier New" w:cs="Courier New"/>
                      <w:sz w:val="16"/>
                      <w:szCs w:val="16"/>
                    </w:rPr>
                  </w:pPr>
                  <w:r>
                    <w:rPr>
                      <w:rFonts w:ascii="Courier New" w:hAnsi="Courier New" w:cs="Courier New"/>
                      <w:sz w:val="16"/>
                      <w:szCs w:val="16"/>
                    </w:rPr>
                    <w:t>#</w:t>
                  </w:r>
                  <w:r>
                    <w:rPr>
                      <w:rFonts w:ascii="Courier New" w:hAnsi="Courier New" w:cs="Courier New"/>
                      <w:spacing w:val="-6"/>
                      <w:sz w:val="16"/>
                      <w:szCs w:val="16"/>
                    </w:rPr>
                    <w:t xml:space="preserve"> </w:t>
                  </w:r>
                  <w:r>
                    <w:rPr>
                      <w:rFonts w:ascii="Courier New" w:hAnsi="Courier New" w:cs="Courier New"/>
                      <w:sz w:val="16"/>
                      <w:szCs w:val="16"/>
                    </w:rPr>
                    <w:t>new</w:t>
                  </w:r>
                  <w:r>
                    <w:rPr>
                      <w:rFonts w:ascii="Courier New" w:hAnsi="Courier New" w:cs="Courier New"/>
                      <w:spacing w:val="-5"/>
                      <w:sz w:val="16"/>
                      <w:szCs w:val="16"/>
                    </w:rPr>
                    <w:t xml:space="preserve"> </w:t>
                  </w:r>
                  <w:r>
                    <w:rPr>
                      <w:rFonts w:ascii="Courier New" w:hAnsi="Courier New" w:cs="Courier New"/>
                      <w:sz w:val="16"/>
                      <w:szCs w:val="16"/>
                    </w:rPr>
                    <w:t>file:</w:t>
                  </w:r>
                  <w:r>
                    <w:rPr>
                      <w:rFonts w:ascii="Courier New" w:hAnsi="Courier New" w:cs="Courier New"/>
                      <w:sz w:val="16"/>
                      <w:szCs w:val="16"/>
                    </w:rPr>
                    <w:tab/>
                    <w:t>README</w:t>
                  </w:r>
                </w:p>
                <w:p w:rsidR="00C121D7" w:rsidRDefault="00C121D7" w:rsidP="00CF6DBF">
                  <w:pPr>
                    <w:pStyle w:val="a9"/>
                    <w:kinsoku w:val="0"/>
                    <w:overflowPunct w:val="0"/>
                    <w:spacing w:before="64"/>
                    <w:ind w:left="179"/>
                    <w:rPr>
                      <w:rFonts w:ascii="Courier New" w:hAnsi="Courier New" w:cs="Courier New"/>
                      <w:sz w:val="16"/>
                      <w:szCs w:val="16"/>
                    </w:rPr>
                  </w:pPr>
                  <w:r>
                    <w:rPr>
                      <w:rFonts w:ascii="Courier New" w:hAnsi="Courier New" w:cs="Courier New"/>
                      <w:sz w:val="16"/>
                      <w:szCs w:val="16"/>
                    </w:rPr>
                    <w:t>#</w:t>
                  </w:r>
                </w:p>
              </w:txbxContent>
            </v:textbox>
          </v:shape>
        </w:pict>
      </w:r>
    </w:p>
    <w:p w:rsidR="00CF6DBF" w:rsidRPr="00CF6DBF" w:rsidRDefault="00CF6DBF" w:rsidP="00CF6DBF">
      <w:pPr>
        <w:rPr>
          <w:rFonts w:cs="Times New Roman"/>
          <w:sz w:val="24"/>
          <w:szCs w:val="24"/>
        </w:rPr>
      </w:pPr>
      <w:r w:rsidRPr="00CF6DBF">
        <w:rPr>
          <w:rFonts w:cs="Times New Roman"/>
          <w:sz w:val="24"/>
          <w:szCs w:val="24"/>
        </w:rPr>
        <w:t>Вы можете видеть, что файл проиндексирован по тому, что он находится в секции «Changes to be committed». Если вы выполните коммит в этот момент, то версия файла, существовавшая на момент выполнения вами команды git add, будет добавлена в историю снимков состояния.</w:t>
      </w:r>
    </w:p>
    <w:p w:rsidR="00CF6DBF" w:rsidRPr="00CF6DBF" w:rsidRDefault="00CF6DBF" w:rsidP="00CF6DBF">
      <w:pPr>
        <w:rPr>
          <w:rFonts w:cs="Times New Roman"/>
          <w:sz w:val="24"/>
          <w:szCs w:val="24"/>
        </w:rPr>
      </w:pPr>
      <w:r w:rsidRPr="00CF6DBF">
        <w:rPr>
          <w:rFonts w:cs="Times New Roman"/>
          <w:sz w:val="24"/>
          <w:szCs w:val="24"/>
        </w:rPr>
        <w:t>Как вы помните, когда вы ранее выполнили git init, вы затем выполнили git add (files) — это было сделано для того, чтобы добавить файлы в вашем каталоге под версионный контроль. Команда git add принимает параметром путь к файлу или каталогу, если это каталог, команда рекурсивно добавляет (индексирует) все файлы в данном каталоге.</w:t>
      </w:r>
    </w:p>
    <w:p w:rsidR="00CF6DBF" w:rsidRPr="00CF6DBF" w:rsidRDefault="00CF6DBF" w:rsidP="0082716D">
      <w:pPr>
        <w:pStyle w:val="1"/>
      </w:pPr>
      <w:bookmarkStart w:id="20" w:name="Индексация_измененных_файлов"/>
      <w:bookmarkStart w:id="21" w:name="bookmark31"/>
      <w:bookmarkStart w:id="22" w:name="_Toc406151891"/>
      <w:bookmarkEnd w:id="20"/>
      <w:bookmarkEnd w:id="21"/>
      <w:r w:rsidRPr="00CF6DBF">
        <w:t>Индексация измененных файлов</w:t>
      </w:r>
      <w:bookmarkEnd w:id="22"/>
    </w:p>
    <w:p w:rsidR="00CF6DBF" w:rsidRPr="00CF6DBF" w:rsidRDefault="00CF6DBF" w:rsidP="00CF6DBF">
      <w:pPr>
        <w:rPr>
          <w:rFonts w:cs="Times New Roman"/>
          <w:sz w:val="24"/>
          <w:szCs w:val="24"/>
        </w:rPr>
      </w:pPr>
      <w:r w:rsidRPr="00CF6DBF">
        <w:rPr>
          <w:rFonts w:cs="Times New Roman"/>
          <w:sz w:val="24"/>
          <w:szCs w:val="24"/>
        </w:rPr>
        <w:t>Давайте модифицируем файл, уже находящийся под версионным контролем. Если вы измените отслеживаемый файл benchmarks.rb и после этого снова выполните команду status, то результат будет примерно следующим:</w:t>
      </w:r>
    </w:p>
    <w:p w:rsidR="00CF6DBF" w:rsidRPr="00CF6DBF" w:rsidRDefault="00CF6DBF" w:rsidP="00CF6DBF">
      <w:pPr>
        <w:rPr>
          <w:rFonts w:cs="Times New Roman"/>
          <w:sz w:val="24"/>
          <w:szCs w:val="24"/>
        </w:rPr>
      </w:pPr>
      <w:r w:rsidRPr="00CF6DBF">
        <w:rPr>
          <w:rFonts w:cs="Times New Roman"/>
          <w:sz w:val="24"/>
          <w:szCs w:val="24"/>
        </w:rPr>
      </w:r>
      <w:r w:rsidRPr="00CF6DBF">
        <w:rPr>
          <w:rFonts w:cs="Times New Roman"/>
          <w:sz w:val="24"/>
          <w:szCs w:val="24"/>
        </w:rPr>
        <w:pict>
          <v:shape id="_x0000_s1714" type="#_x0000_t202" style="width:416.45pt;height:202.35pt;mso-position-horizontal-relative:char;mso-position-vertical-relative:line" o:allowincell="f" fillcolor="#e5e5e5" stroked="f">
            <v:textbox style="mso-next-textbox:#_x0000_s1714" inset="0,0,0,0">
              <w:txbxContent>
                <w:p w:rsidR="00C121D7" w:rsidRPr="00CF6DBF" w:rsidRDefault="00C121D7" w:rsidP="00CF6DBF">
                  <w:pPr>
                    <w:pStyle w:val="a9"/>
                    <w:kinsoku w:val="0"/>
                    <w:overflowPunct w:val="0"/>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status</w:t>
                  </w:r>
                </w:p>
                <w:p w:rsidR="00C121D7" w:rsidRPr="00CF6DBF" w:rsidRDefault="00C121D7" w:rsidP="00CF6DBF">
                  <w:pPr>
                    <w:pStyle w:val="a9"/>
                    <w:kinsoku w:val="0"/>
                    <w:overflowPunct w:val="0"/>
                    <w:spacing w:before="64"/>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On</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branch</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master</w:t>
                  </w:r>
                </w:p>
                <w:p w:rsidR="00C121D7" w:rsidRPr="00CF6DBF" w:rsidRDefault="00C121D7" w:rsidP="00CF6DBF">
                  <w:pPr>
                    <w:pStyle w:val="a9"/>
                    <w:kinsoku w:val="0"/>
                    <w:overflowPunct w:val="0"/>
                    <w:spacing w:before="65"/>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Changes</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to</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be</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committed:</w:t>
                  </w:r>
                </w:p>
                <w:p w:rsidR="00C121D7" w:rsidRPr="00CF6DBF" w:rsidRDefault="00C121D7" w:rsidP="00CF6DBF">
                  <w:pPr>
                    <w:pStyle w:val="a9"/>
                    <w:tabs>
                      <w:tab w:val="left" w:pos="561"/>
                    </w:tabs>
                    <w:kinsoku w:val="0"/>
                    <w:overflowPunct w:val="0"/>
                    <w:spacing w:before="64"/>
                    <w:ind w:left="179"/>
                    <w:rPr>
                      <w:rFonts w:ascii="Courier New" w:hAnsi="Courier New" w:cs="Courier New"/>
                      <w:sz w:val="16"/>
                      <w:szCs w:val="16"/>
                      <w:lang w:val="en-US"/>
                    </w:rPr>
                  </w:pPr>
                  <w:r w:rsidRPr="00CF6DBF">
                    <w:rPr>
                      <w:rFonts w:ascii="Courier New" w:hAnsi="Courier New" w:cs="Courier New"/>
                      <w:w w:val="95"/>
                      <w:sz w:val="16"/>
                      <w:szCs w:val="16"/>
                      <w:lang w:val="en-US"/>
                    </w:rPr>
                    <w:t>#</w:t>
                  </w:r>
                  <w:r w:rsidRPr="00CF6DBF">
                    <w:rPr>
                      <w:rFonts w:ascii="Courier New" w:hAnsi="Courier New" w:cs="Courier New"/>
                      <w:w w:val="95"/>
                      <w:sz w:val="16"/>
                      <w:szCs w:val="16"/>
                      <w:lang w:val="en-US"/>
                    </w:rPr>
                    <w:tab/>
                  </w:r>
                  <w:r w:rsidRPr="00CF6DBF">
                    <w:rPr>
                      <w:rFonts w:ascii="Courier New" w:hAnsi="Courier New" w:cs="Courier New"/>
                      <w:sz w:val="16"/>
                      <w:szCs w:val="16"/>
                      <w:lang w:val="en-US"/>
                    </w:rPr>
                    <w:t>(use</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reset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HEAD</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&lt;file&gt;..."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to</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unstage)</w:t>
                  </w:r>
                </w:p>
                <w:p w:rsidR="00C121D7" w:rsidRPr="00CF6DBF" w:rsidRDefault="00C121D7" w:rsidP="00CF6DBF">
                  <w:pPr>
                    <w:pStyle w:val="a9"/>
                    <w:kinsoku w:val="0"/>
                    <w:overflowPunct w:val="0"/>
                    <w:spacing w:before="65"/>
                    <w:ind w:left="179"/>
                    <w:rPr>
                      <w:rFonts w:ascii="Courier New" w:hAnsi="Courier New" w:cs="Courier New"/>
                      <w:sz w:val="16"/>
                      <w:szCs w:val="16"/>
                      <w:lang w:val="en-US"/>
                    </w:rPr>
                  </w:pPr>
                  <w:r w:rsidRPr="00CF6DBF">
                    <w:rPr>
                      <w:rFonts w:ascii="Courier New" w:hAnsi="Courier New" w:cs="Courier New"/>
                      <w:sz w:val="16"/>
                      <w:szCs w:val="16"/>
                      <w:lang w:val="en-US"/>
                    </w:rPr>
                    <w:t>#</w:t>
                  </w:r>
                </w:p>
                <w:p w:rsidR="00C121D7" w:rsidRPr="00CF6DBF" w:rsidRDefault="00C121D7" w:rsidP="00CF6DBF">
                  <w:pPr>
                    <w:pStyle w:val="a9"/>
                    <w:tabs>
                      <w:tab w:val="left" w:pos="1518"/>
                    </w:tabs>
                    <w:kinsoku w:val="0"/>
                    <w:overflowPunct w:val="0"/>
                    <w:spacing w:before="64"/>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new</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file:</w:t>
                  </w:r>
                  <w:r w:rsidRPr="00CF6DBF">
                    <w:rPr>
                      <w:rFonts w:ascii="Courier New" w:hAnsi="Courier New" w:cs="Courier New"/>
                      <w:sz w:val="16"/>
                      <w:szCs w:val="16"/>
                      <w:lang w:val="en-US"/>
                    </w:rPr>
                    <w:tab/>
                    <w:t>README</w:t>
                  </w:r>
                </w:p>
                <w:p w:rsidR="00C121D7" w:rsidRPr="00CF6DBF" w:rsidRDefault="00C121D7" w:rsidP="00CF6DBF">
                  <w:pPr>
                    <w:pStyle w:val="a9"/>
                    <w:kinsoku w:val="0"/>
                    <w:overflowPunct w:val="0"/>
                    <w:spacing w:before="64"/>
                    <w:ind w:left="179"/>
                    <w:rPr>
                      <w:rFonts w:ascii="Courier New" w:hAnsi="Courier New" w:cs="Courier New"/>
                      <w:sz w:val="16"/>
                      <w:szCs w:val="16"/>
                      <w:lang w:val="en-US"/>
                    </w:rPr>
                  </w:pPr>
                  <w:r w:rsidRPr="00CF6DBF">
                    <w:rPr>
                      <w:rFonts w:ascii="Courier New" w:hAnsi="Courier New" w:cs="Courier New"/>
                      <w:sz w:val="16"/>
                      <w:szCs w:val="16"/>
                      <w:lang w:val="en-US"/>
                    </w:rPr>
                    <w:t>#</w:t>
                  </w:r>
                </w:p>
                <w:p w:rsidR="00C121D7" w:rsidRPr="00CF6DBF" w:rsidRDefault="00C121D7" w:rsidP="00CF6DBF">
                  <w:pPr>
                    <w:pStyle w:val="a9"/>
                    <w:kinsoku w:val="0"/>
                    <w:overflowPunct w:val="0"/>
                    <w:spacing w:before="65"/>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Changed</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but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not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updated:</w:t>
                  </w:r>
                </w:p>
                <w:p w:rsidR="00C121D7" w:rsidRPr="00CF6DBF" w:rsidRDefault="00C121D7" w:rsidP="00CF6DBF">
                  <w:pPr>
                    <w:pStyle w:val="a9"/>
                    <w:tabs>
                      <w:tab w:val="left" w:pos="561"/>
                    </w:tabs>
                    <w:kinsoku w:val="0"/>
                    <w:overflowPunct w:val="0"/>
                    <w:spacing w:before="64"/>
                    <w:ind w:left="179"/>
                    <w:rPr>
                      <w:rFonts w:ascii="Courier New" w:hAnsi="Courier New" w:cs="Courier New"/>
                      <w:sz w:val="16"/>
                      <w:szCs w:val="16"/>
                      <w:lang w:val="en-US"/>
                    </w:rPr>
                  </w:pPr>
                  <w:r w:rsidRPr="00CF6DBF">
                    <w:rPr>
                      <w:rFonts w:ascii="Courier New" w:hAnsi="Courier New" w:cs="Courier New"/>
                      <w:w w:val="95"/>
                      <w:sz w:val="16"/>
                      <w:szCs w:val="16"/>
                      <w:lang w:val="en-US"/>
                    </w:rPr>
                    <w:t>#</w:t>
                  </w:r>
                  <w:r w:rsidRPr="00CF6DBF">
                    <w:rPr>
                      <w:rFonts w:ascii="Courier New" w:hAnsi="Courier New" w:cs="Courier New"/>
                      <w:w w:val="95"/>
                      <w:sz w:val="16"/>
                      <w:szCs w:val="16"/>
                      <w:lang w:val="en-US"/>
                    </w:rPr>
                    <w:tab/>
                  </w:r>
                  <w:r w:rsidRPr="00CF6DBF">
                    <w:rPr>
                      <w:rFonts w:ascii="Courier New" w:hAnsi="Courier New" w:cs="Courier New"/>
                      <w:sz w:val="16"/>
                      <w:szCs w:val="16"/>
                      <w:lang w:val="en-US"/>
                    </w:rPr>
                    <w:t>(use</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add</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&lt;file&gt;..."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to</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update</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what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will</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be</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committed)</w:t>
                  </w:r>
                </w:p>
                <w:p w:rsidR="00C121D7" w:rsidRDefault="00C121D7" w:rsidP="00CF6DBF">
                  <w:pPr>
                    <w:pStyle w:val="a9"/>
                    <w:kinsoku w:val="0"/>
                    <w:overflowPunct w:val="0"/>
                    <w:spacing w:before="65"/>
                    <w:ind w:left="179"/>
                    <w:rPr>
                      <w:rFonts w:ascii="Courier New" w:hAnsi="Courier New" w:cs="Courier New"/>
                      <w:sz w:val="16"/>
                      <w:szCs w:val="16"/>
                    </w:rPr>
                  </w:pPr>
                  <w:r>
                    <w:rPr>
                      <w:rFonts w:ascii="Courier New" w:hAnsi="Courier New" w:cs="Courier New"/>
                      <w:sz w:val="16"/>
                      <w:szCs w:val="16"/>
                    </w:rPr>
                    <w:t>#</w:t>
                  </w:r>
                </w:p>
                <w:p w:rsidR="00C121D7" w:rsidRDefault="00C121D7" w:rsidP="00CF6DBF">
                  <w:pPr>
                    <w:pStyle w:val="a9"/>
                    <w:tabs>
                      <w:tab w:val="left" w:pos="1518"/>
                    </w:tabs>
                    <w:kinsoku w:val="0"/>
                    <w:overflowPunct w:val="0"/>
                    <w:spacing w:before="64"/>
                    <w:ind w:left="179"/>
                    <w:rPr>
                      <w:rFonts w:ascii="Courier New" w:hAnsi="Courier New" w:cs="Courier New"/>
                      <w:sz w:val="16"/>
                      <w:szCs w:val="16"/>
                    </w:rPr>
                  </w:pPr>
                  <w:r>
                    <w:rPr>
                      <w:rFonts w:ascii="Courier New" w:hAnsi="Courier New" w:cs="Courier New"/>
                      <w:sz w:val="16"/>
                      <w:szCs w:val="16"/>
                    </w:rPr>
                    <w:t>#</w:t>
                  </w:r>
                  <w:r>
                    <w:rPr>
                      <w:rFonts w:ascii="Courier New" w:hAnsi="Courier New" w:cs="Courier New"/>
                      <w:spacing w:val="-11"/>
                      <w:sz w:val="16"/>
                      <w:szCs w:val="16"/>
                    </w:rPr>
                    <w:t xml:space="preserve"> </w:t>
                  </w:r>
                  <w:r>
                    <w:rPr>
                      <w:rFonts w:ascii="Courier New" w:hAnsi="Courier New" w:cs="Courier New"/>
                      <w:sz w:val="16"/>
                      <w:szCs w:val="16"/>
                    </w:rPr>
                    <w:t>modified:</w:t>
                  </w:r>
                  <w:r>
                    <w:rPr>
                      <w:rFonts w:ascii="Courier New" w:hAnsi="Courier New" w:cs="Courier New"/>
                      <w:sz w:val="16"/>
                      <w:szCs w:val="16"/>
                    </w:rPr>
                    <w:tab/>
                    <w:t>benchmarks.rb</w:t>
                  </w:r>
                </w:p>
                <w:p w:rsidR="00C121D7" w:rsidRDefault="00C121D7" w:rsidP="00CF6DBF">
                  <w:pPr>
                    <w:pStyle w:val="a9"/>
                    <w:kinsoku w:val="0"/>
                    <w:overflowPunct w:val="0"/>
                    <w:spacing w:before="64"/>
                    <w:ind w:left="179"/>
                    <w:rPr>
                      <w:rFonts w:ascii="Courier New" w:hAnsi="Courier New" w:cs="Courier New"/>
                      <w:sz w:val="16"/>
                      <w:szCs w:val="16"/>
                    </w:rPr>
                  </w:pPr>
                  <w:r>
                    <w:rPr>
                      <w:rFonts w:ascii="Courier New" w:hAnsi="Courier New" w:cs="Courier New"/>
                      <w:sz w:val="16"/>
                      <w:szCs w:val="16"/>
                    </w:rPr>
                    <w:t>#</w:t>
                  </w:r>
                </w:p>
              </w:txbxContent>
            </v:textbox>
          </v:shape>
        </w:pict>
      </w:r>
    </w:p>
    <w:p w:rsidR="00CF6DBF" w:rsidRPr="00CF6DBF" w:rsidRDefault="00CF6DBF" w:rsidP="00CF6DBF">
      <w:pPr>
        <w:rPr>
          <w:rFonts w:cs="Times New Roman"/>
          <w:sz w:val="24"/>
          <w:szCs w:val="24"/>
        </w:rPr>
      </w:pPr>
      <w:r w:rsidRPr="00CF6DBF">
        <w:rPr>
          <w:rFonts w:cs="Times New Roman"/>
          <w:sz w:val="24"/>
          <w:szCs w:val="24"/>
        </w:rPr>
        <w:t xml:space="preserve">Файл benchmarks.rb находится в секции «Changed but not updated» — это означает, что отслеживаемый файл был изменен в рабочем каталоге, но пока не проиндексирован. Чтобы проиндексировать его, необходимо выполнить команду git add (это многофункциональная </w:t>
      </w:r>
      <w:r w:rsidRPr="00CF6DBF">
        <w:rPr>
          <w:rFonts w:cs="Times New Roman"/>
          <w:sz w:val="24"/>
          <w:szCs w:val="24"/>
        </w:rPr>
        <w:lastRenderedPageBreak/>
        <w:t>команда, она используется для добавления под версионный контроль новых файлов, для индексации изменений, а также для других целей, например для указания файлов с исправленным конфликтом слияния). Выполним git add, чтобы проиндексировать benchmarks.rb, а затем снова выполним git status:</w:t>
      </w:r>
    </w:p>
    <w:p w:rsidR="00CF6DBF" w:rsidRPr="00CF6DBF" w:rsidRDefault="00CF6DBF" w:rsidP="00CF6DBF">
      <w:pPr>
        <w:rPr>
          <w:rFonts w:cs="Times New Roman"/>
          <w:sz w:val="24"/>
          <w:szCs w:val="24"/>
        </w:rPr>
      </w:pPr>
      <w:r w:rsidRPr="00CF6DBF">
        <w:rPr>
          <w:rFonts w:cs="Times New Roman"/>
          <w:sz w:val="24"/>
          <w:szCs w:val="24"/>
        </w:rPr>
      </w:r>
      <w:r w:rsidRPr="00CF6DBF">
        <w:rPr>
          <w:rFonts w:cs="Times New Roman"/>
          <w:sz w:val="24"/>
          <w:szCs w:val="24"/>
        </w:rPr>
        <w:pict>
          <v:shape id="_x0000_s1713" type="#_x0000_t202" style="width:416.45pt;height:142.1pt;mso-position-horizontal-relative:char;mso-position-vertical-relative:line" o:allowincell="f" fillcolor="#e5e5e5" stroked="f">
            <v:textbox style="mso-next-textbox:#_x0000_s1713" inset="0,0,0,0">
              <w:txbxContent>
                <w:p w:rsidR="00C121D7" w:rsidRDefault="00C121D7" w:rsidP="00CF6DBF">
                  <w:pPr>
                    <w:pStyle w:val="a9"/>
                    <w:kinsoku w:val="0"/>
                    <w:overflowPunct w:val="0"/>
                    <w:rPr>
                      <w:sz w:val="16"/>
                      <w:szCs w:val="16"/>
                    </w:rPr>
                  </w:pPr>
                </w:p>
                <w:p w:rsidR="00C121D7" w:rsidRDefault="00C121D7" w:rsidP="00CF6DBF">
                  <w:pPr>
                    <w:pStyle w:val="a9"/>
                    <w:kinsoku w:val="0"/>
                    <w:overflowPunct w:val="0"/>
                    <w:spacing w:before="4"/>
                    <w:rPr>
                      <w:sz w:val="15"/>
                      <w:szCs w:val="15"/>
                    </w:rPr>
                  </w:pPr>
                </w:p>
                <w:p w:rsidR="00C121D7" w:rsidRPr="00CF6DBF" w:rsidRDefault="00C121D7" w:rsidP="00CF6DBF">
                  <w:pPr>
                    <w:pStyle w:val="a9"/>
                    <w:kinsoku w:val="0"/>
                    <w:overflowPunct w:val="0"/>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add</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benchmarks.rb</w:t>
                  </w:r>
                </w:p>
                <w:p w:rsidR="00C121D7" w:rsidRPr="00CF6DBF" w:rsidRDefault="00C121D7" w:rsidP="00CF6DBF">
                  <w:pPr>
                    <w:pStyle w:val="a9"/>
                    <w:kinsoku w:val="0"/>
                    <w:overflowPunct w:val="0"/>
                    <w:spacing w:before="64"/>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status</w:t>
                  </w:r>
                </w:p>
                <w:p w:rsidR="00C121D7" w:rsidRPr="00CF6DBF" w:rsidRDefault="00C121D7" w:rsidP="00CF6DBF">
                  <w:pPr>
                    <w:pStyle w:val="a9"/>
                    <w:kinsoku w:val="0"/>
                    <w:overflowPunct w:val="0"/>
                    <w:spacing w:before="65"/>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On</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branch</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master</w:t>
                  </w:r>
                </w:p>
                <w:p w:rsidR="00C121D7" w:rsidRPr="00CF6DBF" w:rsidRDefault="00C121D7" w:rsidP="00CF6DBF">
                  <w:pPr>
                    <w:pStyle w:val="a9"/>
                    <w:kinsoku w:val="0"/>
                    <w:overflowPunct w:val="0"/>
                    <w:spacing w:before="64"/>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Changes</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to</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be</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committed:</w:t>
                  </w:r>
                </w:p>
                <w:p w:rsidR="00C121D7" w:rsidRPr="00CF6DBF" w:rsidRDefault="00C121D7" w:rsidP="00CF6DBF">
                  <w:pPr>
                    <w:pStyle w:val="a9"/>
                    <w:tabs>
                      <w:tab w:val="left" w:pos="561"/>
                    </w:tabs>
                    <w:kinsoku w:val="0"/>
                    <w:overflowPunct w:val="0"/>
                    <w:spacing w:before="65"/>
                    <w:ind w:left="179"/>
                    <w:rPr>
                      <w:rFonts w:ascii="Courier New" w:hAnsi="Courier New" w:cs="Courier New"/>
                      <w:sz w:val="16"/>
                      <w:szCs w:val="16"/>
                      <w:lang w:val="en-US"/>
                    </w:rPr>
                  </w:pPr>
                  <w:r w:rsidRPr="00CF6DBF">
                    <w:rPr>
                      <w:rFonts w:ascii="Courier New" w:hAnsi="Courier New" w:cs="Courier New"/>
                      <w:w w:val="95"/>
                      <w:sz w:val="16"/>
                      <w:szCs w:val="16"/>
                      <w:lang w:val="en-US"/>
                    </w:rPr>
                    <w:t>#</w:t>
                  </w:r>
                  <w:r w:rsidRPr="00CF6DBF">
                    <w:rPr>
                      <w:rFonts w:ascii="Courier New" w:hAnsi="Courier New" w:cs="Courier New"/>
                      <w:w w:val="95"/>
                      <w:sz w:val="16"/>
                      <w:szCs w:val="16"/>
                      <w:lang w:val="en-US"/>
                    </w:rPr>
                    <w:tab/>
                  </w:r>
                  <w:r w:rsidRPr="00CF6DBF">
                    <w:rPr>
                      <w:rFonts w:ascii="Courier New" w:hAnsi="Courier New" w:cs="Courier New"/>
                      <w:sz w:val="16"/>
                      <w:szCs w:val="16"/>
                      <w:lang w:val="en-US"/>
                    </w:rPr>
                    <w:t>(use</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reset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HEAD</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&lt;file&gt;..."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to</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unstage)</w:t>
                  </w:r>
                </w:p>
                <w:p w:rsidR="00C121D7" w:rsidRPr="00CF6DBF" w:rsidRDefault="00C121D7" w:rsidP="00CF6DBF">
                  <w:pPr>
                    <w:pStyle w:val="a9"/>
                    <w:kinsoku w:val="0"/>
                    <w:overflowPunct w:val="0"/>
                    <w:spacing w:before="64"/>
                    <w:ind w:left="179"/>
                    <w:rPr>
                      <w:rFonts w:ascii="Courier New" w:hAnsi="Courier New" w:cs="Courier New"/>
                      <w:sz w:val="16"/>
                      <w:szCs w:val="16"/>
                      <w:lang w:val="en-US"/>
                    </w:rPr>
                  </w:pPr>
                  <w:r w:rsidRPr="00CF6DBF">
                    <w:rPr>
                      <w:rFonts w:ascii="Courier New" w:hAnsi="Courier New" w:cs="Courier New"/>
                      <w:sz w:val="16"/>
                      <w:szCs w:val="16"/>
                      <w:lang w:val="en-US"/>
                    </w:rPr>
                    <w:t>#</w:t>
                  </w:r>
                </w:p>
                <w:p w:rsidR="00C121D7" w:rsidRPr="00CF6DBF" w:rsidRDefault="00C121D7" w:rsidP="00CF6DBF">
                  <w:pPr>
                    <w:pStyle w:val="a9"/>
                    <w:tabs>
                      <w:tab w:val="left" w:pos="1518"/>
                    </w:tabs>
                    <w:kinsoku w:val="0"/>
                    <w:overflowPunct w:val="0"/>
                    <w:spacing w:before="64"/>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new</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file:</w:t>
                  </w:r>
                  <w:r w:rsidRPr="00CF6DBF">
                    <w:rPr>
                      <w:rFonts w:ascii="Courier New" w:hAnsi="Courier New" w:cs="Courier New"/>
                      <w:sz w:val="16"/>
                      <w:szCs w:val="16"/>
                      <w:lang w:val="en-US"/>
                    </w:rPr>
                    <w:tab/>
                    <w:t>README</w:t>
                  </w:r>
                </w:p>
                <w:p w:rsidR="00C121D7" w:rsidRPr="00CF6DBF" w:rsidRDefault="00C121D7" w:rsidP="00CF6DBF">
                  <w:pPr>
                    <w:pStyle w:val="a9"/>
                    <w:tabs>
                      <w:tab w:val="left" w:pos="1518"/>
                    </w:tabs>
                    <w:kinsoku w:val="0"/>
                    <w:overflowPunct w:val="0"/>
                    <w:spacing w:before="65"/>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11"/>
                      <w:sz w:val="16"/>
                      <w:szCs w:val="16"/>
                      <w:lang w:val="en-US"/>
                    </w:rPr>
                    <w:t xml:space="preserve"> </w:t>
                  </w:r>
                  <w:r w:rsidRPr="00CF6DBF">
                    <w:rPr>
                      <w:rFonts w:ascii="Courier New" w:hAnsi="Courier New" w:cs="Courier New"/>
                      <w:sz w:val="16"/>
                      <w:szCs w:val="16"/>
                      <w:lang w:val="en-US"/>
                    </w:rPr>
                    <w:t>modified:</w:t>
                  </w:r>
                  <w:r w:rsidRPr="00CF6DBF">
                    <w:rPr>
                      <w:rFonts w:ascii="Courier New" w:hAnsi="Courier New" w:cs="Courier New"/>
                      <w:sz w:val="16"/>
                      <w:szCs w:val="16"/>
                      <w:lang w:val="en-US"/>
                    </w:rPr>
                    <w:tab/>
                    <w:t>benchmarks.rb</w:t>
                  </w:r>
                </w:p>
                <w:p w:rsidR="00C121D7" w:rsidRDefault="00C121D7" w:rsidP="00CF6DBF">
                  <w:pPr>
                    <w:pStyle w:val="a9"/>
                    <w:kinsoku w:val="0"/>
                    <w:overflowPunct w:val="0"/>
                    <w:spacing w:before="64"/>
                    <w:ind w:left="179"/>
                    <w:rPr>
                      <w:rFonts w:ascii="Courier New" w:hAnsi="Courier New" w:cs="Courier New"/>
                      <w:sz w:val="16"/>
                      <w:szCs w:val="16"/>
                    </w:rPr>
                  </w:pPr>
                  <w:r>
                    <w:rPr>
                      <w:rFonts w:ascii="Courier New" w:hAnsi="Courier New" w:cs="Courier New"/>
                      <w:sz w:val="16"/>
                      <w:szCs w:val="16"/>
                    </w:rPr>
                    <w:t>#</w:t>
                  </w:r>
                </w:p>
              </w:txbxContent>
            </v:textbox>
          </v:shape>
        </w:pict>
      </w:r>
    </w:p>
    <w:p w:rsidR="00CF6DBF" w:rsidRDefault="00CF6DBF" w:rsidP="00CF6DBF">
      <w:pPr>
        <w:rPr>
          <w:rFonts w:cs="Times New Roman"/>
          <w:sz w:val="24"/>
          <w:szCs w:val="24"/>
          <w:lang w:val="en-US"/>
        </w:rPr>
      </w:pPr>
      <w:r w:rsidRPr="00CF6DBF">
        <w:rPr>
          <w:rFonts w:cs="Times New Roman"/>
          <w:sz w:val="24"/>
          <w:szCs w:val="24"/>
        </w:rPr>
        <w:t>Теперь оба файла проиндексированы и войдут в следующий коммит. В этот момент вы, предположим, вспомнили одно небольшое изменение, которое вы хотите сделать в benchmarks.rb до фиксации. Вы открываете файл, вносите и сохраняете необходимые изменения и вроде бы готовы к коммиту. Но давайте-ка еще раз выполним git status:</w:t>
      </w:r>
    </w:p>
    <w:p w:rsidR="00CF6DBF" w:rsidRPr="00CF6DBF" w:rsidRDefault="00CF6DBF" w:rsidP="00CF6DBF">
      <w:pPr>
        <w:rPr>
          <w:rFonts w:cs="Times New Roman"/>
          <w:sz w:val="24"/>
          <w:szCs w:val="24"/>
        </w:rPr>
      </w:pPr>
      <w:r w:rsidRPr="00CF6DBF">
        <w:rPr>
          <w:rFonts w:cs="Times New Roman"/>
          <w:sz w:val="24"/>
          <w:szCs w:val="24"/>
        </w:rPr>
      </w:r>
      <w:r w:rsidRPr="00CF6DBF">
        <w:rPr>
          <w:rFonts w:cs="Times New Roman"/>
          <w:sz w:val="24"/>
          <w:szCs w:val="24"/>
        </w:rPr>
        <w:pict>
          <v:shape id="_x0000_s1712" type="#_x0000_t202" style="width:416.45pt;height:203.6pt;mso-position-horizontal-relative:char;mso-position-vertical-relative:line" o:allowincell="f" fillcolor="#e5e5e5" stroked="f">
            <v:textbox style="mso-next-textbox:#_x0000_s1712" inset="0,0,0,0">
              <w:txbxContent>
                <w:p w:rsidR="00C121D7" w:rsidRPr="00CF6DBF" w:rsidRDefault="00C121D7" w:rsidP="00CF6DBF">
                  <w:pPr>
                    <w:pStyle w:val="a9"/>
                    <w:kinsoku w:val="0"/>
                    <w:overflowPunct w:val="0"/>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10"/>
                      <w:sz w:val="16"/>
                      <w:szCs w:val="16"/>
                      <w:lang w:val="en-US"/>
                    </w:rPr>
                    <w:t xml:space="preserve"> </w:t>
                  </w:r>
                  <w:r w:rsidRPr="00CF6DBF">
                    <w:rPr>
                      <w:rFonts w:ascii="Courier New" w:hAnsi="Courier New" w:cs="Courier New"/>
                      <w:sz w:val="16"/>
                      <w:szCs w:val="16"/>
                      <w:lang w:val="en-US"/>
                    </w:rPr>
                    <w:t>vim</w:t>
                  </w:r>
                  <w:r w:rsidRPr="00CF6DBF">
                    <w:rPr>
                      <w:rFonts w:ascii="Courier New" w:hAnsi="Courier New" w:cs="Courier New"/>
                      <w:spacing w:val="-9"/>
                      <w:sz w:val="16"/>
                      <w:szCs w:val="16"/>
                      <w:lang w:val="en-US"/>
                    </w:rPr>
                    <w:t xml:space="preserve"> </w:t>
                  </w:r>
                  <w:r w:rsidRPr="00CF6DBF">
                    <w:rPr>
                      <w:rFonts w:ascii="Courier New" w:hAnsi="Courier New" w:cs="Courier New"/>
                      <w:sz w:val="16"/>
                      <w:szCs w:val="16"/>
                      <w:lang w:val="en-US"/>
                    </w:rPr>
                    <w:t>benchmarks.rb</w:t>
                  </w:r>
                </w:p>
                <w:p w:rsidR="00C121D7" w:rsidRPr="00CF6DBF" w:rsidRDefault="00C121D7" w:rsidP="00CF6DBF">
                  <w:pPr>
                    <w:pStyle w:val="a9"/>
                    <w:kinsoku w:val="0"/>
                    <w:overflowPunct w:val="0"/>
                    <w:spacing w:before="65"/>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status</w:t>
                  </w:r>
                </w:p>
                <w:p w:rsidR="00C121D7" w:rsidRPr="00CF6DBF" w:rsidRDefault="00C121D7" w:rsidP="00CF6DBF">
                  <w:pPr>
                    <w:pStyle w:val="a9"/>
                    <w:kinsoku w:val="0"/>
                    <w:overflowPunct w:val="0"/>
                    <w:spacing w:before="64"/>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On</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branch</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master</w:t>
                  </w:r>
                </w:p>
                <w:p w:rsidR="00C121D7" w:rsidRPr="00CF6DBF" w:rsidRDefault="00C121D7" w:rsidP="00CF6DBF">
                  <w:pPr>
                    <w:pStyle w:val="a9"/>
                    <w:kinsoku w:val="0"/>
                    <w:overflowPunct w:val="0"/>
                    <w:spacing w:before="65"/>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Changes</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to</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be</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committed:</w:t>
                  </w:r>
                </w:p>
                <w:p w:rsidR="00C121D7" w:rsidRPr="00CF6DBF" w:rsidRDefault="00C121D7" w:rsidP="00CF6DBF">
                  <w:pPr>
                    <w:pStyle w:val="a9"/>
                    <w:tabs>
                      <w:tab w:val="left" w:pos="561"/>
                    </w:tabs>
                    <w:kinsoku w:val="0"/>
                    <w:overflowPunct w:val="0"/>
                    <w:spacing w:before="64"/>
                    <w:ind w:left="179"/>
                    <w:rPr>
                      <w:rFonts w:ascii="Courier New" w:hAnsi="Courier New" w:cs="Courier New"/>
                      <w:sz w:val="16"/>
                      <w:szCs w:val="16"/>
                      <w:lang w:val="en-US"/>
                    </w:rPr>
                  </w:pPr>
                  <w:r w:rsidRPr="00CF6DBF">
                    <w:rPr>
                      <w:rFonts w:ascii="Courier New" w:hAnsi="Courier New" w:cs="Courier New"/>
                      <w:w w:val="95"/>
                      <w:sz w:val="16"/>
                      <w:szCs w:val="16"/>
                      <w:lang w:val="en-US"/>
                    </w:rPr>
                    <w:t>#</w:t>
                  </w:r>
                  <w:r w:rsidRPr="00CF6DBF">
                    <w:rPr>
                      <w:rFonts w:ascii="Courier New" w:hAnsi="Courier New" w:cs="Courier New"/>
                      <w:w w:val="95"/>
                      <w:sz w:val="16"/>
                      <w:szCs w:val="16"/>
                      <w:lang w:val="en-US"/>
                    </w:rPr>
                    <w:tab/>
                  </w:r>
                  <w:r w:rsidRPr="00CF6DBF">
                    <w:rPr>
                      <w:rFonts w:ascii="Courier New" w:hAnsi="Courier New" w:cs="Courier New"/>
                      <w:sz w:val="16"/>
                      <w:szCs w:val="16"/>
                      <w:lang w:val="en-US"/>
                    </w:rPr>
                    <w:t>(use</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reset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HEAD</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&lt;file&gt;..."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to</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unstage)</w:t>
                  </w:r>
                </w:p>
                <w:p w:rsidR="00C121D7" w:rsidRPr="00CF6DBF" w:rsidRDefault="00C121D7" w:rsidP="00CF6DBF">
                  <w:pPr>
                    <w:pStyle w:val="a9"/>
                    <w:kinsoku w:val="0"/>
                    <w:overflowPunct w:val="0"/>
                    <w:spacing w:before="64"/>
                    <w:ind w:left="179"/>
                    <w:rPr>
                      <w:rFonts w:ascii="Courier New" w:hAnsi="Courier New" w:cs="Courier New"/>
                      <w:sz w:val="16"/>
                      <w:szCs w:val="16"/>
                      <w:lang w:val="en-US"/>
                    </w:rPr>
                  </w:pPr>
                  <w:r w:rsidRPr="00CF6DBF">
                    <w:rPr>
                      <w:rFonts w:ascii="Courier New" w:hAnsi="Courier New" w:cs="Courier New"/>
                      <w:sz w:val="16"/>
                      <w:szCs w:val="16"/>
                      <w:lang w:val="en-US"/>
                    </w:rPr>
                    <w:t>#</w:t>
                  </w:r>
                </w:p>
                <w:p w:rsidR="00C121D7" w:rsidRPr="00CF6DBF" w:rsidRDefault="00C121D7" w:rsidP="00CF6DBF">
                  <w:pPr>
                    <w:pStyle w:val="a9"/>
                    <w:tabs>
                      <w:tab w:val="left" w:pos="1518"/>
                    </w:tabs>
                    <w:kinsoku w:val="0"/>
                    <w:overflowPunct w:val="0"/>
                    <w:spacing w:before="65"/>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new</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file:</w:t>
                  </w:r>
                  <w:r w:rsidRPr="00CF6DBF">
                    <w:rPr>
                      <w:rFonts w:ascii="Courier New" w:hAnsi="Courier New" w:cs="Courier New"/>
                      <w:sz w:val="16"/>
                      <w:szCs w:val="16"/>
                      <w:lang w:val="en-US"/>
                    </w:rPr>
                    <w:tab/>
                    <w:t>README</w:t>
                  </w:r>
                </w:p>
                <w:p w:rsidR="00C121D7" w:rsidRPr="00CF6DBF" w:rsidRDefault="00C121D7" w:rsidP="00CF6DBF">
                  <w:pPr>
                    <w:pStyle w:val="a9"/>
                    <w:tabs>
                      <w:tab w:val="left" w:pos="1518"/>
                    </w:tabs>
                    <w:kinsoku w:val="0"/>
                    <w:overflowPunct w:val="0"/>
                    <w:spacing w:before="64"/>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11"/>
                      <w:sz w:val="16"/>
                      <w:szCs w:val="16"/>
                      <w:lang w:val="en-US"/>
                    </w:rPr>
                    <w:t xml:space="preserve"> </w:t>
                  </w:r>
                  <w:r w:rsidRPr="00CF6DBF">
                    <w:rPr>
                      <w:rFonts w:ascii="Courier New" w:hAnsi="Courier New" w:cs="Courier New"/>
                      <w:sz w:val="16"/>
                      <w:szCs w:val="16"/>
                      <w:lang w:val="en-US"/>
                    </w:rPr>
                    <w:t>modified:</w:t>
                  </w:r>
                  <w:r w:rsidRPr="00CF6DBF">
                    <w:rPr>
                      <w:rFonts w:ascii="Courier New" w:hAnsi="Courier New" w:cs="Courier New"/>
                      <w:sz w:val="16"/>
                      <w:szCs w:val="16"/>
                      <w:lang w:val="en-US"/>
                    </w:rPr>
                    <w:tab/>
                    <w:t>benchmarks.rb</w:t>
                  </w:r>
                </w:p>
                <w:p w:rsidR="00C121D7" w:rsidRPr="00CF6DBF" w:rsidRDefault="00C121D7" w:rsidP="00CF6DBF">
                  <w:pPr>
                    <w:pStyle w:val="a9"/>
                    <w:kinsoku w:val="0"/>
                    <w:overflowPunct w:val="0"/>
                    <w:spacing w:before="65"/>
                    <w:ind w:left="179"/>
                    <w:rPr>
                      <w:rFonts w:ascii="Courier New" w:hAnsi="Courier New" w:cs="Courier New"/>
                      <w:sz w:val="16"/>
                      <w:szCs w:val="16"/>
                      <w:lang w:val="en-US"/>
                    </w:rPr>
                  </w:pPr>
                  <w:r w:rsidRPr="00CF6DBF">
                    <w:rPr>
                      <w:rFonts w:ascii="Courier New" w:hAnsi="Courier New" w:cs="Courier New"/>
                      <w:sz w:val="16"/>
                      <w:szCs w:val="16"/>
                      <w:lang w:val="en-US"/>
                    </w:rPr>
                    <w:t>#</w:t>
                  </w:r>
                </w:p>
                <w:p w:rsidR="00C121D7" w:rsidRPr="00CF6DBF" w:rsidRDefault="00C121D7" w:rsidP="00CF6DBF">
                  <w:pPr>
                    <w:pStyle w:val="a9"/>
                    <w:kinsoku w:val="0"/>
                    <w:overflowPunct w:val="0"/>
                    <w:spacing w:before="64"/>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Changed</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but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not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updated:</w:t>
                  </w:r>
                </w:p>
                <w:p w:rsidR="00C121D7" w:rsidRPr="00CF6DBF" w:rsidRDefault="00C121D7" w:rsidP="00CF6DBF">
                  <w:pPr>
                    <w:pStyle w:val="a9"/>
                    <w:tabs>
                      <w:tab w:val="left" w:pos="561"/>
                    </w:tabs>
                    <w:kinsoku w:val="0"/>
                    <w:overflowPunct w:val="0"/>
                    <w:spacing w:before="64"/>
                    <w:ind w:left="179"/>
                    <w:rPr>
                      <w:rFonts w:ascii="Courier New" w:hAnsi="Courier New" w:cs="Courier New"/>
                      <w:sz w:val="16"/>
                      <w:szCs w:val="16"/>
                      <w:lang w:val="en-US"/>
                    </w:rPr>
                  </w:pPr>
                  <w:r w:rsidRPr="00CF6DBF">
                    <w:rPr>
                      <w:rFonts w:ascii="Courier New" w:hAnsi="Courier New" w:cs="Courier New"/>
                      <w:w w:val="95"/>
                      <w:sz w:val="16"/>
                      <w:szCs w:val="16"/>
                      <w:lang w:val="en-US"/>
                    </w:rPr>
                    <w:t>#</w:t>
                  </w:r>
                  <w:r w:rsidRPr="00CF6DBF">
                    <w:rPr>
                      <w:rFonts w:ascii="Courier New" w:hAnsi="Courier New" w:cs="Courier New"/>
                      <w:w w:val="95"/>
                      <w:sz w:val="16"/>
                      <w:szCs w:val="16"/>
                      <w:lang w:val="en-US"/>
                    </w:rPr>
                    <w:tab/>
                  </w:r>
                  <w:r w:rsidRPr="00CF6DBF">
                    <w:rPr>
                      <w:rFonts w:ascii="Courier New" w:hAnsi="Courier New" w:cs="Courier New"/>
                      <w:sz w:val="16"/>
                      <w:szCs w:val="16"/>
                      <w:lang w:val="en-US"/>
                    </w:rPr>
                    <w:t>(use</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add</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&lt;file&gt;..."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to</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update</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what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will</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be</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committed)</w:t>
                  </w:r>
                </w:p>
                <w:p w:rsidR="00C121D7" w:rsidRDefault="00C121D7" w:rsidP="00CF6DBF">
                  <w:pPr>
                    <w:pStyle w:val="a9"/>
                    <w:kinsoku w:val="0"/>
                    <w:overflowPunct w:val="0"/>
                    <w:spacing w:before="65"/>
                    <w:ind w:left="179"/>
                    <w:rPr>
                      <w:rFonts w:ascii="Courier New" w:hAnsi="Courier New" w:cs="Courier New"/>
                      <w:sz w:val="16"/>
                      <w:szCs w:val="16"/>
                    </w:rPr>
                  </w:pPr>
                  <w:r>
                    <w:rPr>
                      <w:rFonts w:ascii="Courier New" w:hAnsi="Courier New" w:cs="Courier New"/>
                      <w:sz w:val="16"/>
                      <w:szCs w:val="16"/>
                    </w:rPr>
                    <w:t>#</w:t>
                  </w:r>
                </w:p>
                <w:p w:rsidR="00C121D7" w:rsidRDefault="00C121D7" w:rsidP="00CF6DBF">
                  <w:pPr>
                    <w:pStyle w:val="a9"/>
                    <w:tabs>
                      <w:tab w:val="left" w:pos="1518"/>
                    </w:tabs>
                    <w:kinsoku w:val="0"/>
                    <w:overflowPunct w:val="0"/>
                    <w:spacing w:before="64"/>
                    <w:ind w:left="179"/>
                    <w:rPr>
                      <w:rFonts w:ascii="Courier New" w:hAnsi="Courier New" w:cs="Courier New"/>
                      <w:sz w:val="16"/>
                      <w:szCs w:val="16"/>
                    </w:rPr>
                  </w:pPr>
                  <w:r>
                    <w:rPr>
                      <w:rFonts w:ascii="Courier New" w:hAnsi="Courier New" w:cs="Courier New"/>
                      <w:sz w:val="16"/>
                      <w:szCs w:val="16"/>
                    </w:rPr>
                    <w:t>#</w:t>
                  </w:r>
                  <w:r>
                    <w:rPr>
                      <w:rFonts w:ascii="Courier New" w:hAnsi="Courier New" w:cs="Courier New"/>
                      <w:spacing w:val="-11"/>
                      <w:sz w:val="16"/>
                      <w:szCs w:val="16"/>
                    </w:rPr>
                    <w:t xml:space="preserve"> </w:t>
                  </w:r>
                  <w:r>
                    <w:rPr>
                      <w:rFonts w:ascii="Courier New" w:hAnsi="Courier New" w:cs="Courier New"/>
                      <w:sz w:val="16"/>
                      <w:szCs w:val="16"/>
                    </w:rPr>
                    <w:t>modified:</w:t>
                  </w:r>
                  <w:r>
                    <w:rPr>
                      <w:rFonts w:ascii="Courier New" w:hAnsi="Courier New" w:cs="Courier New"/>
                      <w:sz w:val="16"/>
                      <w:szCs w:val="16"/>
                    </w:rPr>
                    <w:tab/>
                    <w:t>benchmarks.rb</w:t>
                  </w:r>
                </w:p>
                <w:p w:rsidR="00C121D7" w:rsidRDefault="00C121D7" w:rsidP="00CF6DBF">
                  <w:pPr>
                    <w:pStyle w:val="a9"/>
                    <w:kinsoku w:val="0"/>
                    <w:overflowPunct w:val="0"/>
                    <w:spacing w:before="64"/>
                    <w:ind w:left="179"/>
                    <w:rPr>
                      <w:rFonts w:ascii="Courier New" w:hAnsi="Courier New" w:cs="Courier New"/>
                      <w:sz w:val="16"/>
                      <w:szCs w:val="16"/>
                    </w:rPr>
                  </w:pPr>
                  <w:r>
                    <w:rPr>
                      <w:rFonts w:ascii="Courier New" w:hAnsi="Courier New" w:cs="Courier New"/>
                      <w:sz w:val="16"/>
                      <w:szCs w:val="16"/>
                    </w:rPr>
                    <w:t>#</w:t>
                  </w:r>
                </w:p>
              </w:txbxContent>
            </v:textbox>
          </v:shape>
        </w:pict>
      </w:r>
    </w:p>
    <w:p w:rsidR="00CF6DBF" w:rsidRPr="00CF6DBF" w:rsidRDefault="00CF6DBF" w:rsidP="00CF6DBF">
      <w:pPr>
        <w:rPr>
          <w:rFonts w:cs="Times New Roman"/>
          <w:sz w:val="24"/>
          <w:szCs w:val="24"/>
        </w:rPr>
      </w:pPr>
      <w:r w:rsidRPr="00CF6DBF">
        <w:rPr>
          <w:rFonts w:cs="Times New Roman"/>
          <w:sz w:val="24"/>
          <w:szCs w:val="24"/>
        </w:rPr>
        <w:t>Что за черт? Теперь benchmarks.rb отображается как проиндексированный и непроиндексированный одновременно. Как такое возможно? Такая ситуация наглядно демонстрирует, что Git индексирует</w:t>
      </w:r>
      <w:r w:rsidR="00C121D7">
        <w:rPr>
          <w:rFonts w:cs="Times New Roman"/>
          <w:sz w:val="24"/>
          <w:szCs w:val="24"/>
        </w:rPr>
        <w:t xml:space="preserve"> </w:t>
      </w:r>
      <w:r w:rsidRPr="00CF6DBF">
        <w:rPr>
          <w:rFonts w:cs="Times New Roman"/>
          <w:sz w:val="24"/>
          <w:szCs w:val="24"/>
        </w:rPr>
        <w:t>файл в точности в том состоянии, в котором он находился, когда вы выполнили команду git add. Если вы выполните коммит сейчас, то файл benchmarks.rb попадет в коммит в том состоянии, в котором он находился, когда вы последний раз выполняли команду git add, а не в том, в котором он находится в вашем рабочем каталоге в момент выполнения git commit. Если вы изменили файл после выполнения git add, вам придется снова выполнить git add, чтобы проиндексировать последнюю версию файла:</w:t>
      </w:r>
    </w:p>
    <w:p w:rsidR="00CF6DBF" w:rsidRPr="00CF6DBF" w:rsidRDefault="00CF6DBF" w:rsidP="00CF6DBF">
      <w:pPr>
        <w:rPr>
          <w:rFonts w:cs="Times New Roman"/>
          <w:sz w:val="24"/>
          <w:szCs w:val="24"/>
        </w:rPr>
      </w:pPr>
      <w:r w:rsidRPr="00CF6DBF">
        <w:rPr>
          <w:rFonts w:cs="Times New Roman"/>
          <w:sz w:val="24"/>
          <w:szCs w:val="24"/>
        </w:rPr>
      </w:r>
      <w:r w:rsidRPr="00CF6DBF">
        <w:rPr>
          <w:rFonts w:cs="Times New Roman"/>
          <w:sz w:val="24"/>
          <w:szCs w:val="24"/>
        </w:rPr>
        <w:pict>
          <v:shape id="_x0000_s1711" type="#_x0000_t202" style="width:416.45pt;height:142.1pt;mso-position-horizontal-relative:char;mso-position-vertical-relative:line" o:allowincell="f" fillcolor="#e5e5e5" stroked="f">
            <v:textbox style="mso-next-textbox:#_x0000_s1711" inset="0,0,0,0">
              <w:txbxContent>
                <w:p w:rsidR="00C121D7" w:rsidRDefault="00C121D7" w:rsidP="00CF6DBF">
                  <w:pPr>
                    <w:pStyle w:val="a9"/>
                    <w:kinsoku w:val="0"/>
                    <w:overflowPunct w:val="0"/>
                    <w:rPr>
                      <w:sz w:val="16"/>
                      <w:szCs w:val="16"/>
                    </w:rPr>
                  </w:pPr>
                </w:p>
                <w:p w:rsidR="00C121D7" w:rsidRDefault="00C121D7" w:rsidP="00CF6DBF">
                  <w:pPr>
                    <w:pStyle w:val="a9"/>
                    <w:kinsoku w:val="0"/>
                    <w:overflowPunct w:val="0"/>
                    <w:spacing w:before="4"/>
                    <w:rPr>
                      <w:sz w:val="15"/>
                      <w:szCs w:val="15"/>
                    </w:rPr>
                  </w:pPr>
                </w:p>
                <w:p w:rsidR="00C121D7" w:rsidRPr="00CF6DBF" w:rsidRDefault="00C121D7" w:rsidP="00CF6DBF">
                  <w:pPr>
                    <w:pStyle w:val="a9"/>
                    <w:kinsoku w:val="0"/>
                    <w:overflowPunct w:val="0"/>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add</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benchmarks.rb</w:t>
                  </w:r>
                </w:p>
                <w:p w:rsidR="00C121D7" w:rsidRPr="00CF6DBF" w:rsidRDefault="00C121D7" w:rsidP="00CF6DBF">
                  <w:pPr>
                    <w:pStyle w:val="a9"/>
                    <w:kinsoku w:val="0"/>
                    <w:overflowPunct w:val="0"/>
                    <w:spacing w:before="65"/>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status</w:t>
                  </w:r>
                </w:p>
                <w:p w:rsidR="00C121D7" w:rsidRPr="00CF6DBF" w:rsidRDefault="00C121D7" w:rsidP="00CF6DBF">
                  <w:pPr>
                    <w:pStyle w:val="a9"/>
                    <w:kinsoku w:val="0"/>
                    <w:overflowPunct w:val="0"/>
                    <w:spacing w:before="64"/>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On</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branch</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master</w:t>
                  </w:r>
                </w:p>
                <w:p w:rsidR="00C121D7" w:rsidRPr="00CF6DBF" w:rsidRDefault="00C121D7" w:rsidP="00CF6DBF">
                  <w:pPr>
                    <w:pStyle w:val="a9"/>
                    <w:kinsoku w:val="0"/>
                    <w:overflowPunct w:val="0"/>
                    <w:spacing w:before="65"/>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Changes</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to</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be</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committed:</w:t>
                  </w:r>
                </w:p>
                <w:p w:rsidR="00C121D7" w:rsidRPr="00CF6DBF" w:rsidRDefault="00C121D7" w:rsidP="00CF6DBF">
                  <w:pPr>
                    <w:pStyle w:val="a9"/>
                    <w:tabs>
                      <w:tab w:val="left" w:pos="561"/>
                    </w:tabs>
                    <w:kinsoku w:val="0"/>
                    <w:overflowPunct w:val="0"/>
                    <w:spacing w:before="64"/>
                    <w:ind w:left="179"/>
                    <w:rPr>
                      <w:rFonts w:ascii="Courier New" w:hAnsi="Courier New" w:cs="Courier New"/>
                      <w:sz w:val="16"/>
                      <w:szCs w:val="16"/>
                      <w:lang w:val="en-US"/>
                    </w:rPr>
                  </w:pPr>
                  <w:r w:rsidRPr="00CF6DBF">
                    <w:rPr>
                      <w:rFonts w:ascii="Courier New" w:hAnsi="Courier New" w:cs="Courier New"/>
                      <w:w w:val="95"/>
                      <w:sz w:val="16"/>
                      <w:szCs w:val="16"/>
                      <w:lang w:val="en-US"/>
                    </w:rPr>
                    <w:t>#</w:t>
                  </w:r>
                  <w:r w:rsidRPr="00CF6DBF">
                    <w:rPr>
                      <w:rFonts w:ascii="Courier New" w:hAnsi="Courier New" w:cs="Courier New"/>
                      <w:w w:val="95"/>
                      <w:sz w:val="16"/>
                      <w:szCs w:val="16"/>
                      <w:lang w:val="en-US"/>
                    </w:rPr>
                    <w:tab/>
                  </w:r>
                  <w:r w:rsidRPr="00CF6DBF">
                    <w:rPr>
                      <w:rFonts w:ascii="Courier New" w:hAnsi="Courier New" w:cs="Courier New"/>
                      <w:sz w:val="16"/>
                      <w:szCs w:val="16"/>
                      <w:lang w:val="en-US"/>
                    </w:rPr>
                    <w:t>(use</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reset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HEAD</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&lt;file&gt;..."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to</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unstage)</w:t>
                  </w:r>
                </w:p>
                <w:p w:rsidR="00C121D7" w:rsidRPr="00CF6DBF" w:rsidRDefault="00C121D7" w:rsidP="00CF6DBF">
                  <w:pPr>
                    <w:pStyle w:val="a9"/>
                    <w:kinsoku w:val="0"/>
                    <w:overflowPunct w:val="0"/>
                    <w:spacing w:before="64"/>
                    <w:ind w:left="179"/>
                    <w:rPr>
                      <w:rFonts w:ascii="Courier New" w:hAnsi="Courier New" w:cs="Courier New"/>
                      <w:sz w:val="16"/>
                      <w:szCs w:val="16"/>
                      <w:lang w:val="en-US"/>
                    </w:rPr>
                  </w:pPr>
                  <w:r w:rsidRPr="00CF6DBF">
                    <w:rPr>
                      <w:rFonts w:ascii="Courier New" w:hAnsi="Courier New" w:cs="Courier New"/>
                      <w:sz w:val="16"/>
                      <w:szCs w:val="16"/>
                      <w:lang w:val="en-US"/>
                    </w:rPr>
                    <w:t>#</w:t>
                  </w:r>
                </w:p>
                <w:p w:rsidR="00C121D7" w:rsidRPr="00CF6DBF" w:rsidRDefault="00C121D7" w:rsidP="00CF6DBF">
                  <w:pPr>
                    <w:pStyle w:val="a9"/>
                    <w:tabs>
                      <w:tab w:val="left" w:pos="1518"/>
                    </w:tabs>
                    <w:kinsoku w:val="0"/>
                    <w:overflowPunct w:val="0"/>
                    <w:spacing w:before="65"/>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new</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file:</w:t>
                  </w:r>
                  <w:r w:rsidRPr="00CF6DBF">
                    <w:rPr>
                      <w:rFonts w:ascii="Courier New" w:hAnsi="Courier New" w:cs="Courier New"/>
                      <w:sz w:val="16"/>
                      <w:szCs w:val="16"/>
                      <w:lang w:val="en-US"/>
                    </w:rPr>
                    <w:tab/>
                    <w:t>README</w:t>
                  </w:r>
                </w:p>
                <w:p w:rsidR="00C121D7" w:rsidRPr="00CF6DBF" w:rsidRDefault="00C121D7" w:rsidP="00CF6DBF">
                  <w:pPr>
                    <w:pStyle w:val="a9"/>
                    <w:tabs>
                      <w:tab w:val="left" w:pos="1518"/>
                    </w:tabs>
                    <w:kinsoku w:val="0"/>
                    <w:overflowPunct w:val="0"/>
                    <w:spacing w:before="64"/>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11"/>
                      <w:sz w:val="16"/>
                      <w:szCs w:val="16"/>
                      <w:lang w:val="en-US"/>
                    </w:rPr>
                    <w:t xml:space="preserve"> </w:t>
                  </w:r>
                  <w:r w:rsidRPr="00CF6DBF">
                    <w:rPr>
                      <w:rFonts w:ascii="Courier New" w:hAnsi="Courier New" w:cs="Courier New"/>
                      <w:sz w:val="16"/>
                      <w:szCs w:val="16"/>
                      <w:lang w:val="en-US"/>
                    </w:rPr>
                    <w:t>modified:</w:t>
                  </w:r>
                  <w:r w:rsidRPr="00CF6DBF">
                    <w:rPr>
                      <w:rFonts w:ascii="Courier New" w:hAnsi="Courier New" w:cs="Courier New"/>
                      <w:sz w:val="16"/>
                      <w:szCs w:val="16"/>
                      <w:lang w:val="en-US"/>
                    </w:rPr>
                    <w:tab/>
                    <w:t>benchmarks.rb</w:t>
                  </w:r>
                </w:p>
                <w:p w:rsidR="00C121D7" w:rsidRDefault="00C121D7" w:rsidP="00CF6DBF">
                  <w:pPr>
                    <w:pStyle w:val="a9"/>
                    <w:kinsoku w:val="0"/>
                    <w:overflowPunct w:val="0"/>
                    <w:spacing w:before="65"/>
                    <w:ind w:left="179"/>
                    <w:rPr>
                      <w:rFonts w:ascii="Courier New" w:hAnsi="Courier New" w:cs="Courier New"/>
                      <w:sz w:val="16"/>
                      <w:szCs w:val="16"/>
                    </w:rPr>
                  </w:pPr>
                  <w:r>
                    <w:rPr>
                      <w:rFonts w:ascii="Courier New" w:hAnsi="Courier New" w:cs="Courier New"/>
                      <w:sz w:val="16"/>
                      <w:szCs w:val="16"/>
                    </w:rPr>
                    <w:t>#</w:t>
                  </w:r>
                </w:p>
              </w:txbxContent>
            </v:textbox>
          </v:shape>
        </w:pict>
      </w:r>
    </w:p>
    <w:p w:rsidR="00CF6DBF" w:rsidRPr="00CF6DBF" w:rsidRDefault="00CF6DBF" w:rsidP="0082716D">
      <w:pPr>
        <w:pStyle w:val="1"/>
      </w:pPr>
      <w:bookmarkStart w:id="23" w:name="Игнорирование_файлов"/>
      <w:bookmarkStart w:id="24" w:name="bookmark32"/>
      <w:bookmarkStart w:id="25" w:name="_Toc406151892"/>
      <w:bookmarkEnd w:id="23"/>
      <w:bookmarkEnd w:id="24"/>
      <w:r w:rsidRPr="00CF6DBF">
        <w:t>Игнорирование файлов</w:t>
      </w:r>
      <w:bookmarkEnd w:id="25"/>
    </w:p>
    <w:p w:rsidR="00CF6DBF" w:rsidRPr="00CF6DBF" w:rsidRDefault="00CF6DBF" w:rsidP="00CF6DBF">
      <w:pPr>
        <w:rPr>
          <w:rFonts w:cs="Times New Roman"/>
          <w:sz w:val="24"/>
          <w:szCs w:val="24"/>
        </w:rPr>
      </w:pPr>
      <w:r w:rsidRPr="00CF6DBF">
        <w:rPr>
          <w:rFonts w:cs="Times New Roman"/>
          <w:sz w:val="24"/>
          <w:szCs w:val="24"/>
        </w:rPr>
        <w:t>Зачастую, у вас имеется группа файлов, которые вы не только не хотите автоматически добавлять в репозиторий, но и видеть в списках неотслеживаемых. К таким файлам обычно относятся автоматически генерируемые файлы (различные логи, результаты сборки программ</w:t>
      </w:r>
    </w:p>
    <w:p w:rsidR="00CF6DBF" w:rsidRPr="00CF6DBF" w:rsidRDefault="00CF6DBF" w:rsidP="00CF6DBF">
      <w:pPr>
        <w:rPr>
          <w:rFonts w:cs="Times New Roman"/>
          <w:sz w:val="24"/>
          <w:szCs w:val="24"/>
        </w:rPr>
      </w:pPr>
      <w:r w:rsidRPr="00CF6DBF">
        <w:rPr>
          <w:rFonts w:cs="Times New Roman"/>
          <w:sz w:val="24"/>
          <w:szCs w:val="24"/>
        </w:rPr>
        <w:t>и т.п.). В таком случае, вы можете создать файл .gitignore с перечислением шаблонов соответствующих таким файлам. Вот пример файла .gitignore:</w:t>
      </w:r>
    </w:p>
    <w:p w:rsidR="00CF6DBF" w:rsidRPr="00CF6DBF" w:rsidRDefault="00CF6DBF" w:rsidP="00CF6DBF">
      <w:pPr>
        <w:rPr>
          <w:rFonts w:cs="Times New Roman"/>
          <w:sz w:val="24"/>
          <w:szCs w:val="24"/>
        </w:rPr>
      </w:pPr>
    </w:p>
    <w:p w:rsidR="00CF6DBF" w:rsidRPr="00CF6DBF" w:rsidRDefault="00CF6DBF" w:rsidP="00CF6DBF">
      <w:pPr>
        <w:rPr>
          <w:rFonts w:cs="Times New Roman"/>
          <w:sz w:val="24"/>
          <w:szCs w:val="24"/>
        </w:rPr>
      </w:pPr>
      <w:r w:rsidRPr="00CF6DBF">
        <w:rPr>
          <w:rFonts w:cs="Times New Roman"/>
          <w:sz w:val="24"/>
          <w:szCs w:val="24"/>
        </w:rPr>
      </w:r>
      <w:r w:rsidR="00C121D7" w:rsidRPr="00CF6DBF">
        <w:rPr>
          <w:rFonts w:cs="Times New Roman"/>
          <w:sz w:val="24"/>
          <w:szCs w:val="24"/>
        </w:rPr>
        <w:pict>
          <v:shape id="_x0000_s1710" type="#_x0000_t202" style="width:416.45pt;height:56.25pt;mso-position-horizontal-relative:char;mso-position-vertical-relative:line" o:allowincell="f" fillcolor="#e5e5e5" stroked="f">
            <v:textbox style="mso-next-textbox:#_x0000_s1710" inset="0,0,0,0">
              <w:txbxContent>
                <w:p w:rsidR="00C121D7" w:rsidRDefault="00C121D7" w:rsidP="00CF6DBF">
                  <w:pPr>
                    <w:pStyle w:val="a9"/>
                    <w:kinsoku w:val="0"/>
                    <w:overflowPunct w:val="0"/>
                    <w:ind w:left="179"/>
                    <w:rPr>
                      <w:rFonts w:ascii="Courier New" w:hAnsi="Courier New" w:cs="Courier New"/>
                      <w:sz w:val="16"/>
                      <w:szCs w:val="16"/>
                    </w:rPr>
                  </w:pPr>
                  <w:r>
                    <w:rPr>
                      <w:rFonts w:ascii="Courier New" w:hAnsi="Courier New" w:cs="Courier New"/>
                      <w:sz w:val="16"/>
                      <w:szCs w:val="16"/>
                    </w:rPr>
                    <w:t>$</w:t>
                  </w:r>
                  <w:r>
                    <w:rPr>
                      <w:rFonts w:ascii="Courier New" w:hAnsi="Courier New" w:cs="Courier New"/>
                      <w:spacing w:val="-8"/>
                      <w:sz w:val="16"/>
                      <w:szCs w:val="16"/>
                    </w:rPr>
                    <w:t xml:space="preserve"> </w:t>
                  </w:r>
                  <w:r>
                    <w:rPr>
                      <w:rFonts w:ascii="Courier New" w:hAnsi="Courier New" w:cs="Courier New"/>
                      <w:sz w:val="16"/>
                      <w:szCs w:val="16"/>
                    </w:rPr>
                    <w:t>cat</w:t>
                  </w:r>
                  <w:r>
                    <w:rPr>
                      <w:rFonts w:ascii="Courier New" w:hAnsi="Courier New" w:cs="Courier New"/>
                      <w:spacing w:val="-8"/>
                      <w:sz w:val="16"/>
                      <w:szCs w:val="16"/>
                    </w:rPr>
                    <w:t xml:space="preserve"> </w:t>
                  </w:r>
                  <w:r>
                    <w:rPr>
                      <w:rFonts w:ascii="Courier New" w:hAnsi="Courier New" w:cs="Courier New"/>
                      <w:sz w:val="16"/>
                      <w:szCs w:val="16"/>
                    </w:rPr>
                    <w:t>.gitignore</w:t>
                  </w:r>
                </w:p>
                <w:p w:rsidR="00C121D7" w:rsidRDefault="00C121D7" w:rsidP="00CF6DBF">
                  <w:pPr>
                    <w:pStyle w:val="a9"/>
                    <w:kinsoku w:val="0"/>
                    <w:overflowPunct w:val="0"/>
                    <w:spacing w:before="64"/>
                    <w:ind w:left="179"/>
                    <w:rPr>
                      <w:rFonts w:ascii="Courier New" w:hAnsi="Courier New" w:cs="Courier New"/>
                      <w:sz w:val="16"/>
                      <w:szCs w:val="16"/>
                    </w:rPr>
                  </w:pPr>
                  <w:r>
                    <w:rPr>
                      <w:rFonts w:ascii="Courier New" w:hAnsi="Courier New" w:cs="Courier New"/>
                      <w:sz w:val="16"/>
                      <w:szCs w:val="16"/>
                    </w:rPr>
                    <w:t>*.[oa]</w:t>
                  </w:r>
                </w:p>
                <w:p w:rsidR="00C121D7" w:rsidRDefault="00C121D7" w:rsidP="00CF6DBF">
                  <w:pPr>
                    <w:pStyle w:val="a9"/>
                    <w:kinsoku w:val="0"/>
                    <w:overflowPunct w:val="0"/>
                    <w:spacing w:before="64"/>
                    <w:ind w:left="179"/>
                    <w:rPr>
                      <w:rFonts w:ascii="Courier New" w:hAnsi="Courier New" w:cs="Courier New"/>
                      <w:sz w:val="16"/>
                      <w:szCs w:val="16"/>
                    </w:rPr>
                  </w:pPr>
                  <w:r>
                    <w:rPr>
                      <w:rFonts w:ascii="Courier New" w:hAnsi="Courier New" w:cs="Courier New"/>
                      <w:sz w:val="16"/>
                      <w:szCs w:val="16"/>
                    </w:rPr>
                    <w:t>*~</w:t>
                  </w:r>
                </w:p>
              </w:txbxContent>
            </v:textbox>
          </v:shape>
        </w:pict>
      </w:r>
    </w:p>
    <w:p w:rsidR="00CF6DBF" w:rsidRPr="00CF6DBF" w:rsidRDefault="00CF6DBF" w:rsidP="00CF6DBF">
      <w:pPr>
        <w:rPr>
          <w:rFonts w:cs="Times New Roman"/>
          <w:sz w:val="24"/>
          <w:szCs w:val="24"/>
        </w:rPr>
      </w:pPr>
      <w:r w:rsidRPr="00CF6DBF">
        <w:rPr>
          <w:rFonts w:cs="Times New Roman"/>
          <w:sz w:val="24"/>
          <w:szCs w:val="24"/>
        </w:rPr>
        <w:t>Первая строка предписывает Git-у игнорировать любые файлы заканчивающиеся на .o или .a — объектные и архивные файлы, которые могут появиться во время сборки кода. Вторая</w:t>
      </w:r>
      <w:r w:rsidR="00C121D7">
        <w:rPr>
          <w:rFonts w:cs="Times New Roman"/>
          <w:sz w:val="24"/>
          <w:szCs w:val="24"/>
        </w:rPr>
        <w:t xml:space="preserve"> </w:t>
      </w:r>
      <w:r w:rsidRPr="00CF6DBF">
        <w:rPr>
          <w:rFonts w:cs="Times New Roman"/>
          <w:sz w:val="24"/>
          <w:szCs w:val="24"/>
        </w:rPr>
        <w:t>строка предписывает игнорировать все файлы заканчивающиеся на тильду (~), которая используется во многих текстовых редакторах, например Emacs, для обозначения временных файлов. Вы можете также включить каталоги log, tmp или pid; автоматически создаваемую документацию;</w:t>
      </w:r>
    </w:p>
    <w:p w:rsidR="00CF6DBF" w:rsidRPr="00CF6DBF" w:rsidRDefault="00CF6DBF" w:rsidP="00CF6DBF">
      <w:pPr>
        <w:rPr>
          <w:rFonts w:cs="Times New Roman"/>
          <w:sz w:val="24"/>
          <w:szCs w:val="24"/>
        </w:rPr>
      </w:pPr>
      <w:r w:rsidRPr="00CF6DBF">
        <w:rPr>
          <w:rFonts w:cs="Times New Roman"/>
          <w:sz w:val="24"/>
          <w:szCs w:val="24"/>
        </w:rPr>
        <w:t>и т.д. и т.п. Хорошая практика заключается в настройке файла .gitignore до того, как начать серьезно работать, это защитит вас от случайного добавления в репозиторий файлов, которых вы там видеть не хотите.</w:t>
      </w:r>
    </w:p>
    <w:p w:rsidR="00CF6DBF" w:rsidRPr="00CF6DBF" w:rsidRDefault="00CF6DBF" w:rsidP="00CF6DBF">
      <w:pPr>
        <w:rPr>
          <w:rFonts w:cs="Times New Roman"/>
          <w:sz w:val="24"/>
          <w:szCs w:val="24"/>
        </w:rPr>
      </w:pPr>
      <w:r w:rsidRPr="00CF6DBF">
        <w:rPr>
          <w:rFonts w:cs="Times New Roman"/>
          <w:sz w:val="24"/>
          <w:szCs w:val="24"/>
        </w:rPr>
        <w:t>К шаблонам в файле .gitignore применяются следующие правила:</w:t>
      </w:r>
    </w:p>
    <w:p w:rsidR="00CF6DBF" w:rsidRPr="00CF6DBF" w:rsidRDefault="00CF6DBF" w:rsidP="00CF6DBF">
      <w:pPr>
        <w:numPr>
          <w:ilvl w:val="3"/>
          <w:numId w:val="15"/>
        </w:numPr>
        <w:ind w:left="0" w:firstLine="709"/>
        <w:rPr>
          <w:rFonts w:cs="Times New Roman"/>
          <w:sz w:val="24"/>
          <w:szCs w:val="24"/>
        </w:rPr>
      </w:pPr>
      <w:r w:rsidRPr="00CF6DBF">
        <w:rPr>
          <w:rFonts w:cs="Times New Roman"/>
          <w:sz w:val="24"/>
          <w:szCs w:val="24"/>
        </w:rPr>
        <w:t>Пустые строки, а также строки, начинающиеся с #, игнорируются.</w:t>
      </w:r>
    </w:p>
    <w:p w:rsidR="00CF6DBF" w:rsidRPr="00CF6DBF" w:rsidRDefault="00CF6DBF" w:rsidP="00CF6DBF">
      <w:pPr>
        <w:numPr>
          <w:ilvl w:val="3"/>
          <w:numId w:val="15"/>
        </w:numPr>
        <w:ind w:left="0" w:firstLine="709"/>
        <w:rPr>
          <w:rFonts w:cs="Times New Roman"/>
          <w:sz w:val="24"/>
          <w:szCs w:val="24"/>
        </w:rPr>
      </w:pPr>
      <w:r w:rsidRPr="00CF6DBF">
        <w:rPr>
          <w:rFonts w:cs="Times New Roman"/>
          <w:sz w:val="24"/>
          <w:szCs w:val="24"/>
        </w:rPr>
        <w:t>Можно использовать стандартные glob шаблоны.</w:t>
      </w:r>
    </w:p>
    <w:p w:rsidR="00CF6DBF" w:rsidRPr="00CF6DBF" w:rsidRDefault="00CF6DBF" w:rsidP="00CF6DBF">
      <w:pPr>
        <w:numPr>
          <w:ilvl w:val="3"/>
          <w:numId w:val="15"/>
        </w:numPr>
        <w:ind w:left="0" w:firstLine="709"/>
        <w:rPr>
          <w:rFonts w:cs="Times New Roman"/>
          <w:sz w:val="24"/>
          <w:szCs w:val="24"/>
        </w:rPr>
      </w:pPr>
      <w:r w:rsidRPr="00CF6DBF">
        <w:rPr>
          <w:rFonts w:cs="Times New Roman"/>
          <w:sz w:val="24"/>
          <w:szCs w:val="24"/>
        </w:rPr>
        <w:t>Можно заканчивать шаблон символом слэша (/) для указания каталога.</w:t>
      </w:r>
    </w:p>
    <w:p w:rsidR="00CF6DBF" w:rsidRPr="00CF6DBF" w:rsidRDefault="00CF6DBF" w:rsidP="00CF6DBF">
      <w:pPr>
        <w:numPr>
          <w:ilvl w:val="3"/>
          <w:numId w:val="15"/>
        </w:numPr>
        <w:ind w:left="0" w:firstLine="709"/>
        <w:rPr>
          <w:rFonts w:cs="Times New Roman"/>
          <w:sz w:val="24"/>
          <w:szCs w:val="24"/>
        </w:rPr>
      </w:pPr>
      <w:r w:rsidRPr="00CF6DBF">
        <w:rPr>
          <w:rFonts w:cs="Times New Roman"/>
          <w:sz w:val="24"/>
          <w:szCs w:val="24"/>
        </w:rPr>
        <w:t>Можно инвертировать шаблон, использовав восклицательный знак (!) в качестве первого символа.</w:t>
      </w:r>
    </w:p>
    <w:p w:rsidR="00CF6DBF" w:rsidRPr="00CF6DBF" w:rsidRDefault="00CF6DBF" w:rsidP="00CF6DBF">
      <w:pPr>
        <w:rPr>
          <w:rFonts w:cs="Times New Roman"/>
          <w:sz w:val="24"/>
          <w:szCs w:val="24"/>
        </w:rPr>
      </w:pPr>
    </w:p>
    <w:p w:rsidR="00CF6DBF" w:rsidRPr="00CF6DBF" w:rsidRDefault="00CF6DBF" w:rsidP="00CF6DBF">
      <w:pPr>
        <w:rPr>
          <w:rFonts w:cs="Times New Roman"/>
          <w:sz w:val="24"/>
          <w:szCs w:val="24"/>
        </w:rPr>
      </w:pPr>
      <w:r w:rsidRPr="00CF6DBF">
        <w:rPr>
          <w:rFonts w:cs="Times New Roman"/>
          <w:sz w:val="24"/>
          <w:szCs w:val="24"/>
        </w:rPr>
        <w:lastRenderedPageBreak/>
        <w:t>Glob шаблоны представляют собой упрощенные регулярные выражения используемые командными интерпретаторами. Символ * соответствует 0 или более символам; последовательность [abc] — любому символу из указанных в скобках (в данном примере a, b или c); знак вопроса</w:t>
      </w:r>
    </w:p>
    <w:p w:rsidR="00CF6DBF" w:rsidRPr="00CF6DBF" w:rsidRDefault="00CF6DBF" w:rsidP="00CF6DBF">
      <w:pPr>
        <w:rPr>
          <w:rFonts w:cs="Times New Roman"/>
          <w:sz w:val="24"/>
          <w:szCs w:val="24"/>
        </w:rPr>
      </w:pPr>
      <w:r w:rsidRPr="00CF6DBF">
        <w:rPr>
          <w:rFonts w:cs="Times New Roman"/>
          <w:sz w:val="24"/>
          <w:szCs w:val="24"/>
        </w:rPr>
        <w:t>(?)  соответствует одному символу; [0-9] соответствует любому символу из интервала (в данном случае от 0 до 9).</w:t>
      </w:r>
    </w:p>
    <w:p w:rsidR="00CF6DBF" w:rsidRPr="00CF6DBF" w:rsidRDefault="00CF6DBF" w:rsidP="00CF6DBF">
      <w:pPr>
        <w:rPr>
          <w:rFonts w:cs="Times New Roman"/>
          <w:sz w:val="24"/>
          <w:szCs w:val="24"/>
        </w:rPr>
      </w:pPr>
      <w:r w:rsidRPr="00CF6DBF">
        <w:rPr>
          <w:rFonts w:cs="Times New Roman"/>
          <w:sz w:val="24"/>
          <w:szCs w:val="24"/>
        </w:rPr>
        <w:t>Вот еще один пример файла .gitignore:</w:t>
      </w:r>
    </w:p>
    <w:p w:rsidR="00CF6DBF" w:rsidRPr="00CF6DBF" w:rsidRDefault="00CF6DBF" w:rsidP="00CF6DBF">
      <w:pPr>
        <w:rPr>
          <w:rFonts w:cs="Times New Roman"/>
          <w:sz w:val="24"/>
          <w:szCs w:val="24"/>
        </w:rPr>
      </w:pPr>
      <w:r w:rsidRPr="00CF6DBF">
        <w:rPr>
          <w:rFonts w:cs="Times New Roman"/>
          <w:sz w:val="24"/>
          <w:szCs w:val="24"/>
        </w:rPr>
        <w:t># комментарий — эта строка игнорируется</w:t>
      </w:r>
    </w:p>
    <w:p w:rsidR="00CF6DBF" w:rsidRPr="00CF6DBF" w:rsidRDefault="00CF6DBF" w:rsidP="00CF6DBF">
      <w:pPr>
        <w:rPr>
          <w:rFonts w:cs="Times New Roman"/>
          <w:sz w:val="24"/>
          <w:szCs w:val="24"/>
        </w:rPr>
      </w:pPr>
      <w:r w:rsidRPr="00CF6DBF">
        <w:rPr>
          <w:rFonts w:cs="Times New Roman"/>
          <w:sz w:val="24"/>
          <w:szCs w:val="24"/>
        </w:rPr>
        <w:t>*.a</w:t>
      </w:r>
      <w:r w:rsidRPr="00CF6DBF">
        <w:rPr>
          <w:rFonts w:cs="Times New Roman"/>
          <w:sz w:val="24"/>
          <w:szCs w:val="24"/>
        </w:rPr>
        <w:tab/>
        <w:t># не обрабатывать файлы, имя которых заканчивается на .a</w:t>
      </w:r>
    </w:p>
    <w:p w:rsidR="00CF6DBF" w:rsidRPr="00CF6DBF" w:rsidRDefault="00CF6DBF" w:rsidP="00CF6DBF">
      <w:pPr>
        <w:rPr>
          <w:rFonts w:cs="Times New Roman"/>
          <w:sz w:val="24"/>
          <w:szCs w:val="24"/>
        </w:rPr>
      </w:pPr>
      <w:r w:rsidRPr="00CF6DBF">
        <w:rPr>
          <w:rFonts w:cs="Times New Roman"/>
          <w:sz w:val="24"/>
          <w:szCs w:val="24"/>
        </w:rPr>
        <w:t>!lib.a</w:t>
      </w:r>
      <w:r w:rsidRPr="00CF6DBF">
        <w:rPr>
          <w:rFonts w:cs="Times New Roman"/>
          <w:sz w:val="24"/>
          <w:szCs w:val="24"/>
        </w:rPr>
        <w:tab/>
        <w:t># НО отслеживать файл lib.a, несмотря на то, что мы игнорируем все .a файлы с помощью предыдущего пра</w:t>
      </w:r>
    </w:p>
    <w:p w:rsidR="00CF6DBF" w:rsidRPr="00CF6DBF" w:rsidRDefault="00CF6DBF" w:rsidP="00CF6DBF">
      <w:pPr>
        <w:rPr>
          <w:rFonts w:cs="Times New Roman"/>
          <w:sz w:val="24"/>
          <w:szCs w:val="24"/>
        </w:rPr>
      </w:pPr>
      <w:r w:rsidRPr="00CF6DBF">
        <w:rPr>
          <w:rFonts w:cs="Times New Roman"/>
          <w:sz w:val="24"/>
          <w:szCs w:val="24"/>
        </w:rPr>
        <w:t>/TODO</w:t>
      </w:r>
      <w:r w:rsidRPr="00CF6DBF">
        <w:rPr>
          <w:rFonts w:cs="Times New Roman"/>
          <w:sz w:val="24"/>
          <w:szCs w:val="24"/>
        </w:rPr>
        <w:tab/>
        <w:t># игнорировать только файл TODO находящийся в корневом каталоге, не относится к файлам вида subdir/ TODO</w:t>
      </w:r>
    </w:p>
    <w:p w:rsidR="00CF6DBF" w:rsidRPr="00CF6DBF" w:rsidRDefault="00CF6DBF" w:rsidP="00CF6DBF">
      <w:pPr>
        <w:rPr>
          <w:rFonts w:cs="Times New Roman"/>
          <w:sz w:val="24"/>
          <w:szCs w:val="24"/>
        </w:rPr>
      </w:pPr>
      <w:r w:rsidRPr="00CF6DBF">
        <w:rPr>
          <w:rFonts w:cs="Times New Roman"/>
          <w:sz w:val="24"/>
          <w:szCs w:val="24"/>
        </w:rPr>
        <w:t>build/</w:t>
      </w:r>
      <w:r w:rsidRPr="00CF6DBF">
        <w:rPr>
          <w:rFonts w:cs="Times New Roman"/>
          <w:sz w:val="24"/>
          <w:szCs w:val="24"/>
        </w:rPr>
        <w:tab/>
        <w:t># игнорировать все файлы в каталоге build/</w:t>
      </w:r>
    </w:p>
    <w:p w:rsidR="00CF6DBF" w:rsidRPr="00CF6DBF" w:rsidRDefault="00CF6DBF" w:rsidP="00CF6DBF">
      <w:pPr>
        <w:rPr>
          <w:rFonts w:cs="Times New Roman"/>
          <w:sz w:val="24"/>
          <w:szCs w:val="24"/>
        </w:rPr>
      </w:pPr>
      <w:r w:rsidRPr="00CF6DBF">
        <w:rPr>
          <w:rFonts w:cs="Times New Roman"/>
          <w:sz w:val="24"/>
          <w:szCs w:val="24"/>
        </w:rPr>
        <w:t>doc/*.txt # игнорировать doc/notes.txt, но не doc/server/arch.txt</w:t>
      </w:r>
    </w:p>
    <w:p w:rsidR="00CF6DBF" w:rsidRPr="00CF6DBF" w:rsidRDefault="00CF6DBF" w:rsidP="0082716D">
      <w:pPr>
        <w:pStyle w:val="1"/>
      </w:pPr>
      <w:bookmarkStart w:id="26" w:name="Просмотр_индексированных_и_неиндексирова"/>
      <w:bookmarkStart w:id="27" w:name="bookmark33"/>
      <w:bookmarkStart w:id="28" w:name="_Toc406151893"/>
      <w:bookmarkEnd w:id="26"/>
      <w:bookmarkEnd w:id="27"/>
      <w:r w:rsidRPr="00CF6DBF">
        <w:t>Просмотр индексированных и неиндексированных изменений</w:t>
      </w:r>
      <w:bookmarkEnd w:id="28"/>
    </w:p>
    <w:p w:rsidR="00CF6DBF" w:rsidRPr="00CF6DBF" w:rsidRDefault="00CF6DBF" w:rsidP="00CF6DBF">
      <w:pPr>
        <w:rPr>
          <w:rFonts w:cs="Times New Roman"/>
          <w:sz w:val="24"/>
          <w:szCs w:val="24"/>
        </w:rPr>
      </w:pPr>
      <w:r w:rsidRPr="00CF6DBF">
        <w:rPr>
          <w:rFonts w:cs="Times New Roman"/>
          <w:sz w:val="24"/>
          <w:szCs w:val="24"/>
        </w:rPr>
        <w:t>Если результат работы команды git status недостаточно информативен для вас — вам хочется знать, что конкретно поменялось, а не только какие файлы были изменены — вы можете использовать команду git diff. Позже мы рассмотрим команду git diff подробнее; вы, скорее всего, будете использовать эту команду для получения ответов на два</w:t>
      </w:r>
      <w:r w:rsidR="00C121D7">
        <w:rPr>
          <w:rFonts w:cs="Times New Roman"/>
          <w:sz w:val="24"/>
          <w:szCs w:val="24"/>
        </w:rPr>
        <w:t xml:space="preserve"> </w:t>
      </w:r>
      <w:r w:rsidRPr="00CF6DBF">
        <w:rPr>
          <w:rFonts w:cs="Times New Roman"/>
          <w:sz w:val="24"/>
          <w:szCs w:val="24"/>
        </w:rPr>
        <w:t>вопроса: что вы изменили, но еще не проиндексировали, и что вы проиндексировали и собираетесь фиксировать. Если git status отвечает на эти вопросы слишком обобщенно, то git diff показывает вам непосредственно добавленные и удаленные строки — собственно заплатку (patch).</w:t>
      </w:r>
    </w:p>
    <w:p w:rsidR="00CF6DBF" w:rsidRDefault="00CF6DBF" w:rsidP="00CF6DBF">
      <w:pPr>
        <w:rPr>
          <w:rFonts w:cs="Times New Roman"/>
          <w:sz w:val="24"/>
          <w:szCs w:val="24"/>
          <w:lang w:val="en-US"/>
        </w:rPr>
      </w:pPr>
      <w:r w:rsidRPr="00CF6DBF">
        <w:rPr>
          <w:rFonts w:cs="Times New Roman"/>
          <w:sz w:val="24"/>
          <w:szCs w:val="24"/>
        </w:rPr>
        <w:t>Допустим, вы снова изменили и проиндексировали файл README, а затем изменили файл benchmarks.rb без индексирования. Если вы выполните команду status, вы опять увидите что-то вроде:</w:t>
      </w:r>
    </w:p>
    <w:p w:rsidR="00CF6DBF" w:rsidRPr="00CF6DBF" w:rsidRDefault="00CF6DBF" w:rsidP="00CF6DBF">
      <w:pPr>
        <w:rPr>
          <w:rFonts w:cs="Times New Roman"/>
          <w:sz w:val="24"/>
          <w:szCs w:val="24"/>
        </w:rPr>
      </w:pPr>
      <w:r w:rsidRPr="00CF6DBF">
        <w:rPr>
          <w:rFonts w:cs="Times New Roman"/>
          <w:sz w:val="24"/>
          <w:szCs w:val="24"/>
        </w:rPr>
      </w:r>
      <w:r w:rsidRPr="00CF6DBF">
        <w:rPr>
          <w:rFonts w:cs="Times New Roman"/>
          <w:sz w:val="24"/>
          <w:szCs w:val="24"/>
        </w:rPr>
        <w:pict>
          <v:shape id="_x0000_s1709" type="#_x0000_t202" style="width:416.45pt;height:242.55pt;mso-position-horizontal-relative:char;mso-position-vertical-relative:line" o:allowincell="f" fillcolor="#e5e5e5" stroked="f">
            <v:textbox style="mso-next-textbox:#_x0000_s1709" inset="0,0,0,0">
              <w:txbxContent>
                <w:p w:rsidR="00C121D7" w:rsidRPr="00CF6DBF" w:rsidRDefault="00C121D7" w:rsidP="00CF6DBF">
                  <w:pPr>
                    <w:pStyle w:val="a9"/>
                    <w:kinsoku w:val="0"/>
                    <w:overflowPunct w:val="0"/>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status</w:t>
                  </w:r>
                </w:p>
                <w:p w:rsidR="00C121D7" w:rsidRPr="00CF6DBF" w:rsidRDefault="00C121D7" w:rsidP="00CF6DBF">
                  <w:pPr>
                    <w:pStyle w:val="a9"/>
                    <w:kinsoku w:val="0"/>
                    <w:overflowPunct w:val="0"/>
                    <w:spacing w:before="65"/>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On</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branch</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master</w:t>
                  </w:r>
                </w:p>
                <w:p w:rsidR="00C121D7" w:rsidRPr="00CF6DBF" w:rsidRDefault="00C121D7" w:rsidP="00CF6DBF">
                  <w:pPr>
                    <w:pStyle w:val="a9"/>
                    <w:kinsoku w:val="0"/>
                    <w:overflowPunct w:val="0"/>
                    <w:spacing w:before="64"/>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Changes</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to</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be</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committed:</w:t>
                  </w:r>
                </w:p>
                <w:p w:rsidR="00C121D7" w:rsidRPr="00CF6DBF" w:rsidRDefault="00C121D7" w:rsidP="00CF6DBF">
                  <w:pPr>
                    <w:pStyle w:val="a9"/>
                    <w:tabs>
                      <w:tab w:val="left" w:pos="561"/>
                    </w:tabs>
                    <w:kinsoku w:val="0"/>
                    <w:overflowPunct w:val="0"/>
                    <w:spacing w:before="65"/>
                    <w:ind w:left="179"/>
                    <w:rPr>
                      <w:rFonts w:ascii="Courier New" w:hAnsi="Courier New" w:cs="Courier New"/>
                      <w:sz w:val="16"/>
                      <w:szCs w:val="16"/>
                      <w:lang w:val="en-US"/>
                    </w:rPr>
                  </w:pPr>
                  <w:r w:rsidRPr="00CF6DBF">
                    <w:rPr>
                      <w:rFonts w:ascii="Courier New" w:hAnsi="Courier New" w:cs="Courier New"/>
                      <w:w w:val="95"/>
                      <w:sz w:val="16"/>
                      <w:szCs w:val="16"/>
                      <w:lang w:val="en-US"/>
                    </w:rPr>
                    <w:t>#</w:t>
                  </w:r>
                  <w:r w:rsidRPr="00CF6DBF">
                    <w:rPr>
                      <w:rFonts w:ascii="Courier New" w:hAnsi="Courier New" w:cs="Courier New"/>
                      <w:w w:val="95"/>
                      <w:sz w:val="16"/>
                      <w:szCs w:val="16"/>
                      <w:lang w:val="en-US"/>
                    </w:rPr>
                    <w:tab/>
                  </w:r>
                  <w:r w:rsidRPr="00CF6DBF">
                    <w:rPr>
                      <w:rFonts w:ascii="Courier New" w:hAnsi="Courier New" w:cs="Courier New"/>
                      <w:sz w:val="16"/>
                      <w:szCs w:val="16"/>
                      <w:lang w:val="en-US"/>
                    </w:rPr>
                    <w:t>(use</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reset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HEAD</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&lt;file&gt;..."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to</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unstage)</w:t>
                  </w:r>
                </w:p>
                <w:p w:rsidR="00C121D7" w:rsidRPr="00CF6DBF" w:rsidRDefault="00C121D7" w:rsidP="00CF6DBF">
                  <w:pPr>
                    <w:pStyle w:val="a9"/>
                    <w:kinsoku w:val="0"/>
                    <w:overflowPunct w:val="0"/>
                    <w:spacing w:before="64"/>
                    <w:ind w:left="179"/>
                    <w:rPr>
                      <w:rFonts w:ascii="Courier New" w:hAnsi="Courier New" w:cs="Courier New"/>
                      <w:sz w:val="16"/>
                      <w:szCs w:val="16"/>
                      <w:lang w:val="en-US"/>
                    </w:rPr>
                  </w:pPr>
                  <w:r w:rsidRPr="00CF6DBF">
                    <w:rPr>
                      <w:rFonts w:ascii="Courier New" w:hAnsi="Courier New" w:cs="Courier New"/>
                      <w:sz w:val="16"/>
                      <w:szCs w:val="16"/>
                      <w:lang w:val="en-US"/>
                    </w:rPr>
                    <w:t>#</w:t>
                  </w:r>
                </w:p>
                <w:p w:rsidR="00C121D7" w:rsidRPr="00CF6DBF" w:rsidRDefault="00C121D7" w:rsidP="00CF6DBF">
                  <w:pPr>
                    <w:pStyle w:val="a9"/>
                    <w:tabs>
                      <w:tab w:val="left" w:pos="1518"/>
                    </w:tabs>
                    <w:kinsoku w:val="0"/>
                    <w:overflowPunct w:val="0"/>
                    <w:spacing w:before="64"/>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new</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file:</w:t>
                  </w:r>
                  <w:r w:rsidRPr="00CF6DBF">
                    <w:rPr>
                      <w:rFonts w:ascii="Courier New" w:hAnsi="Courier New" w:cs="Courier New"/>
                      <w:sz w:val="16"/>
                      <w:szCs w:val="16"/>
                      <w:lang w:val="en-US"/>
                    </w:rPr>
                    <w:tab/>
                    <w:t>README</w:t>
                  </w:r>
                </w:p>
                <w:p w:rsidR="00C121D7" w:rsidRPr="00CF6DBF" w:rsidRDefault="00C121D7" w:rsidP="00CF6DBF">
                  <w:pPr>
                    <w:pStyle w:val="a9"/>
                    <w:kinsoku w:val="0"/>
                    <w:overflowPunct w:val="0"/>
                    <w:spacing w:before="65"/>
                    <w:ind w:left="179"/>
                    <w:rPr>
                      <w:rFonts w:ascii="Courier New" w:hAnsi="Courier New" w:cs="Courier New"/>
                      <w:sz w:val="16"/>
                      <w:szCs w:val="16"/>
                      <w:lang w:val="en-US"/>
                    </w:rPr>
                  </w:pPr>
                  <w:r w:rsidRPr="00CF6DBF">
                    <w:rPr>
                      <w:rFonts w:ascii="Courier New" w:hAnsi="Courier New" w:cs="Courier New"/>
                      <w:sz w:val="16"/>
                      <w:szCs w:val="16"/>
                      <w:lang w:val="en-US"/>
                    </w:rPr>
                    <w:t>#</w:t>
                  </w:r>
                </w:p>
                <w:p w:rsidR="00C121D7" w:rsidRPr="00CF6DBF" w:rsidRDefault="00C121D7" w:rsidP="00CF6DBF">
                  <w:pPr>
                    <w:pStyle w:val="a9"/>
                    <w:kinsoku w:val="0"/>
                    <w:overflowPunct w:val="0"/>
                    <w:spacing w:before="64"/>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Changed</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but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not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updated:</w:t>
                  </w:r>
                </w:p>
                <w:p w:rsidR="00C121D7" w:rsidRPr="00CF6DBF" w:rsidRDefault="00C121D7" w:rsidP="00CF6DBF">
                  <w:pPr>
                    <w:pStyle w:val="a9"/>
                    <w:tabs>
                      <w:tab w:val="left" w:pos="561"/>
                    </w:tabs>
                    <w:kinsoku w:val="0"/>
                    <w:overflowPunct w:val="0"/>
                    <w:spacing w:before="65"/>
                    <w:ind w:left="179"/>
                    <w:rPr>
                      <w:rFonts w:ascii="Courier New" w:hAnsi="Courier New" w:cs="Courier New"/>
                      <w:sz w:val="16"/>
                      <w:szCs w:val="16"/>
                      <w:lang w:val="en-US"/>
                    </w:rPr>
                  </w:pPr>
                  <w:r w:rsidRPr="00CF6DBF">
                    <w:rPr>
                      <w:rFonts w:ascii="Courier New" w:hAnsi="Courier New" w:cs="Courier New"/>
                      <w:w w:val="95"/>
                      <w:sz w:val="16"/>
                      <w:szCs w:val="16"/>
                      <w:lang w:val="en-US"/>
                    </w:rPr>
                    <w:t>#</w:t>
                  </w:r>
                  <w:r w:rsidRPr="00CF6DBF">
                    <w:rPr>
                      <w:rFonts w:ascii="Courier New" w:hAnsi="Courier New" w:cs="Courier New"/>
                      <w:w w:val="95"/>
                      <w:sz w:val="16"/>
                      <w:szCs w:val="16"/>
                      <w:lang w:val="en-US"/>
                    </w:rPr>
                    <w:tab/>
                  </w:r>
                  <w:r w:rsidRPr="00CF6DBF">
                    <w:rPr>
                      <w:rFonts w:ascii="Courier New" w:hAnsi="Courier New" w:cs="Courier New"/>
                      <w:sz w:val="16"/>
                      <w:szCs w:val="16"/>
                      <w:lang w:val="en-US"/>
                    </w:rPr>
                    <w:t>(use</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add</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&lt;file&gt;..."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to</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update</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what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will</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be</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committed)</w:t>
                  </w:r>
                </w:p>
                <w:p w:rsidR="00C121D7" w:rsidRDefault="00C121D7" w:rsidP="00CF6DBF">
                  <w:pPr>
                    <w:pStyle w:val="a9"/>
                    <w:kinsoku w:val="0"/>
                    <w:overflowPunct w:val="0"/>
                    <w:spacing w:before="64"/>
                    <w:ind w:left="179"/>
                    <w:rPr>
                      <w:rFonts w:ascii="Courier New" w:hAnsi="Courier New" w:cs="Courier New"/>
                      <w:sz w:val="16"/>
                      <w:szCs w:val="16"/>
                    </w:rPr>
                  </w:pPr>
                  <w:r>
                    <w:rPr>
                      <w:rFonts w:ascii="Courier New" w:hAnsi="Courier New" w:cs="Courier New"/>
                      <w:sz w:val="16"/>
                      <w:szCs w:val="16"/>
                    </w:rPr>
                    <w:t>#</w:t>
                  </w:r>
                </w:p>
                <w:p w:rsidR="00C121D7" w:rsidRDefault="00C121D7" w:rsidP="00CF6DBF">
                  <w:pPr>
                    <w:pStyle w:val="a9"/>
                    <w:tabs>
                      <w:tab w:val="left" w:pos="1518"/>
                    </w:tabs>
                    <w:kinsoku w:val="0"/>
                    <w:overflowPunct w:val="0"/>
                    <w:spacing w:before="64"/>
                    <w:ind w:left="179"/>
                    <w:rPr>
                      <w:rFonts w:ascii="Courier New" w:hAnsi="Courier New" w:cs="Courier New"/>
                      <w:sz w:val="16"/>
                      <w:szCs w:val="16"/>
                    </w:rPr>
                  </w:pPr>
                  <w:r>
                    <w:rPr>
                      <w:rFonts w:ascii="Courier New" w:hAnsi="Courier New" w:cs="Courier New"/>
                      <w:sz w:val="16"/>
                      <w:szCs w:val="16"/>
                    </w:rPr>
                    <w:t>#</w:t>
                  </w:r>
                  <w:r>
                    <w:rPr>
                      <w:rFonts w:ascii="Courier New" w:hAnsi="Courier New" w:cs="Courier New"/>
                      <w:spacing w:val="-11"/>
                      <w:sz w:val="16"/>
                      <w:szCs w:val="16"/>
                    </w:rPr>
                    <w:t xml:space="preserve"> </w:t>
                  </w:r>
                  <w:r>
                    <w:rPr>
                      <w:rFonts w:ascii="Courier New" w:hAnsi="Courier New" w:cs="Courier New"/>
                      <w:sz w:val="16"/>
                      <w:szCs w:val="16"/>
                    </w:rPr>
                    <w:t>modified:</w:t>
                  </w:r>
                  <w:r>
                    <w:rPr>
                      <w:rFonts w:ascii="Courier New" w:hAnsi="Courier New" w:cs="Courier New"/>
                      <w:sz w:val="16"/>
                      <w:szCs w:val="16"/>
                    </w:rPr>
                    <w:tab/>
                    <w:t>benchmarks.rb</w:t>
                  </w:r>
                </w:p>
                <w:p w:rsidR="00C121D7" w:rsidRDefault="00C121D7" w:rsidP="00CF6DBF">
                  <w:pPr>
                    <w:pStyle w:val="a9"/>
                    <w:kinsoku w:val="0"/>
                    <w:overflowPunct w:val="0"/>
                    <w:spacing w:before="65"/>
                    <w:ind w:left="179"/>
                    <w:rPr>
                      <w:rFonts w:ascii="Courier New" w:hAnsi="Courier New" w:cs="Courier New"/>
                      <w:sz w:val="16"/>
                      <w:szCs w:val="16"/>
                    </w:rPr>
                  </w:pPr>
                  <w:r>
                    <w:rPr>
                      <w:rFonts w:ascii="Courier New" w:hAnsi="Courier New" w:cs="Courier New"/>
                      <w:sz w:val="16"/>
                      <w:szCs w:val="16"/>
                    </w:rPr>
                    <w:t>#</w:t>
                  </w:r>
                </w:p>
              </w:txbxContent>
            </v:textbox>
          </v:shape>
        </w:pict>
      </w:r>
    </w:p>
    <w:p w:rsidR="00CF6DBF" w:rsidRPr="00CF6DBF" w:rsidRDefault="00CF6DBF" w:rsidP="00CF6DBF">
      <w:pPr>
        <w:rPr>
          <w:rFonts w:cs="Times New Roman"/>
          <w:sz w:val="24"/>
          <w:szCs w:val="24"/>
        </w:rPr>
      </w:pPr>
      <w:r w:rsidRPr="00CF6DBF">
        <w:rPr>
          <w:rFonts w:cs="Times New Roman"/>
          <w:sz w:val="24"/>
          <w:szCs w:val="24"/>
        </w:rPr>
        <w:t>Чтобы увидеть, что же вы изменили, но пока не проиндексировали, наберите git diff</w:t>
      </w:r>
    </w:p>
    <w:p w:rsidR="00CF6DBF" w:rsidRPr="00CF6DBF" w:rsidRDefault="00CF6DBF" w:rsidP="00CF6DBF">
      <w:pPr>
        <w:rPr>
          <w:rFonts w:cs="Times New Roman"/>
          <w:sz w:val="24"/>
          <w:szCs w:val="24"/>
        </w:rPr>
      </w:pPr>
      <w:r w:rsidRPr="00CF6DBF">
        <w:rPr>
          <w:rFonts w:cs="Times New Roman"/>
          <w:sz w:val="24"/>
          <w:szCs w:val="24"/>
        </w:rPr>
        <w:t>без аргументов:</w:t>
      </w:r>
    </w:p>
    <w:p w:rsidR="00CF6DBF" w:rsidRPr="00CF6DBF" w:rsidRDefault="00CF6DBF" w:rsidP="00CF6DBF">
      <w:pPr>
        <w:rPr>
          <w:rFonts w:cs="Times New Roman"/>
          <w:sz w:val="24"/>
          <w:szCs w:val="24"/>
        </w:rPr>
      </w:pPr>
      <w:r w:rsidRPr="00CF6DBF">
        <w:rPr>
          <w:rFonts w:cs="Times New Roman"/>
          <w:sz w:val="24"/>
          <w:szCs w:val="24"/>
        </w:rPr>
      </w:r>
      <w:r w:rsidRPr="00CF6DBF">
        <w:rPr>
          <w:rFonts w:cs="Times New Roman"/>
          <w:sz w:val="24"/>
          <w:szCs w:val="24"/>
        </w:rPr>
        <w:pict>
          <v:group id="_x0000_s1703" style="width:416.45pt;height:229.85pt;mso-position-horizontal-relative:char;mso-position-vertical-relative:line" coordsize="8329,4597" o:allowincell="f">
            <v:shape id="_x0000_s1704" style="position:absolute;width:8329;height:4597;mso-position-horizontal-relative:page;mso-position-vertical-relative:page" coordsize="8329,4597" o:allowincell="f" path="m,4596r8328,l8328,,,,,4596xe" fillcolor="#e5e5e5" stroked="f">
              <v:path arrowok="t"/>
            </v:shape>
            <v:shape id="_x0000_s1705" type="#_x0000_t202" style="position:absolute;left:179;top:377;width:4879;height:1882;mso-position-horizontal-relative:page;mso-position-vertical-relative:page" o:allowincell="f" filled="f" stroked="f">
              <v:textbox style="mso-next-textbox:#_x0000_s1705" inset="0,0,0,0">
                <w:txbxContent>
                  <w:p w:rsidR="00C121D7" w:rsidRPr="00CF6DBF" w:rsidRDefault="00C121D7" w:rsidP="00CF6DBF">
                    <w:pPr>
                      <w:pStyle w:val="a9"/>
                      <w:kinsoku w:val="0"/>
                      <w:overflowPunct w:val="0"/>
                      <w:spacing w:line="165" w:lineRule="exact"/>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diff</w:t>
                    </w:r>
                  </w:p>
                  <w:p w:rsidR="00C121D7" w:rsidRPr="00CF6DBF" w:rsidRDefault="00C121D7" w:rsidP="00CF6DBF">
                    <w:pPr>
                      <w:pStyle w:val="a9"/>
                      <w:kinsoku w:val="0"/>
                      <w:overflowPunct w:val="0"/>
                      <w:spacing w:before="64" w:line="324" w:lineRule="auto"/>
                      <w:ind w:right="858"/>
                      <w:rPr>
                        <w:rFonts w:ascii="Courier New" w:hAnsi="Courier New" w:cs="Courier New"/>
                        <w:sz w:val="16"/>
                        <w:szCs w:val="16"/>
                        <w:lang w:val="en-US"/>
                      </w:rPr>
                    </w:pPr>
                    <w:r w:rsidRPr="00CF6DBF">
                      <w:rPr>
                        <w:rFonts w:ascii="Courier New" w:hAnsi="Courier New" w:cs="Courier New"/>
                        <w:sz w:val="16"/>
                        <w:szCs w:val="16"/>
                        <w:lang w:val="en-US"/>
                      </w:rPr>
                      <w:t>diff</w:t>
                    </w:r>
                    <w:r w:rsidRPr="00CF6DBF">
                      <w:rPr>
                        <w:rFonts w:ascii="Courier New" w:hAnsi="Courier New" w:cs="Courier New"/>
                        <w:spacing w:val="-14"/>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13"/>
                        <w:sz w:val="16"/>
                        <w:szCs w:val="16"/>
                        <w:lang w:val="en-US"/>
                      </w:rPr>
                      <w:t xml:space="preserve"> </w:t>
                    </w:r>
                    <w:r w:rsidRPr="00CF6DBF">
                      <w:rPr>
                        <w:rFonts w:ascii="Courier New" w:hAnsi="Courier New" w:cs="Courier New"/>
                        <w:sz w:val="16"/>
                        <w:szCs w:val="16"/>
                        <w:lang w:val="en-US"/>
                      </w:rPr>
                      <w:t>a/benchmarks.rb</w:t>
                    </w:r>
                    <w:r w:rsidRPr="00CF6DBF">
                      <w:rPr>
                        <w:rFonts w:ascii="Courier New" w:hAnsi="Courier New" w:cs="Courier New"/>
                        <w:spacing w:val="-14"/>
                        <w:sz w:val="16"/>
                        <w:szCs w:val="16"/>
                        <w:lang w:val="en-US"/>
                      </w:rPr>
                      <w:t xml:space="preserve"> </w:t>
                    </w:r>
                    <w:r w:rsidRPr="00CF6DBF">
                      <w:rPr>
                        <w:rFonts w:ascii="Courier New" w:hAnsi="Courier New" w:cs="Courier New"/>
                        <w:sz w:val="16"/>
                        <w:szCs w:val="16"/>
                        <w:lang w:val="en-US"/>
                      </w:rPr>
                      <w:t>b/benchmarks.rb</w:t>
                    </w:r>
                    <w:r w:rsidRPr="00CF6DBF">
                      <w:rPr>
                        <w:rFonts w:ascii="Courier New" w:hAnsi="Courier New" w:cs="Courier New"/>
                        <w:w w:val="99"/>
                        <w:sz w:val="16"/>
                        <w:szCs w:val="16"/>
                        <w:lang w:val="en-US"/>
                      </w:rPr>
                      <w:t xml:space="preserve"> </w:t>
                    </w:r>
                    <w:r w:rsidRPr="00CF6DBF">
                      <w:rPr>
                        <w:rFonts w:ascii="Courier New" w:hAnsi="Courier New" w:cs="Courier New"/>
                        <w:sz w:val="16"/>
                        <w:szCs w:val="16"/>
                        <w:lang w:val="en-US"/>
                      </w:rPr>
                      <w:t>index</w:t>
                    </w:r>
                    <w:r w:rsidRPr="00CF6DBF">
                      <w:rPr>
                        <w:rFonts w:ascii="Courier New" w:hAnsi="Courier New" w:cs="Courier New"/>
                        <w:spacing w:val="-14"/>
                        <w:sz w:val="16"/>
                        <w:szCs w:val="16"/>
                        <w:lang w:val="en-US"/>
                      </w:rPr>
                      <w:t xml:space="preserve"> </w:t>
                    </w:r>
                    <w:r w:rsidRPr="00CF6DBF">
                      <w:rPr>
                        <w:rFonts w:ascii="Courier New" w:hAnsi="Courier New" w:cs="Courier New"/>
                        <w:sz w:val="16"/>
                        <w:szCs w:val="16"/>
                        <w:lang w:val="en-US"/>
                      </w:rPr>
                      <w:t>3cb747f..da65585</w:t>
                    </w:r>
                    <w:r w:rsidRPr="00CF6DBF">
                      <w:rPr>
                        <w:rFonts w:ascii="Courier New" w:hAnsi="Courier New" w:cs="Courier New"/>
                        <w:spacing w:val="-14"/>
                        <w:sz w:val="16"/>
                        <w:szCs w:val="16"/>
                        <w:lang w:val="en-US"/>
                      </w:rPr>
                      <w:t xml:space="preserve"> </w:t>
                    </w:r>
                    <w:r w:rsidRPr="00CF6DBF">
                      <w:rPr>
                        <w:rFonts w:ascii="Courier New" w:hAnsi="Courier New" w:cs="Courier New"/>
                        <w:sz w:val="16"/>
                        <w:szCs w:val="16"/>
                        <w:lang w:val="en-US"/>
                      </w:rPr>
                      <w:t>100644</w:t>
                    </w:r>
                  </w:p>
                  <w:p w:rsidR="00C121D7" w:rsidRPr="00CF6DBF" w:rsidRDefault="00C121D7" w:rsidP="00CF6DBF">
                    <w:pPr>
                      <w:pStyle w:val="a9"/>
                      <w:kinsoku w:val="0"/>
                      <w:overflowPunct w:val="0"/>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19"/>
                        <w:sz w:val="16"/>
                        <w:szCs w:val="16"/>
                        <w:lang w:val="en-US"/>
                      </w:rPr>
                      <w:t xml:space="preserve"> </w:t>
                    </w:r>
                    <w:r w:rsidRPr="00CF6DBF">
                      <w:rPr>
                        <w:rFonts w:ascii="Courier New" w:hAnsi="Courier New" w:cs="Courier New"/>
                        <w:sz w:val="16"/>
                        <w:szCs w:val="16"/>
                        <w:lang w:val="en-US"/>
                      </w:rPr>
                      <w:t>a/benchmarks.rb</w:t>
                    </w:r>
                  </w:p>
                  <w:p w:rsidR="00C121D7" w:rsidRPr="00CF6DBF" w:rsidRDefault="00C121D7" w:rsidP="00CF6DBF">
                    <w:pPr>
                      <w:pStyle w:val="a9"/>
                      <w:kinsoku w:val="0"/>
                      <w:overflowPunct w:val="0"/>
                      <w:spacing w:before="65"/>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19"/>
                        <w:sz w:val="16"/>
                        <w:szCs w:val="16"/>
                        <w:lang w:val="en-US"/>
                      </w:rPr>
                      <w:t xml:space="preserve"> </w:t>
                    </w:r>
                    <w:r w:rsidRPr="00CF6DBF">
                      <w:rPr>
                        <w:rFonts w:ascii="Courier New" w:hAnsi="Courier New" w:cs="Courier New"/>
                        <w:sz w:val="16"/>
                        <w:szCs w:val="16"/>
                        <w:lang w:val="en-US"/>
                      </w:rPr>
                      <w:t>b/benchmarks.rb</w:t>
                    </w:r>
                  </w:p>
                  <w:p w:rsidR="00C121D7" w:rsidRPr="00CF6DBF" w:rsidRDefault="00C121D7" w:rsidP="00CF6DBF">
                    <w:pPr>
                      <w:pStyle w:val="a9"/>
                      <w:kinsoku w:val="0"/>
                      <w:overflowPunct w:val="0"/>
                      <w:spacing w:before="64"/>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-36,6</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+36,10</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def</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main</w:t>
                    </w:r>
                  </w:p>
                  <w:p w:rsidR="00C121D7" w:rsidRPr="00CF6DBF" w:rsidRDefault="00C121D7" w:rsidP="00CF6DBF">
                    <w:pPr>
                      <w:pStyle w:val="a9"/>
                      <w:kinsoku w:val="0"/>
                      <w:overflowPunct w:val="0"/>
                      <w:spacing w:before="6" w:line="240" w:lineRule="atLeast"/>
                      <w:ind w:left="860" w:firstLine="191"/>
                      <w:rPr>
                        <w:rFonts w:ascii="Courier New" w:hAnsi="Courier New" w:cs="Courier New"/>
                        <w:sz w:val="16"/>
                        <w:szCs w:val="16"/>
                        <w:lang w:val="en-US"/>
                      </w:rPr>
                    </w:pPr>
                    <w:r w:rsidRPr="00CF6DBF">
                      <w:rPr>
                        <w:rFonts w:ascii="Courier New" w:hAnsi="Courier New" w:cs="Courier New"/>
                        <w:w w:val="95"/>
                        <w:sz w:val="16"/>
                        <w:szCs w:val="16"/>
                        <w:lang w:val="en-US"/>
                      </w:rPr>
                      <w:t>@commit.parents[0].parents[0].parents[0]</w:t>
                    </w:r>
                    <w:r w:rsidRPr="00CF6DBF">
                      <w:rPr>
                        <w:rFonts w:ascii="Courier New" w:hAnsi="Courier New" w:cs="Courier New"/>
                        <w:w w:val="99"/>
                        <w:sz w:val="16"/>
                        <w:szCs w:val="16"/>
                        <w:lang w:val="en-US"/>
                      </w:rPr>
                      <w:t xml:space="preserve"> </w:t>
                    </w:r>
                    <w:r w:rsidRPr="00CF6DBF">
                      <w:rPr>
                        <w:rFonts w:ascii="Courier New" w:hAnsi="Courier New" w:cs="Courier New"/>
                        <w:sz w:val="16"/>
                        <w:szCs w:val="16"/>
                        <w:lang w:val="en-US"/>
                      </w:rPr>
                      <w:t>end</w:t>
                    </w:r>
                  </w:p>
                </w:txbxContent>
              </v:textbox>
            </v:shape>
            <v:shape id="_x0000_s1706" type="#_x0000_t202" style="position:absolute;left:179;top:2592;width:96;height:898;mso-position-horizontal-relative:page;mso-position-vertical-relative:page" o:allowincell="f" filled="f" stroked="f">
              <v:textbox style="mso-next-textbox:#_x0000_s1706" inset="0,0,0,0">
                <w:txbxContent>
                  <w:p w:rsidR="00C121D7" w:rsidRDefault="00C121D7" w:rsidP="00CF6DBF">
                    <w:pPr>
                      <w:pStyle w:val="a9"/>
                      <w:kinsoku w:val="0"/>
                      <w:overflowPunct w:val="0"/>
                      <w:spacing w:line="165" w:lineRule="exact"/>
                      <w:rPr>
                        <w:rFonts w:ascii="Courier New" w:hAnsi="Courier New" w:cs="Courier New"/>
                        <w:sz w:val="16"/>
                        <w:szCs w:val="16"/>
                      </w:rPr>
                    </w:pPr>
                    <w:r>
                      <w:rPr>
                        <w:rFonts w:ascii="Courier New" w:hAnsi="Courier New" w:cs="Courier New"/>
                        <w:w w:val="95"/>
                        <w:sz w:val="16"/>
                        <w:szCs w:val="16"/>
                      </w:rPr>
                      <w:t>+</w:t>
                    </w:r>
                  </w:p>
                  <w:p w:rsidR="00C121D7" w:rsidRDefault="00C121D7" w:rsidP="00CF6DBF">
                    <w:pPr>
                      <w:pStyle w:val="a9"/>
                      <w:kinsoku w:val="0"/>
                      <w:overflowPunct w:val="0"/>
                      <w:spacing w:before="64"/>
                      <w:rPr>
                        <w:rFonts w:ascii="Courier New" w:hAnsi="Courier New" w:cs="Courier New"/>
                        <w:sz w:val="16"/>
                        <w:szCs w:val="16"/>
                      </w:rPr>
                    </w:pPr>
                    <w:r>
                      <w:rPr>
                        <w:rFonts w:ascii="Courier New" w:hAnsi="Courier New" w:cs="Courier New"/>
                        <w:w w:val="95"/>
                        <w:sz w:val="16"/>
                        <w:szCs w:val="16"/>
                      </w:rPr>
                      <w:t>+</w:t>
                    </w:r>
                  </w:p>
                  <w:p w:rsidR="00C121D7" w:rsidRDefault="00C121D7" w:rsidP="00CF6DBF">
                    <w:pPr>
                      <w:pStyle w:val="a9"/>
                      <w:kinsoku w:val="0"/>
                      <w:overflowPunct w:val="0"/>
                      <w:spacing w:before="64"/>
                      <w:rPr>
                        <w:rFonts w:ascii="Courier New" w:hAnsi="Courier New" w:cs="Courier New"/>
                        <w:sz w:val="16"/>
                        <w:szCs w:val="16"/>
                      </w:rPr>
                    </w:pPr>
                    <w:r>
                      <w:rPr>
                        <w:rFonts w:ascii="Courier New" w:hAnsi="Courier New" w:cs="Courier New"/>
                        <w:w w:val="95"/>
                        <w:sz w:val="16"/>
                        <w:szCs w:val="16"/>
                      </w:rPr>
                      <w:t>+</w:t>
                    </w:r>
                  </w:p>
                  <w:p w:rsidR="00C121D7" w:rsidRDefault="00C121D7" w:rsidP="00CF6DBF">
                    <w:pPr>
                      <w:pStyle w:val="a9"/>
                      <w:kinsoku w:val="0"/>
                      <w:overflowPunct w:val="0"/>
                      <w:spacing w:before="65" w:line="175" w:lineRule="exact"/>
                      <w:rPr>
                        <w:rFonts w:ascii="Courier New" w:hAnsi="Courier New" w:cs="Courier New"/>
                        <w:sz w:val="16"/>
                        <w:szCs w:val="16"/>
                      </w:rPr>
                    </w:pPr>
                    <w:r>
                      <w:rPr>
                        <w:rFonts w:ascii="Courier New" w:hAnsi="Courier New" w:cs="Courier New"/>
                        <w:w w:val="95"/>
                        <w:sz w:val="16"/>
                        <w:szCs w:val="16"/>
                      </w:rPr>
                      <w:t>+</w:t>
                    </w:r>
                  </w:p>
                </w:txbxContent>
              </v:textbox>
            </v:shape>
            <v:shape id="_x0000_s1707" type="#_x0000_t202" style="position:absolute;left:1040;top:2592;width:2583;height:652;mso-position-horizontal-relative:page;mso-position-vertical-relative:page" o:allowincell="f" filled="f" stroked="f">
              <v:textbox style="mso-next-textbox:#_x0000_s1707" inset="0,0,0,0">
                <w:txbxContent>
                  <w:p w:rsidR="00C121D7" w:rsidRPr="00CF6DBF" w:rsidRDefault="00C121D7" w:rsidP="00CF6DBF">
                    <w:pPr>
                      <w:pStyle w:val="a9"/>
                      <w:kinsoku w:val="0"/>
                      <w:overflowPunct w:val="0"/>
                      <w:spacing w:line="165" w:lineRule="exact"/>
                      <w:ind w:left="191" w:hanging="192"/>
                      <w:rPr>
                        <w:rFonts w:ascii="Courier New" w:hAnsi="Courier New" w:cs="Courier New"/>
                        <w:sz w:val="16"/>
                        <w:szCs w:val="16"/>
                        <w:lang w:val="en-US"/>
                      </w:rPr>
                    </w:pPr>
                    <w:r w:rsidRPr="00CF6DBF">
                      <w:rPr>
                        <w:rFonts w:ascii="Courier New" w:hAnsi="Courier New" w:cs="Courier New"/>
                        <w:sz w:val="16"/>
                        <w:szCs w:val="16"/>
                        <w:lang w:val="en-US"/>
                      </w:rPr>
                      <w:t>run_code(x,</w:t>
                    </w:r>
                    <w:r w:rsidRPr="00CF6DBF">
                      <w:rPr>
                        <w:rFonts w:ascii="Courier New" w:hAnsi="Courier New" w:cs="Courier New"/>
                        <w:spacing w:val="-9"/>
                        <w:sz w:val="16"/>
                        <w:szCs w:val="16"/>
                        <w:lang w:val="en-US"/>
                      </w:rPr>
                      <w:t xml:space="preserve"> </w:t>
                    </w:r>
                    <w:r w:rsidRPr="00CF6DBF">
                      <w:rPr>
                        <w:rFonts w:ascii="Courier New" w:hAnsi="Courier New" w:cs="Courier New"/>
                        <w:sz w:val="16"/>
                        <w:szCs w:val="16"/>
                        <w:lang w:val="en-US"/>
                      </w:rPr>
                      <w:t>'commits</w:t>
                    </w:r>
                    <w:r w:rsidRPr="00CF6DBF">
                      <w:rPr>
                        <w:rFonts w:ascii="Courier New" w:hAnsi="Courier New" w:cs="Courier New"/>
                        <w:spacing w:val="-9"/>
                        <w:sz w:val="16"/>
                        <w:szCs w:val="16"/>
                        <w:lang w:val="en-US"/>
                      </w:rPr>
                      <w:t xml:space="preserve"> </w:t>
                    </w:r>
                    <w:r w:rsidRPr="00CF6DBF">
                      <w:rPr>
                        <w:rFonts w:ascii="Courier New" w:hAnsi="Courier New" w:cs="Courier New"/>
                        <w:sz w:val="16"/>
                        <w:szCs w:val="16"/>
                        <w:lang w:val="en-US"/>
                      </w:rPr>
                      <w:t>1')</w:t>
                    </w:r>
                    <w:r w:rsidRPr="00CF6DBF">
                      <w:rPr>
                        <w:rFonts w:ascii="Courier New" w:hAnsi="Courier New" w:cs="Courier New"/>
                        <w:spacing w:val="-9"/>
                        <w:sz w:val="16"/>
                        <w:szCs w:val="16"/>
                        <w:lang w:val="en-US"/>
                      </w:rPr>
                      <w:t xml:space="preserve"> </w:t>
                    </w:r>
                    <w:r w:rsidRPr="00CF6DBF">
                      <w:rPr>
                        <w:rFonts w:ascii="Courier New" w:hAnsi="Courier New" w:cs="Courier New"/>
                        <w:sz w:val="16"/>
                        <w:szCs w:val="16"/>
                        <w:lang w:val="en-US"/>
                      </w:rPr>
                      <w:t>do</w:t>
                    </w:r>
                  </w:p>
                  <w:p w:rsidR="00C121D7" w:rsidRDefault="00C121D7" w:rsidP="00CF6DBF">
                    <w:pPr>
                      <w:pStyle w:val="a9"/>
                      <w:kinsoku w:val="0"/>
                      <w:overflowPunct w:val="0"/>
                      <w:spacing w:before="6" w:line="240" w:lineRule="atLeast"/>
                      <w:ind w:right="858" w:firstLine="191"/>
                      <w:rPr>
                        <w:rFonts w:ascii="Courier New" w:hAnsi="Courier New" w:cs="Courier New"/>
                        <w:sz w:val="16"/>
                        <w:szCs w:val="16"/>
                      </w:rPr>
                    </w:pPr>
                    <w:r>
                      <w:rPr>
                        <w:rFonts w:ascii="Courier New" w:hAnsi="Courier New" w:cs="Courier New"/>
                        <w:w w:val="95"/>
                        <w:sz w:val="16"/>
                        <w:szCs w:val="16"/>
                      </w:rPr>
                      <w:t>git.commits.size</w:t>
                    </w:r>
                    <w:r>
                      <w:rPr>
                        <w:rFonts w:ascii="Courier New" w:hAnsi="Courier New" w:cs="Courier New"/>
                        <w:w w:val="99"/>
                        <w:sz w:val="16"/>
                        <w:szCs w:val="16"/>
                      </w:rPr>
                      <w:t xml:space="preserve"> </w:t>
                    </w:r>
                    <w:r>
                      <w:rPr>
                        <w:rFonts w:ascii="Courier New" w:hAnsi="Courier New" w:cs="Courier New"/>
                        <w:sz w:val="16"/>
                        <w:szCs w:val="16"/>
                      </w:rPr>
                      <w:t>end</w:t>
                    </w:r>
                  </w:p>
                </w:txbxContent>
              </v:textbox>
            </v:shape>
            <v:shape id="_x0000_s1708" type="#_x0000_t202" style="position:absolute;left:1040;top:3576;width:3157;height:652;mso-position-horizontal-relative:page;mso-position-vertical-relative:page" o:allowincell="f" filled="f" stroked="f">
              <v:textbox style="mso-next-textbox:#_x0000_s1708" inset="0,0,0,0">
                <w:txbxContent>
                  <w:p w:rsidR="00C121D7" w:rsidRPr="00CF6DBF" w:rsidRDefault="00C121D7" w:rsidP="00CF6DBF">
                    <w:pPr>
                      <w:pStyle w:val="a9"/>
                      <w:kinsoku w:val="0"/>
                      <w:overflowPunct w:val="0"/>
                      <w:spacing w:line="165" w:lineRule="exact"/>
                      <w:rPr>
                        <w:rFonts w:ascii="Courier New" w:hAnsi="Courier New" w:cs="Courier New"/>
                        <w:sz w:val="16"/>
                        <w:szCs w:val="16"/>
                        <w:lang w:val="en-US"/>
                      </w:rPr>
                    </w:pPr>
                    <w:r w:rsidRPr="00CF6DBF">
                      <w:rPr>
                        <w:rFonts w:ascii="Courier New" w:hAnsi="Courier New" w:cs="Courier New"/>
                        <w:sz w:val="16"/>
                        <w:szCs w:val="16"/>
                        <w:lang w:val="en-US"/>
                      </w:rPr>
                      <w:t>run_code(x,</w:t>
                    </w:r>
                    <w:r w:rsidRPr="00CF6DBF">
                      <w:rPr>
                        <w:rFonts w:ascii="Courier New" w:hAnsi="Courier New" w:cs="Courier New"/>
                        <w:spacing w:val="-9"/>
                        <w:sz w:val="16"/>
                        <w:szCs w:val="16"/>
                        <w:lang w:val="en-US"/>
                      </w:rPr>
                      <w:t xml:space="preserve"> </w:t>
                    </w:r>
                    <w:r w:rsidRPr="00CF6DBF">
                      <w:rPr>
                        <w:rFonts w:ascii="Courier New" w:hAnsi="Courier New" w:cs="Courier New"/>
                        <w:sz w:val="16"/>
                        <w:szCs w:val="16"/>
                        <w:lang w:val="en-US"/>
                      </w:rPr>
                      <w:t>'commits</w:t>
                    </w:r>
                    <w:r w:rsidRPr="00CF6DBF">
                      <w:rPr>
                        <w:rFonts w:ascii="Courier New" w:hAnsi="Courier New" w:cs="Courier New"/>
                        <w:spacing w:val="-9"/>
                        <w:sz w:val="16"/>
                        <w:szCs w:val="16"/>
                        <w:lang w:val="en-US"/>
                      </w:rPr>
                      <w:t xml:space="preserve"> </w:t>
                    </w:r>
                    <w:r w:rsidRPr="00CF6DBF">
                      <w:rPr>
                        <w:rFonts w:ascii="Courier New" w:hAnsi="Courier New" w:cs="Courier New"/>
                        <w:sz w:val="16"/>
                        <w:szCs w:val="16"/>
                        <w:lang w:val="en-US"/>
                      </w:rPr>
                      <w:t>2')</w:t>
                    </w:r>
                    <w:r w:rsidRPr="00CF6DBF">
                      <w:rPr>
                        <w:rFonts w:ascii="Courier New" w:hAnsi="Courier New" w:cs="Courier New"/>
                        <w:spacing w:val="-9"/>
                        <w:sz w:val="16"/>
                        <w:szCs w:val="16"/>
                        <w:lang w:val="en-US"/>
                      </w:rPr>
                      <w:t xml:space="preserve"> </w:t>
                    </w:r>
                    <w:r w:rsidRPr="00CF6DBF">
                      <w:rPr>
                        <w:rFonts w:ascii="Courier New" w:hAnsi="Courier New" w:cs="Courier New"/>
                        <w:sz w:val="16"/>
                        <w:szCs w:val="16"/>
                        <w:lang w:val="en-US"/>
                      </w:rPr>
                      <w:t>do</w:t>
                    </w:r>
                  </w:p>
                  <w:p w:rsidR="00C121D7" w:rsidRPr="00CF6DBF" w:rsidRDefault="00C121D7" w:rsidP="00CF6DBF">
                    <w:pPr>
                      <w:pStyle w:val="a9"/>
                      <w:kinsoku w:val="0"/>
                      <w:overflowPunct w:val="0"/>
                      <w:spacing w:before="6" w:line="240" w:lineRule="atLeast"/>
                      <w:ind w:left="191"/>
                      <w:rPr>
                        <w:rFonts w:ascii="Courier New" w:hAnsi="Courier New" w:cs="Courier New"/>
                        <w:sz w:val="16"/>
                        <w:szCs w:val="16"/>
                        <w:lang w:val="en-US"/>
                      </w:rPr>
                    </w:pPr>
                    <w:r w:rsidRPr="00CF6DBF">
                      <w:rPr>
                        <w:rFonts w:ascii="Courier New" w:hAnsi="Courier New" w:cs="Courier New"/>
                        <w:sz w:val="16"/>
                        <w:szCs w:val="16"/>
                        <w:lang w:val="en-US"/>
                      </w:rPr>
                      <w:t>log</w:t>
                    </w:r>
                    <w:r w:rsidRPr="00CF6DBF">
                      <w:rPr>
                        <w:rFonts w:ascii="Courier New" w:hAnsi="Courier New" w:cs="Courier New"/>
                        <w:spacing w:val="-10"/>
                        <w:sz w:val="16"/>
                        <w:szCs w:val="16"/>
                        <w:lang w:val="en-US"/>
                      </w:rPr>
                      <w:t xml:space="preserve"> </w:t>
                    </w:r>
                    <w:r w:rsidRPr="00CF6DBF">
                      <w:rPr>
                        <w:rFonts w:ascii="Courier New" w:hAnsi="Courier New" w:cs="Courier New"/>
                        <w:sz w:val="16"/>
                        <w:szCs w:val="16"/>
                        <w:lang w:val="en-US"/>
                      </w:rPr>
                      <w:t>=</w:t>
                    </w:r>
                    <w:r w:rsidRPr="00CF6DBF">
                      <w:rPr>
                        <w:rFonts w:ascii="Courier New" w:hAnsi="Courier New" w:cs="Courier New"/>
                        <w:spacing w:val="-10"/>
                        <w:sz w:val="16"/>
                        <w:szCs w:val="16"/>
                        <w:lang w:val="en-US"/>
                      </w:rPr>
                      <w:t xml:space="preserve"> </w:t>
                    </w:r>
                    <w:r w:rsidRPr="00CF6DBF">
                      <w:rPr>
                        <w:rFonts w:ascii="Courier New" w:hAnsi="Courier New" w:cs="Courier New"/>
                        <w:sz w:val="16"/>
                        <w:szCs w:val="16"/>
                        <w:lang w:val="en-US"/>
                      </w:rPr>
                      <w:t>git.commits('master',</w:t>
                    </w:r>
                    <w:r w:rsidRPr="00CF6DBF">
                      <w:rPr>
                        <w:rFonts w:ascii="Courier New" w:hAnsi="Courier New" w:cs="Courier New"/>
                        <w:spacing w:val="-10"/>
                        <w:sz w:val="16"/>
                        <w:szCs w:val="16"/>
                        <w:lang w:val="en-US"/>
                      </w:rPr>
                      <w:t xml:space="preserve"> </w:t>
                    </w:r>
                    <w:r w:rsidRPr="00CF6DBF">
                      <w:rPr>
                        <w:rFonts w:ascii="Courier New" w:hAnsi="Courier New" w:cs="Courier New"/>
                        <w:sz w:val="16"/>
                        <w:szCs w:val="16"/>
                        <w:lang w:val="en-US"/>
                      </w:rPr>
                      <w:t>15)</w:t>
                    </w:r>
                    <w:r w:rsidRPr="00CF6DBF">
                      <w:rPr>
                        <w:rFonts w:ascii="Courier New" w:hAnsi="Courier New" w:cs="Courier New"/>
                        <w:w w:val="99"/>
                        <w:sz w:val="16"/>
                        <w:szCs w:val="16"/>
                        <w:lang w:val="en-US"/>
                      </w:rPr>
                      <w:t xml:space="preserve"> </w:t>
                    </w:r>
                    <w:r w:rsidRPr="00CF6DBF">
                      <w:rPr>
                        <w:rFonts w:ascii="Courier New" w:hAnsi="Courier New" w:cs="Courier New"/>
                        <w:sz w:val="16"/>
                        <w:szCs w:val="16"/>
                        <w:lang w:val="en-US"/>
                      </w:rPr>
                      <w:t>log.size</w:t>
                    </w:r>
                  </w:p>
                </w:txbxContent>
              </v:textbox>
            </v:shape>
            <w10:wrap type="none"/>
            <w10:anchorlock/>
          </v:group>
        </w:pict>
      </w:r>
    </w:p>
    <w:p w:rsidR="00CF6DBF" w:rsidRPr="00CF6DBF" w:rsidRDefault="00CF6DBF" w:rsidP="00CF6DBF">
      <w:pPr>
        <w:rPr>
          <w:rFonts w:cs="Times New Roman"/>
          <w:sz w:val="24"/>
          <w:szCs w:val="24"/>
        </w:rPr>
      </w:pPr>
      <w:r w:rsidRPr="00CF6DBF">
        <w:rPr>
          <w:rFonts w:cs="Times New Roman"/>
          <w:sz w:val="24"/>
          <w:szCs w:val="24"/>
        </w:rPr>
        <w:t>Эта команда сравнивает содержимое вашего рабочего каталога с содержимым индекса.</w:t>
      </w:r>
    </w:p>
    <w:p w:rsidR="00CF6DBF" w:rsidRPr="00CF6DBF" w:rsidRDefault="00CF6DBF" w:rsidP="00CF6DBF">
      <w:pPr>
        <w:rPr>
          <w:rFonts w:cs="Times New Roman"/>
          <w:sz w:val="24"/>
          <w:szCs w:val="24"/>
        </w:rPr>
      </w:pPr>
      <w:r w:rsidRPr="00CF6DBF">
        <w:rPr>
          <w:rFonts w:cs="Times New Roman"/>
          <w:sz w:val="24"/>
          <w:szCs w:val="24"/>
        </w:rPr>
        <w:t>Результат показывает еще не проиндексированные изменения.</w:t>
      </w:r>
    </w:p>
    <w:p w:rsidR="00CF6DBF" w:rsidRPr="00CF6DBF" w:rsidRDefault="00CF6DBF" w:rsidP="00CF6DBF">
      <w:pPr>
        <w:rPr>
          <w:rFonts w:cs="Times New Roman"/>
          <w:sz w:val="24"/>
          <w:szCs w:val="24"/>
        </w:rPr>
      </w:pPr>
      <w:r w:rsidRPr="00CF6DBF">
        <w:rPr>
          <w:rFonts w:cs="Times New Roman"/>
          <w:sz w:val="24"/>
          <w:szCs w:val="24"/>
        </w:rPr>
        <w:t>Если вы хотите посмотреть, что вы проиндексировали и что войдет в следующий коммит, вы можете выполнить git diff --cached. (В Git версии 1.6.1 и выше, вы также можете использовать git diff --staged, которая легче запоминается.) Эта команда сравнивает ваши индексированные изменения с последним коммитом:</w:t>
      </w:r>
    </w:p>
    <w:p w:rsidR="00CF6DBF" w:rsidRPr="00CF6DBF" w:rsidRDefault="00CF6DBF" w:rsidP="00CF6DBF">
      <w:pPr>
        <w:rPr>
          <w:rFonts w:cs="Times New Roman"/>
          <w:sz w:val="24"/>
          <w:szCs w:val="24"/>
        </w:rPr>
      </w:pPr>
      <w:r w:rsidRPr="00CF6DBF">
        <w:rPr>
          <w:rFonts w:cs="Times New Roman"/>
          <w:sz w:val="24"/>
          <w:szCs w:val="24"/>
        </w:rPr>
      </w:r>
      <w:r w:rsidRPr="00CF6DBF">
        <w:rPr>
          <w:rFonts w:cs="Times New Roman"/>
          <w:sz w:val="24"/>
          <w:szCs w:val="24"/>
        </w:rPr>
        <w:pict>
          <v:shape id="_x0000_s1702" type="#_x0000_t202" style="width:416.45pt;height:178.45pt;mso-position-horizontal-relative:char;mso-position-vertical-relative:line" o:allowincell="f" fillcolor="#e5e5e5" stroked="f">
            <v:textbox style="mso-next-textbox:#_x0000_s1702" inset="0,0,0,0">
              <w:txbxContent>
                <w:p w:rsidR="00C121D7" w:rsidRPr="00CF6DBF" w:rsidRDefault="00C121D7" w:rsidP="00CF6DBF">
                  <w:pPr>
                    <w:pStyle w:val="a9"/>
                    <w:kinsoku w:val="0"/>
                    <w:overflowPunct w:val="0"/>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diff</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--cached</w:t>
                  </w:r>
                </w:p>
                <w:p w:rsidR="00C121D7" w:rsidRPr="00CF6DBF" w:rsidRDefault="00C121D7" w:rsidP="00CF6DBF">
                  <w:pPr>
                    <w:pStyle w:val="a9"/>
                    <w:kinsoku w:val="0"/>
                    <w:overflowPunct w:val="0"/>
                    <w:spacing w:before="64" w:line="324" w:lineRule="auto"/>
                    <w:ind w:left="179" w:right="5469"/>
                    <w:rPr>
                      <w:rFonts w:ascii="Courier New" w:hAnsi="Courier New" w:cs="Courier New"/>
                      <w:sz w:val="16"/>
                      <w:szCs w:val="16"/>
                      <w:lang w:val="en-US"/>
                    </w:rPr>
                  </w:pPr>
                  <w:r w:rsidRPr="00CF6DBF">
                    <w:rPr>
                      <w:rFonts w:ascii="Courier New" w:hAnsi="Courier New" w:cs="Courier New"/>
                      <w:sz w:val="16"/>
                      <w:szCs w:val="16"/>
                      <w:lang w:val="en-US"/>
                    </w:rPr>
                    <w:t>diff</w:t>
                  </w:r>
                  <w:r w:rsidRPr="00CF6DBF">
                    <w:rPr>
                      <w:rFonts w:ascii="Courier New" w:hAnsi="Courier New" w:cs="Courier New"/>
                      <w:spacing w:val="-9"/>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9"/>
                      <w:sz w:val="16"/>
                      <w:szCs w:val="16"/>
                      <w:lang w:val="en-US"/>
                    </w:rPr>
                    <w:t xml:space="preserve"> </w:t>
                  </w:r>
                  <w:r w:rsidRPr="00CF6DBF">
                    <w:rPr>
                      <w:rFonts w:ascii="Courier New" w:hAnsi="Courier New" w:cs="Courier New"/>
                      <w:sz w:val="16"/>
                      <w:szCs w:val="16"/>
                      <w:lang w:val="en-US"/>
                    </w:rPr>
                    <w:t>a/README</w:t>
                  </w:r>
                  <w:r w:rsidRPr="00CF6DBF">
                    <w:rPr>
                      <w:rFonts w:ascii="Courier New" w:hAnsi="Courier New" w:cs="Courier New"/>
                      <w:spacing w:val="-9"/>
                      <w:sz w:val="16"/>
                      <w:szCs w:val="16"/>
                      <w:lang w:val="en-US"/>
                    </w:rPr>
                    <w:t xml:space="preserve"> </w:t>
                  </w:r>
                  <w:r w:rsidRPr="00CF6DBF">
                    <w:rPr>
                      <w:rFonts w:ascii="Courier New" w:hAnsi="Courier New" w:cs="Courier New"/>
                      <w:sz w:val="16"/>
                      <w:szCs w:val="16"/>
                      <w:lang w:val="en-US"/>
                    </w:rPr>
                    <w:t>b/README</w:t>
                  </w:r>
                  <w:r w:rsidRPr="00CF6DBF">
                    <w:rPr>
                      <w:rFonts w:ascii="Courier New" w:hAnsi="Courier New" w:cs="Courier New"/>
                      <w:w w:val="99"/>
                      <w:sz w:val="16"/>
                      <w:szCs w:val="16"/>
                      <w:lang w:val="en-US"/>
                    </w:rPr>
                    <w:t xml:space="preserve"> </w:t>
                  </w:r>
                  <w:r w:rsidRPr="00CF6DBF">
                    <w:rPr>
                      <w:rFonts w:ascii="Courier New" w:hAnsi="Courier New" w:cs="Courier New"/>
                      <w:sz w:val="16"/>
                      <w:szCs w:val="16"/>
                      <w:lang w:val="en-US"/>
                    </w:rPr>
                    <w:t>new</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file</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mode</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100644</w:t>
                  </w:r>
                </w:p>
                <w:p w:rsidR="00C121D7" w:rsidRPr="00CF6DBF" w:rsidRDefault="00C121D7" w:rsidP="00CF6DBF">
                  <w:pPr>
                    <w:pStyle w:val="a9"/>
                    <w:kinsoku w:val="0"/>
                    <w:overflowPunct w:val="0"/>
                    <w:ind w:left="179"/>
                    <w:rPr>
                      <w:rFonts w:ascii="Courier New" w:hAnsi="Courier New" w:cs="Courier New"/>
                      <w:sz w:val="16"/>
                      <w:szCs w:val="16"/>
                      <w:lang w:val="en-US"/>
                    </w:rPr>
                  </w:pPr>
                  <w:r w:rsidRPr="00CF6DBF">
                    <w:rPr>
                      <w:rFonts w:ascii="Courier New" w:hAnsi="Courier New" w:cs="Courier New"/>
                      <w:sz w:val="16"/>
                      <w:szCs w:val="16"/>
                      <w:lang w:val="en-US"/>
                    </w:rPr>
                    <w:t>index</w:t>
                  </w:r>
                  <w:r w:rsidRPr="00CF6DBF">
                    <w:rPr>
                      <w:rFonts w:ascii="Courier New" w:hAnsi="Courier New" w:cs="Courier New"/>
                      <w:spacing w:val="-22"/>
                      <w:sz w:val="16"/>
                      <w:szCs w:val="16"/>
                      <w:lang w:val="en-US"/>
                    </w:rPr>
                    <w:t xml:space="preserve"> </w:t>
                  </w:r>
                  <w:r w:rsidRPr="00CF6DBF">
                    <w:rPr>
                      <w:rFonts w:ascii="Courier New" w:hAnsi="Courier New" w:cs="Courier New"/>
                      <w:sz w:val="16"/>
                      <w:szCs w:val="16"/>
                      <w:lang w:val="en-US"/>
                    </w:rPr>
                    <w:t>0000000..03902a1</w:t>
                  </w:r>
                </w:p>
                <w:p w:rsidR="00C121D7" w:rsidRPr="00CF6DBF" w:rsidRDefault="00C121D7" w:rsidP="00CF6DBF">
                  <w:pPr>
                    <w:pStyle w:val="a9"/>
                    <w:kinsoku w:val="0"/>
                    <w:overflowPunct w:val="0"/>
                    <w:spacing w:before="65"/>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13"/>
                      <w:sz w:val="16"/>
                      <w:szCs w:val="16"/>
                      <w:lang w:val="en-US"/>
                    </w:rPr>
                    <w:t xml:space="preserve"> </w:t>
                  </w:r>
                  <w:r w:rsidRPr="00CF6DBF">
                    <w:rPr>
                      <w:rFonts w:ascii="Courier New" w:hAnsi="Courier New" w:cs="Courier New"/>
                      <w:sz w:val="16"/>
                      <w:szCs w:val="16"/>
                      <w:lang w:val="en-US"/>
                    </w:rPr>
                    <w:t>/dev/null</w:t>
                  </w:r>
                </w:p>
                <w:p w:rsidR="00C121D7" w:rsidRPr="00CF6DBF" w:rsidRDefault="00C121D7" w:rsidP="00CF6DBF">
                  <w:pPr>
                    <w:pStyle w:val="a9"/>
                    <w:kinsoku w:val="0"/>
                    <w:overflowPunct w:val="0"/>
                    <w:spacing w:before="64"/>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13"/>
                      <w:sz w:val="16"/>
                      <w:szCs w:val="16"/>
                      <w:lang w:val="en-US"/>
                    </w:rPr>
                    <w:t xml:space="preserve"> </w:t>
                  </w:r>
                  <w:r w:rsidRPr="00CF6DBF">
                    <w:rPr>
                      <w:rFonts w:ascii="Courier New" w:hAnsi="Courier New" w:cs="Courier New"/>
                      <w:sz w:val="16"/>
                      <w:szCs w:val="16"/>
                      <w:lang w:val="en-US"/>
                    </w:rPr>
                    <w:t>b/README2</w:t>
                  </w:r>
                </w:p>
                <w:p w:rsidR="00C121D7" w:rsidRPr="00CF6DBF" w:rsidRDefault="00C121D7" w:rsidP="00CF6DBF">
                  <w:pPr>
                    <w:pStyle w:val="a9"/>
                    <w:kinsoku w:val="0"/>
                    <w:overflowPunct w:val="0"/>
                    <w:spacing w:before="64"/>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-0,0</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+1,5</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w:t>
                  </w:r>
                </w:p>
                <w:p w:rsidR="00C121D7" w:rsidRPr="00CF6DBF" w:rsidRDefault="00C121D7" w:rsidP="00CF6DBF">
                  <w:pPr>
                    <w:pStyle w:val="a9"/>
                    <w:kinsoku w:val="0"/>
                    <w:overflowPunct w:val="0"/>
                    <w:spacing w:before="65"/>
                    <w:ind w:left="179"/>
                    <w:rPr>
                      <w:rFonts w:ascii="Courier New" w:hAnsi="Courier New" w:cs="Courier New"/>
                      <w:sz w:val="16"/>
                      <w:szCs w:val="16"/>
                      <w:lang w:val="en-US"/>
                    </w:rPr>
                  </w:pPr>
                  <w:r w:rsidRPr="00CF6DBF">
                    <w:rPr>
                      <w:rFonts w:ascii="Courier New" w:hAnsi="Courier New" w:cs="Courier New"/>
                      <w:sz w:val="16"/>
                      <w:szCs w:val="16"/>
                      <w:lang w:val="en-US"/>
                    </w:rPr>
                    <w:t>+grit</w:t>
                  </w:r>
                </w:p>
                <w:p w:rsidR="00C121D7" w:rsidRPr="00CF6DBF" w:rsidRDefault="00C121D7" w:rsidP="00CF6DBF">
                  <w:pPr>
                    <w:pStyle w:val="a9"/>
                    <w:kinsoku w:val="0"/>
                    <w:overflowPunct w:val="0"/>
                    <w:spacing w:before="64"/>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by</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Tom</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Preston-Werner,</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Chris</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Wanstrath</w:t>
                  </w:r>
                </w:p>
              </w:txbxContent>
            </v:textbox>
          </v:shape>
        </w:pict>
      </w:r>
    </w:p>
    <w:p w:rsidR="00CF6DBF" w:rsidRPr="00CF6DBF" w:rsidRDefault="00CF6DBF" w:rsidP="00CF6DBF">
      <w:pPr>
        <w:rPr>
          <w:rFonts w:cs="Times New Roman"/>
          <w:sz w:val="24"/>
          <w:szCs w:val="24"/>
        </w:rPr>
      </w:pPr>
      <w:r w:rsidRPr="00CF6DBF">
        <w:rPr>
          <w:rFonts w:cs="Times New Roman"/>
          <w:sz w:val="24"/>
          <w:szCs w:val="24"/>
        </w:rPr>
      </w:r>
      <w:r w:rsidRPr="00CF6DBF">
        <w:rPr>
          <w:rFonts w:cs="Times New Roman"/>
          <w:sz w:val="24"/>
          <w:szCs w:val="24"/>
        </w:rPr>
        <w:pict>
          <v:shape id="_x0000_s1701" type="#_x0000_t202" style="width:416.45pt;height:48.05pt;mso-position-horizontal-relative:char;mso-position-vertical-relative:line" o:allowincell="f" fillcolor="#e5e5e5" stroked="f">
            <v:textbox style="mso-next-textbox:#_x0000_s1701" inset="0,0,0,0">
              <w:txbxContent>
                <w:p w:rsidR="00C121D7" w:rsidRPr="00CF6DBF" w:rsidRDefault="00C121D7" w:rsidP="00CF6DBF">
                  <w:pPr>
                    <w:pStyle w:val="a9"/>
                    <w:kinsoku w:val="0"/>
                    <w:overflowPunct w:val="0"/>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31"/>
                      <w:sz w:val="16"/>
                      <w:szCs w:val="16"/>
                      <w:lang w:val="en-US"/>
                    </w:rPr>
                    <w:t xml:space="preserve"> </w:t>
                  </w:r>
                  <w:hyperlink r:id="rId9" w:history="1">
                    <w:r w:rsidRPr="00CF6DBF">
                      <w:rPr>
                        <w:rStyle w:val="af9"/>
                        <w:rFonts w:ascii="Courier New" w:hAnsi="Courier New" w:cs="Courier New"/>
                        <w:sz w:val="16"/>
                        <w:szCs w:val="16"/>
                        <w:lang w:val="en-US"/>
                      </w:rPr>
                      <w:t>http://github.com/mojombo/grit</w:t>
                    </w:r>
                  </w:hyperlink>
                </w:p>
                <w:p w:rsidR="00C121D7" w:rsidRPr="00CF6DBF" w:rsidRDefault="00C121D7" w:rsidP="00CF6DBF">
                  <w:pPr>
                    <w:pStyle w:val="a9"/>
                    <w:kinsoku w:val="0"/>
                    <w:overflowPunct w:val="0"/>
                    <w:spacing w:before="65"/>
                    <w:ind w:left="179"/>
                    <w:rPr>
                      <w:rFonts w:ascii="Courier New" w:hAnsi="Courier New" w:cs="Courier New"/>
                      <w:sz w:val="16"/>
                      <w:szCs w:val="16"/>
                      <w:lang w:val="en-US"/>
                    </w:rPr>
                  </w:pPr>
                  <w:r w:rsidRPr="00CF6DBF">
                    <w:rPr>
                      <w:rFonts w:ascii="Courier New" w:hAnsi="Courier New" w:cs="Courier New"/>
                      <w:sz w:val="16"/>
                      <w:szCs w:val="16"/>
                      <w:lang w:val="en-US"/>
                    </w:rPr>
                    <w:t>++Grit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is</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a</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Ruby</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library</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for</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extracting</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information</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from</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a</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repository</w:t>
                  </w:r>
                </w:p>
              </w:txbxContent>
            </v:textbox>
          </v:shape>
        </w:pict>
      </w:r>
    </w:p>
    <w:p w:rsidR="00CF6DBF" w:rsidRPr="00CF6DBF" w:rsidRDefault="00CF6DBF" w:rsidP="00CF6DBF">
      <w:pPr>
        <w:rPr>
          <w:rFonts w:cs="Times New Roman"/>
          <w:sz w:val="24"/>
          <w:szCs w:val="24"/>
        </w:rPr>
      </w:pPr>
      <w:r w:rsidRPr="00CF6DBF">
        <w:rPr>
          <w:rFonts w:cs="Times New Roman"/>
          <w:sz w:val="24"/>
          <w:szCs w:val="24"/>
        </w:rPr>
        <w:t>Важно отметить, что git diff сама по себе не показывает все изменения сделанные с последнего коммита — только те, что еще не проиндексированы. Такое поведение может сбивать с толку, так как если вы проиндексируете все свои изменения, то git diff ничего не вернет.</w:t>
      </w:r>
    </w:p>
    <w:p w:rsidR="00CF6DBF" w:rsidRPr="00CF6DBF" w:rsidRDefault="00CF6DBF" w:rsidP="00CF6DBF">
      <w:pPr>
        <w:rPr>
          <w:rFonts w:cs="Times New Roman"/>
          <w:sz w:val="24"/>
          <w:szCs w:val="24"/>
        </w:rPr>
      </w:pPr>
      <w:r w:rsidRPr="00CF6DBF">
        <w:rPr>
          <w:rFonts w:cs="Times New Roman"/>
          <w:sz w:val="24"/>
          <w:szCs w:val="24"/>
        </w:rPr>
        <w:t>Другой пример: вы проиндексировали файл benchmarks.rb и затем изменили его, вы можете использовать git diff для просмотра как индексированных изменений в этом файле, так и тех, что пока не проиндексированы:</w:t>
      </w:r>
    </w:p>
    <w:p w:rsidR="00CF6DBF" w:rsidRPr="00CF6DBF" w:rsidRDefault="00CF6DBF" w:rsidP="00CF6DBF">
      <w:pPr>
        <w:rPr>
          <w:rFonts w:cs="Times New Roman"/>
          <w:sz w:val="24"/>
          <w:szCs w:val="24"/>
        </w:rPr>
      </w:pPr>
      <w:r w:rsidRPr="00CF6DBF">
        <w:rPr>
          <w:rFonts w:cs="Times New Roman"/>
          <w:sz w:val="24"/>
          <w:szCs w:val="24"/>
        </w:rPr>
      </w:r>
      <w:r w:rsidRPr="00CF6DBF">
        <w:rPr>
          <w:rFonts w:cs="Times New Roman"/>
          <w:sz w:val="24"/>
          <w:szCs w:val="24"/>
        </w:rPr>
        <w:pict>
          <v:shape id="_x0000_s1700" type="#_x0000_t202" style="width:416.45pt;height:191.3pt;mso-position-horizontal-relative:char;mso-position-vertical-relative:line" o:allowincell="f" fillcolor="#e5e5e5" stroked="f">
            <v:textbox style="mso-next-textbox:#_x0000_s1700" inset="0,0,0,0">
              <w:txbxContent>
                <w:p w:rsidR="00C121D7" w:rsidRDefault="00C121D7" w:rsidP="00CF6DBF">
                  <w:pPr>
                    <w:pStyle w:val="a9"/>
                    <w:kinsoku w:val="0"/>
                    <w:overflowPunct w:val="0"/>
                    <w:rPr>
                      <w:sz w:val="16"/>
                      <w:szCs w:val="16"/>
                    </w:rPr>
                  </w:pPr>
                </w:p>
                <w:p w:rsidR="00C121D7" w:rsidRDefault="00C121D7" w:rsidP="00CF6DBF">
                  <w:pPr>
                    <w:pStyle w:val="a9"/>
                    <w:kinsoku w:val="0"/>
                    <w:overflowPunct w:val="0"/>
                    <w:spacing w:before="5"/>
                    <w:rPr>
                      <w:sz w:val="15"/>
                      <w:szCs w:val="15"/>
                    </w:rPr>
                  </w:pPr>
                </w:p>
                <w:p w:rsidR="00C121D7" w:rsidRPr="00CF6DBF" w:rsidRDefault="00C121D7" w:rsidP="00CF6DBF">
                  <w:pPr>
                    <w:pStyle w:val="a9"/>
                    <w:kinsoku w:val="0"/>
                    <w:overflowPunct w:val="0"/>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add</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benchmarks.rb</w:t>
                  </w:r>
                </w:p>
                <w:p w:rsidR="00C121D7" w:rsidRPr="00CF6DBF" w:rsidRDefault="00C121D7" w:rsidP="00CF6DBF">
                  <w:pPr>
                    <w:pStyle w:val="a9"/>
                    <w:kinsoku w:val="0"/>
                    <w:overflowPunct w:val="0"/>
                    <w:spacing w:before="64"/>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echo</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test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line'</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&gt;&gt;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benchmarks.rb</w:t>
                  </w:r>
                </w:p>
                <w:p w:rsidR="00C121D7" w:rsidRPr="00CF6DBF" w:rsidRDefault="00C121D7" w:rsidP="00CF6DBF">
                  <w:pPr>
                    <w:pStyle w:val="a9"/>
                    <w:kinsoku w:val="0"/>
                    <w:overflowPunct w:val="0"/>
                    <w:spacing w:before="64"/>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status</w:t>
                  </w:r>
                </w:p>
                <w:p w:rsidR="00C121D7" w:rsidRPr="00CF6DBF" w:rsidRDefault="00C121D7" w:rsidP="00CF6DBF">
                  <w:pPr>
                    <w:pStyle w:val="a9"/>
                    <w:kinsoku w:val="0"/>
                    <w:overflowPunct w:val="0"/>
                    <w:spacing w:before="65"/>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On</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branch</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master</w:t>
                  </w:r>
                </w:p>
                <w:p w:rsidR="00C121D7" w:rsidRPr="00CF6DBF" w:rsidRDefault="00C121D7" w:rsidP="00CF6DBF">
                  <w:pPr>
                    <w:pStyle w:val="a9"/>
                    <w:kinsoku w:val="0"/>
                    <w:overflowPunct w:val="0"/>
                    <w:spacing w:before="64"/>
                    <w:ind w:left="179"/>
                    <w:rPr>
                      <w:rFonts w:ascii="Courier New" w:hAnsi="Courier New" w:cs="Courier New"/>
                      <w:sz w:val="16"/>
                      <w:szCs w:val="16"/>
                      <w:lang w:val="en-US"/>
                    </w:rPr>
                  </w:pPr>
                  <w:r w:rsidRPr="00CF6DBF">
                    <w:rPr>
                      <w:rFonts w:ascii="Courier New" w:hAnsi="Courier New" w:cs="Courier New"/>
                      <w:sz w:val="16"/>
                      <w:szCs w:val="16"/>
                      <w:lang w:val="en-US"/>
                    </w:rPr>
                    <w:t>#</w:t>
                  </w:r>
                </w:p>
                <w:p w:rsidR="00C121D7" w:rsidRPr="00CF6DBF" w:rsidRDefault="00C121D7" w:rsidP="00CF6DBF">
                  <w:pPr>
                    <w:pStyle w:val="a9"/>
                    <w:kinsoku w:val="0"/>
                    <w:overflowPunct w:val="0"/>
                    <w:spacing w:before="65"/>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Changes</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to</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be</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committed:</w:t>
                  </w:r>
                </w:p>
                <w:p w:rsidR="00C121D7" w:rsidRPr="00CF6DBF" w:rsidRDefault="00C121D7" w:rsidP="00CF6DBF">
                  <w:pPr>
                    <w:pStyle w:val="a9"/>
                    <w:kinsoku w:val="0"/>
                    <w:overflowPunct w:val="0"/>
                    <w:spacing w:before="64"/>
                    <w:ind w:left="179"/>
                    <w:rPr>
                      <w:rFonts w:ascii="Courier New" w:hAnsi="Courier New" w:cs="Courier New"/>
                      <w:sz w:val="16"/>
                      <w:szCs w:val="16"/>
                      <w:lang w:val="en-US"/>
                    </w:rPr>
                  </w:pPr>
                  <w:r w:rsidRPr="00CF6DBF">
                    <w:rPr>
                      <w:rFonts w:ascii="Courier New" w:hAnsi="Courier New" w:cs="Courier New"/>
                      <w:sz w:val="16"/>
                      <w:szCs w:val="16"/>
                      <w:lang w:val="en-US"/>
                    </w:rPr>
                    <w:t>#</w:t>
                  </w:r>
                </w:p>
                <w:p w:rsidR="00C121D7" w:rsidRPr="00CF6DBF" w:rsidRDefault="00C121D7" w:rsidP="00CF6DBF">
                  <w:pPr>
                    <w:pStyle w:val="a9"/>
                    <w:tabs>
                      <w:tab w:val="left" w:pos="1518"/>
                    </w:tabs>
                    <w:kinsoku w:val="0"/>
                    <w:overflowPunct w:val="0"/>
                    <w:spacing w:before="64"/>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11"/>
                      <w:sz w:val="16"/>
                      <w:szCs w:val="16"/>
                      <w:lang w:val="en-US"/>
                    </w:rPr>
                    <w:t xml:space="preserve"> </w:t>
                  </w:r>
                  <w:r w:rsidRPr="00CF6DBF">
                    <w:rPr>
                      <w:rFonts w:ascii="Courier New" w:hAnsi="Courier New" w:cs="Courier New"/>
                      <w:sz w:val="16"/>
                      <w:szCs w:val="16"/>
                      <w:lang w:val="en-US"/>
                    </w:rPr>
                    <w:t>modified:</w:t>
                  </w:r>
                  <w:r w:rsidRPr="00CF6DBF">
                    <w:rPr>
                      <w:rFonts w:ascii="Courier New" w:hAnsi="Courier New" w:cs="Courier New"/>
                      <w:sz w:val="16"/>
                      <w:szCs w:val="16"/>
                      <w:lang w:val="en-US"/>
                    </w:rPr>
                    <w:tab/>
                    <w:t>benchmarks.rb</w:t>
                  </w:r>
                </w:p>
                <w:p w:rsidR="00C121D7" w:rsidRPr="00CF6DBF" w:rsidRDefault="00C121D7" w:rsidP="00CF6DBF">
                  <w:pPr>
                    <w:pStyle w:val="a9"/>
                    <w:kinsoku w:val="0"/>
                    <w:overflowPunct w:val="0"/>
                    <w:spacing w:before="65"/>
                    <w:ind w:left="179"/>
                    <w:rPr>
                      <w:rFonts w:ascii="Courier New" w:hAnsi="Courier New" w:cs="Courier New"/>
                      <w:sz w:val="16"/>
                      <w:szCs w:val="16"/>
                      <w:lang w:val="en-US"/>
                    </w:rPr>
                  </w:pPr>
                  <w:r w:rsidRPr="00CF6DBF">
                    <w:rPr>
                      <w:rFonts w:ascii="Courier New" w:hAnsi="Courier New" w:cs="Courier New"/>
                      <w:sz w:val="16"/>
                      <w:szCs w:val="16"/>
                      <w:lang w:val="en-US"/>
                    </w:rPr>
                    <w:t>#</w:t>
                  </w:r>
                </w:p>
                <w:p w:rsidR="00C121D7" w:rsidRPr="00CF6DBF" w:rsidRDefault="00C121D7" w:rsidP="00CF6DBF">
                  <w:pPr>
                    <w:pStyle w:val="a9"/>
                    <w:kinsoku w:val="0"/>
                    <w:overflowPunct w:val="0"/>
                    <w:spacing w:before="64"/>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Changed</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but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not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updated:</w:t>
                  </w:r>
                </w:p>
                <w:p w:rsidR="00C121D7" w:rsidRPr="00CF6DBF" w:rsidRDefault="00C121D7" w:rsidP="00CF6DBF">
                  <w:pPr>
                    <w:pStyle w:val="a9"/>
                    <w:kinsoku w:val="0"/>
                    <w:overflowPunct w:val="0"/>
                    <w:spacing w:before="65"/>
                    <w:ind w:left="179"/>
                    <w:rPr>
                      <w:rFonts w:ascii="Courier New" w:hAnsi="Courier New" w:cs="Courier New"/>
                      <w:sz w:val="16"/>
                      <w:szCs w:val="16"/>
                      <w:lang w:val="en-US"/>
                    </w:rPr>
                  </w:pPr>
                  <w:r w:rsidRPr="00CF6DBF">
                    <w:rPr>
                      <w:rFonts w:ascii="Courier New" w:hAnsi="Courier New" w:cs="Courier New"/>
                      <w:sz w:val="16"/>
                      <w:szCs w:val="16"/>
                      <w:lang w:val="en-US"/>
                    </w:rPr>
                    <w:t>#</w:t>
                  </w:r>
                </w:p>
                <w:p w:rsidR="00C121D7" w:rsidRPr="00CF6DBF" w:rsidRDefault="00C121D7" w:rsidP="00CF6DBF">
                  <w:pPr>
                    <w:pStyle w:val="a9"/>
                    <w:tabs>
                      <w:tab w:val="left" w:pos="1518"/>
                    </w:tabs>
                    <w:kinsoku w:val="0"/>
                    <w:overflowPunct w:val="0"/>
                    <w:spacing w:before="64"/>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11"/>
                      <w:sz w:val="16"/>
                      <w:szCs w:val="16"/>
                      <w:lang w:val="en-US"/>
                    </w:rPr>
                    <w:t xml:space="preserve"> </w:t>
                  </w:r>
                  <w:r w:rsidRPr="00CF6DBF">
                    <w:rPr>
                      <w:rFonts w:ascii="Courier New" w:hAnsi="Courier New" w:cs="Courier New"/>
                      <w:sz w:val="16"/>
                      <w:szCs w:val="16"/>
                      <w:lang w:val="en-US"/>
                    </w:rPr>
                    <w:t>modified:</w:t>
                  </w:r>
                  <w:r w:rsidRPr="00CF6DBF">
                    <w:rPr>
                      <w:rFonts w:ascii="Courier New" w:hAnsi="Courier New" w:cs="Courier New"/>
                      <w:sz w:val="16"/>
                      <w:szCs w:val="16"/>
                      <w:lang w:val="en-US"/>
                    </w:rPr>
                    <w:tab/>
                    <w:t>benchmarks.rb</w:t>
                  </w:r>
                </w:p>
                <w:p w:rsidR="00C121D7" w:rsidRDefault="00C121D7" w:rsidP="00CF6DBF">
                  <w:pPr>
                    <w:pStyle w:val="a9"/>
                    <w:kinsoku w:val="0"/>
                    <w:overflowPunct w:val="0"/>
                    <w:spacing w:before="64"/>
                    <w:ind w:left="179"/>
                    <w:rPr>
                      <w:rFonts w:ascii="Courier New" w:hAnsi="Courier New" w:cs="Courier New"/>
                      <w:sz w:val="16"/>
                      <w:szCs w:val="16"/>
                    </w:rPr>
                  </w:pPr>
                  <w:r>
                    <w:rPr>
                      <w:rFonts w:ascii="Courier New" w:hAnsi="Courier New" w:cs="Courier New"/>
                      <w:sz w:val="16"/>
                      <w:szCs w:val="16"/>
                    </w:rPr>
                    <w:t>#</w:t>
                  </w:r>
                </w:p>
              </w:txbxContent>
            </v:textbox>
          </v:shape>
        </w:pict>
      </w:r>
    </w:p>
    <w:p w:rsidR="00CF6DBF" w:rsidRPr="00CF6DBF" w:rsidRDefault="00CF6DBF" w:rsidP="00CF6DBF">
      <w:pPr>
        <w:rPr>
          <w:rFonts w:cs="Times New Roman"/>
          <w:sz w:val="24"/>
          <w:szCs w:val="24"/>
        </w:rPr>
      </w:pPr>
      <w:r w:rsidRPr="00CF6DBF">
        <w:rPr>
          <w:rFonts w:cs="Times New Roman"/>
          <w:sz w:val="24"/>
          <w:szCs w:val="24"/>
        </w:rPr>
        <w:t>Теперь вы можете используя git diff посмотреть непроиндексированные изменения</w:t>
      </w:r>
    </w:p>
    <w:p w:rsidR="00CF6DBF" w:rsidRPr="00CF6DBF" w:rsidRDefault="00CF6DBF" w:rsidP="00CF6DBF">
      <w:pPr>
        <w:rPr>
          <w:rFonts w:cs="Times New Roman"/>
          <w:sz w:val="24"/>
          <w:szCs w:val="24"/>
        </w:rPr>
      </w:pPr>
      <w:r w:rsidRPr="00CF6DBF">
        <w:rPr>
          <w:rFonts w:cs="Times New Roman"/>
          <w:sz w:val="24"/>
          <w:szCs w:val="24"/>
        </w:rPr>
      </w:r>
      <w:r w:rsidRPr="00CF6DBF">
        <w:rPr>
          <w:rFonts w:cs="Times New Roman"/>
          <w:sz w:val="24"/>
          <w:szCs w:val="24"/>
        </w:rPr>
        <w:pict>
          <v:shape id="_x0000_s1699" type="#_x0000_t202" style="width:416.45pt;height:173.15pt;mso-position-horizontal-relative:char;mso-position-vertical-relative:line" o:allowincell="f" fillcolor="#e5e5e5" stroked="f">
            <v:textbox style="mso-next-textbox:#_x0000_s1699" inset="0,0,0,0">
              <w:txbxContent>
                <w:p w:rsidR="00C121D7" w:rsidRPr="00CF6DBF" w:rsidRDefault="00C121D7" w:rsidP="00CF6DBF">
                  <w:pPr>
                    <w:pStyle w:val="a9"/>
                    <w:kinsoku w:val="0"/>
                    <w:overflowPunct w:val="0"/>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diff</w:t>
                  </w:r>
                </w:p>
                <w:p w:rsidR="00C121D7" w:rsidRPr="00CF6DBF" w:rsidRDefault="00C121D7" w:rsidP="00CF6DBF">
                  <w:pPr>
                    <w:pStyle w:val="a9"/>
                    <w:kinsoku w:val="0"/>
                    <w:overflowPunct w:val="0"/>
                    <w:spacing w:before="64" w:line="324" w:lineRule="auto"/>
                    <w:ind w:left="179" w:right="4129"/>
                    <w:rPr>
                      <w:rFonts w:ascii="Courier New" w:hAnsi="Courier New" w:cs="Courier New"/>
                      <w:sz w:val="16"/>
                      <w:szCs w:val="16"/>
                      <w:lang w:val="en-US"/>
                    </w:rPr>
                  </w:pPr>
                  <w:r w:rsidRPr="00CF6DBF">
                    <w:rPr>
                      <w:rFonts w:ascii="Courier New" w:hAnsi="Courier New" w:cs="Courier New"/>
                      <w:sz w:val="16"/>
                      <w:szCs w:val="16"/>
                      <w:lang w:val="en-US"/>
                    </w:rPr>
                    <w:t>diff</w:t>
                  </w:r>
                  <w:r w:rsidRPr="00CF6DBF">
                    <w:rPr>
                      <w:rFonts w:ascii="Courier New" w:hAnsi="Courier New" w:cs="Courier New"/>
                      <w:spacing w:val="-14"/>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13"/>
                      <w:sz w:val="16"/>
                      <w:szCs w:val="16"/>
                      <w:lang w:val="en-US"/>
                    </w:rPr>
                    <w:t xml:space="preserve"> </w:t>
                  </w:r>
                  <w:r w:rsidRPr="00CF6DBF">
                    <w:rPr>
                      <w:rFonts w:ascii="Courier New" w:hAnsi="Courier New" w:cs="Courier New"/>
                      <w:sz w:val="16"/>
                      <w:szCs w:val="16"/>
                      <w:lang w:val="en-US"/>
                    </w:rPr>
                    <w:t>a/benchmarks.rb</w:t>
                  </w:r>
                  <w:r w:rsidRPr="00CF6DBF">
                    <w:rPr>
                      <w:rFonts w:ascii="Courier New" w:hAnsi="Courier New" w:cs="Courier New"/>
                      <w:spacing w:val="-14"/>
                      <w:sz w:val="16"/>
                      <w:szCs w:val="16"/>
                      <w:lang w:val="en-US"/>
                    </w:rPr>
                    <w:t xml:space="preserve"> </w:t>
                  </w:r>
                  <w:r w:rsidRPr="00CF6DBF">
                    <w:rPr>
                      <w:rFonts w:ascii="Courier New" w:hAnsi="Courier New" w:cs="Courier New"/>
                      <w:sz w:val="16"/>
                      <w:szCs w:val="16"/>
                      <w:lang w:val="en-US"/>
                    </w:rPr>
                    <w:t>b/benchmarks.rb</w:t>
                  </w:r>
                  <w:r w:rsidRPr="00CF6DBF">
                    <w:rPr>
                      <w:rFonts w:ascii="Courier New" w:hAnsi="Courier New" w:cs="Courier New"/>
                      <w:w w:val="99"/>
                      <w:sz w:val="16"/>
                      <w:szCs w:val="16"/>
                      <w:lang w:val="en-US"/>
                    </w:rPr>
                    <w:t xml:space="preserve"> </w:t>
                  </w:r>
                  <w:r w:rsidRPr="00CF6DBF">
                    <w:rPr>
                      <w:rFonts w:ascii="Courier New" w:hAnsi="Courier New" w:cs="Courier New"/>
                      <w:sz w:val="16"/>
                      <w:szCs w:val="16"/>
                      <w:lang w:val="en-US"/>
                    </w:rPr>
                    <w:t>index</w:t>
                  </w:r>
                  <w:r w:rsidRPr="00CF6DBF">
                    <w:rPr>
                      <w:rFonts w:ascii="Courier New" w:hAnsi="Courier New" w:cs="Courier New"/>
                      <w:spacing w:val="-14"/>
                      <w:sz w:val="16"/>
                      <w:szCs w:val="16"/>
                      <w:lang w:val="en-US"/>
                    </w:rPr>
                    <w:t xml:space="preserve"> </w:t>
                  </w:r>
                  <w:r w:rsidRPr="00CF6DBF">
                    <w:rPr>
                      <w:rFonts w:ascii="Courier New" w:hAnsi="Courier New" w:cs="Courier New"/>
                      <w:sz w:val="16"/>
                      <w:szCs w:val="16"/>
                      <w:lang w:val="en-US"/>
                    </w:rPr>
                    <w:t>e445e28..86b2f7c</w:t>
                  </w:r>
                  <w:r w:rsidRPr="00CF6DBF">
                    <w:rPr>
                      <w:rFonts w:ascii="Courier New" w:hAnsi="Courier New" w:cs="Courier New"/>
                      <w:spacing w:val="-14"/>
                      <w:sz w:val="16"/>
                      <w:szCs w:val="16"/>
                      <w:lang w:val="en-US"/>
                    </w:rPr>
                    <w:t xml:space="preserve"> </w:t>
                  </w:r>
                  <w:r w:rsidRPr="00CF6DBF">
                    <w:rPr>
                      <w:rFonts w:ascii="Courier New" w:hAnsi="Courier New" w:cs="Courier New"/>
                      <w:sz w:val="16"/>
                      <w:szCs w:val="16"/>
                      <w:lang w:val="en-US"/>
                    </w:rPr>
                    <w:t>100644</w:t>
                  </w:r>
                </w:p>
                <w:p w:rsidR="00C121D7" w:rsidRPr="00CF6DBF" w:rsidRDefault="00C121D7" w:rsidP="00CF6DBF">
                  <w:pPr>
                    <w:pStyle w:val="a9"/>
                    <w:kinsoku w:val="0"/>
                    <w:overflowPunct w:val="0"/>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19"/>
                      <w:sz w:val="16"/>
                      <w:szCs w:val="16"/>
                      <w:lang w:val="en-US"/>
                    </w:rPr>
                    <w:t xml:space="preserve"> </w:t>
                  </w:r>
                  <w:r w:rsidRPr="00CF6DBF">
                    <w:rPr>
                      <w:rFonts w:ascii="Courier New" w:hAnsi="Courier New" w:cs="Courier New"/>
                      <w:sz w:val="16"/>
                      <w:szCs w:val="16"/>
                      <w:lang w:val="en-US"/>
                    </w:rPr>
                    <w:t>a/benchmarks.rb</w:t>
                  </w:r>
                </w:p>
                <w:p w:rsidR="00C121D7" w:rsidRPr="00CF6DBF" w:rsidRDefault="00C121D7" w:rsidP="00CF6DBF">
                  <w:pPr>
                    <w:pStyle w:val="a9"/>
                    <w:kinsoku w:val="0"/>
                    <w:overflowPunct w:val="0"/>
                    <w:spacing w:before="64"/>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19"/>
                      <w:sz w:val="16"/>
                      <w:szCs w:val="16"/>
                      <w:lang w:val="en-US"/>
                    </w:rPr>
                    <w:t xml:space="preserve"> </w:t>
                  </w:r>
                  <w:r w:rsidRPr="00CF6DBF">
                    <w:rPr>
                      <w:rFonts w:ascii="Courier New" w:hAnsi="Courier New" w:cs="Courier New"/>
                      <w:sz w:val="16"/>
                      <w:szCs w:val="16"/>
                      <w:lang w:val="en-US"/>
                    </w:rPr>
                    <w:t>b/benchmarks.rb</w:t>
                  </w:r>
                </w:p>
                <w:p w:rsidR="00C121D7" w:rsidRPr="00CF6DBF" w:rsidRDefault="00C121D7" w:rsidP="00CF6DBF">
                  <w:pPr>
                    <w:pStyle w:val="a9"/>
                    <w:kinsoku w:val="0"/>
                    <w:overflowPunct w:val="0"/>
                    <w:spacing w:before="65" w:line="324" w:lineRule="auto"/>
                    <w:ind w:left="275" w:right="5947" w:hanging="96"/>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-127,3</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+127,4</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end</w:t>
                  </w:r>
                  <w:r w:rsidRPr="00CF6DBF">
                    <w:rPr>
                      <w:rFonts w:ascii="Courier New" w:hAnsi="Courier New" w:cs="Courier New"/>
                      <w:w w:val="99"/>
                      <w:sz w:val="16"/>
                      <w:szCs w:val="16"/>
                      <w:lang w:val="en-US"/>
                    </w:rPr>
                    <w:t xml:space="preserve"> </w:t>
                  </w:r>
                  <w:r w:rsidRPr="00CF6DBF">
                    <w:rPr>
                      <w:rFonts w:ascii="Courier New" w:hAnsi="Courier New" w:cs="Courier New"/>
                      <w:sz w:val="16"/>
                      <w:szCs w:val="16"/>
                      <w:lang w:val="en-US"/>
                    </w:rPr>
                    <w:t>main()</w:t>
                  </w:r>
                </w:p>
                <w:p w:rsidR="00C121D7" w:rsidRPr="00CF6DBF" w:rsidRDefault="00C121D7" w:rsidP="00CF6DBF">
                  <w:pPr>
                    <w:pStyle w:val="a9"/>
                    <w:kinsoku w:val="0"/>
                    <w:overflowPunct w:val="0"/>
                    <w:ind w:left="275"/>
                    <w:rPr>
                      <w:rFonts w:ascii="Courier New" w:hAnsi="Courier New" w:cs="Courier New"/>
                      <w:sz w:val="16"/>
                      <w:szCs w:val="16"/>
                      <w:lang w:val="en-US"/>
                    </w:rPr>
                  </w:pPr>
                  <w:r w:rsidRPr="00CF6DBF">
                    <w:rPr>
                      <w:rFonts w:ascii="Courier New" w:hAnsi="Courier New" w:cs="Courier New"/>
                      <w:sz w:val="16"/>
                      <w:szCs w:val="16"/>
                      <w:lang w:val="en-US"/>
                    </w:rPr>
                    <w:t>##pp</w:t>
                  </w:r>
                  <w:r w:rsidRPr="00CF6DBF">
                    <w:rPr>
                      <w:rFonts w:ascii="Courier New" w:hAnsi="Courier New" w:cs="Courier New"/>
                      <w:spacing w:val="-36"/>
                      <w:sz w:val="16"/>
                      <w:szCs w:val="16"/>
                      <w:lang w:val="en-US"/>
                    </w:rPr>
                    <w:t xml:space="preserve"> </w:t>
                  </w:r>
                  <w:r w:rsidRPr="00CF6DBF">
                    <w:rPr>
                      <w:rFonts w:ascii="Courier New" w:hAnsi="Courier New" w:cs="Courier New"/>
                      <w:sz w:val="16"/>
                      <w:szCs w:val="16"/>
                      <w:lang w:val="en-US"/>
                    </w:rPr>
                    <w:t>Grit::GitRuby.cache_client.stats</w:t>
                  </w:r>
                </w:p>
                <w:p w:rsidR="00C121D7" w:rsidRDefault="00C121D7" w:rsidP="00CF6DBF">
                  <w:pPr>
                    <w:pStyle w:val="a9"/>
                    <w:kinsoku w:val="0"/>
                    <w:overflowPunct w:val="0"/>
                    <w:spacing w:before="64"/>
                    <w:ind w:left="179"/>
                    <w:rPr>
                      <w:rFonts w:ascii="Courier New" w:hAnsi="Courier New" w:cs="Courier New"/>
                      <w:sz w:val="16"/>
                      <w:szCs w:val="16"/>
                    </w:rPr>
                  </w:pPr>
                  <w:r>
                    <w:rPr>
                      <w:rFonts w:ascii="Courier New" w:hAnsi="Courier New" w:cs="Courier New"/>
                      <w:sz w:val="16"/>
                      <w:szCs w:val="16"/>
                    </w:rPr>
                    <w:t>+#</w:t>
                  </w:r>
                  <w:r>
                    <w:rPr>
                      <w:rFonts w:ascii="Courier New" w:hAnsi="Courier New" w:cs="Courier New"/>
                      <w:spacing w:val="-6"/>
                      <w:sz w:val="16"/>
                      <w:szCs w:val="16"/>
                    </w:rPr>
                    <w:t xml:space="preserve"> </w:t>
                  </w:r>
                  <w:r>
                    <w:rPr>
                      <w:rFonts w:ascii="Courier New" w:hAnsi="Courier New" w:cs="Courier New"/>
                      <w:sz w:val="16"/>
                      <w:szCs w:val="16"/>
                    </w:rPr>
                    <w:t>test</w:t>
                  </w:r>
                  <w:r>
                    <w:rPr>
                      <w:rFonts w:ascii="Courier New" w:hAnsi="Courier New" w:cs="Courier New"/>
                      <w:spacing w:val="-6"/>
                      <w:sz w:val="16"/>
                      <w:szCs w:val="16"/>
                    </w:rPr>
                    <w:t xml:space="preserve"> </w:t>
                  </w:r>
                  <w:r>
                    <w:rPr>
                      <w:rFonts w:ascii="Courier New" w:hAnsi="Courier New" w:cs="Courier New"/>
                      <w:sz w:val="16"/>
                      <w:szCs w:val="16"/>
                    </w:rPr>
                    <w:t>line</w:t>
                  </w:r>
                </w:p>
              </w:txbxContent>
            </v:textbox>
          </v:shape>
        </w:pict>
      </w:r>
    </w:p>
    <w:p w:rsidR="00CF6DBF" w:rsidRPr="00CF6DBF" w:rsidRDefault="00CF6DBF" w:rsidP="00CF6DBF">
      <w:pPr>
        <w:rPr>
          <w:rFonts w:cs="Times New Roman"/>
          <w:sz w:val="24"/>
          <w:szCs w:val="24"/>
        </w:rPr>
      </w:pPr>
      <w:r w:rsidRPr="00CF6DBF">
        <w:rPr>
          <w:rFonts w:cs="Times New Roman"/>
          <w:sz w:val="24"/>
          <w:szCs w:val="24"/>
        </w:rPr>
        <w:t>а также уже проиндексированные, используя git diff --cached:</w:t>
      </w:r>
    </w:p>
    <w:p w:rsidR="00CF6DBF" w:rsidRPr="00CF6DBF" w:rsidRDefault="00CF6DBF" w:rsidP="00CF6DBF">
      <w:pPr>
        <w:rPr>
          <w:rFonts w:cs="Times New Roman"/>
          <w:sz w:val="24"/>
          <w:szCs w:val="24"/>
        </w:rPr>
      </w:pPr>
      <w:r w:rsidRPr="00CF6DBF">
        <w:rPr>
          <w:rFonts w:cs="Times New Roman"/>
          <w:sz w:val="24"/>
          <w:szCs w:val="24"/>
        </w:rPr>
      </w:r>
      <w:r w:rsidRPr="00CF6DBF">
        <w:rPr>
          <w:rFonts w:cs="Times New Roman"/>
          <w:sz w:val="24"/>
          <w:szCs w:val="24"/>
        </w:rPr>
        <w:pict>
          <v:shape id="_x0000_s1698" type="#_x0000_t202" style="width:416.45pt;height:123pt;mso-position-horizontal-relative:char;mso-position-vertical-relative:line" o:allowincell="f" fillcolor="#e5e5e5" stroked="f">
            <v:textbox style="mso-next-textbox:#_x0000_s1698" inset="0,0,0,0">
              <w:txbxContent>
                <w:p w:rsidR="00C121D7" w:rsidRPr="00CF6DBF" w:rsidRDefault="00C121D7" w:rsidP="00CF6DBF">
                  <w:pPr>
                    <w:pStyle w:val="a9"/>
                    <w:kinsoku w:val="0"/>
                    <w:overflowPunct w:val="0"/>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diff</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--cached</w:t>
                  </w:r>
                </w:p>
                <w:p w:rsidR="00C121D7" w:rsidRPr="00CF6DBF" w:rsidRDefault="00C121D7" w:rsidP="00CF6DBF">
                  <w:pPr>
                    <w:pStyle w:val="a9"/>
                    <w:kinsoku w:val="0"/>
                    <w:overflowPunct w:val="0"/>
                    <w:spacing w:before="65" w:line="324" w:lineRule="auto"/>
                    <w:ind w:left="179" w:right="4129"/>
                    <w:rPr>
                      <w:rFonts w:ascii="Courier New" w:hAnsi="Courier New" w:cs="Courier New"/>
                      <w:sz w:val="16"/>
                      <w:szCs w:val="16"/>
                      <w:lang w:val="en-US"/>
                    </w:rPr>
                  </w:pPr>
                  <w:r w:rsidRPr="00CF6DBF">
                    <w:rPr>
                      <w:rFonts w:ascii="Courier New" w:hAnsi="Courier New" w:cs="Courier New"/>
                      <w:sz w:val="16"/>
                      <w:szCs w:val="16"/>
                      <w:lang w:val="en-US"/>
                    </w:rPr>
                    <w:t>diff</w:t>
                  </w:r>
                  <w:r w:rsidRPr="00CF6DBF">
                    <w:rPr>
                      <w:rFonts w:ascii="Courier New" w:hAnsi="Courier New" w:cs="Courier New"/>
                      <w:spacing w:val="-14"/>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13"/>
                      <w:sz w:val="16"/>
                      <w:szCs w:val="16"/>
                      <w:lang w:val="en-US"/>
                    </w:rPr>
                    <w:t xml:space="preserve"> </w:t>
                  </w:r>
                  <w:r w:rsidRPr="00CF6DBF">
                    <w:rPr>
                      <w:rFonts w:ascii="Courier New" w:hAnsi="Courier New" w:cs="Courier New"/>
                      <w:sz w:val="16"/>
                      <w:szCs w:val="16"/>
                      <w:lang w:val="en-US"/>
                    </w:rPr>
                    <w:t>a/benchmarks.rb</w:t>
                  </w:r>
                  <w:r w:rsidRPr="00CF6DBF">
                    <w:rPr>
                      <w:rFonts w:ascii="Courier New" w:hAnsi="Courier New" w:cs="Courier New"/>
                      <w:spacing w:val="-14"/>
                      <w:sz w:val="16"/>
                      <w:szCs w:val="16"/>
                      <w:lang w:val="en-US"/>
                    </w:rPr>
                    <w:t xml:space="preserve"> </w:t>
                  </w:r>
                  <w:r w:rsidRPr="00CF6DBF">
                    <w:rPr>
                      <w:rFonts w:ascii="Courier New" w:hAnsi="Courier New" w:cs="Courier New"/>
                      <w:sz w:val="16"/>
                      <w:szCs w:val="16"/>
                      <w:lang w:val="en-US"/>
                    </w:rPr>
                    <w:t>b/benchmarks.rb</w:t>
                  </w:r>
                  <w:r w:rsidRPr="00CF6DBF">
                    <w:rPr>
                      <w:rFonts w:ascii="Courier New" w:hAnsi="Courier New" w:cs="Courier New"/>
                      <w:w w:val="99"/>
                      <w:sz w:val="16"/>
                      <w:szCs w:val="16"/>
                      <w:lang w:val="en-US"/>
                    </w:rPr>
                    <w:t xml:space="preserve"> </w:t>
                  </w:r>
                  <w:r w:rsidRPr="00CF6DBF">
                    <w:rPr>
                      <w:rFonts w:ascii="Courier New" w:hAnsi="Courier New" w:cs="Courier New"/>
                      <w:sz w:val="16"/>
                      <w:szCs w:val="16"/>
                      <w:lang w:val="en-US"/>
                    </w:rPr>
                    <w:t>index</w:t>
                  </w:r>
                  <w:r w:rsidRPr="00CF6DBF">
                    <w:rPr>
                      <w:rFonts w:ascii="Courier New" w:hAnsi="Courier New" w:cs="Courier New"/>
                      <w:spacing w:val="-14"/>
                      <w:sz w:val="16"/>
                      <w:szCs w:val="16"/>
                      <w:lang w:val="en-US"/>
                    </w:rPr>
                    <w:t xml:space="preserve"> </w:t>
                  </w:r>
                  <w:r w:rsidRPr="00CF6DBF">
                    <w:rPr>
                      <w:rFonts w:ascii="Courier New" w:hAnsi="Courier New" w:cs="Courier New"/>
                      <w:sz w:val="16"/>
                      <w:szCs w:val="16"/>
                      <w:lang w:val="en-US"/>
                    </w:rPr>
                    <w:t>3cb747f..e445e28</w:t>
                  </w:r>
                  <w:r w:rsidRPr="00CF6DBF">
                    <w:rPr>
                      <w:rFonts w:ascii="Courier New" w:hAnsi="Courier New" w:cs="Courier New"/>
                      <w:spacing w:val="-14"/>
                      <w:sz w:val="16"/>
                      <w:szCs w:val="16"/>
                      <w:lang w:val="en-US"/>
                    </w:rPr>
                    <w:t xml:space="preserve"> </w:t>
                  </w:r>
                  <w:r w:rsidRPr="00CF6DBF">
                    <w:rPr>
                      <w:rFonts w:ascii="Courier New" w:hAnsi="Courier New" w:cs="Courier New"/>
                      <w:sz w:val="16"/>
                      <w:szCs w:val="16"/>
                      <w:lang w:val="en-US"/>
                    </w:rPr>
                    <w:t>100644</w:t>
                  </w:r>
                </w:p>
                <w:p w:rsidR="00C121D7" w:rsidRPr="00CF6DBF" w:rsidRDefault="00C121D7" w:rsidP="00CF6DBF">
                  <w:pPr>
                    <w:pStyle w:val="a9"/>
                    <w:kinsoku w:val="0"/>
                    <w:overflowPunct w:val="0"/>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19"/>
                      <w:sz w:val="16"/>
                      <w:szCs w:val="16"/>
                      <w:lang w:val="en-US"/>
                    </w:rPr>
                    <w:t xml:space="preserve"> </w:t>
                  </w:r>
                  <w:r w:rsidRPr="00CF6DBF">
                    <w:rPr>
                      <w:rFonts w:ascii="Courier New" w:hAnsi="Courier New" w:cs="Courier New"/>
                      <w:sz w:val="16"/>
                      <w:szCs w:val="16"/>
                      <w:lang w:val="en-US"/>
                    </w:rPr>
                    <w:t>a/benchmarks.rb</w:t>
                  </w:r>
                </w:p>
                <w:p w:rsidR="00C121D7" w:rsidRPr="00CF6DBF" w:rsidRDefault="00C121D7" w:rsidP="00CF6DBF">
                  <w:pPr>
                    <w:pStyle w:val="a9"/>
                    <w:kinsoku w:val="0"/>
                    <w:overflowPunct w:val="0"/>
                    <w:spacing w:before="64"/>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19"/>
                      <w:sz w:val="16"/>
                      <w:szCs w:val="16"/>
                      <w:lang w:val="en-US"/>
                    </w:rPr>
                    <w:t xml:space="preserve"> </w:t>
                  </w:r>
                  <w:r w:rsidRPr="00CF6DBF">
                    <w:rPr>
                      <w:rFonts w:ascii="Courier New" w:hAnsi="Courier New" w:cs="Courier New"/>
                      <w:sz w:val="16"/>
                      <w:szCs w:val="16"/>
                      <w:lang w:val="en-US"/>
                    </w:rPr>
                    <w:t>b/benchmarks.rb</w:t>
                  </w:r>
                </w:p>
                <w:p w:rsidR="00C121D7" w:rsidRDefault="00C121D7" w:rsidP="00CF6DBF">
                  <w:pPr>
                    <w:pStyle w:val="a9"/>
                    <w:kinsoku w:val="0"/>
                    <w:overflowPunct w:val="0"/>
                    <w:spacing w:before="64"/>
                    <w:ind w:left="179"/>
                    <w:rPr>
                      <w:rFonts w:ascii="Courier New" w:hAnsi="Courier New" w:cs="Courier New"/>
                      <w:sz w:val="16"/>
                      <w:szCs w:val="16"/>
                    </w:rPr>
                  </w:pPr>
                  <w:r>
                    <w:rPr>
                      <w:rFonts w:ascii="Courier New" w:hAnsi="Courier New" w:cs="Courier New"/>
                      <w:sz w:val="16"/>
                      <w:szCs w:val="16"/>
                    </w:rPr>
                    <w:t>@@</w:t>
                  </w:r>
                  <w:r>
                    <w:rPr>
                      <w:rFonts w:ascii="Courier New" w:hAnsi="Courier New" w:cs="Courier New"/>
                      <w:spacing w:val="-6"/>
                      <w:sz w:val="16"/>
                      <w:szCs w:val="16"/>
                    </w:rPr>
                    <w:t xml:space="preserve"> </w:t>
                  </w:r>
                  <w:r>
                    <w:rPr>
                      <w:rFonts w:ascii="Courier New" w:hAnsi="Courier New" w:cs="Courier New"/>
                      <w:sz w:val="16"/>
                      <w:szCs w:val="16"/>
                    </w:rPr>
                    <w:t>-36,6</w:t>
                  </w:r>
                  <w:r>
                    <w:rPr>
                      <w:rFonts w:ascii="Courier New" w:hAnsi="Courier New" w:cs="Courier New"/>
                      <w:spacing w:val="-5"/>
                      <w:sz w:val="16"/>
                      <w:szCs w:val="16"/>
                    </w:rPr>
                    <w:t xml:space="preserve"> </w:t>
                  </w:r>
                  <w:r>
                    <w:rPr>
                      <w:rFonts w:ascii="Courier New" w:hAnsi="Courier New" w:cs="Courier New"/>
                      <w:sz w:val="16"/>
                      <w:szCs w:val="16"/>
                    </w:rPr>
                    <w:t>+36,10</w:t>
                  </w:r>
                  <w:r>
                    <w:rPr>
                      <w:rFonts w:ascii="Courier New" w:hAnsi="Courier New" w:cs="Courier New"/>
                      <w:spacing w:val="-5"/>
                      <w:sz w:val="16"/>
                      <w:szCs w:val="16"/>
                    </w:rPr>
                    <w:t xml:space="preserve"> </w:t>
                  </w:r>
                  <w:r>
                    <w:rPr>
                      <w:rFonts w:ascii="Courier New" w:hAnsi="Courier New" w:cs="Courier New"/>
                      <w:sz w:val="16"/>
                      <w:szCs w:val="16"/>
                    </w:rPr>
                    <w:t>@@</w:t>
                  </w:r>
                  <w:r>
                    <w:rPr>
                      <w:rFonts w:ascii="Courier New" w:hAnsi="Courier New" w:cs="Courier New"/>
                      <w:spacing w:val="-5"/>
                      <w:sz w:val="16"/>
                      <w:szCs w:val="16"/>
                    </w:rPr>
                    <w:t xml:space="preserve"> </w:t>
                  </w:r>
                  <w:r>
                    <w:rPr>
                      <w:rFonts w:ascii="Courier New" w:hAnsi="Courier New" w:cs="Courier New"/>
                      <w:sz w:val="16"/>
                      <w:szCs w:val="16"/>
                    </w:rPr>
                    <w:t>def</w:t>
                  </w:r>
                  <w:r>
                    <w:rPr>
                      <w:rFonts w:ascii="Courier New" w:hAnsi="Courier New" w:cs="Courier New"/>
                      <w:spacing w:val="-6"/>
                      <w:sz w:val="16"/>
                      <w:szCs w:val="16"/>
                    </w:rPr>
                    <w:t xml:space="preserve"> </w:t>
                  </w:r>
                  <w:r>
                    <w:rPr>
                      <w:rFonts w:ascii="Courier New" w:hAnsi="Courier New" w:cs="Courier New"/>
                      <w:sz w:val="16"/>
                      <w:szCs w:val="16"/>
                    </w:rPr>
                    <w:t>main</w:t>
                  </w:r>
                </w:p>
              </w:txbxContent>
            </v:textbox>
          </v:shape>
        </w:pict>
      </w:r>
    </w:p>
    <w:p w:rsidR="00CF6DBF" w:rsidRPr="00CF6DBF" w:rsidRDefault="00CF6DBF" w:rsidP="00CF6DBF">
      <w:pPr>
        <w:rPr>
          <w:rFonts w:cs="Times New Roman"/>
          <w:sz w:val="24"/>
          <w:szCs w:val="24"/>
        </w:rPr>
      </w:pPr>
      <w:r w:rsidRPr="00CF6DBF">
        <w:rPr>
          <w:rFonts w:cs="Times New Roman"/>
          <w:sz w:val="24"/>
          <w:szCs w:val="24"/>
        </w:rPr>
      </w:r>
      <w:r w:rsidRPr="00CF6DBF">
        <w:rPr>
          <w:rFonts w:cs="Times New Roman"/>
          <w:sz w:val="24"/>
          <w:szCs w:val="24"/>
        </w:rPr>
        <w:pict>
          <v:group id="_x0000_s1692" style="width:416.45pt;height:182.7pt;mso-position-horizontal-relative:char;mso-position-vertical-relative:line" coordsize="8329,2922" o:allowincell="f">
            <v:shape id="_x0000_s1693" style="position:absolute;width:8329;height:2922;mso-position-horizontal-relative:page;mso-position-vertical-relative:page" coordsize="8329,2922" o:allowincell="f" path="m,2921r8328,l8328,,,,,2921xe" fillcolor="#e5e5e5" stroked="f">
              <v:path arrowok="t"/>
            </v:shape>
            <v:shape id="_x0000_s1694" type="#_x0000_t202" style="position:absolute;left:945;top:178;width:4018;height:406;mso-position-horizontal-relative:page;mso-position-vertical-relative:page" o:allowincell="f" filled="f" stroked="f">
              <v:textbox style="mso-next-textbox:#_x0000_s1694" inset="0,0,0,0">
                <w:txbxContent>
                  <w:p w:rsidR="00C121D7" w:rsidRDefault="00C121D7" w:rsidP="00CF6DBF">
                    <w:pPr>
                      <w:pStyle w:val="a9"/>
                      <w:kinsoku w:val="0"/>
                      <w:overflowPunct w:val="0"/>
                      <w:spacing w:line="165" w:lineRule="exact"/>
                      <w:ind w:firstLine="191"/>
                      <w:rPr>
                        <w:rFonts w:ascii="Courier New" w:hAnsi="Courier New" w:cs="Courier New"/>
                        <w:sz w:val="16"/>
                        <w:szCs w:val="16"/>
                      </w:rPr>
                    </w:pPr>
                    <w:r>
                      <w:rPr>
                        <w:rFonts w:ascii="Courier New" w:hAnsi="Courier New" w:cs="Courier New"/>
                        <w:w w:val="95"/>
                        <w:sz w:val="16"/>
                        <w:szCs w:val="16"/>
                      </w:rPr>
                      <w:t>@commit.parents[0].parents[0].parents[0]</w:t>
                    </w:r>
                  </w:p>
                  <w:p w:rsidR="00C121D7" w:rsidRDefault="00C121D7" w:rsidP="00CF6DBF">
                    <w:pPr>
                      <w:pStyle w:val="a9"/>
                      <w:kinsoku w:val="0"/>
                      <w:overflowPunct w:val="0"/>
                      <w:spacing w:before="65" w:line="175" w:lineRule="exact"/>
                      <w:rPr>
                        <w:rFonts w:ascii="Courier New" w:hAnsi="Courier New" w:cs="Courier New"/>
                        <w:sz w:val="16"/>
                        <w:szCs w:val="16"/>
                      </w:rPr>
                    </w:pPr>
                    <w:r>
                      <w:rPr>
                        <w:rFonts w:ascii="Courier New" w:hAnsi="Courier New" w:cs="Courier New"/>
                        <w:sz w:val="16"/>
                        <w:szCs w:val="16"/>
                      </w:rPr>
                      <w:t>end</w:t>
                    </w:r>
                  </w:p>
                </w:txbxContent>
              </v:textbox>
            </v:shape>
            <v:shape id="_x0000_s1695" type="#_x0000_t202" style="position:absolute;left:179;top:916;width:96;height:898;mso-position-horizontal-relative:page;mso-position-vertical-relative:page" o:allowincell="f" filled="f" stroked="f">
              <v:textbox style="mso-next-textbox:#_x0000_s1695" inset="0,0,0,0">
                <w:txbxContent>
                  <w:p w:rsidR="00C121D7" w:rsidRDefault="00C121D7" w:rsidP="00CF6DBF">
                    <w:pPr>
                      <w:pStyle w:val="a9"/>
                      <w:kinsoku w:val="0"/>
                      <w:overflowPunct w:val="0"/>
                      <w:spacing w:line="165" w:lineRule="exact"/>
                      <w:rPr>
                        <w:rFonts w:ascii="Courier New" w:hAnsi="Courier New" w:cs="Courier New"/>
                        <w:sz w:val="16"/>
                        <w:szCs w:val="16"/>
                      </w:rPr>
                    </w:pPr>
                    <w:r>
                      <w:rPr>
                        <w:rFonts w:ascii="Courier New" w:hAnsi="Courier New" w:cs="Courier New"/>
                        <w:w w:val="95"/>
                        <w:sz w:val="16"/>
                        <w:szCs w:val="16"/>
                      </w:rPr>
                      <w:t>+</w:t>
                    </w:r>
                  </w:p>
                  <w:p w:rsidR="00C121D7" w:rsidRDefault="00C121D7" w:rsidP="00CF6DBF">
                    <w:pPr>
                      <w:pStyle w:val="a9"/>
                      <w:kinsoku w:val="0"/>
                      <w:overflowPunct w:val="0"/>
                      <w:spacing w:before="65"/>
                      <w:rPr>
                        <w:rFonts w:ascii="Courier New" w:hAnsi="Courier New" w:cs="Courier New"/>
                        <w:sz w:val="16"/>
                        <w:szCs w:val="16"/>
                      </w:rPr>
                    </w:pPr>
                    <w:r>
                      <w:rPr>
                        <w:rFonts w:ascii="Courier New" w:hAnsi="Courier New" w:cs="Courier New"/>
                        <w:w w:val="95"/>
                        <w:sz w:val="16"/>
                        <w:szCs w:val="16"/>
                      </w:rPr>
                      <w:t>+</w:t>
                    </w:r>
                  </w:p>
                  <w:p w:rsidR="00C121D7" w:rsidRDefault="00C121D7" w:rsidP="00CF6DBF">
                    <w:pPr>
                      <w:pStyle w:val="a9"/>
                      <w:kinsoku w:val="0"/>
                      <w:overflowPunct w:val="0"/>
                      <w:spacing w:before="64"/>
                      <w:rPr>
                        <w:rFonts w:ascii="Courier New" w:hAnsi="Courier New" w:cs="Courier New"/>
                        <w:sz w:val="16"/>
                        <w:szCs w:val="16"/>
                      </w:rPr>
                    </w:pPr>
                    <w:r>
                      <w:rPr>
                        <w:rFonts w:ascii="Courier New" w:hAnsi="Courier New" w:cs="Courier New"/>
                        <w:w w:val="95"/>
                        <w:sz w:val="16"/>
                        <w:szCs w:val="16"/>
                      </w:rPr>
                      <w:t>+</w:t>
                    </w:r>
                  </w:p>
                  <w:p w:rsidR="00C121D7" w:rsidRDefault="00C121D7" w:rsidP="00CF6DBF">
                    <w:pPr>
                      <w:pStyle w:val="a9"/>
                      <w:kinsoku w:val="0"/>
                      <w:overflowPunct w:val="0"/>
                      <w:spacing w:before="64" w:line="175" w:lineRule="exact"/>
                      <w:rPr>
                        <w:rFonts w:ascii="Courier New" w:hAnsi="Courier New" w:cs="Courier New"/>
                        <w:sz w:val="16"/>
                        <w:szCs w:val="16"/>
                      </w:rPr>
                    </w:pPr>
                    <w:r>
                      <w:rPr>
                        <w:rFonts w:ascii="Courier New" w:hAnsi="Courier New" w:cs="Courier New"/>
                        <w:w w:val="95"/>
                        <w:sz w:val="16"/>
                        <w:szCs w:val="16"/>
                      </w:rPr>
                      <w:t>+</w:t>
                    </w:r>
                  </w:p>
                </w:txbxContent>
              </v:textbox>
            </v:shape>
            <v:shape id="_x0000_s1696" type="#_x0000_t202" style="position:absolute;left:1040;top:916;width:2583;height:652;mso-position-horizontal-relative:page;mso-position-vertical-relative:page" o:allowincell="f" filled="f" stroked="f">
              <v:textbox style="mso-next-textbox:#_x0000_s1696" inset="0,0,0,0">
                <w:txbxContent>
                  <w:p w:rsidR="00C121D7" w:rsidRPr="00CF6DBF" w:rsidRDefault="00C121D7" w:rsidP="00CF6DBF">
                    <w:pPr>
                      <w:pStyle w:val="a9"/>
                      <w:kinsoku w:val="0"/>
                      <w:overflowPunct w:val="0"/>
                      <w:spacing w:line="165" w:lineRule="exact"/>
                      <w:ind w:left="191" w:hanging="192"/>
                      <w:rPr>
                        <w:rFonts w:ascii="Courier New" w:hAnsi="Courier New" w:cs="Courier New"/>
                        <w:sz w:val="16"/>
                        <w:szCs w:val="16"/>
                        <w:lang w:val="en-US"/>
                      </w:rPr>
                    </w:pPr>
                    <w:r w:rsidRPr="00CF6DBF">
                      <w:rPr>
                        <w:rFonts w:ascii="Courier New" w:hAnsi="Courier New" w:cs="Courier New"/>
                        <w:sz w:val="16"/>
                        <w:szCs w:val="16"/>
                        <w:lang w:val="en-US"/>
                      </w:rPr>
                      <w:t>run_code(x,</w:t>
                    </w:r>
                    <w:r w:rsidRPr="00CF6DBF">
                      <w:rPr>
                        <w:rFonts w:ascii="Courier New" w:hAnsi="Courier New" w:cs="Courier New"/>
                        <w:spacing w:val="-9"/>
                        <w:sz w:val="16"/>
                        <w:szCs w:val="16"/>
                        <w:lang w:val="en-US"/>
                      </w:rPr>
                      <w:t xml:space="preserve"> </w:t>
                    </w:r>
                    <w:r w:rsidRPr="00CF6DBF">
                      <w:rPr>
                        <w:rFonts w:ascii="Courier New" w:hAnsi="Courier New" w:cs="Courier New"/>
                        <w:sz w:val="16"/>
                        <w:szCs w:val="16"/>
                        <w:lang w:val="en-US"/>
                      </w:rPr>
                      <w:t>'commits</w:t>
                    </w:r>
                    <w:r w:rsidRPr="00CF6DBF">
                      <w:rPr>
                        <w:rFonts w:ascii="Courier New" w:hAnsi="Courier New" w:cs="Courier New"/>
                        <w:spacing w:val="-9"/>
                        <w:sz w:val="16"/>
                        <w:szCs w:val="16"/>
                        <w:lang w:val="en-US"/>
                      </w:rPr>
                      <w:t xml:space="preserve"> </w:t>
                    </w:r>
                    <w:r w:rsidRPr="00CF6DBF">
                      <w:rPr>
                        <w:rFonts w:ascii="Courier New" w:hAnsi="Courier New" w:cs="Courier New"/>
                        <w:sz w:val="16"/>
                        <w:szCs w:val="16"/>
                        <w:lang w:val="en-US"/>
                      </w:rPr>
                      <w:t>1')</w:t>
                    </w:r>
                    <w:r w:rsidRPr="00CF6DBF">
                      <w:rPr>
                        <w:rFonts w:ascii="Courier New" w:hAnsi="Courier New" w:cs="Courier New"/>
                        <w:spacing w:val="-9"/>
                        <w:sz w:val="16"/>
                        <w:szCs w:val="16"/>
                        <w:lang w:val="en-US"/>
                      </w:rPr>
                      <w:t xml:space="preserve"> </w:t>
                    </w:r>
                    <w:r w:rsidRPr="00CF6DBF">
                      <w:rPr>
                        <w:rFonts w:ascii="Courier New" w:hAnsi="Courier New" w:cs="Courier New"/>
                        <w:sz w:val="16"/>
                        <w:szCs w:val="16"/>
                        <w:lang w:val="en-US"/>
                      </w:rPr>
                      <w:t>do</w:t>
                    </w:r>
                  </w:p>
                  <w:p w:rsidR="00C121D7" w:rsidRDefault="00C121D7" w:rsidP="00CF6DBF">
                    <w:pPr>
                      <w:pStyle w:val="a9"/>
                      <w:kinsoku w:val="0"/>
                      <w:overflowPunct w:val="0"/>
                      <w:spacing w:before="6" w:line="240" w:lineRule="atLeast"/>
                      <w:ind w:right="858" w:firstLine="191"/>
                      <w:rPr>
                        <w:rFonts w:ascii="Courier New" w:hAnsi="Courier New" w:cs="Courier New"/>
                        <w:sz w:val="16"/>
                        <w:szCs w:val="16"/>
                      </w:rPr>
                    </w:pPr>
                    <w:r>
                      <w:rPr>
                        <w:rFonts w:ascii="Courier New" w:hAnsi="Courier New" w:cs="Courier New"/>
                        <w:w w:val="95"/>
                        <w:sz w:val="16"/>
                        <w:szCs w:val="16"/>
                      </w:rPr>
                      <w:t>git.commits.size</w:t>
                    </w:r>
                    <w:r>
                      <w:rPr>
                        <w:rFonts w:ascii="Courier New" w:hAnsi="Courier New" w:cs="Courier New"/>
                        <w:w w:val="99"/>
                        <w:sz w:val="16"/>
                        <w:szCs w:val="16"/>
                      </w:rPr>
                      <w:t xml:space="preserve"> </w:t>
                    </w:r>
                    <w:r>
                      <w:rPr>
                        <w:rFonts w:ascii="Courier New" w:hAnsi="Courier New" w:cs="Courier New"/>
                        <w:sz w:val="16"/>
                        <w:szCs w:val="16"/>
                      </w:rPr>
                      <w:t>end</w:t>
                    </w:r>
                  </w:p>
                </w:txbxContent>
              </v:textbox>
            </v:shape>
            <v:shape id="_x0000_s1697" type="#_x0000_t202" style="position:absolute;left:945;top:1900;width:3157;height:652;mso-position-horizontal-relative:page;mso-position-vertical-relative:page" o:allowincell="f" filled="f" stroked="f">
              <v:textbox style="mso-next-textbox:#_x0000_s1697" inset="0,0,0,0">
                <w:txbxContent>
                  <w:p w:rsidR="00C121D7" w:rsidRPr="00CF6DBF" w:rsidRDefault="00C121D7" w:rsidP="00CF6DBF">
                    <w:pPr>
                      <w:pStyle w:val="a9"/>
                      <w:kinsoku w:val="0"/>
                      <w:overflowPunct w:val="0"/>
                      <w:spacing w:line="165" w:lineRule="exact"/>
                      <w:rPr>
                        <w:rFonts w:ascii="Courier New" w:hAnsi="Courier New" w:cs="Courier New"/>
                        <w:sz w:val="16"/>
                        <w:szCs w:val="16"/>
                        <w:lang w:val="en-US"/>
                      </w:rPr>
                    </w:pPr>
                    <w:r w:rsidRPr="00CF6DBF">
                      <w:rPr>
                        <w:rFonts w:ascii="Courier New" w:hAnsi="Courier New" w:cs="Courier New"/>
                        <w:sz w:val="16"/>
                        <w:szCs w:val="16"/>
                        <w:lang w:val="en-US"/>
                      </w:rPr>
                      <w:t>run_code(x,</w:t>
                    </w:r>
                    <w:r w:rsidRPr="00CF6DBF">
                      <w:rPr>
                        <w:rFonts w:ascii="Courier New" w:hAnsi="Courier New" w:cs="Courier New"/>
                        <w:spacing w:val="-9"/>
                        <w:sz w:val="16"/>
                        <w:szCs w:val="16"/>
                        <w:lang w:val="en-US"/>
                      </w:rPr>
                      <w:t xml:space="preserve"> </w:t>
                    </w:r>
                    <w:r w:rsidRPr="00CF6DBF">
                      <w:rPr>
                        <w:rFonts w:ascii="Courier New" w:hAnsi="Courier New" w:cs="Courier New"/>
                        <w:sz w:val="16"/>
                        <w:szCs w:val="16"/>
                        <w:lang w:val="en-US"/>
                      </w:rPr>
                      <w:t>'commits</w:t>
                    </w:r>
                    <w:r w:rsidRPr="00CF6DBF">
                      <w:rPr>
                        <w:rFonts w:ascii="Courier New" w:hAnsi="Courier New" w:cs="Courier New"/>
                        <w:spacing w:val="-9"/>
                        <w:sz w:val="16"/>
                        <w:szCs w:val="16"/>
                        <w:lang w:val="en-US"/>
                      </w:rPr>
                      <w:t xml:space="preserve"> </w:t>
                    </w:r>
                    <w:r w:rsidRPr="00CF6DBF">
                      <w:rPr>
                        <w:rFonts w:ascii="Courier New" w:hAnsi="Courier New" w:cs="Courier New"/>
                        <w:sz w:val="16"/>
                        <w:szCs w:val="16"/>
                        <w:lang w:val="en-US"/>
                      </w:rPr>
                      <w:t>2')</w:t>
                    </w:r>
                    <w:r w:rsidRPr="00CF6DBF">
                      <w:rPr>
                        <w:rFonts w:ascii="Courier New" w:hAnsi="Courier New" w:cs="Courier New"/>
                        <w:spacing w:val="-9"/>
                        <w:sz w:val="16"/>
                        <w:szCs w:val="16"/>
                        <w:lang w:val="en-US"/>
                      </w:rPr>
                      <w:t xml:space="preserve"> </w:t>
                    </w:r>
                    <w:r w:rsidRPr="00CF6DBF">
                      <w:rPr>
                        <w:rFonts w:ascii="Courier New" w:hAnsi="Courier New" w:cs="Courier New"/>
                        <w:sz w:val="16"/>
                        <w:szCs w:val="16"/>
                        <w:lang w:val="en-US"/>
                      </w:rPr>
                      <w:t>do</w:t>
                    </w:r>
                  </w:p>
                  <w:p w:rsidR="00C121D7" w:rsidRPr="00CF6DBF" w:rsidRDefault="00C121D7" w:rsidP="00CF6DBF">
                    <w:pPr>
                      <w:pStyle w:val="a9"/>
                      <w:kinsoku w:val="0"/>
                      <w:overflowPunct w:val="0"/>
                      <w:spacing w:before="6" w:line="240" w:lineRule="atLeast"/>
                      <w:ind w:left="191"/>
                      <w:rPr>
                        <w:rFonts w:ascii="Courier New" w:hAnsi="Courier New" w:cs="Courier New"/>
                        <w:sz w:val="16"/>
                        <w:szCs w:val="16"/>
                        <w:lang w:val="en-US"/>
                      </w:rPr>
                    </w:pPr>
                    <w:r w:rsidRPr="00CF6DBF">
                      <w:rPr>
                        <w:rFonts w:ascii="Courier New" w:hAnsi="Courier New" w:cs="Courier New"/>
                        <w:sz w:val="16"/>
                        <w:szCs w:val="16"/>
                        <w:lang w:val="en-US"/>
                      </w:rPr>
                      <w:t>log</w:t>
                    </w:r>
                    <w:r w:rsidRPr="00CF6DBF">
                      <w:rPr>
                        <w:rFonts w:ascii="Courier New" w:hAnsi="Courier New" w:cs="Courier New"/>
                        <w:spacing w:val="-10"/>
                        <w:sz w:val="16"/>
                        <w:szCs w:val="16"/>
                        <w:lang w:val="en-US"/>
                      </w:rPr>
                      <w:t xml:space="preserve"> </w:t>
                    </w:r>
                    <w:r w:rsidRPr="00CF6DBF">
                      <w:rPr>
                        <w:rFonts w:ascii="Courier New" w:hAnsi="Courier New" w:cs="Courier New"/>
                        <w:sz w:val="16"/>
                        <w:szCs w:val="16"/>
                        <w:lang w:val="en-US"/>
                      </w:rPr>
                      <w:t>=</w:t>
                    </w:r>
                    <w:r w:rsidRPr="00CF6DBF">
                      <w:rPr>
                        <w:rFonts w:ascii="Courier New" w:hAnsi="Courier New" w:cs="Courier New"/>
                        <w:spacing w:val="-10"/>
                        <w:sz w:val="16"/>
                        <w:szCs w:val="16"/>
                        <w:lang w:val="en-US"/>
                      </w:rPr>
                      <w:t xml:space="preserve"> </w:t>
                    </w:r>
                    <w:r w:rsidRPr="00CF6DBF">
                      <w:rPr>
                        <w:rFonts w:ascii="Courier New" w:hAnsi="Courier New" w:cs="Courier New"/>
                        <w:sz w:val="16"/>
                        <w:szCs w:val="16"/>
                        <w:lang w:val="en-US"/>
                      </w:rPr>
                      <w:t>git.commits('master',</w:t>
                    </w:r>
                    <w:r w:rsidRPr="00CF6DBF">
                      <w:rPr>
                        <w:rFonts w:ascii="Courier New" w:hAnsi="Courier New" w:cs="Courier New"/>
                        <w:spacing w:val="-10"/>
                        <w:sz w:val="16"/>
                        <w:szCs w:val="16"/>
                        <w:lang w:val="en-US"/>
                      </w:rPr>
                      <w:t xml:space="preserve"> </w:t>
                    </w:r>
                    <w:r w:rsidRPr="00CF6DBF">
                      <w:rPr>
                        <w:rFonts w:ascii="Courier New" w:hAnsi="Courier New" w:cs="Courier New"/>
                        <w:sz w:val="16"/>
                        <w:szCs w:val="16"/>
                        <w:lang w:val="en-US"/>
                      </w:rPr>
                      <w:t>15)</w:t>
                    </w:r>
                    <w:r w:rsidRPr="00CF6DBF">
                      <w:rPr>
                        <w:rFonts w:ascii="Courier New" w:hAnsi="Courier New" w:cs="Courier New"/>
                        <w:w w:val="99"/>
                        <w:sz w:val="16"/>
                        <w:szCs w:val="16"/>
                        <w:lang w:val="en-US"/>
                      </w:rPr>
                      <w:t xml:space="preserve"> </w:t>
                    </w:r>
                    <w:r w:rsidRPr="00CF6DBF">
                      <w:rPr>
                        <w:rFonts w:ascii="Courier New" w:hAnsi="Courier New" w:cs="Courier New"/>
                        <w:sz w:val="16"/>
                        <w:szCs w:val="16"/>
                        <w:lang w:val="en-US"/>
                      </w:rPr>
                      <w:t>log.size</w:t>
                    </w:r>
                  </w:p>
                </w:txbxContent>
              </v:textbox>
            </v:shape>
            <w10:wrap type="none"/>
            <w10:anchorlock/>
          </v:group>
        </w:pict>
      </w:r>
    </w:p>
    <w:p w:rsidR="00CF6DBF" w:rsidRPr="00CF6DBF" w:rsidRDefault="00CF6DBF" w:rsidP="0082716D">
      <w:pPr>
        <w:pStyle w:val="1"/>
      </w:pPr>
      <w:bookmarkStart w:id="29" w:name="Фиксация_изменений"/>
      <w:bookmarkStart w:id="30" w:name="bookmark34"/>
      <w:bookmarkStart w:id="31" w:name="_Toc406151894"/>
      <w:bookmarkEnd w:id="29"/>
      <w:bookmarkEnd w:id="30"/>
      <w:r w:rsidRPr="00CF6DBF">
        <w:t>Фиксация изменений</w:t>
      </w:r>
      <w:bookmarkEnd w:id="31"/>
    </w:p>
    <w:p w:rsidR="00CF6DBF" w:rsidRPr="00CF6DBF" w:rsidRDefault="00CF6DBF" w:rsidP="00CF6DBF">
      <w:pPr>
        <w:rPr>
          <w:rFonts w:cs="Times New Roman"/>
          <w:sz w:val="24"/>
          <w:szCs w:val="24"/>
        </w:rPr>
      </w:pPr>
      <w:r w:rsidRPr="00CF6DBF">
        <w:rPr>
          <w:rFonts w:cs="Times New Roman"/>
          <w:sz w:val="24"/>
          <w:szCs w:val="24"/>
        </w:rPr>
        <w:t>Теперь, когда ваш индекс настроен так, как вам и хотелось, вы можете зафиксировать ваши изменения. Запомните, всё, что до сих пор не проиндексировано — любые файлы, созданные или измененные вами, и для которых вы не выполнили git add после момента редактирования — не войдут в этот коммит. Они останутся измененными файлами на вашем диске. В нашем случае, когда вы в последний раз выполняли git status, вы видели что все проиндексировано, и вот, вы готовы к коммиту. Простейший способ зафиксировать ваши изменения — это набрать git commit:</w:t>
      </w:r>
    </w:p>
    <w:p w:rsidR="00CF6DBF" w:rsidRPr="00CF6DBF" w:rsidRDefault="00CF6DBF" w:rsidP="00CF6DBF">
      <w:pPr>
        <w:rPr>
          <w:rFonts w:cs="Times New Roman"/>
          <w:sz w:val="24"/>
          <w:szCs w:val="24"/>
        </w:rPr>
      </w:pPr>
      <w:r w:rsidRPr="00CF6DBF">
        <w:rPr>
          <w:rFonts w:cs="Times New Roman"/>
          <w:sz w:val="24"/>
          <w:szCs w:val="24"/>
        </w:rPr>
      </w:r>
      <w:r w:rsidRPr="00CF6DBF">
        <w:rPr>
          <w:rFonts w:cs="Times New Roman"/>
          <w:sz w:val="24"/>
          <w:szCs w:val="24"/>
        </w:rPr>
        <w:pict>
          <v:shape id="_x0000_s1691" type="#_x0000_t202" style="width:416.45pt;height:27.2pt;mso-position-horizontal-relative:char;mso-position-vertical-relative:line" o:allowincell="f" fillcolor="#e5e5e5" stroked="f">
            <v:textbox style="mso-next-textbox:#_x0000_s1691" inset="0,0,0,0">
              <w:txbxContent>
                <w:p w:rsidR="00C121D7" w:rsidRDefault="00C121D7" w:rsidP="00CF6DBF">
                  <w:pPr>
                    <w:pStyle w:val="a9"/>
                    <w:kinsoku w:val="0"/>
                    <w:overflowPunct w:val="0"/>
                    <w:ind w:left="179"/>
                    <w:rPr>
                      <w:rFonts w:ascii="Courier New" w:hAnsi="Courier New" w:cs="Courier New"/>
                      <w:sz w:val="16"/>
                      <w:szCs w:val="16"/>
                    </w:rPr>
                  </w:pPr>
                  <w:r>
                    <w:rPr>
                      <w:rFonts w:ascii="Courier New" w:hAnsi="Courier New" w:cs="Courier New"/>
                      <w:sz w:val="16"/>
                      <w:szCs w:val="16"/>
                    </w:rPr>
                    <w:t>$</w:t>
                  </w:r>
                  <w:r>
                    <w:rPr>
                      <w:rFonts w:ascii="Courier New" w:hAnsi="Courier New" w:cs="Courier New"/>
                      <w:spacing w:val="-6"/>
                      <w:sz w:val="16"/>
                      <w:szCs w:val="16"/>
                    </w:rPr>
                    <w:t xml:space="preserve"> </w:t>
                  </w:r>
                  <w:r>
                    <w:rPr>
                      <w:rFonts w:ascii="Courier New" w:hAnsi="Courier New" w:cs="Courier New"/>
                      <w:sz w:val="16"/>
                      <w:szCs w:val="16"/>
                    </w:rPr>
                    <w:t>git</w:t>
                  </w:r>
                  <w:r>
                    <w:rPr>
                      <w:rFonts w:ascii="Courier New" w:hAnsi="Courier New" w:cs="Courier New"/>
                      <w:spacing w:val="-6"/>
                      <w:sz w:val="16"/>
                      <w:szCs w:val="16"/>
                    </w:rPr>
                    <w:t xml:space="preserve"> </w:t>
                  </w:r>
                  <w:r>
                    <w:rPr>
                      <w:rFonts w:ascii="Courier New" w:hAnsi="Courier New" w:cs="Courier New"/>
                      <w:sz w:val="16"/>
                      <w:szCs w:val="16"/>
                    </w:rPr>
                    <w:t>commit</w:t>
                  </w:r>
                </w:p>
              </w:txbxContent>
            </v:textbox>
          </v:shape>
        </w:pict>
      </w:r>
    </w:p>
    <w:p w:rsidR="00CF6DBF" w:rsidRPr="00CF6DBF" w:rsidRDefault="00CF6DBF" w:rsidP="00CF6DBF">
      <w:pPr>
        <w:rPr>
          <w:rFonts w:cs="Times New Roman"/>
          <w:sz w:val="24"/>
          <w:szCs w:val="24"/>
        </w:rPr>
      </w:pPr>
      <w:r w:rsidRPr="00CF6DBF">
        <w:rPr>
          <w:rFonts w:cs="Times New Roman"/>
          <w:sz w:val="24"/>
          <w:szCs w:val="24"/>
        </w:rPr>
        <w:t>Эта команда откроет выбранный вами текстовый редактор. (Редактор устанавливается системной переменной $EDITOR — обычно это vim или emacs, хотя вы можете установить ваш любимый с помощью команды git config --global core.editor как было показано в Главе 1).</w:t>
      </w:r>
    </w:p>
    <w:p w:rsidR="00CF6DBF" w:rsidRPr="00CF6DBF" w:rsidRDefault="00CF6DBF" w:rsidP="00CF6DBF">
      <w:pPr>
        <w:rPr>
          <w:rFonts w:cs="Times New Roman"/>
          <w:sz w:val="24"/>
          <w:szCs w:val="24"/>
        </w:rPr>
      </w:pPr>
      <w:r w:rsidRPr="00CF6DBF">
        <w:rPr>
          <w:rFonts w:cs="Times New Roman"/>
          <w:sz w:val="24"/>
          <w:szCs w:val="24"/>
        </w:rPr>
        <w:t>В редакторе будет отображен следующий текст (это пример окна Vim-а):</w:t>
      </w:r>
    </w:p>
    <w:p w:rsidR="00CF6DBF" w:rsidRPr="00CF6DBF" w:rsidRDefault="00CF6DBF" w:rsidP="00CF6DBF">
      <w:pPr>
        <w:rPr>
          <w:rFonts w:cs="Times New Roman"/>
          <w:sz w:val="24"/>
          <w:szCs w:val="24"/>
        </w:rPr>
      </w:pPr>
      <w:r w:rsidRPr="00CF6DBF">
        <w:rPr>
          <w:rFonts w:cs="Times New Roman"/>
          <w:sz w:val="24"/>
          <w:szCs w:val="24"/>
        </w:rPr>
      </w:r>
      <w:r w:rsidRPr="00CF6DBF">
        <w:rPr>
          <w:rFonts w:cs="Times New Roman"/>
          <w:sz w:val="24"/>
          <w:szCs w:val="24"/>
        </w:rPr>
        <w:pict>
          <v:group id="_x0000_s1683" style="width:416.45pt;height:180.65pt;mso-position-horizontal-relative:char;mso-position-vertical-relative:line" coordsize="8329,3613" o:allowincell="f">
            <v:shape id="_x0000_s1684" style="position:absolute;width:8329;height:3613;mso-position-horizontal-relative:page;mso-position-vertical-relative:page" coordsize="8329,3613" o:allowincell="f" path="m,3612r8328,l8328,,,,,3612xe" fillcolor="#e5e5e5" stroked="f">
              <v:path arrowok="t"/>
            </v:shape>
            <v:shape id="_x0000_s1685" type="#_x0000_t202" style="position:absolute;left:179;top:377;width:6409;height:898;mso-position-horizontal-relative:page;mso-position-vertical-relative:page" o:allowincell="f" filled="f" stroked="f">
              <v:textbox style="mso-next-textbox:#_x0000_s1685" inset="0,0,0,0">
                <w:txbxContent>
                  <w:p w:rsidR="00C121D7" w:rsidRPr="00CF6DBF" w:rsidRDefault="00C121D7" w:rsidP="00CF6DBF">
                    <w:pPr>
                      <w:pStyle w:val="a9"/>
                      <w:kinsoku w:val="0"/>
                      <w:overflowPunct w:val="0"/>
                      <w:spacing w:line="165" w:lineRule="exact"/>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Please</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enter</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the</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commit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message</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for</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your</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changes.</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Lines</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starting</w:t>
                    </w:r>
                  </w:p>
                  <w:p w:rsidR="00C121D7" w:rsidRPr="00CF6DBF" w:rsidRDefault="00C121D7" w:rsidP="00CF6DBF">
                    <w:pPr>
                      <w:pStyle w:val="a9"/>
                      <w:kinsoku w:val="0"/>
                      <w:overflowPunct w:val="0"/>
                      <w:spacing w:before="65"/>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with</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will</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be</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ignored,</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and</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an</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empty</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message</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aborts</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the</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commit.</w:t>
                    </w:r>
                  </w:p>
                  <w:p w:rsidR="00C121D7" w:rsidRPr="00CF6DBF" w:rsidRDefault="00C121D7" w:rsidP="00CF6DBF">
                    <w:pPr>
                      <w:pStyle w:val="a9"/>
                      <w:kinsoku w:val="0"/>
                      <w:overflowPunct w:val="0"/>
                      <w:spacing w:before="64"/>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On</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branch</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master</w:t>
                    </w:r>
                  </w:p>
                  <w:p w:rsidR="00C121D7" w:rsidRPr="00CF6DBF" w:rsidRDefault="00C121D7" w:rsidP="00CF6DBF">
                    <w:pPr>
                      <w:pStyle w:val="a9"/>
                      <w:kinsoku w:val="0"/>
                      <w:overflowPunct w:val="0"/>
                      <w:spacing w:before="65" w:line="175" w:lineRule="exact"/>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Changes</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to</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be</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committed:</w:t>
                    </w:r>
                  </w:p>
                </w:txbxContent>
              </v:textbox>
            </v:shape>
            <v:shape id="_x0000_s1686" type="#_x0000_t202" style="position:absolute;left:179;top:1361;width:96;height:1636;mso-position-horizontal-relative:page;mso-position-vertical-relative:page" o:allowincell="f" filled="f" stroked="f">
              <v:textbox style="mso-next-textbox:#_x0000_s1686" inset="0,0,0,0">
                <w:txbxContent>
                  <w:p w:rsidR="00C121D7" w:rsidRDefault="00C121D7" w:rsidP="00CF6DBF">
                    <w:pPr>
                      <w:pStyle w:val="a9"/>
                      <w:kinsoku w:val="0"/>
                      <w:overflowPunct w:val="0"/>
                      <w:spacing w:line="165" w:lineRule="exact"/>
                      <w:rPr>
                        <w:rFonts w:ascii="Courier New" w:hAnsi="Courier New" w:cs="Courier New"/>
                        <w:sz w:val="16"/>
                        <w:szCs w:val="16"/>
                      </w:rPr>
                    </w:pPr>
                    <w:r>
                      <w:rPr>
                        <w:rFonts w:ascii="Courier New" w:hAnsi="Courier New" w:cs="Courier New"/>
                        <w:w w:val="95"/>
                        <w:sz w:val="16"/>
                        <w:szCs w:val="16"/>
                      </w:rPr>
                      <w:t>#</w:t>
                    </w:r>
                  </w:p>
                  <w:p w:rsidR="00C121D7" w:rsidRDefault="00C121D7" w:rsidP="00CF6DBF">
                    <w:pPr>
                      <w:pStyle w:val="a9"/>
                      <w:kinsoku w:val="0"/>
                      <w:overflowPunct w:val="0"/>
                      <w:spacing w:before="64"/>
                      <w:rPr>
                        <w:rFonts w:ascii="Courier New" w:hAnsi="Courier New" w:cs="Courier New"/>
                        <w:sz w:val="16"/>
                        <w:szCs w:val="16"/>
                      </w:rPr>
                    </w:pPr>
                    <w:r>
                      <w:rPr>
                        <w:rFonts w:ascii="Courier New" w:hAnsi="Courier New" w:cs="Courier New"/>
                        <w:w w:val="95"/>
                        <w:sz w:val="16"/>
                        <w:szCs w:val="16"/>
                      </w:rPr>
                      <w:t>#</w:t>
                    </w:r>
                  </w:p>
                  <w:p w:rsidR="00C121D7" w:rsidRDefault="00C121D7" w:rsidP="00CF6DBF">
                    <w:pPr>
                      <w:pStyle w:val="a9"/>
                      <w:kinsoku w:val="0"/>
                      <w:overflowPunct w:val="0"/>
                      <w:spacing w:before="65"/>
                      <w:rPr>
                        <w:rFonts w:ascii="Courier New" w:hAnsi="Courier New" w:cs="Courier New"/>
                        <w:sz w:val="16"/>
                        <w:szCs w:val="16"/>
                      </w:rPr>
                    </w:pPr>
                    <w:r>
                      <w:rPr>
                        <w:rFonts w:ascii="Courier New" w:hAnsi="Courier New" w:cs="Courier New"/>
                        <w:w w:val="95"/>
                        <w:sz w:val="16"/>
                        <w:szCs w:val="16"/>
                      </w:rPr>
                      <w:t>#</w:t>
                    </w:r>
                  </w:p>
                  <w:p w:rsidR="00C121D7" w:rsidRDefault="00C121D7" w:rsidP="00CF6DBF">
                    <w:pPr>
                      <w:pStyle w:val="a9"/>
                      <w:kinsoku w:val="0"/>
                      <w:overflowPunct w:val="0"/>
                      <w:spacing w:before="64"/>
                      <w:rPr>
                        <w:rFonts w:ascii="Courier New" w:hAnsi="Courier New" w:cs="Courier New"/>
                        <w:sz w:val="16"/>
                        <w:szCs w:val="16"/>
                      </w:rPr>
                    </w:pPr>
                    <w:r>
                      <w:rPr>
                        <w:rFonts w:ascii="Courier New" w:hAnsi="Courier New" w:cs="Courier New"/>
                        <w:w w:val="95"/>
                        <w:sz w:val="16"/>
                        <w:szCs w:val="16"/>
                      </w:rPr>
                      <w:t>#</w:t>
                    </w:r>
                  </w:p>
                  <w:p w:rsidR="00C121D7" w:rsidRDefault="00C121D7" w:rsidP="00CF6DBF">
                    <w:pPr>
                      <w:pStyle w:val="a9"/>
                      <w:kinsoku w:val="0"/>
                      <w:overflowPunct w:val="0"/>
                      <w:spacing w:before="65"/>
                      <w:rPr>
                        <w:rFonts w:ascii="Courier New" w:hAnsi="Courier New" w:cs="Courier New"/>
                        <w:sz w:val="16"/>
                        <w:szCs w:val="16"/>
                      </w:rPr>
                    </w:pPr>
                    <w:r>
                      <w:rPr>
                        <w:rFonts w:ascii="Courier New" w:hAnsi="Courier New" w:cs="Courier New"/>
                        <w:w w:val="95"/>
                        <w:sz w:val="16"/>
                        <w:szCs w:val="16"/>
                      </w:rPr>
                      <w:t>~</w:t>
                    </w:r>
                  </w:p>
                  <w:p w:rsidR="00C121D7" w:rsidRDefault="00C121D7" w:rsidP="00CF6DBF">
                    <w:pPr>
                      <w:pStyle w:val="a9"/>
                      <w:kinsoku w:val="0"/>
                      <w:overflowPunct w:val="0"/>
                      <w:spacing w:before="64"/>
                      <w:rPr>
                        <w:rFonts w:ascii="Courier New" w:hAnsi="Courier New" w:cs="Courier New"/>
                        <w:sz w:val="16"/>
                        <w:szCs w:val="16"/>
                      </w:rPr>
                    </w:pPr>
                    <w:r>
                      <w:rPr>
                        <w:rFonts w:ascii="Courier New" w:hAnsi="Courier New" w:cs="Courier New"/>
                        <w:w w:val="95"/>
                        <w:sz w:val="16"/>
                        <w:szCs w:val="16"/>
                      </w:rPr>
                      <w:t>~</w:t>
                    </w:r>
                  </w:p>
                  <w:p w:rsidR="00C121D7" w:rsidRDefault="00C121D7" w:rsidP="00CF6DBF">
                    <w:pPr>
                      <w:pStyle w:val="a9"/>
                      <w:kinsoku w:val="0"/>
                      <w:overflowPunct w:val="0"/>
                      <w:spacing w:before="64" w:line="175" w:lineRule="exact"/>
                      <w:rPr>
                        <w:rFonts w:ascii="Courier New" w:hAnsi="Courier New" w:cs="Courier New"/>
                        <w:sz w:val="16"/>
                        <w:szCs w:val="16"/>
                      </w:rPr>
                    </w:pPr>
                    <w:r>
                      <w:rPr>
                        <w:rFonts w:ascii="Courier New" w:hAnsi="Courier New" w:cs="Courier New"/>
                        <w:w w:val="95"/>
                        <w:sz w:val="16"/>
                        <w:szCs w:val="16"/>
                      </w:rPr>
                      <w:t>~</w:t>
                    </w:r>
                  </w:p>
                </w:txbxContent>
              </v:textbox>
            </v:shape>
            <v:shape id="_x0000_s1687" type="#_x0000_t202" style="position:absolute;left:562;top:1361;width:4114;height:160;mso-position-horizontal-relative:page;mso-position-vertical-relative:page" o:allowincell="f" filled="f" stroked="f">
              <v:textbox style="mso-next-textbox:#_x0000_s1687" inset="0,0,0,0">
                <w:txbxContent>
                  <w:p w:rsidR="00C121D7" w:rsidRPr="00CF6DBF" w:rsidRDefault="00C121D7" w:rsidP="00CF6DBF">
                    <w:pPr>
                      <w:pStyle w:val="a9"/>
                      <w:kinsoku w:val="0"/>
                      <w:overflowPunct w:val="0"/>
                      <w:spacing w:line="159" w:lineRule="exact"/>
                      <w:rPr>
                        <w:rFonts w:ascii="Courier New" w:hAnsi="Courier New" w:cs="Courier New"/>
                        <w:sz w:val="16"/>
                        <w:szCs w:val="16"/>
                        <w:lang w:val="en-US"/>
                      </w:rPr>
                    </w:pPr>
                    <w:r w:rsidRPr="00CF6DBF">
                      <w:rPr>
                        <w:rFonts w:ascii="Courier New" w:hAnsi="Courier New" w:cs="Courier New"/>
                        <w:sz w:val="16"/>
                        <w:szCs w:val="16"/>
                        <w:lang w:val="en-US"/>
                      </w:rPr>
                      <w:t>(use</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reset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HEAD</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&lt;file&gt;..."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to</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unstage)</w:t>
                    </w:r>
                  </w:p>
                </w:txbxContent>
              </v:textbox>
            </v:shape>
            <v:shape id="_x0000_s1688" type="#_x0000_t202" style="position:absolute;left:945;top:1853;width:861;height:406;mso-position-horizontal-relative:page;mso-position-vertical-relative:page" o:allowincell="f" filled="f" stroked="f">
              <v:textbox style="mso-next-textbox:#_x0000_s1688" inset="0,0,0,0">
                <w:txbxContent>
                  <w:p w:rsidR="00C121D7" w:rsidRDefault="00C121D7" w:rsidP="00CF6DBF">
                    <w:pPr>
                      <w:pStyle w:val="a9"/>
                      <w:kinsoku w:val="0"/>
                      <w:overflowPunct w:val="0"/>
                      <w:spacing w:line="165" w:lineRule="exact"/>
                      <w:rPr>
                        <w:rFonts w:ascii="Courier New" w:hAnsi="Courier New" w:cs="Courier New"/>
                        <w:sz w:val="16"/>
                        <w:szCs w:val="16"/>
                      </w:rPr>
                    </w:pPr>
                    <w:r>
                      <w:rPr>
                        <w:rFonts w:ascii="Courier New" w:hAnsi="Courier New" w:cs="Courier New"/>
                        <w:sz w:val="16"/>
                        <w:szCs w:val="16"/>
                      </w:rPr>
                      <w:t>new</w:t>
                    </w:r>
                    <w:r>
                      <w:rPr>
                        <w:rFonts w:ascii="Courier New" w:hAnsi="Courier New" w:cs="Courier New"/>
                        <w:spacing w:val="-9"/>
                        <w:sz w:val="16"/>
                        <w:szCs w:val="16"/>
                      </w:rPr>
                      <w:t xml:space="preserve"> </w:t>
                    </w:r>
                    <w:r>
                      <w:rPr>
                        <w:rFonts w:ascii="Courier New" w:hAnsi="Courier New" w:cs="Courier New"/>
                        <w:sz w:val="16"/>
                        <w:szCs w:val="16"/>
                      </w:rPr>
                      <w:t>file:</w:t>
                    </w:r>
                  </w:p>
                  <w:p w:rsidR="00C121D7" w:rsidRDefault="00C121D7" w:rsidP="00CF6DBF">
                    <w:pPr>
                      <w:pStyle w:val="a9"/>
                      <w:kinsoku w:val="0"/>
                      <w:overflowPunct w:val="0"/>
                      <w:spacing w:before="64" w:line="175" w:lineRule="exact"/>
                      <w:rPr>
                        <w:rFonts w:ascii="Courier New" w:hAnsi="Courier New" w:cs="Courier New"/>
                        <w:sz w:val="16"/>
                        <w:szCs w:val="16"/>
                      </w:rPr>
                    </w:pPr>
                    <w:r>
                      <w:rPr>
                        <w:rFonts w:ascii="Courier New" w:hAnsi="Courier New" w:cs="Courier New"/>
                        <w:w w:val="95"/>
                        <w:sz w:val="16"/>
                        <w:szCs w:val="16"/>
                      </w:rPr>
                      <w:t>modified:</w:t>
                    </w:r>
                  </w:p>
                </w:txbxContent>
              </v:textbox>
            </v:shape>
            <v:shape id="_x0000_s1689" type="#_x0000_t202" style="position:absolute;left:2092;top:1853;width:1244;height:406;mso-position-horizontal-relative:page;mso-position-vertical-relative:page" o:allowincell="f" filled="f" stroked="f">
              <v:textbox style="mso-next-textbox:#_x0000_s1689" inset="0,0,0,0">
                <w:txbxContent>
                  <w:p w:rsidR="00C121D7" w:rsidRDefault="00C121D7" w:rsidP="00CF6DBF">
                    <w:pPr>
                      <w:pStyle w:val="a9"/>
                      <w:kinsoku w:val="0"/>
                      <w:overflowPunct w:val="0"/>
                      <w:spacing w:line="165" w:lineRule="exact"/>
                      <w:rPr>
                        <w:rFonts w:ascii="Courier New" w:hAnsi="Courier New" w:cs="Courier New"/>
                        <w:sz w:val="16"/>
                        <w:szCs w:val="16"/>
                      </w:rPr>
                    </w:pPr>
                    <w:r>
                      <w:rPr>
                        <w:rFonts w:ascii="Courier New" w:hAnsi="Courier New" w:cs="Courier New"/>
                        <w:sz w:val="16"/>
                        <w:szCs w:val="16"/>
                      </w:rPr>
                      <w:t>README</w:t>
                    </w:r>
                  </w:p>
                  <w:p w:rsidR="00C121D7" w:rsidRDefault="00C121D7" w:rsidP="00CF6DBF">
                    <w:pPr>
                      <w:pStyle w:val="a9"/>
                      <w:kinsoku w:val="0"/>
                      <w:overflowPunct w:val="0"/>
                      <w:spacing w:before="64" w:line="175" w:lineRule="exact"/>
                      <w:rPr>
                        <w:rFonts w:ascii="Courier New" w:hAnsi="Courier New" w:cs="Courier New"/>
                        <w:sz w:val="16"/>
                        <w:szCs w:val="16"/>
                      </w:rPr>
                    </w:pPr>
                    <w:r>
                      <w:rPr>
                        <w:rFonts w:ascii="Courier New" w:hAnsi="Courier New" w:cs="Courier New"/>
                        <w:w w:val="95"/>
                        <w:sz w:val="16"/>
                        <w:szCs w:val="16"/>
                      </w:rPr>
                      <w:t>benchmarks.rb</w:t>
                    </w:r>
                  </w:p>
                </w:txbxContent>
              </v:textbox>
            </v:shape>
            <v:shape id="_x0000_s1690" type="#_x0000_t202" style="position:absolute;left:179;top:3084;width:2966;height:160;mso-position-horizontal-relative:page;mso-position-vertical-relative:page" o:allowincell="f" filled="f" stroked="f">
              <v:textbox style="mso-next-textbox:#_x0000_s1690" inset="0,0,0,0">
                <w:txbxContent>
                  <w:p w:rsidR="00C121D7" w:rsidRDefault="00C121D7" w:rsidP="00CF6DBF">
                    <w:pPr>
                      <w:pStyle w:val="a9"/>
                      <w:kinsoku w:val="0"/>
                      <w:overflowPunct w:val="0"/>
                      <w:spacing w:line="159" w:lineRule="exact"/>
                      <w:rPr>
                        <w:rFonts w:ascii="Courier New" w:hAnsi="Courier New" w:cs="Courier New"/>
                        <w:sz w:val="16"/>
                        <w:szCs w:val="16"/>
                      </w:rPr>
                    </w:pPr>
                    <w:r>
                      <w:rPr>
                        <w:rFonts w:ascii="Courier New" w:hAnsi="Courier New" w:cs="Courier New"/>
                        <w:sz w:val="16"/>
                        <w:szCs w:val="16"/>
                      </w:rPr>
                      <w:t>".git/COMMIT_EDITMSG"</w:t>
                    </w:r>
                    <w:r>
                      <w:rPr>
                        <w:rFonts w:ascii="Courier New" w:hAnsi="Courier New" w:cs="Courier New"/>
                        <w:spacing w:val="-15"/>
                        <w:sz w:val="16"/>
                        <w:szCs w:val="16"/>
                      </w:rPr>
                      <w:t xml:space="preserve"> </w:t>
                    </w:r>
                    <w:r>
                      <w:rPr>
                        <w:rFonts w:ascii="Courier New" w:hAnsi="Courier New" w:cs="Courier New"/>
                        <w:sz w:val="16"/>
                        <w:szCs w:val="16"/>
                      </w:rPr>
                      <w:t>10L,</w:t>
                    </w:r>
                    <w:r>
                      <w:rPr>
                        <w:rFonts w:ascii="Courier New" w:hAnsi="Courier New" w:cs="Courier New"/>
                        <w:spacing w:val="-15"/>
                        <w:sz w:val="16"/>
                        <w:szCs w:val="16"/>
                      </w:rPr>
                      <w:t xml:space="preserve"> </w:t>
                    </w:r>
                    <w:r>
                      <w:rPr>
                        <w:rFonts w:ascii="Courier New" w:hAnsi="Courier New" w:cs="Courier New"/>
                        <w:sz w:val="16"/>
                        <w:szCs w:val="16"/>
                      </w:rPr>
                      <w:t>283C</w:t>
                    </w:r>
                  </w:p>
                </w:txbxContent>
              </v:textbox>
            </v:shape>
            <w10:wrap type="none"/>
            <w10:anchorlock/>
          </v:group>
        </w:pict>
      </w:r>
    </w:p>
    <w:p w:rsidR="00CF6DBF" w:rsidRPr="00CF6DBF" w:rsidRDefault="00CF6DBF" w:rsidP="00CF6DBF">
      <w:pPr>
        <w:rPr>
          <w:rFonts w:cs="Times New Roman"/>
          <w:sz w:val="24"/>
          <w:szCs w:val="24"/>
        </w:rPr>
      </w:pPr>
      <w:r w:rsidRPr="00CF6DBF">
        <w:rPr>
          <w:rFonts w:cs="Times New Roman"/>
          <w:sz w:val="24"/>
          <w:szCs w:val="24"/>
        </w:rPr>
        <w:t>Вы можете видеть, что комментарий по умолчанию для коммита содержит закомментированный результат работы («выхлоп») команды git status и ещё одну пустую строку сверху. Вы можете удалить эти комментарии и набрать ваше сообщение или же оставить их для напоминания того, что вы фиксируете. (Для еще более подробного напоминания, что же вы именно меняли, вы можете передать аргумент -v в команду git commit. Это приведет к тому, что в комментарий будет помещена также разница/diff ваших изменений, таким образом вы сможете точно увидеть всё что сделано.) Когда вы выходите из редактора, Git создает ваш коммит с этим сообщением (удаляя комментарии и вывод diff-а).</w:t>
      </w:r>
    </w:p>
    <w:p w:rsidR="00CF6DBF" w:rsidRPr="00CF6DBF" w:rsidRDefault="00CF6DBF" w:rsidP="00CF6DBF">
      <w:pPr>
        <w:rPr>
          <w:rFonts w:cs="Times New Roman"/>
          <w:sz w:val="24"/>
          <w:szCs w:val="24"/>
        </w:rPr>
      </w:pPr>
      <w:r w:rsidRPr="00CF6DBF">
        <w:rPr>
          <w:rFonts w:cs="Times New Roman"/>
          <w:sz w:val="24"/>
          <w:szCs w:val="24"/>
        </w:rPr>
        <w:t>Другой способ — вы можете набрать ваш комментарий к коммиту в командной строке вместе с командой commit указав его после параметра -m, как в следующем примере:</w:t>
      </w:r>
    </w:p>
    <w:p w:rsidR="00CF6DBF" w:rsidRPr="00CF6DBF" w:rsidRDefault="00CF6DBF" w:rsidP="00CF6DBF">
      <w:pPr>
        <w:rPr>
          <w:rFonts w:cs="Times New Roman"/>
          <w:sz w:val="24"/>
          <w:szCs w:val="24"/>
        </w:rPr>
      </w:pPr>
      <w:r w:rsidRPr="00CF6DBF">
        <w:rPr>
          <w:rFonts w:cs="Times New Roman"/>
          <w:sz w:val="24"/>
          <w:szCs w:val="24"/>
        </w:rPr>
      </w:r>
      <w:r w:rsidRPr="00CF6DBF">
        <w:rPr>
          <w:rFonts w:cs="Times New Roman"/>
          <w:sz w:val="24"/>
          <w:szCs w:val="24"/>
        </w:rPr>
        <w:pict>
          <v:shape id="_x0000_s1682" type="#_x0000_t202" style="width:416.45pt;height:64.15pt;mso-position-horizontal-relative:char;mso-position-vertical-relative:line" o:allowincell="f" fillcolor="#e5e5e5" stroked="f">
            <v:textbox style="mso-next-textbox:#_x0000_s1682" inset="0,0,0,0">
              <w:txbxContent>
                <w:p w:rsidR="00C121D7" w:rsidRPr="00CF6DBF" w:rsidRDefault="00C121D7" w:rsidP="00CF6DBF">
                  <w:pPr>
                    <w:pStyle w:val="a9"/>
                    <w:kinsoku w:val="0"/>
                    <w:overflowPunct w:val="0"/>
                    <w:spacing w:line="324" w:lineRule="auto"/>
                    <w:ind w:left="179" w:right="3077"/>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commit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-m</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"Story</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182:</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Fix</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benchmarks</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for</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speed"</w:t>
                  </w:r>
                  <w:r w:rsidRPr="00CF6DBF">
                    <w:rPr>
                      <w:rFonts w:ascii="Courier New" w:hAnsi="Courier New" w:cs="Courier New"/>
                      <w:w w:val="99"/>
                      <w:sz w:val="16"/>
                      <w:szCs w:val="16"/>
                      <w:lang w:val="en-US"/>
                    </w:rPr>
                    <w:t xml:space="preserve"> </w:t>
                  </w:r>
                  <w:r w:rsidRPr="00CF6DBF">
                    <w:rPr>
                      <w:rFonts w:ascii="Courier New" w:hAnsi="Courier New" w:cs="Courier New"/>
                      <w:sz w:val="16"/>
                      <w:szCs w:val="16"/>
                      <w:lang w:val="en-US"/>
                    </w:rPr>
                    <w:t>[master]:</w:t>
                  </w:r>
                  <w:r w:rsidRPr="00CF6DBF">
                    <w:rPr>
                      <w:rFonts w:ascii="Courier New" w:hAnsi="Courier New" w:cs="Courier New"/>
                      <w:spacing w:val="-9"/>
                      <w:sz w:val="16"/>
                      <w:szCs w:val="16"/>
                      <w:lang w:val="en-US"/>
                    </w:rPr>
                    <w:t xml:space="preserve"> </w:t>
                  </w:r>
                  <w:r w:rsidRPr="00CF6DBF">
                    <w:rPr>
                      <w:rFonts w:ascii="Courier New" w:hAnsi="Courier New" w:cs="Courier New"/>
                      <w:sz w:val="16"/>
                      <w:szCs w:val="16"/>
                      <w:lang w:val="en-US"/>
                    </w:rPr>
                    <w:t>created</w:t>
                  </w:r>
                  <w:r w:rsidRPr="00CF6DBF">
                    <w:rPr>
                      <w:rFonts w:ascii="Courier New" w:hAnsi="Courier New" w:cs="Courier New"/>
                      <w:spacing w:val="-9"/>
                      <w:sz w:val="16"/>
                      <w:szCs w:val="16"/>
                      <w:lang w:val="en-US"/>
                    </w:rPr>
                    <w:t xml:space="preserve"> </w:t>
                  </w:r>
                  <w:r w:rsidRPr="00CF6DBF">
                    <w:rPr>
                      <w:rFonts w:ascii="Courier New" w:hAnsi="Courier New" w:cs="Courier New"/>
                      <w:sz w:val="16"/>
                      <w:szCs w:val="16"/>
                      <w:lang w:val="en-US"/>
                    </w:rPr>
                    <w:t>463dc4f:</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"Fix</w:t>
                  </w:r>
                  <w:r w:rsidRPr="00CF6DBF">
                    <w:rPr>
                      <w:rFonts w:ascii="Courier New" w:hAnsi="Courier New" w:cs="Courier New"/>
                      <w:spacing w:val="-9"/>
                      <w:sz w:val="16"/>
                      <w:szCs w:val="16"/>
                      <w:lang w:val="en-US"/>
                    </w:rPr>
                    <w:t xml:space="preserve"> </w:t>
                  </w:r>
                  <w:r w:rsidRPr="00CF6DBF">
                    <w:rPr>
                      <w:rFonts w:ascii="Courier New" w:hAnsi="Courier New" w:cs="Courier New"/>
                      <w:sz w:val="16"/>
                      <w:szCs w:val="16"/>
                      <w:lang w:val="en-US"/>
                    </w:rPr>
                    <w:t>benchmarks</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for</w:t>
                  </w:r>
                  <w:r w:rsidRPr="00CF6DBF">
                    <w:rPr>
                      <w:rFonts w:ascii="Courier New" w:hAnsi="Courier New" w:cs="Courier New"/>
                      <w:spacing w:val="-9"/>
                      <w:sz w:val="16"/>
                      <w:szCs w:val="16"/>
                      <w:lang w:val="en-US"/>
                    </w:rPr>
                    <w:t xml:space="preserve"> </w:t>
                  </w:r>
                  <w:r w:rsidRPr="00CF6DBF">
                    <w:rPr>
                      <w:rFonts w:ascii="Courier New" w:hAnsi="Courier New" w:cs="Courier New"/>
                      <w:sz w:val="16"/>
                      <w:szCs w:val="16"/>
                      <w:lang w:val="en-US"/>
                    </w:rPr>
                    <w:t>speed"</w:t>
                  </w:r>
                </w:p>
                <w:p w:rsidR="00C121D7" w:rsidRPr="00CF6DBF" w:rsidRDefault="00C121D7" w:rsidP="00CF6DBF">
                  <w:pPr>
                    <w:pStyle w:val="a9"/>
                    <w:kinsoku w:val="0"/>
                    <w:overflowPunct w:val="0"/>
                    <w:spacing w:line="324" w:lineRule="auto"/>
                    <w:ind w:left="275" w:right="3460"/>
                    <w:rPr>
                      <w:rFonts w:ascii="Courier New" w:hAnsi="Courier New" w:cs="Courier New"/>
                      <w:sz w:val="16"/>
                      <w:szCs w:val="16"/>
                      <w:lang w:val="en-US"/>
                    </w:rPr>
                  </w:pPr>
                  <w:r w:rsidRPr="00CF6DBF">
                    <w:rPr>
                      <w:rFonts w:ascii="Courier New" w:hAnsi="Courier New" w:cs="Courier New"/>
                      <w:sz w:val="16"/>
                      <w:szCs w:val="16"/>
                      <w:lang w:val="en-US"/>
                    </w:rPr>
                    <w:t>2</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files</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changed,</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3</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insertions(+),</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0</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deletions(-)</w:t>
                  </w:r>
                  <w:r w:rsidRPr="00CF6DBF">
                    <w:rPr>
                      <w:rFonts w:ascii="Courier New" w:hAnsi="Courier New" w:cs="Courier New"/>
                      <w:w w:val="99"/>
                      <w:sz w:val="16"/>
                      <w:szCs w:val="16"/>
                      <w:lang w:val="en-US"/>
                    </w:rPr>
                    <w:t xml:space="preserve"> </w:t>
                  </w:r>
                  <w:r w:rsidRPr="00CF6DBF">
                    <w:rPr>
                      <w:rFonts w:ascii="Courier New" w:hAnsi="Courier New" w:cs="Courier New"/>
                      <w:sz w:val="16"/>
                      <w:szCs w:val="16"/>
                      <w:lang w:val="en-US"/>
                    </w:rPr>
                    <w:t>create</w:t>
                  </w:r>
                  <w:r w:rsidRPr="00CF6DBF">
                    <w:rPr>
                      <w:rFonts w:ascii="Courier New" w:hAnsi="Courier New" w:cs="Courier New"/>
                      <w:spacing w:val="-9"/>
                      <w:sz w:val="16"/>
                      <w:szCs w:val="16"/>
                      <w:lang w:val="en-US"/>
                    </w:rPr>
                    <w:t xml:space="preserve"> </w:t>
                  </w:r>
                  <w:r w:rsidRPr="00CF6DBF">
                    <w:rPr>
                      <w:rFonts w:ascii="Courier New" w:hAnsi="Courier New" w:cs="Courier New"/>
                      <w:sz w:val="16"/>
                      <w:szCs w:val="16"/>
                      <w:lang w:val="en-US"/>
                    </w:rPr>
                    <w:t>mode</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100644</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README</w:t>
                  </w:r>
                </w:p>
              </w:txbxContent>
            </v:textbox>
          </v:shape>
        </w:pict>
      </w:r>
    </w:p>
    <w:p w:rsidR="00CF6DBF" w:rsidRPr="00CF6DBF" w:rsidRDefault="00CF6DBF" w:rsidP="00CF6DBF">
      <w:pPr>
        <w:rPr>
          <w:rFonts w:cs="Times New Roman"/>
          <w:sz w:val="24"/>
          <w:szCs w:val="24"/>
        </w:rPr>
      </w:pPr>
      <w:r w:rsidRPr="00CF6DBF">
        <w:rPr>
          <w:rFonts w:cs="Times New Roman"/>
          <w:sz w:val="24"/>
          <w:szCs w:val="24"/>
        </w:rPr>
        <w:t>Итак, вы создали свой первый коммит! Вы можете видеть, что коммит вывел вам немного информации о себе: на какую ветку вы выполнили коммит (master), какая контрольная сумма SHA-1 у этого коммита (463dc4f), сколько файлов было изменено, а также статистику по добавленным/удаленным строкам в этом коммите.</w:t>
      </w:r>
    </w:p>
    <w:p w:rsidR="00CF6DBF" w:rsidRPr="00CF6DBF" w:rsidRDefault="00CF6DBF" w:rsidP="00CF6DBF">
      <w:pPr>
        <w:rPr>
          <w:rFonts w:cs="Times New Roman"/>
          <w:sz w:val="24"/>
          <w:szCs w:val="24"/>
        </w:rPr>
      </w:pPr>
      <w:r w:rsidRPr="00CF6DBF">
        <w:rPr>
          <w:rFonts w:cs="Times New Roman"/>
          <w:sz w:val="24"/>
          <w:szCs w:val="24"/>
        </w:rPr>
        <w:t xml:space="preserve">Запомните, что коммит сохраняет снимок состояния вашего индекса.  Все, что вы не проиндексировали, так и торчит в рабочем каталоге как измененное; вы можете сделать еще </w:t>
      </w:r>
      <w:r w:rsidRPr="00CF6DBF">
        <w:rPr>
          <w:rFonts w:cs="Times New Roman"/>
          <w:sz w:val="24"/>
          <w:szCs w:val="24"/>
        </w:rPr>
        <w:lastRenderedPageBreak/>
        <w:t>один коммит, чтобы добавить эти изменения в репозиторий.  Каждый раз, когда вы делаете коммит, вы сохраняете снимок состояния вашего проекта, который позже вы можете восстановить или с которым можно сравнить текущее состояние.</w:t>
      </w:r>
    </w:p>
    <w:p w:rsidR="00CF6DBF" w:rsidRPr="00CF6DBF" w:rsidRDefault="00CF6DBF" w:rsidP="0082716D">
      <w:pPr>
        <w:pStyle w:val="1"/>
      </w:pPr>
      <w:bookmarkStart w:id="32" w:name="Игнорирование_индексации"/>
      <w:bookmarkStart w:id="33" w:name="bookmark35"/>
      <w:bookmarkStart w:id="34" w:name="_Toc406151895"/>
      <w:bookmarkEnd w:id="32"/>
      <w:bookmarkEnd w:id="33"/>
      <w:r w:rsidRPr="00CF6DBF">
        <w:t>Игнорирование индексации</w:t>
      </w:r>
      <w:bookmarkEnd w:id="34"/>
    </w:p>
    <w:p w:rsidR="00CF6DBF" w:rsidRPr="00CF6DBF" w:rsidRDefault="00CF6DBF" w:rsidP="00CF6DBF">
      <w:pPr>
        <w:rPr>
          <w:rFonts w:cs="Times New Roman"/>
          <w:sz w:val="24"/>
          <w:szCs w:val="24"/>
        </w:rPr>
      </w:pPr>
      <w:r w:rsidRPr="00CF6DBF">
        <w:rPr>
          <w:rFonts w:cs="Times New Roman"/>
          <w:sz w:val="24"/>
          <w:szCs w:val="24"/>
        </w:rPr>
        <w:t>Несмотря на то, что индекс может быть удивительно полезным для создания коммитов именно такими, как вам и хотелось, он временами несколько сложнее, чем вам нужно в процессе работы. Если у вас есть желание пропустить этап индексирования, Git предоставляет простой способ.  Добавление параметра -a в команду git commit заставляет Git автоматически индексировать каждый уже отслеживаемый на момент коммита файл, позволяя вам обойтись без git add:</w:t>
      </w:r>
    </w:p>
    <w:p w:rsidR="00CF6DBF" w:rsidRPr="00CF6DBF" w:rsidRDefault="00CF6DBF" w:rsidP="00CF6DBF">
      <w:pPr>
        <w:rPr>
          <w:rFonts w:cs="Times New Roman"/>
          <w:sz w:val="24"/>
          <w:szCs w:val="24"/>
        </w:rPr>
      </w:pPr>
      <w:r w:rsidRPr="00CF6DBF">
        <w:rPr>
          <w:rFonts w:cs="Times New Roman"/>
          <w:sz w:val="24"/>
          <w:szCs w:val="24"/>
        </w:rPr>
      </w:r>
      <w:r w:rsidRPr="00CF6DBF">
        <w:rPr>
          <w:rFonts w:cs="Times New Roman"/>
          <w:sz w:val="24"/>
          <w:szCs w:val="24"/>
        </w:rPr>
        <w:pict>
          <v:shape id="_x0000_s1681" type="#_x0000_t202" style="width:416.45pt;height:140.35pt;mso-position-horizontal-relative:char;mso-position-vertical-relative:line" o:allowincell="f" fillcolor="#e5e5e5" stroked="f">
            <v:textbox style="mso-next-textbox:#_x0000_s1681" inset="0,0,0,0">
              <w:txbxContent>
                <w:p w:rsidR="00C121D7" w:rsidRPr="00CF6DBF" w:rsidRDefault="00C121D7" w:rsidP="00CF6DBF">
                  <w:pPr>
                    <w:pStyle w:val="a9"/>
                    <w:kinsoku w:val="0"/>
                    <w:overflowPunct w:val="0"/>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status</w:t>
                  </w:r>
                </w:p>
                <w:p w:rsidR="00C121D7" w:rsidRPr="00CF6DBF" w:rsidRDefault="00C121D7" w:rsidP="00CF6DBF">
                  <w:pPr>
                    <w:pStyle w:val="a9"/>
                    <w:kinsoku w:val="0"/>
                    <w:overflowPunct w:val="0"/>
                    <w:spacing w:before="64"/>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On</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branch</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master</w:t>
                  </w:r>
                </w:p>
                <w:p w:rsidR="00C121D7" w:rsidRPr="00CF6DBF" w:rsidRDefault="00C121D7" w:rsidP="00CF6DBF">
                  <w:pPr>
                    <w:pStyle w:val="a9"/>
                    <w:kinsoku w:val="0"/>
                    <w:overflowPunct w:val="0"/>
                    <w:spacing w:before="64"/>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Changed</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but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not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updated:</w:t>
                  </w:r>
                </w:p>
                <w:p w:rsidR="00C121D7" w:rsidRPr="00CF6DBF" w:rsidRDefault="00C121D7" w:rsidP="00CF6DBF">
                  <w:pPr>
                    <w:pStyle w:val="a9"/>
                    <w:tabs>
                      <w:tab w:val="left" w:pos="1518"/>
                    </w:tabs>
                    <w:kinsoku w:val="0"/>
                    <w:overflowPunct w:val="0"/>
                    <w:spacing w:before="65"/>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11"/>
                      <w:sz w:val="16"/>
                      <w:szCs w:val="16"/>
                      <w:lang w:val="en-US"/>
                    </w:rPr>
                    <w:t xml:space="preserve"> </w:t>
                  </w:r>
                  <w:r w:rsidRPr="00CF6DBF">
                    <w:rPr>
                      <w:rFonts w:ascii="Courier New" w:hAnsi="Courier New" w:cs="Courier New"/>
                      <w:sz w:val="16"/>
                      <w:szCs w:val="16"/>
                      <w:lang w:val="en-US"/>
                    </w:rPr>
                    <w:t>modified:</w:t>
                  </w:r>
                  <w:r w:rsidRPr="00CF6DBF">
                    <w:rPr>
                      <w:rFonts w:ascii="Courier New" w:hAnsi="Courier New" w:cs="Courier New"/>
                      <w:sz w:val="16"/>
                      <w:szCs w:val="16"/>
                      <w:lang w:val="en-US"/>
                    </w:rPr>
                    <w:tab/>
                    <w:t>benchmarks.rb</w:t>
                  </w:r>
                </w:p>
                <w:p w:rsidR="00C121D7" w:rsidRPr="00CF6DBF" w:rsidRDefault="00C121D7" w:rsidP="00CF6DBF">
                  <w:pPr>
                    <w:pStyle w:val="a9"/>
                    <w:kinsoku w:val="0"/>
                    <w:overflowPunct w:val="0"/>
                    <w:spacing w:before="65" w:line="324" w:lineRule="auto"/>
                    <w:ind w:left="179" w:right="4225"/>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commit</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-a</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-m</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'added</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new</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benchmarks'</w:t>
                  </w:r>
                  <w:r w:rsidRPr="00CF6DBF">
                    <w:rPr>
                      <w:rFonts w:ascii="Courier New" w:hAnsi="Courier New" w:cs="Courier New"/>
                      <w:w w:val="99"/>
                      <w:sz w:val="16"/>
                      <w:szCs w:val="16"/>
                      <w:lang w:val="en-US"/>
                    </w:rPr>
                    <w:t xml:space="preserve"> </w:t>
                  </w:r>
                  <w:r w:rsidRPr="00CF6DBF">
                    <w:rPr>
                      <w:rFonts w:ascii="Courier New" w:hAnsi="Courier New" w:cs="Courier New"/>
                      <w:sz w:val="16"/>
                      <w:szCs w:val="16"/>
                      <w:lang w:val="en-US"/>
                    </w:rPr>
                    <w:t>[master</w:t>
                  </w:r>
                  <w:r w:rsidRPr="00CF6DBF">
                    <w:rPr>
                      <w:rFonts w:ascii="Courier New" w:hAnsi="Courier New" w:cs="Courier New"/>
                      <w:spacing w:val="-9"/>
                      <w:sz w:val="16"/>
                      <w:szCs w:val="16"/>
                      <w:lang w:val="en-US"/>
                    </w:rPr>
                    <w:t xml:space="preserve"> </w:t>
                  </w:r>
                  <w:r w:rsidRPr="00CF6DBF">
                    <w:rPr>
                      <w:rFonts w:ascii="Courier New" w:hAnsi="Courier New" w:cs="Courier New"/>
                      <w:sz w:val="16"/>
                      <w:szCs w:val="16"/>
                      <w:lang w:val="en-US"/>
                    </w:rPr>
                    <w:t>83e38c7]</w:t>
                  </w:r>
                  <w:r w:rsidRPr="00CF6DBF">
                    <w:rPr>
                      <w:rFonts w:ascii="Courier New" w:hAnsi="Courier New" w:cs="Courier New"/>
                      <w:spacing w:val="-9"/>
                      <w:sz w:val="16"/>
                      <w:szCs w:val="16"/>
                      <w:lang w:val="en-US"/>
                    </w:rPr>
                    <w:t xml:space="preserve"> </w:t>
                  </w:r>
                  <w:r w:rsidRPr="00CF6DBF">
                    <w:rPr>
                      <w:rFonts w:ascii="Courier New" w:hAnsi="Courier New" w:cs="Courier New"/>
                      <w:sz w:val="16"/>
                      <w:szCs w:val="16"/>
                      <w:lang w:val="en-US"/>
                    </w:rPr>
                    <w:t>added</w:t>
                  </w:r>
                  <w:r w:rsidRPr="00CF6DBF">
                    <w:rPr>
                      <w:rFonts w:ascii="Courier New" w:hAnsi="Courier New" w:cs="Courier New"/>
                      <w:spacing w:val="-9"/>
                      <w:sz w:val="16"/>
                      <w:szCs w:val="16"/>
                      <w:lang w:val="en-US"/>
                    </w:rPr>
                    <w:t xml:space="preserve"> </w:t>
                  </w:r>
                  <w:r w:rsidRPr="00CF6DBF">
                    <w:rPr>
                      <w:rFonts w:ascii="Courier New" w:hAnsi="Courier New" w:cs="Courier New"/>
                      <w:sz w:val="16"/>
                      <w:szCs w:val="16"/>
                      <w:lang w:val="en-US"/>
                    </w:rPr>
                    <w:t>new</w:t>
                  </w:r>
                  <w:r w:rsidRPr="00CF6DBF">
                    <w:rPr>
                      <w:rFonts w:ascii="Courier New" w:hAnsi="Courier New" w:cs="Courier New"/>
                      <w:spacing w:val="-9"/>
                      <w:sz w:val="16"/>
                      <w:szCs w:val="16"/>
                      <w:lang w:val="en-US"/>
                    </w:rPr>
                    <w:t xml:space="preserve"> </w:t>
                  </w:r>
                  <w:r w:rsidRPr="00CF6DBF">
                    <w:rPr>
                      <w:rFonts w:ascii="Courier New" w:hAnsi="Courier New" w:cs="Courier New"/>
                      <w:sz w:val="16"/>
                      <w:szCs w:val="16"/>
                      <w:lang w:val="en-US"/>
                    </w:rPr>
                    <w:t>benchmarks</w:t>
                  </w:r>
                </w:p>
                <w:p w:rsidR="00C121D7" w:rsidRDefault="00C121D7" w:rsidP="00CF6DBF">
                  <w:pPr>
                    <w:pStyle w:val="a9"/>
                    <w:kinsoku w:val="0"/>
                    <w:overflowPunct w:val="0"/>
                    <w:ind w:left="275"/>
                    <w:rPr>
                      <w:rFonts w:ascii="Courier New" w:hAnsi="Courier New" w:cs="Courier New"/>
                      <w:sz w:val="16"/>
                      <w:szCs w:val="16"/>
                    </w:rPr>
                  </w:pPr>
                  <w:r>
                    <w:rPr>
                      <w:rFonts w:ascii="Courier New" w:hAnsi="Courier New" w:cs="Courier New"/>
                      <w:sz w:val="16"/>
                      <w:szCs w:val="16"/>
                    </w:rPr>
                    <w:t>1</w:t>
                  </w:r>
                  <w:r>
                    <w:rPr>
                      <w:rFonts w:ascii="Courier New" w:hAnsi="Courier New" w:cs="Courier New"/>
                      <w:spacing w:val="-8"/>
                      <w:sz w:val="16"/>
                      <w:szCs w:val="16"/>
                    </w:rPr>
                    <w:t xml:space="preserve"> </w:t>
                  </w:r>
                  <w:r>
                    <w:rPr>
                      <w:rFonts w:ascii="Courier New" w:hAnsi="Courier New" w:cs="Courier New"/>
                      <w:sz w:val="16"/>
                      <w:szCs w:val="16"/>
                    </w:rPr>
                    <w:t>files</w:t>
                  </w:r>
                  <w:r>
                    <w:rPr>
                      <w:rFonts w:ascii="Courier New" w:hAnsi="Courier New" w:cs="Courier New"/>
                      <w:spacing w:val="-8"/>
                      <w:sz w:val="16"/>
                      <w:szCs w:val="16"/>
                    </w:rPr>
                    <w:t xml:space="preserve"> </w:t>
                  </w:r>
                  <w:r>
                    <w:rPr>
                      <w:rFonts w:ascii="Courier New" w:hAnsi="Courier New" w:cs="Courier New"/>
                      <w:sz w:val="16"/>
                      <w:szCs w:val="16"/>
                    </w:rPr>
                    <w:t>changed,</w:t>
                  </w:r>
                  <w:r>
                    <w:rPr>
                      <w:rFonts w:ascii="Courier New" w:hAnsi="Courier New" w:cs="Courier New"/>
                      <w:spacing w:val="-8"/>
                      <w:sz w:val="16"/>
                      <w:szCs w:val="16"/>
                    </w:rPr>
                    <w:t xml:space="preserve"> </w:t>
                  </w:r>
                  <w:r>
                    <w:rPr>
                      <w:rFonts w:ascii="Courier New" w:hAnsi="Courier New" w:cs="Courier New"/>
                      <w:sz w:val="16"/>
                      <w:szCs w:val="16"/>
                    </w:rPr>
                    <w:t>5</w:t>
                  </w:r>
                  <w:r>
                    <w:rPr>
                      <w:rFonts w:ascii="Courier New" w:hAnsi="Courier New" w:cs="Courier New"/>
                      <w:spacing w:val="-7"/>
                      <w:sz w:val="16"/>
                      <w:szCs w:val="16"/>
                    </w:rPr>
                    <w:t xml:space="preserve"> </w:t>
                  </w:r>
                  <w:r>
                    <w:rPr>
                      <w:rFonts w:ascii="Courier New" w:hAnsi="Courier New" w:cs="Courier New"/>
                      <w:sz w:val="16"/>
                      <w:szCs w:val="16"/>
                    </w:rPr>
                    <w:t>insertions(+),</w:t>
                  </w:r>
                  <w:r>
                    <w:rPr>
                      <w:rFonts w:ascii="Courier New" w:hAnsi="Courier New" w:cs="Courier New"/>
                      <w:spacing w:val="-8"/>
                      <w:sz w:val="16"/>
                      <w:szCs w:val="16"/>
                    </w:rPr>
                    <w:t xml:space="preserve"> </w:t>
                  </w:r>
                  <w:r>
                    <w:rPr>
                      <w:rFonts w:ascii="Courier New" w:hAnsi="Courier New" w:cs="Courier New"/>
                      <w:sz w:val="16"/>
                      <w:szCs w:val="16"/>
                    </w:rPr>
                    <w:t>0</w:t>
                  </w:r>
                  <w:r>
                    <w:rPr>
                      <w:rFonts w:ascii="Courier New" w:hAnsi="Courier New" w:cs="Courier New"/>
                      <w:spacing w:val="-8"/>
                      <w:sz w:val="16"/>
                      <w:szCs w:val="16"/>
                    </w:rPr>
                    <w:t xml:space="preserve"> </w:t>
                  </w:r>
                  <w:r>
                    <w:rPr>
                      <w:rFonts w:ascii="Courier New" w:hAnsi="Courier New" w:cs="Courier New"/>
                      <w:sz w:val="16"/>
                      <w:szCs w:val="16"/>
                    </w:rPr>
                    <w:t>deletions(-)</w:t>
                  </w:r>
                </w:p>
              </w:txbxContent>
            </v:textbox>
          </v:shape>
        </w:pict>
      </w:r>
    </w:p>
    <w:p w:rsidR="00CF6DBF" w:rsidRPr="00C121D7" w:rsidRDefault="00CF6DBF" w:rsidP="00CF6DBF">
      <w:pPr>
        <w:rPr>
          <w:rFonts w:cs="Times New Roman"/>
          <w:sz w:val="24"/>
          <w:szCs w:val="24"/>
        </w:rPr>
      </w:pPr>
      <w:r w:rsidRPr="00CF6DBF">
        <w:rPr>
          <w:rFonts w:cs="Times New Roman"/>
          <w:sz w:val="24"/>
          <w:szCs w:val="24"/>
        </w:rPr>
        <w:t>Обратите внимание на то, что в данном случае перед коммитом вам не нужно выполнять</w:t>
      </w:r>
      <w:r w:rsidR="00C121D7">
        <w:rPr>
          <w:rFonts w:cs="Times New Roman"/>
          <w:sz w:val="24"/>
          <w:szCs w:val="24"/>
        </w:rPr>
        <w:t xml:space="preserve"> </w:t>
      </w:r>
      <w:r w:rsidRPr="00CF6DBF">
        <w:rPr>
          <w:rFonts w:cs="Times New Roman"/>
          <w:sz w:val="24"/>
          <w:szCs w:val="24"/>
          <w:lang w:val="en-US"/>
        </w:rPr>
        <w:t>git</w:t>
      </w:r>
      <w:r w:rsidRPr="00C121D7">
        <w:rPr>
          <w:rFonts w:cs="Times New Roman"/>
          <w:sz w:val="24"/>
          <w:szCs w:val="24"/>
        </w:rPr>
        <w:t xml:space="preserve"> </w:t>
      </w:r>
      <w:r w:rsidRPr="00CF6DBF">
        <w:rPr>
          <w:rFonts w:cs="Times New Roman"/>
          <w:sz w:val="24"/>
          <w:szCs w:val="24"/>
          <w:lang w:val="en-US"/>
        </w:rPr>
        <w:t>add</w:t>
      </w:r>
      <w:r w:rsidRPr="00C121D7">
        <w:rPr>
          <w:rFonts w:cs="Times New Roman"/>
          <w:sz w:val="24"/>
          <w:szCs w:val="24"/>
        </w:rPr>
        <w:t xml:space="preserve"> </w:t>
      </w:r>
      <w:r w:rsidRPr="00CF6DBF">
        <w:rPr>
          <w:rFonts w:cs="Times New Roman"/>
          <w:sz w:val="24"/>
          <w:szCs w:val="24"/>
        </w:rPr>
        <w:t>для</w:t>
      </w:r>
      <w:r w:rsidRPr="00C121D7">
        <w:rPr>
          <w:rFonts w:cs="Times New Roman"/>
          <w:sz w:val="24"/>
          <w:szCs w:val="24"/>
        </w:rPr>
        <w:t xml:space="preserve"> </w:t>
      </w:r>
      <w:r w:rsidRPr="00CF6DBF">
        <w:rPr>
          <w:rFonts w:cs="Times New Roman"/>
          <w:sz w:val="24"/>
          <w:szCs w:val="24"/>
        </w:rPr>
        <w:t>файла</w:t>
      </w:r>
      <w:r w:rsidRPr="00C121D7">
        <w:rPr>
          <w:rFonts w:cs="Times New Roman"/>
          <w:sz w:val="24"/>
          <w:szCs w:val="24"/>
        </w:rPr>
        <w:t xml:space="preserve"> </w:t>
      </w:r>
      <w:r w:rsidRPr="00CF6DBF">
        <w:rPr>
          <w:rFonts w:cs="Times New Roman"/>
          <w:sz w:val="24"/>
          <w:szCs w:val="24"/>
          <w:lang w:val="en-US"/>
        </w:rPr>
        <w:t>benchmarks</w:t>
      </w:r>
      <w:r w:rsidRPr="00C121D7">
        <w:rPr>
          <w:rFonts w:cs="Times New Roman"/>
          <w:sz w:val="24"/>
          <w:szCs w:val="24"/>
        </w:rPr>
        <w:t>.</w:t>
      </w:r>
      <w:r w:rsidRPr="00CF6DBF">
        <w:rPr>
          <w:rFonts w:cs="Times New Roman"/>
          <w:sz w:val="24"/>
          <w:szCs w:val="24"/>
          <w:lang w:val="en-US"/>
        </w:rPr>
        <w:t>rb</w:t>
      </w:r>
      <w:r w:rsidRPr="00C121D7">
        <w:rPr>
          <w:rFonts w:cs="Times New Roman"/>
          <w:sz w:val="24"/>
          <w:szCs w:val="24"/>
        </w:rPr>
        <w:t>.</w:t>
      </w:r>
    </w:p>
    <w:p w:rsidR="00CF6DBF" w:rsidRPr="00CF6DBF" w:rsidRDefault="00CF6DBF" w:rsidP="0082716D">
      <w:pPr>
        <w:pStyle w:val="1"/>
      </w:pPr>
      <w:bookmarkStart w:id="35" w:name="Удаление_файлов"/>
      <w:bookmarkStart w:id="36" w:name="bookmark36"/>
      <w:bookmarkStart w:id="37" w:name="_Toc406151896"/>
      <w:bookmarkEnd w:id="35"/>
      <w:bookmarkEnd w:id="36"/>
      <w:r w:rsidRPr="00CF6DBF">
        <w:t>Удаление файлов</w:t>
      </w:r>
      <w:bookmarkEnd w:id="37"/>
    </w:p>
    <w:p w:rsidR="00CF6DBF" w:rsidRPr="00CF6DBF" w:rsidRDefault="00CF6DBF" w:rsidP="00CF6DBF">
      <w:pPr>
        <w:rPr>
          <w:rFonts w:cs="Times New Roman"/>
          <w:sz w:val="24"/>
          <w:szCs w:val="24"/>
        </w:rPr>
      </w:pPr>
      <w:r w:rsidRPr="00CF6DBF">
        <w:rPr>
          <w:rFonts w:cs="Times New Roman"/>
          <w:sz w:val="24"/>
          <w:szCs w:val="24"/>
        </w:rPr>
        <w:t>Для того чтобы удалить файл из Git, вам необходимо удалить его из отслеживаемых файлов (точнее, удалить его из вашего индекса) а затем выполнить коммит. Это позволяет сделать команда git rm, которая также удаляет файл из вашего рабочего каталога, так что вы в следующий раз не увидите его как «неотслеживаемый».</w:t>
      </w:r>
    </w:p>
    <w:p w:rsidR="00CF6DBF" w:rsidRPr="00CF6DBF" w:rsidRDefault="00CF6DBF" w:rsidP="00CF6DBF">
      <w:pPr>
        <w:rPr>
          <w:rFonts w:cs="Times New Roman"/>
          <w:sz w:val="24"/>
          <w:szCs w:val="24"/>
        </w:rPr>
      </w:pPr>
      <w:r w:rsidRPr="00CF6DBF">
        <w:rPr>
          <w:rFonts w:cs="Times New Roman"/>
          <w:sz w:val="24"/>
          <w:szCs w:val="24"/>
        </w:rPr>
        <w:t>Если вы просто удалите файл из вашего рабочего каталога, он будет показан в секции</w:t>
      </w:r>
    </w:p>
    <w:p w:rsidR="00CF6DBF" w:rsidRPr="00CF6DBF" w:rsidRDefault="00CF6DBF" w:rsidP="00CF6DBF">
      <w:pPr>
        <w:rPr>
          <w:rFonts w:cs="Times New Roman"/>
          <w:sz w:val="24"/>
          <w:szCs w:val="24"/>
        </w:rPr>
      </w:pPr>
      <w:r w:rsidRPr="00CF6DBF">
        <w:rPr>
          <w:rFonts w:cs="Times New Roman"/>
          <w:sz w:val="24"/>
          <w:szCs w:val="24"/>
        </w:rPr>
        <w:t>«Changed but not updated» («Измененные но не обновленные» — читай не проиндексированные) вывода команды git status:</w:t>
      </w:r>
    </w:p>
    <w:p w:rsidR="00CF6DBF" w:rsidRPr="00CF6DBF" w:rsidRDefault="00CF6DBF" w:rsidP="00CF6DBF">
      <w:pPr>
        <w:rPr>
          <w:rFonts w:cs="Times New Roman"/>
          <w:sz w:val="24"/>
          <w:szCs w:val="24"/>
        </w:rPr>
      </w:pPr>
      <w:r w:rsidRPr="00CF6DBF">
        <w:rPr>
          <w:rFonts w:cs="Times New Roman"/>
          <w:sz w:val="24"/>
          <w:szCs w:val="24"/>
        </w:rPr>
      </w:r>
      <w:r w:rsidRPr="00CF6DBF">
        <w:rPr>
          <w:rFonts w:cs="Times New Roman"/>
          <w:sz w:val="24"/>
          <w:szCs w:val="24"/>
        </w:rPr>
        <w:pict>
          <v:group id="_x0000_s1674" style="width:416.45pt;height:144.1pt;mso-position-horizontal-relative:char;mso-position-vertical-relative:line" coordsize="8329,2842" o:allowincell="f">
            <v:shape id="_x0000_s1675" style="position:absolute;width:8329;height:2842;mso-position-horizontal-relative:page;mso-position-vertical-relative:page" coordsize="8329,2842" o:allowincell="f" path="m,2841r8328,l8328,,,,,2841xe" fillcolor="#e5e5e5" stroked="f">
              <v:path arrowok="t"/>
            </v:shape>
            <v:shape id="_x0000_s1676" type="#_x0000_t202" style="position:absolute;left:179;top:377;width:2487;height:1144;mso-position-horizontal-relative:page;mso-position-vertical-relative:page" o:allowincell="f" filled="f" stroked="f">
              <v:textbox style="mso-next-textbox:#_x0000_s1676" inset="0,0,0,0">
                <w:txbxContent>
                  <w:p w:rsidR="00C121D7" w:rsidRPr="00CF6DBF" w:rsidRDefault="00C121D7" w:rsidP="00CF6DBF">
                    <w:pPr>
                      <w:pStyle w:val="a9"/>
                      <w:kinsoku w:val="0"/>
                      <w:overflowPunct w:val="0"/>
                      <w:spacing w:line="165" w:lineRule="exact"/>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9"/>
                        <w:sz w:val="16"/>
                        <w:szCs w:val="16"/>
                        <w:lang w:val="en-US"/>
                      </w:rPr>
                      <w:t xml:space="preserve"> </w:t>
                    </w:r>
                    <w:r w:rsidRPr="00CF6DBF">
                      <w:rPr>
                        <w:rFonts w:ascii="Courier New" w:hAnsi="Courier New" w:cs="Courier New"/>
                        <w:sz w:val="16"/>
                        <w:szCs w:val="16"/>
                        <w:lang w:val="en-US"/>
                      </w:rPr>
                      <w:t>rm</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grit.gemspec</w:t>
                    </w:r>
                  </w:p>
                  <w:p w:rsidR="00C121D7" w:rsidRPr="00CF6DBF" w:rsidRDefault="00C121D7" w:rsidP="00CF6DBF">
                    <w:pPr>
                      <w:pStyle w:val="a9"/>
                      <w:kinsoku w:val="0"/>
                      <w:overflowPunct w:val="0"/>
                      <w:spacing w:before="64"/>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status</w:t>
                    </w:r>
                  </w:p>
                  <w:p w:rsidR="00C121D7" w:rsidRPr="00CF6DBF" w:rsidRDefault="00C121D7" w:rsidP="00CF6DBF">
                    <w:pPr>
                      <w:pStyle w:val="a9"/>
                      <w:kinsoku w:val="0"/>
                      <w:overflowPunct w:val="0"/>
                      <w:spacing w:before="64"/>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On</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branch</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master</w:t>
                    </w:r>
                  </w:p>
                  <w:p w:rsidR="00C121D7" w:rsidRDefault="00C121D7" w:rsidP="00CF6DBF">
                    <w:pPr>
                      <w:pStyle w:val="a9"/>
                      <w:kinsoku w:val="0"/>
                      <w:overflowPunct w:val="0"/>
                      <w:spacing w:before="65"/>
                      <w:rPr>
                        <w:rFonts w:ascii="Courier New" w:hAnsi="Courier New" w:cs="Courier New"/>
                        <w:sz w:val="16"/>
                        <w:szCs w:val="16"/>
                      </w:rPr>
                    </w:pPr>
                    <w:r>
                      <w:rPr>
                        <w:rFonts w:ascii="Courier New" w:hAnsi="Courier New" w:cs="Courier New"/>
                        <w:sz w:val="16"/>
                        <w:szCs w:val="16"/>
                      </w:rPr>
                      <w:t>#</w:t>
                    </w:r>
                  </w:p>
                  <w:p w:rsidR="00C121D7" w:rsidRDefault="00C121D7" w:rsidP="00CF6DBF">
                    <w:pPr>
                      <w:pStyle w:val="a9"/>
                      <w:kinsoku w:val="0"/>
                      <w:overflowPunct w:val="0"/>
                      <w:spacing w:before="64" w:line="175" w:lineRule="exact"/>
                      <w:rPr>
                        <w:rFonts w:ascii="Courier New" w:hAnsi="Courier New" w:cs="Courier New"/>
                        <w:sz w:val="16"/>
                        <w:szCs w:val="16"/>
                      </w:rPr>
                    </w:pPr>
                    <w:r>
                      <w:rPr>
                        <w:rFonts w:ascii="Courier New" w:hAnsi="Courier New" w:cs="Courier New"/>
                        <w:sz w:val="16"/>
                        <w:szCs w:val="16"/>
                      </w:rPr>
                      <w:t>#</w:t>
                    </w:r>
                    <w:r>
                      <w:rPr>
                        <w:rFonts w:ascii="Courier New" w:hAnsi="Courier New" w:cs="Courier New"/>
                        <w:spacing w:val="-7"/>
                        <w:sz w:val="16"/>
                        <w:szCs w:val="16"/>
                      </w:rPr>
                      <w:t xml:space="preserve"> </w:t>
                    </w:r>
                    <w:r>
                      <w:rPr>
                        <w:rFonts w:ascii="Courier New" w:hAnsi="Courier New" w:cs="Courier New"/>
                        <w:sz w:val="16"/>
                        <w:szCs w:val="16"/>
                      </w:rPr>
                      <w:t>Changed</w:t>
                    </w:r>
                    <w:r>
                      <w:rPr>
                        <w:rFonts w:ascii="Courier New" w:hAnsi="Courier New" w:cs="Courier New"/>
                        <w:spacing w:val="-6"/>
                        <w:sz w:val="16"/>
                        <w:szCs w:val="16"/>
                      </w:rPr>
                      <w:t xml:space="preserve"> </w:t>
                    </w:r>
                    <w:r>
                      <w:rPr>
                        <w:rFonts w:ascii="Courier New" w:hAnsi="Courier New" w:cs="Courier New"/>
                        <w:sz w:val="16"/>
                        <w:szCs w:val="16"/>
                      </w:rPr>
                      <w:t>but</w:t>
                    </w:r>
                    <w:r>
                      <w:rPr>
                        <w:rFonts w:ascii="Courier New" w:hAnsi="Courier New" w:cs="Courier New"/>
                        <w:spacing w:val="-6"/>
                        <w:sz w:val="16"/>
                        <w:szCs w:val="16"/>
                      </w:rPr>
                      <w:t xml:space="preserve"> </w:t>
                    </w:r>
                    <w:r>
                      <w:rPr>
                        <w:rFonts w:ascii="Courier New" w:hAnsi="Courier New" w:cs="Courier New"/>
                        <w:sz w:val="16"/>
                        <w:szCs w:val="16"/>
                      </w:rPr>
                      <w:t>not</w:t>
                    </w:r>
                    <w:r>
                      <w:rPr>
                        <w:rFonts w:ascii="Courier New" w:hAnsi="Courier New" w:cs="Courier New"/>
                        <w:spacing w:val="-7"/>
                        <w:sz w:val="16"/>
                        <w:szCs w:val="16"/>
                      </w:rPr>
                      <w:t xml:space="preserve"> </w:t>
                    </w:r>
                    <w:r>
                      <w:rPr>
                        <w:rFonts w:ascii="Courier New" w:hAnsi="Courier New" w:cs="Courier New"/>
                        <w:sz w:val="16"/>
                        <w:szCs w:val="16"/>
                      </w:rPr>
                      <w:t>updated:</w:t>
                    </w:r>
                  </w:p>
                </w:txbxContent>
              </v:textbox>
            </v:shape>
            <v:shape id="_x0000_s1677" type="#_x0000_t202" style="position:absolute;left:179;top:1607;width:96;height:898;mso-position-horizontal-relative:page;mso-position-vertical-relative:page" o:allowincell="f" filled="f" stroked="f">
              <v:textbox style="mso-next-textbox:#_x0000_s1677" inset="0,0,0,0">
                <w:txbxContent>
                  <w:p w:rsidR="00C121D7" w:rsidRDefault="00C121D7" w:rsidP="00CF6DBF">
                    <w:pPr>
                      <w:pStyle w:val="a9"/>
                      <w:kinsoku w:val="0"/>
                      <w:overflowPunct w:val="0"/>
                      <w:spacing w:line="165" w:lineRule="exact"/>
                      <w:rPr>
                        <w:rFonts w:ascii="Courier New" w:hAnsi="Courier New" w:cs="Courier New"/>
                        <w:sz w:val="16"/>
                        <w:szCs w:val="16"/>
                      </w:rPr>
                    </w:pPr>
                    <w:r>
                      <w:rPr>
                        <w:rFonts w:ascii="Courier New" w:hAnsi="Courier New" w:cs="Courier New"/>
                        <w:w w:val="95"/>
                        <w:sz w:val="16"/>
                        <w:szCs w:val="16"/>
                      </w:rPr>
                      <w:t>#</w:t>
                    </w:r>
                  </w:p>
                  <w:p w:rsidR="00C121D7" w:rsidRDefault="00C121D7" w:rsidP="00CF6DBF">
                    <w:pPr>
                      <w:pStyle w:val="a9"/>
                      <w:kinsoku w:val="0"/>
                      <w:overflowPunct w:val="0"/>
                      <w:spacing w:before="64"/>
                      <w:rPr>
                        <w:rFonts w:ascii="Courier New" w:hAnsi="Courier New" w:cs="Courier New"/>
                        <w:sz w:val="16"/>
                        <w:szCs w:val="16"/>
                      </w:rPr>
                    </w:pPr>
                    <w:r>
                      <w:rPr>
                        <w:rFonts w:ascii="Courier New" w:hAnsi="Courier New" w:cs="Courier New"/>
                        <w:w w:val="95"/>
                        <w:sz w:val="16"/>
                        <w:szCs w:val="16"/>
                      </w:rPr>
                      <w:t>#</w:t>
                    </w:r>
                  </w:p>
                  <w:p w:rsidR="00C121D7" w:rsidRDefault="00C121D7" w:rsidP="00CF6DBF">
                    <w:pPr>
                      <w:pStyle w:val="a9"/>
                      <w:kinsoku w:val="0"/>
                      <w:overflowPunct w:val="0"/>
                      <w:spacing w:before="64"/>
                      <w:rPr>
                        <w:rFonts w:ascii="Courier New" w:hAnsi="Courier New" w:cs="Courier New"/>
                        <w:sz w:val="16"/>
                        <w:szCs w:val="16"/>
                      </w:rPr>
                    </w:pPr>
                    <w:r>
                      <w:rPr>
                        <w:rFonts w:ascii="Courier New" w:hAnsi="Courier New" w:cs="Courier New"/>
                        <w:w w:val="95"/>
                        <w:sz w:val="16"/>
                        <w:szCs w:val="16"/>
                      </w:rPr>
                      <w:t>#</w:t>
                    </w:r>
                  </w:p>
                  <w:p w:rsidR="00C121D7" w:rsidRDefault="00C121D7" w:rsidP="00CF6DBF">
                    <w:pPr>
                      <w:pStyle w:val="a9"/>
                      <w:kinsoku w:val="0"/>
                      <w:overflowPunct w:val="0"/>
                      <w:spacing w:before="65" w:line="175" w:lineRule="exact"/>
                      <w:rPr>
                        <w:rFonts w:ascii="Courier New" w:hAnsi="Courier New" w:cs="Courier New"/>
                        <w:sz w:val="16"/>
                        <w:szCs w:val="16"/>
                      </w:rPr>
                    </w:pPr>
                    <w:r>
                      <w:rPr>
                        <w:rFonts w:ascii="Courier New" w:hAnsi="Courier New" w:cs="Courier New"/>
                        <w:w w:val="95"/>
                        <w:sz w:val="16"/>
                        <w:szCs w:val="16"/>
                      </w:rPr>
                      <w:t>#</w:t>
                    </w:r>
                  </w:p>
                </w:txbxContent>
              </v:textbox>
            </v:shape>
            <v:shape id="_x0000_s1678" type="#_x0000_t202" style="position:absolute;left:562;top:1607;width:5835;height:160;mso-position-horizontal-relative:page;mso-position-vertical-relative:page" o:allowincell="f" filled="f" stroked="f">
              <v:textbox style="mso-next-textbox:#_x0000_s1678" inset="0,0,0,0">
                <w:txbxContent>
                  <w:p w:rsidR="00C121D7" w:rsidRPr="00CF6DBF" w:rsidRDefault="00C121D7" w:rsidP="00CF6DBF">
                    <w:pPr>
                      <w:pStyle w:val="a9"/>
                      <w:kinsoku w:val="0"/>
                      <w:overflowPunct w:val="0"/>
                      <w:spacing w:line="159" w:lineRule="exact"/>
                      <w:rPr>
                        <w:rFonts w:ascii="Courier New" w:hAnsi="Courier New" w:cs="Courier New"/>
                        <w:sz w:val="16"/>
                        <w:szCs w:val="16"/>
                        <w:lang w:val="en-US"/>
                      </w:rPr>
                    </w:pPr>
                    <w:r w:rsidRPr="00CF6DBF">
                      <w:rPr>
                        <w:rFonts w:ascii="Courier New" w:hAnsi="Courier New" w:cs="Courier New"/>
                        <w:sz w:val="16"/>
                        <w:szCs w:val="16"/>
                        <w:lang w:val="en-US"/>
                      </w:rPr>
                      <w:t>(use</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add/rm</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&lt;file&gt;..."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to</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update</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what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will</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be</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committed)</w:t>
                    </w:r>
                  </w:p>
                </w:txbxContent>
              </v:textbox>
            </v:shape>
            <v:shape id="_x0000_s1679" type="#_x0000_t202" style="position:absolute;left:945;top:2099;width:766;height:160;mso-position-horizontal-relative:page;mso-position-vertical-relative:page" o:allowincell="f" filled="f" stroked="f">
              <v:textbox style="mso-next-textbox:#_x0000_s1679" inset="0,0,0,0">
                <w:txbxContent>
                  <w:p w:rsidR="00C121D7" w:rsidRDefault="00C121D7" w:rsidP="00CF6DBF">
                    <w:pPr>
                      <w:pStyle w:val="a9"/>
                      <w:kinsoku w:val="0"/>
                      <w:overflowPunct w:val="0"/>
                      <w:spacing w:line="159" w:lineRule="exact"/>
                      <w:rPr>
                        <w:rFonts w:ascii="Courier New" w:hAnsi="Courier New" w:cs="Courier New"/>
                        <w:sz w:val="16"/>
                        <w:szCs w:val="16"/>
                      </w:rPr>
                    </w:pPr>
                    <w:r>
                      <w:rPr>
                        <w:rFonts w:ascii="Courier New" w:hAnsi="Courier New" w:cs="Courier New"/>
                        <w:w w:val="95"/>
                        <w:sz w:val="16"/>
                        <w:szCs w:val="16"/>
                      </w:rPr>
                      <w:t>deleted:</w:t>
                    </w:r>
                  </w:p>
                </w:txbxContent>
              </v:textbox>
            </v:shape>
            <v:shape id="_x0000_s1680" type="#_x0000_t202" style="position:absolute;left:2092;top:2099;width:1148;height:160;mso-position-horizontal-relative:page;mso-position-vertical-relative:page" o:allowincell="f" filled="f" stroked="f">
              <v:textbox style="mso-next-textbox:#_x0000_s1680" inset="0,0,0,0">
                <w:txbxContent>
                  <w:p w:rsidR="00C121D7" w:rsidRDefault="00C121D7" w:rsidP="00CF6DBF">
                    <w:pPr>
                      <w:pStyle w:val="a9"/>
                      <w:kinsoku w:val="0"/>
                      <w:overflowPunct w:val="0"/>
                      <w:spacing w:line="159" w:lineRule="exact"/>
                      <w:rPr>
                        <w:rFonts w:ascii="Courier New" w:hAnsi="Courier New" w:cs="Courier New"/>
                        <w:sz w:val="16"/>
                        <w:szCs w:val="16"/>
                      </w:rPr>
                    </w:pPr>
                    <w:r>
                      <w:rPr>
                        <w:rFonts w:ascii="Courier New" w:hAnsi="Courier New" w:cs="Courier New"/>
                        <w:w w:val="95"/>
                        <w:sz w:val="16"/>
                        <w:szCs w:val="16"/>
                      </w:rPr>
                      <w:t>grit.gemspec</w:t>
                    </w:r>
                  </w:p>
                </w:txbxContent>
              </v:textbox>
            </v:shape>
            <w10:wrap type="none"/>
            <w10:anchorlock/>
          </v:group>
        </w:pict>
      </w:r>
    </w:p>
    <w:p w:rsidR="00CF6DBF" w:rsidRPr="00CF6DBF" w:rsidRDefault="00CF6DBF" w:rsidP="00CF6DBF">
      <w:pPr>
        <w:rPr>
          <w:rFonts w:cs="Times New Roman"/>
          <w:sz w:val="24"/>
          <w:szCs w:val="24"/>
        </w:rPr>
      </w:pPr>
      <w:r w:rsidRPr="00CF6DBF">
        <w:rPr>
          <w:rFonts w:cs="Times New Roman"/>
          <w:sz w:val="24"/>
          <w:szCs w:val="24"/>
        </w:rPr>
        <w:t>Затем, если вы выполните команду git rm, удаление файла попадёт в индекс:</w:t>
      </w:r>
    </w:p>
    <w:p w:rsidR="00CF6DBF" w:rsidRPr="00CF6DBF" w:rsidRDefault="00CF6DBF" w:rsidP="00CF6DBF">
      <w:pPr>
        <w:rPr>
          <w:rFonts w:cs="Times New Roman"/>
          <w:sz w:val="24"/>
          <w:szCs w:val="24"/>
        </w:rPr>
      </w:pPr>
      <w:r w:rsidRPr="00CF6DBF">
        <w:rPr>
          <w:rFonts w:cs="Times New Roman"/>
          <w:sz w:val="24"/>
          <w:szCs w:val="24"/>
        </w:rPr>
      </w:r>
      <w:r w:rsidRPr="00CF6DBF">
        <w:rPr>
          <w:rFonts w:cs="Times New Roman"/>
          <w:sz w:val="24"/>
          <w:szCs w:val="24"/>
        </w:rPr>
        <w:pict>
          <v:group id="_x0000_s1667" style="width:416.45pt;height:133.1pt;mso-position-horizontal-relative:char;mso-position-vertical-relative:line" coordsize="8329,3088" o:allowincell="f">
            <v:shape id="_x0000_s1668" style="position:absolute;width:8329;height:3088;mso-position-horizontal-relative:page;mso-position-vertical-relative:page" coordsize="8329,3088" o:allowincell="f" path="m,3087r8328,l8328,,,,,3087xe" fillcolor="#e5e5e5" stroked="f">
              <v:path arrowok="t"/>
            </v:shape>
            <v:shape id="_x0000_s1669" type="#_x0000_t202" style="position:absolute;left:179;top:377;width:2487;height:1390;mso-position-horizontal-relative:page;mso-position-vertical-relative:page" o:allowincell="f" filled="f" stroked="f">
              <v:textbox style="mso-next-textbox:#_x0000_s1669" inset="0,0,0,0">
                <w:txbxContent>
                  <w:p w:rsidR="00C121D7" w:rsidRPr="00CF6DBF" w:rsidRDefault="00C121D7" w:rsidP="00CF6DBF">
                    <w:pPr>
                      <w:pStyle w:val="a9"/>
                      <w:kinsoku w:val="0"/>
                      <w:overflowPunct w:val="0"/>
                      <w:spacing w:line="165" w:lineRule="exact"/>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rm</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grit.gemspec</w:t>
                    </w:r>
                  </w:p>
                  <w:p w:rsidR="00C121D7" w:rsidRPr="00CF6DBF" w:rsidRDefault="00C121D7" w:rsidP="00CF6DBF">
                    <w:pPr>
                      <w:pStyle w:val="a9"/>
                      <w:kinsoku w:val="0"/>
                      <w:overflowPunct w:val="0"/>
                      <w:spacing w:before="65"/>
                      <w:rPr>
                        <w:rFonts w:ascii="Courier New" w:hAnsi="Courier New" w:cs="Courier New"/>
                        <w:sz w:val="16"/>
                        <w:szCs w:val="16"/>
                        <w:lang w:val="en-US"/>
                      </w:rPr>
                    </w:pPr>
                    <w:r w:rsidRPr="00CF6DBF">
                      <w:rPr>
                        <w:rFonts w:ascii="Courier New" w:hAnsi="Courier New" w:cs="Courier New"/>
                        <w:sz w:val="16"/>
                        <w:szCs w:val="16"/>
                        <w:lang w:val="en-US"/>
                      </w:rPr>
                      <w:t>rm</w:t>
                    </w:r>
                    <w:r w:rsidRPr="00CF6DBF">
                      <w:rPr>
                        <w:rFonts w:ascii="Courier New" w:hAnsi="Courier New" w:cs="Courier New"/>
                        <w:spacing w:val="-17"/>
                        <w:sz w:val="16"/>
                        <w:szCs w:val="16"/>
                        <w:lang w:val="en-US"/>
                      </w:rPr>
                      <w:t xml:space="preserve"> </w:t>
                    </w:r>
                    <w:r w:rsidRPr="00CF6DBF">
                      <w:rPr>
                        <w:rFonts w:ascii="Courier New" w:hAnsi="Courier New" w:cs="Courier New"/>
                        <w:sz w:val="16"/>
                        <w:szCs w:val="16"/>
                        <w:lang w:val="en-US"/>
                      </w:rPr>
                      <w:t>'grit.gemspec'</w:t>
                    </w:r>
                  </w:p>
                  <w:p w:rsidR="00C121D7" w:rsidRPr="00CF6DBF" w:rsidRDefault="00C121D7" w:rsidP="00CF6DBF">
                    <w:pPr>
                      <w:pStyle w:val="a9"/>
                      <w:kinsoku w:val="0"/>
                      <w:overflowPunct w:val="0"/>
                      <w:spacing w:before="64"/>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status</w:t>
                    </w:r>
                  </w:p>
                  <w:p w:rsidR="00C121D7" w:rsidRPr="00CF6DBF" w:rsidRDefault="00C121D7" w:rsidP="00CF6DBF">
                    <w:pPr>
                      <w:pStyle w:val="a9"/>
                      <w:kinsoku w:val="0"/>
                      <w:overflowPunct w:val="0"/>
                      <w:spacing w:before="65"/>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On</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branch</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master</w:t>
                    </w:r>
                  </w:p>
                  <w:p w:rsidR="00C121D7" w:rsidRPr="00CF6DBF" w:rsidRDefault="00C121D7" w:rsidP="00CF6DBF">
                    <w:pPr>
                      <w:pStyle w:val="a9"/>
                      <w:kinsoku w:val="0"/>
                      <w:overflowPunct w:val="0"/>
                      <w:spacing w:before="64"/>
                      <w:rPr>
                        <w:rFonts w:ascii="Courier New" w:hAnsi="Courier New" w:cs="Courier New"/>
                        <w:sz w:val="16"/>
                        <w:szCs w:val="16"/>
                        <w:lang w:val="en-US"/>
                      </w:rPr>
                    </w:pPr>
                    <w:r w:rsidRPr="00CF6DBF">
                      <w:rPr>
                        <w:rFonts w:ascii="Courier New" w:hAnsi="Courier New" w:cs="Courier New"/>
                        <w:sz w:val="16"/>
                        <w:szCs w:val="16"/>
                        <w:lang w:val="en-US"/>
                      </w:rPr>
                      <w:t>#</w:t>
                    </w:r>
                  </w:p>
                  <w:p w:rsidR="00C121D7" w:rsidRDefault="00C121D7" w:rsidP="00CF6DBF">
                    <w:pPr>
                      <w:pStyle w:val="a9"/>
                      <w:kinsoku w:val="0"/>
                      <w:overflowPunct w:val="0"/>
                      <w:spacing w:before="64" w:line="175" w:lineRule="exact"/>
                      <w:rPr>
                        <w:rFonts w:ascii="Courier New" w:hAnsi="Courier New" w:cs="Courier New"/>
                        <w:sz w:val="16"/>
                        <w:szCs w:val="16"/>
                      </w:rPr>
                    </w:pPr>
                    <w:r>
                      <w:rPr>
                        <w:rFonts w:ascii="Courier New" w:hAnsi="Courier New" w:cs="Courier New"/>
                        <w:sz w:val="16"/>
                        <w:szCs w:val="16"/>
                      </w:rPr>
                      <w:t>#</w:t>
                    </w:r>
                    <w:r>
                      <w:rPr>
                        <w:rFonts w:ascii="Courier New" w:hAnsi="Courier New" w:cs="Courier New"/>
                        <w:spacing w:val="-7"/>
                        <w:sz w:val="16"/>
                        <w:szCs w:val="16"/>
                      </w:rPr>
                      <w:t xml:space="preserve"> </w:t>
                    </w:r>
                    <w:r>
                      <w:rPr>
                        <w:rFonts w:ascii="Courier New" w:hAnsi="Courier New" w:cs="Courier New"/>
                        <w:sz w:val="16"/>
                        <w:szCs w:val="16"/>
                      </w:rPr>
                      <w:t>Changes</w:t>
                    </w:r>
                    <w:r>
                      <w:rPr>
                        <w:rFonts w:ascii="Courier New" w:hAnsi="Courier New" w:cs="Courier New"/>
                        <w:spacing w:val="-6"/>
                        <w:sz w:val="16"/>
                        <w:szCs w:val="16"/>
                      </w:rPr>
                      <w:t xml:space="preserve"> </w:t>
                    </w:r>
                    <w:r>
                      <w:rPr>
                        <w:rFonts w:ascii="Courier New" w:hAnsi="Courier New" w:cs="Courier New"/>
                        <w:sz w:val="16"/>
                        <w:szCs w:val="16"/>
                      </w:rPr>
                      <w:t>to</w:t>
                    </w:r>
                    <w:r>
                      <w:rPr>
                        <w:rFonts w:ascii="Courier New" w:hAnsi="Courier New" w:cs="Courier New"/>
                        <w:spacing w:val="-6"/>
                        <w:sz w:val="16"/>
                        <w:szCs w:val="16"/>
                      </w:rPr>
                      <w:t xml:space="preserve"> </w:t>
                    </w:r>
                    <w:r>
                      <w:rPr>
                        <w:rFonts w:ascii="Courier New" w:hAnsi="Courier New" w:cs="Courier New"/>
                        <w:sz w:val="16"/>
                        <w:szCs w:val="16"/>
                      </w:rPr>
                      <w:t>be</w:t>
                    </w:r>
                    <w:r>
                      <w:rPr>
                        <w:rFonts w:ascii="Courier New" w:hAnsi="Courier New" w:cs="Courier New"/>
                        <w:spacing w:val="-7"/>
                        <w:sz w:val="16"/>
                        <w:szCs w:val="16"/>
                      </w:rPr>
                      <w:t xml:space="preserve"> </w:t>
                    </w:r>
                    <w:r>
                      <w:rPr>
                        <w:rFonts w:ascii="Courier New" w:hAnsi="Courier New" w:cs="Courier New"/>
                        <w:sz w:val="16"/>
                        <w:szCs w:val="16"/>
                      </w:rPr>
                      <w:t>committed:</w:t>
                    </w:r>
                  </w:p>
                </w:txbxContent>
              </v:textbox>
            </v:shape>
            <v:shape id="_x0000_s1670" type="#_x0000_t202" style="position:absolute;left:179;top:1853;width:96;height:898;mso-position-horizontal-relative:page;mso-position-vertical-relative:page" o:allowincell="f" filled="f" stroked="f">
              <v:textbox style="mso-next-textbox:#_x0000_s1670" inset="0,0,0,0">
                <w:txbxContent>
                  <w:p w:rsidR="00C121D7" w:rsidRDefault="00C121D7" w:rsidP="00CF6DBF">
                    <w:pPr>
                      <w:pStyle w:val="a9"/>
                      <w:kinsoku w:val="0"/>
                      <w:overflowPunct w:val="0"/>
                      <w:spacing w:line="165" w:lineRule="exact"/>
                      <w:rPr>
                        <w:rFonts w:ascii="Courier New" w:hAnsi="Courier New" w:cs="Courier New"/>
                        <w:sz w:val="16"/>
                        <w:szCs w:val="16"/>
                      </w:rPr>
                    </w:pPr>
                    <w:r>
                      <w:rPr>
                        <w:rFonts w:ascii="Courier New" w:hAnsi="Courier New" w:cs="Courier New"/>
                        <w:w w:val="95"/>
                        <w:sz w:val="16"/>
                        <w:szCs w:val="16"/>
                      </w:rPr>
                      <w:t>#</w:t>
                    </w:r>
                  </w:p>
                  <w:p w:rsidR="00C121D7" w:rsidRDefault="00C121D7" w:rsidP="00CF6DBF">
                    <w:pPr>
                      <w:pStyle w:val="a9"/>
                      <w:kinsoku w:val="0"/>
                      <w:overflowPunct w:val="0"/>
                      <w:spacing w:before="64"/>
                      <w:rPr>
                        <w:rFonts w:ascii="Courier New" w:hAnsi="Courier New" w:cs="Courier New"/>
                        <w:sz w:val="16"/>
                        <w:szCs w:val="16"/>
                      </w:rPr>
                    </w:pPr>
                    <w:r>
                      <w:rPr>
                        <w:rFonts w:ascii="Courier New" w:hAnsi="Courier New" w:cs="Courier New"/>
                        <w:w w:val="95"/>
                        <w:sz w:val="16"/>
                        <w:szCs w:val="16"/>
                      </w:rPr>
                      <w:t>#</w:t>
                    </w:r>
                  </w:p>
                  <w:p w:rsidR="00C121D7" w:rsidRDefault="00C121D7" w:rsidP="00CF6DBF">
                    <w:pPr>
                      <w:pStyle w:val="a9"/>
                      <w:kinsoku w:val="0"/>
                      <w:overflowPunct w:val="0"/>
                      <w:spacing w:before="65"/>
                      <w:rPr>
                        <w:rFonts w:ascii="Courier New" w:hAnsi="Courier New" w:cs="Courier New"/>
                        <w:sz w:val="16"/>
                        <w:szCs w:val="16"/>
                      </w:rPr>
                    </w:pPr>
                    <w:r>
                      <w:rPr>
                        <w:rFonts w:ascii="Courier New" w:hAnsi="Courier New" w:cs="Courier New"/>
                        <w:w w:val="95"/>
                        <w:sz w:val="16"/>
                        <w:szCs w:val="16"/>
                      </w:rPr>
                      <w:t>#</w:t>
                    </w:r>
                  </w:p>
                  <w:p w:rsidR="00C121D7" w:rsidRDefault="00C121D7" w:rsidP="00CF6DBF">
                    <w:pPr>
                      <w:pStyle w:val="a9"/>
                      <w:kinsoku w:val="0"/>
                      <w:overflowPunct w:val="0"/>
                      <w:spacing w:before="64" w:line="175" w:lineRule="exact"/>
                      <w:rPr>
                        <w:rFonts w:ascii="Courier New" w:hAnsi="Courier New" w:cs="Courier New"/>
                        <w:sz w:val="16"/>
                        <w:szCs w:val="16"/>
                      </w:rPr>
                    </w:pPr>
                    <w:r>
                      <w:rPr>
                        <w:rFonts w:ascii="Courier New" w:hAnsi="Courier New" w:cs="Courier New"/>
                        <w:w w:val="95"/>
                        <w:sz w:val="16"/>
                        <w:szCs w:val="16"/>
                      </w:rPr>
                      <w:t>#</w:t>
                    </w:r>
                  </w:p>
                </w:txbxContent>
              </v:textbox>
            </v:shape>
            <v:shape id="_x0000_s1671" type="#_x0000_t202" style="position:absolute;left:562;top:1853;width:4114;height:160;mso-position-horizontal-relative:page;mso-position-vertical-relative:page" o:allowincell="f" filled="f" stroked="f">
              <v:textbox style="mso-next-textbox:#_x0000_s1671" inset="0,0,0,0">
                <w:txbxContent>
                  <w:p w:rsidR="00C121D7" w:rsidRPr="00CF6DBF" w:rsidRDefault="00C121D7" w:rsidP="00CF6DBF">
                    <w:pPr>
                      <w:pStyle w:val="a9"/>
                      <w:kinsoku w:val="0"/>
                      <w:overflowPunct w:val="0"/>
                      <w:spacing w:line="159" w:lineRule="exact"/>
                      <w:rPr>
                        <w:rFonts w:ascii="Courier New" w:hAnsi="Courier New" w:cs="Courier New"/>
                        <w:sz w:val="16"/>
                        <w:szCs w:val="16"/>
                        <w:lang w:val="en-US"/>
                      </w:rPr>
                    </w:pPr>
                    <w:r w:rsidRPr="00CF6DBF">
                      <w:rPr>
                        <w:rFonts w:ascii="Courier New" w:hAnsi="Courier New" w:cs="Courier New"/>
                        <w:sz w:val="16"/>
                        <w:szCs w:val="16"/>
                        <w:lang w:val="en-US"/>
                      </w:rPr>
                      <w:t>(use</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reset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HEAD</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&lt;file&gt;..."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to</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unstage)</w:t>
                    </w:r>
                  </w:p>
                </w:txbxContent>
              </v:textbox>
            </v:shape>
            <v:shape id="_x0000_s1672" type="#_x0000_t202" style="position:absolute;left:945;top:2346;width:766;height:160;mso-position-horizontal-relative:page;mso-position-vertical-relative:page" o:allowincell="f" filled="f" stroked="f">
              <v:textbox style="mso-next-textbox:#_x0000_s1672" inset="0,0,0,0">
                <w:txbxContent>
                  <w:p w:rsidR="00C121D7" w:rsidRDefault="00C121D7" w:rsidP="00CF6DBF">
                    <w:pPr>
                      <w:pStyle w:val="a9"/>
                      <w:kinsoku w:val="0"/>
                      <w:overflowPunct w:val="0"/>
                      <w:spacing w:line="159" w:lineRule="exact"/>
                      <w:rPr>
                        <w:rFonts w:ascii="Courier New" w:hAnsi="Courier New" w:cs="Courier New"/>
                        <w:sz w:val="16"/>
                        <w:szCs w:val="16"/>
                      </w:rPr>
                    </w:pPr>
                    <w:r>
                      <w:rPr>
                        <w:rFonts w:ascii="Courier New" w:hAnsi="Courier New" w:cs="Courier New"/>
                        <w:w w:val="95"/>
                        <w:sz w:val="16"/>
                        <w:szCs w:val="16"/>
                      </w:rPr>
                      <w:t>deleted:</w:t>
                    </w:r>
                  </w:p>
                </w:txbxContent>
              </v:textbox>
            </v:shape>
            <v:shape id="_x0000_s1673" type="#_x0000_t202" style="position:absolute;left:2092;top:2346;width:1148;height:160;mso-position-horizontal-relative:page;mso-position-vertical-relative:page" o:allowincell="f" filled="f" stroked="f">
              <v:textbox style="mso-next-textbox:#_x0000_s1673" inset="0,0,0,0">
                <w:txbxContent>
                  <w:p w:rsidR="00C121D7" w:rsidRDefault="00C121D7" w:rsidP="00CF6DBF">
                    <w:pPr>
                      <w:pStyle w:val="a9"/>
                      <w:kinsoku w:val="0"/>
                      <w:overflowPunct w:val="0"/>
                      <w:spacing w:line="159" w:lineRule="exact"/>
                      <w:rPr>
                        <w:rFonts w:ascii="Courier New" w:hAnsi="Courier New" w:cs="Courier New"/>
                        <w:sz w:val="16"/>
                        <w:szCs w:val="16"/>
                      </w:rPr>
                    </w:pPr>
                    <w:r>
                      <w:rPr>
                        <w:rFonts w:ascii="Courier New" w:hAnsi="Courier New" w:cs="Courier New"/>
                        <w:w w:val="95"/>
                        <w:sz w:val="16"/>
                        <w:szCs w:val="16"/>
                      </w:rPr>
                      <w:t>grit.gemspec</w:t>
                    </w:r>
                  </w:p>
                </w:txbxContent>
              </v:textbox>
            </v:shape>
            <w10:wrap type="none"/>
            <w10:anchorlock/>
          </v:group>
        </w:pict>
      </w:r>
    </w:p>
    <w:p w:rsidR="00CF6DBF" w:rsidRPr="00CF6DBF" w:rsidRDefault="00CF6DBF" w:rsidP="00CF6DBF">
      <w:pPr>
        <w:rPr>
          <w:rFonts w:cs="Times New Roman"/>
          <w:sz w:val="24"/>
          <w:szCs w:val="24"/>
        </w:rPr>
      </w:pPr>
      <w:r w:rsidRPr="00CF6DBF">
        <w:rPr>
          <w:rFonts w:cs="Times New Roman"/>
          <w:sz w:val="24"/>
          <w:szCs w:val="24"/>
        </w:rPr>
        <w:t>После следующего коммита файл исчезнет и больше не будет отслеживаться. Если вы изменили файл и уже проиндексировали его, вы должны использовать принудительное удаление с помощью параметра -f. Это сделано для повышения безопасности, чтобы предотвратить ошибочное удаление данных, которые ещё не были записаны в снимок состояния и которые нельзя восстановить из Git.</w:t>
      </w:r>
    </w:p>
    <w:p w:rsidR="00CF6DBF" w:rsidRPr="00CF6DBF" w:rsidRDefault="00CF6DBF" w:rsidP="00CF6DBF">
      <w:pPr>
        <w:rPr>
          <w:rFonts w:cs="Times New Roman"/>
          <w:sz w:val="24"/>
          <w:szCs w:val="24"/>
        </w:rPr>
      </w:pPr>
      <w:r w:rsidRPr="00CF6DBF">
        <w:rPr>
          <w:rFonts w:cs="Times New Roman"/>
          <w:sz w:val="24"/>
          <w:szCs w:val="24"/>
        </w:rPr>
        <w:t>Другая полезная штука, которую вы можете захотеть сделать — это удалить файл из индекса, оставив его при этом в вашем рабочем каталоге. Другими словами, вы можете захотеть оставить файл на вашем винчестере, и убрать его из-под бдительного ока Git-а. Это особенно полезно, если вы забыли добавить что-то в ваш файл .gitignore и по ошибке проиндексировали, например, большой файл с логами, или кучу промежуточных файлов компиляции.  Чтобы сделать это, используйте опцию --cached:</w:t>
      </w:r>
    </w:p>
    <w:p w:rsidR="00CF6DBF" w:rsidRPr="00CF6DBF" w:rsidRDefault="00CF6DBF" w:rsidP="00CF6DBF">
      <w:pPr>
        <w:rPr>
          <w:rFonts w:cs="Times New Roman"/>
          <w:sz w:val="24"/>
          <w:szCs w:val="24"/>
        </w:rPr>
      </w:pPr>
      <w:r w:rsidRPr="00CF6DBF">
        <w:rPr>
          <w:rFonts w:cs="Times New Roman"/>
          <w:sz w:val="24"/>
          <w:szCs w:val="24"/>
        </w:rPr>
      </w:r>
      <w:r w:rsidRPr="00CF6DBF">
        <w:rPr>
          <w:rFonts w:cs="Times New Roman"/>
          <w:sz w:val="24"/>
          <w:szCs w:val="24"/>
        </w:rPr>
        <w:pict>
          <v:shape id="_x0000_s1666" type="#_x0000_t202" style="width:416.45pt;height:23.7pt;mso-position-horizontal-relative:char;mso-position-vertical-relative:line" o:allowincell="f" fillcolor="#e5e5e5" stroked="f">
            <v:textbox style="mso-next-textbox:#_x0000_s1666" inset="0,0,0,0">
              <w:txbxContent>
                <w:p w:rsidR="00C121D7" w:rsidRDefault="00C121D7" w:rsidP="00CF6DBF">
                  <w:pPr>
                    <w:pStyle w:val="a9"/>
                    <w:kinsoku w:val="0"/>
                    <w:overflowPunct w:val="0"/>
                    <w:ind w:left="179"/>
                    <w:rPr>
                      <w:rFonts w:ascii="Courier New" w:hAnsi="Courier New" w:cs="Courier New"/>
                      <w:sz w:val="16"/>
                      <w:szCs w:val="16"/>
                    </w:rPr>
                  </w:pPr>
                  <w:r>
                    <w:rPr>
                      <w:rFonts w:ascii="Courier New" w:hAnsi="Courier New" w:cs="Courier New"/>
                      <w:sz w:val="16"/>
                      <w:szCs w:val="16"/>
                    </w:rPr>
                    <w:t>$</w:t>
                  </w:r>
                  <w:r>
                    <w:rPr>
                      <w:rFonts w:ascii="Courier New" w:hAnsi="Courier New" w:cs="Courier New"/>
                      <w:spacing w:val="-7"/>
                      <w:sz w:val="16"/>
                      <w:szCs w:val="16"/>
                    </w:rPr>
                    <w:t xml:space="preserve"> </w:t>
                  </w:r>
                  <w:r>
                    <w:rPr>
                      <w:rFonts w:ascii="Courier New" w:hAnsi="Courier New" w:cs="Courier New"/>
                      <w:sz w:val="16"/>
                      <w:szCs w:val="16"/>
                    </w:rPr>
                    <w:t>git</w:t>
                  </w:r>
                  <w:r>
                    <w:rPr>
                      <w:rFonts w:ascii="Courier New" w:hAnsi="Courier New" w:cs="Courier New"/>
                      <w:spacing w:val="-7"/>
                      <w:sz w:val="16"/>
                      <w:szCs w:val="16"/>
                    </w:rPr>
                    <w:t xml:space="preserve"> </w:t>
                  </w:r>
                  <w:r>
                    <w:rPr>
                      <w:rFonts w:ascii="Courier New" w:hAnsi="Courier New" w:cs="Courier New"/>
                      <w:sz w:val="16"/>
                      <w:szCs w:val="16"/>
                    </w:rPr>
                    <w:t>rm</w:t>
                  </w:r>
                  <w:r>
                    <w:rPr>
                      <w:rFonts w:ascii="Courier New" w:hAnsi="Courier New" w:cs="Courier New"/>
                      <w:spacing w:val="-7"/>
                      <w:sz w:val="16"/>
                      <w:szCs w:val="16"/>
                    </w:rPr>
                    <w:t xml:space="preserve"> </w:t>
                  </w:r>
                  <w:r>
                    <w:rPr>
                      <w:rFonts w:ascii="Courier New" w:hAnsi="Courier New" w:cs="Courier New"/>
                      <w:sz w:val="16"/>
                      <w:szCs w:val="16"/>
                    </w:rPr>
                    <w:t>--cached</w:t>
                  </w:r>
                  <w:r>
                    <w:rPr>
                      <w:rFonts w:ascii="Courier New" w:hAnsi="Courier New" w:cs="Courier New"/>
                      <w:spacing w:val="-7"/>
                      <w:sz w:val="16"/>
                      <w:szCs w:val="16"/>
                    </w:rPr>
                    <w:t xml:space="preserve"> </w:t>
                  </w:r>
                  <w:r>
                    <w:rPr>
                      <w:rFonts w:ascii="Courier New" w:hAnsi="Courier New" w:cs="Courier New"/>
                      <w:sz w:val="16"/>
                      <w:szCs w:val="16"/>
                    </w:rPr>
                    <w:t>readme.txt</w:t>
                  </w:r>
                </w:p>
              </w:txbxContent>
            </v:textbox>
          </v:shape>
        </w:pict>
      </w:r>
    </w:p>
    <w:p w:rsidR="00CF6DBF" w:rsidRPr="00CF6DBF" w:rsidRDefault="00CF6DBF" w:rsidP="00CF6DBF">
      <w:pPr>
        <w:rPr>
          <w:rFonts w:cs="Times New Roman"/>
          <w:sz w:val="24"/>
          <w:szCs w:val="24"/>
        </w:rPr>
      </w:pPr>
      <w:r w:rsidRPr="00CF6DBF">
        <w:rPr>
          <w:rFonts w:cs="Times New Roman"/>
          <w:sz w:val="24"/>
          <w:szCs w:val="24"/>
        </w:rPr>
        <w:t>В команду git rm вы можете передавать файлы, каталоги или glob-шаблоны. Это означает, что вы можете вытворять что-то вроде:</w:t>
      </w:r>
    </w:p>
    <w:p w:rsidR="00CF6DBF" w:rsidRPr="00CF6DBF" w:rsidRDefault="00CF6DBF" w:rsidP="00CF6DBF">
      <w:pPr>
        <w:rPr>
          <w:rFonts w:cs="Times New Roman"/>
          <w:sz w:val="24"/>
          <w:szCs w:val="24"/>
        </w:rPr>
      </w:pPr>
      <w:r w:rsidRPr="00CF6DBF">
        <w:rPr>
          <w:rFonts w:cs="Times New Roman"/>
          <w:sz w:val="24"/>
          <w:szCs w:val="24"/>
        </w:rPr>
      </w:r>
      <w:r w:rsidRPr="00CF6DBF">
        <w:rPr>
          <w:rFonts w:cs="Times New Roman"/>
          <w:sz w:val="24"/>
          <w:szCs w:val="24"/>
        </w:rPr>
        <w:pict>
          <v:shape id="_x0000_s1665" type="#_x0000_t202" style="width:416.45pt;height:28.1pt;mso-position-horizontal-relative:char;mso-position-vertical-relative:line" o:allowincell="f" fillcolor="#e5e5e5" stroked="f">
            <v:textbox style="mso-next-textbox:#_x0000_s1665" inset="0,0,0,0">
              <w:txbxContent>
                <w:p w:rsidR="00C121D7" w:rsidRDefault="00C121D7" w:rsidP="00CF6DBF">
                  <w:pPr>
                    <w:pStyle w:val="a9"/>
                    <w:kinsoku w:val="0"/>
                    <w:overflowPunct w:val="0"/>
                    <w:ind w:left="179"/>
                    <w:rPr>
                      <w:rFonts w:ascii="Courier New" w:hAnsi="Courier New" w:cs="Courier New"/>
                      <w:sz w:val="16"/>
                      <w:szCs w:val="16"/>
                    </w:rPr>
                  </w:pPr>
                  <w:r>
                    <w:rPr>
                      <w:rFonts w:ascii="Courier New" w:hAnsi="Courier New" w:cs="Courier New"/>
                      <w:sz w:val="16"/>
                      <w:szCs w:val="16"/>
                    </w:rPr>
                    <w:t>$</w:t>
                  </w:r>
                  <w:r>
                    <w:rPr>
                      <w:rFonts w:ascii="Courier New" w:hAnsi="Courier New" w:cs="Courier New"/>
                      <w:spacing w:val="-7"/>
                      <w:sz w:val="16"/>
                      <w:szCs w:val="16"/>
                    </w:rPr>
                    <w:t xml:space="preserve"> </w:t>
                  </w:r>
                  <w:r>
                    <w:rPr>
                      <w:rFonts w:ascii="Courier New" w:hAnsi="Courier New" w:cs="Courier New"/>
                      <w:sz w:val="16"/>
                      <w:szCs w:val="16"/>
                    </w:rPr>
                    <w:t>git</w:t>
                  </w:r>
                  <w:r>
                    <w:rPr>
                      <w:rFonts w:ascii="Courier New" w:hAnsi="Courier New" w:cs="Courier New"/>
                      <w:spacing w:val="-6"/>
                      <w:sz w:val="16"/>
                      <w:szCs w:val="16"/>
                    </w:rPr>
                    <w:t xml:space="preserve"> </w:t>
                  </w:r>
                  <w:r>
                    <w:rPr>
                      <w:rFonts w:ascii="Courier New" w:hAnsi="Courier New" w:cs="Courier New"/>
                      <w:sz w:val="16"/>
                      <w:szCs w:val="16"/>
                    </w:rPr>
                    <w:t>rm</w:t>
                  </w:r>
                  <w:r>
                    <w:rPr>
                      <w:rFonts w:ascii="Courier New" w:hAnsi="Courier New" w:cs="Courier New"/>
                      <w:spacing w:val="-6"/>
                      <w:sz w:val="16"/>
                      <w:szCs w:val="16"/>
                    </w:rPr>
                    <w:t xml:space="preserve"> </w:t>
                  </w:r>
                  <w:r>
                    <w:rPr>
                      <w:rFonts w:ascii="Courier New" w:hAnsi="Courier New" w:cs="Courier New"/>
                      <w:sz w:val="16"/>
                      <w:szCs w:val="16"/>
                    </w:rPr>
                    <w:t>log/\*.log</w:t>
                  </w:r>
                </w:p>
              </w:txbxContent>
            </v:textbox>
          </v:shape>
        </w:pict>
      </w:r>
    </w:p>
    <w:p w:rsidR="00CF6DBF" w:rsidRPr="00CF6DBF" w:rsidRDefault="00CF6DBF" w:rsidP="00CF6DBF">
      <w:pPr>
        <w:rPr>
          <w:rFonts w:cs="Times New Roman"/>
          <w:sz w:val="24"/>
          <w:szCs w:val="24"/>
        </w:rPr>
      </w:pPr>
      <w:r w:rsidRPr="00CF6DBF">
        <w:rPr>
          <w:rFonts w:cs="Times New Roman"/>
          <w:sz w:val="24"/>
          <w:szCs w:val="24"/>
        </w:rPr>
        <w:t>Обратите внимание на обратный слэш (\) перед *. Это обязательно, так как Git использует свой собственный обработчик имён файлов вдобавок к обработчику вашего командного интерпретатора.</w:t>
      </w:r>
    </w:p>
    <w:p w:rsidR="00CF6DBF" w:rsidRPr="00CF6DBF" w:rsidRDefault="00CF6DBF" w:rsidP="00CF6DBF">
      <w:pPr>
        <w:rPr>
          <w:rFonts w:cs="Times New Roman"/>
          <w:sz w:val="24"/>
          <w:szCs w:val="24"/>
        </w:rPr>
      </w:pPr>
      <w:r w:rsidRPr="00CF6DBF">
        <w:rPr>
          <w:rFonts w:cs="Times New Roman"/>
          <w:sz w:val="24"/>
          <w:szCs w:val="24"/>
        </w:rPr>
        <w:lastRenderedPageBreak/>
        <w:t>Эта команда удаляет все файлы, которые имеют расширение .log в каталоге log/. Или же вы можете сделать вот так:</w:t>
      </w:r>
    </w:p>
    <w:p w:rsidR="00CF6DBF" w:rsidRPr="00CF6DBF" w:rsidRDefault="00CF6DBF" w:rsidP="00CF6DBF">
      <w:pPr>
        <w:rPr>
          <w:rFonts w:cs="Times New Roman"/>
          <w:sz w:val="24"/>
          <w:szCs w:val="24"/>
        </w:rPr>
      </w:pPr>
      <w:r w:rsidRPr="00CF6DBF">
        <w:rPr>
          <w:rFonts w:cs="Times New Roman"/>
          <w:sz w:val="24"/>
          <w:szCs w:val="24"/>
        </w:rPr>
      </w:r>
      <w:r w:rsidRPr="00CF6DBF">
        <w:rPr>
          <w:rFonts w:cs="Times New Roman"/>
          <w:sz w:val="24"/>
          <w:szCs w:val="24"/>
        </w:rPr>
        <w:pict>
          <v:shape id="_x0000_s1664" type="#_x0000_t202" style="width:416.45pt;height:26.15pt;mso-position-horizontal-relative:char;mso-position-vertical-relative:line" o:allowincell="f" fillcolor="#e5e5e5" stroked="f">
            <v:textbox style="mso-next-textbox:#_x0000_s1664" inset="0,0,0,0">
              <w:txbxContent>
                <w:p w:rsidR="00C121D7" w:rsidRDefault="00C121D7" w:rsidP="00CF6DBF">
                  <w:pPr>
                    <w:pStyle w:val="a9"/>
                    <w:kinsoku w:val="0"/>
                    <w:overflowPunct w:val="0"/>
                    <w:ind w:left="179"/>
                    <w:rPr>
                      <w:rFonts w:ascii="Courier New" w:hAnsi="Courier New" w:cs="Courier New"/>
                      <w:sz w:val="16"/>
                      <w:szCs w:val="16"/>
                    </w:rPr>
                  </w:pPr>
                  <w:r>
                    <w:rPr>
                      <w:rFonts w:ascii="Courier New" w:hAnsi="Courier New" w:cs="Courier New"/>
                      <w:sz w:val="16"/>
                      <w:szCs w:val="16"/>
                    </w:rPr>
                    <w:t>$</w:t>
                  </w:r>
                  <w:r>
                    <w:rPr>
                      <w:rFonts w:ascii="Courier New" w:hAnsi="Courier New" w:cs="Courier New"/>
                      <w:spacing w:val="-4"/>
                      <w:sz w:val="16"/>
                      <w:szCs w:val="16"/>
                    </w:rPr>
                    <w:t xml:space="preserve"> </w:t>
                  </w:r>
                  <w:r>
                    <w:rPr>
                      <w:rFonts w:ascii="Courier New" w:hAnsi="Courier New" w:cs="Courier New"/>
                      <w:sz w:val="16"/>
                      <w:szCs w:val="16"/>
                    </w:rPr>
                    <w:t>git</w:t>
                  </w:r>
                  <w:r>
                    <w:rPr>
                      <w:rFonts w:ascii="Courier New" w:hAnsi="Courier New" w:cs="Courier New"/>
                      <w:spacing w:val="-4"/>
                      <w:sz w:val="16"/>
                      <w:szCs w:val="16"/>
                    </w:rPr>
                    <w:t xml:space="preserve"> </w:t>
                  </w:r>
                  <w:r>
                    <w:rPr>
                      <w:rFonts w:ascii="Courier New" w:hAnsi="Courier New" w:cs="Courier New"/>
                      <w:sz w:val="16"/>
                      <w:szCs w:val="16"/>
                    </w:rPr>
                    <w:t>rm</w:t>
                  </w:r>
                  <w:r>
                    <w:rPr>
                      <w:rFonts w:ascii="Courier New" w:hAnsi="Courier New" w:cs="Courier New"/>
                      <w:spacing w:val="-4"/>
                      <w:sz w:val="16"/>
                      <w:szCs w:val="16"/>
                    </w:rPr>
                    <w:t xml:space="preserve"> </w:t>
                  </w:r>
                  <w:r>
                    <w:rPr>
                      <w:rFonts w:ascii="Courier New" w:hAnsi="Courier New" w:cs="Courier New"/>
                      <w:sz w:val="16"/>
                      <w:szCs w:val="16"/>
                    </w:rPr>
                    <w:t>\*~</w:t>
                  </w:r>
                </w:p>
              </w:txbxContent>
            </v:textbox>
          </v:shape>
        </w:pict>
      </w:r>
    </w:p>
    <w:p w:rsidR="00CF6DBF" w:rsidRPr="00CF6DBF" w:rsidRDefault="00CF6DBF" w:rsidP="00CF6DBF">
      <w:pPr>
        <w:rPr>
          <w:rFonts w:cs="Times New Roman"/>
          <w:sz w:val="24"/>
          <w:szCs w:val="24"/>
        </w:rPr>
      </w:pPr>
      <w:r w:rsidRPr="00CF6DBF">
        <w:rPr>
          <w:rFonts w:cs="Times New Roman"/>
          <w:sz w:val="24"/>
          <w:szCs w:val="24"/>
        </w:rPr>
        <w:t>Эта команда удаляет все файлы, чьи имена заканчиваются на ~.</w:t>
      </w:r>
    </w:p>
    <w:p w:rsidR="00CF6DBF" w:rsidRPr="00CF6DBF" w:rsidRDefault="00CF6DBF" w:rsidP="0082716D">
      <w:pPr>
        <w:pStyle w:val="1"/>
      </w:pPr>
      <w:bookmarkStart w:id="38" w:name="Перемещение_файлов"/>
      <w:bookmarkStart w:id="39" w:name="bookmark37"/>
      <w:bookmarkStart w:id="40" w:name="_Toc406151897"/>
      <w:bookmarkEnd w:id="38"/>
      <w:bookmarkEnd w:id="39"/>
      <w:r w:rsidRPr="00CF6DBF">
        <w:t>Перемещение файлов</w:t>
      </w:r>
      <w:bookmarkEnd w:id="40"/>
    </w:p>
    <w:p w:rsidR="00CF6DBF" w:rsidRPr="00CF6DBF" w:rsidRDefault="00CF6DBF" w:rsidP="00CF6DBF">
      <w:pPr>
        <w:rPr>
          <w:rFonts w:cs="Times New Roman"/>
          <w:sz w:val="24"/>
          <w:szCs w:val="24"/>
        </w:rPr>
      </w:pPr>
      <w:r w:rsidRPr="00CF6DBF">
        <w:rPr>
          <w:rFonts w:cs="Times New Roman"/>
          <w:sz w:val="24"/>
          <w:szCs w:val="24"/>
        </w:rPr>
        <w:t>В отличие от многих других систем версионного контроля, Git не отслеживает непосредственно перемещение файла. Если вы переименуете файл в Git, то в Git не сохранится никаких метаданных</w:t>
      </w:r>
    </w:p>
    <w:p w:rsidR="00CF6DBF" w:rsidRPr="00CF6DBF" w:rsidRDefault="00CF6DBF" w:rsidP="00CF6DBF">
      <w:pPr>
        <w:rPr>
          <w:rFonts w:cs="Times New Roman"/>
          <w:sz w:val="24"/>
          <w:szCs w:val="24"/>
        </w:rPr>
      </w:pPr>
      <w:r w:rsidRPr="00CF6DBF">
        <w:rPr>
          <w:rFonts w:cs="Times New Roman"/>
          <w:sz w:val="24"/>
          <w:szCs w:val="24"/>
        </w:rPr>
        <w:t>o том, что вы переименовали файл. Однако, Git довольно умён в плане обнаружения перемещений постфактум — мы рассмотрим обнаружение перемещения файлов чуть позже.</w:t>
      </w:r>
    </w:p>
    <w:p w:rsidR="00CF6DBF" w:rsidRPr="00CF6DBF" w:rsidRDefault="00CF6DBF" w:rsidP="00CF6DBF">
      <w:pPr>
        <w:rPr>
          <w:rFonts w:cs="Times New Roman"/>
          <w:sz w:val="24"/>
          <w:szCs w:val="24"/>
        </w:rPr>
      </w:pPr>
      <w:r w:rsidRPr="00CF6DBF">
        <w:rPr>
          <w:rFonts w:cs="Times New Roman"/>
          <w:sz w:val="24"/>
          <w:szCs w:val="24"/>
        </w:rPr>
        <w:t>Таким образом, наличие в Git команды mv выглядит несколько странным. Если вам хочется переименовать файл в Git, вы можете сделать что-то вроде:</w:t>
      </w:r>
    </w:p>
    <w:p w:rsidR="00CF6DBF" w:rsidRPr="00CF6DBF" w:rsidRDefault="00CF6DBF" w:rsidP="00CF6DBF">
      <w:pPr>
        <w:rPr>
          <w:rFonts w:cs="Times New Roman"/>
          <w:sz w:val="24"/>
          <w:szCs w:val="24"/>
        </w:rPr>
      </w:pPr>
      <w:r w:rsidRPr="00CF6DBF">
        <w:rPr>
          <w:rFonts w:cs="Times New Roman"/>
          <w:sz w:val="24"/>
          <w:szCs w:val="24"/>
        </w:rPr>
      </w:r>
      <w:r w:rsidRPr="00CF6DBF">
        <w:rPr>
          <w:rFonts w:cs="Times New Roman"/>
          <w:sz w:val="24"/>
          <w:szCs w:val="24"/>
        </w:rPr>
        <w:pict>
          <v:shape id="_x0000_s1663" type="#_x0000_t202" style="width:416.45pt;height:20.2pt;mso-position-horizontal-relative:char;mso-position-vertical-relative:line" o:allowincell="f" fillcolor="#e5e5e5" stroked="f">
            <v:textbox style="mso-next-textbox:#_x0000_s1663" inset="0,0,0,0">
              <w:txbxContent>
                <w:p w:rsidR="00C121D7" w:rsidRPr="00CF6DBF" w:rsidRDefault="00C121D7" w:rsidP="00CF6DBF">
                  <w:pPr>
                    <w:pStyle w:val="a9"/>
                    <w:kinsoku w:val="0"/>
                    <w:overflowPunct w:val="0"/>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mv</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file_from</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file_to</w:t>
                  </w:r>
                </w:p>
              </w:txbxContent>
            </v:textbox>
          </v:shape>
        </w:pict>
      </w:r>
    </w:p>
    <w:p w:rsidR="00CF6DBF" w:rsidRPr="00CF6DBF" w:rsidRDefault="00CF6DBF" w:rsidP="00CF6DBF">
      <w:pPr>
        <w:rPr>
          <w:rFonts w:cs="Times New Roman"/>
          <w:sz w:val="24"/>
          <w:szCs w:val="24"/>
        </w:rPr>
      </w:pPr>
      <w:r w:rsidRPr="00CF6DBF">
        <w:rPr>
          <w:rFonts w:cs="Times New Roman"/>
          <w:sz w:val="24"/>
          <w:szCs w:val="24"/>
        </w:rPr>
        <w:t>и это отлично сработает. На самом деле, если вы выполните что-то вроде этого и посмотрите на статус, вы увидите, что Git считает, что произошло переименование файла:</w:t>
      </w:r>
    </w:p>
    <w:p w:rsidR="00CF6DBF" w:rsidRPr="00CF6DBF" w:rsidRDefault="00CF6DBF" w:rsidP="00CF6DBF">
      <w:pPr>
        <w:rPr>
          <w:rFonts w:cs="Times New Roman"/>
          <w:sz w:val="24"/>
          <w:szCs w:val="24"/>
        </w:rPr>
      </w:pPr>
      <w:r w:rsidRPr="00CF6DBF">
        <w:rPr>
          <w:rFonts w:cs="Times New Roman"/>
          <w:sz w:val="24"/>
          <w:szCs w:val="24"/>
        </w:rPr>
      </w:r>
      <w:r w:rsidRPr="00CF6DBF">
        <w:rPr>
          <w:rFonts w:cs="Times New Roman"/>
          <w:sz w:val="24"/>
          <w:szCs w:val="24"/>
        </w:rPr>
        <w:pict>
          <v:group id="_x0000_s1656" style="width:416.45pt;height:154.4pt;mso-position-horizontal-relative:char;mso-position-vertical-relative:line" coordsize="8329,3088" o:allowincell="f">
            <v:shape id="_x0000_s1657" style="position:absolute;width:8329;height:3088;mso-position-horizontal-relative:page;mso-position-vertical-relative:page" coordsize="8329,3088" o:allowincell="f" path="m,3087r8328,l8328,,,,,3087xe" fillcolor="#e5e5e5" stroked="f">
              <v:path arrowok="t"/>
            </v:shape>
            <v:shape id="_x0000_s1658" type="#_x0000_t202" style="position:absolute;left:179;top:377;width:5166;height:1390;mso-position-horizontal-relative:page;mso-position-vertical-relative:page" o:allowincell="f" filled="f" stroked="f">
              <v:textbox style="mso-next-textbox:#_x0000_s1658" inset="0,0,0,0">
                <w:txbxContent>
                  <w:p w:rsidR="00C121D7" w:rsidRPr="00CF6DBF" w:rsidRDefault="00C121D7" w:rsidP="00CF6DBF">
                    <w:pPr>
                      <w:pStyle w:val="a9"/>
                      <w:kinsoku w:val="0"/>
                      <w:overflowPunct w:val="0"/>
                      <w:spacing w:line="165" w:lineRule="exact"/>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mv</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README.txt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README</w:t>
                    </w:r>
                  </w:p>
                  <w:p w:rsidR="00C121D7" w:rsidRPr="00CF6DBF" w:rsidRDefault="00C121D7" w:rsidP="00CF6DBF">
                    <w:pPr>
                      <w:pStyle w:val="a9"/>
                      <w:kinsoku w:val="0"/>
                      <w:overflowPunct w:val="0"/>
                      <w:spacing w:before="64"/>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status</w:t>
                    </w:r>
                  </w:p>
                  <w:p w:rsidR="00C121D7" w:rsidRPr="00CF6DBF" w:rsidRDefault="00C121D7" w:rsidP="00CF6DBF">
                    <w:pPr>
                      <w:pStyle w:val="a9"/>
                      <w:kinsoku w:val="0"/>
                      <w:overflowPunct w:val="0"/>
                      <w:spacing w:before="64"/>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On</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branch</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master</w:t>
                    </w:r>
                  </w:p>
                  <w:p w:rsidR="00C121D7" w:rsidRPr="00CF6DBF" w:rsidRDefault="00C121D7" w:rsidP="00CF6DBF">
                    <w:pPr>
                      <w:pStyle w:val="a9"/>
                      <w:kinsoku w:val="0"/>
                      <w:overflowPunct w:val="0"/>
                      <w:spacing w:before="65"/>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Your</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branch</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is</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ahead</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of</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'origin/master'</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by</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1</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commit.</w:t>
                    </w:r>
                  </w:p>
                  <w:p w:rsidR="00C121D7" w:rsidRDefault="00C121D7" w:rsidP="00CF6DBF">
                    <w:pPr>
                      <w:pStyle w:val="a9"/>
                      <w:kinsoku w:val="0"/>
                      <w:overflowPunct w:val="0"/>
                      <w:spacing w:before="64"/>
                      <w:rPr>
                        <w:rFonts w:ascii="Courier New" w:hAnsi="Courier New" w:cs="Courier New"/>
                        <w:sz w:val="16"/>
                        <w:szCs w:val="16"/>
                      </w:rPr>
                    </w:pPr>
                    <w:r>
                      <w:rPr>
                        <w:rFonts w:ascii="Courier New" w:hAnsi="Courier New" w:cs="Courier New"/>
                        <w:sz w:val="16"/>
                        <w:szCs w:val="16"/>
                      </w:rPr>
                      <w:t>#</w:t>
                    </w:r>
                  </w:p>
                  <w:p w:rsidR="00C121D7" w:rsidRDefault="00C121D7" w:rsidP="00CF6DBF">
                    <w:pPr>
                      <w:pStyle w:val="a9"/>
                      <w:kinsoku w:val="0"/>
                      <w:overflowPunct w:val="0"/>
                      <w:spacing w:before="65" w:line="175" w:lineRule="exact"/>
                      <w:rPr>
                        <w:rFonts w:ascii="Courier New" w:hAnsi="Courier New" w:cs="Courier New"/>
                        <w:sz w:val="16"/>
                        <w:szCs w:val="16"/>
                      </w:rPr>
                    </w:pPr>
                    <w:r>
                      <w:rPr>
                        <w:rFonts w:ascii="Courier New" w:hAnsi="Courier New" w:cs="Courier New"/>
                        <w:sz w:val="16"/>
                        <w:szCs w:val="16"/>
                      </w:rPr>
                      <w:t>#</w:t>
                    </w:r>
                    <w:r>
                      <w:rPr>
                        <w:rFonts w:ascii="Courier New" w:hAnsi="Courier New" w:cs="Courier New"/>
                        <w:spacing w:val="-7"/>
                        <w:sz w:val="16"/>
                        <w:szCs w:val="16"/>
                      </w:rPr>
                      <w:t xml:space="preserve"> </w:t>
                    </w:r>
                    <w:r>
                      <w:rPr>
                        <w:rFonts w:ascii="Courier New" w:hAnsi="Courier New" w:cs="Courier New"/>
                        <w:sz w:val="16"/>
                        <w:szCs w:val="16"/>
                      </w:rPr>
                      <w:t>Changes</w:t>
                    </w:r>
                    <w:r>
                      <w:rPr>
                        <w:rFonts w:ascii="Courier New" w:hAnsi="Courier New" w:cs="Courier New"/>
                        <w:spacing w:val="-6"/>
                        <w:sz w:val="16"/>
                        <w:szCs w:val="16"/>
                      </w:rPr>
                      <w:t xml:space="preserve"> </w:t>
                    </w:r>
                    <w:r>
                      <w:rPr>
                        <w:rFonts w:ascii="Courier New" w:hAnsi="Courier New" w:cs="Courier New"/>
                        <w:sz w:val="16"/>
                        <w:szCs w:val="16"/>
                      </w:rPr>
                      <w:t>to</w:t>
                    </w:r>
                    <w:r>
                      <w:rPr>
                        <w:rFonts w:ascii="Courier New" w:hAnsi="Courier New" w:cs="Courier New"/>
                        <w:spacing w:val="-6"/>
                        <w:sz w:val="16"/>
                        <w:szCs w:val="16"/>
                      </w:rPr>
                      <w:t xml:space="preserve"> </w:t>
                    </w:r>
                    <w:r>
                      <w:rPr>
                        <w:rFonts w:ascii="Courier New" w:hAnsi="Courier New" w:cs="Courier New"/>
                        <w:sz w:val="16"/>
                        <w:szCs w:val="16"/>
                      </w:rPr>
                      <w:t>be</w:t>
                    </w:r>
                    <w:r>
                      <w:rPr>
                        <w:rFonts w:ascii="Courier New" w:hAnsi="Courier New" w:cs="Courier New"/>
                        <w:spacing w:val="-7"/>
                        <w:sz w:val="16"/>
                        <w:szCs w:val="16"/>
                      </w:rPr>
                      <w:t xml:space="preserve"> </w:t>
                    </w:r>
                    <w:r>
                      <w:rPr>
                        <w:rFonts w:ascii="Courier New" w:hAnsi="Courier New" w:cs="Courier New"/>
                        <w:sz w:val="16"/>
                        <w:szCs w:val="16"/>
                      </w:rPr>
                      <w:t>committed:</w:t>
                    </w:r>
                  </w:p>
                </w:txbxContent>
              </v:textbox>
            </v:shape>
            <v:shape id="_x0000_s1659" type="#_x0000_t202" style="position:absolute;left:179;top:1853;width:96;height:898;mso-position-horizontal-relative:page;mso-position-vertical-relative:page" o:allowincell="f" filled="f" stroked="f">
              <v:textbox style="mso-next-textbox:#_x0000_s1659" inset="0,0,0,0">
                <w:txbxContent>
                  <w:p w:rsidR="00C121D7" w:rsidRDefault="00C121D7" w:rsidP="00CF6DBF">
                    <w:pPr>
                      <w:pStyle w:val="a9"/>
                      <w:kinsoku w:val="0"/>
                      <w:overflowPunct w:val="0"/>
                      <w:spacing w:line="165" w:lineRule="exact"/>
                      <w:rPr>
                        <w:rFonts w:ascii="Courier New" w:hAnsi="Courier New" w:cs="Courier New"/>
                        <w:sz w:val="16"/>
                        <w:szCs w:val="16"/>
                      </w:rPr>
                    </w:pPr>
                    <w:r>
                      <w:rPr>
                        <w:rFonts w:ascii="Courier New" w:hAnsi="Courier New" w:cs="Courier New"/>
                        <w:w w:val="95"/>
                        <w:sz w:val="16"/>
                        <w:szCs w:val="16"/>
                      </w:rPr>
                      <w:t>#</w:t>
                    </w:r>
                  </w:p>
                  <w:p w:rsidR="00C121D7" w:rsidRDefault="00C121D7" w:rsidP="00CF6DBF">
                    <w:pPr>
                      <w:pStyle w:val="a9"/>
                      <w:kinsoku w:val="0"/>
                      <w:overflowPunct w:val="0"/>
                      <w:spacing w:before="64"/>
                      <w:rPr>
                        <w:rFonts w:ascii="Courier New" w:hAnsi="Courier New" w:cs="Courier New"/>
                        <w:sz w:val="16"/>
                        <w:szCs w:val="16"/>
                      </w:rPr>
                    </w:pPr>
                    <w:r>
                      <w:rPr>
                        <w:rFonts w:ascii="Courier New" w:hAnsi="Courier New" w:cs="Courier New"/>
                        <w:w w:val="95"/>
                        <w:sz w:val="16"/>
                        <w:szCs w:val="16"/>
                      </w:rPr>
                      <w:t>#</w:t>
                    </w:r>
                  </w:p>
                  <w:p w:rsidR="00C121D7" w:rsidRDefault="00C121D7" w:rsidP="00CF6DBF">
                    <w:pPr>
                      <w:pStyle w:val="a9"/>
                      <w:kinsoku w:val="0"/>
                      <w:overflowPunct w:val="0"/>
                      <w:spacing w:before="65"/>
                      <w:rPr>
                        <w:rFonts w:ascii="Courier New" w:hAnsi="Courier New" w:cs="Courier New"/>
                        <w:sz w:val="16"/>
                        <w:szCs w:val="16"/>
                      </w:rPr>
                    </w:pPr>
                    <w:r>
                      <w:rPr>
                        <w:rFonts w:ascii="Courier New" w:hAnsi="Courier New" w:cs="Courier New"/>
                        <w:w w:val="95"/>
                        <w:sz w:val="16"/>
                        <w:szCs w:val="16"/>
                      </w:rPr>
                      <w:t>#</w:t>
                    </w:r>
                  </w:p>
                  <w:p w:rsidR="00C121D7" w:rsidRDefault="00C121D7" w:rsidP="00CF6DBF">
                    <w:pPr>
                      <w:pStyle w:val="a9"/>
                      <w:kinsoku w:val="0"/>
                      <w:overflowPunct w:val="0"/>
                      <w:spacing w:before="64" w:line="175" w:lineRule="exact"/>
                      <w:rPr>
                        <w:rFonts w:ascii="Courier New" w:hAnsi="Courier New" w:cs="Courier New"/>
                        <w:sz w:val="16"/>
                        <w:szCs w:val="16"/>
                      </w:rPr>
                    </w:pPr>
                    <w:r>
                      <w:rPr>
                        <w:rFonts w:ascii="Courier New" w:hAnsi="Courier New" w:cs="Courier New"/>
                        <w:w w:val="95"/>
                        <w:sz w:val="16"/>
                        <w:szCs w:val="16"/>
                      </w:rPr>
                      <w:t>#</w:t>
                    </w:r>
                  </w:p>
                </w:txbxContent>
              </v:textbox>
            </v:shape>
            <v:shape id="_x0000_s1660" type="#_x0000_t202" style="position:absolute;left:562;top:1853;width:4114;height:160;mso-position-horizontal-relative:page;mso-position-vertical-relative:page" o:allowincell="f" filled="f" stroked="f">
              <v:textbox style="mso-next-textbox:#_x0000_s1660" inset="0,0,0,0">
                <w:txbxContent>
                  <w:p w:rsidR="00C121D7" w:rsidRPr="00CF6DBF" w:rsidRDefault="00C121D7" w:rsidP="00CF6DBF">
                    <w:pPr>
                      <w:pStyle w:val="a9"/>
                      <w:kinsoku w:val="0"/>
                      <w:overflowPunct w:val="0"/>
                      <w:spacing w:line="159" w:lineRule="exact"/>
                      <w:rPr>
                        <w:rFonts w:ascii="Courier New" w:hAnsi="Courier New" w:cs="Courier New"/>
                        <w:sz w:val="16"/>
                        <w:szCs w:val="16"/>
                        <w:lang w:val="en-US"/>
                      </w:rPr>
                    </w:pPr>
                    <w:r w:rsidRPr="00CF6DBF">
                      <w:rPr>
                        <w:rFonts w:ascii="Courier New" w:hAnsi="Courier New" w:cs="Courier New"/>
                        <w:sz w:val="16"/>
                        <w:szCs w:val="16"/>
                        <w:lang w:val="en-US"/>
                      </w:rPr>
                      <w:t>(use</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reset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HEAD</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&lt;file&gt;..."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to</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unstage)</w:t>
                    </w:r>
                  </w:p>
                </w:txbxContent>
              </v:textbox>
            </v:shape>
            <v:shape id="_x0000_s1661" type="#_x0000_t202" style="position:absolute;left:945;top:2346;width:766;height:160;mso-position-horizontal-relative:page;mso-position-vertical-relative:page" o:allowincell="f" filled="f" stroked="f">
              <v:textbox style="mso-next-textbox:#_x0000_s1661" inset="0,0,0,0">
                <w:txbxContent>
                  <w:p w:rsidR="00C121D7" w:rsidRDefault="00C121D7" w:rsidP="00CF6DBF">
                    <w:pPr>
                      <w:pStyle w:val="a9"/>
                      <w:kinsoku w:val="0"/>
                      <w:overflowPunct w:val="0"/>
                      <w:spacing w:line="159" w:lineRule="exact"/>
                      <w:rPr>
                        <w:rFonts w:ascii="Courier New" w:hAnsi="Courier New" w:cs="Courier New"/>
                        <w:sz w:val="16"/>
                        <w:szCs w:val="16"/>
                      </w:rPr>
                    </w:pPr>
                    <w:r>
                      <w:rPr>
                        <w:rFonts w:ascii="Courier New" w:hAnsi="Courier New" w:cs="Courier New"/>
                        <w:w w:val="95"/>
                        <w:sz w:val="16"/>
                        <w:szCs w:val="16"/>
                      </w:rPr>
                      <w:t>renamed:</w:t>
                    </w:r>
                  </w:p>
                </w:txbxContent>
              </v:textbox>
            </v:shape>
            <v:shape id="_x0000_s1662" type="#_x0000_t202" style="position:absolute;left:2092;top:2346;width:1914;height:160;mso-position-horizontal-relative:page;mso-position-vertical-relative:page" o:allowincell="f" filled="f" stroked="f">
              <v:textbox style="mso-next-textbox:#_x0000_s1662" inset="0,0,0,0">
                <w:txbxContent>
                  <w:p w:rsidR="00C121D7" w:rsidRDefault="00C121D7" w:rsidP="00CF6DBF">
                    <w:pPr>
                      <w:pStyle w:val="a9"/>
                      <w:kinsoku w:val="0"/>
                      <w:overflowPunct w:val="0"/>
                      <w:spacing w:line="159" w:lineRule="exact"/>
                      <w:rPr>
                        <w:rFonts w:ascii="Courier New" w:hAnsi="Courier New" w:cs="Courier New"/>
                        <w:sz w:val="16"/>
                        <w:szCs w:val="16"/>
                      </w:rPr>
                    </w:pPr>
                    <w:r>
                      <w:rPr>
                        <w:rFonts w:ascii="Courier New" w:hAnsi="Courier New" w:cs="Courier New"/>
                        <w:sz w:val="16"/>
                        <w:szCs w:val="16"/>
                      </w:rPr>
                      <w:t>README.txt</w:t>
                    </w:r>
                    <w:r>
                      <w:rPr>
                        <w:rFonts w:ascii="Courier New" w:hAnsi="Courier New" w:cs="Courier New"/>
                        <w:spacing w:val="-10"/>
                        <w:sz w:val="16"/>
                        <w:szCs w:val="16"/>
                      </w:rPr>
                      <w:t xml:space="preserve"> </w:t>
                    </w:r>
                    <w:r>
                      <w:rPr>
                        <w:rFonts w:ascii="Courier New" w:hAnsi="Courier New" w:cs="Courier New"/>
                        <w:sz w:val="16"/>
                        <w:szCs w:val="16"/>
                      </w:rPr>
                      <w:t>-&gt;</w:t>
                    </w:r>
                    <w:r>
                      <w:rPr>
                        <w:rFonts w:ascii="Courier New" w:hAnsi="Courier New" w:cs="Courier New"/>
                        <w:spacing w:val="-10"/>
                        <w:sz w:val="16"/>
                        <w:szCs w:val="16"/>
                      </w:rPr>
                      <w:t xml:space="preserve"> </w:t>
                    </w:r>
                    <w:r>
                      <w:rPr>
                        <w:rFonts w:ascii="Courier New" w:hAnsi="Courier New" w:cs="Courier New"/>
                        <w:sz w:val="16"/>
                        <w:szCs w:val="16"/>
                      </w:rPr>
                      <w:t>README</w:t>
                    </w:r>
                  </w:p>
                </w:txbxContent>
              </v:textbox>
            </v:shape>
            <w10:wrap type="none"/>
            <w10:anchorlock/>
          </v:group>
        </w:pict>
      </w:r>
    </w:p>
    <w:p w:rsidR="00CF6DBF" w:rsidRPr="00CF6DBF" w:rsidRDefault="00CF6DBF" w:rsidP="00CF6DBF">
      <w:pPr>
        <w:rPr>
          <w:rFonts w:cs="Times New Roman"/>
          <w:sz w:val="24"/>
          <w:szCs w:val="24"/>
        </w:rPr>
      </w:pPr>
      <w:r w:rsidRPr="00CF6DBF">
        <w:rPr>
          <w:rFonts w:cs="Times New Roman"/>
          <w:sz w:val="24"/>
          <w:szCs w:val="24"/>
        </w:rPr>
        <w:t>Однако, это эквивалентно выполнению следующих команд:</w:t>
      </w:r>
    </w:p>
    <w:p w:rsidR="00CF6DBF" w:rsidRPr="00CF6DBF" w:rsidRDefault="00CF6DBF" w:rsidP="00CF6DBF">
      <w:pPr>
        <w:rPr>
          <w:rFonts w:cs="Times New Roman"/>
          <w:sz w:val="24"/>
          <w:szCs w:val="24"/>
        </w:rPr>
      </w:pPr>
      <w:r w:rsidRPr="00CF6DBF">
        <w:rPr>
          <w:rFonts w:cs="Times New Roman"/>
          <w:sz w:val="24"/>
          <w:szCs w:val="24"/>
        </w:rPr>
      </w:r>
      <w:r w:rsidRPr="00CF6DBF">
        <w:rPr>
          <w:rFonts w:cs="Times New Roman"/>
          <w:sz w:val="24"/>
          <w:szCs w:val="24"/>
        </w:rPr>
        <w:pict>
          <v:shape id="_x0000_s1655" type="#_x0000_t202" style="width:416.45pt;height:60.25pt;mso-position-horizontal-relative:char;mso-position-vertical-relative:line" o:allowincell="f" fillcolor="#e5e5e5" stroked="f">
            <v:textbox style="mso-next-textbox:#_x0000_s1655" inset="0,0,0,0">
              <w:txbxContent>
                <w:p w:rsidR="00C121D7" w:rsidRPr="00CF6DBF" w:rsidRDefault="00C121D7" w:rsidP="00CF6DBF">
                  <w:pPr>
                    <w:pStyle w:val="a9"/>
                    <w:kinsoku w:val="0"/>
                    <w:overflowPunct w:val="0"/>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mv</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README.txt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README</w:t>
                  </w:r>
                </w:p>
                <w:p w:rsidR="00C121D7" w:rsidRPr="00CF6DBF" w:rsidRDefault="00C121D7" w:rsidP="00CF6DBF">
                  <w:pPr>
                    <w:pStyle w:val="a9"/>
                    <w:kinsoku w:val="0"/>
                    <w:overflowPunct w:val="0"/>
                    <w:spacing w:before="64"/>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rm</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README.txt</w:t>
                  </w:r>
                </w:p>
                <w:p w:rsidR="00C121D7" w:rsidRDefault="00C121D7" w:rsidP="00CF6DBF">
                  <w:pPr>
                    <w:pStyle w:val="a9"/>
                    <w:kinsoku w:val="0"/>
                    <w:overflowPunct w:val="0"/>
                    <w:spacing w:before="65"/>
                    <w:ind w:left="179"/>
                    <w:rPr>
                      <w:rFonts w:ascii="Courier New" w:hAnsi="Courier New" w:cs="Courier New"/>
                      <w:sz w:val="16"/>
                      <w:szCs w:val="16"/>
                    </w:rPr>
                  </w:pPr>
                  <w:r>
                    <w:rPr>
                      <w:rFonts w:ascii="Courier New" w:hAnsi="Courier New" w:cs="Courier New"/>
                      <w:sz w:val="16"/>
                      <w:szCs w:val="16"/>
                    </w:rPr>
                    <w:t>$</w:t>
                  </w:r>
                  <w:r>
                    <w:rPr>
                      <w:rFonts w:ascii="Courier New" w:hAnsi="Courier New" w:cs="Courier New"/>
                      <w:spacing w:val="-6"/>
                      <w:sz w:val="16"/>
                      <w:szCs w:val="16"/>
                    </w:rPr>
                    <w:t xml:space="preserve"> </w:t>
                  </w:r>
                  <w:r>
                    <w:rPr>
                      <w:rFonts w:ascii="Courier New" w:hAnsi="Courier New" w:cs="Courier New"/>
                      <w:sz w:val="16"/>
                      <w:szCs w:val="16"/>
                    </w:rPr>
                    <w:t>git</w:t>
                  </w:r>
                  <w:r>
                    <w:rPr>
                      <w:rFonts w:ascii="Courier New" w:hAnsi="Courier New" w:cs="Courier New"/>
                      <w:spacing w:val="-5"/>
                      <w:sz w:val="16"/>
                      <w:szCs w:val="16"/>
                    </w:rPr>
                    <w:t xml:space="preserve"> </w:t>
                  </w:r>
                  <w:r>
                    <w:rPr>
                      <w:rFonts w:ascii="Courier New" w:hAnsi="Courier New" w:cs="Courier New"/>
                      <w:sz w:val="16"/>
                      <w:szCs w:val="16"/>
                    </w:rPr>
                    <w:t>add</w:t>
                  </w:r>
                  <w:r>
                    <w:rPr>
                      <w:rFonts w:ascii="Courier New" w:hAnsi="Courier New" w:cs="Courier New"/>
                      <w:spacing w:val="-5"/>
                      <w:sz w:val="16"/>
                      <w:szCs w:val="16"/>
                    </w:rPr>
                    <w:t xml:space="preserve"> </w:t>
                  </w:r>
                  <w:r>
                    <w:rPr>
                      <w:rFonts w:ascii="Courier New" w:hAnsi="Courier New" w:cs="Courier New"/>
                      <w:sz w:val="16"/>
                      <w:szCs w:val="16"/>
                    </w:rPr>
                    <w:t>README</w:t>
                  </w:r>
                </w:p>
              </w:txbxContent>
            </v:textbox>
          </v:shape>
        </w:pict>
      </w:r>
    </w:p>
    <w:p w:rsidR="00CF6DBF" w:rsidRPr="00CF6DBF" w:rsidRDefault="00CF6DBF" w:rsidP="00CF6DBF">
      <w:pPr>
        <w:rPr>
          <w:rFonts w:cs="Times New Roman"/>
          <w:sz w:val="24"/>
          <w:szCs w:val="24"/>
        </w:rPr>
      </w:pPr>
      <w:r w:rsidRPr="00CF6DBF">
        <w:rPr>
          <w:rFonts w:cs="Times New Roman"/>
          <w:sz w:val="24"/>
          <w:szCs w:val="24"/>
        </w:rPr>
        <w:t>Git неявно определяет, что было переименование, поэтому неважно, переименуете вы файл так или используя команду mv. Единственное отличие состоит лишь в том, что mv — это одна команда вместо трёх — это функция для удобства. Важнее другое — вы можете использовать любой удобный способ, чтобы переименовать файл, и затем воспользоваться add/ rm перед коммитом.</w:t>
      </w:r>
    </w:p>
    <w:p w:rsidR="00CF6DBF" w:rsidRPr="00CF6DBF" w:rsidRDefault="00CF6DBF" w:rsidP="0082716D">
      <w:pPr>
        <w:pStyle w:val="1"/>
      </w:pPr>
      <w:bookmarkStart w:id="41" w:name="Просмотр_истории_коммитов"/>
      <w:bookmarkStart w:id="42" w:name="bookmark38"/>
      <w:bookmarkStart w:id="43" w:name="_Toc406151898"/>
      <w:bookmarkEnd w:id="41"/>
      <w:bookmarkEnd w:id="42"/>
      <w:r w:rsidRPr="00CF6DBF">
        <w:lastRenderedPageBreak/>
        <w:t>Просмотр истории коммитов</w:t>
      </w:r>
      <w:bookmarkEnd w:id="43"/>
    </w:p>
    <w:p w:rsidR="00CF6DBF" w:rsidRPr="00CF6DBF" w:rsidRDefault="00CF6DBF" w:rsidP="00CF6DBF">
      <w:pPr>
        <w:rPr>
          <w:rFonts w:cs="Times New Roman"/>
          <w:sz w:val="24"/>
          <w:szCs w:val="24"/>
        </w:rPr>
      </w:pPr>
      <w:r w:rsidRPr="00CF6DBF">
        <w:rPr>
          <w:rFonts w:cs="Times New Roman"/>
          <w:sz w:val="24"/>
          <w:szCs w:val="24"/>
        </w:rPr>
        <w:t>После того как вы создадите несколько коммитов, или же вы склонируете репозиторий с уже существующей историей коммитов, вы, вероятно, захотите оглянуться назад и узнать, что же происходило с этим репозиторием. Наиболее простой и в то же время мощный инструмент для этого — команда git log.</w:t>
      </w:r>
    </w:p>
    <w:p w:rsidR="00CF6DBF" w:rsidRPr="00CF6DBF" w:rsidRDefault="00CF6DBF" w:rsidP="00CF6DBF">
      <w:pPr>
        <w:rPr>
          <w:rFonts w:cs="Times New Roman"/>
          <w:sz w:val="24"/>
          <w:szCs w:val="24"/>
        </w:rPr>
      </w:pPr>
      <w:r w:rsidRPr="00CF6DBF">
        <w:rPr>
          <w:rFonts w:cs="Times New Roman"/>
          <w:sz w:val="24"/>
          <w:szCs w:val="24"/>
        </w:rPr>
        <w:t>Данные примеры используют очень простой проект, названный simplegit, который я часто использую для демонстраций. Чтобы получить этот проект, выполните:</w:t>
      </w:r>
    </w:p>
    <w:p w:rsidR="00CF6DBF" w:rsidRPr="00CF6DBF" w:rsidRDefault="00CF6DBF" w:rsidP="00CF6DBF">
      <w:pPr>
        <w:rPr>
          <w:rFonts w:cs="Times New Roman"/>
          <w:sz w:val="24"/>
          <w:szCs w:val="24"/>
        </w:rPr>
      </w:pPr>
      <w:r w:rsidRPr="00CF6DBF">
        <w:rPr>
          <w:rFonts w:cs="Times New Roman"/>
          <w:sz w:val="24"/>
          <w:szCs w:val="24"/>
        </w:rPr>
      </w:r>
      <w:r w:rsidRPr="00CF6DBF">
        <w:rPr>
          <w:rFonts w:cs="Times New Roman"/>
          <w:sz w:val="24"/>
          <w:szCs w:val="24"/>
        </w:rPr>
        <w:pict>
          <v:shape id="_x0000_s1654" type="#_x0000_t202" style="width:416.45pt;height:22.2pt;mso-position-horizontal-relative:char;mso-position-vertical-relative:line" o:allowincell="f" fillcolor="#e5e5e5" stroked="f">
            <v:textbox style="mso-next-textbox:#_x0000_s1654" inset="0,0,0,0">
              <w:txbxContent>
                <w:p w:rsidR="00C121D7" w:rsidRPr="00CF6DBF" w:rsidRDefault="00C121D7" w:rsidP="00CF6DBF">
                  <w:pPr>
                    <w:pStyle w:val="a9"/>
                    <w:kinsoku w:val="0"/>
                    <w:overflowPunct w:val="0"/>
                    <w:ind w:left="179"/>
                    <w:rPr>
                      <w:rFonts w:ascii="Courier New" w:hAnsi="Courier New" w:cs="Courier New"/>
                      <w:sz w:val="16"/>
                      <w:szCs w:val="16"/>
                      <w:lang w:val="en-US"/>
                    </w:rPr>
                  </w:pPr>
                  <w:r w:rsidRPr="00CF6DBF">
                    <w:rPr>
                      <w:rFonts w:ascii="Courier New" w:hAnsi="Courier New" w:cs="Courier New"/>
                      <w:sz w:val="16"/>
                      <w:szCs w:val="16"/>
                      <w:lang w:val="en-US"/>
                    </w:rPr>
                    <w:t>git</w:t>
                  </w:r>
                  <w:r w:rsidRPr="00CF6DBF">
                    <w:rPr>
                      <w:rFonts w:ascii="Courier New" w:hAnsi="Courier New" w:cs="Courier New"/>
                      <w:spacing w:val="-27"/>
                      <w:sz w:val="16"/>
                      <w:szCs w:val="16"/>
                      <w:lang w:val="en-US"/>
                    </w:rPr>
                    <w:t xml:space="preserve"> </w:t>
                  </w:r>
                  <w:r w:rsidRPr="00CF6DBF">
                    <w:rPr>
                      <w:rFonts w:ascii="Courier New" w:hAnsi="Courier New" w:cs="Courier New"/>
                      <w:sz w:val="16"/>
                      <w:szCs w:val="16"/>
                      <w:lang w:val="en-US"/>
                    </w:rPr>
                    <w:t>clone</w:t>
                  </w:r>
                  <w:r w:rsidRPr="00CF6DBF">
                    <w:rPr>
                      <w:rFonts w:ascii="Courier New" w:hAnsi="Courier New" w:cs="Courier New"/>
                      <w:spacing w:val="-26"/>
                      <w:sz w:val="16"/>
                      <w:szCs w:val="16"/>
                      <w:lang w:val="en-US"/>
                    </w:rPr>
                    <w:t xml:space="preserve"> </w:t>
                  </w:r>
                  <w:r w:rsidRPr="00CF6DBF">
                    <w:rPr>
                      <w:rFonts w:ascii="Courier New" w:hAnsi="Courier New" w:cs="Courier New"/>
                      <w:sz w:val="16"/>
                      <w:szCs w:val="16"/>
                      <w:lang w:val="en-US"/>
                    </w:rPr>
                    <w:t>git://github.com/schacon/simplegit-progit.git</w:t>
                  </w:r>
                </w:p>
              </w:txbxContent>
            </v:textbox>
          </v:shape>
        </w:pict>
      </w:r>
    </w:p>
    <w:p w:rsidR="00CF6DBF" w:rsidRPr="00CF6DBF" w:rsidRDefault="00CF6DBF" w:rsidP="00CF6DBF">
      <w:pPr>
        <w:rPr>
          <w:rFonts w:cs="Times New Roman"/>
          <w:sz w:val="24"/>
          <w:szCs w:val="24"/>
        </w:rPr>
      </w:pPr>
      <w:r w:rsidRPr="00CF6DBF">
        <w:rPr>
          <w:rFonts w:cs="Times New Roman"/>
          <w:sz w:val="24"/>
          <w:szCs w:val="24"/>
        </w:rPr>
        <w:t>В результате выполнения git log в данном проекте, вы должны получить что-то вроде этого:</w:t>
      </w:r>
    </w:p>
    <w:p w:rsidR="00CF6DBF" w:rsidRPr="00CF6DBF" w:rsidRDefault="00CF6DBF" w:rsidP="00CF6DBF">
      <w:pPr>
        <w:rPr>
          <w:rFonts w:cs="Times New Roman"/>
          <w:sz w:val="24"/>
          <w:szCs w:val="24"/>
        </w:rPr>
      </w:pPr>
      <w:r w:rsidRPr="00CF6DBF">
        <w:rPr>
          <w:rFonts w:cs="Times New Roman"/>
          <w:sz w:val="24"/>
          <w:szCs w:val="24"/>
        </w:rPr>
      </w:r>
      <w:r w:rsidRPr="00CF6DBF">
        <w:rPr>
          <w:rFonts w:cs="Times New Roman"/>
          <w:sz w:val="24"/>
          <w:szCs w:val="24"/>
        </w:rPr>
        <w:pict>
          <v:shape id="_x0000_s1653" type="#_x0000_t202" style="width:416.45pt;height:246.7pt;mso-position-horizontal-relative:char;mso-position-vertical-relative:line" o:allowincell="f" fillcolor="#e5e5e5" stroked="f">
            <v:textbox style="mso-next-textbox:#_x0000_s1653" inset="0,0,0,0">
              <w:txbxContent>
                <w:p w:rsidR="00C121D7" w:rsidRPr="00CF6DBF" w:rsidRDefault="00C121D7" w:rsidP="00CF6DBF">
                  <w:pPr>
                    <w:pStyle w:val="a9"/>
                    <w:kinsoku w:val="0"/>
                    <w:overflowPunct w:val="0"/>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4"/>
                      <w:sz w:val="16"/>
                      <w:szCs w:val="16"/>
                      <w:lang w:val="en-US"/>
                    </w:rPr>
                    <w:t xml:space="preserve"> </w:t>
                  </w:r>
                  <w:r w:rsidRPr="00CF6DBF">
                    <w:rPr>
                      <w:rFonts w:ascii="Courier New" w:hAnsi="Courier New" w:cs="Courier New"/>
                      <w:sz w:val="16"/>
                      <w:szCs w:val="16"/>
                      <w:lang w:val="en-US"/>
                    </w:rPr>
                    <w:t>log</w:t>
                  </w:r>
                </w:p>
                <w:p w:rsidR="00C121D7" w:rsidRPr="00CF6DBF" w:rsidRDefault="00C121D7" w:rsidP="00CF6DBF">
                  <w:pPr>
                    <w:pStyle w:val="a9"/>
                    <w:kinsoku w:val="0"/>
                    <w:overflowPunct w:val="0"/>
                    <w:spacing w:before="64" w:line="324" w:lineRule="auto"/>
                    <w:ind w:left="179" w:right="3651"/>
                    <w:rPr>
                      <w:rFonts w:ascii="Courier New" w:hAnsi="Courier New" w:cs="Courier New"/>
                      <w:sz w:val="16"/>
                      <w:szCs w:val="16"/>
                      <w:lang w:val="en-US"/>
                    </w:rPr>
                  </w:pPr>
                  <w:r w:rsidRPr="00CF6DBF">
                    <w:rPr>
                      <w:rFonts w:ascii="Courier New" w:hAnsi="Courier New" w:cs="Courier New"/>
                      <w:sz w:val="16"/>
                      <w:szCs w:val="16"/>
                      <w:lang w:val="en-US"/>
                    </w:rPr>
                    <w:t>commit</w:t>
                  </w:r>
                  <w:r w:rsidRPr="00CF6DBF">
                    <w:rPr>
                      <w:rFonts w:ascii="Courier New" w:hAnsi="Courier New" w:cs="Courier New"/>
                      <w:spacing w:val="-46"/>
                      <w:sz w:val="16"/>
                      <w:szCs w:val="16"/>
                      <w:lang w:val="en-US"/>
                    </w:rPr>
                    <w:t xml:space="preserve"> </w:t>
                  </w:r>
                  <w:r w:rsidRPr="00CF6DBF">
                    <w:rPr>
                      <w:rFonts w:ascii="Courier New" w:hAnsi="Courier New" w:cs="Courier New"/>
                      <w:sz w:val="16"/>
                      <w:szCs w:val="16"/>
                      <w:lang w:val="en-US"/>
                    </w:rPr>
                    <w:t>ca82a6dff817ec66f44342007202690a93763949</w:t>
                  </w:r>
                  <w:r w:rsidRPr="00CF6DBF">
                    <w:rPr>
                      <w:rFonts w:ascii="Courier New" w:hAnsi="Courier New" w:cs="Courier New"/>
                      <w:w w:val="99"/>
                      <w:sz w:val="16"/>
                      <w:szCs w:val="16"/>
                      <w:lang w:val="en-US"/>
                    </w:rPr>
                    <w:t xml:space="preserve"> </w:t>
                  </w:r>
                  <w:r w:rsidRPr="00CF6DBF">
                    <w:rPr>
                      <w:rFonts w:ascii="Courier New" w:hAnsi="Courier New" w:cs="Courier New"/>
                      <w:sz w:val="16"/>
                      <w:szCs w:val="16"/>
                      <w:lang w:val="en-US"/>
                    </w:rPr>
                    <w:t>Author:</w:t>
                  </w:r>
                  <w:r w:rsidRPr="00CF6DBF">
                    <w:rPr>
                      <w:rFonts w:ascii="Courier New" w:hAnsi="Courier New" w:cs="Courier New"/>
                      <w:spacing w:val="-14"/>
                      <w:sz w:val="16"/>
                      <w:szCs w:val="16"/>
                      <w:lang w:val="en-US"/>
                    </w:rPr>
                    <w:t xml:space="preserve"> </w:t>
                  </w:r>
                  <w:r w:rsidRPr="00CF6DBF">
                    <w:rPr>
                      <w:rFonts w:ascii="Courier New" w:hAnsi="Courier New" w:cs="Courier New"/>
                      <w:sz w:val="16"/>
                      <w:szCs w:val="16"/>
                      <w:lang w:val="en-US"/>
                    </w:rPr>
                    <w:t>Scott</w:t>
                  </w:r>
                  <w:r w:rsidRPr="00CF6DBF">
                    <w:rPr>
                      <w:rFonts w:ascii="Courier New" w:hAnsi="Courier New" w:cs="Courier New"/>
                      <w:spacing w:val="-14"/>
                      <w:sz w:val="16"/>
                      <w:szCs w:val="16"/>
                      <w:lang w:val="en-US"/>
                    </w:rPr>
                    <w:t xml:space="preserve"> </w:t>
                  </w:r>
                  <w:r w:rsidRPr="00CF6DBF">
                    <w:rPr>
                      <w:rFonts w:ascii="Courier New" w:hAnsi="Courier New" w:cs="Courier New"/>
                      <w:sz w:val="16"/>
                      <w:szCs w:val="16"/>
                      <w:lang w:val="en-US"/>
                    </w:rPr>
                    <w:t>Chacon</w:t>
                  </w:r>
                  <w:r w:rsidRPr="00CF6DBF">
                    <w:rPr>
                      <w:rFonts w:ascii="Courier New" w:hAnsi="Courier New" w:cs="Courier New"/>
                      <w:spacing w:val="-14"/>
                      <w:sz w:val="16"/>
                      <w:szCs w:val="16"/>
                      <w:lang w:val="en-US"/>
                    </w:rPr>
                    <w:t xml:space="preserve"> </w:t>
                  </w:r>
                  <w:hyperlink r:id="rId10" w:history="1">
                    <w:r w:rsidRPr="00CF6DBF">
                      <w:rPr>
                        <w:rStyle w:val="af9"/>
                        <w:rFonts w:ascii="Courier New" w:hAnsi="Courier New" w:cs="Courier New"/>
                        <w:sz w:val="16"/>
                        <w:szCs w:val="16"/>
                        <w:lang w:val="en-US"/>
                      </w:rPr>
                      <w:t>&lt;schacon@gee-mail.com&gt;</w:t>
                    </w:r>
                  </w:hyperlink>
                </w:p>
                <w:p w:rsidR="00C121D7" w:rsidRPr="00CF6DBF" w:rsidRDefault="00C121D7" w:rsidP="00CF6DBF">
                  <w:pPr>
                    <w:pStyle w:val="a9"/>
                    <w:tabs>
                      <w:tab w:val="left" w:pos="944"/>
                    </w:tabs>
                    <w:kinsoku w:val="0"/>
                    <w:overflowPunct w:val="0"/>
                    <w:ind w:left="179"/>
                    <w:rPr>
                      <w:rFonts w:ascii="Courier New" w:hAnsi="Courier New" w:cs="Courier New"/>
                      <w:sz w:val="16"/>
                      <w:szCs w:val="16"/>
                      <w:lang w:val="en-US"/>
                    </w:rPr>
                  </w:pPr>
                  <w:r w:rsidRPr="00CF6DBF">
                    <w:rPr>
                      <w:rFonts w:ascii="Courier New" w:hAnsi="Courier New" w:cs="Courier New"/>
                      <w:w w:val="95"/>
                      <w:sz w:val="16"/>
                      <w:szCs w:val="16"/>
                      <w:lang w:val="en-US"/>
                    </w:rPr>
                    <w:t>Date:</w:t>
                  </w:r>
                  <w:r w:rsidRPr="00CF6DBF">
                    <w:rPr>
                      <w:rFonts w:ascii="Courier New" w:hAnsi="Courier New" w:cs="Courier New"/>
                      <w:w w:val="95"/>
                      <w:sz w:val="16"/>
                      <w:szCs w:val="16"/>
                      <w:lang w:val="en-US"/>
                    </w:rPr>
                    <w:tab/>
                  </w:r>
                  <w:r w:rsidRPr="00CF6DBF">
                    <w:rPr>
                      <w:rFonts w:ascii="Courier New" w:hAnsi="Courier New" w:cs="Courier New"/>
                      <w:sz w:val="16"/>
                      <w:szCs w:val="16"/>
                      <w:lang w:val="en-US"/>
                    </w:rPr>
                    <w:t>Mon</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Mar</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17</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21:52:11</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2008</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-0700</w:t>
                  </w:r>
                </w:p>
                <w:p w:rsidR="00C121D7" w:rsidRPr="00CF6DBF" w:rsidRDefault="00C121D7" w:rsidP="00CF6DBF">
                  <w:pPr>
                    <w:pStyle w:val="a9"/>
                    <w:kinsoku w:val="0"/>
                    <w:overflowPunct w:val="0"/>
                    <w:spacing w:before="127"/>
                    <w:ind w:left="561"/>
                    <w:rPr>
                      <w:rFonts w:ascii="Courier New" w:hAnsi="Courier New" w:cs="Courier New"/>
                      <w:sz w:val="16"/>
                      <w:szCs w:val="16"/>
                      <w:lang w:val="en-US"/>
                    </w:rPr>
                  </w:pPr>
                  <w:r w:rsidRPr="00CF6DBF">
                    <w:rPr>
                      <w:rFonts w:ascii="Courier New" w:hAnsi="Courier New" w:cs="Courier New"/>
                      <w:sz w:val="16"/>
                      <w:szCs w:val="16"/>
                      <w:lang w:val="en-US"/>
                    </w:rPr>
                    <w:t>changed</w:t>
                  </w:r>
                  <w:r w:rsidRPr="00CF6DBF">
                    <w:rPr>
                      <w:rFonts w:ascii="Courier New" w:hAnsi="Courier New" w:cs="Courier New"/>
                      <w:spacing w:val="-9"/>
                      <w:sz w:val="16"/>
                      <w:szCs w:val="16"/>
                      <w:lang w:val="en-US"/>
                    </w:rPr>
                    <w:t xml:space="preserve"> </w:t>
                  </w:r>
                  <w:r w:rsidRPr="00CF6DBF">
                    <w:rPr>
                      <w:rFonts w:ascii="Courier New" w:hAnsi="Courier New" w:cs="Courier New"/>
                      <w:sz w:val="16"/>
                      <w:szCs w:val="16"/>
                      <w:lang w:val="en-US"/>
                    </w:rPr>
                    <w:t>the</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version</w:t>
                  </w:r>
                  <w:r w:rsidRPr="00CF6DBF">
                    <w:rPr>
                      <w:rFonts w:ascii="Courier New" w:hAnsi="Courier New" w:cs="Courier New"/>
                      <w:spacing w:val="-9"/>
                      <w:sz w:val="16"/>
                      <w:szCs w:val="16"/>
                      <w:lang w:val="en-US"/>
                    </w:rPr>
                    <w:t xml:space="preserve"> </w:t>
                  </w:r>
                  <w:r w:rsidRPr="00CF6DBF">
                    <w:rPr>
                      <w:rFonts w:ascii="Courier New" w:hAnsi="Courier New" w:cs="Courier New"/>
                      <w:sz w:val="16"/>
                      <w:szCs w:val="16"/>
                      <w:lang w:val="en-US"/>
                    </w:rPr>
                    <w:t>number</w:t>
                  </w:r>
                </w:p>
                <w:p w:rsidR="00C121D7" w:rsidRPr="00CF6DBF" w:rsidRDefault="00C121D7" w:rsidP="00CF6DBF">
                  <w:pPr>
                    <w:pStyle w:val="a9"/>
                    <w:kinsoku w:val="0"/>
                    <w:overflowPunct w:val="0"/>
                    <w:spacing w:before="126" w:line="324" w:lineRule="auto"/>
                    <w:ind w:left="179" w:right="3651"/>
                    <w:rPr>
                      <w:rFonts w:ascii="Courier New" w:hAnsi="Courier New" w:cs="Courier New"/>
                      <w:sz w:val="16"/>
                      <w:szCs w:val="16"/>
                      <w:lang w:val="en-US"/>
                    </w:rPr>
                  </w:pPr>
                  <w:r w:rsidRPr="00CF6DBF">
                    <w:rPr>
                      <w:rFonts w:ascii="Courier New" w:hAnsi="Courier New" w:cs="Courier New"/>
                      <w:sz w:val="16"/>
                      <w:szCs w:val="16"/>
                      <w:lang w:val="en-US"/>
                    </w:rPr>
                    <w:t>commit</w:t>
                  </w:r>
                  <w:r w:rsidRPr="00CF6DBF">
                    <w:rPr>
                      <w:rFonts w:ascii="Courier New" w:hAnsi="Courier New" w:cs="Courier New"/>
                      <w:spacing w:val="-46"/>
                      <w:sz w:val="16"/>
                      <w:szCs w:val="16"/>
                      <w:lang w:val="en-US"/>
                    </w:rPr>
                    <w:t xml:space="preserve"> </w:t>
                  </w:r>
                  <w:r w:rsidRPr="00CF6DBF">
                    <w:rPr>
                      <w:rFonts w:ascii="Courier New" w:hAnsi="Courier New" w:cs="Courier New"/>
                      <w:sz w:val="16"/>
                      <w:szCs w:val="16"/>
                      <w:lang w:val="en-US"/>
                    </w:rPr>
                    <w:t>085bb3bcb608e1e8451d4b2432f8ecbe6306e7e7</w:t>
                  </w:r>
                  <w:r w:rsidRPr="00CF6DBF">
                    <w:rPr>
                      <w:rFonts w:ascii="Courier New" w:hAnsi="Courier New" w:cs="Courier New"/>
                      <w:w w:val="99"/>
                      <w:sz w:val="16"/>
                      <w:szCs w:val="16"/>
                      <w:lang w:val="en-US"/>
                    </w:rPr>
                    <w:t xml:space="preserve"> </w:t>
                  </w:r>
                  <w:r w:rsidRPr="00CF6DBF">
                    <w:rPr>
                      <w:rFonts w:ascii="Courier New" w:hAnsi="Courier New" w:cs="Courier New"/>
                      <w:sz w:val="16"/>
                      <w:szCs w:val="16"/>
                      <w:lang w:val="en-US"/>
                    </w:rPr>
                    <w:t>Author:</w:t>
                  </w:r>
                  <w:r w:rsidRPr="00CF6DBF">
                    <w:rPr>
                      <w:rFonts w:ascii="Courier New" w:hAnsi="Courier New" w:cs="Courier New"/>
                      <w:spacing w:val="-14"/>
                      <w:sz w:val="16"/>
                      <w:szCs w:val="16"/>
                      <w:lang w:val="en-US"/>
                    </w:rPr>
                    <w:t xml:space="preserve"> </w:t>
                  </w:r>
                  <w:r w:rsidRPr="00CF6DBF">
                    <w:rPr>
                      <w:rFonts w:ascii="Courier New" w:hAnsi="Courier New" w:cs="Courier New"/>
                      <w:sz w:val="16"/>
                      <w:szCs w:val="16"/>
                      <w:lang w:val="en-US"/>
                    </w:rPr>
                    <w:t>Scott</w:t>
                  </w:r>
                  <w:r w:rsidRPr="00CF6DBF">
                    <w:rPr>
                      <w:rFonts w:ascii="Courier New" w:hAnsi="Courier New" w:cs="Courier New"/>
                      <w:spacing w:val="-14"/>
                      <w:sz w:val="16"/>
                      <w:szCs w:val="16"/>
                      <w:lang w:val="en-US"/>
                    </w:rPr>
                    <w:t xml:space="preserve"> </w:t>
                  </w:r>
                  <w:r w:rsidRPr="00CF6DBF">
                    <w:rPr>
                      <w:rFonts w:ascii="Courier New" w:hAnsi="Courier New" w:cs="Courier New"/>
                      <w:sz w:val="16"/>
                      <w:szCs w:val="16"/>
                      <w:lang w:val="en-US"/>
                    </w:rPr>
                    <w:t>Chacon</w:t>
                  </w:r>
                  <w:r w:rsidRPr="00CF6DBF">
                    <w:rPr>
                      <w:rFonts w:ascii="Courier New" w:hAnsi="Courier New" w:cs="Courier New"/>
                      <w:spacing w:val="-14"/>
                      <w:sz w:val="16"/>
                      <w:szCs w:val="16"/>
                      <w:lang w:val="en-US"/>
                    </w:rPr>
                    <w:t xml:space="preserve"> </w:t>
                  </w:r>
                  <w:hyperlink r:id="rId11" w:history="1">
                    <w:r w:rsidRPr="00CF6DBF">
                      <w:rPr>
                        <w:rStyle w:val="af9"/>
                        <w:rFonts w:ascii="Courier New" w:hAnsi="Courier New" w:cs="Courier New"/>
                        <w:sz w:val="16"/>
                        <w:szCs w:val="16"/>
                        <w:lang w:val="en-US"/>
                      </w:rPr>
                      <w:t>&lt;schacon@gee-mail.com&gt;</w:t>
                    </w:r>
                  </w:hyperlink>
                </w:p>
                <w:p w:rsidR="00C121D7" w:rsidRPr="00CF6DBF" w:rsidRDefault="00C121D7" w:rsidP="00CF6DBF">
                  <w:pPr>
                    <w:pStyle w:val="a9"/>
                    <w:tabs>
                      <w:tab w:val="left" w:pos="944"/>
                    </w:tabs>
                    <w:kinsoku w:val="0"/>
                    <w:overflowPunct w:val="0"/>
                    <w:ind w:left="179"/>
                    <w:rPr>
                      <w:rFonts w:ascii="Courier New" w:hAnsi="Courier New" w:cs="Courier New"/>
                      <w:sz w:val="16"/>
                      <w:szCs w:val="16"/>
                      <w:lang w:val="en-US"/>
                    </w:rPr>
                  </w:pPr>
                  <w:r w:rsidRPr="00CF6DBF">
                    <w:rPr>
                      <w:rFonts w:ascii="Courier New" w:hAnsi="Courier New" w:cs="Courier New"/>
                      <w:w w:val="95"/>
                      <w:sz w:val="16"/>
                      <w:szCs w:val="16"/>
                      <w:lang w:val="en-US"/>
                    </w:rPr>
                    <w:t>Date:</w:t>
                  </w:r>
                  <w:r w:rsidRPr="00CF6DBF">
                    <w:rPr>
                      <w:rFonts w:ascii="Courier New" w:hAnsi="Courier New" w:cs="Courier New"/>
                      <w:w w:val="95"/>
                      <w:sz w:val="16"/>
                      <w:szCs w:val="16"/>
                      <w:lang w:val="en-US"/>
                    </w:rPr>
                    <w:tab/>
                  </w:r>
                  <w:r w:rsidRPr="00CF6DBF">
                    <w:rPr>
                      <w:rFonts w:ascii="Courier New" w:hAnsi="Courier New" w:cs="Courier New"/>
                      <w:sz w:val="16"/>
                      <w:szCs w:val="16"/>
                      <w:lang w:val="en-US"/>
                    </w:rPr>
                    <w:t>Sat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Mar</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15</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16:40:33</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2008</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-0700</w:t>
                  </w:r>
                </w:p>
                <w:p w:rsidR="00C121D7" w:rsidRPr="00CF6DBF" w:rsidRDefault="00C121D7" w:rsidP="00CF6DBF">
                  <w:pPr>
                    <w:pStyle w:val="a9"/>
                    <w:kinsoku w:val="0"/>
                    <w:overflowPunct w:val="0"/>
                    <w:spacing w:before="127"/>
                    <w:ind w:right="4428"/>
                    <w:rPr>
                      <w:rFonts w:ascii="Courier New" w:hAnsi="Courier New" w:cs="Courier New"/>
                      <w:sz w:val="16"/>
                      <w:szCs w:val="16"/>
                      <w:lang w:val="en-US"/>
                    </w:rPr>
                  </w:pPr>
                  <w:r w:rsidRPr="00CF6DBF">
                    <w:rPr>
                      <w:rFonts w:ascii="Courier New" w:hAnsi="Courier New" w:cs="Courier New"/>
                      <w:sz w:val="16"/>
                      <w:szCs w:val="16"/>
                      <w:lang w:val="en-US"/>
                    </w:rPr>
                    <w:t>removed</w:t>
                  </w:r>
                  <w:r w:rsidRPr="00CF6DBF">
                    <w:rPr>
                      <w:rFonts w:ascii="Courier New" w:hAnsi="Courier New" w:cs="Courier New"/>
                      <w:spacing w:val="-10"/>
                      <w:sz w:val="16"/>
                      <w:szCs w:val="16"/>
                      <w:lang w:val="en-US"/>
                    </w:rPr>
                    <w:t xml:space="preserve"> </w:t>
                  </w:r>
                  <w:r w:rsidRPr="00CF6DBF">
                    <w:rPr>
                      <w:rFonts w:ascii="Courier New" w:hAnsi="Courier New" w:cs="Courier New"/>
                      <w:sz w:val="16"/>
                      <w:szCs w:val="16"/>
                      <w:lang w:val="en-US"/>
                    </w:rPr>
                    <w:t>unnecessary</w:t>
                  </w:r>
                  <w:r w:rsidRPr="00CF6DBF">
                    <w:rPr>
                      <w:rFonts w:ascii="Courier New" w:hAnsi="Courier New" w:cs="Courier New"/>
                      <w:spacing w:val="-9"/>
                      <w:sz w:val="16"/>
                      <w:szCs w:val="16"/>
                      <w:lang w:val="en-US"/>
                    </w:rPr>
                    <w:t xml:space="preserve"> </w:t>
                  </w:r>
                  <w:r w:rsidRPr="00CF6DBF">
                    <w:rPr>
                      <w:rFonts w:ascii="Courier New" w:hAnsi="Courier New" w:cs="Courier New"/>
                      <w:sz w:val="16"/>
                      <w:szCs w:val="16"/>
                      <w:lang w:val="en-US"/>
                    </w:rPr>
                    <w:t>test</w:t>
                  </w:r>
                  <w:r w:rsidRPr="00CF6DBF">
                    <w:rPr>
                      <w:rFonts w:ascii="Courier New" w:hAnsi="Courier New" w:cs="Courier New"/>
                      <w:spacing w:val="-9"/>
                      <w:sz w:val="16"/>
                      <w:szCs w:val="16"/>
                      <w:lang w:val="en-US"/>
                    </w:rPr>
                    <w:t xml:space="preserve"> </w:t>
                  </w:r>
                  <w:r w:rsidRPr="00CF6DBF">
                    <w:rPr>
                      <w:rFonts w:ascii="Courier New" w:hAnsi="Courier New" w:cs="Courier New"/>
                      <w:sz w:val="16"/>
                      <w:szCs w:val="16"/>
                      <w:lang w:val="en-US"/>
                    </w:rPr>
                    <w:t>code</w:t>
                  </w:r>
                </w:p>
                <w:p w:rsidR="00C121D7" w:rsidRPr="00CF6DBF" w:rsidRDefault="00C121D7" w:rsidP="00CF6DBF">
                  <w:pPr>
                    <w:pStyle w:val="a9"/>
                    <w:kinsoku w:val="0"/>
                    <w:overflowPunct w:val="0"/>
                    <w:spacing w:before="127" w:line="324" w:lineRule="auto"/>
                    <w:ind w:left="179" w:right="3651"/>
                    <w:rPr>
                      <w:rFonts w:ascii="Courier New" w:hAnsi="Courier New" w:cs="Courier New"/>
                      <w:sz w:val="16"/>
                      <w:szCs w:val="16"/>
                      <w:lang w:val="en-US"/>
                    </w:rPr>
                  </w:pPr>
                  <w:r w:rsidRPr="00CF6DBF">
                    <w:rPr>
                      <w:rFonts w:ascii="Courier New" w:hAnsi="Courier New" w:cs="Courier New"/>
                      <w:sz w:val="16"/>
                      <w:szCs w:val="16"/>
                      <w:lang w:val="en-US"/>
                    </w:rPr>
                    <w:t>commit</w:t>
                  </w:r>
                  <w:r w:rsidRPr="00CF6DBF">
                    <w:rPr>
                      <w:rFonts w:ascii="Courier New" w:hAnsi="Courier New" w:cs="Courier New"/>
                      <w:spacing w:val="-46"/>
                      <w:sz w:val="16"/>
                      <w:szCs w:val="16"/>
                      <w:lang w:val="en-US"/>
                    </w:rPr>
                    <w:t xml:space="preserve"> </w:t>
                  </w:r>
                  <w:r w:rsidRPr="00CF6DBF">
                    <w:rPr>
                      <w:rFonts w:ascii="Courier New" w:hAnsi="Courier New" w:cs="Courier New"/>
                      <w:sz w:val="16"/>
                      <w:szCs w:val="16"/>
                      <w:lang w:val="en-US"/>
                    </w:rPr>
                    <w:t>a11bef06a3f659402fe7563abf99ad00de2209e6</w:t>
                  </w:r>
                  <w:r w:rsidRPr="00CF6DBF">
                    <w:rPr>
                      <w:rFonts w:ascii="Courier New" w:hAnsi="Courier New" w:cs="Courier New"/>
                      <w:w w:val="99"/>
                      <w:sz w:val="16"/>
                      <w:szCs w:val="16"/>
                      <w:lang w:val="en-US"/>
                    </w:rPr>
                    <w:t xml:space="preserve"> </w:t>
                  </w:r>
                  <w:r w:rsidRPr="00CF6DBF">
                    <w:rPr>
                      <w:rFonts w:ascii="Courier New" w:hAnsi="Courier New" w:cs="Courier New"/>
                      <w:sz w:val="16"/>
                      <w:szCs w:val="16"/>
                      <w:lang w:val="en-US"/>
                    </w:rPr>
                    <w:t>Author:</w:t>
                  </w:r>
                  <w:r w:rsidRPr="00CF6DBF">
                    <w:rPr>
                      <w:rFonts w:ascii="Courier New" w:hAnsi="Courier New" w:cs="Courier New"/>
                      <w:spacing w:val="-14"/>
                      <w:sz w:val="16"/>
                      <w:szCs w:val="16"/>
                      <w:lang w:val="en-US"/>
                    </w:rPr>
                    <w:t xml:space="preserve"> </w:t>
                  </w:r>
                  <w:r w:rsidRPr="00CF6DBF">
                    <w:rPr>
                      <w:rFonts w:ascii="Courier New" w:hAnsi="Courier New" w:cs="Courier New"/>
                      <w:sz w:val="16"/>
                      <w:szCs w:val="16"/>
                      <w:lang w:val="en-US"/>
                    </w:rPr>
                    <w:t>Scott</w:t>
                  </w:r>
                  <w:r w:rsidRPr="00CF6DBF">
                    <w:rPr>
                      <w:rFonts w:ascii="Courier New" w:hAnsi="Courier New" w:cs="Courier New"/>
                      <w:spacing w:val="-14"/>
                      <w:sz w:val="16"/>
                      <w:szCs w:val="16"/>
                      <w:lang w:val="en-US"/>
                    </w:rPr>
                    <w:t xml:space="preserve"> </w:t>
                  </w:r>
                  <w:r w:rsidRPr="00CF6DBF">
                    <w:rPr>
                      <w:rFonts w:ascii="Courier New" w:hAnsi="Courier New" w:cs="Courier New"/>
                      <w:sz w:val="16"/>
                      <w:szCs w:val="16"/>
                      <w:lang w:val="en-US"/>
                    </w:rPr>
                    <w:t>Chacon</w:t>
                  </w:r>
                  <w:r w:rsidRPr="00CF6DBF">
                    <w:rPr>
                      <w:rFonts w:ascii="Courier New" w:hAnsi="Courier New" w:cs="Courier New"/>
                      <w:spacing w:val="-14"/>
                      <w:sz w:val="16"/>
                      <w:szCs w:val="16"/>
                      <w:lang w:val="en-US"/>
                    </w:rPr>
                    <w:t xml:space="preserve"> </w:t>
                  </w:r>
                  <w:hyperlink r:id="rId12" w:history="1">
                    <w:r w:rsidRPr="00CF6DBF">
                      <w:rPr>
                        <w:rStyle w:val="af9"/>
                        <w:rFonts w:ascii="Courier New" w:hAnsi="Courier New" w:cs="Courier New"/>
                        <w:sz w:val="16"/>
                        <w:szCs w:val="16"/>
                        <w:lang w:val="en-US"/>
                      </w:rPr>
                      <w:t>&lt;schacon@gee-mail.com&gt;</w:t>
                    </w:r>
                  </w:hyperlink>
                </w:p>
                <w:p w:rsidR="00C121D7" w:rsidRDefault="00C121D7" w:rsidP="00CF6DBF">
                  <w:pPr>
                    <w:pStyle w:val="a9"/>
                    <w:tabs>
                      <w:tab w:val="left" w:pos="944"/>
                    </w:tabs>
                    <w:kinsoku w:val="0"/>
                    <w:overflowPunct w:val="0"/>
                    <w:ind w:left="179"/>
                    <w:rPr>
                      <w:rFonts w:ascii="Courier New" w:hAnsi="Courier New" w:cs="Courier New"/>
                      <w:sz w:val="16"/>
                      <w:szCs w:val="16"/>
                    </w:rPr>
                  </w:pPr>
                  <w:r>
                    <w:rPr>
                      <w:rFonts w:ascii="Courier New" w:hAnsi="Courier New" w:cs="Courier New"/>
                      <w:w w:val="95"/>
                      <w:sz w:val="16"/>
                      <w:szCs w:val="16"/>
                    </w:rPr>
                    <w:t>Date:</w:t>
                  </w:r>
                  <w:r>
                    <w:rPr>
                      <w:rFonts w:ascii="Courier New" w:hAnsi="Courier New" w:cs="Courier New"/>
                      <w:w w:val="95"/>
                      <w:sz w:val="16"/>
                      <w:szCs w:val="16"/>
                    </w:rPr>
                    <w:tab/>
                  </w:r>
                  <w:r>
                    <w:rPr>
                      <w:rFonts w:ascii="Courier New" w:hAnsi="Courier New" w:cs="Courier New"/>
                      <w:sz w:val="16"/>
                      <w:szCs w:val="16"/>
                    </w:rPr>
                    <w:t>Sat</w:t>
                  </w:r>
                  <w:r>
                    <w:rPr>
                      <w:rFonts w:ascii="Courier New" w:hAnsi="Courier New" w:cs="Courier New"/>
                      <w:spacing w:val="-6"/>
                      <w:sz w:val="16"/>
                      <w:szCs w:val="16"/>
                    </w:rPr>
                    <w:t xml:space="preserve"> </w:t>
                  </w:r>
                  <w:r>
                    <w:rPr>
                      <w:rFonts w:ascii="Courier New" w:hAnsi="Courier New" w:cs="Courier New"/>
                      <w:sz w:val="16"/>
                      <w:szCs w:val="16"/>
                    </w:rPr>
                    <w:t>Mar</w:t>
                  </w:r>
                  <w:r>
                    <w:rPr>
                      <w:rFonts w:ascii="Courier New" w:hAnsi="Courier New" w:cs="Courier New"/>
                      <w:spacing w:val="-6"/>
                      <w:sz w:val="16"/>
                      <w:szCs w:val="16"/>
                    </w:rPr>
                    <w:t xml:space="preserve"> </w:t>
                  </w:r>
                  <w:r>
                    <w:rPr>
                      <w:rFonts w:ascii="Courier New" w:hAnsi="Courier New" w:cs="Courier New"/>
                      <w:sz w:val="16"/>
                      <w:szCs w:val="16"/>
                    </w:rPr>
                    <w:t>15</w:t>
                  </w:r>
                  <w:r>
                    <w:rPr>
                      <w:rFonts w:ascii="Courier New" w:hAnsi="Courier New" w:cs="Courier New"/>
                      <w:spacing w:val="-6"/>
                      <w:sz w:val="16"/>
                      <w:szCs w:val="16"/>
                    </w:rPr>
                    <w:t xml:space="preserve"> </w:t>
                  </w:r>
                  <w:r>
                    <w:rPr>
                      <w:rFonts w:ascii="Courier New" w:hAnsi="Courier New" w:cs="Courier New"/>
                      <w:sz w:val="16"/>
                      <w:szCs w:val="16"/>
                    </w:rPr>
                    <w:t>10:31:28</w:t>
                  </w:r>
                  <w:r>
                    <w:rPr>
                      <w:rFonts w:ascii="Courier New" w:hAnsi="Courier New" w:cs="Courier New"/>
                      <w:spacing w:val="-6"/>
                      <w:sz w:val="16"/>
                      <w:szCs w:val="16"/>
                    </w:rPr>
                    <w:t xml:space="preserve"> </w:t>
                  </w:r>
                  <w:r>
                    <w:rPr>
                      <w:rFonts w:ascii="Courier New" w:hAnsi="Courier New" w:cs="Courier New"/>
                      <w:sz w:val="16"/>
                      <w:szCs w:val="16"/>
                    </w:rPr>
                    <w:t>2008</w:t>
                  </w:r>
                  <w:r>
                    <w:rPr>
                      <w:rFonts w:ascii="Courier New" w:hAnsi="Courier New" w:cs="Courier New"/>
                      <w:spacing w:val="-5"/>
                      <w:sz w:val="16"/>
                      <w:szCs w:val="16"/>
                    </w:rPr>
                    <w:t xml:space="preserve"> </w:t>
                  </w:r>
                  <w:r>
                    <w:rPr>
                      <w:rFonts w:ascii="Courier New" w:hAnsi="Courier New" w:cs="Courier New"/>
                      <w:sz w:val="16"/>
                      <w:szCs w:val="16"/>
                    </w:rPr>
                    <w:t>-0700</w:t>
                  </w:r>
                </w:p>
                <w:p w:rsidR="00C121D7" w:rsidRDefault="00C121D7" w:rsidP="00CF6DBF">
                  <w:pPr>
                    <w:pStyle w:val="a9"/>
                    <w:kinsoku w:val="0"/>
                    <w:overflowPunct w:val="0"/>
                    <w:spacing w:before="127"/>
                    <w:ind w:left="561"/>
                    <w:rPr>
                      <w:rFonts w:ascii="Courier New" w:hAnsi="Courier New" w:cs="Courier New"/>
                      <w:sz w:val="16"/>
                      <w:szCs w:val="16"/>
                    </w:rPr>
                  </w:pPr>
                  <w:r>
                    <w:rPr>
                      <w:rFonts w:ascii="Courier New" w:hAnsi="Courier New" w:cs="Courier New"/>
                      <w:sz w:val="16"/>
                      <w:szCs w:val="16"/>
                    </w:rPr>
                    <w:t>first</w:t>
                  </w:r>
                  <w:r>
                    <w:rPr>
                      <w:rFonts w:ascii="Courier New" w:hAnsi="Courier New" w:cs="Courier New"/>
                      <w:spacing w:val="-12"/>
                      <w:sz w:val="16"/>
                      <w:szCs w:val="16"/>
                    </w:rPr>
                    <w:t xml:space="preserve"> </w:t>
                  </w:r>
                  <w:r>
                    <w:rPr>
                      <w:rFonts w:ascii="Courier New" w:hAnsi="Courier New" w:cs="Courier New"/>
                      <w:sz w:val="16"/>
                      <w:szCs w:val="16"/>
                    </w:rPr>
                    <w:t>commit</w:t>
                  </w:r>
                </w:p>
              </w:txbxContent>
            </v:textbox>
          </v:shape>
        </w:pict>
      </w:r>
    </w:p>
    <w:p w:rsidR="00CF6DBF" w:rsidRPr="00CF6DBF" w:rsidRDefault="00CF6DBF" w:rsidP="00CF6DBF">
      <w:pPr>
        <w:rPr>
          <w:rFonts w:cs="Times New Roman"/>
          <w:sz w:val="24"/>
          <w:szCs w:val="24"/>
        </w:rPr>
      </w:pPr>
      <w:r w:rsidRPr="00CF6DBF">
        <w:rPr>
          <w:rFonts w:cs="Times New Roman"/>
          <w:sz w:val="24"/>
          <w:szCs w:val="24"/>
        </w:rPr>
        <w:t>По умолчанию, без аргументов, git log выводит список коммитов созданных в данном репозитории в обратном хронологическом порядке. То есть самые последние коммиты показываются первыми. Как вы можете видеть, эта команда отображает каждый коммит вместе с его контрольной суммой SHA-1, именем и электронной почтой автора, датой создания и комментарием.</w:t>
      </w:r>
    </w:p>
    <w:p w:rsidR="00CF6DBF" w:rsidRPr="00CF6DBF" w:rsidRDefault="00CF6DBF" w:rsidP="00CF6DBF">
      <w:pPr>
        <w:rPr>
          <w:rFonts w:cs="Times New Roman"/>
          <w:sz w:val="24"/>
          <w:szCs w:val="24"/>
        </w:rPr>
      </w:pPr>
      <w:r w:rsidRPr="00CF6DBF">
        <w:rPr>
          <w:rFonts w:cs="Times New Roman"/>
          <w:sz w:val="24"/>
          <w:szCs w:val="24"/>
        </w:rPr>
        <w:t>Существует превеликое множество параметров команды git log и их комбинаций, для того чтобы показать вам именно то, что вы ищете. Здесь мы покажем вам несколько наиболее часто применяемых.</w:t>
      </w:r>
    </w:p>
    <w:p w:rsidR="00CF6DBF" w:rsidRPr="00CF6DBF" w:rsidRDefault="00CF6DBF" w:rsidP="00CF6DBF">
      <w:pPr>
        <w:rPr>
          <w:rFonts w:cs="Times New Roman"/>
          <w:sz w:val="24"/>
          <w:szCs w:val="24"/>
        </w:rPr>
      </w:pPr>
      <w:r w:rsidRPr="00CF6DBF">
        <w:rPr>
          <w:rFonts w:cs="Times New Roman"/>
          <w:sz w:val="24"/>
          <w:szCs w:val="24"/>
        </w:rPr>
        <w:t>Один из наиболее полезных параметров — это -p, который показывает дельту (разницу/ diff), привнесенную каждым коммитом. Вы также можете использовать -2, что ограничит вывод до 2-х последних записей:</w:t>
      </w:r>
    </w:p>
    <w:p w:rsidR="00CF6DBF" w:rsidRPr="00CF6DBF" w:rsidRDefault="00CF6DBF" w:rsidP="00CF6DBF">
      <w:pPr>
        <w:rPr>
          <w:rFonts w:cs="Times New Roman"/>
          <w:sz w:val="24"/>
          <w:szCs w:val="24"/>
        </w:rPr>
      </w:pPr>
      <w:r w:rsidRPr="00CF6DBF">
        <w:rPr>
          <w:rFonts w:cs="Times New Roman"/>
          <w:sz w:val="24"/>
          <w:szCs w:val="24"/>
        </w:rPr>
        <w:lastRenderedPageBreak/>
        <w:t>Этот параметр показывает ту же самую информацию плюс внесённые изменения, отображаемые непосредственно после каждого коммита. Это очень удобно для инспекций кода или для того,</w:t>
      </w:r>
      <w:r w:rsidR="00C121D7">
        <w:rPr>
          <w:rFonts w:cs="Times New Roman"/>
          <w:sz w:val="24"/>
          <w:szCs w:val="24"/>
        </w:rPr>
        <w:t xml:space="preserve"> </w:t>
      </w:r>
      <w:r w:rsidRPr="00CF6DBF">
        <w:rPr>
          <w:rFonts w:cs="Times New Roman"/>
          <w:sz w:val="24"/>
          <w:szCs w:val="24"/>
        </w:rPr>
        <w:t>чтобы быстро посмотреть, что происходило в результате последовательности коммитов, добавленных коллегой. С командой git log вы также можете использовать группы суммирующих параметров.</w:t>
      </w:r>
    </w:p>
    <w:p w:rsidR="00CF6DBF" w:rsidRPr="00CF6DBF" w:rsidRDefault="00CF6DBF" w:rsidP="00CF6DBF">
      <w:pPr>
        <w:rPr>
          <w:rFonts w:cs="Times New Roman"/>
          <w:sz w:val="24"/>
          <w:szCs w:val="24"/>
        </w:rPr>
      </w:pPr>
      <w:r w:rsidRPr="00CF6DBF">
        <w:rPr>
          <w:rFonts w:cs="Times New Roman"/>
          <w:sz w:val="24"/>
          <w:szCs w:val="24"/>
        </w:rPr>
        <w:t>Например, если вы хотите получить некоторую краткую статистику по каждому коммиту, вы</w:t>
      </w:r>
      <w:r w:rsidR="00C121D7">
        <w:rPr>
          <w:rFonts w:cs="Times New Roman"/>
          <w:sz w:val="24"/>
          <w:szCs w:val="24"/>
        </w:rPr>
        <w:t xml:space="preserve"> </w:t>
      </w:r>
      <w:r w:rsidRPr="00CF6DBF">
        <w:rPr>
          <w:rFonts w:cs="Times New Roman"/>
          <w:sz w:val="24"/>
          <w:szCs w:val="24"/>
        </w:rPr>
        <w:t>можете использовать параметр --stat:</w:t>
      </w:r>
    </w:p>
    <w:p w:rsidR="00CF6DBF" w:rsidRPr="00CF6DBF" w:rsidRDefault="00CF6DBF" w:rsidP="00CF6DBF">
      <w:pPr>
        <w:rPr>
          <w:rFonts w:cs="Times New Roman"/>
          <w:sz w:val="24"/>
          <w:szCs w:val="24"/>
        </w:rPr>
      </w:pPr>
      <w:r w:rsidRPr="00CF6DBF">
        <w:rPr>
          <w:rFonts w:cs="Times New Roman"/>
          <w:sz w:val="24"/>
          <w:szCs w:val="24"/>
        </w:rPr>
      </w:r>
      <w:r w:rsidRPr="00CF6DBF">
        <w:rPr>
          <w:rFonts w:cs="Times New Roman"/>
          <w:sz w:val="24"/>
          <w:szCs w:val="24"/>
        </w:rPr>
        <w:pict>
          <v:shape id="_x0000_s1652" type="#_x0000_t202" style="width:416.45pt;height:37.1pt;mso-position-horizontal-relative:char;mso-position-vertical-relative:line" o:allowincell="f" fillcolor="#e5e5e5" stroked="f">
            <v:textbox style="mso-next-textbox:#_x0000_s1652" inset="0,0,0,0">
              <w:txbxContent>
                <w:p w:rsidR="00C121D7" w:rsidRDefault="00C121D7" w:rsidP="00CF6DBF">
                  <w:pPr>
                    <w:pStyle w:val="a9"/>
                    <w:kinsoku w:val="0"/>
                    <w:overflowPunct w:val="0"/>
                    <w:ind w:left="179"/>
                    <w:rPr>
                      <w:rFonts w:ascii="Courier New" w:hAnsi="Courier New" w:cs="Courier New"/>
                      <w:sz w:val="16"/>
                      <w:szCs w:val="16"/>
                    </w:rPr>
                  </w:pPr>
                  <w:r>
                    <w:rPr>
                      <w:rFonts w:ascii="Courier New" w:hAnsi="Courier New" w:cs="Courier New"/>
                      <w:sz w:val="16"/>
                      <w:szCs w:val="16"/>
                    </w:rPr>
                    <w:t>$</w:t>
                  </w:r>
                  <w:r>
                    <w:rPr>
                      <w:rFonts w:ascii="Courier New" w:hAnsi="Courier New" w:cs="Courier New"/>
                      <w:spacing w:val="-6"/>
                      <w:sz w:val="16"/>
                      <w:szCs w:val="16"/>
                    </w:rPr>
                    <w:t xml:space="preserve"> </w:t>
                  </w:r>
                  <w:r>
                    <w:rPr>
                      <w:rFonts w:ascii="Courier New" w:hAnsi="Courier New" w:cs="Courier New"/>
                      <w:sz w:val="16"/>
                      <w:szCs w:val="16"/>
                    </w:rPr>
                    <w:t>git</w:t>
                  </w:r>
                  <w:r>
                    <w:rPr>
                      <w:rFonts w:ascii="Courier New" w:hAnsi="Courier New" w:cs="Courier New"/>
                      <w:spacing w:val="-5"/>
                      <w:sz w:val="16"/>
                      <w:szCs w:val="16"/>
                    </w:rPr>
                    <w:t xml:space="preserve"> </w:t>
                  </w:r>
                  <w:r>
                    <w:rPr>
                      <w:rFonts w:ascii="Courier New" w:hAnsi="Courier New" w:cs="Courier New"/>
                      <w:sz w:val="16"/>
                      <w:szCs w:val="16"/>
                    </w:rPr>
                    <w:t>log</w:t>
                  </w:r>
                  <w:r>
                    <w:rPr>
                      <w:rFonts w:ascii="Courier New" w:hAnsi="Courier New" w:cs="Courier New"/>
                      <w:spacing w:val="-5"/>
                      <w:sz w:val="16"/>
                      <w:szCs w:val="16"/>
                    </w:rPr>
                    <w:t xml:space="preserve"> </w:t>
                  </w:r>
                  <w:r>
                    <w:rPr>
                      <w:rFonts w:ascii="Courier New" w:hAnsi="Courier New" w:cs="Courier New"/>
                      <w:sz w:val="16"/>
                      <w:szCs w:val="16"/>
                    </w:rPr>
                    <w:t>--stat</w:t>
                  </w:r>
                </w:p>
                <w:p w:rsidR="00C121D7" w:rsidRDefault="00C121D7" w:rsidP="00CF6DBF">
                  <w:pPr>
                    <w:pStyle w:val="a9"/>
                    <w:kinsoku w:val="0"/>
                    <w:overflowPunct w:val="0"/>
                    <w:spacing w:before="64"/>
                    <w:ind w:left="179"/>
                    <w:rPr>
                      <w:rFonts w:ascii="Courier New" w:hAnsi="Courier New" w:cs="Courier New"/>
                      <w:sz w:val="16"/>
                      <w:szCs w:val="16"/>
                    </w:rPr>
                  </w:pPr>
                  <w:r>
                    <w:rPr>
                      <w:rFonts w:ascii="Courier New" w:hAnsi="Courier New" w:cs="Courier New"/>
                      <w:sz w:val="16"/>
                      <w:szCs w:val="16"/>
                    </w:rPr>
                    <w:t>commit</w:t>
                  </w:r>
                  <w:r>
                    <w:rPr>
                      <w:rFonts w:ascii="Courier New" w:hAnsi="Courier New" w:cs="Courier New"/>
                      <w:spacing w:val="-46"/>
                      <w:sz w:val="16"/>
                      <w:szCs w:val="16"/>
                    </w:rPr>
                    <w:t xml:space="preserve"> </w:t>
                  </w:r>
                  <w:r>
                    <w:rPr>
                      <w:rFonts w:ascii="Courier New" w:hAnsi="Courier New" w:cs="Courier New"/>
                      <w:sz w:val="16"/>
                      <w:szCs w:val="16"/>
                    </w:rPr>
                    <w:t>ca82a6dff817ec66f44342007202690a93763949</w:t>
                  </w:r>
                </w:p>
              </w:txbxContent>
            </v:textbox>
          </v:shape>
        </w:pict>
      </w:r>
    </w:p>
    <w:p w:rsidR="00CF6DBF" w:rsidRPr="00CF6DBF" w:rsidRDefault="00CF6DBF" w:rsidP="00CF6DBF">
      <w:pPr>
        <w:rPr>
          <w:rFonts w:cs="Times New Roman"/>
          <w:sz w:val="24"/>
          <w:szCs w:val="24"/>
        </w:rPr>
      </w:pPr>
      <w:r w:rsidRPr="00CF6DBF">
        <w:rPr>
          <w:rFonts w:cs="Times New Roman"/>
          <w:sz w:val="24"/>
          <w:szCs w:val="24"/>
        </w:rPr>
      </w:r>
      <w:r w:rsidRPr="00CF6DBF">
        <w:rPr>
          <w:rFonts w:cs="Times New Roman"/>
          <w:sz w:val="24"/>
          <w:szCs w:val="24"/>
        </w:rPr>
        <w:pict>
          <v:group id="_x0000_s1644" style="width:416.45pt;height:355.25pt;mso-position-horizontal-relative:char;mso-position-vertical-relative:line" coordsize="8329,7105" o:allowincell="f">
            <v:shape id="_x0000_s1645" style="position:absolute;width:8329;height:7105;mso-position-horizontal-relative:page;mso-position-vertical-relative:page" coordsize="8329,7105" o:allowincell="f" path="m,7104r8328,l8328,,,,,7104xe" fillcolor="#e5e5e5" stroked="f">
              <v:path arrowok="t"/>
            </v:shape>
            <v:shape id="_x0000_s1646" type="#_x0000_t202" style="position:absolute;left:179;top:178;width:4687;height:5327;mso-position-horizontal-relative:page;mso-position-vertical-relative:page" o:allowincell="f" filled="f" stroked="f">
              <v:textbox style="mso-next-textbox:#_x0000_s1646" inset="0,0,0,0">
                <w:txbxContent>
                  <w:p w:rsidR="00C121D7" w:rsidRPr="00CF6DBF" w:rsidRDefault="00C121D7" w:rsidP="00CF6DBF">
                    <w:pPr>
                      <w:pStyle w:val="a9"/>
                      <w:kinsoku w:val="0"/>
                      <w:overflowPunct w:val="0"/>
                      <w:spacing w:line="165" w:lineRule="exact"/>
                      <w:rPr>
                        <w:rFonts w:ascii="Courier New" w:hAnsi="Courier New" w:cs="Courier New"/>
                        <w:sz w:val="16"/>
                        <w:szCs w:val="16"/>
                        <w:lang w:val="en-US"/>
                      </w:rPr>
                    </w:pPr>
                    <w:r w:rsidRPr="00CF6DBF">
                      <w:rPr>
                        <w:rFonts w:ascii="Courier New" w:hAnsi="Courier New" w:cs="Courier New"/>
                        <w:sz w:val="16"/>
                        <w:szCs w:val="16"/>
                        <w:lang w:val="en-US"/>
                      </w:rPr>
                      <w:t>Author:</w:t>
                    </w:r>
                    <w:r w:rsidRPr="00CF6DBF">
                      <w:rPr>
                        <w:rFonts w:ascii="Courier New" w:hAnsi="Courier New" w:cs="Courier New"/>
                        <w:spacing w:val="-14"/>
                        <w:sz w:val="16"/>
                        <w:szCs w:val="16"/>
                        <w:lang w:val="en-US"/>
                      </w:rPr>
                      <w:t xml:space="preserve"> </w:t>
                    </w:r>
                    <w:r w:rsidRPr="00CF6DBF">
                      <w:rPr>
                        <w:rFonts w:ascii="Courier New" w:hAnsi="Courier New" w:cs="Courier New"/>
                        <w:sz w:val="16"/>
                        <w:szCs w:val="16"/>
                        <w:lang w:val="en-US"/>
                      </w:rPr>
                      <w:t>Scott</w:t>
                    </w:r>
                    <w:r w:rsidRPr="00CF6DBF">
                      <w:rPr>
                        <w:rFonts w:ascii="Courier New" w:hAnsi="Courier New" w:cs="Courier New"/>
                        <w:spacing w:val="-14"/>
                        <w:sz w:val="16"/>
                        <w:szCs w:val="16"/>
                        <w:lang w:val="en-US"/>
                      </w:rPr>
                      <w:t xml:space="preserve"> </w:t>
                    </w:r>
                    <w:r w:rsidRPr="00CF6DBF">
                      <w:rPr>
                        <w:rFonts w:ascii="Courier New" w:hAnsi="Courier New" w:cs="Courier New"/>
                        <w:sz w:val="16"/>
                        <w:szCs w:val="16"/>
                        <w:lang w:val="en-US"/>
                      </w:rPr>
                      <w:t>Chacon</w:t>
                    </w:r>
                    <w:r w:rsidRPr="00CF6DBF">
                      <w:rPr>
                        <w:rFonts w:ascii="Courier New" w:hAnsi="Courier New" w:cs="Courier New"/>
                        <w:spacing w:val="-14"/>
                        <w:sz w:val="16"/>
                        <w:szCs w:val="16"/>
                        <w:lang w:val="en-US"/>
                      </w:rPr>
                      <w:t xml:space="preserve"> </w:t>
                    </w:r>
                    <w:hyperlink r:id="rId13" w:history="1">
                      <w:r w:rsidRPr="00CF6DBF">
                        <w:rPr>
                          <w:rStyle w:val="af9"/>
                          <w:rFonts w:ascii="Courier New" w:hAnsi="Courier New" w:cs="Courier New"/>
                          <w:sz w:val="16"/>
                          <w:szCs w:val="16"/>
                          <w:lang w:val="en-US"/>
                        </w:rPr>
                        <w:t>&lt;schacon@gee-mail.com&gt;</w:t>
                      </w:r>
                    </w:hyperlink>
                  </w:p>
                  <w:p w:rsidR="00C121D7" w:rsidRPr="00CF6DBF" w:rsidRDefault="00C121D7" w:rsidP="00CF6DBF">
                    <w:pPr>
                      <w:pStyle w:val="a9"/>
                      <w:tabs>
                        <w:tab w:val="left" w:pos="765"/>
                      </w:tabs>
                      <w:kinsoku w:val="0"/>
                      <w:overflowPunct w:val="0"/>
                      <w:spacing w:before="65"/>
                      <w:rPr>
                        <w:rFonts w:ascii="Courier New" w:hAnsi="Courier New" w:cs="Courier New"/>
                        <w:sz w:val="16"/>
                        <w:szCs w:val="16"/>
                        <w:lang w:val="en-US"/>
                      </w:rPr>
                    </w:pPr>
                    <w:r w:rsidRPr="00CF6DBF">
                      <w:rPr>
                        <w:rFonts w:ascii="Courier New" w:hAnsi="Courier New" w:cs="Courier New"/>
                        <w:w w:val="95"/>
                        <w:sz w:val="16"/>
                        <w:szCs w:val="16"/>
                        <w:lang w:val="en-US"/>
                      </w:rPr>
                      <w:t>Date:</w:t>
                    </w:r>
                    <w:r w:rsidRPr="00CF6DBF">
                      <w:rPr>
                        <w:rFonts w:ascii="Courier New" w:hAnsi="Courier New" w:cs="Courier New"/>
                        <w:w w:val="95"/>
                        <w:sz w:val="16"/>
                        <w:szCs w:val="16"/>
                        <w:lang w:val="en-US"/>
                      </w:rPr>
                      <w:tab/>
                    </w:r>
                    <w:r w:rsidRPr="00CF6DBF">
                      <w:rPr>
                        <w:rFonts w:ascii="Courier New" w:hAnsi="Courier New" w:cs="Courier New"/>
                        <w:sz w:val="16"/>
                        <w:szCs w:val="16"/>
                        <w:lang w:val="en-US"/>
                      </w:rPr>
                      <w:t>Mon</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Mar</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17</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21:52:11</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2008</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-0700</w:t>
                    </w:r>
                  </w:p>
                  <w:p w:rsidR="00C121D7" w:rsidRPr="00CF6DBF" w:rsidRDefault="00C121D7" w:rsidP="00CF6DBF">
                    <w:pPr>
                      <w:pStyle w:val="a9"/>
                      <w:tabs>
                        <w:tab w:val="left" w:pos="1434"/>
                      </w:tabs>
                      <w:kinsoku w:val="0"/>
                      <w:overflowPunct w:val="0"/>
                      <w:spacing w:before="2" w:line="490" w:lineRule="atLeast"/>
                      <w:ind w:left="95" w:right="1815" w:firstLine="287"/>
                      <w:rPr>
                        <w:rFonts w:ascii="Courier New" w:hAnsi="Courier New" w:cs="Courier New"/>
                        <w:sz w:val="16"/>
                        <w:szCs w:val="16"/>
                        <w:lang w:val="en-US"/>
                      </w:rPr>
                    </w:pPr>
                    <w:r w:rsidRPr="00CF6DBF">
                      <w:rPr>
                        <w:rFonts w:ascii="Courier New" w:hAnsi="Courier New" w:cs="Courier New"/>
                        <w:sz w:val="16"/>
                        <w:szCs w:val="16"/>
                        <w:lang w:val="en-US"/>
                      </w:rPr>
                      <w:t>changed</w:t>
                    </w:r>
                    <w:r w:rsidRPr="00CF6DBF">
                      <w:rPr>
                        <w:rFonts w:ascii="Courier New" w:hAnsi="Courier New" w:cs="Courier New"/>
                        <w:spacing w:val="-9"/>
                        <w:sz w:val="16"/>
                        <w:szCs w:val="16"/>
                        <w:lang w:val="en-US"/>
                      </w:rPr>
                      <w:t xml:space="preserve"> </w:t>
                    </w:r>
                    <w:r w:rsidRPr="00CF6DBF">
                      <w:rPr>
                        <w:rFonts w:ascii="Courier New" w:hAnsi="Courier New" w:cs="Courier New"/>
                        <w:sz w:val="16"/>
                        <w:szCs w:val="16"/>
                        <w:lang w:val="en-US"/>
                      </w:rPr>
                      <w:t>the</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version</w:t>
                    </w:r>
                    <w:r w:rsidRPr="00CF6DBF">
                      <w:rPr>
                        <w:rFonts w:ascii="Courier New" w:hAnsi="Courier New" w:cs="Courier New"/>
                        <w:spacing w:val="-9"/>
                        <w:sz w:val="16"/>
                        <w:szCs w:val="16"/>
                        <w:lang w:val="en-US"/>
                      </w:rPr>
                      <w:t xml:space="preserve"> </w:t>
                    </w:r>
                    <w:r w:rsidRPr="00CF6DBF">
                      <w:rPr>
                        <w:rFonts w:ascii="Courier New" w:hAnsi="Courier New" w:cs="Courier New"/>
                        <w:sz w:val="16"/>
                        <w:szCs w:val="16"/>
                        <w:lang w:val="en-US"/>
                      </w:rPr>
                      <w:t>number</w:t>
                    </w:r>
                    <w:r w:rsidRPr="00CF6DBF">
                      <w:rPr>
                        <w:rFonts w:ascii="Courier New" w:hAnsi="Courier New" w:cs="Courier New"/>
                        <w:w w:val="99"/>
                        <w:sz w:val="16"/>
                        <w:szCs w:val="16"/>
                        <w:lang w:val="en-US"/>
                      </w:rPr>
                      <w:t xml:space="preserve"> </w:t>
                    </w:r>
                    <w:r w:rsidRPr="00CF6DBF">
                      <w:rPr>
                        <w:rFonts w:ascii="Courier New" w:hAnsi="Courier New" w:cs="Courier New"/>
                        <w:sz w:val="16"/>
                        <w:szCs w:val="16"/>
                        <w:lang w:val="en-US"/>
                      </w:rPr>
                      <w:t>Rakefile</w:t>
                    </w:r>
                    <w:r w:rsidRPr="00CF6DBF">
                      <w:rPr>
                        <w:rFonts w:ascii="Courier New" w:hAnsi="Courier New" w:cs="Courier New"/>
                        <w:spacing w:val="-10"/>
                        <w:sz w:val="16"/>
                        <w:szCs w:val="16"/>
                        <w:lang w:val="en-US"/>
                      </w:rPr>
                      <w:t xml:space="preserve"> </w:t>
                    </w:r>
                    <w:r w:rsidRPr="00CF6DBF">
                      <w:rPr>
                        <w:rFonts w:ascii="Courier New" w:hAnsi="Courier New" w:cs="Courier New"/>
                        <w:sz w:val="16"/>
                        <w:szCs w:val="16"/>
                        <w:lang w:val="en-US"/>
                      </w:rPr>
                      <w:t>|</w:t>
                    </w:r>
                    <w:r w:rsidRPr="00CF6DBF">
                      <w:rPr>
                        <w:rFonts w:ascii="Courier New" w:hAnsi="Courier New" w:cs="Courier New"/>
                        <w:sz w:val="16"/>
                        <w:szCs w:val="16"/>
                        <w:lang w:val="en-US"/>
                      </w:rPr>
                      <w:tab/>
                      <w:t>2</w:t>
                    </w:r>
                    <w:r w:rsidRPr="00CF6DBF">
                      <w:rPr>
                        <w:rFonts w:ascii="Courier New" w:hAnsi="Courier New" w:cs="Courier New"/>
                        <w:spacing w:val="-4"/>
                        <w:sz w:val="16"/>
                        <w:szCs w:val="16"/>
                        <w:lang w:val="en-US"/>
                      </w:rPr>
                      <w:t xml:space="preserve"> </w:t>
                    </w:r>
                    <w:r w:rsidRPr="00CF6DBF">
                      <w:rPr>
                        <w:rFonts w:ascii="Courier New" w:hAnsi="Courier New" w:cs="Courier New"/>
                        <w:sz w:val="16"/>
                        <w:szCs w:val="16"/>
                        <w:lang w:val="en-US"/>
                      </w:rPr>
                      <w:t>+-</w:t>
                    </w:r>
                  </w:p>
                  <w:p w:rsidR="00C121D7" w:rsidRPr="00CF6DBF" w:rsidRDefault="00C121D7" w:rsidP="00CF6DBF">
                    <w:pPr>
                      <w:pStyle w:val="a9"/>
                      <w:kinsoku w:val="0"/>
                      <w:overflowPunct w:val="0"/>
                      <w:spacing w:before="64"/>
                      <w:ind w:firstLine="95"/>
                      <w:rPr>
                        <w:rFonts w:ascii="Courier New" w:hAnsi="Courier New" w:cs="Courier New"/>
                        <w:sz w:val="16"/>
                        <w:szCs w:val="16"/>
                        <w:lang w:val="en-US"/>
                      </w:rPr>
                    </w:pPr>
                    <w:r w:rsidRPr="00CF6DBF">
                      <w:rPr>
                        <w:rFonts w:ascii="Courier New" w:hAnsi="Courier New" w:cs="Courier New"/>
                        <w:sz w:val="16"/>
                        <w:szCs w:val="16"/>
                        <w:lang w:val="en-US"/>
                      </w:rPr>
                      <w:t>1</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files</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changed,</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1</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insertions(+),</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1</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deletions(-)</w:t>
                    </w:r>
                  </w:p>
                  <w:p w:rsidR="00C121D7" w:rsidRPr="00CF6DBF" w:rsidRDefault="00C121D7" w:rsidP="00CF6DBF">
                    <w:pPr>
                      <w:pStyle w:val="a9"/>
                      <w:kinsoku w:val="0"/>
                      <w:overflowPunct w:val="0"/>
                      <w:rPr>
                        <w:sz w:val="16"/>
                        <w:szCs w:val="16"/>
                        <w:lang w:val="en-US"/>
                      </w:rPr>
                    </w:pPr>
                  </w:p>
                  <w:p w:rsidR="00C121D7" w:rsidRPr="00CF6DBF" w:rsidRDefault="00C121D7" w:rsidP="00CF6DBF">
                    <w:pPr>
                      <w:pStyle w:val="a9"/>
                      <w:kinsoku w:val="0"/>
                      <w:overflowPunct w:val="0"/>
                      <w:spacing w:before="127" w:line="324" w:lineRule="auto"/>
                      <w:ind w:right="189"/>
                      <w:rPr>
                        <w:rFonts w:ascii="Courier New" w:hAnsi="Courier New" w:cs="Courier New"/>
                        <w:sz w:val="16"/>
                        <w:szCs w:val="16"/>
                        <w:lang w:val="en-US"/>
                      </w:rPr>
                    </w:pPr>
                    <w:r w:rsidRPr="00CF6DBF">
                      <w:rPr>
                        <w:rFonts w:ascii="Courier New" w:hAnsi="Courier New" w:cs="Courier New"/>
                        <w:sz w:val="16"/>
                        <w:szCs w:val="16"/>
                        <w:lang w:val="en-US"/>
                      </w:rPr>
                      <w:t>commit</w:t>
                    </w:r>
                    <w:r w:rsidRPr="00CF6DBF">
                      <w:rPr>
                        <w:rFonts w:ascii="Courier New" w:hAnsi="Courier New" w:cs="Courier New"/>
                        <w:spacing w:val="-46"/>
                        <w:sz w:val="16"/>
                        <w:szCs w:val="16"/>
                        <w:lang w:val="en-US"/>
                      </w:rPr>
                      <w:t xml:space="preserve"> </w:t>
                    </w:r>
                    <w:r w:rsidRPr="00CF6DBF">
                      <w:rPr>
                        <w:rFonts w:ascii="Courier New" w:hAnsi="Courier New" w:cs="Courier New"/>
                        <w:sz w:val="16"/>
                        <w:szCs w:val="16"/>
                        <w:lang w:val="en-US"/>
                      </w:rPr>
                      <w:t>085bb3bcb608e1e8451d4b2432f8ecbe6306e7e7</w:t>
                    </w:r>
                    <w:r w:rsidRPr="00CF6DBF">
                      <w:rPr>
                        <w:rFonts w:ascii="Courier New" w:hAnsi="Courier New" w:cs="Courier New"/>
                        <w:w w:val="99"/>
                        <w:sz w:val="16"/>
                        <w:szCs w:val="16"/>
                        <w:lang w:val="en-US"/>
                      </w:rPr>
                      <w:t xml:space="preserve"> </w:t>
                    </w:r>
                    <w:r w:rsidRPr="00CF6DBF">
                      <w:rPr>
                        <w:rFonts w:ascii="Courier New" w:hAnsi="Courier New" w:cs="Courier New"/>
                        <w:sz w:val="16"/>
                        <w:szCs w:val="16"/>
                        <w:lang w:val="en-US"/>
                      </w:rPr>
                      <w:t>Author:</w:t>
                    </w:r>
                    <w:r w:rsidRPr="00CF6DBF">
                      <w:rPr>
                        <w:rFonts w:ascii="Courier New" w:hAnsi="Courier New" w:cs="Courier New"/>
                        <w:spacing w:val="-14"/>
                        <w:sz w:val="16"/>
                        <w:szCs w:val="16"/>
                        <w:lang w:val="en-US"/>
                      </w:rPr>
                      <w:t xml:space="preserve"> </w:t>
                    </w:r>
                    <w:r w:rsidRPr="00CF6DBF">
                      <w:rPr>
                        <w:rFonts w:ascii="Courier New" w:hAnsi="Courier New" w:cs="Courier New"/>
                        <w:sz w:val="16"/>
                        <w:szCs w:val="16"/>
                        <w:lang w:val="en-US"/>
                      </w:rPr>
                      <w:t>Scott</w:t>
                    </w:r>
                    <w:r w:rsidRPr="00CF6DBF">
                      <w:rPr>
                        <w:rFonts w:ascii="Courier New" w:hAnsi="Courier New" w:cs="Courier New"/>
                        <w:spacing w:val="-14"/>
                        <w:sz w:val="16"/>
                        <w:szCs w:val="16"/>
                        <w:lang w:val="en-US"/>
                      </w:rPr>
                      <w:t xml:space="preserve"> </w:t>
                    </w:r>
                    <w:r w:rsidRPr="00CF6DBF">
                      <w:rPr>
                        <w:rFonts w:ascii="Courier New" w:hAnsi="Courier New" w:cs="Courier New"/>
                        <w:sz w:val="16"/>
                        <w:szCs w:val="16"/>
                        <w:lang w:val="en-US"/>
                      </w:rPr>
                      <w:t>Chacon</w:t>
                    </w:r>
                    <w:r w:rsidRPr="00CF6DBF">
                      <w:rPr>
                        <w:rFonts w:ascii="Courier New" w:hAnsi="Courier New" w:cs="Courier New"/>
                        <w:spacing w:val="-14"/>
                        <w:sz w:val="16"/>
                        <w:szCs w:val="16"/>
                        <w:lang w:val="en-US"/>
                      </w:rPr>
                      <w:t xml:space="preserve"> </w:t>
                    </w:r>
                    <w:hyperlink r:id="rId14" w:history="1">
                      <w:r w:rsidRPr="00CF6DBF">
                        <w:rPr>
                          <w:rStyle w:val="af9"/>
                          <w:rFonts w:ascii="Courier New" w:hAnsi="Courier New" w:cs="Courier New"/>
                          <w:sz w:val="16"/>
                          <w:szCs w:val="16"/>
                          <w:lang w:val="en-US"/>
                        </w:rPr>
                        <w:t>&lt;schacon@gee-mail.com&gt;</w:t>
                      </w:r>
                    </w:hyperlink>
                  </w:p>
                  <w:p w:rsidR="00C121D7" w:rsidRPr="00CF6DBF" w:rsidRDefault="00C121D7" w:rsidP="00CF6DBF">
                    <w:pPr>
                      <w:pStyle w:val="a9"/>
                      <w:tabs>
                        <w:tab w:val="left" w:pos="765"/>
                      </w:tabs>
                      <w:kinsoku w:val="0"/>
                      <w:overflowPunct w:val="0"/>
                      <w:rPr>
                        <w:rFonts w:ascii="Courier New" w:hAnsi="Courier New" w:cs="Courier New"/>
                        <w:sz w:val="16"/>
                        <w:szCs w:val="16"/>
                        <w:lang w:val="en-US"/>
                      </w:rPr>
                    </w:pPr>
                    <w:r w:rsidRPr="00CF6DBF">
                      <w:rPr>
                        <w:rFonts w:ascii="Courier New" w:hAnsi="Courier New" w:cs="Courier New"/>
                        <w:w w:val="95"/>
                        <w:sz w:val="16"/>
                        <w:szCs w:val="16"/>
                        <w:lang w:val="en-US"/>
                      </w:rPr>
                      <w:t>Date:</w:t>
                    </w:r>
                    <w:r w:rsidRPr="00CF6DBF">
                      <w:rPr>
                        <w:rFonts w:ascii="Courier New" w:hAnsi="Courier New" w:cs="Courier New"/>
                        <w:w w:val="95"/>
                        <w:sz w:val="16"/>
                        <w:szCs w:val="16"/>
                        <w:lang w:val="en-US"/>
                      </w:rPr>
                      <w:tab/>
                    </w:r>
                    <w:r w:rsidRPr="00CF6DBF">
                      <w:rPr>
                        <w:rFonts w:ascii="Courier New" w:hAnsi="Courier New" w:cs="Courier New"/>
                        <w:sz w:val="16"/>
                        <w:szCs w:val="16"/>
                        <w:lang w:val="en-US"/>
                      </w:rPr>
                      <w:t>Sat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Mar</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15</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16:40:33</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2008</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-0700</w:t>
                    </w:r>
                  </w:p>
                  <w:p w:rsidR="00C121D7" w:rsidRPr="00CF6DBF" w:rsidRDefault="00C121D7" w:rsidP="00CF6DBF">
                    <w:pPr>
                      <w:pStyle w:val="a9"/>
                      <w:tabs>
                        <w:tab w:val="left" w:pos="2199"/>
                      </w:tabs>
                      <w:kinsoku w:val="0"/>
                      <w:overflowPunct w:val="0"/>
                      <w:spacing w:before="2" w:line="490" w:lineRule="atLeast"/>
                      <w:ind w:left="95" w:right="1528" w:firstLine="287"/>
                      <w:rPr>
                        <w:rFonts w:ascii="Courier New" w:hAnsi="Courier New" w:cs="Courier New"/>
                        <w:sz w:val="16"/>
                        <w:szCs w:val="16"/>
                        <w:lang w:val="en-US"/>
                      </w:rPr>
                    </w:pPr>
                    <w:r w:rsidRPr="00CF6DBF">
                      <w:rPr>
                        <w:rFonts w:ascii="Courier New" w:hAnsi="Courier New" w:cs="Courier New"/>
                        <w:sz w:val="16"/>
                        <w:szCs w:val="16"/>
                        <w:lang w:val="en-US"/>
                      </w:rPr>
                      <w:t>removed</w:t>
                    </w:r>
                    <w:r w:rsidRPr="00CF6DBF">
                      <w:rPr>
                        <w:rFonts w:ascii="Courier New" w:hAnsi="Courier New" w:cs="Courier New"/>
                        <w:spacing w:val="-10"/>
                        <w:sz w:val="16"/>
                        <w:szCs w:val="16"/>
                        <w:lang w:val="en-US"/>
                      </w:rPr>
                      <w:t xml:space="preserve"> </w:t>
                    </w:r>
                    <w:r w:rsidRPr="00CF6DBF">
                      <w:rPr>
                        <w:rFonts w:ascii="Courier New" w:hAnsi="Courier New" w:cs="Courier New"/>
                        <w:sz w:val="16"/>
                        <w:szCs w:val="16"/>
                        <w:lang w:val="en-US"/>
                      </w:rPr>
                      <w:t>unnecessary</w:t>
                    </w:r>
                    <w:r w:rsidRPr="00CF6DBF">
                      <w:rPr>
                        <w:rFonts w:ascii="Courier New" w:hAnsi="Courier New" w:cs="Courier New"/>
                        <w:spacing w:val="-9"/>
                        <w:sz w:val="16"/>
                        <w:szCs w:val="16"/>
                        <w:lang w:val="en-US"/>
                      </w:rPr>
                      <w:t xml:space="preserve"> </w:t>
                    </w:r>
                    <w:r w:rsidRPr="00CF6DBF">
                      <w:rPr>
                        <w:rFonts w:ascii="Courier New" w:hAnsi="Courier New" w:cs="Courier New"/>
                        <w:sz w:val="16"/>
                        <w:szCs w:val="16"/>
                        <w:lang w:val="en-US"/>
                      </w:rPr>
                      <w:t>test</w:t>
                    </w:r>
                    <w:r w:rsidRPr="00CF6DBF">
                      <w:rPr>
                        <w:rFonts w:ascii="Courier New" w:hAnsi="Courier New" w:cs="Courier New"/>
                        <w:spacing w:val="-9"/>
                        <w:sz w:val="16"/>
                        <w:szCs w:val="16"/>
                        <w:lang w:val="en-US"/>
                      </w:rPr>
                      <w:t xml:space="preserve"> </w:t>
                    </w:r>
                    <w:r w:rsidRPr="00CF6DBF">
                      <w:rPr>
                        <w:rFonts w:ascii="Courier New" w:hAnsi="Courier New" w:cs="Courier New"/>
                        <w:sz w:val="16"/>
                        <w:szCs w:val="16"/>
                        <w:lang w:val="en-US"/>
                      </w:rPr>
                      <w:t>code</w:t>
                    </w:r>
                    <w:r w:rsidRPr="00CF6DBF">
                      <w:rPr>
                        <w:rFonts w:ascii="Courier New" w:hAnsi="Courier New" w:cs="Courier New"/>
                        <w:w w:val="99"/>
                        <w:sz w:val="16"/>
                        <w:szCs w:val="16"/>
                        <w:lang w:val="en-US"/>
                      </w:rPr>
                      <w:t xml:space="preserve"> </w:t>
                    </w:r>
                    <w:r w:rsidRPr="00CF6DBF">
                      <w:rPr>
                        <w:rFonts w:ascii="Courier New" w:hAnsi="Courier New" w:cs="Courier New"/>
                        <w:sz w:val="16"/>
                        <w:szCs w:val="16"/>
                        <w:lang w:val="en-US"/>
                      </w:rPr>
                      <w:t>lib/simplegit.rb</w:t>
                    </w:r>
                    <w:r w:rsidRPr="00CF6DBF">
                      <w:rPr>
                        <w:rFonts w:ascii="Courier New" w:hAnsi="Courier New" w:cs="Courier New"/>
                        <w:spacing w:val="-18"/>
                        <w:sz w:val="16"/>
                        <w:szCs w:val="16"/>
                        <w:lang w:val="en-US"/>
                      </w:rPr>
                      <w:t xml:space="preserve"> </w:t>
                    </w:r>
                    <w:r w:rsidRPr="00CF6DBF">
                      <w:rPr>
                        <w:rFonts w:ascii="Courier New" w:hAnsi="Courier New" w:cs="Courier New"/>
                        <w:sz w:val="16"/>
                        <w:szCs w:val="16"/>
                        <w:lang w:val="en-US"/>
                      </w:rPr>
                      <w:t>|</w:t>
                    </w:r>
                    <w:r w:rsidRPr="00CF6DBF">
                      <w:rPr>
                        <w:rFonts w:ascii="Courier New" w:hAnsi="Courier New" w:cs="Courier New"/>
                        <w:sz w:val="16"/>
                        <w:szCs w:val="16"/>
                        <w:lang w:val="en-US"/>
                      </w:rPr>
                      <w:tab/>
                      <w:t>5</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w:t>
                    </w:r>
                  </w:p>
                  <w:p w:rsidR="00C121D7" w:rsidRPr="00CF6DBF" w:rsidRDefault="00C121D7" w:rsidP="00CF6DBF">
                    <w:pPr>
                      <w:pStyle w:val="a9"/>
                      <w:kinsoku w:val="0"/>
                      <w:overflowPunct w:val="0"/>
                      <w:spacing w:before="64"/>
                      <w:ind w:firstLine="95"/>
                      <w:rPr>
                        <w:rFonts w:ascii="Courier New" w:hAnsi="Courier New" w:cs="Courier New"/>
                        <w:sz w:val="16"/>
                        <w:szCs w:val="16"/>
                        <w:lang w:val="en-US"/>
                      </w:rPr>
                    </w:pPr>
                    <w:r w:rsidRPr="00CF6DBF">
                      <w:rPr>
                        <w:rFonts w:ascii="Courier New" w:hAnsi="Courier New" w:cs="Courier New"/>
                        <w:sz w:val="16"/>
                        <w:szCs w:val="16"/>
                        <w:lang w:val="en-US"/>
                      </w:rPr>
                      <w:t>1</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files</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changed,</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0</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insertions(+),</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5</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deletions(-)</w:t>
                    </w:r>
                  </w:p>
                  <w:p w:rsidR="00C121D7" w:rsidRPr="00CF6DBF" w:rsidRDefault="00C121D7" w:rsidP="00CF6DBF">
                    <w:pPr>
                      <w:pStyle w:val="a9"/>
                      <w:kinsoku w:val="0"/>
                      <w:overflowPunct w:val="0"/>
                      <w:rPr>
                        <w:sz w:val="16"/>
                        <w:szCs w:val="16"/>
                        <w:lang w:val="en-US"/>
                      </w:rPr>
                    </w:pPr>
                  </w:p>
                  <w:p w:rsidR="00C121D7" w:rsidRPr="00CF6DBF" w:rsidRDefault="00C121D7" w:rsidP="00CF6DBF">
                    <w:pPr>
                      <w:pStyle w:val="a9"/>
                      <w:kinsoku w:val="0"/>
                      <w:overflowPunct w:val="0"/>
                      <w:spacing w:before="127" w:line="324" w:lineRule="auto"/>
                      <w:ind w:right="189"/>
                      <w:rPr>
                        <w:rFonts w:ascii="Courier New" w:hAnsi="Courier New" w:cs="Courier New"/>
                        <w:sz w:val="16"/>
                        <w:szCs w:val="16"/>
                        <w:lang w:val="en-US"/>
                      </w:rPr>
                    </w:pPr>
                    <w:r w:rsidRPr="00CF6DBF">
                      <w:rPr>
                        <w:rFonts w:ascii="Courier New" w:hAnsi="Courier New" w:cs="Courier New"/>
                        <w:sz w:val="16"/>
                        <w:szCs w:val="16"/>
                        <w:lang w:val="en-US"/>
                      </w:rPr>
                      <w:t>commit</w:t>
                    </w:r>
                    <w:r w:rsidRPr="00CF6DBF">
                      <w:rPr>
                        <w:rFonts w:ascii="Courier New" w:hAnsi="Courier New" w:cs="Courier New"/>
                        <w:spacing w:val="-46"/>
                        <w:sz w:val="16"/>
                        <w:szCs w:val="16"/>
                        <w:lang w:val="en-US"/>
                      </w:rPr>
                      <w:t xml:space="preserve"> </w:t>
                    </w:r>
                    <w:r w:rsidRPr="00CF6DBF">
                      <w:rPr>
                        <w:rFonts w:ascii="Courier New" w:hAnsi="Courier New" w:cs="Courier New"/>
                        <w:sz w:val="16"/>
                        <w:szCs w:val="16"/>
                        <w:lang w:val="en-US"/>
                      </w:rPr>
                      <w:t>a11bef06a3f659402fe7563abf99ad00de2209e6</w:t>
                    </w:r>
                    <w:r w:rsidRPr="00CF6DBF">
                      <w:rPr>
                        <w:rFonts w:ascii="Courier New" w:hAnsi="Courier New" w:cs="Courier New"/>
                        <w:w w:val="99"/>
                        <w:sz w:val="16"/>
                        <w:szCs w:val="16"/>
                        <w:lang w:val="en-US"/>
                      </w:rPr>
                      <w:t xml:space="preserve"> </w:t>
                    </w:r>
                    <w:r w:rsidRPr="00CF6DBF">
                      <w:rPr>
                        <w:rFonts w:ascii="Courier New" w:hAnsi="Courier New" w:cs="Courier New"/>
                        <w:sz w:val="16"/>
                        <w:szCs w:val="16"/>
                        <w:lang w:val="en-US"/>
                      </w:rPr>
                      <w:t>Author:</w:t>
                    </w:r>
                    <w:r w:rsidRPr="00CF6DBF">
                      <w:rPr>
                        <w:rFonts w:ascii="Courier New" w:hAnsi="Courier New" w:cs="Courier New"/>
                        <w:spacing w:val="-14"/>
                        <w:sz w:val="16"/>
                        <w:szCs w:val="16"/>
                        <w:lang w:val="en-US"/>
                      </w:rPr>
                      <w:t xml:space="preserve"> </w:t>
                    </w:r>
                    <w:r w:rsidRPr="00CF6DBF">
                      <w:rPr>
                        <w:rFonts w:ascii="Courier New" w:hAnsi="Courier New" w:cs="Courier New"/>
                        <w:sz w:val="16"/>
                        <w:szCs w:val="16"/>
                        <w:lang w:val="en-US"/>
                      </w:rPr>
                      <w:t>Scott</w:t>
                    </w:r>
                    <w:r w:rsidRPr="00CF6DBF">
                      <w:rPr>
                        <w:rFonts w:ascii="Courier New" w:hAnsi="Courier New" w:cs="Courier New"/>
                        <w:spacing w:val="-14"/>
                        <w:sz w:val="16"/>
                        <w:szCs w:val="16"/>
                        <w:lang w:val="en-US"/>
                      </w:rPr>
                      <w:t xml:space="preserve"> </w:t>
                    </w:r>
                    <w:r w:rsidRPr="00CF6DBF">
                      <w:rPr>
                        <w:rFonts w:ascii="Courier New" w:hAnsi="Courier New" w:cs="Courier New"/>
                        <w:sz w:val="16"/>
                        <w:szCs w:val="16"/>
                        <w:lang w:val="en-US"/>
                      </w:rPr>
                      <w:t>Chacon</w:t>
                    </w:r>
                    <w:r w:rsidRPr="00CF6DBF">
                      <w:rPr>
                        <w:rFonts w:ascii="Courier New" w:hAnsi="Courier New" w:cs="Courier New"/>
                        <w:spacing w:val="-14"/>
                        <w:sz w:val="16"/>
                        <w:szCs w:val="16"/>
                        <w:lang w:val="en-US"/>
                      </w:rPr>
                      <w:t xml:space="preserve"> </w:t>
                    </w:r>
                    <w:hyperlink r:id="rId15" w:history="1">
                      <w:r w:rsidRPr="00CF6DBF">
                        <w:rPr>
                          <w:rStyle w:val="af9"/>
                          <w:rFonts w:ascii="Courier New" w:hAnsi="Courier New" w:cs="Courier New"/>
                          <w:sz w:val="16"/>
                          <w:szCs w:val="16"/>
                          <w:lang w:val="en-US"/>
                        </w:rPr>
                        <w:t>&lt;schacon@gee-mail.com&gt;</w:t>
                      </w:r>
                    </w:hyperlink>
                  </w:p>
                  <w:p w:rsidR="00C121D7" w:rsidRDefault="00C121D7" w:rsidP="00CF6DBF">
                    <w:pPr>
                      <w:pStyle w:val="a9"/>
                      <w:tabs>
                        <w:tab w:val="left" w:pos="765"/>
                      </w:tabs>
                      <w:kinsoku w:val="0"/>
                      <w:overflowPunct w:val="0"/>
                      <w:rPr>
                        <w:rFonts w:ascii="Courier New" w:hAnsi="Courier New" w:cs="Courier New"/>
                        <w:sz w:val="16"/>
                        <w:szCs w:val="16"/>
                      </w:rPr>
                    </w:pPr>
                    <w:r>
                      <w:rPr>
                        <w:rFonts w:ascii="Courier New" w:hAnsi="Courier New" w:cs="Courier New"/>
                        <w:w w:val="95"/>
                        <w:sz w:val="16"/>
                        <w:szCs w:val="16"/>
                      </w:rPr>
                      <w:t>Date:</w:t>
                    </w:r>
                    <w:r>
                      <w:rPr>
                        <w:rFonts w:ascii="Courier New" w:hAnsi="Courier New" w:cs="Courier New"/>
                        <w:w w:val="95"/>
                        <w:sz w:val="16"/>
                        <w:szCs w:val="16"/>
                      </w:rPr>
                      <w:tab/>
                    </w:r>
                    <w:r>
                      <w:rPr>
                        <w:rFonts w:ascii="Courier New" w:hAnsi="Courier New" w:cs="Courier New"/>
                        <w:sz w:val="16"/>
                        <w:szCs w:val="16"/>
                      </w:rPr>
                      <w:t>Sat</w:t>
                    </w:r>
                    <w:r>
                      <w:rPr>
                        <w:rFonts w:ascii="Courier New" w:hAnsi="Courier New" w:cs="Courier New"/>
                        <w:spacing w:val="-6"/>
                        <w:sz w:val="16"/>
                        <w:szCs w:val="16"/>
                      </w:rPr>
                      <w:t xml:space="preserve"> </w:t>
                    </w:r>
                    <w:r>
                      <w:rPr>
                        <w:rFonts w:ascii="Courier New" w:hAnsi="Courier New" w:cs="Courier New"/>
                        <w:sz w:val="16"/>
                        <w:szCs w:val="16"/>
                      </w:rPr>
                      <w:t>Mar</w:t>
                    </w:r>
                    <w:r>
                      <w:rPr>
                        <w:rFonts w:ascii="Courier New" w:hAnsi="Courier New" w:cs="Courier New"/>
                        <w:spacing w:val="-6"/>
                        <w:sz w:val="16"/>
                        <w:szCs w:val="16"/>
                      </w:rPr>
                      <w:t xml:space="preserve"> </w:t>
                    </w:r>
                    <w:r>
                      <w:rPr>
                        <w:rFonts w:ascii="Courier New" w:hAnsi="Courier New" w:cs="Courier New"/>
                        <w:sz w:val="16"/>
                        <w:szCs w:val="16"/>
                      </w:rPr>
                      <w:t>15</w:t>
                    </w:r>
                    <w:r>
                      <w:rPr>
                        <w:rFonts w:ascii="Courier New" w:hAnsi="Courier New" w:cs="Courier New"/>
                        <w:spacing w:val="-6"/>
                        <w:sz w:val="16"/>
                        <w:szCs w:val="16"/>
                      </w:rPr>
                      <w:t xml:space="preserve"> </w:t>
                    </w:r>
                    <w:r>
                      <w:rPr>
                        <w:rFonts w:ascii="Courier New" w:hAnsi="Courier New" w:cs="Courier New"/>
                        <w:sz w:val="16"/>
                        <w:szCs w:val="16"/>
                      </w:rPr>
                      <w:t>10:31:28</w:t>
                    </w:r>
                    <w:r>
                      <w:rPr>
                        <w:rFonts w:ascii="Courier New" w:hAnsi="Courier New" w:cs="Courier New"/>
                        <w:spacing w:val="-6"/>
                        <w:sz w:val="16"/>
                        <w:szCs w:val="16"/>
                      </w:rPr>
                      <w:t xml:space="preserve"> </w:t>
                    </w:r>
                    <w:r>
                      <w:rPr>
                        <w:rFonts w:ascii="Courier New" w:hAnsi="Courier New" w:cs="Courier New"/>
                        <w:sz w:val="16"/>
                        <w:szCs w:val="16"/>
                      </w:rPr>
                      <w:t>2008</w:t>
                    </w:r>
                    <w:r>
                      <w:rPr>
                        <w:rFonts w:ascii="Courier New" w:hAnsi="Courier New" w:cs="Courier New"/>
                        <w:spacing w:val="-5"/>
                        <w:sz w:val="16"/>
                        <w:szCs w:val="16"/>
                      </w:rPr>
                      <w:t xml:space="preserve"> </w:t>
                    </w:r>
                    <w:r>
                      <w:rPr>
                        <w:rFonts w:ascii="Courier New" w:hAnsi="Courier New" w:cs="Courier New"/>
                        <w:sz w:val="16"/>
                        <w:szCs w:val="16"/>
                      </w:rPr>
                      <w:t>-0700</w:t>
                    </w:r>
                  </w:p>
                  <w:p w:rsidR="00C121D7" w:rsidRDefault="00C121D7" w:rsidP="00CF6DBF">
                    <w:pPr>
                      <w:pStyle w:val="a9"/>
                      <w:kinsoku w:val="0"/>
                      <w:overflowPunct w:val="0"/>
                      <w:rPr>
                        <w:sz w:val="16"/>
                        <w:szCs w:val="16"/>
                      </w:rPr>
                    </w:pPr>
                  </w:p>
                  <w:p w:rsidR="00C121D7" w:rsidRDefault="00C121D7" w:rsidP="00CF6DBF">
                    <w:pPr>
                      <w:pStyle w:val="a9"/>
                      <w:kinsoku w:val="0"/>
                      <w:overflowPunct w:val="0"/>
                      <w:spacing w:before="126" w:line="175" w:lineRule="exact"/>
                      <w:ind w:left="382"/>
                      <w:rPr>
                        <w:rFonts w:ascii="Courier New" w:hAnsi="Courier New" w:cs="Courier New"/>
                        <w:sz w:val="16"/>
                        <w:szCs w:val="16"/>
                      </w:rPr>
                    </w:pPr>
                    <w:r>
                      <w:rPr>
                        <w:rFonts w:ascii="Courier New" w:hAnsi="Courier New" w:cs="Courier New"/>
                        <w:sz w:val="16"/>
                        <w:szCs w:val="16"/>
                      </w:rPr>
                      <w:t>first</w:t>
                    </w:r>
                    <w:r>
                      <w:rPr>
                        <w:rFonts w:ascii="Courier New" w:hAnsi="Courier New" w:cs="Courier New"/>
                        <w:spacing w:val="-12"/>
                        <w:sz w:val="16"/>
                        <w:szCs w:val="16"/>
                      </w:rPr>
                      <w:t xml:space="preserve"> </w:t>
                    </w:r>
                    <w:r>
                      <w:rPr>
                        <w:rFonts w:ascii="Courier New" w:hAnsi="Courier New" w:cs="Courier New"/>
                        <w:sz w:val="16"/>
                        <w:szCs w:val="16"/>
                      </w:rPr>
                      <w:t>commit</w:t>
                    </w:r>
                  </w:p>
                </w:txbxContent>
              </v:textbox>
            </v:shape>
            <v:shape id="_x0000_s1647" type="#_x0000_t202" style="position:absolute;left:275;top:5837;width:766;height:406;mso-position-horizontal-relative:page;mso-position-vertical-relative:page" o:allowincell="f" filled="f" stroked="f">
              <v:textbox style="mso-next-textbox:#_x0000_s1647" inset="0,0,0,0">
                <w:txbxContent>
                  <w:p w:rsidR="00C121D7" w:rsidRDefault="00C121D7" w:rsidP="00CF6DBF">
                    <w:pPr>
                      <w:pStyle w:val="a9"/>
                      <w:kinsoku w:val="0"/>
                      <w:overflowPunct w:val="0"/>
                      <w:spacing w:line="165" w:lineRule="exact"/>
                      <w:rPr>
                        <w:rFonts w:ascii="Courier New" w:hAnsi="Courier New" w:cs="Courier New"/>
                        <w:sz w:val="16"/>
                        <w:szCs w:val="16"/>
                      </w:rPr>
                    </w:pPr>
                    <w:r>
                      <w:rPr>
                        <w:rFonts w:ascii="Courier New" w:hAnsi="Courier New" w:cs="Courier New"/>
                        <w:sz w:val="16"/>
                        <w:szCs w:val="16"/>
                      </w:rPr>
                      <w:t>README</w:t>
                    </w:r>
                  </w:p>
                  <w:p w:rsidR="00C121D7" w:rsidRDefault="00C121D7" w:rsidP="00CF6DBF">
                    <w:pPr>
                      <w:pStyle w:val="a9"/>
                      <w:kinsoku w:val="0"/>
                      <w:overflowPunct w:val="0"/>
                      <w:spacing w:before="64" w:line="175" w:lineRule="exact"/>
                      <w:rPr>
                        <w:rFonts w:ascii="Courier New" w:hAnsi="Courier New" w:cs="Courier New"/>
                        <w:sz w:val="16"/>
                        <w:szCs w:val="16"/>
                      </w:rPr>
                    </w:pPr>
                    <w:r>
                      <w:rPr>
                        <w:rFonts w:ascii="Courier New" w:hAnsi="Courier New" w:cs="Courier New"/>
                        <w:w w:val="95"/>
                        <w:sz w:val="16"/>
                        <w:szCs w:val="16"/>
                      </w:rPr>
                      <w:t>Rakefile</w:t>
                    </w:r>
                  </w:p>
                </w:txbxContent>
              </v:textbox>
            </v:shape>
            <v:shape id="_x0000_s1648" type="#_x0000_t202" style="position:absolute;left:1901;top:5837;width:96;height:406;mso-position-horizontal-relative:page;mso-position-vertical-relative:page" o:allowincell="f" filled="f" stroked="f">
              <v:textbox style="mso-next-textbox:#_x0000_s1648" inset="0,0,0,0">
                <w:txbxContent>
                  <w:p w:rsidR="00C121D7" w:rsidRDefault="00C121D7" w:rsidP="00CF6DBF">
                    <w:pPr>
                      <w:pStyle w:val="a9"/>
                      <w:kinsoku w:val="0"/>
                      <w:overflowPunct w:val="0"/>
                      <w:spacing w:line="165" w:lineRule="exact"/>
                      <w:rPr>
                        <w:rFonts w:ascii="Courier New" w:hAnsi="Courier New" w:cs="Courier New"/>
                        <w:sz w:val="16"/>
                        <w:szCs w:val="16"/>
                      </w:rPr>
                    </w:pPr>
                    <w:r>
                      <w:rPr>
                        <w:rFonts w:ascii="Courier New" w:hAnsi="Courier New" w:cs="Courier New"/>
                        <w:sz w:val="16"/>
                        <w:szCs w:val="16"/>
                      </w:rPr>
                      <w:t>|</w:t>
                    </w:r>
                  </w:p>
                  <w:p w:rsidR="00C121D7" w:rsidRDefault="00C121D7" w:rsidP="00CF6DBF">
                    <w:pPr>
                      <w:pStyle w:val="a9"/>
                      <w:kinsoku w:val="0"/>
                      <w:overflowPunct w:val="0"/>
                      <w:spacing w:before="64" w:line="175" w:lineRule="exact"/>
                      <w:rPr>
                        <w:rFonts w:ascii="Courier New" w:hAnsi="Courier New" w:cs="Courier New"/>
                        <w:sz w:val="16"/>
                        <w:szCs w:val="16"/>
                      </w:rPr>
                    </w:pPr>
                    <w:r>
                      <w:rPr>
                        <w:rFonts w:ascii="Courier New" w:hAnsi="Courier New" w:cs="Courier New"/>
                        <w:sz w:val="16"/>
                        <w:szCs w:val="16"/>
                      </w:rPr>
                      <w:t>|</w:t>
                    </w:r>
                  </w:p>
                </w:txbxContent>
              </v:textbox>
            </v:shape>
            <v:shape id="_x0000_s1649" type="#_x0000_t202" style="position:absolute;left:275;top:6330;width:1722;height:160;mso-position-horizontal-relative:page;mso-position-vertical-relative:page" o:allowincell="f" filled="f" stroked="f">
              <v:textbox style="mso-next-textbox:#_x0000_s1649" inset="0,0,0,0">
                <w:txbxContent>
                  <w:p w:rsidR="00C121D7" w:rsidRDefault="00C121D7" w:rsidP="00CF6DBF">
                    <w:pPr>
                      <w:pStyle w:val="a9"/>
                      <w:kinsoku w:val="0"/>
                      <w:overflowPunct w:val="0"/>
                      <w:spacing w:line="159" w:lineRule="exact"/>
                      <w:rPr>
                        <w:rFonts w:ascii="Courier New" w:hAnsi="Courier New" w:cs="Courier New"/>
                        <w:sz w:val="16"/>
                        <w:szCs w:val="16"/>
                      </w:rPr>
                    </w:pPr>
                    <w:r>
                      <w:rPr>
                        <w:rFonts w:ascii="Courier New" w:hAnsi="Courier New" w:cs="Courier New"/>
                        <w:sz w:val="16"/>
                        <w:szCs w:val="16"/>
                      </w:rPr>
                      <w:t>lib/simplegit.rb</w:t>
                    </w:r>
                    <w:r>
                      <w:rPr>
                        <w:rFonts w:ascii="Courier New" w:hAnsi="Courier New" w:cs="Courier New"/>
                        <w:spacing w:val="-18"/>
                        <w:sz w:val="16"/>
                        <w:szCs w:val="16"/>
                      </w:rPr>
                      <w:t xml:space="preserve"> </w:t>
                    </w:r>
                    <w:r>
                      <w:rPr>
                        <w:rFonts w:ascii="Courier New" w:hAnsi="Courier New" w:cs="Courier New"/>
                        <w:sz w:val="16"/>
                        <w:szCs w:val="16"/>
                      </w:rPr>
                      <w:t>|</w:t>
                    </w:r>
                  </w:p>
                </w:txbxContent>
              </v:textbox>
            </v:shape>
            <v:shape id="_x0000_s1650" type="#_x0000_t202" style="position:absolute;left:2284;top:5837;width:2679;height:652;mso-position-horizontal-relative:page;mso-position-vertical-relative:page" o:allowincell="f" filled="f" stroked="f">
              <v:textbox style="mso-next-textbox:#_x0000_s1650" inset="0,0,0,0">
                <w:txbxContent>
                  <w:p w:rsidR="00C121D7" w:rsidRDefault="00C121D7" w:rsidP="00CF6DBF">
                    <w:pPr>
                      <w:pStyle w:val="a9"/>
                      <w:kinsoku w:val="0"/>
                      <w:overflowPunct w:val="0"/>
                      <w:spacing w:line="165" w:lineRule="exact"/>
                      <w:ind w:left="95"/>
                      <w:rPr>
                        <w:rFonts w:ascii="Courier New" w:hAnsi="Courier New" w:cs="Courier New"/>
                        <w:sz w:val="16"/>
                        <w:szCs w:val="16"/>
                      </w:rPr>
                    </w:pPr>
                    <w:r>
                      <w:rPr>
                        <w:rFonts w:ascii="Courier New" w:hAnsi="Courier New" w:cs="Courier New"/>
                        <w:sz w:val="16"/>
                        <w:szCs w:val="16"/>
                      </w:rPr>
                      <w:t>6</w:t>
                    </w:r>
                    <w:r>
                      <w:rPr>
                        <w:rFonts w:ascii="Courier New" w:hAnsi="Courier New" w:cs="Courier New"/>
                        <w:spacing w:val="-8"/>
                        <w:sz w:val="16"/>
                        <w:szCs w:val="16"/>
                      </w:rPr>
                      <w:t xml:space="preserve"> </w:t>
                    </w:r>
                    <w:r>
                      <w:rPr>
                        <w:rFonts w:ascii="Courier New" w:hAnsi="Courier New" w:cs="Courier New"/>
                        <w:sz w:val="16"/>
                        <w:szCs w:val="16"/>
                      </w:rPr>
                      <w:t>++++++</w:t>
                    </w:r>
                  </w:p>
                  <w:p w:rsidR="00C121D7" w:rsidRDefault="00C121D7" w:rsidP="00CF6DBF">
                    <w:pPr>
                      <w:pStyle w:val="a9"/>
                      <w:kinsoku w:val="0"/>
                      <w:overflowPunct w:val="0"/>
                      <w:spacing w:before="64"/>
                      <w:rPr>
                        <w:rFonts w:ascii="Courier New" w:hAnsi="Courier New" w:cs="Courier New"/>
                        <w:sz w:val="16"/>
                        <w:szCs w:val="16"/>
                      </w:rPr>
                    </w:pPr>
                    <w:r>
                      <w:rPr>
                        <w:rFonts w:ascii="Courier New" w:hAnsi="Courier New" w:cs="Courier New"/>
                        <w:sz w:val="16"/>
                        <w:szCs w:val="16"/>
                      </w:rPr>
                      <w:t>23</w:t>
                    </w:r>
                    <w:r>
                      <w:rPr>
                        <w:rFonts w:ascii="Courier New" w:hAnsi="Courier New" w:cs="Courier New"/>
                        <w:spacing w:val="-25"/>
                        <w:sz w:val="16"/>
                        <w:szCs w:val="16"/>
                      </w:rPr>
                      <w:t xml:space="preserve"> </w:t>
                    </w:r>
                    <w:r>
                      <w:rPr>
                        <w:rFonts w:ascii="Courier New" w:hAnsi="Courier New" w:cs="Courier New"/>
                        <w:sz w:val="16"/>
                        <w:szCs w:val="16"/>
                      </w:rPr>
                      <w:t>+++++++++++++++++++++++</w:t>
                    </w:r>
                  </w:p>
                  <w:p w:rsidR="00C121D7" w:rsidRDefault="00C121D7" w:rsidP="00CF6DBF">
                    <w:pPr>
                      <w:pStyle w:val="a9"/>
                      <w:kinsoku w:val="0"/>
                      <w:overflowPunct w:val="0"/>
                      <w:spacing w:before="65" w:line="175" w:lineRule="exact"/>
                      <w:rPr>
                        <w:rFonts w:ascii="Courier New" w:hAnsi="Courier New" w:cs="Courier New"/>
                        <w:sz w:val="16"/>
                        <w:szCs w:val="16"/>
                      </w:rPr>
                    </w:pPr>
                    <w:r>
                      <w:rPr>
                        <w:rFonts w:ascii="Courier New" w:hAnsi="Courier New" w:cs="Courier New"/>
                        <w:sz w:val="16"/>
                        <w:szCs w:val="16"/>
                      </w:rPr>
                      <w:t>25</w:t>
                    </w:r>
                    <w:r>
                      <w:rPr>
                        <w:rFonts w:ascii="Courier New" w:hAnsi="Courier New" w:cs="Courier New"/>
                        <w:spacing w:val="-27"/>
                        <w:sz w:val="16"/>
                        <w:szCs w:val="16"/>
                      </w:rPr>
                      <w:t xml:space="preserve"> </w:t>
                    </w:r>
                    <w:r>
                      <w:rPr>
                        <w:rFonts w:ascii="Courier New" w:hAnsi="Courier New" w:cs="Courier New"/>
                        <w:sz w:val="16"/>
                        <w:szCs w:val="16"/>
                      </w:rPr>
                      <w:t>+++++++++++++++++++++++++</w:t>
                    </w:r>
                  </w:p>
                </w:txbxContent>
              </v:textbox>
            </v:shape>
            <v:shape id="_x0000_s1651" type="#_x0000_t202" style="position:absolute;left:275;top:6576;width:4688;height:160;mso-position-horizontal-relative:page;mso-position-vertical-relative:page" o:allowincell="f" filled="f" stroked="f">
              <v:textbox style="mso-next-textbox:#_x0000_s1651" inset="0,0,0,0">
                <w:txbxContent>
                  <w:p w:rsidR="00C121D7" w:rsidRDefault="00C121D7" w:rsidP="00CF6DBF">
                    <w:pPr>
                      <w:pStyle w:val="a9"/>
                      <w:kinsoku w:val="0"/>
                      <w:overflowPunct w:val="0"/>
                      <w:spacing w:line="159" w:lineRule="exact"/>
                      <w:rPr>
                        <w:rFonts w:ascii="Courier New" w:hAnsi="Courier New" w:cs="Courier New"/>
                        <w:sz w:val="16"/>
                        <w:szCs w:val="16"/>
                      </w:rPr>
                    </w:pPr>
                    <w:r>
                      <w:rPr>
                        <w:rFonts w:ascii="Courier New" w:hAnsi="Courier New" w:cs="Courier New"/>
                        <w:sz w:val="16"/>
                        <w:szCs w:val="16"/>
                      </w:rPr>
                      <w:t>3</w:t>
                    </w:r>
                    <w:r>
                      <w:rPr>
                        <w:rFonts w:ascii="Courier New" w:hAnsi="Courier New" w:cs="Courier New"/>
                        <w:spacing w:val="-8"/>
                        <w:sz w:val="16"/>
                        <w:szCs w:val="16"/>
                      </w:rPr>
                      <w:t xml:space="preserve"> </w:t>
                    </w:r>
                    <w:r>
                      <w:rPr>
                        <w:rFonts w:ascii="Courier New" w:hAnsi="Courier New" w:cs="Courier New"/>
                        <w:sz w:val="16"/>
                        <w:szCs w:val="16"/>
                      </w:rPr>
                      <w:t>files</w:t>
                    </w:r>
                    <w:r>
                      <w:rPr>
                        <w:rFonts w:ascii="Courier New" w:hAnsi="Courier New" w:cs="Courier New"/>
                        <w:spacing w:val="-8"/>
                        <w:sz w:val="16"/>
                        <w:szCs w:val="16"/>
                      </w:rPr>
                      <w:t xml:space="preserve"> </w:t>
                    </w:r>
                    <w:r>
                      <w:rPr>
                        <w:rFonts w:ascii="Courier New" w:hAnsi="Courier New" w:cs="Courier New"/>
                        <w:sz w:val="16"/>
                        <w:szCs w:val="16"/>
                      </w:rPr>
                      <w:t>changed,</w:t>
                    </w:r>
                    <w:r>
                      <w:rPr>
                        <w:rFonts w:ascii="Courier New" w:hAnsi="Courier New" w:cs="Courier New"/>
                        <w:spacing w:val="-8"/>
                        <w:sz w:val="16"/>
                        <w:szCs w:val="16"/>
                      </w:rPr>
                      <w:t xml:space="preserve"> </w:t>
                    </w:r>
                    <w:r>
                      <w:rPr>
                        <w:rFonts w:ascii="Courier New" w:hAnsi="Courier New" w:cs="Courier New"/>
                        <w:sz w:val="16"/>
                        <w:szCs w:val="16"/>
                      </w:rPr>
                      <w:t>54</w:t>
                    </w:r>
                    <w:r>
                      <w:rPr>
                        <w:rFonts w:ascii="Courier New" w:hAnsi="Courier New" w:cs="Courier New"/>
                        <w:spacing w:val="-8"/>
                        <w:sz w:val="16"/>
                        <w:szCs w:val="16"/>
                      </w:rPr>
                      <w:t xml:space="preserve"> </w:t>
                    </w:r>
                    <w:r>
                      <w:rPr>
                        <w:rFonts w:ascii="Courier New" w:hAnsi="Courier New" w:cs="Courier New"/>
                        <w:sz w:val="16"/>
                        <w:szCs w:val="16"/>
                      </w:rPr>
                      <w:t>insertions(+),</w:t>
                    </w:r>
                    <w:r>
                      <w:rPr>
                        <w:rFonts w:ascii="Courier New" w:hAnsi="Courier New" w:cs="Courier New"/>
                        <w:spacing w:val="-8"/>
                        <w:sz w:val="16"/>
                        <w:szCs w:val="16"/>
                      </w:rPr>
                      <w:t xml:space="preserve"> </w:t>
                    </w:r>
                    <w:r>
                      <w:rPr>
                        <w:rFonts w:ascii="Courier New" w:hAnsi="Courier New" w:cs="Courier New"/>
                        <w:sz w:val="16"/>
                        <w:szCs w:val="16"/>
                      </w:rPr>
                      <w:t>0</w:t>
                    </w:r>
                    <w:r>
                      <w:rPr>
                        <w:rFonts w:ascii="Courier New" w:hAnsi="Courier New" w:cs="Courier New"/>
                        <w:spacing w:val="-8"/>
                        <w:sz w:val="16"/>
                        <w:szCs w:val="16"/>
                      </w:rPr>
                      <w:t xml:space="preserve"> </w:t>
                    </w:r>
                    <w:r>
                      <w:rPr>
                        <w:rFonts w:ascii="Courier New" w:hAnsi="Courier New" w:cs="Courier New"/>
                        <w:sz w:val="16"/>
                        <w:szCs w:val="16"/>
                      </w:rPr>
                      <w:t>deletions(-)</w:t>
                    </w:r>
                  </w:p>
                </w:txbxContent>
              </v:textbox>
            </v:shape>
            <w10:wrap type="none"/>
            <w10:anchorlock/>
          </v:group>
        </w:pict>
      </w:r>
    </w:p>
    <w:p w:rsidR="00CF6DBF" w:rsidRPr="00CF6DBF" w:rsidRDefault="00CF6DBF" w:rsidP="00CF6DBF">
      <w:pPr>
        <w:rPr>
          <w:rFonts w:cs="Times New Roman"/>
          <w:sz w:val="24"/>
          <w:szCs w:val="24"/>
        </w:rPr>
      </w:pPr>
      <w:r w:rsidRPr="00CF6DBF">
        <w:rPr>
          <w:rFonts w:cs="Times New Roman"/>
          <w:sz w:val="24"/>
          <w:szCs w:val="24"/>
        </w:rPr>
        <w:t>Как видно из лога, параметр --stat выводит под каждым коммитом список измененных файлов, количество измененных файлов, а также количество добавленных и удаленных строк в этих файлах. Он также выводит сводную информацию в конце. Другой действительно полезный параметр — это --pretty. Он позволяет изменить формат вывода лога. Для вас доступны несколько предустановленных вариантов. Параметр oneline выводит каждый коммит в одну строку, что удобно если вы просматриваете большое количество коммитов. В дополнение к этому, параметры short, full, и fuller, практически не меняя формат вывода, позволяют выводить меньше или больше деталей соответственно:</w:t>
      </w:r>
    </w:p>
    <w:p w:rsidR="00CF6DBF" w:rsidRPr="00CF6DBF" w:rsidRDefault="00CF6DBF" w:rsidP="00CF6DBF">
      <w:pPr>
        <w:rPr>
          <w:rFonts w:cs="Times New Roman"/>
          <w:sz w:val="24"/>
          <w:szCs w:val="24"/>
        </w:rPr>
      </w:pPr>
      <w:r w:rsidRPr="00CF6DBF">
        <w:rPr>
          <w:rFonts w:cs="Times New Roman"/>
          <w:sz w:val="24"/>
          <w:szCs w:val="24"/>
        </w:rPr>
      </w:r>
      <w:r w:rsidRPr="00CF6DBF">
        <w:rPr>
          <w:rFonts w:cs="Times New Roman"/>
          <w:sz w:val="24"/>
          <w:szCs w:val="24"/>
        </w:rPr>
        <w:pict>
          <v:shape id="_x0000_s1643" type="#_x0000_t202" style="width:416.45pt;height:65.8pt;mso-position-horizontal-relative:char;mso-position-vertical-relative:line" o:allowincell="f" fillcolor="#e5e5e5" stroked="f">
            <v:textbox style="mso-next-textbox:#_x0000_s1643" inset="0,0,0,0">
              <w:txbxContent>
                <w:p w:rsidR="00C121D7" w:rsidRPr="00CF6DBF" w:rsidRDefault="00C121D7" w:rsidP="00CF6DBF">
                  <w:pPr>
                    <w:pStyle w:val="a9"/>
                    <w:kinsoku w:val="0"/>
                    <w:overflowPunct w:val="0"/>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9"/>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log</w:t>
                  </w:r>
                  <w:r w:rsidRPr="00CF6DBF">
                    <w:rPr>
                      <w:rFonts w:ascii="Courier New" w:hAnsi="Courier New" w:cs="Courier New"/>
                      <w:spacing w:val="-9"/>
                      <w:sz w:val="16"/>
                      <w:szCs w:val="16"/>
                      <w:lang w:val="en-US"/>
                    </w:rPr>
                    <w:t xml:space="preserve"> </w:t>
                  </w:r>
                  <w:r w:rsidRPr="00CF6DBF">
                    <w:rPr>
                      <w:rFonts w:ascii="Courier New" w:hAnsi="Courier New" w:cs="Courier New"/>
                      <w:sz w:val="16"/>
                      <w:szCs w:val="16"/>
                      <w:lang w:val="en-US"/>
                    </w:rPr>
                    <w:t>--pretty=oneline</w:t>
                  </w:r>
                </w:p>
                <w:p w:rsidR="00C121D7" w:rsidRPr="00CF6DBF" w:rsidRDefault="00C121D7" w:rsidP="00CF6DBF">
                  <w:pPr>
                    <w:pStyle w:val="a9"/>
                    <w:kinsoku w:val="0"/>
                    <w:overflowPunct w:val="0"/>
                    <w:spacing w:before="64" w:line="324" w:lineRule="auto"/>
                    <w:ind w:left="179" w:right="1451"/>
                    <w:rPr>
                      <w:rFonts w:ascii="Courier New" w:hAnsi="Courier New" w:cs="Courier New"/>
                      <w:sz w:val="16"/>
                      <w:szCs w:val="16"/>
                      <w:lang w:val="en-US"/>
                    </w:rPr>
                  </w:pPr>
                  <w:r w:rsidRPr="00CF6DBF">
                    <w:rPr>
                      <w:rFonts w:ascii="Courier New" w:hAnsi="Courier New" w:cs="Courier New"/>
                      <w:sz w:val="16"/>
                      <w:szCs w:val="16"/>
                      <w:lang w:val="en-US"/>
                    </w:rPr>
                    <w:t>ca82a6dff817ec66f44342007202690a93763949</w:t>
                  </w:r>
                  <w:r w:rsidRPr="00CF6DBF">
                    <w:rPr>
                      <w:rFonts w:ascii="Courier New" w:hAnsi="Courier New" w:cs="Courier New"/>
                      <w:spacing w:val="-17"/>
                      <w:sz w:val="16"/>
                      <w:szCs w:val="16"/>
                      <w:lang w:val="en-US"/>
                    </w:rPr>
                    <w:t xml:space="preserve"> </w:t>
                  </w:r>
                  <w:r w:rsidRPr="00CF6DBF">
                    <w:rPr>
                      <w:rFonts w:ascii="Courier New" w:hAnsi="Courier New" w:cs="Courier New"/>
                      <w:sz w:val="16"/>
                      <w:szCs w:val="16"/>
                      <w:lang w:val="en-US"/>
                    </w:rPr>
                    <w:t>changed</w:t>
                  </w:r>
                  <w:r w:rsidRPr="00CF6DBF">
                    <w:rPr>
                      <w:rFonts w:ascii="Courier New" w:hAnsi="Courier New" w:cs="Courier New"/>
                      <w:spacing w:val="-16"/>
                      <w:sz w:val="16"/>
                      <w:szCs w:val="16"/>
                      <w:lang w:val="en-US"/>
                    </w:rPr>
                    <w:t xml:space="preserve"> </w:t>
                  </w:r>
                  <w:r w:rsidRPr="00CF6DBF">
                    <w:rPr>
                      <w:rFonts w:ascii="Courier New" w:hAnsi="Courier New" w:cs="Courier New"/>
                      <w:sz w:val="16"/>
                      <w:szCs w:val="16"/>
                      <w:lang w:val="en-US"/>
                    </w:rPr>
                    <w:t>the</w:t>
                  </w:r>
                  <w:r w:rsidRPr="00CF6DBF">
                    <w:rPr>
                      <w:rFonts w:ascii="Courier New" w:hAnsi="Courier New" w:cs="Courier New"/>
                      <w:spacing w:val="-16"/>
                      <w:sz w:val="16"/>
                      <w:szCs w:val="16"/>
                      <w:lang w:val="en-US"/>
                    </w:rPr>
                    <w:t xml:space="preserve"> </w:t>
                  </w:r>
                  <w:r w:rsidRPr="00CF6DBF">
                    <w:rPr>
                      <w:rFonts w:ascii="Courier New" w:hAnsi="Courier New" w:cs="Courier New"/>
                      <w:sz w:val="16"/>
                      <w:szCs w:val="16"/>
                      <w:lang w:val="en-US"/>
                    </w:rPr>
                    <w:t>version</w:t>
                  </w:r>
                  <w:r w:rsidRPr="00CF6DBF">
                    <w:rPr>
                      <w:rFonts w:ascii="Courier New" w:hAnsi="Courier New" w:cs="Courier New"/>
                      <w:spacing w:val="-16"/>
                      <w:sz w:val="16"/>
                      <w:szCs w:val="16"/>
                      <w:lang w:val="en-US"/>
                    </w:rPr>
                    <w:t xml:space="preserve"> </w:t>
                  </w:r>
                  <w:r w:rsidRPr="00CF6DBF">
                    <w:rPr>
                      <w:rFonts w:ascii="Courier New" w:hAnsi="Courier New" w:cs="Courier New"/>
                      <w:sz w:val="16"/>
                      <w:szCs w:val="16"/>
                      <w:lang w:val="en-US"/>
                    </w:rPr>
                    <w:t>number</w:t>
                  </w:r>
                  <w:r w:rsidRPr="00CF6DBF">
                    <w:rPr>
                      <w:rFonts w:ascii="Courier New" w:hAnsi="Courier New" w:cs="Courier New"/>
                      <w:w w:val="99"/>
                      <w:sz w:val="16"/>
                      <w:szCs w:val="16"/>
                      <w:lang w:val="en-US"/>
                    </w:rPr>
                    <w:t xml:space="preserve"> </w:t>
                  </w:r>
                  <w:r w:rsidRPr="00CF6DBF">
                    <w:rPr>
                      <w:rFonts w:ascii="Courier New" w:hAnsi="Courier New" w:cs="Courier New"/>
                      <w:sz w:val="16"/>
                      <w:szCs w:val="16"/>
                      <w:lang w:val="en-US"/>
                    </w:rPr>
                    <w:t>085bb3bcb608e1e8451d4b2432f8ecbe6306e7e7</w:t>
                  </w:r>
                  <w:r w:rsidRPr="00CF6DBF">
                    <w:rPr>
                      <w:rFonts w:ascii="Courier New" w:hAnsi="Courier New" w:cs="Courier New"/>
                      <w:spacing w:val="-17"/>
                      <w:sz w:val="16"/>
                      <w:szCs w:val="16"/>
                      <w:lang w:val="en-US"/>
                    </w:rPr>
                    <w:t xml:space="preserve"> </w:t>
                  </w:r>
                  <w:r w:rsidRPr="00CF6DBF">
                    <w:rPr>
                      <w:rFonts w:ascii="Courier New" w:hAnsi="Courier New" w:cs="Courier New"/>
                      <w:sz w:val="16"/>
                      <w:szCs w:val="16"/>
                      <w:lang w:val="en-US"/>
                    </w:rPr>
                    <w:t>removed</w:t>
                  </w:r>
                  <w:r w:rsidRPr="00CF6DBF">
                    <w:rPr>
                      <w:rFonts w:ascii="Courier New" w:hAnsi="Courier New" w:cs="Courier New"/>
                      <w:spacing w:val="-17"/>
                      <w:sz w:val="16"/>
                      <w:szCs w:val="16"/>
                      <w:lang w:val="en-US"/>
                    </w:rPr>
                    <w:t xml:space="preserve"> </w:t>
                  </w:r>
                  <w:r w:rsidRPr="00CF6DBF">
                    <w:rPr>
                      <w:rFonts w:ascii="Courier New" w:hAnsi="Courier New" w:cs="Courier New"/>
                      <w:sz w:val="16"/>
                      <w:szCs w:val="16"/>
                      <w:lang w:val="en-US"/>
                    </w:rPr>
                    <w:t>unnecessary</w:t>
                  </w:r>
                  <w:r w:rsidRPr="00CF6DBF">
                    <w:rPr>
                      <w:rFonts w:ascii="Courier New" w:hAnsi="Courier New" w:cs="Courier New"/>
                      <w:spacing w:val="-17"/>
                      <w:sz w:val="16"/>
                      <w:szCs w:val="16"/>
                      <w:lang w:val="en-US"/>
                    </w:rPr>
                    <w:t xml:space="preserve"> </w:t>
                  </w:r>
                  <w:r w:rsidRPr="00CF6DBF">
                    <w:rPr>
                      <w:rFonts w:ascii="Courier New" w:hAnsi="Courier New" w:cs="Courier New"/>
                      <w:sz w:val="16"/>
                      <w:szCs w:val="16"/>
                      <w:lang w:val="en-US"/>
                    </w:rPr>
                    <w:t>test</w:t>
                  </w:r>
                  <w:r w:rsidRPr="00CF6DBF">
                    <w:rPr>
                      <w:rFonts w:ascii="Courier New" w:hAnsi="Courier New" w:cs="Courier New"/>
                      <w:spacing w:val="-17"/>
                      <w:sz w:val="16"/>
                      <w:szCs w:val="16"/>
                      <w:lang w:val="en-US"/>
                    </w:rPr>
                    <w:t xml:space="preserve"> </w:t>
                  </w:r>
                  <w:r w:rsidRPr="00CF6DBF">
                    <w:rPr>
                      <w:rFonts w:ascii="Courier New" w:hAnsi="Courier New" w:cs="Courier New"/>
                      <w:sz w:val="16"/>
                      <w:szCs w:val="16"/>
                      <w:lang w:val="en-US"/>
                    </w:rPr>
                    <w:t>code</w:t>
                  </w:r>
                  <w:r w:rsidRPr="00CF6DBF">
                    <w:rPr>
                      <w:rFonts w:ascii="Courier New" w:hAnsi="Courier New" w:cs="Courier New"/>
                      <w:w w:val="99"/>
                      <w:sz w:val="16"/>
                      <w:szCs w:val="16"/>
                      <w:lang w:val="en-US"/>
                    </w:rPr>
                    <w:t xml:space="preserve"> </w:t>
                  </w:r>
                  <w:r w:rsidRPr="00CF6DBF">
                    <w:rPr>
                      <w:rFonts w:ascii="Courier New" w:hAnsi="Courier New" w:cs="Courier New"/>
                      <w:sz w:val="16"/>
                      <w:szCs w:val="16"/>
                      <w:lang w:val="en-US"/>
                    </w:rPr>
                    <w:t>a11bef06a3f659402fe7563abf99ad00de2209e6</w:t>
                  </w:r>
                  <w:r w:rsidRPr="00CF6DBF">
                    <w:rPr>
                      <w:rFonts w:ascii="Courier New" w:hAnsi="Courier New" w:cs="Courier New"/>
                      <w:spacing w:val="-26"/>
                      <w:sz w:val="16"/>
                      <w:szCs w:val="16"/>
                      <w:lang w:val="en-US"/>
                    </w:rPr>
                    <w:t xml:space="preserve"> </w:t>
                  </w:r>
                  <w:r w:rsidRPr="00CF6DBF">
                    <w:rPr>
                      <w:rFonts w:ascii="Courier New" w:hAnsi="Courier New" w:cs="Courier New"/>
                      <w:sz w:val="16"/>
                      <w:szCs w:val="16"/>
                      <w:lang w:val="en-US"/>
                    </w:rPr>
                    <w:t>first</w:t>
                  </w:r>
                  <w:r w:rsidRPr="00CF6DBF">
                    <w:rPr>
                      <w:rFonts w:ascii="Courier New" w:hAnsi="Courier New" w:cs="Courier New"/>
                      <w:spacing w:val="-25"/>
                      <w:sz w:val="16"/>
                      <w:szCs w:val="16"/>
                      <w:lang w:val="en-US"/>
                    </w:rPr>
                    <w:t xml:space="preserve"> </w:t>
                  </w:r>
                  <w:r w:rsidRPr="00CF6DBF">
                    <w:rPr>
                      <w:rFonts w:ascii="Courier New" w:hAnsi="Courier New" w:cs="Courier New"/>
                      <w:sz w:val="16"/>
                      <w:szCs w:val="16"/>
                      <w:lang w:val="en-US"/>
                    </w:rPr>
                    <w:t>commit</w:t>
                  </w:r>
                </w:p>
              </w:txbxContent>
            </v:textbox>
          </v:shape>
        </w:pict>
      </w:r>
    </w:p>
    <w:p w:rsidR="00CF6DBF" w:rsidRPr="00CF6DBF" w:rsidRDefault="00CF6DBF" w:rsidP="00CF6DBF">
      <w:pPr>
        <w:rPr>
          <w:rFonts w:cs="Times New Roman"/>
          <w:sz w:val="24"/>
          <w:szCs w:val="24"/>
        </w:rPr>
      </w:pPr>
      <w:r w:rsidRPr="00CF6DBF">
        <w:rPr>
          <w:rFonts w:cs="Times New Roman"/>
          <w:sz w:val="24"/>
          <w:szCs w:val="24"/>
        </w:rPr>
        <w:t>Наиболее интересный параметр — это format, который позволяет вам полностью создать собственный формат вывода лога. Это особенно полезно, когда вы создаете отчеты для автоматического разбора(парсинга) — поскольку вы явно задаете формат и уверены в том, что он не будет изменяться при обновлениях Git:</w:t>
      </w:r>
    </w:p>
    <w:p w:rsidR="00CF6DBF" w:rsidRPr="00CF6DBF" w:rsidRDefault="00CF6DBF" w:rsidP="00CF6DBF">
      <w:pPr>
        <w:rPr>
          <w:rFonts w:cs="Times New Roman"/>
          <w:sz w:val="24"/>
          <w:szCs w:val="24"/>
        </w:rPr>
      </w:pPr>
      <w:r w:rsidRPr="00CF6DBF">
        <w:rPr>
          <w:rFonts w:cs="Times New Roman"/>
          <w:sz w:val="24"/>
          <w:szCs w:val="24"/>
        </w:rPr>
      </w:r>
      <w:r w:rsidRPr="00CF6DBF">
        <w:rPr>
          <w:rFonts w:cs="Times New Roman"/>
          <w:sz w:val="24"/>
          <w:szCs w:val="24"/>
        </w:rPr>
        <w:pict>
          <v:shape id="_x0000_s1642" type="#_x0000_t202" style="width:416.45pt;height:24.3pt;mso-position-horizontal-relative:char;mso-position-vertical-relative:line" o:allowincell="f" fillcolor="#e5e5e5" stroked="f">
            <v:textbox style="mso-next-textbox:#_x0000_s1642" inset="0,0,0,0">
              <w:txbxContent>
                <w:p w:rsidR="00C121D7" w:rsidRPr="00CF6DBF" w:rsidRDefault="00C121D7" w:rsidP="00CF6DBF">
                  <w:pPr>
                    <w:pStyle w:val="a9"/>
                    <w:kinsoku w:val="0"/>
                    <w:overflowPunct w:val="0"/>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log</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--pretty=format:"%h</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%an,</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%ar</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%s"</w:t>
                  </w:r>
                </w:p>
              </w:txbxContent>
            </v:textbox>
          </v:shape>
        </w:pict>
      </w:r>
    </w:p>
    <w:p w:rsidR="00CF6DBF" w:rsidRPr="00CF6DBF" w:rsidRDefault="00CF6DBF" w:rsidP="00CF6DBF">
      <w:pPr>
        <w:rPr>
          <w:rFonts w:cs="Times New Roman"/>
          <w:sz w:val="24"/>
          <w:szCs w:val="24"/>
        </w:rPr>
      </w:pPr>
      <w:r w:rsidRPr="00CF6DBF">
        <w:rPr>
          <w:rFonts w:cs="Times New Roman"/>
          <w:sz w:val="24"/>
          <w:szCs w:val="24"/>
        </w:rPr>
      </w:r>
      <w:r w:rsidRPr="00CF6DBF">
        <w:rPr>
          <w:rFonts w:cs="Times New Roman"/>
          <w:sz w:val="24"/>
          <w:szCs w:val="24"/>
        </w:rPr>
        <w:pict>
          <v:shape id="_x0000_s1641" type="#_x0000_t202" style="width:416.45pt;height:44.85pt;mso-position-horizontal-relative:char;mso-position-vertical-relative:line" o:allowincell="f" fillcolor="#e5e5e5" stroked="f">
            <v:textbox style="mso-next-textbox:#_x0000_s1641" inset="0,0,0,0">
              <w:txbxContent>
                <w:p w:rsidR="00C121D7" w:rsidRPr="00CF6DBF" w:rsidRDefault="00C121D7" w:rsidP="00CF6DBF">
                  <w:pPr>
                    <w:pStyle w:val="a9"/>
                    <w:kinsoku w:val="0"/>
                    <w:overflowPunct w:val="0"/>
                    <w:spacing w:line="324" w:lineRule="auto"/>
                    <w:ind w:left="179" w:right="1547"/>
                    <w:rPr>
                      <w:rFonts w:ascii="Courier New" w:hAnsi="Courier New" w:cs="Courier New"/>
                      <w:sz w:val="16"/>
                      <w:szCs w:val="16"/>
                      <w:lang w:val="en-US"/>
                    </w:rPr>
                  </w:pPr>
                  <w:r w:rsidRPr="00CF6DBF">
                    <w:rPr>
                      <w:rFonts w:ascii="Courier New" w:hAnsi="Courier New" w:cs="Courier New"/>
                      <w:sz w:val="16"/>
                      <w:szCs w:val="16"/>
                      <w:lang w:val="en-US"/>
                    </w:rPr>
                    <w:t>ca82a6d</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Scott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Chacon,</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11</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months</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ago</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changed</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the</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version</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number</w:t>
                  </w:r>
                  <w:r w:rsidRPr="00CF6DBF">
                    <w:rPr>
                      <w:rFonts w:ascii="Courier New" w:hAnsi="Courier New" w:cs="Courier New"/>
                      <w:w w:val="99"/>
                      <w:sz w:val="16"/>
                      <w:szCs w:val="16"/>
                      <w:lang w:val="en-US"/>
                    </w:rPr>
                    <w:t xml:space="preserve"> </w:t>
                  </w:r>
                  <w:r w:rsidRPr="00CF6DBF">
                    <w:rPr>
                      <w:rFonts w:ascii="Courier New" w:hAnsi="Courier New" w:cs="Courier New"/>
                      <w:sz w:val="16"/>
                      <w:szCs w:val="16"/>
                      <w:lang w:val="en-US"/>
                    </w:rPr>
                    <w:t>085bb3b</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Scott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Chacon,</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11</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months</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ago</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removed</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unnecessary</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test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code</w:t>
                  </w:r>
                  <w:r w:rsidRPr="00CF6DBF">
                    <w:rPr>
                      <w:rFonts w:ascii="Courier New" w:hAnsi="Courier New" w:cs="Courier New"/>
                      <w:w w:val="99"/>
                      <w:sz w:val="16"/>
                      <w:szCs w:val="16"/>
                      <w:lang w:val="en-US"/>
                    </w:rPr>
                    <w:t xml:space="preserve"> </w:t>
                  </w:r>
                  <w:r w:rsidRPr="00CF6DBF">
                    <w:rPr>
                      <w:rFonts w:ascii="Courier New" w:hAnsi="Courier New" w:cs="Courier New"/>
                      <w:sz w:val="16"/>
                      <w:szCs w:val="16"/>
                      <w:lang w:val="en-US"/>
                    </w:rPr>
                    <w:t>a11bef0</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Scott</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Chacon,</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11</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months</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ago</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first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commit</w:t>
                  </w:r>
                </w:p>
              </w:txbxContent>
            </v:textbox>
          </v:shape>
        </w:pict>
      </w:r>
    </w:p>
    <w:p w:rsidR="00CF6DBF" w:rsidRPr="00CF6DBF" w:rsidRDefault="00CF6DBF" w:rsidP="00CF6DBF">
      <w:pPr>
        <w:rPr>
          <w:rFonts w:cs="Times New Roman"/>
          <w:sz w:val="24"/>
          <w:szCs w:val="24"/>
        </w:rPr>
      </w:pPr>
      <w:r w:rsidRPr="00CF6DBF">
        <w:rPr>
          <w:rFonts w:cs="Times New Roman"/>
          <w:sz w:val="24"/>
          <w:szCs w:val="24"/>
        </w:rPr>
        <w:t>Таблица 2-1 содержит список наиболее полезных параметров формата.</w:t>
      </w:r>
    </w:p>
    <w:p w:rsidR="00CF6DBF" w:rsidRPr="00CF6DBF" w:rsidRDefault="00CF6DBF" w:rsidP="00CF6DBF">
      <w:pPr>
        <w:rPr>
          <w:rFonts w:cs="Times New Roman"/>
          <w:sz w:val="24"/>
          <w:szCs w:val="24"/>
        </w:rPr>
      </w:pPr>
      <w:r w:rsidRPr="00CF6DBF">
        <w:rPr>
          <w:rFonts w:cs="Times New Roman"/>
          <w:sz w:val="24"/>
          <w:szCs w:val="24"/>
        </w:rPr>
      </w:r>
      <w:r w:rsidRPr="00CF6DBF">
        <w:rPr>
          <w:rFonts w:cs="Times New Roman"/>
          <w:sz w:val="24"/>
          <w:szCs w:val="24"/>
        </w:rPr>
        <w:pict>
          <v:shape id="_x0000_s1730" type="#_x0000_t202" style="width:416.45pt;height:263.65pt;mso-position-horizontal-relative:char;mso-position-vertical-relative:line" o:allowincell="f" fillcolor="#e5e5e5" stroked="f">
            <v:textbox style="mso-next-textbox:#_x0000_s1730" inset="0,0,0,0">
              <w:txbxContent>
                <w:p w:rsidR="00C121D7" w:rsidRDefault="00C121D7" w:rsidP="00CF6DBF">
                  <w:pPr>
                    <w:pStyle w:val="a9"/>
                    <w:kinsoku w:val="0"/>
                    <w:overflowPunct w:val="0"/>
                    <w:ind w:left="179"/>
                    <w:rPr>
                      <w:rFonts w:ascii="Courier New" w:hAnsi="Courier New" w:cs="Courier New"/>
                      <w:sz w:val="16"/>
                      <w:szCs w:val="16"/>
                    </w:rPr>
                  </w:pPr>
                  <w:r>
                    <w:rPr>
                      <w:rFonts w:ascii="Courier New" w:hAnsi="Courier New" w:cs="Courier New"/>
                      <w:sz w:val="16"/>
                      <w:szCs w:val="16"/>
                    </w:rPr>
                    <w:t>Параметр</w:t>
                  </w:r>
                  <w:r>
                    <w:rPr>
                      <w:rFonts w:ascii="Courier New" w:hAnsi="Courier New" w:cs="Courier New"/>
                      <w:spacing w:val="-11"/>
                      <w:sz w:val="16"/>
                      <w:szCs w:val="16"/>
                    </w:rPr>
                    <w:t xml:space="preserve"> </w:t>
                  </w:r>
                  <w:r>
                    <w:rPr>
                      <w:rFonts w:ascii="Courier New" w:hAnsi="Courier New" w:cs="Courier New"/>
                      <w:sz w:val="16"/>
                      <w:szCs w:val="16"/>
                    </w:rPr>
                    <w:t>Описание</w:t>
                  </w:r>
                  <w:r>
                    <w:rPr>
                      <w:rFonts w:ascii="Courier New" w:hAnsi="Courier New" w:cs="Courier New"/>
                      <w:spacing w:val="-11"/>
                      <w:sz w:val="16"/>
                      <w:szCs w:val="16"/>
                    </w:rPr>
                    <w:t xml:space="preserve"> </w:t>
                  </w:r>
                  <w:r>
                    <w:rPr>
                      <w:rFonts w:ascii="Courier New" w:hAnsi="Courier New" w:cs="Courier New"/>
                      <w:sz w:val="16"/>
                      <w:szCs w:val="16"/>
                    </w:rPr>
                    <w:t>выводимых</w:t>
                  </w:r>
                  <w:r>
                    <w:rPr>
                      <w:rFonts w:ascii="Courier New" w:hAnsi="Courier New" w:cs="Courier New"/>
                      <w:spacing w:val="-11"/>
                      <w:sz w:val="16"/>
                      <w:szCs w:val="16"/>
                    </w:rPr>
                    <w:t xml:space="preserve"> </w:t>
                  </w:r>
                  <w:r>
                    <w:rPr>
                      <w:rFonts w:ascii="Courier New" w:hAnsi="Courier New" w:cs="Courier New"/>
                      <w:sz w:val="16"/>
                      <w:szCs w:val="16"/>
                    </w:rPr>
                    <w:t>данных</w:t>
                  </w:r>
                </w:p>
                <w:p w:rsidR="00C121D7" w:rsidRDefault="00C121D7" w:rsidP="00CF6DBF">
                  <w:pPr>
                    <w:pStyle w:val="a9"/>
                    <w:kinsoku w:val="0"/>
                    <w:overflowPunct w:val="0"/>
                    <w:spacing w:before="65"/>
                    <w:ind w:left="179"/>
                    <w:rPr>
                      <w:rFonts w:ascii="Courier New" w:hAnsi="Courier New" w:cs="Courier New"/>
                      <w:sz w:val="16"/>
                      <w:szCs w:val="16"/>
                    </w:rPr>
                  </w:pPr>
                  <w:r>
                    <w:rPr>
                      <w:rFonts w:ascii="Courier New" w:hAnsi="Courier New" w:cs="Courier New"/>
                      <w:sz w:val="16"/>
                      <w:szCs w:val="16"/>
                    </w:rPr>
                    <w:t>`%H`Хеш</w:t>
                  </w:r>
                  <w:r>
                    <w:rPr>
                      <w:rFonts w:ascii="Courier New" w:hAnsi="Courier New" w:cs="Courier New"/>
                      <w:spacing w:val="-15"/>
                      <w:sz w:val="16"/>
                      <w:szCs w:val="16"/>
                    </w:rPr>
                    <w:t xml:space="preserve"> </w:t>
                  </w:r>
                  <w:r>
                    <w:rPr>
                      <w:rFonts w:ascii="Courier New" w:hAnsi="Courier New" w:cs="Courier New"/>
                      <w:sz w:val="16"/>
                      <w:szCs w:val="16"/>
                    </w:rPr>
                    <w:t>коммита</w:t>
                  </w:r>
                </w:p>
                <w:p w:rsidR="00C121D7" w:rsidRDefault="00C121D7" w:rsidP="00CF6DBF">
                  <w:pPr>
                    <w:pStyle w:val="a9"/>
                    <w:kinsoku w:val="0"/>
                    <w:overflowPunct w:val="0"/>
                    <w:spacing w:before="64"/>
                    <w:ind w:left="179"/>
                    <w:rPr>
                      <w:rFonts w:ascii="Courier New" w:hAnsi="Courier New" w:cs="Courier New"/>
                      <w:sz w:val="16"/>
                      <w:szCs w:val="16"/>
                    </w:rPr>
                  </w:pPr>
                  <w:r>
                    <w:rPr>
                      <w:rFonts w:ascii="Courier New" w:hAnsi="Courier New" w:cs="Courier New"/>
                      <w:sz w:val="16"/>
                      <w:szCs w:val="16"/>
                    </w:rPr>
                    <w:t>`%h`Сокращенный</w:t>
                  </w:r>
                  <w:r>
                    <w:rPr>
                      <w:rFonts w:ascii="Courier New" w:hAnsi="Courier New" w:cs="Courier New"/>
                      <w:spacing w:val="-13"/>
                      <w:sz w:val="16"/>
                      <w:szCs w:val="16"/>
                    </w:rPr>
                    <w:t xml:space="preserve"> </w:t>
                  </w:r>
                  <w:r>
                    <w:rPr>
                      <w:rFonts w:ascii="Courier New" w:hAnsi="Courier New" w:cs="Courier New"/>
                      <w:sz w:val="16"/>
                      <w:szCs w:val="16"/>
                    </w:rPr>
                    <w:t>хеш</w:t>
                  </w:r>
                  <w:r>
                    <w:rPr>
                      <w:rFonts w:ascii="Courier New" w:hAnsi="Courier New" w:cs="Courier New"/>
                      <w:spacing w:val="-13"/>
                      <w:sz w:val="16"/>
                      <w:szCs w:val="16"/>
                    </w:rPr>
                    <w:t xml:space="preserve"> </w:t>
                  </w:r>
                  <w:r>
                    <w:rPr>
                      <w:rFonts w:ascii="Courier New" w:hAnsi="Courier New" w:cs="Courier New"/>
                      <w:sz w:val="16"/>
                      <w:szCs w:val="16"/>
                    </w:rPr>
                    <w:t>коммита</w:t>
                  </w:r>
                </w:p>
                <w:p w:rsidR="00C121D7" w:rsidRDefault="00C121D7" w:rsidP="00CF6DBF">
                  <w:pPr>
                    <w:pStyle w:val="a9"/>
                    <w:kinsoku w:val="0"/>
                    <w:overflowPunct w:val="0"/>
                    <w:spacing w:before="64"/>
                    <w:ind w:left="179"/>
                    <w:rPr>
                      <w:rFonts w:ascii="Courier New" w:hAnsi="Courier New" w:cs="Courier New"/>
                      <w:sz w:val="16"/>
                      <w:szCs w:val="16"/>
                    </w:rPr>
                  </w:pPr>
                  <w:r>
                    <w:rPr>
                      <w:rFonts w:ascii="Courier New" w:hAnsi="Courier New" w:cs="Courier New"/>
                      <w:sz w:val="16"/>
                      <w:szCs w:val="16"/>
                    </w:rPr>
                    <w:t>`%T`Хеш</w:t>
                  </w:r>
                  <w:r>
                    <w:rPr>
                      <w:rFonts w:ascii="Courier New" w:hAnsi="Courier New" w:cs="Courier New"/>
                      <w:spacing w:val="-14"/>
                      <w:sz w:val="16"/>
                      <w:szCs w:val="16"/>
                    </w:rPr>
                    <w:t xml:space="preserve"> </w:t>
                  </w:r>
                  <w:r>
                    <w:rPr>
                      <w:rFonts w:ascii="Courier New" w:hAnsi="Courier New" w:cs="Courier New"/>
                      <w:sz w:val="16"/>
                      <w:szCs w:val="16"/>
                    </w:rPr>
                    <w:t>дерева</w:t>
                  </w:r>
                </w:p>
                <w:p w:rsidR="00C121D7" w:rsidRDefault="00C121D7" w:rsidP="00CF6DBF">
                  <w:pPr>
                    <w:pStyle w:val="a9"/>
                    <w:kinsoku w:val="0"/>
                    <w:overflowPunct w:val="0"/>
                    <w:spacing w:before="65"/>
                    <w:ind w:left="179"/>
                    <w:rPr>
                      <w:rFonts w:ascii="Courier New" w:hAnsi="Courier New" w:cs="Courier New"/>
                      <w:sz w:val="16"/>
                      <w:szCs w:val="16"/>
                    </w:rPr>
                  </w:pPr>
                  <w:r>
                    <w:rPr>
                      <w:rFonts w:ascii="Courier New" w:hAnsi="Courier New" w:cs="Courier New"/>
                      <w:sz w:val="16"/>
                      <w:szCs w:val="16"/>
                    </w:rPr>
                    <w:t>`%t`Сокращенный</w:t>
                  </w:r>
                  <w:r>
                    <w:rPr>
                      <w:rFonts w:ascii="Courier New" w:hAnsi="Courier New" w:cs="Courier New"/>
                      <w:spacing w:val="-13"/>
                      <w:sz w:val="16"/>
                      <w:szCs w:val="16"/>
                    </w:rPr>
                    <w:t xml:space="preserve"> </w:t>
                  </w:r>
                  <w:r>
                    <w:rPr>
                      <w:rFonts w:ascii="Courier New" w:hAnsi="Courier New" w:cs="Courier New"/>
                      <w:sz w:val="16"/>
                      <w:szCs w:val="16"/>
                    </w:rPr>
                    <w:t>хеш</w:t>
                  </w:r>
                  <w:r>
                    <w:rPr>
                      <w:rFonts w:ascii="Courier New" w:hAnsi="Courier New" w:cs="Courier New"/>
                      <w:spacing w:val="-13"/>
                      <w:sz w:val="16"/>
                      <w:szCs w:val="16"/>
                    </w:rPr>
                    <w:t xml:space="preserve"> </w:t>
                  </w:r>
                  <w:r>
                    <w:rPr>
                      <w:rFonts w:ascii="Courier New" w:hAnsi="Courier New" w:cs="Courier New"/>
                      <w:sz w:val="16"/>
                      <w:szCs w:val="16"/>
                    </w:rPr>
                    <w:t>дерева</w:t>
                  </w:r>
                </w:p>
                <w:p w:rsidR="00C121D7" w:rsidRDefault="00C121D7" w:rsidP="00CF6DBF">
                  <w:pPr>
                    <w:pStyle w:val="a9"/>
                    <w:kinsoku w:val="0"/>
                    <w:overflowPunct w:val="0"/>
                    <w:spacing w:before="64"/>
                    <w:ind w:left="179"/>
                    <w:rPr>
                      <w:rFonts w:ascii="Courier New" w:hAnsi="Courier New" w:cs="Courier New"/>
                      <w:sz w:val="16"/>
                      <w:szCs w:val="16"/>
                    </w:rPr>
                  </w:pPr>
                  <w:r>
                    <w:rPr>
                      <w:rFonts w:ascii="Courier New" w:hAnsi="Courier New" w:cs="Courier New"/>
                      <w:sz w:val="16"/>
                      <w:szCs w:val="16"/>
                    </w:rPr>
                    <w:t>`%P`Хеши</w:t>
                  </w:r>
                  <w:r>
                    <w:rPr>
                      <w:rFonts w:ascii="Courier New" w:hAnsi="Courier New" w:cs="Courier New"/>
                      <w:spacing w:val="-15"/>
                      <w:sz w:val="16"/>
                      <w:szCs w:val="16"/>
                    </w:rPr>
                    <w:t xml:space="preserve"> </w:t>
                  </w:r>
                  <w:r>
                    <w:rPr>
                      <w:rFonts w:ascii="Courier New" w:hAnsi="Courier New" w:cs="Courier New"/>
                      <w:sz w:val="16"/>
                      <w:szCs w:val="16"/>
                    </w:rPr>
                    <w:t>родительских</w:t>
                  </w:r>
                  <w:r>
                    <w:rPr>
                      <w:rFonts w:ascii="Courier New" w:hAnsi="Courier New" w:cs="Courier New"/>
                      <w:spacing w:val="-14"/>
                      <w:sz w:val="16"/>
                      <w:szCs w:val="16"/>
                    </w:rPr>
                    <w:t xml:space="preserve"> </w:t>
                  </w:r>
                  <w:r>
                    <w:rPr>
                      <w:rFonts w:ascii="Courier New" w:hAnsi="Courier New" w:cs="Courier New"/>
                      <w:sz w:val="16"/>
                      <w:szCs w:val="16"/>
                    </w:rPr>
                    <w:t>коммитов</w:t>
                  </w:r>
                </w:p>
                <w:p w:rsidR="00C121D7" w:rsidRDefault="00C121D7" w:rsidP="00CF6DBF">
                  <w:pPr>
                    <w:pStyle w:val="a9"/>
                    <w:kinsoku w:val="0"/>
                    <w:overflowPunct w:val="0"/>
                    <w:spacing w:before="65"/>
                    <w:ind w:left="179"/>
                    <w:rPr>
                      <w:rFonts w:ascii="Courier New" w:hAnsi="Courier New" w:cs="Courier New"/>
                      <w:sz w:val="16"/>
                      <w:szCs w:val="16"/>
                    </w:rPr>
                  </w:pPr>
                  <w:r>
                    <w:rPr>
                      <w:rFonts w:ascii="Courier New" w:hAnsi="Courier New" w:cs="Courier New"/>
                      <w:sz w:val="16"/>
                      <w:szCs w:val="16"/>
                    </w:rPr>
                    <w:t>`%p`Сокращенные</w:t>
                  </w:r>
                  <w:r>
                    <w:rPr>
                      <w:rFonts w:ascii="Courier New" w:hAnsi="Courier New" w:cs="Courier New"/>
                      <w:spacing w:val="-14"/>
                      <w:sz w:val="16"/>
                      <w:szCs w:val="16"/>
                    </w:rPr>
                    <w:t xml:space="preserve"> </w:t>
                  </w:r>
                  <w:r>
                    <w:rPr>
                      <w:rFonts w:ascii="Courier New" w:hAnsi="Courier New" w:cs="Courier New"/>
                      <w:sz w:val="16"/>
                      <w:szCs w:val="16"/>
                    </w:rPr>
                    <w:t>хеши</w:t>
                  </w:r>
                  <w:r>
                    <w:rPr>
                      <w:rFonts w:ascii="Courier New" w:hAnsi="Courier New" w:cs="Courier New"/>
                      <w:spacing w:val="-13"/>
                      <w:sz w:val="16"/>
                      <w:szCs w:val="16"/>
                    </w:rPr>
                    <w:t xml:space="preserve"> </w:t>
                  </w:r>
                  <w:r>
                    <w:rPr>
                      <w:rFonts w:ascii="Courier New" w:hAnsi="Courier New" w:cs="Courier New"/>
                      <w:sz w:val="16"/>
                      <w:szCs w:val="16"/>
                    </w:rPr>
                    <w:t>родительских</w:t>
                  </w:r>
                  <w:r>
                    <w:rPr>
                      <w:rFonts w:ascii="Courier New" w:hAnsi="Courier New" w:cs="Courier New"/>
                      <w:spacing w:val="-14"/>
                      <w:sz w:val="16"/>
                      <w:szCs w:val="16"/>
                    </w:rPr>
                    <w:t xml:space="preserve"> </w:t>
                  </w:r>
                  <w:r>
                    <w:rPr>
                      <w:rFonts w:ascii="Courier New" w:hAnsi="Courier New" w:cs="Courier New"/>
                      <w:sz w:val="16"/>
                      <w:szCs w:val="16"/>
                    </w:rPr>
                    <w:t>коммитов</w:t>
                  </w:r>
                </w:p>
                <w:p w:rsidR="00C121D7" w:rsidRDefault="00C121D7" w:rsidP="00CF6DBF">
                  <w:pPr>
                    <w:pStyle w:val="a9"/>
                    <w:kinsoku w:val="0"/>
                    <w:overflowPunct w:val="0"/>
                    <w:spacing w:before="64"/>
                    <w:ind w:left="179"/>
                    <w:rPr>
                      <w:rFonts w:ascii="Courier New" w:hAnsi="Courier New" w:cs="Courier New"/>
                      <w:sz w:val="16"/>
                      <w:szCs w:val="16"/>
                    </w:rPr>
                  </w:pPr>
                  <w:r>
                    <w:rPr>
                      <w:rFonts w:ascii="Courier New" w:hAnsi="Courier New" w:cs="Courier New"/>
                      <w:sz w:val="16"/>
                      <w:szCs w:val="16"/>
                    </w:rPr>
                    <w:t>`%an`Имя</w:t>
                  </w:r>
                  <w:r>
                    <w:rPr>
                      <w:rFonts w:ascii="Courier New" w:hAnsi="Courier New" w:cs="Courier New"/>
                      <w:spacing w:val="-15"/>
                      <w:sz w:val="16"/>
                      <w:szCs w:val="16"/>
                    </w:rPr>
                    <w:t xml:space="preserve"> </w:t>
                  </w:r>
                  <w:r>
                    <w:rPr>
                      <w:rFonts w:ascii="Courier New" w:hAnsi="Courier New" w:cs="Courier New"/>
                      <w:sz w:val="16"/>
                      <w:szCs w:val="16"/>
                    </w:rPr>
                    <w:t>автора</w:t>
                  </w:r>
                </w:p>
                <w:p w:rsidR="00C121D7" w:rsidRDefault="00C121D7" w:rsidP="00CF6DBF">
                  <w:pPr>
                    <w:pStyle w:val="a9"/>
                    <w:kinsoku w:val="0"/>
                    <w:overflowPunct w:val="0"/>
                    <w:spacing w:before="64"/>
                    <w:ind w:left="179"/>
                    <w:rPr>
                      <w:rFonts w:ascii="Courier New" w:hAnsi="Courier New" w:cs="Courier New"/>
                      <w:sz w:val="16"/>
                      <w:szCs w:val="16"/>
                    </w:rPr>
                  </w:pPr>
                  <w:r>
                    <w:rPr>
                      <w:rFonts w:ascii="Courier New" w:hAnsi="Courier New" w:cs="Courier New"/>
                      <w:sz w:val="16"/>
                      <w:szCs w:val="16"/>
                    </w:rPr>
                    <w:t>`%ae`Электронная</w:t>
                  </w:r>
                  <w:r>
                    <w:rPr>
                      <w:rFonts w:ascii="Courier New" w:hAnsi="Courier New" w:cs="Courier New"/>
                      <w:spacing w:val="-14"/>
                      <w:sz w:val="16"/>
                      <w:szCs w:val="16"/>
                    </w:rPr>
                    <w:t xml:space="preserve"> </w:t>
                  </w:r>
                  <w:r>
                    <w:rPr>
                      <w:rFonts w:ascii="Courier New" w:hAnsi="Courier New" w:cs="Courier New"/>
                      <w:sz w:val="16"/>
                      <w:szCs w:val="16"/>
                    </w:rPr>
                    <w:t>почта</w:t>
                  </w:r>
                  <w:r>
                    <w:rPr>
                      <w:rFonts w:ascii="Courier New" w:hAnsi="Courier New" w:cs="Courier New"/>
                      <w:spacing w:val="-14"/>
                      <w:sz w:val="16"/>
                      <w:szCs w:val="16"/>
                    </w:rPr>
                    <w:t xml:space="preserve"> </w:t>
                  </w:r>
                  <w:r>
                    <w:rPr>
                      <w:rFonts w:ascii="Courier New" w:hAnsi="Courier New" w:cs="Courier New"/>
                      <w:sz w:val="16"/>
                      <w:szCs w:val="16"/>
                    </w:rPr>
                    <w:t>автора</w:t>
                  </w:r>
                </w:p>
                <w:p w:rsidR="00C121D7" w:rsidRDefault="00C121D7" w:rsidP="00CF6DBF">
                  <w:pPr>
                    <w:pStyle w:val="a9"/>
                    <w:kinsoku w:val="0"/>
                    <w:overflowPunct w:val="0"/>
                    <w:spacing w:before="65"/>
                    <w:ind w:left="179"/>
                    <w:rPr>
                      <w:rFonts w:ascii="Courier New" w:hAnsi="Courier New" w:cs="Courier New"/>
                      <w:sz w:val="16"/>
                      <w:szCs w:val="16"/>
                    </w:rPr>
                  </w:pPr>
                  <w:r>
                    <w:rPr>
                      <w:rFonts w:ascii="Courier New" w:hAnsi="Courier New" w:cs="Courier New"/>
                      <w:sz w:val="16"/>
                      <w:szCs w:val="16"/>
                    </w:rPr>
                    <w:t>`%ad`Дата</w:t>
                  </w:r>
                  <w:r>
                    <w:rPr>
                      <w:rFonts w:ascii="Courier New" w:hAnsi="Courier New" w:cs="Courier New"/>
                      <w:spacing w:val="-10"/>
                      <w:sz w:val="16"/>
                      <w:szCs w:val="16"/>
                    </w:rPr>
                    <w:t xml:space="preserve"> </w:t>
                  </w:r>
                  <w:r>
                    <w:rPr>
                      <w:rFonts w:ascii="Courier New" w:hAnsi="Courier New" w:cs="Courier New"/>
                      <w:sz w:val="16"/>
                      <w:szCs w:val="16"/>
                    </w:rPr>
                    <w:t>автора</w:t>
                  </w:r>
                  <w:r>
                    <w:rPr>
                      <w:rFonts w:ascii="Courier New" w:hAnsi="Courier New" w:cs="Courier New"/>
                      <w:spacing w:val="-9"/>
                      <w:sz w:val="16"/>
                      <w:szCs w:val="16"/>
                    </w:rPr>
                    <w:t xml:space="preserve"> </w:t>
                  </w:r>
                  <w:r>
                    <w:rPr>
                      <w:rFonts w:ascii="Courier New" w:hAnsi="Courier New" w:cs="Courier New"/>
                      <w:sz w:val="16"/>
                      <w:szCs w:val="16"/>
                    </w:rPr>
                    <w:t>(формат</w:t>
                  </w:r>
                  <w:r>
                    <w:rPr>
                      <w:rFonts w:ascii="Courier New" w:hAnsi="Courier New" w:cs="Courier New"/>
                      <w:spacing w:val="-9"/>
                      <w:sz w:val="16"/>
                      <w:szCs w:val="16"/>
                    </w:rPr>
                    <w:t xml:space="preserve"> </w:t>
                  </w:r>
                  <w:r>
                    <w:rPr>
                      <w:rFonts w:ascii="Courier New" w:hAnsi="Courier New" w:cs="Courier New"/>
                      <w:sz w:val="16"/>
                      <w:szCs w:val="16"/>
                    </w:rPr>
                    <w:t>соответствует</w:t>
                  </w:r>
                  <w:r>
                    <w:rPr>
                      <w:rFonts w:ascii="Courier New" w:hAnsi="Courier New" w:cs="Courier New"/>
                      <w:spacing w:val="-10"/>
                      <w:sz w:val="16"/>
                      <w:szCs w:val="16"/>
                    </w:rPr>
                    <w:t xml:space="preserve"> </w:t>
                  </w:r>
                  <w:r>
                    <w:rPr>
                      <w:rFonts w:ascii="Courier New" w:hAnsi="Courier New" w:cs="Courier New"/>
                      <w:sz w:val="16"/>
                      <w:szCs w:val="16"/>
                    </w:rPr>
                    <w:t>параметру</w:t>
                  </w:r>
                  <w:r>
                    <w:rPr>
                      <w:rFonts w:ascii="Courier New" w:hAnsi="Courier New" w:cs="Courier New"/>
                      <w:spacing w:val="-9"/>
                      <w:sz w:val="16"/>
                      <w:szCs w:val="16"/>
                    </w:rPr>
                    <w:t xml:space="preserve"> </w:t>
                  </w:r>
                  <w:r>
                    <w:rPr>
                      <w:rFonts w:ascii="Courier New" w:hAnsi="Courier New" w:cs="Courier New"/>
                      <w:sz w:val="16"/>
                      <w:szCs w:val="16"/>
                    </w:rPr>
                    <w:t>--date=</w:t>
                  </w:r>
                  <w:r>
                    <w:rPr>
                      <w:rFonts w:ascii="Courier New" w:hAnsi="Courier New" w:cs="Courier New"/>
                      <w:spacing w:val="-9"/>
                      <w:sz w:val="16"/>
                      <w:szCs w:val="16"/>
                    </w:rPr>
                    <w:t xml:space="preserve"> </w:t>
                  </w:r>
                  <w:r>
                    <w:rPr>
                      <w:rFonts w:ascii="Courier New" w:hAnsi="Courier New" w:cs="Courier New"/>
                      <w:sz w:val="16"/>
                      <w:szCs w:val="16"/>
                    </w:rPr>
                    <w:t>)</w:t>
                  </w:r>
                </w:p>
                <w:p w:rsidR="00C121D7" w:rsidRDefault="00C121D7" w:rsidP="00CF6DBF">
                  <w:pPr>
                    <w:pStyle w:val="a9"/>
                    <w:kinsoku w:val="0"/>
                    <w:overflowPunct w:val="0"/>
                    <w:spacing w:before="64"/>
                    <w:ind w:left="179"/>
                    <w:rPr>
                      <w:rFonts w:ascii="Courier New" w:hAnsi="Courier New" w:cs="Courier New"/>
                      <w:sz w:val="16"/>
                      <w:szCs w:val="16"/>
                    </w:rPr>
                  </w:pPr>
                  <w:r>
                    <w:rPr>
                      <w:rFonts w:ascii="Courier New" w:hAnsi="Courier New" w:cs="Courier New"/>
                      <w:sz w:val="16"/>
                      <w:szCs w:val="16"/>
                    </w:rPr>
                    <w:t>`%ar`Дата</w:t>
                  </w:r>
                  <w:r>
                    <w:rPr>
                      <w:rFonts w:ascii="Courier New" w:hAnsi="Courier New" w:cs="Courier New"/>
                      <w:spacing w:val="-9"/>
                      <w:sz w:val="16"/>
                      <w:szCs w:val="16"/>
                    </w:rPr>
                    <w:t xml:space="preserve"> </w:t>
                  </w:r>
                  <w:r>
                    <w:rPr>
                      <w:rFonts w:ascii="Courier New" w:hAnsi="Courier New" w:cs="Courier New"/>
                      <w:sz w:val="16"/>
                      <w:szCs w:val="16"/>
                    </w:rPr>
                    <w:t>автора,</w:t>
                  </w:r>
                  <w:r>
                    <w:rPr>
                      <w:rFonts w:ascii="Courier New" w:hAnsi="Courier New" w:cs="Courier New"/>
                      <w:spacing w:val="-8"/>
                      <w:sz w:val="16"/>
                      <w:szCs w:val="16"/>
                    </w:rPr>
                    <w:t xml:space="preserve"> </w:t>
                  </w:r>
                  <w:r>
                    <w:rPr>
                      <w:rFonts w:ascii="Courier New" w:hAnsi="Courier New" w:cs="Courier New"/>
                      <w:sz w:val="16"/>
                      <w:szCs w:val="16"/>
                    </w:rPr>
                    <w:t>относительная</w:t>
                  </w:r>
                  <w:r>
                    <w:rPr>
                      <w:rFonts w:ascii="Courier New" w:hAnsi="Courier New" w:cs="Courier New"/>
                      <w:spacing w:val="-9"/>
                      <w:sz w:val="16"/>
                      <w:szCs w:val="16"/>
                    </w:rPr>
                    <w:t xml:space="preserve"> </w:t>
                  </w:r>
                  <w:r>
                    <w:rPr>
                      <w:rFonts w:ascii="Courier New" w:hAnsi="Courier New" w:cs="Courier New"/>
                      <w:sz w:val="16"/>
                      <w:szCs w:val="16"/>
                    </w:rPr>
                    <w:t>(пр.</w:t>
                  </w:r>
                  <w:r>
                    <w:rPr>
                      <w:rFonts w:ascii="Courier New" w:hAnsi="Courier New" w:cs="Courier New"/>
                      <w:spacing w:val="-8"/>
                      <w:sz w:val="16"/>
                      <w:szCs w:val="16"/>
                    </w:rPr>
                    <w:t xml:space="preserve"> </w:t>
                  </w:r>
                  <w:r>
                    <w:rPr>
                      <w:rFonts w:ascii="Courier New" w:hAnsi="Courier New" w:cs="Courier New"/>
                      <w:sz w:val="16"/>
                      <w:szCs w:val="16"/>
                    </w:rPr>
                    <w:t>"2</w:t>
                  </w:r>
                  <w:r>
                    <w:rPr>
                      <w:rFonts w:ascii="Courier New" w:hAnsi="Courier New" w:cs="Courier New"/>
                      <w:spacing w:val="-8"/>
                      <w:sz w:val="16"/>
                      <w:szCs w:val="16"/>
                    </w:rPr>
                    <w:t xml:space="preserve"> </w:t>
                  </w:r>
                  <w:r>
                    <w:rPr>
                      <w:rFonts w:ascii="Courier New" w:hAnsi="Courier New" w:cs="Courier New"/>
                      <w:sz w:val="16"/>
                      <w:szCs w:val="16"/>
                    </w:rPr>
                    <w:t>мес.</w:t>
                  </w:r>
                  <w:r>
                    <w:rPr>
                      <w:rFonts w:ascii="Courier New" w:hAnsi="Courier New" w:cs="Courier New"/>
                      <w:spacing w:val="-9"/>
                      <w:sz w:val="16"/>
                      <w:szCs w:val="16"/>
                    </w:rPr>
                    <w:t xml:space="preserve"> </w:t>
                  </w:r>
                  <w:r>
                    <w:rPr>
                      <w:rFonts w:ascii="Courier New" w:hAnsi="Courier New" w:cs="Courier New"/>
                      <w:sz w:val="16"/>
                      <w:szCs w:val="16"/>
                    </w:rPr>
                    <w:t>назад")</w:t>
                  </w:r>
                </w:p>
                <w:p w:rsidR="00C121D7" w:rsidRDefault="00C121D7" w:rsidP="00CF6DBF">
                  <w:pPr>
                    <w:pStyle w:val="a9"/>
                    <w:kinsoku w:val="0"/>
                    <w:overflowPunct w:val="0"/>
                    <w:spacing w:before="64"/>
                    <w:ind w:left="179"/>
                    <w:rPr>
                      <w:rFonts w:ascii="Courier New" w:hAnsi="Courier New" w:cs="Courier New"/>
                      <w:sz w:val="16"/>
                      <w:szCs w:val="16"/>
                    </w:rPr>
                  </w:pPr>
                  <w:r>
                    <w:rPr>
                      <w:rFonts w:ascii="Courier New" w:hAnsi="Courier New" w:cs="Courier New"/>
                      <w:sz w:val="16"/>
                      <w:szCs w:val="16"/>
                    </w:rPr>
                    <w:t>`%cn`Имя</w:t>
                  </w:r>
                  <w:r>
                    <w:rPr>
                      <w:rFonts w:ascii="Courier New" w:hAnsi="Courier New" w:cs="Courier New"/>
                      <w:spacing w:val="-18"/>
                      <w:sz w:val="16"/>
                      <w:szCs w:val="16"/>
                    </w:rPr>
                    <w:t xml:space="preserve"> </w:t>
                  </w:r>
                  <w:r>
                    <w:rPr>
                      <w:rFonts w:ascii="Courier New" w:hAnsi="Courier New" w:cs="Courier New"/>
                      <w:sz w:val="16"/>
                      <w:szCs w:val="16"/>
                    </w:rPr>
                    <w:t>коммитера</w:t>
                  </w:r>
                </w:p>
                <w:p w:rsidR="00C121D7" w:rsidRDefault="00C121D7" w:rsidP="00CF6DBF">
                  <w:pPr>
                    <w:pStyle w:val="a9"/>
                    <w:kinsoku w:val="0"/>
                    <w:overflowPunct w:val="0"/>
                    <w:spacing w:before="65"/>
                    <w:ind w:left="179"/>
                    <w:rPr>
                      <w:rFonts w:ascii="Courier New" w:hAnsi="Courier New" w:cs="Courier New"/>
                      <w:sz w:val="16"/>
                      <w:szCs w:val="16"/>
                    </w:rPr>
                  </w:pPr>
                  <w:r>
                    <w:rPr>
                      <w:rFonts w:ascii="Courier New" w:hAnsi="Courier New" w:cs="Courier New"/>
                      <w:sz w:val="16"/>
                      <w:szCs w:val="16"/>
                    </w:rPr>
                    <w:t>`%ce`Электронная</w:t>
                  </w:r>
                  <w:r>
                    <w:rPr>
                      <w:rFonts w:ascii="Courier New" w:hAnsi="Courier New" w:cs="Courier New"/>
                      <w:spacing w:val="-16"/>
                      <w:sz w:val="16"/>
                      <w:szCs w:val="16"/>
                    </w:rPr>
                    <w:t xml:space="preserve"> </w:t>
                  </w:r>
                  <w:r>
                    <w:rPr>
                      <w:rFonts w:ascii="Courier New" w:hAnsi="Courier New" w:cs="Courier New"/>
                      <w:sz w:val="16"/>
                      <w:szCs w:val="16"/>
                    </w:rPr>
                    <w:t>почта</w:t>
                  </w:r>
                  <w:r>
                    <w:rPr>
                      <w:rFonts w:ascii="Courier New" w:hAnsi="Courier New" w:cs="Courier New"/>
                      <w:spacing w:val="-15"/>
                      <w:sz w:val="16"/>
                      <w:szCs w:val="16"/>
                    </w:rPr>
                    <w:t xml:space="preserve"> </w:t>
                  </w:r>
                  <w:r>
                    <w:rPr>
                      <w:rFonts w:ascii="Courier New" w:hAnsi="Courier New" w:cs="Courier New"/>
                      <w:sz w:val="16"/>
                      <w:szCs w:val="16"/>
                    </w:rPr>
                    <w:t>коммитера</w:t>
                  </w:r>
                </w:p>
                <w:p w:rsidR="00C121D7" w:rsidRDefault="00C121D7" w:rsidP="00CF6DBF">
                  <w:pPr>
                    <w:pStyle w:val="a9"/>
                    <w:kinsoku w:val="0"/>
                    <w:overflowPunct w:val="0"/>
                    <w:spacing w:before="64"/>
                    <w:ind w:left="179"/>
                    <w:rPr>
                      <w:rFonts w:ascii="Courier New" w:hAnsi="Courier New" w:cs="Courier New"/>
                      <w:sz w:val="16"/>
                      <w:szCs w:val="16"/>
                    </w:rPr>
                  </w:pPr>
                  <w:r>
                    <w:rPr>
                      <w:rFonts w:ascii="Courier New" w:hAnsi="Courier New" w:cs="Courier New"/>
                      <w:sz w:val="16"/>
                      <w:szCs w:val="16"/>
                    </w:rPr>
                    <w:t>`%cd`Дата</w:t>
                  </w:r>
                  <w:r>
                    <w:rPr>
                      <w:rFonts w:ascii="Courier New" w:hAnsi="Courier New" w:cs="Courier New"/>
                      <w:spacing w:val="-19"/>
                      <w:sz w:val="16"/>
                      <w:szCs w:val="16"/>
                    </w:rPr>
                    <w:t xml:space="preserve"> </w:t>
                  </w:r>
                  <w:r>
                    <w:rPr>
                      <w:rFonts w:ascii="Courier New" w:hAnsi="Courier New" w:cs="Courier New"/>
                      <w:sz w:val="16"/>
                      <w:szCs w:val="16"/>
                    </w:rPr>
                    <w:t>коммитера</w:t>
                  </w:r>
                </w:p>
                <w:p w:rsidR="00C121D7" w:rsidRDefault="00C121D7" w:rsidP="00CF6DBF">
                  <w:pPr>
                    <w:pStyle w:val="a9"/>
                    <w:kinsoku w:val="0"/>
                    <w:overflowPunct w:val="0"/>
                    <w:spacing w:before="65"/>
                    <w:ind w:left="179"/>
                    <w:rPr>
                      <w:rFonts w:ascii="Courier New" w:hAnsi="Courier New" w:cs="Courier New"/>
                      <w:sz w:val="16"/>
                      <w:szCs w:val="16"/>
                    </w:rPr>
                  </w:pPr>
                  <w:r>
                    <w:rPr>
                      <w:rFonts w:ascii="Courier New" w:hAnsi="Courier New" w:cs="Courier New"/>
                      <w:sz w:val="16"/>
                      <w:szCs w:val="16"/>
                    </w:rPr>
                    <w:t>`%cr`Дата</w:t>
                  </w:r>
                  <w:r>
                    <w:rPr>
                      <w:rFonts w:ascii="Courier New" w:hAnsi="Courier New" w:cs="Courier New"/>
                      <w:spacing w:val="-17"/>
                      <w:sz w:val="16"/>
                      <w:szCs w:val="16"/>
                    </w:rPr>
                    <w:t xml:space="preserve"> </w:t>
                  </w:r>
                  <w:r>
                    <w:rPr>
                      <w:rFonts w:ascii="Courier New" w:hAnsi="Courier New" w:cs="Courier New"/>
                      <w:sz w:val="16"/>
                      <w:szCs w:val="16"/>
                    </w:rPr>
                    <w:t>коммитера,</w:t>
                  </w:r>
                  <w:r>
                    <w:rPr>
                      <w:rFonts w:ascii="Courier New" w:hAnsi="Courier New" w:cs="Courier New"/>
                      <w:spacing w:val="-16"/>
                      <w:sz w:val="16"/>
                      <w:szCs w:val="16"/>
                    </w:rPr>
                    <w:t xml:space="preserve"> </w:t>
                  </w:r>
                  <w:r>
                    <w:rPr>
                      <w:rFonts w:ascii="Courier New" w:hAnsi="Courier New" w:cs="Courier New"/>
                      <w:sz w:val="16"/>
                      <w:szCs w:val="16"/>
                    </w:rPr>
                    <w:t>относительная</w:t>
                  </w:r>
                </w:p>
                <w:p w:rsidR="00C121D7" w:rsidRDefault="00C121D7" w:rsidP="00CF6DBF">
                  <w:pPr>
                    <w:pStyle w:val="a9"/>
                    <w:kinsoku w:val="0"/>
                    <w:overflowPunct w:val="0"/>
                    <w:spacing w:before="64"/>
                    <w:ind w:left="179"/>
                    <w:rPr>
                      <w:rFonts w:ascii="Courier New" w:hAnsi="Courier New" w:cs="Courier New"/>
                      <w:sz w:val="16"/>
                      <w:szCs w:val="16"/>
                    </w:rPr>
                  </w:pPr>
                  <w:r>
                    <w:rPr>
                      <w:rFonts w:ascii="Courier New" w:hAnsi="Courier New" w:cs="Courier New"/>
                      <w:sz w:val="16"/>
                      <w:szCs w:val="16"/>
                    </w:rPr>
                    <w:t>`%s`Комментарий</w:t>
                  </w:r>
                </w:p>
              </w:txbxContent>
            </v:textbox>
          </v:shape>
        </w:pict>
      </w:r>
    </w:p>
    <w:p w:rsidR="00CF6DBF" w:rsidRPr="00CF6DBF" w:rsidRDefault="00CF6DBF" w:rsidP="00CF6DBF">
      <w:pPr>
        <w:rPr>
          <w:rFonts w:cs="Times New Roman"/>
          <w:sz w:val="24"/>
          <w:szCs w:val="24"/>
        </w:rPr>
      </w:pPr>
      <w:r w:rsidRPr="00CF6DBF">
        <w:rPr>
          <w:rFonts w:cs="Times New Roman"/>
          <w:sz w:val="24"/>
          <w:szCs w:val="24"/>
        </w:rPr>
        <w:t xml:space="preserve">Вас может заинтересовать, в чём же разница между </w:t>
      </w:r>
      <w:r w:rsidRPr="00CF6DBF">
        <w:rPr>
          <w:rFonts w:cs="Times New Roman"/>
          <w:i/>
          <w:iCs/>
          <w:sz w:val="24"/>
          <w:szCs w:val="24"/>
        </w:rPr>
        <w:t xml:space="preserve">автором </w:t>
      </w:r>
      <w:r w:rsidRPr="00CF6DBF">
        <w:rPr>
          <w:rFonts w:cs="Times New Roman"/>
          <w:sz w:val="24"/>
          <w:szCs w:val="24"/>
        </w:rPr>
        <w:t xml:space="preserve">и </w:t>
      </w:r>
      <w:r w:rsidRPr="00CF6DBF">
        <w:rPr>
          <w:rFonts w:cs="Times New Roman"/>
          <w:i/>
          <w:iCs/>
          <w:sz w:val="24"/>
          <w:szCs w:val="24"/>
        </w:rPr>
        <w:t>коммитером</w:t>
      </w:r>
      <w:r w:rsidRPr="00CF6DBF">
        <w:rPr>
          <w:rFonts w:cs="Times New Roman"/>
          <w:sz w:val="24"/>
          <w:szCs w:val="24"/>
        </w:rPr>
        <w:t>. Автор — это человек, изначально сделавший работу, тогда как коммитер — это человек, который последним применил эту работу. Так что если вы послали патч (заплатку) в проект и один из основных разработчиков применил этот патч, вы оба не будете забыты — вы как автор, а разработчик как коммитер. Мы чуть подробнее рассмотрим это различие в Главе 5.</w:t>
      </w:r>
    </w:p>
    <w:p w:rsidR="00CF6DBF" w:rsidRPr="00CF6DBF" w:rsidRDefault="00CF6DBF" w:rsidP="00CF6DBF">
      <w:pPr>
        <w:rPr>
          <w:rFonts w:cs="Times New Roman"/>
          <w:sz w:val="24"/>
          <w:szCs w:val="24"/>
        </w:rPr>
      </w:pPr>
      <w:r w:rsidRPr="00CF6DBF">
        <w:rPr>
          <w:rFonts w:cs="Times New Roman"/>
          <w:sz w:val="24"/>
          <w:szCs w:val="24"/>
        </w:rPr>
        <w:t>Параметры oneline и format также полезны с другим параметром команды log — -- graph. Этот параметр добавляет миленький ASCII граф, показывающий историю ветвлений и слияний. Один из таких можно увидеть для нашей копии репозитория проекта Grit:</w:t>
      </w:r>
    </w:p>
    <w:p w:rsidR="00CF6DBF" w:rsidRPr="00CF6DBF" w:rsidRDefault="00CF6DBF" w:rsidP="00CF6DBF">
      <w:pPr>
        <w:rPr>
          <w:rFonts w:cs="Times New Roman"/>
          <w:sz w:val="24"/>
          <w:szCs w:val="24"/>
        </w:rPr>
      </w:pPr>
      <w:r w:rsidRPr="00CF6DBF">
        <w:rPr>
          <w:rFonts w:cs="Times New Roman"/>
          <w:sz w:val="24"/>
          <w:szCs w:val="24"/>
        </w:rPr>
      </w:r>
      <w:r w:rsidRPr="00CF6DBF">
        <w:rPr>
          <w:rFonts w:cs="Times New Roman"/>
          <w:sz w:val="24"/>
          <w:szCs w:val="24"/>
        </w:rPr>
        <w:pict>
          <v:shape id="_x0000_s1639" type="#_x0000_t202" style="width:416.45pt;height:175.15pt;mso-position-horizontal-relative:char;mso-position-vertical-relative:line" o:allowincell="f" fillcolor="#e5e5e5" stroked="f">
            <v:textbox style="mso-next-textbox:#_x0000_s1639" inset="0,0,0,0">
              <w:txbxContent>
                <w:p w:rsidR="00C121D7" w:rsidRPr="00CF6DBF" w:rsidRDefault="00C121D7" w:rsidP="00CF6DBF">
                  <w:pPr>
                    <w:pStyle w:val="a9"/>
                    <w:kinsoku w:val="0"/>
                    <w:overflowPunct w:val="0"/>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log</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--pretty=format:"%h</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%s"</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--graph</w:t>
                  </w:r>
                </w:p>
                <w:p w:rsidR="00C121D7" w:rsidRPr="00CF6DBF" w:rsidRDefault="00C121D7" w:rsidP="00CF6DBF">
                  <w:pPr>
                    <w:pStyle w:val="a9"/>
                    <w:widowControl w:val="0"/>
                    <w:numPr>
                      <w:ilvl w:val="0"/>
                      <w:numId w:val="21"/>
                    </w:numPr>
                    <w:tabs>
                      <w:tab w:val="left" w:pos="371"/>
                    </w:tabs>
                    <w:suppressAutoHyphens w:val="0"/>
                    <w:kinsoku w:val="0"/>
                    <w:overflowPunct w:val="0"/>
                    <w:autoSpaceDE w:val="0"/>
                    <w:autoSpaceDN w:val="0"/>
                    <w:adjustRightInd w:val="0"/>
                    <w:spacing w:before="65" w:after="0" w:line="240" w:lineRule="auto"/>
                    <w:ind w:hanging="191"/>
                    <w:jc w:val="left"/>
                    <w:rPr>
                      <w:rFonts w:ascii="Courier New" w:hAnsi="Courier New" w:cs="Courier New"/>
                      <w:sz w:val="16"/>
                      <w:szCs w:val="16"/>
                      <w:lang w:val="en-US"/>
                    </w:rPr>
                  </w:pPr>
                  <w:r w:rsidRPr="00CF6DBF">
                    <w:rPr>
                      <w:rFonts w:ascii="Courier New" w:hAnsi="Courier New" w:cs="Courier New"/>
                      <w:sz w:val="16"/>
                      <w:szCs w:val="16"/>
                      <w:lang w:val="en-US"/>
                    </w:rPr>
                    <w:t>2d3acf9</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ignore</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errors</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from</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SIGCHLD</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on</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trap</w:t>
                  </w:r>
                </w:p>
                <w:p w:rsidR="00C121D7" w:rsidRPr="00CF6DBF" w:rsidRDefault="00C121D7" w:rsidP="00CF6DBF">
                  <w:pPr>
                    <w:pStyle w:val="a9"/>
                    <w:widowControl w:val="0"/>
                    <w:numPr>
                      <w:ilvl w:val="0"/>
                      <w:numId w:val="21"/>
                    </w:numPr>
                    <w:tabs>
                      <w:tab w:val="left" w:pos="467"/>
                    </w:tabs>
                    <w:suppressAutoHyphens w:val="0"/>
                    <w:kinsoku w:val="0"/>
                    <w:overflowPunct w:val="0"/>
                    <w:autoSpaceDE w:val="0"/>
                    <w:autoSpaceDN w:val="0"/>
                    <w:adjustRightInd w:val="0"/>
                    <w:spacing w:before="64" w:after="0" w:line="240" w:lineRule="auto"/>
                    <w:ind w:left="466" w:hanging="287"/>
                    <w:jc w:val="left"/>
                    <w:rPr>
                      <w:rFonts w:ascii="Courier New" w:hAnsi="Courier New" w:cs="Courier New"/>
                      <w:sz w:val="16"/>
                      <w:szCs w:val="16"/>
                      <w:lang w:val="en-US"/>
                    </w:rPr>
                  </w:pPr>
                  <w:r w:rsidRPr="00CF6DBF">
                    <w:rPr>
                      <w:rFonts w:ascii="Courier New" w:hAnsi="Courier New" w:cs="Courier New"/>
                      <w:sz w:val="16"/>
                      <w:szCs w:val="16"/>
                      <w:lang w:val="en-US"/>
                    </w:rPr>
                    <w:t>5e3ee11</w:t>
                  </w:r>
                  <w:r w:rsidRPr="00CF6DBF">
                    <w:rPr>
                      <w:rFonts w:ascii="Courier New" w:hAnsi="Courier New" w:cs="Courier New"/>
                      <w:spacing w:val="-12"/>
                      <w:sz w:val="16"/>
                      <w:szCs w:val="16"/>
                      <w:lang w:val="en-US"/>
                    </w:rPr>
                    <w:t xml:space="preserve"> </w:t>
                  </w:r>
                  <w:r w:rsidRPr="00CF6DBF">
                    <w:rPr>
                      <w:rFonts w:ascii="Courier New" w:hAnsi="Courier New" w:cs="Courier New"/>
                      <w:sz w:val="16"/>
                      <w:szCs w:val="16"/>
                      <w:lang w:val="en-US"/>
                    </w:rPr>
                    <w:t>Merge</w:t>
                  </w:r>
                  <w:r w:rsidRPr="00CF6DBF">
                    <w:rPr>
                      <w:rFonts w:ascii="Courier New" w:hAnsi="Courier New" w:cs="Courier New"/>
                      <w:spacing w:val="-12"/>
                      <w:sz w:val="16"/>
                      <w:szCs w:val="16"/>
                      <w:lang w:val="en-US"/>
                    </w:rPr>
                    <w:t xml:space="preserve"> </w:t>
                  </w:r>
                  <w:r w:rsidRPr="00CF6DBF">
                    <w:rPr>
                      <w:rFonts w:ascii="Courier New" w:hAnsi="Courier New" w:cs="Courier New"/>
                      <w:sz w:val="16"/>
                      <w:szCs w:val="16"/>
                      <w:lang w:val="en-US"/>
                    </w:rPr>
                    <w:t>branch</w:t>
                  </w:r>
                  <w:r w:rsidRPr="00CF6DBF">
                    <w:rPr>
                      <w:rFonts w:ascii="Courier New" w:hAnsi="Courier New" w:cs="Courier New"/>
                      <w:spacing w:val="-12"/>
                      <w:sz w:val="16"/>
                      <w:szCs w:val="16"/>
                      <w:lang w:val="en-US"/>
                    </w:rPr>
                    <w:t xml:space="preserve"> </w:t>
                  </w:r>
                  <w:r w:rsidRPr="00CF6DBF">
                    <w:rPr>
                      <w:rFonts w:ascii="Courier New" w:hAnsi="Courier New" w:cs="Courier New"/>
                      <w:sz w:val="16"/>
                      <w:szCs w:val="16"/>
                      <w:lang w:val="en-US"/>
                    </w:rPr>
                    <w:t>'master'</w:t>
                  </w:r>
                  <w:r w:rsidRPr="00CF6DBF">
                    <w:rPr>
                      <w:rFonts w:ascii="Courier New" w:hAnsi="Courier New" w:cs="Courier New"/>
                      <w:spacing w:val="-11"/>
                      <w:sz w:val="16"/>
                      <w:szCs w:val="16"/>
                      <w:lang w:val="en-US"/>
                    </w:rPr>
                    <w:t xml:space="preserve"> </w:t>
                  </w:r>
                  <w:r w:rsidRPr="00CF6DBF">
                    <w:rPr>
                      <w:rFonts w:ascii="Courier New" w:hAnsi="Courier New" w:cs="Courier New"/>
                      <w:sz w:val="16"/>
                      <w:szCs w:val="16"/>
                      <w:lang w:val="en-US"/>
                    </w:rPr>
                    <w:t>of</w:t>
                  </w:r>
                  <w:r w:rsidRPr="00CF6DBF">
                    <w:rPr>
                      <w:rFonts w:ascii="Courier New" w:hAnsi="Courier New" w:cs="Courier New"/>
                      <w:spacing w:val="-12"/>
                      <w:sz w:val="16"/>
                      <w:szCs w:val="16"/>
                      <w:lang w:val="en-US"/>
                    </w:rPr>
                    <w:t xml:space="preserve"> </w:t>
                  </w:r>
                  <w:r w:rsidRPr="00CF6DBF">
                    <w:rPr>
                      <w:rFonts w:ascii="Courier New" w:hAnsi="Courier New" w:cs="Courier New"/>
                      <w:sz w:val="16"/>
                      <w:szCs w:val="16"/>
                      <w:lang w:val="en-US"/>
                    </w:rPr>
                    <w:t>git://github.com/dustin/grit</w:t>
                  </w:r>
                </w:p>
                <w:p w:rsidR="00C121D7" w:rsidRPr="00CF6DBF" w:rsidRDefault="00C121D7" w:rsidP="00CF6DBF">
                  <w:pPr>
                    <w:pStyle w:val="a9"/>
                    <w:kinsoku w:val="0"/>
                    <w:overflowPunct w:val="0"/>
                    <w:spacing w:before="64"/>
                    <w:ind w:left="179"/>
                    <w:rPr>
                      <w:rFonts w:ascii="Courier New" w:hAnsi="Courier New" w:cs="Courier New"/>
                      <w:sz w:val="16"/>
                      <w:szCs w:val="16"/>
                      <w:lang w:val="en-US"/>
                    </w:rPr>
                  </w:pPr>
                  <w:r w:rsidRPr="00CF6DBF">
                    <w:rPr>
                      <w:rFonts w:ascii="Courier New" w:hAnsi="Courier New" w:cs="Courier New"/>
                      <w:sz w:val="16"/>
                      <w:szCs w:val="16"/>
                      <w:lang w:val="en-US"/>
                    </w:rPr>
                    <w:t>|\</w:t>
                  </w:r>
                </w:p>
                <w:p w:rsidR="00C121D7" w:rsidRPr="00CF6DBF" w:rsidRDefault="00C121D7" w:rsidP="00CF6DBF">
                  <w:pPr>
                    <w:pStyle w:val="a9"/>
                    <w:kinsoku w:val="0"/>
                    <w:overflowPunct w:val="0"/>
                    <w:spacing w:before="65"/>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420eac9</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Added</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a</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method</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for</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getting</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the</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current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branch.</w:t>
                  </w:r>
                </w:p>
                <w:p w:rsidR="00C121D7" w:rsidRDefault="00C121D7" w:rsidP="00CF6DBF">
                  <w:pPr>
                    <w:pStyle w:val="a9"/>
                    <w:widowControl w:val="0"/>
                    <w:numPr>
                      <w:ilvl w:val="0"/>
                      <w:numId w:val="21"/>
                    </w:numPr>
                    <w:tabs>
                      <w:tab w:val="left" w:pos="371"/>
                    </w:tabs>
                    <w:suppressAutoHyphens w:val="0"/>
                    <w:kinsoku w:val="0"/>
                    <w:overflowPunct w:val="0"/>
                    <w:autoSpaceDE w:val="0"/>
                    <w:autoSpaceDN w:val="0"/>
                    <w:adjustRightInd w:val="0"/>
                    <w:spacing w:before="64" w:after="0" w:line="240" w:lineRule="auto"/>
                    <w:ind w:hanging="191"/>
                    <w:jc w:val="left"/>
                    <w:rPr>
                      <w:rFonts w:ascii="Courier New" w:hAnsi="Courier New" w:cs="Courier New"/>
                      <w:sz w:val="16"/>
                      <w:szCs w:val="16"/>
                    </w:rPr>
                  </w:pPr>
                  <w:r>
                    <w:rPr>
                      <w:rFonts w:ascii="Courier New" w:hAnsi="Courier New" w:cs="Courier New"/>
                      <w:sz w:val="16"/>
                      <w:szCs w:val="16"/>
                    </w:rPr>
                    <w:t>|</w:t>
                  </w:r>
                  <w:r>
                    <w:rPr>
                      <w:rFonts w:ascii="Courier New" w:hAnsi="Courier New" w:cs="Courier New"/>
                      <w:spacing w:val="-7"/>
                      <w:sz w:val="16"/>
                      <w:szCs w:val="16"/>
                    </w:rPr>
                    <w:t xml:space="preserve"> </w:t>
                  </w:r>
                  <w:r>
                    <w:rPr>
                      <w:rFonts w:ascii="Courier New" w:hAnsi="Courier New" w:cs="Courier New"/>
                      <w:sz w:val="16"/>
                      <w:szCs w:val="16"/>
                    </w:rPr>
                    <w:t>30e367c</w:t>
                  </w:r>
                  <w:r>
                    <w:rPr>
                      <w:rFonts w:ascii="Courier New" w:hAnsi="Courier New" w:cs="Courier New"/>
                      <w:spacing w:val="-6"/>
                      <w:sz w:val="16"/>
                      <w:szCs w:val="16"/>
                    </w:rPr>
                    <w:t xml:space="preserve"> </w:t>
                  </w:r>
                  <w:r>
                    <w:rPr>
                      <w:rFonts w:ascii="Courier New" w:hAnsi="Courier New" w:cs="Courier New"/>
                      <w:sz w:val="16"/>
                      <w:szCs w:val="16"/>
                    </w:rPr>
                    <w:t>timeout</w:t>
                  </w:r>
                  <w:r>
                    <w:rPr>
                      <w:rFonts w:ascii="Courier New" w:hAnsi="Courier New" w:cs="Courier New"/>
                      <w:spacing w:val="-6"/>
                      <w:sz w:val="16"/>
                      <w:szCs w:val="16"/>
                    </w:rPr>
                    <w:t xml:space="preserve"> </w:t>
                  </w:r>
                  <w:r>
                    <w:rPr>
                      <w:rFonts w:ascii="Courier New" w:hAnsi="Courier New" w:cs="Courier New"/>
                      <w:sz w:val="16"/>
                      <w:szCs w:val="16"/>
                    </w:rPr>
                    <w:t>code</w:t>
                  </w:r>
                  <w:r>
                    <w:rPr>
                      <w:rFonts w:ascii="Courier New" w:hAnsi="Courier New" w:cs="Courier New"/>
                      <w:spacing w:val="-6"/>
                      <w:sz w:val="16"/>
                      <w:szCs w:val="16"/>
                    </w:rPr>
                    <w:t xml:space="preserve"> </w:t>
                  </w:r>
                  <w:r>
                    <w:rPr>
                      <w:rFonts w:ascii="Courier New" w:hAnsi="Courier New" w:cs="Courier New"/>
                      <w:sz w:val="16"/>
                      <w:szCs w:val="16"/>
                    </w:rPr>
                    <w:t>and</w:t>
                  </w:r>
                  <w:r>
                    <w:rPr>
                      <w:rFonts w:ascii="Courier New" w:hAnsi="Courier New" w:cs="Courier New"/>
                      <w:spacing w:val="-6"/>
                      <w:sz w:val="16"/>
                      <w:szCs w:val="16"/>
                    </w:rPr>
                    <w:t xml:space="preserve"> </w:t>
                  </w:r>
                  <w:r>
                    <w:rPr>
                      <w:rFonts w:ascii="Courier New" w:hAnsi="Courier New" w:cs="Courier New"/>
                      <w:sz w:val="16"/>
                      <w:szCs w:val="16"/>
                    </w:rPr>
                    <w:t>tests</w:t>
                  </w:r>
                </w:p>
                <w:p w:rsidR="00C121D7" w:rsidRPr="00CF6DBF" w:rsidRDefault="00C121D7" w:rsidP="00CF6DBF">
                  <w:pPr>
                    <w:pStyle w:val="a9"/>
                    <w:widowControl w:val="0"/>
                    <w:numPr>
                      <w:ilvl w:val="0"/>
                      <w:numId w:val="21"/>
                    </w:numPr>
                    <w:tabs>
                      <w:tab w:val="left" w:pos="371"/>
                    </w:tabs>
                    <w:suppressAutoHyphens w:val="0"/>
                    <w:kinsoku w:val="0"/>
                    <w:overflowPunct w:val="0"/>
                    <w:autoSpaceDE w:val="0"/>
                    <w:autoSpaceDN w:val="0"/>
                    <w:adjustRightInd w:val="0"/>
                    <w:spacing w:before="65" w:after="0" w:line="240" w:lineRule="auto"/>
                    <w:ind w:hanging="191"/>
                    <w:jc w:val="left"/>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5a09431</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add</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timeout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protection</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to</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grit</w:t>
                  </w:r>
                </w:p>
                <w:p w:rsidR="00C121D7" w:rsidRPr="00CF6DBF" w:rsidRDefault="00C121D7" w:rsidP="00CF6DBF">
                  <w:pPr>
                    <w:pStyle w:val="a9"/>
                    <w:widowControl w:val="0"/>
                    <w:numPr>
                      <w:ilvl w:val="0"/>
                      <w:numId w:val="21"/>
                    </w:numPr>
                    <w:tabs>
                      <w:tab w:val="left" w:pos="371"/>
                    </w:tabs>
                    <w:suppressAutoHyphens w:val="0"/>
                    <w:kinsoku w:val="0"/>
                    <w:overflowPunct w:val="0"/>
                    <w:autoSpaceDE w:val="0"/>
                    <w:autoSpaceDN w:val="0"/>
                    <w:adjustRightInd w:val="0"/>
                    <w:spacing w:before="64" w:after="0" w:line="240" w:lineRule="auto"/>
                    <w:ind w:hanging="191"/>
                    <w:jc w:val="left"/>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e1193f8</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support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for</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heads</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with</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slashes</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in</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them</w:t>
                  </w:r>
                </w:p>
                <w:p w:rsidR="00C121D7" w:rsidRDefault="00C121D7" w:rsidP="00CF6DBF">
                  <w:pPr>
                    <w:pStyle w:val="a9"/>
                    <w:kinsoku w:val="0"/>
                    <w:overflowPunct w:val="0"/>
                    <w:spacing w:before="64"/>
                    <w:ind w:left="179"/>
                    <w:rPr>
                      <w:rFonts w:ascii="Courier New" w:hAnsi="Courier New" w:cs="Courier New"/>
                      <w:sz w:val="16"/>
                      <w:szCs w:val="16"/>
                    </w:rPr>
                  </w:pPr>
                  <w:r>
                    <w:rPr>
                      <w:rFonts w:ascii="Courier New" w:hAnsi="Courier New" w:cs="Courier New"/>
                      <w:sz w:val="16"/>
                      <w:szCs w:val="16"/>
                    </w:rPr>
                    <w:t>|/</w:t>
                  </w:r>
                </w:p>
                <w:p w:rsidR="00C121D7" w:rsidRDefault="00C121D7" w:rsidP="00CF6DBF">
                  <w:pPr>
                    <w:pStyle w:val="a9"/>
                    <w:widowControl w:val="0"/>
                    <w:numPr>
                      <w:ilvl w:val="0"/>
                      <w:numId w:val="21"/>
                    </w:numPr>
                    <w:tabs>
                      <w:tab w:val="left" w:pos="371"/>
                    </w:tabs>
                    <w:suppressAutoHyphens w:val="0"/>
                    <w:kinsoku w:val="0"/>
                    <w:overflowPunct w:val="0"/>
                    <w:autoSpaceDE w:val="0"/>
                    <w:autoSpaceDN w:val="0"/>
                    <w:adjustRightInd w:val="0"/>
                    <w:spacing w:before="65" w:after="0" w:line="240" w:lineRule="auto"/>
                    <w:ind w:hanging="191"/>
                    <w:jc w:val="left"/>
                    <w:rPr>
                      <w:rFonts w:ascii="Courier New" w:hAnsi="Courier New" w:cs="Courier New"/>
                      <w:sz w:val="16"/>
                      <w:szCs w:val="16"/>
                    </w:rPr>
                  </w:pPr>
                  <w:r>
                    <w:rPr>
                      <w:rFonts w:ascii="Courier New" w:hAnsi="Courier New" w:cs="Courier New"/>
                      <w:sz w:val="16"/>
                      <w:szCs w:val="16"/>
                    </w:rPr>
                    <w:t>d6016bc</w:t>
                  </w:r>
                  <w:r>
                    <w:rPr>
                      <w:rFonts w:ascii="Courier New" w:hAnsi="Courier New" w:cs="Courier New"/>
                      <w:spacing w:val="-9"/>
                      <w:sz w:val="16"/>
                      <w:szCs w:val="16"/>
                    </w:rPr>
                    <w:t xml:space="preserve"> </w:t>
                  </w:r>
                  <w:r>
                    <w:rPr>
                      <w:rFonts w:ascii="Courier New" w:hAnsi="Courier New" w:cs="Courier New"/>
                      <w:sz w:val="16"/>
                      <w:szCs w:val="16"/>
                    </w:rPr>
                    <w:t>require</w:t>
                  </w:r>
                  <w:r>
                    <w:rPr>
                      <w:rFonts w:ascii="Courier New" w:hAnsi="Courier New" w:cs="Courier New"/>
                      <w:spacing w:val="-8"/>
                      <w:sz w:val="16"/>
                      <w:szCs w:val="16"/>
                    </w:rPr>
                    <w:t xml:space="preserve"> </w:t>
                  </w:r>
                  <w:r>
                    <w:rPr>
                      <w:rFonts w:ascii="Courier New" w:hAnsi="Courier New" w:cs="Courier New"/>
                      <w:sz w:val="16"/>
                      <w:szCs w:val="16"/>
                    </w:rPr>
                    <w:t>time</w:t>
                  </w:r>
                  <w:r>
                    <w:rPr>
                      <w:rFonts w:ascii="Courier New" w:hAnsi="Courier New" w:cs="Courier New"/>
                      <w:spacing w:val="-8"/>
                      <w:sz w:val="16"/>
                      <w:szCs w:val="16"/>
                    </w:rPr>
                    <w:t xml:space="preserve"> </w:t>
                  </w:r>
                  <w:r>
                    <w:rPr>
                      <w:rFonts w:ascii="Courier New" w:hAnsi="Courier New" w:cs="Courier New"/>
                      <w:sz w:val="16"/>
                      <w:szCs w:val="16"/>
                    </w:rPr>
                    <w:t>for</w:t>
                  </w:r>
                  <w:r>
                    <w:rPr>
                      <w:rFonts w:ascii="Courier New" w:hAnsi="Courier New" w:cs="Courier New"/>
                      <w:spacing w:val="-8"/>
                      <w:sz w:val="16"/>
                      <w:szCs w:val="16"/>
                    </w:rPr>
                    <w:t xml:space="preserve"> </w:t>
                  </w:r>
                  <w:r>
                    <w:rPr>
                      <w:rFonts w:ascii="Courier New" w:hAnsi="Courier New" w:cs="Courier New"/>
                      <w:sz w:val="16"/>
                      <w:szCs w:val="16"/>
                    </w:rPr>
                    <w:t>xmlschema</w:t>
                  </w:r>
                </w:p>
                <w:p w:rsidR="00C121D7" w:rsidRPr="00CF6DBF" w:rsidRDefault="00C121D7" w:rsidP="00CF6DBF">
                  <w:pPr>
                    <w:pStyle w:val="a9"/>
                    <w:widowControl w:val="0"/>
                    <w:numPr>
                      <w:ilvl w:val="0"/>
                      <w:numId w:val="21"/>
                    </w:numPr>
                    <w:tabs>
                      <w:tab w:val="left" w:pos="467"/>
                    </w:tabs>
                    <w:suppressAutoHyphens w:val="0"/>
                    <w:kinsoku w:val="0"/>
                    <w:overflowPunct w:val="0"/>
                    <w:autoSpaceDE w:val="0"/>
                    <w:autoSpaceDN w:val="0"/>
                    <w:adjustRightInd w:val="0"/>
                    <w:spacing w:before="64" w:after="0" w:line="240" w:lineRule="auto"/>
                    <w:ind w:left="466" w:hanging="287"/>
                    <w:jc w:val="left"/>
                    <w:rPr>
                      <w:rFonts w:ascii="Courier New" w:hAnsi="Courier New" w:cs="Courier New"/>
                      <w:sz w:val="16"/>
                      <w:szCs w:val="16"/>
                      <w:lang w:val="en-US"/>
                    </w:rPr>
                  </w:pPr>
                  <w:r w:rsidRPr="00CF6DBF">
                    <w:rPr>
                      <w:rFonts w:ascii="Courier New" w:hAnsi="Courier New" w:cs="Courier New"/>
                      <w:sz w:val="16"/>
                      <w:szCs w:val="16"/>
                      <w:lang w:val="en-US"/>
                    </w:rPr>
                    <w:t>11d191e</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Merge</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branch</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'defunkt'</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into</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local</w:t>
                  </w:r>
                </w:p>
              </w:txbxContent>
            </v:textbox>
          </v:shape>
        </w:pict>
      </w:r>
    </w:p>
    <w:p w:rsidR="00CF6DBF" w:rsidRPr="00CF6DBF" w:rsidRDefault="00CF6DBF" w:rsidP="00CF6DBF">
      <w:pPr>
        <w:rPr>
          <w:rFonts w:cs="Times New Roman"/>
          <w:sz w:val="24"/>
          <w:szCs w:val="24"/>
        </w:rPr>
      </w:pPr>
      <w:r w:rsidRPr="00CF6DBF">
        <w:rPr>
          <w:rFonts w:cs="Times New Roman"/>
          <w:sz w:val="24"/>
          <w:szCs w:val="24"/>
        </w:rPr>
        <w:t>Мы рассмотрели только самые простые параметры форматирования вывода для git log</w:t>
      </w:r>
    </w:p>
    <w:p w:rsidR="00CF6DBF" w:rsidRPr="00CF6DBF" w:rsidRDefault="00CF6DBF" w:rsidP="00CF6DBF">
      <w:pPr>
        <w:numPr>
          <w:ilvl w:val="0"/>
          <w:numId w:val="23"/>
        </w:numPr>
        <w:ind w:left="0" w:firstLine="709"/>
        <w:rPr>
          <w:rFonts w:cs="Times New Roman"/>
          <w:sz w:val="24"/>
          <w:szCs w:val="24"/>
        </w:rPr>
      </w:pPr>
      <w:r w:rsidRPr="00CF6DBF">
        <w:rPr>
          <w:rFonts w:cs="Times New Roman"/>
          <w:sz w:val="24"/>
          <w:szCs w:val="24"/>
        </w:rPr>
        <w:t>их гораздо больше. Таблица 2-2 содержит как уже рассмотренные нами параметры, так и другие полезные параметры вместе с описанием того, как они влияют на вывод команды log.</w:t>
      </w:r>
    </w:p>
    <w:p w:rsidR="00CF6DBF" w:rsidRPr="00CF6DBF" w:rsidRDefault="00CF6DBF" w:rsidP="00CF6DBF">
      <w:pPr>
        <w:rPr>
          <w:rFonts w:cs="Times New Roman"/>
          <w:sz w:val="24"/>
          <w:szCs w:val="24"/>
        </w:rPr>
      </w:pPr>
      <w:r w:rsidRPr="00CF6DBF">
        <w:rPr>
          <w:rFonts w:cs="Times New Roman"/>
          <w:sz w:val="24"/>
          <w:szCs w:val="24"/>
        </w:rPr>
        <w:t>Параметр Описание</w:t>
      </w:r>
    </w:p>
    <w:p w:rsidR="00CF6DBF" w:rsidRPr="00CF6DBF" w:rsidRDefault="00CF6DBF" w:rsidP="00CF6DBF">
      <w:pPr>
        <w:rPr>
          <w:rFonts w:cs="Times New Roman"/>
          <w:sz w:val="24"/>
          <w:szCs w:val="24"/>
        </w:rPr>
      </w:pPr>
      <w:r w:rsidRPr="00CF6DBF">
        <w:rPr>
          <w:rFonts w:cs="Times New Roman"/>
          <w:sz w:val="24"/>
          <w:szCs w:val="24"/>
        </w:rPr>
        <w:t>`-p`Выводит патч (заплатку/diff) внесенный каждым коммитом.</w:t>
      </w:r>
    </w:p>
    <w:p w:rsidR="00CF6DBF" w:rsidRPr="00CF6DBF" w:rsidRDefault="00CF6DBF" w:rsidP="00CF6DBF">
      <w:pPr>
        <w:rPr>
          <w:rFonts w:cs="Times New Roman"/>
          <w:sz w:val="24"/>
          <w:szCs w:val="24"/>
        </w:rPr>
      </w:pPr>
      <w:r w:rsidRPr="00CF6DBF">
        <w:rPr>
          <w:rFonts w:cs="Times New Roman"/>
          <w:sz w:val="24"/>
          <w:szCs w:val="24"/>
        </w:rPr>
        <w:t>`--stat`Выводит статистику по файлам измененным в каждом коммите.</w:t>
      </w:r>
    </w:p>
    <w:p w:rsidR="00CF6DBF" w:rsidRPr="00CF6DBF" w:rsidRDefault="00CF6DBF" w:rsidP="00CF6DBF">
      <w:pPr>
        <w:rPr>
          <w:rFonts w:cs="Times New Roman"/>
          <w:sz w:val="24"/>
          <w:szCs w:val="24"/>
        </w:rPr>
      </w:pPr>
      <w:r w:rsidRPr="00CF6DBF">
        <w:rPr>
          <w:rFonts w:cs="Times New Roman"/>
          <w:sz w:val="24"/>
          <w:szCs w:val="24"/>
        </w:rPr>
        <w:t>`--shortstat`Отображает</w:t>
      </w:r>
      <w:r w:rsidRPr="00CF6DBF">
        <w:rPr>
          <w:rFonts w:cs="Times New Roman"/>
          <w:sz w:val="24"/>
          <w:szCs w:val="24"/>
        </w:rPr>
        <w:tab/>
        <w:t>только</w:t>
      </w:r>
      <w:r w:rsidRPr="00CF6DBF">
        <w:rPr>
          <w:rFonts w:cs="Times New Roman"/>
          <w:sz w:val="24"/>
          <w:szCs w:val="24"/>
        </w:rPr>
        <w:tab/>
        <w:t>строку</w:t>
      </w:r>
      <w:r w:rsidRPr="00CF6DBF">
        <w:rPr>
          <w:rFonts w:cs="Times New Roman"/>
          <w:sz w:val="24"/>
          <w:szCs w:val="24"/>
        </w:rPr>
        <w:tab/>
        <w:t>с</w:t>
      </w:r>
      <w:r w:rsidRPr="00CF6DBF">
        <w:rPr>
          <w:rFonts w:cs="Times New Roman"/>
          <w:sz w:val="24"/>
          <w:szCs w:val="24"/>
        </w:rPr>
        <w:tab/>
        <w:t>changed/insertions/ deletions от вывода команды `--stat`.</w:t>
      </w:r>
    </w:p>
    <w:p w:rsidR="00CF6DBF" w:rsidRPr="00CF6DBF" w:rsidRDefault="00CF6DBF" w:rsidP="00CF6DBF">
      <w:pPr>
        <w:rPr>
          <w:rFonts w:cs="Times New Roman"/>
          <w:sz w:val="24"/>
          <w:szCs w:val="24"/>
        </w:rPr>
      </w:pPr>
      <w:r w:rsidRPr="00CF6DBF">
        <w:rPr>
          <w:rFonts w:cs="Times New Roman"/>
          <w:sz w:val="24"/>
          <w:szCs w:val="24"/>
        </w:rPr>
        <w:t>`--name-only`Выводит список измененных файлов после каждого коммита.</w:t>
      </w:r>
    </w:p>
    <w:p w:rsidR="00CF6DBF" w:rsidRPr="00CF6DBF" w:rsidRDefault="00CF6DBF" w:rsidP="00CF6DBF">
      <w:pPr>
        <w:rPr>
          <w:rFonts w:cs="Times New Roman"/>
          <w:sz w:val="24"/>
          <w:szCs w:val="24"/>
        </w:rPr>
      </w:pPr>
      <w:r w:rsidRPr="00CF6DBF">
        <w:rPr>
          <w:rFonts w:cs="Times New Roman"/>
          <w:sz w:val="24"/>
          <w:szCs w:val="24"/>
        </w:rPr>
        <w:t>`--name-status`Выводит список файлов вместе с информацией о добавлении/изменении/ удалении.</w:t>
      </w:r>
    </w:p>
    <w:p w:rsidR="00CF6DBF" w:rsidRPr="00CF6DBF" w:rsidRDefault="00CF6DBF" w:rsidP="00CF6DBF">
      <w:pPr>
        <w:rPr>
          <w:rFonts w:cs="Times New Roman"/>
          <w:sz w:val="24"/>
          <w:szCs w:val="24"/>
        </w:rPr>
      </w:pPr>
      <w:r w:rsidRPr="00CF6DBF">
        <w:rPr>
          <w:rFonts w:cs="Times New Roman"/>
          <w:sz w:val="24"/>
          <w:szCs w:val="24"/>
        </w:rPr>
        <w:t>`--abbrev-commit`Выводит только первые несколько символов контрольной суммы SHA-1 вместо всех 40.</w:t>
      </w:r>
    </w:p>
    <w:p w:rsidR="00CF6DBF" w:rsidRPr="00CF6DBF" w:rsidRDefault="00CF6DBF" w:rsidP="00CF6DBF">
      <w:pPr>
        <w:rPr>
          <w:rFonts w:cs="Times New Roman"/>
          <w:sz w:val="24"/>
          <w:szCs w:val="24"/>
        </w:rPr>
      </w:pPr>
      <w:r w:rsidRPr="00CF6DBF">
        <w:rPr>
          <w:rFonts w:cs="Times New Roman"/>
          <w:sz w:val="24"/>
          <w:szCs w:val="24"/>
        </w:rPr>
        <w:t>`--relative-date`Выводит дату в относительном формате (например, “2 недели назад”) вместо использования пол</w:t>
      </w:r>
    </w:p>
    <w:p w:rsidR="00CF6DBF" w:rsidRPr="00CF6DBF" w:rsidRDefault="00CF6DBF" w:rsidP="00CF6DBF">
      <w:pPr>
        <w:rPr>
          <w:rFonts w:cs="Times New Roman"/>
          <w:sz w:val="24"/>
          <w:szCs w:val="24"/>
        </w:rPr>
      </w:pPr>
      <w:r w:rsidRPr="00CF6DBF">
        <w:rPr>
          <w:rFonts w:cs="Times New Roman"/>
          <w:sz w:val="24"/>
          <w:szCs w:val="24"/>
        </w:rPr>
        <w:t>`--graph`Выводит ASCII граф истории ветвлений и слияний рядом с выводом лога.</w:t>
      </w:r>
    </w:p>
    <w:p w:rsidR="00CF6DBF" w:rsidRPr="00CF6DBF" w:rsidRDefault="00CF6DBF" w:rsidP="00CF6DBF">
      <w:pPr>
        <w:rPr>
          <w:rFonts w:cs="Times New Roman"/>
          <w:sz w:val="24"/>
          <w:szCs w:val="24"/>
          <w:lang w:val="en-US"/>
        </w:rPr>
      </w:pPr>
      <w:r w:rsidRPr="00CF6DBF">
        <w:rPr>
          <w:rFonts w:cs="Times New Roman"/>
          <w:sz w:val="24"/>
          <w:szCs w:val="24"/>
        </w:rPr>
        <w:t>`--pretty`Выводит коммиты в альтернативном формате. Параметры</w:t>
      </w:r>
      <w:r w:rsidRPr="00CF6DBF">
        <w:rPr>
          <w:rFonts w:cs="Times New Roman"/>
          <w:sz w:val="24"/>
          <w:szCs w:val="24"/>
          <w:lang w:val="en-US"/>
        </w:rPr>
        <w:t xml:space="preserve"> </w:t>
      </w:r>
      <w:r w:rsidRPr="00CF6DBF">
        <w:rPr>
          <w:rFonts w:cs="Times New Roman"/>
          <w:sz w:val="24"/>
          <w:szCs w:val="24"/>
        </w:rPr>
        <w:t>включают</w:t>
      </w:r>
      <w:r w:rsidRPr="00CF6DBF">
        <w:rPr>
          <w:rFonts w:cs="Times New Roman"/>
          <w:sz w:val="24"/>
          <w:szCs w:val="24"/>
          <w:lang w:val="en-US"/>
        </w:rPr>
        <w:t xml:space="preserve"> oneline, short, full, fuller, </w:t>
      </w:r>
      <w:r w:rsidRPr="00CF6DBF">
        <w:rPr>
          <w:rFonts w:cs="Times New Roman"/>
          <w:sz w:val="24"/>
          <w:szCs w:val="24"/>
        </w:rPr>
        <w:t>и</w:t>
      </w:r>
      <w:r w:rsidRPr="00CF6DBF">
        <w:rPr>
          <w:rFonts w:cs="Times New Roman"/>
          <w:sz w:val="24"/>
          <w:szCs w:val="24"/>
          <w:lang w:val="en-US"/>
        </w:rPr>
        <w:t xml:space="preserve"> forma</w:t>
      </w:r>
    </w:p>
    <w:p w:rsidR="00CF6DBF" w:rsidRPr="00CF6DBF" w:rsidRDefault="00CF6DBF" w:rsidP="0082716D">
      <w:pPr>
        <w:pStyle w:val="1"/>
      </w:pPr>
      <w:bookmarkStart w:id="44" w:name="Ограничение_вывода_команды_log"/>
      <w:bookmarkStart w:id="45" w:name="bookmark39"/>
      <w:bookmarkStart w:id="46" w:name="_Toc406151899"/>
      <w:bookmarkEnd w:id="44"/>
      <w:bookmarkEnd w:id="45"/>
      <w:r w:rsidRPr="00CF6DBF">
        <w:t>Ограничение вывода команды log</w:t>
      </w:r>
      <w:bookmarkEnd w:id="46"/>
    </w:p>
    <w:p w:rsidR="00CF6DBF" w:rsidRPr="00CF6DBF" w:rsidRDefault="00CF6DBF" w:rsidP="00CF6DBF">
      <w:pPr>
        <w:rPr>
          <w:rFonts w:cs="Times New Roman"/>
          <w:sz w:val="24"/>
          <w:szCs w:val="24"/>
        </w:rPr>
      </w:pPr>
      <w:r w:rsidRPr="00CF6DBF">
        <w:rPr>
          <w:rFonts w:cs="Times New Roman"/>
          <w:sz w:val="24"/>
          <w:szCs w:val="24"/>
        </w:rPr>
        <w:t xml:space="preserve">Кроме опций для форматирования вывода, git log имеет ряд полезных ограничительных параметров, то есть параметров, которые дают возможность отобразить часть коммитов. Вы уже видели один из таких параметров — параметр -2, который отображает только два последних коммита. На самом деле, вы можете задать -&lt;n&gt;, где n это количество отображаемых коммитов. На практике вам вряд ли придётся часто этим </w:t>
      </w:r>
      <w:r w:rsidRPr="00CF6DBF">
        <w:rPr>
          <w:rFonts w:cs="Times New Roman"/>
          <w:sz w:val="24"/>
          <w:szCs w:val="24"/>
        </w:rPr>
        <w:lastRenderedPageBreak/>
        <w:t>пользоваться потому, что по умолчанию Git через канал (pipe) отправляет весь вывод на pager, так что вы всегда будете видеть только одну страницу.</w:t>
      </w:r>
    </w:p>
    <w:p w:rsidR="00CF6DBF" w:rsidRPr="00CF6DBF" w:rsidRDefault="00CF6DBF" w:rsidP="00CF6DBF">
      <w:pPr>
        <w:rPr>
          <w:rFonts w:cs="Times New Roman"/>
          <w:sz w:val="24"/>
          <w:szCs w:val="24"/>
        </w:rPr>
      </w:pPr>
      <w:r w:rsidRPr="00CF6DBF">
        <w:rPr>
          <w:rFonts w:cs="Times New Roman"/>
          <w:sz w:val="24"/>
          <w:szCs w:val="24"/>
        </w:rPr>
        <w:t>А вот параметры, ограничивающие по времени, такие как --since и --until, весьма полезны. Например, следующая команда выдаёт список коммитов, сделанных за последние две недели:</w:t>
      </w:r>
    </w:p>
    <w:p w:rsidR="00CF6DBF" w:rsidRPr="00CF6DBF" w:rsidRDefault="00CF6DBF" w:rsidP="00CF6DBF">
      <w:pPr>
        <w:rPr>
          <w:rFonts w:cs="Times New Roman"/>
          <w:sz w:val="24"/>
          <w:szCs w:val="24"/>
        </w:rPr>
      </w:pPr>
      <w:r w:rsidRPr="00CF6DBF">
        <w:rPr>
          <w:rFonts w:cs="Times New Roman"/>
          <w:sz w:val="24"/>
          <w:szCs w:val="24"/>
        </w:rPr>
      </w:r>
      <w:r w:rsidRPr="00CF6DBF">
        <w:rPr>
          <w:rFonts w:cs="Times New Roman"/>
          <w:sz w:val="24"/>
          <w:szCs w:val="24"/>
        </w:rPr>
        <w:pict>
          <v:shape id="_x0000_s1638" type="#_x0000_t202" style="width:416.45pt;height:22.55pt;mso-position-horizontal-relative:char;mso-position-vertical-relative:line" o:allowincell="f" fillcolor="#e5e5e5" stroked="f">
            <v:textbox style="mso-next-textbox:#_x0000_s1638" inset="0,0,0,0">
              <w:txbxContent>
                <w:p w:rsidR="00C121D7" w:rsidRDefault="00C121D7" w:rsidP="00CF6DBF">
                  <w:pPr>
                    <w:pStyle w:val="a9"/>
                    <w:kinsoku w:val="0"/>
                    <w:overflowPunct w:val="0"/>
                    <w:ind w:left="179"/>
                    <w:rPr>
                      <w:rFonts w:ascii="Courier New" w:hAnsi="Courier New" w:cs="Courier New"/>
                      <w:sz w:val="16"/>
                      <w:szCs w:val="16"/>
                    </w:rPr>
                  </w:pPr>
                  <w:r>
                    <w:rPr>
                      <w:rFonts w:ascii="Courier New" w:hAnsi="Courier New" w:cs="Courier New"/>
                      <w:sz w:val="16"/>
                      <w:szCs w:val="16"/>
                    </w:rPr>
                    <w:t>$</w:t>
                  </w:r>
                  <w:r>
                    <w:rPr>
                      <w:rFonts w:ascii="Courier New" w:hAnsi="Courier New" w:cs="Courier New"/>
                      <w:spacing w:val="-9"/>
                      <w:sz w:val="16"/>
                      <w:szCs w:val="16"/>
                    </w:rPr>
                    <w:t xml:space="preserve"> </w:t>
                  </w:r>
                  <w:r>
                    <w:rPr>
                      <w:rFonts w:ascii="Courier New" w:hAnsi="Courier New" w:cs="Courier New"/>
                      <w:sz w:val="16"/>
                      <w:szCs w:val="16"/>
                    </w:rPr>
                    <w:t>git</w:t>
                  </w:r>
                  <w:r>
                    <w:rPr>
                      <w:rFonts w:ascii="Courier New" w:hAnsi="Courier New" w:cs="Courier New"/>
                      <w:spacing w:val="-8"/>
                      <w:sz w:val="16"/>
                      <w:szCs w:val="16"/>
                    </w:rPr>
                    <w:t xml:space="preserve"> </w:t>
                  </w:r>
                  <w:r>
                    <w:rPr>
                      <w:rFonts w:ascii="Courier New" w:hAnsi="Courier New" w:cs="Courier New"/>
                      <w:sz w:val="16"/>
                      <w:szCs w:val="16"/>
                    </w:rPr>
                    <w:t>log</w:t>
                  </w:r>
                  <w:r>
                    <w:rPr>
                      <w:rFonts w:ascii="Courier New" w:hAnsi="Courier New" w:cs="Courier New"/>
                      <w:spacing w:val="-8"/>
                      <w:sz w:val="16"/>
                      <w:szCs w:val="16"/>
                    </w:rPr>
                    <w:t xml:space="preserve"> </w:t>
                  </w:r>
                  <w:r>
                    <w:rPr>
                      <w:rFonts w:ascii="Courier New" w:hAnsi="Courier New" w:cs="Courier New"/>
                      <w:sz w:val="16"/>
                      <w:szCs w:val="16"/>
                    </w:rPr>
                    <w:t>--since=2.weeks</w:t>
                  </w:r>
                </w:p>
              </w:txbxContent>
            </v:textbox>
          </v:shape>
        </w:pict>
      </w:r>
    </w:p>
    <w:p w:rsidR="00CF6DBF" w:rsidRPr="00CF6DBF" w:rsidRDefault="00CF6DBF" w:rsidP="00CF6DBF">
      <w:pPr>
        <w:rPr>
          <w:rFonts w:cs="Times New Roman"/>
          <w:sz w:val="24"/>
          <w:szCs w:val="24"/>
        </w:rPr>
      </w:pPr>
      <w:r w:rsidRPr="00CF6DBF">
        <w:rPr>
          <w:rFonts w:cs="Times New Roman"/>
          <w:sz w:val="24"/>
          <w:szCs w:val="24"/>
        </w:rPr>
        <w:t>Такая команда может работать с множеством форматов — вы можете указать точную дату («2008-01-15») или относительную дату, такую как «2 years 1 day 3 minutes ago».</w:t>
      </w:r>
    </w:p>
    <w:p w:rsidR="00CF6DBF" w:rsidRDefault="00CF6DBF" w:rsidP="00CF6DBF">
      <w:pPr>
        <w:rPr>
          <w:rFonts w:cs="Times New Roman"/>
          <w:sz w:val="24"/>
          <w:szCs w:val="24"/>
          <w:lang w:val="en-US"/>
        </w:rPr>
      </w:pPr>
      <w:r w:rsidRPr="00CF6DBF">
        <w:rPr>
          <w:rFonts w:cs="Times New Roman"/>
          <w:sz w:val="24"/>
          <w:szCs w:val="24"/>
        </w:rPr>
        <w:t>Вы также можете отфильтровать список коммитов по какому-либо критерию поиска. Опция</w:t>
      </w:r>
    </w:p>
    <w:p w:rsidR="00CF6DBF" w:rsidRPr="00CF6DBF" w:rsidRDefault="00CF6DBF" w:rsidP="00CF6DBF">
      <w:pPr>
        <w:rPr>
          <w:rFonts w:cs="Times New Roman"/>
          <w:sz w:val="24"/>
          <w:szCs w:val="24"/>
        </w:rPr>
      </w:pPr>
      <w:r w:rsidRPr="00CF6DBF">
        <w:rPr>
          <w:rFonts w:cs="Times New Roman"/>
          <w:sz w:val="24"/>
          <w:szCs w:val="24"/>
        </w:rPr>
        <w:t>--author позволяет фильтровать по автору, опция --grep позволяет искать по ключевым словам в сообщении. (Заметим, что, если вы укажете и опцию author, и опцию grep, то будут найдены все коммиты, которые удовлетворяют первому ИЛИ второму критерию. Чтобы найти коммиты, которые удовлетворяют первому И второму критерию, следует добавить опцию -- all-match.)</w:t>
      </w:r>
    </w:p>
    <w:p w:rsidR="00CF6DBF" w:rsidRPr="00CF6DBF" w:rsidRDefault="00CF6DBF" w:rsidP="00CF6DBF">
      <w:pPr>
        <w:rPr>
          <w:rFonts w:cs="Times New Roman"/>
          <w:sz w:val="24"/>
          <w:szCs w:val="24"/>
        </w:rPr>
      </w:pPr>
      <w:r w:rsidRPr="00CF6DBF">
        <w:rPr>
          <w:rFonts w:cs="Times New Roman"/>
          <w:sz w:val="24"/>
          <w:szCs w:val="24"/>
        </w:rPr>
        <w:t>Последняя действительно полезная опция-фильтр для git log — это путь. Указав имя каталога или файла, вы ограничите вывод log теми коммитами, которые вносят изменения в указанные файлы. Эта опция всегда указывается последней и обычно предваряется двумя минусами (--), чтобы отделить пути от остальных опций.</w:t>
      </w:r>
    </w:p>
    <w:p w:rsidR="00CF6DBF" w:rsidRPr="00CF6DBF" w:rsidRDefault="00CF6DBF" w:rsidP="00CF6DBF">
      <w:pPr>
        <w:rPr>
          <w:rFonts w:cs="Times New Roman"/>
          <w:sz w:val="24"/>
          <w:szCs w:val="24"/>
        </w:rPr>
      </w:pPr>
      <w:r w:rsidRPr="00CF6DBF">
        <w:rPr>
          <w:rFonts w:cs="Times New Roman"/>
          <w:sz w:val="24"/>
          <w:szCs w:val="24"/>
        </w:rPr>
        <w:t>В таблице 2-3 для справки приведён список часто употребляемых опций.</w:t>
      </w:r>
    </w:p>
    <w:p w:rsidR="00CF6DBF" w:rsidRDefault="00CF6DBF" w:rsidP="00CF6DBF">
      <w:pPr>
        <w:rPr>
          <w:rFonts w:cs="Times New Roman"/>
          <w:sz w:val="24"/>
          <w:szCs w:val="24"/>
          <w:lang w:val="en-US"/>
        </w:rPr>
      </w:pPr>
      <w:r w:rsidRPr="00CF6DBF">
        <w:rPr>
          <w:rFonts w:cs="Times New Roman"/>
          <w:sz w:val="24"/>
          <w:szCs w:val="24"/>
        </w:rPr>
      </w:r>
      <w:r w:rsidRPr="00CF6DBF">
        <w:rPr>
          <w:rFonts w:cs="Times New Roman"/>
          <w:sz w:val="24"/>
          <w:szCs w:val="24"/>
        </w:rPr>
        <w:pict>
          <v:shape id="_x0000_s1637" type="#_x0000_t202" style="width:416.45pt;height:41.25pt;mso-position-horizontal-relative:char;mso-position-vertical-relative:line" o:allowincell="f" fillcolor="#e5e5e5" stroked="f">
            <v:textbox style="mso-next-textbox:#_x0000_s1637" inset="0,0,0,0">
              <w:txbxContent>
                <w:p w:rsidR="00C121D7" w:rsidRDefault="00C121D7" w:rsidP="00CF6DBF">
                  <w:pPr>
                    <w:pStyle w:val="a9"/>
                    <w:kinsoku w:val="0"/>
                    <w:overflowPunct w:val="0"/>
                    <w:ind w:left="179"/>
                    <w:rPr>
                      <w:rFonts w:ascii="Courier New" w:hAnsi="Courier New" w:cs="Courier New"/>
                      <w:sz w:val="16"/>
                      <w:szCs w:val="16"/>
                    </w:rPr>
                  </w:pPr>
                  <w:r>
                    <w:rPr>
                      <w:rFonts w:ascii="Courier New" w:hAnsi="Courier New" w:cs="Courier New"/>
                      <w:sz w:val="16"/>
                      <w:szCs w:val="16"/>
                    </w:rPr>
                    <w:t>Опция</w:t>
                  </w:r>
                  <w:r>
                    <w:rPr>
                      <w:rFonts w:ascii="Courier New" w:hAnsi="Courier New" w:cs="Courier New"/>
                      <w:spacing w:val="-14"/>
                      <w:sz w:val="16"/>
                      <w:szCs w:val="16"/>
                    </w:rPr>
                    <w:t xml:space="preserve"> </w:t>
                  </w:r>
                  <w:r>
                    <w:rPr>
                      <w:rFonts w:ascii="Courier New" w:hAnsi="Courier New" w:cs="Courier New"/>
                      <w:sz w:val="16"/>
                      <w:szCs w:val="16"/>
                    </w:rPr>
                    <w:t>Описание</w:t>
                  </w:r>
                </w:p>
                <w:p w:rsidR="00C121D7" w:rsidRDefault="00C121D7" w:rsidP="00CF6DBF">
                  <w:pPr>
                    <w:pStyle w:val="a9"/>
                    <w:kinsoku w:val="0"/>
                    <w:overflowPunct w:val="0"/>
                    <w:spacing w:before="64"/>
                    <w:ind w:left="179"/>
                    <w:rPr>
                      <w:rFonts w:ascii="Courier New" w:hAnsi="Courier New" w:cs="Courier New"/>
                      <w:sz w:val="16"/>
                      <w:szCs w:val="16"/>
                    </w:rPr>
                  </w:pPr>
                  <w:r>
                    <w:rPr>
                      <w:rFonts w:ascii="Courier New" w:hAnsi="Courier New" w:cs="Courier New"/>
                      <w:sz w:val="16"/>
                      <w:szCs w:val="16"/>
                    </w:rPr>
                    <w:t>`-(n)`Показать</w:t>
                  </w:r>
                  <w:r>
                    <w:rPr>
                      <w:rFonts w:ascii="Courier New" w:hAnsi="Courier New" w:cs="Courier New"/>
                      <w:spacing w:val="-12"/>
                      <w:sz w:val="16"/>
                      <w:szCs w:val="16"/>
                    </w:rPr>
                    <w:t xml:space="preserve"> </w:t>
                  </w:r>
                  <w:r>
                    <w:rPr>
                      <w:rFonts w:ascii="Courier New" w:hAnsi="Courier New" w:cs="Courier New"/>
                      <w:sz w:val="16"/>
                      <w:szCs w:val="16"/>
                    </w:rPr>
                    <w:t>последние</w:t>
                  </w:r>
                  <w:r>
                    <w:rPr>
                      <w:rFonts w:ascii="Courier New" w:hAnsi="Courier New" w:cs="Courier New"/>
                      <w:spacing w:val="-11"/>
                      <w:sz w:val="16"/>
                      <w:szCs w:val="16"/>
                    </w:rPr>
                    <w:t xml:space="preserve"> </w:t>
                  </w:r>
                  <w:r>
                    <w:rPr>
                      <w:rFonts w:ascii="Courier New" w:hAnsi="Courier New" w:cs="Courier New"/>
                      <w:sz w:val="16"/>
                      <w:szCs w:val="16"/>
                    </w:rPr>
                    <w:t>n</w:t>
                  </w:r>
                  <w:r>
                    <w:rPr>
                      <w:rFonts w:ascii="Courier New" w:hAnsi="Courier New" w:cs="Courier New"/>
                      <w:spacing w:val="-11"/>
                      <w:sz w:val="16"/>
                      <w:szCs w:val="16"/>
                    </w:rPr>
                    <w:t xml:space="preserve"> </w:t>
                  </w:r>
                  <w:r>
                    <w:rPr>
                      <w:rFonts w:ascii="Courier New" w:hAnsi="Courier New" w:cs="Courier New"/>
                      <w:sz w:val="16"/>
                      <w:szCs w:val="16"/>
                    </w:rPr>
                    <w:t>коммитов</w:t>
                  </w:r>
                </w:p>
              </w:txbxContent>
            </v:textbox>
          </v:shape>
        </w:pict>
      </w:r>
    </w:p>
    <w:p w:rsidR="00CF6DBF" w:rsidRPr="00CF6DBF" w:rsidRDefault="00CF6DBF" w:rsidP="00CF6DBF">
      <w:pPr>
        <w:rPr>
          <w:rFonts w:cs="Times New Roman"/>
          <w:sz w:val="24"/>
          <w:szCs w:val="24"/>
        </w:rPr>
      </w:pPr>
      <w:r w:rsidRPr="00CF6DBF">
        <w:rPr>
          <w:rFonts w:cs="Times New Roman"/>
          <w:sz w:val="24"/>
          <w:szCs w:val="24"/>
        </w:rPr>
      </w:r>
      <w:r w:rsidRPr="00CF6DBF">
        <w:rPr>
          <w:rFonts w:cs="Times New Roman"/>
          <w:sz w:val="24"/>
          <w:szCs w:val="24"/>
        </w:rPr>
        <w:pict>
          <v:group id="_x0000_s1634" style="width:421.9pt;height:81.8pt;mso-position-horizontal-relative:char;mso-position-vertical-relative:line" coordsize="8438,1445" o:allowincell="f">
            <v:shape id="_x0000_s1635" style="position:absolute;width:8329;height:1445;mso-position-horizontal-relative:page;mso-position-vertical-relative:page" coordsize="8329,1445" o:allowincell="f" path="m,1444r8328,l8328,,,,,1444xe" fillcolor="#e5e5e5" stroked="f">
              <v:path arrowok="t"/>
            </v:shape>
            <v:shape id="_x0000_s1636" type="#_x0000_t202" style="position:absolute;width:8438;height:1445;mso-position-horizontal-relative:page;mso-position-vertical-relative:page" o:allowincell="f" filled="f" stroked="f">
              <v:textbox style="mso-next-textbox:#_x0000_s1636" inset="0,0,0,0">
                <w:txbxContent>
                  <w:p w:rsidR="00C121D7" w:rsidRDefault="00C121D7" w:rsidP="00CF6DBF">
                    <w:pPr>
                      <w:pStyle w:val="a9"/>
                      <w:kinsoku w:val="0"/>
                      <w:overflowPunct w:val="0"/>
                      <w:ind w:left="179"/>
                      <w:rPr>
                        <w:rFonts w:ascii="Courier New" w:hAnsi="Courier New" w:cs="Courier New"/>
                        <w:sz w:val="16"/>
                        <w:szCs w:val="16"/>
                      </w:rPr>
                    </w:pPr>
                    <w:r>
                      <w:rPr>
                        <w:rFonts w:ascii="Courier New" w:hAnsi="Courier New" w:cs="Courier New"/>
                        <w:sz w:val="16"/>
                        <w:szCs w:val="16"/>
                      </w:rPr>
                      <w:t>`--since`,</w:t>
                    </w:r>
                    <w:r>
                      <w:rPr>
                        <w:rFonts w:ascii="Courier New" w:hAnsi="Courier New" w:cs="Courier New"/>
                        <w:spacing w:val="-10"/>
                        <w:sz w:val="16"/>
                        <w:szCs w:val="16"/>
                      </w:rPr>
                      <w:t xml:space="preserve"> </w:t>
                    </w:r>
                    <w:r>
                      <w:rPr>
                        <w:rFonts w:ascii="Courier New" w:hAnsi="Courier New" w:cs="Courier New"/>
                        <w:sz w:val="16"/>
                        <w:szCs w:val="16"/>
                      </w:rPr>
                      <w:t>`--after`Ограничить</w:t>
                    </w:r>
                    <w:r>
                      <w:rPr>
                        <w:rFonts w:ascii="Courier New" w:hAnsi="Courier New" w:cs="Courier New"/>
                        <w:spacing w:val="-10"/>
                        <w:sz w:val="16"/>
                        <w:szCs w:val="16"/>
                      </w:rPr>
                      <w:t xml:space="preserve"> </w:t>
                    </w:r>
                    <w:r>
                      <w:rPr>
                        <w:rFonts w:ascii="Courier New" w:hAnsi="Courier New" w:cs="Courier New"/>
                        <w:sz w:val="16"/>
                        <w:szCs w:val="16"/>
                      </w:rPr>
                      <w:t>коммиты</w:t>
                    </w:r>
                    <w:r>
                      <w:rPr>
                        <w:rFonts w:ascii="Courier New" w:hAnsi="Courier New" w:cs="Courier New"/>
                        <w:spacing w:val="-10"/>
                        <w:sz w:val="16"/>
                        <w:szCs w:val="16"/>
                      </w:rPr>
                      <w:t xml:space="preserve"> </w:t>
                    </w:r>
                    <w:r>
                      <w:rPr>
                        <w:rFonts w:ascii="Courier New" w:hAnsi="Courier New" w:cs="Courier New"/>
                        <w:sz w:val="16"/>
                        <w:szCs w:val="16"/>
                      </w:rPr>
                      <w:t>теми,</w:t>
                    </w:r>
                    <w:r>
                      <w:rPr>
                        <w:rFonts w:ascii="Courier New" w:hAnsi="Courier New" w:cs="Courier New"/>
                        <w:spacing w:val="-10"/>
                        <w:sz w:val="16"/>
                        <w:szCs w:val="16"/>
                      </w:rPr>
                      <w:t xml:space="preserve"> </w:t>
                    </w:r>
                    <w:r>
                      <w:rPr>
                        <w:rFonts w:ascii="Courier New" w:hAnsi="Courier New" w:cs="Courier New"/>
                        <w:sz w:val="16"/>
                        <w:szCs w:val="16"/>
                      </w:rPr>
                      <w:t>которые</w:t>
                    </w:r>
                    <w:r>
                      <w:rPr>
                        <w:rFonts w:ascii="Courier New" w:hAnsi="Courier New" w:cs="Courier New"/>
                        <w:spacing w:val="-10"/>
                        <w:sz w:val="16"/>
                        <w:szCs w:val="16"/>
                      </w:rPr>
                      <w:t xml:space="preserve"> </w:t>
                    </w:r>
                    <w:r>
                      <w:rPr>
                        <w:rFonts w:ascii="Courier New" w:hAnsi="Courier New" w:cs="Courier New"/>
                        <w:sz w:val="16"/>
                        <w:szCs w:val="16"/>
                      </w:rPr>
                      <w:t>сделаны</w:t>
                    </w:r>
                    <w:r>
                      <w:rPr>
                        <w:rFonts w:ascii="Courier New" w:hAnsi="Courier New" w:cs="Courier New"/>
                        <w:spacing w:val="-10"/>
                        <w:sz w:val="16"/>
                        <w:szCs w:val="16"/>
                      </w:rPr>
                      <w:t xml:space="preserve"> </w:t>
                    </w:r>
                    <w:r>
                      <w:rPr>
                        <w:rFonts w:ascii="Courier New" w:hAnsi="Courier New" w:cs="Courier New"/>
                        <w:sz w:val="16"/>
                        <w:szCs w:val="16"/>
                      </w:rPr>
                      <w:t>после</w:t>
                    </w:r>
                    <w:r>
                      <w:rPr>
                        <w:rFonts w:ascii="Courier New" w:hAnsi="Courier New" w:cs="Courier New"/>
                        <w:spacing w:val="-10"/>
                        <w:sz w:val="16"/>
                        <w:szCs w:val="16"/>
                      </w:rPr>
                      <w:t xml:space="preserve"> </w:t>
                    </w:r>
                    <w:r>
                      <w:rPr>
                        <w:rFonts w:ascii="Courier New" w:hAnsi="Courier New" w:cs="Courier New"/>
                        <w:sz w:val="16"/>
                        <w:szCs w:val="16"/>
                      </w:rPr>
                      <w:t>указанной</w:t>
                    </w:r>
                    <w:r>
                      <w:rPr>
                        <w:rFonts w:ascii="Courier New" w:hAnsi="Courier New" w:cs="Courier New"/>
                        <w:spacing w:val="-10"/>
                        <w:sz w:val="16"/>
                        <w:szCs w:val="16"/>
                      </w:rPr>
                      <w:t xml:space="preserve"> </w:t>
                    </w:r>
                    <w:r>
                      <w:rPr>
                        <w:rFonts w:ascii="Courier New" w:hAnsi="Courier New" w:cs="Courier New"/>
                        <w:sz w:val="16"/>
                        <w:szCs w:val="16"/>
                      </w:rPr>
                      <w:t>даты.</w:t>
                    </w:r>
                  </w:p>
                  <w:p w:rsidR="00C121D7" w:rsidRDefault="00C121D7" w:rsidP="00CF6DBF">
                    <w:pPr>
                      <w:pStyle w:val="a9"/>
                      <w:kinsoku w:val="0"/>
                      <w:overflowPunct w:val="0"/>
                      <w:spacing w:before="65"/>
                      <w:ind w:left="179"/>
                      <w:rPr>
                        <w:rFonts w:ascii="Courier New" w:hAnsi="Courier New" w:cs="Courier New"/>
                        <w:sz w:val="16"/>
                        <w:szCs w:val="16"/>
                      </w:rPr>
                    </w:pPr>
                    <w:r>
                      <w:rPr>
                        <w:rFonts w:ascii="Courier New" w:hAnsi="Courier New" w:cs="Courier New"/>
                        <w:sz w:val="16"/>
                        <w:szCs w:val="16"/>
                      </w:rPr>
                      <w:t>`--until`,</w:t>
                    </w:r>
                    <w:r>
                      <w:rPr>
                        <w:rFonts w:ascii="Courier New" w:hAnsi="Courier New" w:cs="Courier New"/>
                        <w:spacing w:val="-10"/>
                        <w:sz w:val="16"/>
                        <w:szCs w:val="16"/>
                      </w:rPr>
                      <w:t xml:space="preserve"> </w:t>
                    </w:r>
                    <w:r>
                      <w:rPr>
                        <w:rFonts w:ascii="Courier New" w:hAnsi="Courier New" w:cs="Courier New"/>
                        <w:sz w:val="16"/>
                        <w:szCs w:val="16"/>
                      </w:rPr>
                      <w:t>`--before`Ограничить</w:t>
                    </w:r>
                    <w:r>
                      <w:rPr>
                        <w:rFonts w:ascii="Courier New" w:hAnsi="Courier New" w:cs="Courier New"/>
                        <w:spacing w:val="-10"/>
                        <w:sz w:val="16"/>
                        <w:szCs w:val="16"/>
                      </w:rPr>
                      <w:t xml:space="preserve"> </w:t>
                    </w:r>
                    <w:r>
                      <w:rPr>
                        <w:rFonts w:ascii="Courier New" w:hAnsi="Courier New" w:cs="Courier New"/>
                        <w:sz w:val="16"/>
                        <w:szCs w:val="16"/>
                      </w:rPr>
                      <w:t>коммиты</w:t>
                    </w:r>
                    <w:r>
                      <w:rPr>
                        <w:rFonts w:ascii="Courier New" w:hAnsi="Courier New" w:cs="Courier New"/>
                        <w:spacing w:val="-9"/>
                        <w:sz w:val="16"/>
                        <w:szCs w:val="16"/>
                      </w:rPr>
                      <w:t xml:space="preserve"> </w:t>
                    </w:r>
                    <w:r>
                      <w:rPr>
                        <w:rFonts w:ascii="Courier New" w:hAnsi="Courier New" w:cs="Courier New"/>
                        <w:sz w:val="16"/>
                        <w:szCs w:val="16"/>
                      </w:rPr>
                      <w:t>теми,</w:t>
                    </w:r>
                    <w:r>
                      <w:rPr>
                        <w:rFonts w:ascii="Courier New" w:hAnsi="Courier New" w:cs="Courier New"/>
                        <w:spacing w:val="-10"/>
                        <w:sz w:val="16"/>
                        <w:szCs w:val="16"/>
                      </w:rPr>
                      <w:t xml:space="preserve"> </w:t>
                    </w:r>
                    <w:r>
                      <w:rPr>
                        <w:rFonts w:ascii="Courier New" w:hAnsi="Courier New" w:cs="Courier New"/>
                        <w:sz w:val="16"/>
                        <w:szCs w:val="16"/>
                      </w:rPr>
                      <w:t>которые</w:t>
                    </w:r>
                    <w:r>
                      <w:rPr>
                        <w:rFonts w:ascii="Courier New" w:hAnsi="Courier New" w:cs="Courier New"/>
                        <w:spacing w:val="-10"/>
                        <w:sz w:val="16"/>
                        <w:szCs w:val="16"/>
                      </w:rPr>
                      <w:t xml:space="preserve"> </w:t>
                    </w:r>
                    <w:r>
                      <w:rPr>
                        <w:rFonts w:ascii="Courier New" w:hAnsi="Courier New" w:cs="Courier New"/>
                        <w:sz w:val="16"/>
                        <w:szCs w:val="16"/>
                      </w:rPr>
                      <w:t>сделаны</w:t>
                    </w:r>
                    <w:r>
                      <w:rPr>
                        <w:rFonts w:ascii="Courier New" w:hAnsi="Courier New" w:cs="Courier New"/>
                        <w:spacing w:val="-9"/>
                        <w:sz w:val="16"/>
                        <w:szCs w:val="16"/>
                      </w:rPr>
                      <w:t xml:space="preserve"> </w:t>
                    </w:r>
                    <w:r>
                      <w:rPr>
                        <w:rFonts w:ascii="Courier New" w:hAnsi="Courier New" w:cs="Courier New"/>
                        <w:sz w:val="16"/>
                        <w:szCs w:val="16"/>
                      </w:rPr>
                      <w:t>до</w:t>
                    </w:r>
                    <w:r>
                      <w:rPr>
                        <w:rFonts w:ascii="Courier New" w:hAnsi="Courier New" w:cs="Courier New"/>
                        <w:spacing w:val="-10"/>
                        <w:sz w:val="16"/>
                        <w:szCs w:val="16"/>
                      </w:rPr>
                      <w:t xml:space="preserve"> </w:t>
                    </w:r>
                    <w:r>
                      <w:rPr>
                        <w:rFonts w:ascii="Courier New" w:hAnsi="Courier New" w:cs="Courier New"/>
                        <w:sz w:val="16"/>
                        <w:szCs w:val="16"/>
                      </w:rPr>
                      <w:t>указанной</w:t>
                    </w:r>
                    <w:r>
                      <w:rPr>
                        <w:rFonts w:ascii="Courier New" w:hAnsi="Courier New" w:cs="Courier New"/>
                        <w:spacing w:val="-10"/>
                        <w:sz w:val="16"/>
                        <w:szCs w:val="16"/>
                      </w:rPr>
                      <w:t xml:space="preserve"> </w:t>
                    </w:r>
                    <w:r>
                      <w:rPr>
                        <w:rFonts w:ascii="Courier New" w:hAnsi="Courier New" w:cs="Courier New"/>
                        <w:sz w:val="16"/>
                        <w:szCs w:val="16"/>
                      </w:rPr>
                      <w:t>даты.</w:t>
                    </w:r>
                  </w:p>
                  <w:p w:rsidR="00C121D7" w:rsidRDefault="00C121D7" w:rsidP="00CF6DBF">
                    <w:pPr>
                      <w:pStyle w:val="a9"/>
                      <w:kinsoku w:val="0"/>
                      <w:overflowPunct w:val="0"/>
                      <w:spacing w:before="64"/>
                      <w:ind w:left="179"/>
                      <w:rPr>
                        <w:rFonts w:ascii="Courier New" w:hAnsi="Courier New" w:cs="Courier New"/>
                        <w:sz w:val="16"/>
                        <w:szCs w:val="16"/>
                      </w:rPr>
                    </w:pPr>
                    <w:r>
                      <w:rPr>
                        <w:rFonts w:ascii="Courier New" w:hAnsi="Courier New" w:cs="Courier New"/>
                        <w:sz w:val="16"/>
                        <w:szCs w:val="16"/>
                      </w:rPr>
                      <w:t>`--author`Показать</w:t>
                    </w:r>
                    <w:r>
                      <w:rPr>
                        <w:rFonts w:ascii="Courier New" w:hAnsi="Courier New" w:cs="Courier New"/>
                        <w:spacing w:val="-10"/>
                        <w:sz w:val="16"/>
                        <w:szCs w:val="16"/>
                      </w:rPr>
                      <w:t xml:space="preserve"> </w:t>
                    </w:r>
                    <w:r>
                      <w:rPr>
                        <w:rFonts w:ascii="Courier New" w:hAnsi="Courier New" w:cs="Courier New"/>
                        <w:sz w:val="16"/>
                        <w:szCs w:val="16"/>
                      </w:rPr>
                      <w:t>только</w:t>
                    </w:r>
                    <w:r>
                      <w:rPr>
                        <w:rFonts w:ascii="Courier New" w:hAnsi="Courier New" w:cs="Courier New"/>
                        <w:spacing w:val="-10"/>
                        <w:sz w:val="16"/>
                        <w:szCs w:val="16"/>
                      </w:rPr>
                      <w:t xml:space="preserve"> </w:t>
                    </w:r>
                    <w:r>
                      <w:rPr>
                        <w:rFonts w:ascii="Courier New" w:hAnsi="Courier New" w:cs="Courier New"/>
                        <w:sz w:val="16"/>
                        <w:szCs w:val="16"/>
                      </w:rPr>
                      <w:t>те</w:t>
                    </w:r>
                    <w:r>
                      <w:rPr>
                        <w:rFonts w:ascii="Courier New" w:hAnsi="Courier New" w:cs="Courier New"/>
                        <w:spacing w:val="-10"/>
                        <w:sz w:val="16"/>
                        <w:szCs w:val="16"/>
                      </w:rPr>
                      <w:t xml:space="preserve"> </w:t>
                    </w:r>
                    <w:r>
                      <w:rPr>
                        <w:rFonts w:ascii="Courier New" w:hAnsi="Courier New" w:cs="Courier New"/>
                        <w:sz w:val="16"/>
                        <w:szCs w:val="16"/>
                      </w:rPr>
                      <w:t>коммиты,</w:t>
                    </w:r>
                    <w:r>
                      <w:rPr>
                        <w:rFonts w:ascii="Courier New" w:hAnsi="Courier New" w:cs="Courier New"/>
                        <w:spacing w:val="-10"/>
                        <w:sz w:val="16"/>
                        <w:szCs w:val="16"/>
                      </w:rPr>
                      <w:t xml:space="preserve"> </w:t>
                    </w:r>
                    <w:r>
                      <w:rPr>
                        <w:rFonts w:ascii="Courier New" w:hAnsi="Courier New" w:cs="Courier New"/>
                        <w:sz w:val="16"/>
                        <w:szCs w:val="16"/>
                      </w:rPr>
                      <w:t>автор</w:t>
                    </w:r>
                    <w:r>
                      <w:rPr>
                        <w:rFonts w:ascii="Courier New" w:hAnsi="Courier New" w:cs="Courier New"/>
                        <w:spacing w:val="-10"/>
                        <w:sz w:val="16"/>
                        <w:szCs w:val="16"/>
                      </w:rPr>
                      <w:t xml:space="preserve"> </w:t>
                    </w:r>
                    <w:r>
                      <w:rPr>
                        <w:rFonts w:ascii="Courier New" w:hAnsi="Courier New" w:cs="Courier New"/>
                        <w:sz w:val="16"/>
                        <w:szCs w:val="16"/>
                      </w:rPr>
                      <w:t>которых</w:t>
                    </w:r>
                    <w:r>
                      <w:rPr>
                        <w:rFonts w:ascii="Courier New" w:hAnsi="Courier New" w:cs="Courier New"/>
                        <w:spacing w:val="-10"/>
                        <w:sz w:val="16"/>
                        <w:szCs w:val="16"/>
                      </w:rPr>
                      <w:t xml:space="preserve"> </w:t>
                    </w:r>
                    <w:r>
                      <w:rPr>
                        <w:rFonts w:ascii="Courier New" w:hAnsi="Courier New" w:cs="Courier New"/>
                        <w:sz w:val="16"/>
                        <w:szCs w:val="16"/>
                      </w:rPr>
                      <w:t>соответствует</w:t>
                    </w:r>
                    <w:r>
                      <w:rPr>
                        <w:rFonts w:ascii="Courier New" w:hAnsi="Courier New" w:cs="Courier New"/>
                        <w:spacing w:val="-10"/>
                        <w:sz w:val="16"/>
                        <w:szCs w:val="16"/>
                      </w:rPr>
                      <w:t xml:space="preserve"> </w:t>
                    </w:r>
                    <w:r>
                      <w:rPr>
                        <w:rFonts w:ascii="Courier New" w:hAnsi="Courier New" w:cs="Courier New"/>
                        <w:sz w:val="16"/>
                        <w:szCs w:val="16"/>
                      </w:rPr>
                      <w:t>указанной</w:t>
                    </w:r>
                    <w:r>
                      <w:rPr>
                        <w:rFonts w:ascii="Courier New" w:hAnsi="Courier New" w:cs="Courier New"/>
                        <w:spacing w:val="-10"/>
                        <w:sz w:val="16"/>
                        <w:szCs w:val="16"/>
                      </w:rPr>
                      <w:t xml:space="preserve"> </w:t>
                    </w:r>
                    <w:r>
                      <w:rPr>
                        <w:rFonts w:ascii="Courier New" w:hAnsi="Courier New" w:cs="Courier New"/>
                        <w:sz w:val="16"/>
                        <w:szCs w:val="16"/>
                      </w:rPr>
                      <w:t>строке.</w:t>
                    </w:r>
                  </w:p>
                  <w:p w:rsidR="00C121D7" w:rsidRDefault="00C121D7" w:rsidP="00CF6DBF">
                    <w:pPr>
                      <w:pStyle w:val="a9"/>
                      <w:kinsoku w:val="0"/>
                      <w:overflowPunct w:val="0"/>
                      <w:spacing w:before="64"/>
                      <w:ind w:left="179"/>
                      <w:rPr>
                        <w:rFonts w:ascii="Courier New" w:hAnsi="Courier New" w:cs="Courier New"/>
                        <w:sz w:val="16"/>
                        <w:szCs w:val="16"/>
                      </w:rPr>
                    </w:pPr>
                    <w:r>
                      <w:rPr>
                        <w:rFonts w:ascii="Courier New" w:hAnsi="Courier New" w:cs="Courier New"/>
                        <w:sz w:val="16"/>
                        <w:szCs w:val="16"/>
                      </w:rPr>
                      <w:t>`--committer`Показать</w:t>
                    </w:r>
                    <w:r>
                      <w:rPr>
                        <w:rFonts w:ascii="Courier New" w:hAnsi="Courier New" w:cs="Courier New"/>
                        <w:spacing w:val="-43"/>
                        <w:sz w:val="16"/>
                        <w:szCs w:val="16"/>
                      </w:rPr>
                      <w:t xml:space="preserve"> </w:t>
                    </w:r>
                    <w:r>
                      <w:rPr>
                        <w:rFonts w:ascii="Courier New" w:hAnsi="Courier New" w:cs="Courier New"/>
                        <w:sz w:val="16"/>
                        <w:szCs w:val="16"/>
                      </w:rPr>
                      <w:t>только</w:t>
                    </w:r>
                    <w:r>
                      <w:rPr>
                        <w:rFonts w:ascii="Courier New" w:hAnsi="Courier New" w:cs="Courier New"/>
                        <w:spacing w:val="-43"/>
                        <w:sz w:val="16"/>
                        <w:szCs w:val="16"/>
                      </w:rPr>
                      <w:t xml:space="preserve"> </w:t>
                    </w:r>
                    <w:r>
                      <w:rPr>
                        <w:rFonts w:ascii="Courier New" w:hAnsi="Courier New" w:cs="Courier New"/>
                        <w:sz w:val="16"/>
                        <w:szCs w:val="16"/>
                      </w:rPr>
                      <w:t>те</w:t>
                    </w:r>
                    <w:r>
                      <w:rPr>
                        <w:rFonts w:ascii="Courier New" w:hAnsi="Courier New" w:cs="Courier New"/>
                        <w:spacing w:val="-43"/>
                        <w:sz w:val="16"/>
                        <w:szCs w:val="16"/>
                      </w:rPr>
                      <w:t xml:space="preserve"> </w:t>
                    </w:r>
                    <w:r>
                      <w:rPr>
                        <w:rFonts w:ascii="Courier New" w:hAnsi="Courier New" w:cs="Courier New"/>
                        <w:sz w:val="16"/>
                        <w:szCs w:val="16"/>
                      </w:rPr>
                      <w:t>коммиты,</w:t>
                    </w:r>
                    <w:r>
                      <w:rPr>
                        <w:rFonts w:ascii="Courier New" w:hAnsi="Courier New" w:cs="Courier New"/>
                        <w:spacing w:val="-42"/>
                        <w:sz w:val="16"/>
                        <w:szCs w:val="16"/>
                      </w:rPr>
                      <w:t xml:space="preserve"> </w:t>
                    </w:r>
                    <w:r>
                      <w:rPr>
                        <w:rFonts w:ascii="Courier New" w:hAnsi="Courier New" w:cs="Courier New"/>
                        <w:sz w:val="16"/>
                        <w:szCs w:val="16"/>
                      </w:rPr>
                      <w:t>коммитер</w:t>
                    </w:r>
                    <w:r>
                      <w:rPr>
                        <w:rFonts w:ascii="Courier New" w:hAnsi="Courier New" w:cs="Courier New"/>
                        <w:spacing w:val="-43"/>
                        <w:sz w:val="16"/>
                        <w:szCs w:val="16"/>
                      </w:rPr>
                      <w:t xml:space="preserve"> </w:t>
                    </w:r>
                    <w:r>
                      <w:rPr>
                        <w:rFonts w:ascii="Courier New" w:hAnsi="Courier New" w:cs="Courier New"/>
                        <w:sz w:val="16"/>
                        <w:szCs w:val="16"/>
                      </w:rPr>
                      <w:t>которых</w:t>
                    </w:r>
                    <w:r>
                      <w:rPr>
                        <w:rFonts w:ascii="Courier New" w:hAnsi="Courier New" w:cs="Courier New"/>
                        <w:spacing w:val="-43"/>
                        <w:sz w:val="16"/>
                        <w:szCs w:val="16"/>
                      </w:rPr>
                      <w:t xml:space="preserve"> </w:t>
                    </w:r>
                    <w:r>
                      <w:rPr>
                        <w:rFonts w:ascii="Courier New" w:hAnsi="Courier New" w:cs="Courier New"/>
                        <w:sz w:val="16"/>
                        <w:szCs w:val="16"/>
                      </w:rPr>
                      <w:t>соответствует</w:t>
                    </w:r>
                    <w:r>
                      <w:rPr>
                        <w:rFonts w:ascii="Courier New" w:hAnsi="Courier New" w:cs="Courier New"/>
                        <w:spacing w:val="-43"/>
                        <w:sz w:val="16"/>
                        <w:szCs w:val="16"/>
                      </w:rPr>
                      <w:t xml:space="preserve"> </w:t>
                    </w:r>
                    <w:r>
                      <w:rPr>
                        <w:rFonts w:ascii="Courier New" w:hAnsi="Courier New" w:cs="Courier New"/>
                        <w:sz w:val="16"/>
                        <w:szCs w:val="16"/>
                      </w:rPr>
                      <w:t>указанной</w:t>
                    </w:r>
                    <w:r>
                      <w:rPr>
                        <w:rFonts w:ascii="Courier New" w:hAnsi="Courier New" w:cs="Courier New"/>
                        <w:spacing w:val="-42"/>
                        <w:sz w:val="16"/>
                        <w:szCs w:val="16"/>
                      </w:rPr>
                      <w:t xml:space="preserve"> </w:t>
                    </w:r>
                    <w:r>
                      <w:rPr>
                        <w:rFonts w:ascii="Courier New" w:hAnsi="Courier New" w:cs="Courier New"/>
                        <w:sz w:val="16"/>
                        <w:szCs w:val="16"/>
                      </w:rPr>
                      <w:t>строке.</w:t>
                    </w:r>
                  </w:p>
                </w:txbxContent>
              </v:textbox>
            </v:shape>
            <w10:wrap type="none"/>
            <w10:anchorlock/>
          </v:group>
        </w:pict>
      </w:r>
    </w:p>
    <w:p w:rsidR="00CF6DBF" w:rsidRPr="00CF6DBF" w:rsidRDefault="00CF6DBF" w:rsidP="00CF6DBF">
      <w:pPr>
        <w:rPr>
          <w:rFonts w:cs="Times New Roman"/>
          <w:sz w:val="24"/>
          <w:szCs w:val="24"/>
        </w:rPr>
      </w:pPr>
      <w:r w:rsidRPr="00CF6DBF">
        <w:rPr>
          <w:rFonts w:cs="Times New Roman"/>
          <w:sz w:val="24"/>
          <w:szCs w:val="24"/>
        </w:rPr>
        <w:t>Например, если вы хотите посмотреть из истории Git такие коммиты, которые вносят изменения в тестовые файлы, были сделаны Junio Hamano, не являются слияниями и были сделаны в октябре 2008го, вы можете выполнить что-то вроде такого:</w:t>
      </w:r>
    </w:p>
    <w:p w:rsidR="00CF6DBF" w:rsidRPr="00CF6DBF" w:rsidRDefault="00CF6DBF" w:rsidP="00CF6DBF">
      <w:pPr>
        <w:rPr>
          <w:rFonts w:cs="Times New Roman"/>
          <w:sz w:val="24"/>
          <w:szCs w:val="24"/>
        </w:rPr>
      </w:pPr>
      <w:r w:rsidRPr="00CF6DBF">
        <w:rPr>
          <w:rFonts w:cs="Times New Roman"/>
          <w:sz w:val="24"/>
          <w:szCs w:val="24"/>
        </w:rPr>
      </w:r>
      <w:r w:rsidRPr="00CF6DBF">
        <w:rPr>
          <w:rFonts w:cs="Times New Roman"/>
          <w:sz w:val="24"/>
          <w:szCs w:val="24"/>
        </w:rPr>
        <w:pict>
          <v:shape id="_x0000_s1633" type="#_x0000_t202" style="width:416.45pt;height:118.9pt;mso-position-horizontal-relative:char;mso-position-vertical-relative:line" o:allowincell="f" fillcolor="#e5e5e5" stroked="f">
            <v:textbox style="mso-next-textbox:#_x0000_s1633" inset="0,0,0,0">
              <w:txbxContent>
                <w:p w:rsidR="00C121D7" w:rsidRPr="00CF6DBF" w:rsidRDefault="00C121D7" w:rsidP="00CF6DBF">
                  <w:pPr>
                    <w:pStyle w:val="a9"/>
                    <w:kinsoku w:val="0"/>
                    <w:overflowPunct w:val="0"/>
                    <w:ind w:left="179"/>
                    <w:jc w:val="both"/>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9"/>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log</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--pretty="%h</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%s"</w:t>
                  </w:r>
                  <w:r w:rsidRPr="00CF6DBF">
                    <w:rPr>
                      <w:rFonts w:ascii="Courier New" w:hAnsi="Courier New" w:cs="Courier New"/>
                      <w:spacing w:val="-9"/>
                      <w:sz w:val="16"/>
                      <w:szCs w:val="16"/>
                      <w:lang w:val="en-US"/>
                    </w:rPr>
                    <w:t xml:space="preserve"> </w:t>
                  </w:r>
                  <w:r w:rsidRPr="00CF6DBF">
                    <w:rPr>
                      <w:rFonts w:ascii="Courier New" w:hAnsi="Courier New" w:cs="Courier New"/>
                      <w:sz w:val="16"/>
                      <w:szCs w:val="16"/>
                      <w:lang w:val="en-US"/>
                    </w:rPr>
                    <w:t>--author=gitster</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--since="2008-10-01"</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w:t>
                  </w:r>
                </w:p>
                <w:p w:rsidR="00C121D7" w:rsidRPr="00CF6DBF" w:rsidRDefault="00C121D7" w:rsidP="00CF6DBF">
                  <w:pPr>
                    <w:pStyle w:val="a9"/>
                    <w:kinsoku w:val="0"/>
                    <w:overflowPunct w:val="0"/>
                    <w:spacing w:before="65"/>
                    <w:ind w:left="466"/>
                    <w:rPr>
                      <w:rFonts w:ascii="Courier New" w:hAnsi="Courier New" w:cs="Courier New"/>
                      <w:sz w:val="16"/>
                      <w:szCs w:val="16"/>
                      <w:lang w:val="en-US"/>
                    </w:rPr>
                  </w:pPr>
                  <w:r w:rsidRPr="00CF6DBF">
                    <w:rPr>
                      <w:rFonts w:ascii="Courier New" w:hAnsi="Courier New" w:cs="Courier New"/>
                      <w:sz w:val="16"/>
                      <w:szCs w:val="16"/>
                      <w:lang w:val="en-US"/>
                    </w:rPr>
                    <w:t>--before="2008-11-01"</w:t>
                  </w:r>
                  <w:r w:rsidRPr="00CF6DBF">
                    <w:rPr>
                      <w:rFonts w:ascii="Courier New" w:hAnsi="Courier New" w:cs="Courier New"/>
                      <w:spacing w:val="-13"/>
                      <w:sz w:val="16"/>
                      <w:szCs w:val="16"/>
                      <w:lang w:val="en-US"/>
                    </w:rPr>
                    <w:t xml:space="preserve"> </w:t>
                  </w:r>
                  <w:r w:rsidRPr="00CF6DBF">
                    <w:rPr>
                      <w:rFonts w:ascii="Courier New" w:hAnsi="Courier New" w:cs="Courier New"/>
                      <w:sz w:val="16"/>
                      <w:szCs w:val="16"/>
                      <w:lang w:val="en-US"/>
                    </w:rPr>
                    <w:t>--no-merges</w:t>
                  </w:r>
                  <w:r w:rsidRPr="00CF6DBF">
                    <w:rPr>
                      <w:rFonts w:ascii="Courier New" w:hAnsi="Courier New" w:cs="Courier New"/>
                      <w:spacing w:val="-13"/>
                      <w:sz w:val="16"/>
                      <w:szCs w:val="16"/>
                      <w:lang w:val="en-US"/>
                    </w:rPr>
                    <w:t xml:space="preserve"> </w:t>
                  </w:r>
                  <w:r w:rsidRPr="00CF6DBF">
                    <w:rPr>
                      <w:rFonts w:ascii="Courier New" w:hAnsi="Courier New" w:cs="Courier New"/>
                      <w:sz w:val="16"/>
                      <w:szCs w:val="16"/>
                      <w:lang w:val="en-US"/>
                    </w:rPr>
                    <w:t>--</w:t>
                  </w:r>
                  <w:r w:rsidRPr="00CF6DBF">
                    <w:rPr>
                      <w:rFonts w:ascii="Courier New" w:hAnsi="Courier New" w:cs="Courier New"/>
                      <w:spacing w:val="-12"/>
                      <w:sz w:val="16"/>
                      <w:szCs w:val="16"/>
                      <w:lang w:val="en-US"/>
                    </w:rPr>
                    <w:t xml:space="preserve"> </w:t>
                  </w:r>
                  <w:r w:rsidRPr="00CF6DBF">
                    <w:rPr>
                      <w:rFonts w:ascii="Courier New" w:hAnsi="Courier New" w:cs="Courier New"/>
                      <w:sz w:val="16"/>
                      <w:szCs w:val="16"/>
                      <w:lang w:val="en-US"/>
                    </w:rPr>
                    <w:t>t/</w:t>
                  </w:r>
                </w:p>
                <w:p w:rsidR="00C121D7" w:rsidRPr="00CF6DBF" w:rsidRDefault="00C121D7" w:rsidP="00CF6DBF">
                  <w:pPr>
                    <w:pStyle w:val="a9"/>
                    <w:kinsoku w:val="0"/>
                    <w:overflowPunct w:val="0"/>
                    <w:spacing w:before="64" w:line="324" w:lineRule="auto"/>
                    <w:ind w:left="179" w:right="2982"/>
                    <w:jc w:val="both"/>
                    <w:rPr>
                      <w:rFonts w:ascii="Courier New" w:hAnsi="Courier New" w:cs="Courier New"/>
                      <w:sz w:val="16"/>
                      <w:szCs w:val="16"/>
                      <w:lang w:val="en-US"/>
                    </w:rPr>
                  </w:pPr>
                  <w:r w:rsidRPr="00CF6DBF">
                    <w:rPr>
                      <w:rFonts w:ascii="Courier New" w:hAnsi="Courier New" w:cs="Courier New"/>
                      <w:sz w:val="16"/>
                      <w:szCs w:val="16"/>
                      <w:lang w:val="en-US"/>
                    </w:rPr>
                    <w:t>5610e3b</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Fix</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testcase</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failure</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when</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extended</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attribute</w:t>
                  </w:r>
                  <w:r w:rsidRPr="00CF6DBF">
                    <w:rPr>
                      <w:rFonts w:ascii="Courier New" w:hAnsi="Courier New" w:cs="Courier New"/>
                      <w:w w:val="99"/>
                      <w:sz w:val="16"/>
                      <w:szCs w:val="16"/>
                      <w:lang w:val="en-US"/>
                    </w:rPr>
                    <w:t xml:space="preserve"> </w:t>
                  </w:r>
                  <w:r w:rsidRPr="00CF6DBF">
                    <w:rPr>
                      <w:rFonts w:ascii="Courier New" w:hAnsi="Courier New" w:cs="Courier New"/>
                      <w:sz w:val="16"/>
                      <w:szCs w:val="16"/>
                      <w:lang w:val="en-US"/>
                    </w:rPr>
                    <w:t>acd3b9e</w:t>
                  </w:r>
                  <w:r w:rsidRPr="00CF6DBF">
                    <w:rPr>
                      <w:rFonts w:ascii="Courier New" w:hAnsi="Courier New" w:cs="Courier New"/>
                      <w:spacing w:val="-16"/>
                      <w:sz w:val="16"/>
                      <w:szCs w:val="16"/>
                      <w:lang w:val="en-US"/>
                    </w:rPr>
                    <w:t xml:space="preserve"> </w:t>
                  </w:r>
                  <w:r w:rsidRPr="00CF6DBF">
                    <w:rPr>
                      <w:rFonts w:ascii="Courier New" w:hAnsi="Courier New" w:cs="Courier New"/>
                      <w:sz w:val="16"/>
                      <w:szCs w:val="16"/>
                      <w:lang w:val="en-US"/>
                    </w:rPr>
                    <w:t>-</w:t>
                  </w:r>
                  <w:r w:rsidRPr="00CF6DBF">
                    <w:rPr>
                      <w:rFonts w:ascii="Courier New" w:hAnsi="Courier New" w:cs="Courier New"/>
                      <w:spacing w:val="-16"/>
                      <w:sz w:val="16"/>
                      <w:szCs w:val="16"/>
                      <w:lang w:val="en-US"/>
                    </w:rPr>
                    <w:t xml:space="preserve"> </w:t>
                  </w:r>
                  <w:r w:rsidRPr="00CF6DBF">
                    <w:rPr>
                      <w:rFonts w:ascii="Courier New" w:hAnsi="Courier New" w:cs="Courier New"/>
                      <w:sz w:val="16"/>
                      <w:szCs w:val="16"/>
                      <w:lang w:val="en-US"/>
                    </w:rPr>
                    <w:t>Enhance</w:t>
                  </w:r>
                  <w:r w:rsidRPr="00CF6DBF">
                    <w:rPr>
                      <w:rFonts w:ascii="Courier New" w:hAnsi="Courier New" w:cs="Courier New"/>
                      <w:spacing w:val="-15"/>
                      <w:sz w:val="16"/>
                      <w:szCs w:val="16"/>
                      <w:lang w:val="en-US"/>
                    </w:rPr>
                    <w:t xml:space="preserve"> </w:t>
                  </w:r>
                  <w:r w:rsidRPr="00CF6DBF">
                    <w:rPr>
                      <w:rFonts w:ascii="Courier New" w:hAnsi="Courier New" w:cs="Courier New"/>
                      <w:sz w:val="16"/>
                      <w:szCs w:val="16"/>
                      <w:lang w:val="en-US"/>
                    </w:rPr>
                    <w:t>hold_lock_file_for_{update,append}()</w:t>
                  </w:r>
                  <w:r w:rsidRPr="00CF6DBF">
                    <w:rPr>
                      <w:rFonts w:ascii="Courier New" w:hAnsi="Courier New" w:cs="Courier New"/>
                      <w:w w:val="99"/>
                      <w:sz w:val="16"/>
                      <w:szCs w:val="16"/>
                      <w:lang w:val="en-US"/>
                    </w:rPr>
                    <w:t xml:space="preserve"> </w:t>
                  </w:r>
                  <w:r w:rsidRPr="00CF6DBF">
                    <w:rPr>
                      <w:rFonts w:ascii="Courier New" w:hAnsi="Courier New" w:cs="Courier New"/>
                      <w:sz w:val="16"/>
                      <w:szCs w:val="16"/>
                      <w:lang w:val="en-US"/>
                    </w:rPr>
                    <w:t>f563754</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demonstrate</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breakage</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of</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detached</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checkout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wi</w:t>
                  </w:r>
                  <w:r w:rsidRPr="00CF6DBF">
                    <w:rPr>
                      <w:rFonts w:ascii="Courier New" w:hAnsi="Courier New" w:cs="Courier New"/>
                      <w:w w:val="99"/>
                      <w:sz w:val="16"/>
                      <w:szCs w:val="16"/>
                      <w:lang w:val="en-US"/>
                    </w:rPr>
                    <w:t xml:space="preserve"> </w:t>
                  </w:r>
                  <w:r w:rsidRPr="00CF6DBF">
                    <w:rPr>
                      <w:rFonts w:ascii="Courier New" w:hAnsi="Courier New" w:cs="Courier New"/>
                      <w:sz w:val="16"/>
                      <w:szCs w:val="16"/>
                      <w:lang w:val="en-US"/>
                    </w:rPr>
                    <w:t>d1a43f2</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reset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--hard/read-tree</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--reset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-u:</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remove</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un</w:t>
                  </w:r>
                  <w:r w:rsidRPr="00CF6DBF">
                    <w:rPr>
                      <w:rFonts w:ascii="Courier New" w:hAnsi="Courier New" w:cs="Courier New"/>
                      <w:w w:val="99"/>
                      <w:sz w:val="16"/>
                      <w:szCs w:val="16"/>
                      <w:lang w:val="en-US"/>
                    </w:rPr>
                    <w:t xml:space="preserve"> </w:t>
                  </w:r>
                  <w:r w:rsidRPr="00CF6DBF">
                    <w:rPr>
                      <w:rFonts w:ascii="Courier New" w:hAnsi="Courier New" w:cs="Courier New"/>
                      <w:sz w:val="16"/>
                      <w:szCs w:val="16"/>
                      <w:lang w:val="en-US"/>
                    </w:rPr>
                    <w:t>51a94af</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Fix</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"checkout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--track</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-b</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newbranch"</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on</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detac</w:t>
                  </w:r>
                  <w:r w:rsidRPr="00CF6DBF">
                    <w:rPr>
                      <w:rFonts w:ascii="Courier New" w:hAnsi="Courier New" w:cs="Courier New"/>
                      <w:w w:val="99"/>
                      <w:sz w:val="16"/>
                      <w:szCs w:val="16"/>
                      <w:lang w:val="en-US"/>
                    </w:rPr>
                    <w:t xml:space="preserve"> </w:t>
                  </w:r>
                  <w:r w:rsidRPr="00CF6DBF">
                    <w:rPr>
                      <w:rFonts w:ascii="Courier New" w:hAnsi="Courier New" w:cs="Courier New"/>
                      <w:sz w:val="16"/>
                      <w:szCs w:val="16"/>
                      <w:lang w:val="en-US"/>
                    </w:rPr>
                    <w:t>b0ad11e</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pull:</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allow</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pull</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origin</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$something:$cur</w:t>
                  </w:r>
                </w:p>
              </w:txbxContent>
            </v:textbox>
          </v:shape>
        </w:pict>
      </w:r>
    </w:p>
    <w:p w:rsidR="00CF6DBF" w:rsidRPr="00CF6DBF" w:rsidRDefault="00CF6DBF" w:rsidP="00CF6DBF">
      <w:pPr>
        <w:rPr>
          <w:rFonts w:cs="Times New Roman"/>
          <w:sz w:val="24"/>
          <w:szCs w:val="24"/>
        </w:rPr>
      </w:pPr>
      <w:r w:rsidRPr="00CF6DBF">
        <w:rPr>
          <w:rFonts w:cs="Times New Roman"/>
          <w:sz w:val="24"/>
          <w:szCs w:val="24"/>
        </w:rPr>
        <w:t>Из примерно 20 000 коммитов в истории Git, данная команда выбрала всего 6 коммитов, соответствующих заданным критериям.</w:t>
      </w:r>
    </w:p>
    <w:p w:rsidR="00CF6DBF" w:rsidRPr="00CF6DBF" w:rsidRDefault="00CF6DBF" w:rsidP="0082716D">
      <w:pPr>
        <w:pStyle w:val="1"/>
      </w:pPr>
      <w:bookmarkStart w:id="47" w:name="Использование_графического_интерфейса_дл"/>
      <w:bookmarkStart w:id="48" w:name="bookmark40"/>
      <w:bookmarkStart w:id="49" w:name="_Toc406151900"/>
      <w:bookmarkEnd w:id="47"/>
      <w:bookmarkEnd w:id="48"/>
      <w:r w:rsidRPr="00CF6DBF">
        <w:t>Использование графического интерфейса для визуализации истории</w:t>
      </w:r>
      <w:bookmarkEnd w:id="49"/>
    </w:p>
    <w:p w:rsidR="00CF6DBF" w:rsidRPr="00CF6DBF" w:rsidRDefault="00CF6DBF" w:rsidP="00CF6DBF">
      <w:pPr>
        <w:rPr>
          <w:rFonts w:cs="Times New Roman"/>
          <w:sz w:val="24"/>
          <w:szCs w:val="24"/>
        </w:rPr>
      </w:pPr>
      <w:r w:rsidRPr="00CF6DBF">
        <w:rPr>
          <w:rFonts w:cs="Times New Roman"/>
          <w:sz w:val="24"/>
          <w:szCs w:val="24"/>
        </w:rPr>
        <w:t>Если у вас есть желание использовать какой-нибудь графический инструмент для визуализации истории коммитов, можно попробовать распространяемую вместе с Git программу gitk, написанную на Tcl/Tk. В сущности gitk — это наглядный вариант git log, к тому же он принимает почти те же фильтрующие опции, что и git log. Если набрать в командной строке gitk, находясь в проекте, вы увидете что-то наподобие Рис. 2-2.</w:t>
      </w:r>
    </w:p>
    <w:p w:rsidR="00CF6DBF" w:rsidRPr="00CF6DBF" w:rsidRDefault="00CF6DBF" w:rsidP="00CF6DBF">
      <w:pPr>
        <w:ind w:firstLine="0"/>
        <w:jc w:val="center"/>
        <w:rPr>
          <w:rFonts w:cs="Times New Roman"/>
          <w:sz w:val="24"/>
          <w:szCs w:val="24"/>
        </w:rPr>
      </w:pPr>
      <w:r w:rsidRPr="00CF6DBF">
        <w:rPr>
          <w:rFonts w:cs="Times New Roman"/>
          <w:sz w:val="24"/>
          <w:szCs w:val="24"/>
        </w:rPr>
        <w:drawing>
          <wp:inline distT="0" distB="0" distL="0" distR="0">
            <wp:extent cx="3042920" cy="2535555"/>
            <wp:effectExtent l="19050" t="0" r="5080" b="0"/>
            <wp:docPr id="1761" name="Рисунок 1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1"/>
                    <pic:cNvPicPr>
                      <a:picLocks noChangeAspect="1" noChangeArrowheads="1"/>
                    </pic:cNvPicPr>
                  </pic:nvPicPr>
                  <pic:blipFill>
                    <a:blip r:embed="rId16" cstate="print"/>
                    <a:srcRect/>
                    <a:stretch>
                      <a:fillRect/>
                    </a:stretch>
                  </pic:blipFill>
                  <pic:spPr bwMode="auto">
                    <a:xfrm>
                      <a:off x="0" y="0"/>
                      <a:ext cx="3042920" cy="2535555"/>
                    </a:xfrm>
                    <a:prstGeom prst="rect">
                      <a:avLst/>
                    </a:prstGeom>
                    <a:noFill/>
                    <a:ln w="9525">
                      <a:noFill/>
                      <a:miter lim="800000"/>
                      <a:headEnd/>
                      <a:tailEnd/>
                    </a:ln>
                  </pic:spPr>
                </pic:pic>
              </a:graphicData>
            </a:graphic>
          </wp:inline>
        </w:drawing>
      </w:r>
    </w:p>
    <w:p w:rsidR="00CF6DBF" w:rsidRPr="00CF6DBF" w:rsidRDefault="00CF6DBF" w:rsidP="00CF6DBF">
      <w:pPr>
        <w:jc w:val="center"/>
        <w:rPr>
          <w:rFonts w:cs="Times New Roman"/>
          <w:sz w:val="24"/>
          <w:szCs w:val="24"/>
        </w:rPr>
      </w:pPr>
      <w:r w:rsidRPr="00CF6DBF">
        <w:rPr>
          <w:rFonts w:cs="Times New Roman"/>
          <w:b/>
          <w:bCs/>
          <w:sz w:val="24"/>
          <w:szCs w:val="24"/>
        </w:rPr>
        <w:t xml:space="preserve">Рисунок 2.2: </w:t>
      </w:r>
      <w:r w:rsidRPr="00CF6DBF">
        <w:rPr>
          <w:rFonts w:cs="Times New Roman"/>
          <w:iCs/>
          <w:sz w:val="24"/>
          <w:szCs w:val="24"/>
        </w:rPr>
        <w:t>Визуализация истории с помощью gitk.</w:t>
      </w:r>
    </w:p>
    <w:p w:rsidR="00CF6DBF" w:rsidRPr="00CF6DBF" w:rsidRDefault="00CF6DBF" w:rsidP="00CF6DBF">
      <w:pPr>
        <w:rPr>
          <w:rFonts w:cs="Times New Roman"/>
          <w:sz w:val="24"/>
          <w:szCs w:val="24"/>
        </w:rPr>
      </w:pPr>
      <w:r w:rsidRPr="00CF6DBF">
        <w:rPr>
          <w:rFonts w:cs="Times New Roman"/>
          <w:sz w:val="24"/>
          <w:szCs w:val="24"/>
        </w:rPr>
        <w:t>В верхней части окна располагается история коммитов вместе с подробным графом наследников.</w:t>
      </w:r>
    </w:p>
    <w:p w:rsidR="00CF6DBF" w:rsidRPr="00CF6DBF" w:rsidRDefault="00CF6DBF" w:rsidP="00CF6DBF">
      <w:pPr>
        <w:rPr>
          <w:rFonts w:cs="Times New Roman"/>
          <w:sz w:val="24"/>
          <w:szCs w:val="24"/>
        </w:rPr>
      </w:pPr>
      <w:r w:rsidRPr="00CF6DBF">
        <w:rPr>
          <w:rFonts w:cs="Times New Roman"/>
          <w:sz w:val="24"/>
          <w:szCs w:val="24"/>
        </w:rPr>
        <w:t>Просмотрщик дельт в нижней половине окна отображает изменения, сделанные выбранным коммитом. Указать коммит можно с помощью щелчка мышью.</w:t>
      </w:r>
    </w:p>
    <w:p w:rsidR="00CF6DBF" w:rsidRPr="00CF6DBF" w:rsidRDefault="00CF6DBF" w:rsidP="0082716D">
      <w:pPr>
        <w:pStyle w:val="1"/>
      </w:pPr>
      <w:bookmarkStart w:id="50" w:name="Отмена_изменений"/>
      <w:bookmarkStart w:id="51" w:name="bookmark41"/>
      <w:bookmarkStart w:id="52" w:name="_Toc406151901"/>
      <w:bookmarkEnd w:id="50"/>
      <w:bookmarkEnd w:id="51"/>
      <w:r w:rsidRPr="00CF6DBF">
        <w:t>Отмена изменений</w:t>
      </w:r>
      <w:bookmarkEnd w:id="52"/>
    </w:p>
    <w:p w:rsidR="00CF6DBF" w:rsidRPr="00CF6DBF" w:rsidRDefault="00CF6DBF" w:rsidP="00CF6DBF">
      <w:pPr>
        <w:rPr>
          <w:rFonts w:cs="Times New Roman"/>
          <w:sz w:val="24"/>
          <w:szCs w:val="24"/>
        </w:rPr>
      </w:pPr>
      <w:r w:rsidRPr="00CF6DBF">
        <w:rPr>
          <w:rFonts w:cs="Times New Roman"/>
          <w:sz w:val="24"/>
          <w:szCs w:val="24"/>
        </w:rPr>
        <w:t xml:space="preserve">На любой стадии может возникнуть необходимость что-либо отменить. Здесь мы рассмотрим несколько основных инструментов для отмены произведённых изменений. </w:t>
      </w:r>
      <w:r w:rsidRPr="00CF6DBF">
        <w:rPr>
          <w:rFonts w:cs="Times New Roman"/>
          <w:sz w:val="24"/>
          <w:szCs w:val="24"/>
        </w:rPr>
        <w:lastRenderedPageBreak/>
        <w:t>Будьте осторожны, ибо не всегда можно отменить сами отмены. Это одно из немногих мест в Git, где вы можете потерять свою работу если сделаете что-то неправильно.</w:t>
      </w:r>
    </w:p>
    <w:p w:rsidR="00CF6DBF" w:rsidRPr="00CF6DBF" w:rsidRDefault="00CF6DBF" w:rsidP="0082716D">
      <w:pPr>
        <w:pStyle w:val="1"/>
      </w:pPr>
      <w:bookmarkStart w:id="53" w:name="bookmark42"/>
      <w:bookmarkStart w:id="54" w:name="_Toc406151902"/>
      <w:bookmarkEnd w:id="53"/>
      <w:r w:rsidRPr="00CF6DBF">
        <w:t>Изменение последнего коммита</w:t>
      </w:r>
      <w:bookmarkEnd w:id="54"/>
    </w:p>
    <w:p w:rsidR="00CF6DBF" w:rsidRPr="00CF6DBF" w:rsidRDefault="00CF6DBF" w:rsidP="00CF6DBF">
      <w:pPr>
        <w:rPr>
          <w:rFonts w:cs="Times New Roman"/>
          <w:sz w:val="24"/>
          <w:szCs w:val="24"/>
        </w:rPr>
      </w:pPr>
      <w:r w:rsidRPr="00CF6DBF">
        <w:rPr>
          <w:rFonts w:cs="Times New Roman"/>
          <w:sz w:val="24"/>
          <w:szCs w:val="24"/>
        </w:rPr>
        <w:t>Одна из типичных отмен происходит тогда, когда вы делаете коммит слишком рано, забыв добавить какие-то файлы, или напутали с комментарием к коммиту. Если вам хотелось бы сделать этот коммит ещё раз, вы можете выполнить commit с опцией --amend:</w:t>
      </w:r>
    </w:p>
    <w:p w:rsidR="00CF6DBF" w:rsidRPr="00CF6DBF" w:rsidRDefault="00CF6DBF" w:rsidP="00CF6DBF">
      <w:pPr>
        <w:rPr>
          <w:rFonts w:cs="Times New Roman"/>
          <w:sz w:val="24"/>
          <w:szCs w:val="24"/>
        </w:rPr>
      </w:pPr>
      <w:r w:rsidRPr="00CF6DBF">
        <w:rPr>
          <w:rFonts w:cs="Times New Roman"/>
          <w:sz w:val="24"/>
          <w:szCs w:val="24"/>
        </w:rPr>
      </w:r>
      <w:r w:rsidRPr="00CF6DBF">
        <w:rPr>
          <w:rFonts w:cs="Times New Roman"/>
          <w:sz w:val="24"/>
          <w:szCs w:val="24"/>
        </w:rPr>
        <w:pict>
          <v:shape id="_x0000_s1632" type="#_x0000_t202" style="width:416.45pt;height:20pt;mso-position-horizontal-relative:char;mso-position-vertical-relative:line" o:allowincell="f" fillcolor="#e5e5e5" stroked="f">
            <v:textbox style="mso-next-textbox:#_x0000_s1632" inset="0,0,0,0">
              <w:txbxContent>
                <w:p w:rsidR="00C121D7" w:rsidRDefault="00C121D7" w:rsidP="00CF6DBF">
                  <w:pPr>
                    <w:pStyle w:val="a9"/>
                    <w:kinsoku w:val="0"/>
                    <w:overflowPunct w:val="0"/>
                    <w:ind w:left="179"/>
                    <w:rPr>
                      <w:rFonts w:ascii="Courier New" w:hAnsi="Courier New" w:cs="Courier New"/>
                      <w:sz w:val="16"/>
                      <w:szCs w:val="16"/>
                    </w:rPr>
                  </w:pPr>
                  <w:r>
                    <w:rPr>
                      <w:rFonts w:ascii="Courier New" w:hAnsi="Courier New" w:cs="Courier New"/>
                      <w:sz w:val="16"/>
                      <w:szCs w:val="16"/>
                    </w:rPr>
                    <w:t>$</w:t>
                  </w:r>
                  <w:r>
                    <w:rPr>
                      <w:rFonts w:ascii="Courier New" w:hAnsi="Courier New" w:cs="Courier New"/>
                      <w:spacing w:val="-7"/>
                      <w:sz w:val="16"/>
                      <w:szCs w:val="16"/>
                    </w:rPr>
                    <w:t xml:space="preserve"> </w:t>
                  </w:r>
                  <w:r>
                    <w:rPr>
                      <w:rFonts w:ascii="Courier New" w:hAnsi="Courier New" w:cs="Courier New"/>
                      <w:sz w:val="16"/>
                      <w:szCs w:val="16"/>
                    </w:rPr>
                    <w:t>git</w:t>
                  </w:r>
                  <w:r>
                    <w:rPr>
                      <w:rFonts w:ascii="Courier New" w:hAnsi="Courier New" w:cs="Courier New"/>
                      <w:spacing w:val="-6"/>
                      <w:sz w:val="16"/>
                      <w:szCs w:val="16"/>
                    </w:rPr>
                    <w:t xml:space="preserve"> </w:t>
                  </w:r>
                  <w:r>
                    <w:rPr>
                      <w:rFonts w:ascii="Courier New" w:hAnsi="Courier New" w:cs="Courier New"/>
                      <w:sz w:val="16"/>
                      <w:szCs w:val="16"/>
                    </w:rPr>
                    <w:t>commit</w:t>
                  </w:r>
                  <w:r>
                    <w:rPr>
                      <w:rFonts w:ascii="Courier New" w:hAnsi="Courier New" w:cs="Courier New"/>
                      <w:spacing w:val="-7"/>
                      <w:sz w:val="16"/>
                      <w:szCs w:val="16"/>
                    </w:rPr>
                    <w:t xml:space="preserve"> </w:t>
                  </w:r>
                  <w:r>
                    <w:rPr>
                      <w:rFonts w:ascii="Courier New" w:hAnsi="Courier New" w:cs="Courier New"/>
                      <w:sz w:val="16"/>
                      <w:szCs w:val="16"/>
                    </w:rPr>
                    <w:t>--amend</w:t>
                  </w:r>
                </w:p>
              </w:txbxContent>
            </v:textbox>
          </v:shape>
        </w:pict>
      </w:r>
    </w:p>
    <w:p w:rsidR="00CF6DBF" w:rsidRPr="00CF6DBF" w:rsidRDefault="00CF6DBF" w:rsidP="00CF6DBF">
      <w:pPr>
        <w:rPr>
          <w:rFonts w:cs="Times New Roman"/>
          <w:sz w:val="24"/>
          <w:szCs w:val="24"/>
        </w:rPr>
      </w:pPr>
      <w:r w:rsidRPr="00CF6DBF">
        <w:rPr>
          <w:rFonts w:cs="Times New Roman"/>
          <w:sz w:val="24"/>
          <w:szCs w:val="24"/>
        </w:rPr>
        <w:t>Эта команда берёт индекс и использует его для коммита. Если после последнего коммита не было никаких изменений (например, вы запустили приведённую команду сразу после предыдущего коммита), то состояние проекта будет абсолютно таким же и всё, что вы измените, это комментарий к коммиту.</w:t>
      </w:r>
    </w:p>
    <w:p w:rsidR="00CF6DBF" w:rsidRPr="00CF6DBF" w:rsidRDefault="00CF6DBF" w:rsidP="00CF6DBF">
      <w:pPr>
        <w:rPr>
          <w:rFonts w:cs="Times New Roman"/>
          <w:sz w:val="24"/>
          <w:szCs w:val="24"/>
        </w:rPr>
      </w:pPr>
      <w:r w:rsidRPr="00CF6DBF">
        <w:rPr>
          <w:rFonts w:cs="Times New Roman"/>
          <w:sz w:val="24"/>
          <w:szCs w:val="24"/>
        </w:rPr>
        <w:t>Появится всё тот же редактор для комментариев к коммитам, но уже с введённым комментарием к последнему коммиту. Вы можете отредактировать это сообщение так же, как обычно, и оно перепишет предыдущее.</w:t>
      </w:r>
    </w:p>
    <w:p w:rsidR="00CF6DBF" w:rsidRPr="00CF6DBF" w:rsidRDefault="00CF6DBF" w:rsidP="00CF6DBF">
      <w:pPr>
        <w:rPr>
          <w:rFonts w:cs="Times New Roman"/>
          <w:sz w:val="24"/>
          <w:szCs w:val="24"/>
        </w:rPr>
      </w:pPr>
      <w:r w:rsidRPr="00CF6DBF">
        <w:rPr>
          <w:rFonts w:cs="Times New Roman"/>
          <w:sz w:val="24"/>
          <w:szCs w:val="24"/>
        </w:rPr>
        <w:t>Для примера, если после совершения коммита вы осознали, что забыли проиндексировать изменения в файле, которые хотели добавить в этот коммит, вы можете сделать что-то подобное:</w:t>
      </w:r>
    </w:p>
    <w:p w:rsidR="00CF6DBF" w:rsidRPr="00CF6DBF" w:rsidRDefault="00CF6DBF" w:rsidP="00CF6DBF">
      <w:pPr>
        <w:rPr>
          <w:rFonts w:cs="Times New Roman"/>
          <w:sz w:val="24"/>
          <w:szCs w:val="24"/>
        </w:rPr>
      </w:pPr>
      <w:r w:rsidRPr="00CF6DBF">
        <w:rPr>
          <w:rFonts w:cs="Times New Roman"/>
          <w:sz w:val="24"/>
          <w:szCs w:val="24"/>
        </w:rPr>
      </w:r>
      <w:r w:rsidRPr="00CF6DBF">
        <w:rPr>
          <w:rFonts w:cs="Times New Roman"/>
          <w:sz w:val="24"/>
          <w:szCs w:val="24"/>
        </w:rPr>
        <w:pict>
          <v:shape id="_x0000_s1631" type="#_x0000_t202" style="width:416.45pt;height:60pt;mso-position-horizontal-relative:char;mso-position-vertical-relative:line" o:allowincell="f" fillcolor="#e5e5e5" stroked="f">
            <v:textbox style="mso-next-textbox:#_x0000_s1631" inset="0,0,0,0">
              <w:txbxContent>
                <w:p w:rsidR="00C121D7" w:rsidRPr="00CF6DBF" w:rsidRDefault="00C121D7" w:rsidP="00CF6DBF">
                  <w:pPr>
                    <w:pStyle w:val="a9"/>
                    <w:kinsoku w:val="0"/>
                    <w:overflowPunct w:val="0"/>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commit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-m</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'initial</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commit'</w:t>
                  </w:r>
                </w:p>
                <w:p w:rsidR="00C121D7" w:rsidRPr="00CF6DBF" w:rsidRDefault="00C121D7" w:rsidP="00CF6DBF">
                  <w:pPr>
                    <w:pStyle w:val="a9"/>
                    <w:kinsoku w:val="0"/>
                    <w:overflowPunct w:val="0"/>
                    <w:spacing w:before="65"/>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add</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forgotten_file</w:t>
                  </w:r>
                </w:p>
                <w:p w:rsidR="00C121D7" w:rsidRDefault="00C121D7" w:rsidP="00CF6DBF">
                  <w:pPr>
                    <w:pStyle w:val="a9"/>
                    <w:kinsoku w:val="0"/>
                    <w:overflowPunct w:val="0"/>
                    <w:spacing w:before="64"/>
                    <w:ind w:left="179"/>
                    <w:rPr>
                      <w:rFonts w:ascii="Courier New" w:hAnsi="Courier New" w:cs="Courier New"/>
                      <w:sz w:val="16"/>
                      <w:szCs w:val="16"/>
                    </w:rPr>
                  </w:pPr>
                  <w:r>
                    <w:rPr>
                      <w:rFonts w:ascii="Courier New" w:hAnsi="Courier New" w:cs="Courier New"/>
                      <w:sz w:val="16"/>
                      <w:szCs w:val="16"/>
                    </w:rPr>
                    <w:t>$</w:t>
                  </w:r>
                  <w:r>
                    <w:rPr>
                      <w:rFonts w:ascii="Courier New" w:hAnsi="Courier New" w:cs="Courier New"/>
                      <w:spacing w:val="-7"/>
                      <w:sz w:val="16"/>
                      <w:szCs w:val="16"/>
                    </w:rPr>
                    <w:t xml:space="preserve"> </w:t>
                  </w:r>
                  <w:r>
                    <w:rPr>
                      <w:rFonts w:ascii="Courier New" w:hAnsi="Courier New" w:cs="Courier New"/>
                      <w:sz w:val="16"/>
                      <w:szCs w:val="16"/>
                    </w:rPr>
                    <w:t>git</w:t>
                  </w:r>
                  <w:r>
                    <w:rPr>
                      <w:rFonts w:ascii="Courier New" w:hAnsi="Courier New" w:cs="Courier New"/>
                      <w:spacing w:val="-6"/>
                      <w:sz w:val="16"/>
                      <w:szCs w:val="16"/>
                    </w:rPr>
                    <w:t xml:space="preserve"> </w:t>
                  </w:r>
                  <w:r>
                    <w:rPr>
                      <w:rFonts w:ascii="Courier New" w:hAnsi="Courier New" w:cs="Courier New"/>
                      <w:sz w:val="16"/>
                      <w:szCs w:val="16"/>
                    </w:rPr>
                    <w:t>commit</w:t>
                  </w:r>
                  <w:r>
                    <w:rPr>
                      <w:rFonts w:ascii="Courier New" w:hAnsi="Courier New" w:cs="Courier New"/>
                      <w:spacing w:val="-7"/>
                      <w:sz w:val="16"/>
                      <w:szCs w:val="16"/>
                    </w:rPr>
                    <w:t xml:space="preserve"> </w:t>
                  </w:r>
                  <w:r>
                    <w:rPr>
                      <w:rFonts w:ascii="Courier New" w:hAnsi="Courier New" w:cs="Courier New"/>
                      <w:sz w:val="16"/>
                      <w:szCs w:val="16"/>
                    </w:rPr>
                    <w:t>--amend</w:t>
                  </w:r>
                </w:p>
              </w:txbxContent>
            </v:textbox>
          </v:shape>
        </w:pict>
      </w:r>
    </w:p>
    <w:p w:rsidR="00CF6DBF" w:rsidRPr="00CF6DBF" w:rsidRDefault="00CF6DBF" w:rsidP="00CF6DBF">
      <w:pPr>
        <w:rPr>
          <w:rFonts w:cs="Times New Roman"/>
          <w:sz w:val="24"/>
          <w:szCs w:val="24"/>
        </w:rPr>
      </w:pPr>
      <w:r w:rsidRPr="00CF6DBF">
        <w:rPr>
          <w:rFonts w:cs="Times New Roman"/>
          <w:sz w:val="24"/>
          <w:szCs w:val="24"/>
        </w:rPr>
        <w:t>Все три команды вместе дают один коммит — второй коммит заменяет результат первого.</w:t>
      </w:r>
    </w:p>
    <w:p w:rsidR="00CF6DBF" w:rsidRPr="00CF6DBF" w:rsidRDefault="00CF6DBF" w:rsidP="0082716D">
      <w:pPr>
        <w:pStyle w:val="1"/>
      </w:pPr>
      <w:bookmarkStart w:id="55" w:name="Отмена_индексации_файла"/>
      <w:bookmarkStart w:id="56" w:name="bookmark43"/>
      <w:bookmarkStart w:id="57" w:name="_Toc406151903"/>
      <w:bookmarkEnd w:id="55"/>
      <w:bookmarkEnd w:id="56"/>
      <w:r w:rsidRPr="00CF6DBF">
        <w:t>Отмена индексации файла</w:t>
      </w:r>
      <w:bookmarkEnd w:id="57"/>
    </w:p>
    <w:p w:rsidR="00CF6DBF" w:rsidRPr="00CF6DBF" w:rsidRDefault="00CF6DBF" w:rsidP="00CF6DBF">
      <w:pPr>
        <w:rPr>
          <w:rFonts w:cs="Times New Roman"/>
          <w:sz w:val="24"/>
          <w:szCs w:val="24"/>
        </w:rPr>
      </w:pPr>
      <w:r w:rsidRPr="00CF6DBF">
        <w:rPr>
          <w:rFonts w:cs="Times New Roman"/>
          <w:sz w:val="24"/>
          <w:szCs w:val="24"/>
        </w:rPr>
        <w:t>В следующих двух разделах мы продемонстрируем, как переделать изменения в индексе и в рабочем каталоге. Приятно то, что команда, используемая для определения состояния этих двух вещей, дополнительно напоминает о том, как отменить изменения в них. Приведём пример. Допустим, вы внесли изменения в два файла и хотите записать их как два отдельных коммита, но случайно набрали git add * и проиндексировали оба файла. Как теперь отменить индексацию одного из двух файлов? Команда git status напомнит вам об этом:</w:t>
      </w:r>
    </w:p>
    <w:p w:rsidR="00CF6DBF" w:rsidRPr="00CF6DBF" w:rsidRDefault="00CF6DBF" w:rsidP="00CF6DBF">
      <w:pPr>
        <w:rPr>
          <w:rFonts w:cs="Times New Roman"/>
          <w:sz w:val="24"/>
          <w:szCs w:val="24"/>
        </w:rPr>
      </w:pPr>
      <w:r w:rsidRPr="00CF6DBF">
        <w:rPr>
          <w:rFonts w:cs="Times New Roman"/>
          <w:sz w:val="24"/>
          <w:szCs w:val="24"/>
        </w:rPr>
      </w:r>
      <w:r w:rsidRPr="00CF6DBF">
        <w:rPr>
          <w:rFonts w:cs="Times New Roman"/>
          <w:sz w:val="24"/>
          <w:szCs w:val="24"/>
        </w:rPr>
        <w:pict>
          <v:group id="_x0000_s1624" style="width:416.45pt;height:108.7pt;mso-position-horizontal-relative:char;mso-position-vertical-relative:line" coordsize="8329,2642" o:allowincell="f">
            <v:shape id="_x0000_s1625" style="position:absolute;width:8329;height:2642;mso-position-horizontal-relative:page;mso-position-vertical-relative:page" coordsize="8329,2642" o:allowincell="f" path="m,2641r8328,l8328,,,,,2641xe" fillcolor="#e5e5e5" stroked="f">
              <v:path arrowok="t"/>
            </v:shape>
            <v:shape id="_x0000_s1626" type="#_x0000_t202" style="position:absolute;left:179;top:178;width:2487;height:898;mso-position-horizontal-relative:page;mso-position-vertical-relative:page" o:allowincell="f" filled="f" stroked="f">
              <v:textbox style="mso-next-textbox:#_x0000_s1626" inset="0,0,0,0">
                <w:txbxContent>
                  <w:p w:rsidR="00C121D7" w:rsidRPr="00CF6DBF" w:rsidRDefault="00C121D7" w:rsidP="00CF6DBF">
                    <w:pPr>
                      <w:pStyle w:val="a9"/>
                      <w:kinsoku w:val="0"/>
                      <w:overflowPunct w:val="0"/>
                      <w:spacing w:line="165" w:lineRule="exact"/>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4"/>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4"/>
                        <w:sz w:val="16"/>
                        <w:szCs w:val="16"/>
                        <w:lang w:val="en-US"/>
                      </w:rPr>
                      <w:t xml:space="preserve"> </w:t>
                    </w:r>
                    <w:r w:rsidRPr="00CF6DBF">
                      <w:rPr>
                        <w:rFonts w:ascii="Courier New" w:hAnsi="Courier New" w:cs="Courier New"/>
                        <w:sz w:val="16"/>
                        <w:szCs w:val="16"/>
                        <w:lang w:val="en-US"/>
                      </w:rPr>
                      <w:t>add</w:t>
                    </w:r>
                    <w:r w:rsidRPr="00CF6DBF">
                      <w:rPr>
                        <w:rFonts w:ascii="Courier New" w:hAnsi="Courier New" w:cs="Courier New"/>
                        <w:spacing w:val="-3"/>
                        <w:sz w:val="16"/>
                        <w:szCs w:val="16"/>
                        <w:lang w:val="en-US"/>
                      </w:rPr>
                      <w:t xml:space="preserve"> </w:t>
                    </w:r>
                    <w:r w:rsidRPr="00CF6DBF">
                      <w:rPr>
                        <w:rFonts w:ascii="Courier New" w:hAnsi="Courier New" w:cs="Courier New"/>
                        <w:sz w:val="16"/>
                        <w:szCs w:val="16"/>
                        <w:lang w:val="en-US"/>
                      </w:rPr>
                      <w:t>.</w:t>
                    </w:r>
                  </w:p>
                  <w:p w:rsidR="00C121D7" w:rsidRPr="00CF6DBF" w:rsidRDefault="00C121D7" w:rsidP="00CF6DBF">
                    <w:pPr>
                      <w:pStyle w:val="a9"/>
                      <w:kinsoku w:val="0"/>
                      <w:overflowPunct w:val="0"/>
                      <w:spacing w:before="65"/>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status</w:t>
                    </w:r>
                  </w:p>
                  <w:p w:rsidR="00C121D7" w:rsidRPr="00CF6DBF" w:rsidRDefault="00C121D7" w:rsidP="00CF6DBF">
                    <w:pPr>
                      <w:pStyle w:val="a9"/>
                      <w:kinsoku w:val="0"/>
                      <w:overflowPunct w:val="0"/>
                      <w:spacing w:before="64"/>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On</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branch</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master</w:t>
                    </w:r>
                  </w:p>
                  <w:p w:rsidR="00C121D7" w:rsidRDefault="00C121D7" w:rsidP="00CF6DBF">
                    <w:pPr>
                      <w:pStyle w:val="a9"/>
                      <w:kinsoku w:val="0"/>
                      <w:overflowPunct w:val="0"/>
                      <w:spacing w:before="64" w:line="175" w:lineRule="exact"/>
                      <w:rPr>
                        <w:rFonts w:ascii="Courier New" w:hAnsi="Courier New" w:cs="Courier New"/>
                        <w:sz w:val="16"/>
                        <w:szCs w:val="16"/>
                      </w:rPr>
                    </w:pPr>
                    <w:r>
                      <w:rPr>
                        <w:rFonts w:ascii="Courier New" w:hAnsi="Courier New" w:cs="Courier New"/>
                        <w:sz w:val="16"/>
                        <w:szCs w:val="16"/>
                      </w:rPr>
                      <w:t>#</w:t>
                    </w:r>
                    <w:r>
                      <w:rPr>
                        <w:rFonts w:ascii="Courier New" w:hAnsi="Courier New" w:cs="Courier New"/>
                        <w:spacing w:val="-7"/>
                        <w:sz w:val="16"/>
                        <w:szCs w:val="16"/>
                      </w:rPr>
                      <w:t xml:space="preserve"> </w:t>
                    </w:r>
                    <w:r>
                      <w:rPr>
                        <w:rFonts w:ascii="Courier New" w:hAnsi="Courier New" w:cs="Courier New"/>
                        <w:sz w:val="16"/>
                        <w:szCs w:val="16"/>
                      </w:rPr>
                      <w:t>Changes</w:t>
                    </w:r>
                    <w:r>
                      <w:rPr>
                        <w:rFonts w:ascii="Courier New" w:hAnsi="Courier New" w:cs="Courier New"/>
                        <w:spacing w:val="-6"/>
                        <w:sz w:val="16"/>
                        <w:szCs w:val="16"/>
                      </w:rPr>
                      <w:t xml:space="preserve"> </w:t>
                    </w:r>
                    <w:r>
                      <w:rPr>
                        <w:rFonts w:ascii="Courier New" w:hAnsi="Courier New" w:cs="Courier New"/>
                        <w:sz w:val="16"/>
                        <w:szCs w:val="16"/>
                      </w:rPr>
                      <w:t>to</w:t>
                    </w:r>
                    <w:r>
                      <w:rPr>
                        <w:rFonts w:ascii="Courier New" w:hAnsi="Courier New" w:cs="Courier New"/>
                        <w:spacing w:val="-6"/>
                        <w:sz w:val="16"/>
                        <w:szCs w:val="16"/>
                      </w:rPr>
                      <w:t xml:space="preserve"> </w:t>
                    </w:r>
                    <w:r>
                      <w:rPr>
                        <w:rFonts w:ascii="Courier New" w:hAnsi="Courier New" w:cs="Courier New"/>
                        <w:sz w:val="16"/>
                        <w:szCs w:val="16"/>
                      </w:rPr>
                      <w:t>be</w:t>
                    </w:r>
                    <w:r>
                      <w:rPr>
                        <w:rFonts w:ascii="Courier New" w:hAnsi="Courier New" w:cs="Courier New"/>
                        <w:spacing w:val="-7"/>
                        <w:sz w:val="16"/>
                        <w:szCs w:val="16"/>
                      </w:rPr>
                      <w:t xml:space="preserve"> </w:t>
                    </w:r>
                    <w:r>
                      <w:rPr>
                        <w:rFonts w:ascii="Courier New" w:hAnsi="Courier New" w:cs="Courier New"/>
                        <w:sz w:val="16"/>
                        <w:szCs w:val="16"/>
                      </w:rPr>
                      <w:t>committed:</w:t>
                    </w:r>
                  </w:p>
                </w:txbxContent>
              </v:textbox>
            </v:shape>
            <v:shape id="_x0000_s1627" type="#_x0000_t202" style="position:absolute;left:179;top:1162;width:96;height:1144;mso-position-horizontal-relative:page;mso-position-vertical-relative:page" o:allowincell="f" filled="f" stroked="f">
              <v:textbox style="mso-next-textbox:#_x0000_s1627" inset="0,0,0,0">
                <w:txbxContent>
                  <w:p w:rsidR="00C121D7" w:rsidRDefault="00C121D7" w:rsidP="00CF6DBF">
                    <w:pPr>
                      <w:pStyle w:val="a9"/>
                      <w:kinsoku w:val="0"/>
                      <w:overflowPunct w:val="0"/>
                      <w:spacing w:line="165" w:lineRule="exact"/>
                      <w:rPr>
                        <w:rFonts w:ascii="Courier New" w:hAnsi="Courier New" w:cs="Courier New"/>
                        <w:sz w:val="16"/>
                        <w:szCs w:val="16"/>
                      </w:rPr>
                    </w:pPr>
                    <w:r>
                      <w:rPr>
                        <w:rFonts w:ascii="Courier New" w:hAnsi="Courier New" w:cs="Courier New"/>
                        <w:w w:val="95"/>
                        <w:sz w:val="16"/>
                        <w:szCs w:val="16"/>
                      </w:rPr>
                      <w:t>#</w:t>
                    </w:r>
                  </w:p>
                  <w:p w:rsidR="00C121D7" w:rsidRDefault="00C121D7" w:rsidP="00CF6DBF">
                    <w:pPr>
                      <w:pStyle w:val="a9"/>
                      <w:kinsoku w:val="0"/>
                      <w:overflowPunct w:val="0"/>
                      <w:spacing w:before="64"/>
                      <w:rPr>
                        <w:rFonts w:ascii="Courier New" w:hAnsi="Courier New" w:cs="Courier New"/>
                        <w:sz w:val="16"/>
                        <w:szCs w:val="16"/>
                      </w:rPr>
                    </w:pPr>
                    <w:r>
                      <w:rPr>
                        <w:rFonts w:ascii="Courier New" w:hAnsi="Courier New" w:cs="Courier New"/>
                        <w:w w:val="95"/>
                        <w:sz w:val="16"/>
                        <w:szCs w:val="16"/>
                      </w:rPr>
                      <w:t>#</w:t>
                    </w:r>
                  </w:p>
                  <w:p w:rsidR="00C121D7" w:rsidRDefault="00C121D7" w:rsidP="00CF6DBF">
                    <w:pPr>
                      <w:pStyle w:val="a9"/>
                      <w:kinsoku w:val="0"/>
                      <w:overflowPunct w:val="0"/>
                      <w:spacing w:before="64"/>
                      <w:rPr>
                        <w:rFonts w:ascii="Courier New" w:hAnsi="Courier New" w:cs="Courier New"/>
                        <w:sz w:val="16"/>
                        <w:szCs w:val="16"/>
                      </w:rPr>
                    </w:pPr>
                    <w:r>
                      <w:rPr>
                        <w:rFonts w:ascii="Courier New" w:hAnsi="Courier New" w:cs="Courier New"/>
                        <w:w w:val="95"/>
                        <w:sz w:val="16"/>
                        <w:szCs w:val="16"/>
                      </w:rPr>
                      <w:t>#</w:t>
                    </w:r>
                  </w:p>
                  <w:p w:rsidR="00C121D7" w:rsidRDefault="00C121D7" w:rsidP="00CF6DBF">
                    <w:pPr>
                      <w:pStyle w:val="a9"/>
                      <w:kinsoku w:val="0"/>
                      <w:overflowPunct w:val="0"/>
                      <w:spacing w:before="65"/>
                      <w:rPr>
                        <w:rFonts w:ascii="Courier New" w:hAnsi="Courier New" w:cs="Courier New"/>
                        <w:sz w:val="16"/>
                        <w:szCs w:val="16"/>
                      </w:rPr>
                    </w:pPr>
                    <w:r>
                      <w:rPr>
                        <w:rFonts w:ascii="Courier New" w:hAnsi="Courier New" w:cs="Courier New"/>
                        <w:w w:val="95"/>
                        <w:sz w:val="16"/>
                        <w:szCs w:val="16"/>
                      </w:rPr>
                      <w:t>#</w:t>
                    </w:r>
                  </w:p>
                  <w:p w:rsidR="00C121D7" w:rsidRDefault="00C121D7" w:rsidP="00CF6DBF">
                    <w:pPr>
                      <w:pStyle w:val="a9"/>
                      <w:kinsoku w:val="0"/>
                      <w:overflowPunct w:val="0"/>
                      <w:spacing w:before="64" w:line="175" w:lineRule="exact"/>
                      <w:rPr>
                        <w:rFonts w:ascii="Courier New" w:hAnsi="Courier New" w:cs="Courier New"/>
                        <w:sz w:val="16"/>
                        <w:szCs w:val="16"/>
                      </w:rPr>
                    </w:pPr>
                    <w:r>
                      <w:rPr>
                        <w:rFonts w:ascii="Courier New" w:hAnsi="Courier New" w:cs="Courier New"/>
                        <w:w w:val="95"/>
                        <w:sz w:val="16"/>
                        <w:szCs w:val="16"/>
                      </w:rPr>
                      <w:t>#</w:t>
                    </w:r>
                  </w:p>
                </w:txbxContent>
              </v:textbox>
            </v:shape>
            <v:shape id="_x0000_s1628" type="#_x0000_t202" style="position:absolute;left:562;top:1162;width:4114;height:160;mso-position-horizontal-relative:page;mso-position-vertical-relative:page" o:allowincell="f" filled="f" stroked="f">
              <v:textbox style="mso-next-textbox:#_x0000_s1628" inset="0,0,0,0">
                <w:txbxContent>
                  <w:p w:rsidR="00C121D7" w:rsidRPr="00CF6DBF" w:rsidRDefault="00C121D7" w:rsidP="00CF6DBF">
                    <w:pPr>
                      <w:pStyle w:val="a9"/>
                      <w:kinsoku w:val="0"/>
                      <w:overflowPunct w:val="0"/>
                      <w:spacing w:line="159" w:lineRule="exact"/>
                      <w:rPr>
                        <w:rFonts w:ascii="Courier New" w:hAnsi="Courier New" w:cs="Courier New"/>
                        <w:sz w:val="16"/>
                        <w:szCs w:val="16"/>
                        <w:lang w:val="en-US"/>
                      </w:rPr>
                    </w:pPr>
                    <w:r w:rsidRPr="00CF6DBF">
                      <w:rPr>
                        <w:rFonts w:ascii="Courier New" w:hAnsi="Courier New" w:cs="Courier New"/>
                        <w:sz w:val="16"/>
                        <w:szCs w:val="16"/>
                        <w:lang w:val="en-US"/>
                      </w:rPr>
                      <w:t>(use</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reset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HEAD</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&lt;file&gt;..."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to</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unstage)</w:t>
                    </w:r>
                  </w:p>
                </w:txbxContent>
              </v:textbox>
            </v:shape>
            <v:shape id="_x0000_s1629" type="#_x0000_t202" style="position:absolute;left:945;top:1654;width:861;height:406;mso-position-horizontal-relative:page;mso-position-vertical-relative:page" o:allowincell="f" filled="f" stroked="f">
              <v:textbox style="mso-next-textbox:#_x0000_s1629" inset="0,0,0,0">
                <w:txbxContent>
                  <w:p w:rsidR="00C121D7" w:rsidRDefault="00C121D7" w:rsidP="00CF6DBF">
                    <w:pPr>
                      <w:pStyle w:val="a9"/>
                      <w:kinsoku w:val="0"/>
                      <w:overflowPunct w:val="0"/>
                      <w:spacing w:line="165" w:lineRule="exact"/>
                      <w:rPr>
                        <w:rFonts w:ascii="Courier New" w:hAnsi="Courier New" w:cs="Courier New"/>
                        <w:sz w:val="16"/>
                        <w:szCs w:val="16"/>
                      </w:rPr>
                    </w:pPr>
                    <w:r>
                      <w:rPr>
                        <w:rFonts w:ascii="Courier New" w:hAnsi="Courier New" w:cs="Courier New"/>
                        <w:w w:val="95"/>
                        <w:sz w:val="16"/>
                        <w:szCs w:val="16"/>
                      </w:rPr>
                      <w:t>modified:</w:t>
                    </w:r>
                  </w:p>
                  <w:p w:rsidR="00C121D7" w:rsidRDefault="00C121D7" w:rsidP="00CF6DBF">
                    <w:pPr>
                      <w:pStyle w:val="a9"/>
                      <w:kinsoku w:val="0"/>
                      <w:overflowPunct w:val="0"/>
                      <w:spacing w:before="65" w:line="175" w:lineRule="exact"/>
                      <w:rPr>
                        <w:rFonts w:ascii="Courier New" w:hAnsi="Courier New" w:cs="Courier New"/>
                        <w:sz w:val="16"/>
                        <w:szCs w:val="16"/>
                      </w:rPr>
                    </w:pPr>
                    <w:r>
                      <w:rPr>
                        <w:rFonts w:ascii="Courier New" w:hAnsi="Courier New" w:cs="Courier New"/>
                        <w:w w:val="95"/>
                        <w:sz w:val="16"/>
                        <w:szCs w:val="16"/>
                      </w:rPr>
                      <w:t>modified:</w:t>
                    </w:r>
                  </w:p>
                </w:txbxContent>
              </v:textbox>
            </v:shape>
            <v:shape id="_x0000_s1630" type="#_x0000_t202" style="position:absolute;left:2092;top:1654;width:1244;height:406;mso-position-horizontal-relative:page;mso-position-vertical-relative:page" o:allowincell="f" filled="f" stroked="f">
              <v:textbox style="mso-next-textbox:#_x0000_s1630" inset="0,0,0,0">
                <w:txbxContent>
                  <w:p w:rsidR="00C121D7" w:rsidRDefault="00C121D7" w:rsidP="00CF6DBF">
                    <w:pPr>
                      <w:pStyle w:val="a9"/>
                      <w:kinsoku w:val="0"/>
                      <w:overflowPunct w:val="0"/>
                      <w:spacing w:line="165" w:lineRule="exact"/>
                      <w:rPr>
                        <w:rFonts w:ascii="Courier New" w:hAnsi="Courier New" w:cs="Courier New"/>
                        <w:sz w:val="16"/>
                        <w:szCs w:val="16"/>
                      </w:rPr>
                    </w:pPr>
                    <w:r>
                      <w:rPr>
                        <w:rFonts w:ascii="Courier New" w:hAnsi="Courier New" w:cs="Courier New"/>
                        <w:sz w:val="16"/>
                        <w:szCs w:val="16"/>
                      </w:rPr>
                      <w:t>README.txt</w:t>
                    </w:r>
                  </w:p>
                  <w:p w:rsidR="00C121D7" w:rsidRDefault="00C121D7" w:rsidP="00CF6DBF">
                    <w:pPr>
                      <w:pStyle w:val="a9"/>
                      <w:kinsoku w:val="0"/>
                      <w:overflowPunct w:val="0"/>
                      <w:spacing w:before="65" w:line="175" w:lineRule="exact"/>
                      <w:rPr>
                        <w:rFonts w:ascii="Courier New" w:hAnsi="Courier New" w:cs="Courier New"/>
                        <w:sz w:val="16"/>
                        <w:szCs w:val="16"/>
                      </w:rPr>
                    </w:pPr>
                    <w:r>
                      <w:rPr>
                        <w:rFonts w:ascii="Courier New" w:hAnsi="Courier New" w:cs="Courier New"/>
                        <w:w w:val="95"/>
                        <w:sz w:val="16"/>
                        <w:szCs w:val="16"/>
                      </w:rPr>
                      <w:t>benchmarks.rb</w:t>
                    </w:r>
                  </w:p>
                </w:txbxContent>
              </v:textbox>
            </v:shape>
            <w10:wrap type="none"/>
            <w10:anchorlock/>
          </v:group>
        </w:pict>
      </w:r>
    </w:p>
    <w:p w:rsidR="00CF6DBF" w:rsidRPr="00CF6DBF" w:rsidRDefault="00CF6DBF" w:rsidP="00CF6DBF">
      <w:pPr>
        <w:rPr>
          <w:rFonts w:cs="Times New Roman"/>
          <w:sz w:val="24"/>
          <w:szCs w:val="24"/>
        </w:rPr>
      </w:pPr>
      <w:r w:rsidRPr="00CF6DBF">
        <w:rPr>
          <w:rFonts w:cs="Times New Roman"/>
          <w:sz w:val="24"/>
          <w:szCs w:val="24"/>
        </w:rPr>
        <w:t>Сразу после надписи «Changes to be committed», написано использовать git reset HEAD &lt;file&gt;... для исключения из индекса. Так что давайте последуем совету и отменим индексацию файла benchmarks.rb:</w:t>
      </w:r>
    </w:p>
    <w:p w:rsidR="00CF6DBF" w:rsidRPr="00CF6DBF" w:rsidRDefault="00CF6DBF" w:rsidP="00CF6DBF">
      <w:pPr>
        <w:rPr>
          <w:rFonts w:cs="Times New Roman"/>
          <w:sz w:val="24"/>
          <w:szCs w:val="24"/>
        </w:rPr>
      </w:pPr>
      <w:r w:rsidRPr="00CF6DBF">
        <w:rPr>
          <w:rFonts w:cs="Times New Roman"/>
          <w:sz w:val="24"/>
          <w:szCs w:val="24"/>
        </w:rPr>
      </w:r>
      <w:r w:rsidRPr="00CF6DBF">
        <w:rPr>
          <w:rFonts w:cs="Times New Roman"/>
          <w:sz w:val="24"/>
          <w:szCs w:val="24"/>
        </w:rPr>
        <w:pict>
          <v:group id="_x0000_s1612" style="width:416.45pt;height:172.8pt;mso-position-horizontal-relative:char;mso-position-vertical-relative:line" coordsize="8329,4318" o:allowincell="f">
            <v:shape id="_x0000_s1613" style="position:absolute;width:8329;height:4318;mso-position-horizontal-relative:page;mso-position-vertical-relative:page" coordsize="8329,4318" o:allowincell="f" path="m,4317r8328,l8328,,,,,4317xe" fillcolor="#e5e5e5" stroked="f">
              <v:path arrowok="t"/>
            </v:shape>
            <v:shape id="_x0000_s1614" type="#_x0000_t202" style="position:absolute;left:179;top:377;width:2966;height:1144;mso-position-horizontal-relative:page;mso-position-vertical-relative:page" o:allowincell="f" filled="f" stroked="f">
              <v:textbox style="mso-next-textbox:#_x0000_s1614" inset="0,0,0,0">
                <w:txbxContent>
                  <w:p w:rsidR="00C121D7" w:rsidRPr="00CF6DBF" w:rsidRDefault="00C121D7" w:rsidP="00CF6DBF">
                    <w:pPr>
                      <w:pStyle w:val="a9"/>
                      <w:kinsoku w:val="0"/>
                      <w:overflowPunct w:val="0"/>
                      <w:spacing w:line="165" w:lineRule="exact"/>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reset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HEAD</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benchmarks.rb</w:t>
                    </w:r>
                  </w:p>
                  <w:p w:rsidR="00C121D7" w:rsidRPr="00CF6DBF" w:rsidRDefault="00C121D7" w:rsidP="00CF6DBF">
                    <w:pPr>
                      <w:pStyle w:val="a9"/>
                      <w:kinsoku w:val="0"/>
                      <w:overflowPunct w:val="0"/>
                      <w:spacing w:before="65"/>
                      <w:rPr>
                        <w:rFonts w:ascii="Courier New" w:hAnsi="Courier New" w:cs="Courier New"/>
                        <w:sz w:val="16"/>
                        <w:szCs w:val="16"/>
                        <w:lang w:val="en-US"/>
                      </w:rPr>
                    </w:pPr>
                    <w:r w:rsidRPr="00CF6DBF">
                      <w:rPr>
                        <w:rFonts w:ascii="Courier New" w:hAnsi="Courier New" w:cs="Courier New"/>
                        <w:sz w:val="16"/>
                        <w:szCs w:val="16"/>
                        <w:lang w:val="en-US"/>
                      </w:rPr>
                      <w:t>benchmarks.rb:</w:t>
                    </w:r>
                    <w:r w:rsidRPr="00CF6DBF">
                      <w:rPr>
                        <w:rFonts w:ascii="Courier New" w:hAnsi="Courier New" w:cs="Courier New"/>
                        <w:spacing w:val="-15"/>
                        <w:sz w:val="16"/>
                        <w:szCs w:val="16"/>
                        <w:lang w:val="en-US"/>
                      </w:rPr>
                      <w:t xml:space="preserve"> </w:t>
                    </w:r>
                    <w:r w:rsidRPr="00CF6DBF">
                      <w:rPr>
                        <w:rFonts w:ascii="Courier New" w:hAnsi="Courier New" w:cs="Courier New"/>
                        <w:sz w:val="16"/>
                        <w:szCs w:val="16"/>
                        <w:lang w:val="en-US"/>
                      </w:rPr>
                      <w:t>locally</w:t>
                    </w:r>
                    <w:r w:rsidRPr="00CF6DBF">
                      <w:rPr>
                        <w:rFonts w:ascii="Courier New" w:hAnsi="Courier New" w:cs="Courier New"/>
                        <w:spacing w:val="-15"/>
                        <w:sz w:val="16"/>
                        <w:szCs w:val="16"/>
                        <w:lang w:val="en-US"/>
                      </w:rPr>
                      <w:t xml:space="preserve"> </w:t>
                    </w:r>
                    <w:r w:rsidRPr="00CF6DBF">
                      <w:rPr>
                        <w:rFonts w:ascii="Courier New" w:hAnsi="Courier New" w:cs="Courier New"/>
                        <w:sz w:val="16"/>
                        <w:szCs w:val="16"/>
                        <w:lang w:val="en-US"/>
                      </w:rPr>
                      <w:t>modified</w:t>
                    </w:r>
                  </w:p>
                  <w:p w:rsidR="00C121D7" w:rsidRPr="00CF6DBF" w:rsidRDefault="00C121D7" w:rsidP="00CF6DBF">
                    <w:pPr>
                      <w:pStyle w:val="a9"/>
                      <w:kinsoku w:val="0"/>
                      <w:overflowPunct w:val="0"/>
                      <w:spacing w:before="64"/>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status</w:t>
                    </w:r>
                  </w:p>
                  <w:p w:rsidR="00C121D7" w:rsidRPr="00CF6DBF" w:rsidRDefault="00C121D7" w:rsidP="00CF6DBF">
                    <w:pPr>
                      <w:pStyle w:val="a9"/>
                      <w:kinsoku w:val="0"/>
                      <w:overflowPunct w:val="0"/>
                      <w:spacing w:before="64"/>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On</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branch</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master</w:t>
                    </w:r>
                  </w:p>
                  <w:p w:rsidR="00C121D7" w:rsidRPr="00CF6DBF" w:rsidRDefault="00C121D7" w:rsidP="00CF6DBF">
                    <w:pPr>
                      <w:pStyle w:val="a9"/>
                      <w:kinsoku w:val="0"/>
                      <w:overflowPunct w:val="0"/>
                      <w:spacing w:before="65" w:line="175" w:lineRule="exact"/>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Changes</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to</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be</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committed:</w:t>
                    </w:r>
                  </w:p>
                </w:txbxContent>
              </v:textbox>
            </v:shape>
            <v:shape id="_x0000_s1615" type="#_x0000_t202" style="position:absolute;left:179;top:1607;width:96;height:898;mso-position-horizontal-relative:page;mso-position-vertical-relative:page" o:allowincell="f" filled="f" stroked="f">
              <v:textbox style="mso-next-textbox:#_x0000_s1615" inset="0,0,0,0">
                <w:txbxContent>
                  <w:p w:rsidR="00C121D7" w:rsidRDefault="00C121D7" w:rsidP="00CF6DBF">
                    <w:pPr>
                      <w:pStyle w:val="a9"/>
                      <w:kinsoku w:val="0"/>
                      <w:overflowPunct w:val="0"/>
                      <w:spacing w:line="165" w:lineRule="exact"/>
                      <w:rPr>
                        <w:rFonts w:ascii="Courier New" w:hAnsi="Courier New" w:cs="Courier New"/>
                        <w:sz w:val="16"/>
                        <w:szCs w:val="16"/>
                      </w:rPr>
                    </w:pPr>
                    <w:r>
                      <w:rPr>
                        <w:rFonts w:ascii="Courier New" w:hAnsi="Courier New" w:cs="Courier New"/>
                        <w:w w:val="95"/>
                        <w:sz w:val="16"/>
                        <w:szCs w:val="16"/>
                      </w:rPr>
                      <w:t>#</w:t>
                    </w:r>
                  </w:p>
                  <w:p w:rsidR="00C121D7" w:rsidRDefault="00C121D7" w:rsidP="00CF6DBF">
                    <w:pPr>
                      <w:pStyle w:val="a9"/>
                      <w:kinsoku w:val="0"/>
                      <w:overflowPunct w:val="0"/>
                      <w:spacing w:before="65"/>
                      <w:rPr>
                        <w:rFonts w:ascii="Courier New" w:hAnsi="Courier New" w:cs="Courier New"/>
                        <w:sz w:val="16"/>
                        <w:szCs w:val="16"/>
                      </w:rPr>
                    </w:pPr>
                    <w:r>
                      <w:rPr>
                        <w:rFonts w:ascii="Courier New" w:hAnsi="Courier New" w:cs="Courier New"/>
                        <w:w w:val="95"/>
                        <w:sz w:val="16"/>
                        <w:szCs w:val="16"/>
                      </w:rPr>
                      <w:t>#</w:t>
                    </w:r>
                  </w:p>
                  <w:p w:rsidR="00C121D7" w:rsidRDefault="00C121D7" w:rsidP="00CF6DBF">
                    <w:pPr>
                      <w:pStyle w:val="a9"/>
                      <w:kinsoku w:val="0"/>
                      <w:overflowPunct w:val="0"/>
                      <w:spacing w:before="64"/>
                      <w:rPr>
                        <w:rFonts w:ascii="Courier New" w:hAnsi="Courier New" w:cs="Courier New"/>
                        <w:sz w:val="16"/>
                        <w:szCs w:val="16"/>
                      </w:rPr>
                    </w:pPr>
                    <w:r>
                      <w:rPr>
                        <w:rFonts w:ascii="Courier New" w:hAnsi="Courier New" w:cs="Courier New"/>
                        <w:w w:val="95"/>
                        <w:sz w:val="16"/>
                        <w:szCs w:val="16"/>
                      </w:rPr>
                      <w:t>#</w:t>
                    </w:r>
                  </w:p>
                  <w:p w:rsidR="00C121D7" w:rsidRDefault="00C121D7" w:rsidP="00CF6DBF">
                    <w:pPr>
                      <w:pStyle w:val="a9"/>
                      <w:kinsoku w:val="0"/>
                      <w:overflowPunct w:val="0"/>
                      <w:spacing w:before="64" w:line="175" w:lineRule="exact"/>
                      <w:rPr>
                        <w:rFonts w:ascii="Courier New" w:hAnsi="Courier New" w:cs="Courier New"/>
                        <w:sz w:val="16"/>
                        <w:szCs w:val="16"/>
                      </w:rPr>
                    </w:pPr>
                    <w:r>
                      <w:rPr>
                        <w:rFonts w:ascii="Courier New" w:hAnsi="Courier New" w:cs="Courier New"/>
                        <w:w w:val="95"/>
                        <w:sz w:val="16"/>
                        <w:szCs w:val="16"/>
                      </w:rPr>
                      <w:t>#</w:t>
                    </w:r>
                  </w:p>
                </w:txbxContent>
              </v:textbox>
            </v:shape>
            <v:shape id="_x0000_s1616" type="#_x0000_t202" style="position:absolute;left:562;top:1607;width:4114;height:160;mso-position-horizontal-relative:page;mso-position-vertical-relative:page" o:allowincell="f" filled="f" stroked="f">
              <v:textbox style="mso-next-textbox:#_x0000_s1616" inset="0,0,0,0">
                <w:txbxContent>
                  <w:p w:rsidR="00C121D7" w:rsidRPr="00CF6DBF" w:rsidRDefault="00C121D7" w:rsidP="00CF6DBF">
                    <w:pPr>
                      <w:pStyle w:val="a9"/>
                      <w:kinsoku w:val="0"/>
                      <w:overflowPunct w:val="0"/>
                      <w:spacing w:line="159" w:lineRule="exact"/>
                      <w:rPr>
                        <w:rFonts w:ascii="Courier New" w:hAnsi="Courier New" w:cs="Courier New"/>
                        <w:sz w:val="16"/>
                        <w:szCs w:val="16"/>
                        <w:lang w:val="en-US"/>
                      </w:rPr>
                    </w:pPr>
                    <w:r w:rsidRPr="00CF6DBF">
                      <w:rPr>
                        <w:rFonts w:ascii="Courier New" w:hAnsi="Courier New" w:cs="Courier New"/>
                        <w:sz w:val="16"/>
                        <w:szCs w:val="16"/>
                        <w:lang w:val="en-US"/>
                      </w:rPr>
                      <w:t>(use</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reset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HEAD</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&lt;file&gt;..."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to</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unstage)</w:t>
                    </w:r>
                  </w:p>
                </w:txbxContent>
              </v:textbox>
            </v:shape>
            <v:shape id="_x0000_s1617" type="#_x0000_t202" style="position:absolute;left:945;top:2099;width:861;height:160;mso-position-horizontal-relative:page;mso-position-vertical-relative:page" o:allowincell="f" filled="f" stroked="f">
              <v:textbox style="mso-next-textbox:#_x0000_s1617" inset="0,0,0,0">
                <w:txbxContent>
                  <w:p w:rsidR="00C121D7" w:rsidRDefault="00C121D7" w:rsidP="00CF6DBF">
                    <w:pPr>
                      <w:pStyle w:val="a9"/>
                      <w:kinsoku w:val="0"/>
                      <w:overflowPunct w:val="0"/>
                      <w:spacing w:line="159" w:lineRule="exact"/>
                      <w:rPr>
                        <w:rFonts w:ascii="Courier New" w:hAnsi="Courier New" w:cs="Courier New"/>
                        <w:sz w:val="16"/>
                        <w:szCs w:val="16"/>
                      </w:rPr>
                    </w:pPr>
                    <w:r>
                      <w:rPr>
                        <w:rFonts w:ascii="Courier New" w:hAnsi="Courier New" w:cs="Courier New"/>
                        <w:w w:val="95"/>
                        <w:sz w:val="16"/>
                        <w:szCs w:val="16"/>
                      </w:rPr>
                      <w:t>modified:</w:t>
                    </w:r>
                  </w:p>
                </w:txbxContent>
              </v:textbox>
            </v:shape>
            <v:shape id="_x0000_s1618" type="#_x0000_t202" style="position:absolute;left:2092;top:2099;width:957;height:160;mso-position-horizontal-relative:page;mso-position-vertical-relative:page" o:allowincell="f" filled="f" stroked="f">
              <v:textbox style="mso-next-textbox:#_x0000_s1618" inset="0,0,0,0">
                <w:txbxContent>
                  <w:p w:rsidR="00C121D7" w:rsidRDefault="00C121D7" w:rsidP="00CF6DBF">
                    <w:pPr>
                      <w:pStyle w:val="a9"/>
                      <w:kinsoku w:val="0"/>
                      <w:overflowPunct w:val="0"/>
                      <w:spacing w:line="159" w:lineRule="exact"/>
                      <w:rPr>
                        <w:rFonts w:ascii="Courier New" w:hAnsi="Courier New" w:cs="Courier New"/>
                        <w:sz w:val="16"/>
                        <w:szCs w:val="16"/>
                      </w:rPr>
                    </w:pPr>
                    <w:r>
                      <w:rPr>
                        <w:rFonts w:ascii="Courier New" w:hAnsi="Courier New" w:cs="Courier New"/>
                        <w:w w:val="95"/>
                        <w:sz w:val="16"/>
                        <w:szCs w:val="16"/>
                      </w:rPr>
                      <w:t>README.txt</w:t>
                    </w:r>
                  </w:p>
                </w:txbxContent>
              </v:textbox>
            </v:shape>
            <v:shape id="_x0000_s1619" type="#_x0000_t202" style="position:absolute;left:179;top:2592;width:2487;height:160;mso-position-horizontal-relative:page;mso-position-vertical-relative:page" o:allowincell="f" filled="f" stroked="f">
              <v:textbox style="mso-next-textbox:#_x0000_s1619" inset="0,0,0,0">
                <w:txbxContent>
                  <w:p w:rsidR="00C121D7" w:rsidRDefault="00C121D7" w:rsidP="00CF6DBF">
                    <w:pPr>
                      <w:pStyle w:val="a9"/>
                      <w:kinsoku w:val="0"/>
                      <w:overflowPunct w:val="0"/>
                      <w:spacing w:line="159" w:lineRule="exact"/>
                      <w:rPr>
                        <w:rFonts w:ascii="Courier New" w:hAnsi="Courier New" w:cs="Courier New"/>
                        <w:sz w:val="16"/>
                        <w:szCs w:val="16"/>
                      </w:rPr>
                    </w:pPr>
                    <w:r>
                      <w:rPr>
                        <w:rFonts w:ascii="Courier New" w:hAnsi="Courier New" w:cs="Courier New"/>
                        <w:sz w:val="16"/>
                        <w:szCs w:val="16"/>
                      </w:rPr>
                      <w:t>#</w:t>
                    </w:r>
                    <w:r>
                      <w:rPr>
                        <w:rFonts w:ascii="Courier New" w:hAnsi="Courier New" w:cs="Courier New"/>
                        <w:spacing w:val="-7"/>
                        <w:sz w:val="16"/>
                        <w:szCs w:val="16"/>
                      </w:rPr>
                      <w:t xml:space="preserve"> </w:t>
                    </w:r>
                    <w:r>
                      <w:rPr>
                        <w:rFonts w:ascii="Courier New" w:hAnsi="Courier New" w:cs="Courier New"/>
                        <w:sz w:val="16"/>
                        <w:szCs w:val="16"/>
                      </w:rPr>
                      <w:t>Changed</w:t>
                    </w:r>
                    <w:r>
                      <w:rPr>
                        <w:rFonts w:ascii="Courier New" w:hAnsi="Courier New" w:cs="Courier New"/>
                        <w:spacing w:val="-6"/>
                        <w:sz w:val="16"/>
                        <w:szCs w:val="16"/>
                      </w:rPr>
                      <w:t xml:space="preserve"> </w:t>
                    </w:r>
                    <w:r>
                      <w:rPr>
                        <w:rFonts w:ascii="Courier New" w:hAnsi="Courier New" w:cs="Courier New"/>
                        <w:sz w:val="16"/>
                        <w:szCs w:val="16"/>
                      </w:rPr>
                      <w:t>but</w:t>
                    </w:r>
                    <w:r>
                      <w:rPr>
                        <w:rFonts w:ascii="Courier New" w:hAnsi="Courier New" w:cs="Courier New"/>
                        <w:spacing w:val="-6"/>
                        <w:sz w:val="16"/>
                        <w:szCs w:val="16"/>
                      </w:rPr>
                      <w:t xml:space="preserve"> </w:t>
                    </w:r>
                    <w:r>
                      <w:rPr>
                        <w:rFonts w:ascii="Courier New" w:hAnsi="Courier New" w:cs="Courier New"/>
                        <w:sz w:val="16"/>
                        <w:szCs w:val="16"/>
                      </w:rPr>
                      <w:t>not</w:t>
                    </w:r>
                    <w:r>
                      <w:rPr>
                        <w:rFonts w:ascii="Courier New" w:hAnsi="Courier New" w:cs="Courier New"/>
                        <w:spacing w:val="-7"/>
                        <w:sz w:val="16"/>
                        <w:szCs w:val="16"/>
                      </w:rPr>
                      <w:t xml:space="preserve"> </w:t>
                    </w:r>
                    <w:r>
                      <w:rPr>
                        <w:rFonts w:ascii="Courier New" w:hAnsi="Courier New" w:cs="Courier New"/>
                        <w:sz w:val="16"/>
                        <w:szCs w:val="16"/>
                      </w:rPr>
                      <w:t>updated:</w:t>
                    </w:r>
                  </w:p>
                </w:txbxContent>
              </v:textbox>
            </v:shape>
            <v:shape id="_x0000_s1620" type="#_x0000_t202" style="position:absolute;left:179;top:2838;width:96;height:1144;mso-position-horizontal-relative:page;mso-position-vertical-relative:page" o:allowincell="f" filled="f" stroked="f">
              <v:textbox style="mso-next-textbox:#_x0000_s1620" inset="0,0,0,0">
                <w:txbxContent>
                  <w:p w:rsidR="00C121D7" w:rsidRDefault="00C121D7" w:rsidP="00CF6DBF">
                    <w:pPr>
                      <w:pStyle w:val="a9"/>
                      <w:kinsoku w:val="0"/>
                      <w:overflowPunct w:val="0"/>
                      <w:spacing w:line="165" w:lineRule="exact"/>
                      <w:rPr>
                        <w:rFonts w:ascii="Courier New" w:hAnsi="Courier New" w:cs="Courier New"/>
                        <w:sz w:val="16"/>
                        <w:szCs w:val="16"/>
                      </w:rPr>
                    </w:pPr>
                    <w:r>
                      <w:rPr>
                        <w:rFonts w:ascii="Courier New" w:hAnsi="Courier New" w:cs="Courier New"/>
                        <w:w w:val="95"/>
                        <w:sz w:val="16"/>
                        <w:szCs w:val="16"/>
                      </w:rPr>
                      <w:t>#</w:t>
                    </w:r>
                  </w:p>
                  <w:p w:rsidR="00C121D7" w:rsidRDefault="00C121D7" w:rsidP="00CF6DBF">
                    <w:pPr>
                      <w:pStyle w:val="a9"/>
                      <w:kinsoku w:val="0"/>
                      <w:overflowPunct w:val="0"/>
                      <w:spacing w:before="65"/>
                      <w:rPr>
                        <w:rFonts w:ascii="Courier New" w:hAnsi="Courier New" w:cs="Courier New"/>
                        <w:sz w:val="16"/>
                        <w:szCs w:val="16"/>
                      </w:rPr>
                    </w:pPr>
                    <w:r>
                      <w:rPr>
                        <w:rFonts w:ascii="Courier New" w:hAnsi="Courier New" w:cs="Courier New"/>
                        <w:w w:val="95"/>
                        <w:sz w:val="16"/>
                        <w:szCs w:val="16"/>
                      </w:rPr>
                      <w:t>#</w:t>
                    </w:r>
                  </w:p>
                  <w:p w:rsidR="00C121D7" w:rsidRDefault="00C121D7" w:rsidP="00CF6DBF">
                    <w:pPr>
                      <w:pStyle w:val="a9"/>
                      <w:kinsoku w:val="0"/>
                      <w:overflowPunct w:val="0"/>
                      <w:spacing w:before="64"/>
                      <w:rPr>
                        <w:rFonts w:ascii="Courier New" w:hAnsi="Courier New" w:cs="Courier New"/>
                        <w:sz w:val="16"/>
                        <w:szCs w:val="16"/>
                      </w:rPr>
                    </w:pPr>
                    <w:r>
                      <w:rPr>
                        <w:rFonts w:ascii="Courier New" w:hAnsi="Courier New" w:cs="Courier New"/>
                        <w:w w:val="95"/>
                        <w:sz w:val="16"/>
                        <w:szCs w:val="16"/>
                      </w:rPr>
                      <w:t>#</w:t>
                    </w:r>
                  </w:p>
                  <w:p w:rsidR="00C121D7" w:rsidRDefault="00C121D7" w:rsidP="00CF6DBF">
                    <w:pPr>
                      <w:pStyle w:val="a9"/>
                      <w:kinsoku w:val="0"/>
                      <w:overflowPunct w:val="0"/>
                      <w:spacing w:before="64"/>
                      <w:rPr>
                        <w:rFonts w:ascii="Courier New" w:hAnsi="Courier New" w:cs="Courier New"/>
                        <w:sz w:val="16"/>
                        <w:szCs w:val="16"/>
                      </w:rPr>
                    </w:pPr>
                    <w:r>
                      <w:rPr>
                        <w:rFonts w:ascii="Courier New" w:hAnsi="Courier New" w:cs="Courier New"/>
                        <w:w w:val="95"/>
                        <w:sz w:val="16"/>
                        <w:szCs w:val="16"/>
                      </w:rPr>
                      <w:t>#</w:t>
                    </w:r>
                  </w:p>
                  <w:p w:rsidR="00C121D7" w:rsidRDefault="00C121D7" w:rsidP="00CF6DBF">
                    <w:pPr>
                      <w:pStyle w:val="a9"/>
                      <w:kinsoku w:val="0"/>
                      <w:overflowPunct w:val="0"/>
                      <w:spacing w:before="65" w:line="175" w:lineRule="exact"/>
                      <w:rPr>
                        <w:rFonts w:ascii="Courier New" w:hAnsi="Courier New" w:cs="Courier New"/>
                        <w:sz w:val="16"/>
                        <w:szCs w:val="16"/>
                      </w:rPr>
                    </w:pPr>
                    <w:r>
                      <w:rPr>
                        <w:rFonts w:ascii="Courier New" w:hAnsi="Courier New" w:cs="Courier New"/>
                        <w:w w:val="95"/>
                        <w:sz w:val="16"/>
                        <w:szCs w:val="16"/>
                      </w:rPr>
                      <w:t>#</w:t>
                    </w:r>
                  </w:p>
                </w:txbxContent>
              </v:textbox>
            </v:shape>
            <v:shape id="_x0000_s1621" type="#_x0000_t202" style="position:absolute;left:562;top:2838;width:6983;height:406;mso-position-horizontal-relative:page;mso-position-vertical-relative:page" o:allowincell="f" filled="f" stroked="f">
              <v:textbox style="mso-next-textbox:#_x0000_s1621" inset="0,0,0,0">
                <w:txbxContent>
                  <w:p w:rsidR="00C121D7" w:rsidRPr="00CF6DBF" w:rsidRDefault="00C121D7" w:rsidP="00CF6DBF">
                    <w:pPr>
                      <w:pStyle w:val="a9"/>
                      <w:kinsoku w:val="0"/>
                      <w:overflowPunct w:val="0"/>
                      <w:spacing w:line="165" w:lineRule="exact"/>
                      <w:rPr>
                        <w:rFonts w:ascii="Courier New" w:hAnsi="Courier New" w:cs="Courier New"/>
                        <w:sz w:val="16"/>
                        <w:szCs w:val="16"/>
                        <w:lang w:val="en-US"/>
                      </w:rPr>
                    </w:pPr>
                    <w:r w:rsidRPr="00CF6DBF">
                      <w:rPr>
                        <w:rFonts w:ascii="Courier New" w:hAnsi="Courier New" w:cs="Courier New"/>
                        <w:sz w:val="16"/>
                        <w:szCs w:val="16"/>
                        <w:lang w:val="en-US"/>
                      </w:rPr>
                      <w:t>(use</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add</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&lt;file&gt;..."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to</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update</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what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will</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be</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committed)</w:t>
                    </w:r>
                  </w:p>
                  <w:p w:rsidR="00C121D7" w:rsidRPr="00CF6DBF" w:rsidRDefault="00C121D7" w:rsidP="00CF6DBF">
                    <w:pPr>
                      <w:pStyle w:val="a9"/>
                      <w:kinsoku w:val="0"/>
                      <w:overflowPunct w:val="0"/>
                      <w:spacing w:before="65" w:line="175" w:lineRule="exact"/>
                      <w:rPr>
                        <w:rFonts w:ascii="Courier New" w:hAnsi="Courier New" w:cs="Courier New"/>
                        <w:sz w:val="16"/>
                        <w:szCs w:val="16"/>
                        <w:lang w:val="en-US"/>
                      </w:rPr>
                    </w:pPr>
                    <w:r w:rsidRPr="00CF6DBF">
                      <w:rPr>
                        <w:rFonts w:ascii="Courier New" w:hAnsi="Courier New" w:cs="Courier New"/>
                        <w:sz w:val="16"/>
                        <w:szCs w:val="16"/>
                        <w:lang w:val="en-US"/>
                      </w:rPr>
                      <w:t>(use</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checkout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&lt;file&gt;..."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to</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discard</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changes</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in</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working</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directory)</w:t>
                    </w:r>
                  </w:p>
                </w:txbxContent>
              </v:textbox>
            </v:shape>
            <v:shape id="_x0000_s1622" type="#_x0000_t202" style="position:absolute;left:945;top:3576;width:861;height:160;mso-position-horizontal-relative:page;mso-position-vertical-relative:page" o:allowincell="f" filled="f" stroked="f">
              <v:textbox style="mso-next-textbox:#_x0000_s1622" inset="0,0,0,0">
                <w:txbxContent>
                  <w:p w:rsidR="00C121D7" w:rsidRDefault="00C121D7" w:rsidP="00CF6DBF">
                    <w:pPr>
                      <w:pStyle w:val="a9"/>
                      <w:kinsoku w:val="0"/>
                      <w:overflowPunct w:val="0"/>
                      <w:spacing w:line="159" w:lineRule="exact"/>
                      <w:rPr>
                        <w:rFonts w:ascii="Courier New" w:hAnsi="Courier New" w:cs="Courier New"/>
                        <w:sz w:val="16"/>
                        <w:szCs w:val="16"/>
                      </w:rPr>
                    </w:pPr>
                    <w:r>
                      <w:rPr>
                        <w:rFonts w:ascii="Courier New" w:hAnsi="Courier New" w:cs="Courier New"/>
                        <w:w w:val="95"/>
                        <w:sz w:val="16"/>
                        <w:szCs w:val="16"/>
                      </w:rPr>
                      <w:t>modified:</w:t>
                    </w:r>
                  </w:p>
                </w:txbxContent>
              </v:textbox>
            </v:shape>
            <v:shape id="_x0000_s1623" type="#_x0000_t202" style="position:absolute;left:2092;top:3576;width:1244;height:160;mso-position-horizontal-relative:page;mso-position-vertical-relative:page" o:allowincell="f" filled="f" stroked="f">
              <v:textbox style="mso-next-textbox:#_x0000_s1623" inset="0,0,0,0">
                <w:txbxContent>
                  <w:p w:rsidR="00C121D7" w:rsidRDefault="00C121D7" w:rsidP="00CF6DBF">
                    <w:pPr>
                      <w:pStyle w:val="a9"/>
                      <w:kinsoku w:val="0"/>
                      <w:overflowPunct w:val="0"/>
                      <w:spacing w:line="159" w:lineRule="exact"/>
                      <w:rPr>
                        <w:rFonts w:ascii="Courier New" w:hAnsi="Courier New" w:cs="Courier New"/>
                        <w:sz w:val="16"/>
                        <w:szCs w:val="16"/>
                      </w:rPr>
                    </w:pPr>
                    <w:r>
                      <w:rPr>
                        <w:rFonts w:ascii="Courier New" w:hAnsi="Courier New" w:cs="Courier New"/>
                        <w:w w:val="95"/>
                        <w:sz w:val="16"/>
                        <w:szCs w:val="16"/>
                      </w:rPr>
                      <w:t>benchmarks.rb</w:t>
                    </w:r>
                  </w:p>
                </w:txbxContent>
              </v:textbox>
            </v:shape>
            <w10:wrap type="none"/>
            <w10:anchorlock/>
          </v:group>
        </w:pict>
      </w:r>
    </w:p>
    <w:p w:rsidR="00CF6DBF" w:rsidRPr="00CF6DBF" w:rsidRDefault="00CF6DBF" w:rsidP="00CF6DBF">
      <w:pPr>
        <w:rPr>
          <w:rFonts w:cs="Times New Roman"/>
          <w:sz w:val="24"/>
          <w:szCs w:val="24"/>
        </w:rPr>
      </w:pPr>
    </w:p>
    <w:p w:rsidR="00CF6DBF" w:rsidRPr="00CF6DBF" w:rsidRDefault="00CF6DBF" w:rsidP="00CF6DBF">
      <w:pPr>
        <w:rPr>
          <w:rFonts w:cs="Times New Roman"/>
          <w:sz w:val="24"/>
          <w:szCs w:val="24"/>
        </w:rPr>
      </w:pPr>
      <w:r w:rsidRPr="00CF6DBF">
        <w:rPr>
          <w:rFonts w:cs="Times New Roman"/>
          <w:sz w:val="24"/>
          <w:szCs w:val="24"/>
        </w:rPr>
        <w:t>Эта команда немного странновата, но она работает. Файл benchmarks.rb изменён, но снова не в индексе.</w:t>
      </w:r>
    </w:p>
    <w:p w:rsidR="00CF6DBF" w:rsidRPr="00CF6DBF" w:rsidRDefault="00CF6DBF" w:rsidP="0082716D">
      <w:pPr>
        <w:pStyle w:val="1"/>
      </w:pPr>
      <w:bookmarkStart w:id="58" w:name="Отмена_изменений_файла"/>
      <w:bookmarkStart w:id="59" w:name="bookmark44"/>
      <w:bookmarkStart w:id="60" w:name="_Toc406151904"/>
      <w:bookmarkEnd w:id="58"/>
      <w:bookmarkEnd w:id="59"/>
      <w:r w:rsidRPr="00CF6DBF">
        <w:t>Отмена изменений файла</w:t>
      </w:r>
      <w:bookmarkEnd w:id="60"/>
    </w:p>
    <w:p w:rsidR="00CF6DBF" w:rsidRPr="00CF6DBF" w:rsidRDefault="00CF6DBF" w:rsidP="00CF6DBF">
      <w:pPr>
        <w:rPr>
          <w:rFonts w:cs="Times New Roman"/>
          <w:sz w:val="24"/>
          <w:szCs w:val="24"/>
        </w:rPr>
      </w:pPr>
      <w:r w:rsidRPr="00CF6DBF">
        <w:rPr>
          <w:rFonts w:cs="Times New Roman"/>
          <w:sz w:val="24"/>
          <w:szCs w:val="24"/>
        </w:rPr>
        <w:t>Что, если вы поняли, что не хотите оставлять изменения, внесённые в файл benchmarks.rb?</w:t>
      </w:r>
    </w:p>
    <w:p w:rsidR="00CF6DBF" w:rsidRPr="00CF6DBF" w:rsidRDefault="00CF6DBF" w:rsidP="00CF6DBF">
      <w:pPr>
        <w:rPr>
          <w:rFonts w:cs="Times New Roman"/>
          <w:sz w:val="24"/>
          <w:szCs w:val="24"/>
        </w:rPr>
      </w:pPr>
      <w:r w:rsidRPr="00CF6DBF">
        <w:rPr>
          <w:rFonts w:cs="Times New Roman"/>
          <w:sz w:val="24"/>
          <w:szCs w:val="24"/>
        </w:rPr>
        <w:t>Как быстро отменить изменения, вернуть то состояние, в котором он находился во время последнего коммита (или первоначального клонирования, или какого-то другого действия, после которого файл попал в рабочий каталог)? К счастью, git status говорит, как добиться и этого. В выводе для последнего примера, неиндексированная область выглядит следующим образом:</w:t>
      </w:r>
    </w:p>
    <w:p w:rsidR="00CF6DBF" w:rsidRPr="00CF6DBF" w:rsidRDefault="00CF6DBF" w:rsidP="00CF6DBF">
      <w:pPr>
        <w:rPr>
          <w:rFonts w:cs="Times New Roman"/>
          <w:sz w:val="24"/>
          <w:szCs w:val="24"/>
        </w:rPr>
      </w:pPr>
      <w:r w:rsidRPr="00CF6DBF">
        <w:rPr>
          <w:rFonts w:cs="Times New Roman"/>
          <w:sz w:val="24"/>
          <w:szCs w:val="24"/>
        </w:rPr>
      </w:r>
      <w:r w:rsidRPr="00CF6DBF">
        <w:rPr>
          <w:rFonts w:cs="Times New Roman"/>
          <w:sz w:val="24"/>
          <w:szCs w:val="24"/>
        </w:rPr>
        <w:pict>
          <v:group id="_x0000_s1605" style="width:416.45pt;height:105.15pt;mso-position-horizontal-relative:char;mso-position-vertical-relative:line" coordsize="8329,2103" o:allowincell="f">
            <v:shape id="_x0000_s1606" style="position:absolute;width:8329;height:2103;mso-position-horizontal-relative:page;mso-position-vertical-relative:page" coordsize="8329,2103" o:allowincell="f" path="m,2102r8328,l8328,,,,,2102xe" fillcolor="#e5e5e5" stroked="f">
              <v:path arrowok="t"/>
            </v:shape>
            <v:shape id="_x0000_s1607" type="#_x0000_t202" style="position:absolute;left:179;top:377;width:2487;height:160;mso-position-horizontal-relative:page;mso-position-vertical-relative:page" o:allowincell="f" filled="f" stroked="f">
              <v:textbox style="mso-next-textbox:#_x0000_s1607" inset="0,0,0,0">
                <w:txbxContent>
                  <w:p w:rsidR="00C121D7" w:rsidRDefault="00C121D7" w:rsidP="00CF6DBF">
                    <w:pPr>
                      <w:pStyle w:val="a9"/>
                      <w:kinsoku w:val="0"/>
                      <w:overflowPunct w:val="0"/>
                      <w:spacing w:line="159" w:lineRule="exact"/>
                      <w:rPr>
                        <w:rFonts w:ascii="Courier New" w:hAnsi="Courier New" w:cs="Courier New"/>
                        <w:sz w:val="16"/>
                        <w:szCs w:val="16"/>
                      </w:rPr>
                    </w:pPr>
                    <w:r>
                      <w:rPr>
                        <w:rFonts w:ascii="Courier New" w:hAnsi="Courier New" w:cs="Courier New"/>
                        <w:sz w:val="16"/>
                        <w:szCs w:val="16"/>
                      </w:rPr>
                      <w:t>#</w:t>
                    </w:r>
                    <w:r>
                      <w:rPr>
                        <w:rFonts w:ascii="Courier New" w:hAnsi="Courier New" w:cs="Courier New"/>
                        <w:spacing w:val="-7"/>
                        <w:sz w:val="16"/>
                        <w:szCs w:val="16"/>
                      </w:rPr>
                      <w:t xml:space="preserve"> </w:t>
                    </w:r>
                    <w:r>
                      <w:rPr>
                        <w:rFonts w:ascii="Courier New" w:hAnsi="Courier New" w:cs="Courier New"/>
                        <w:sz w:val="16"/>
                        <w:szCs w:val="16"/>
                      </w:rPr>
                      <w:t>Changed</w:t>
                    </w:r>
                    <w:r>
                      <w:rPr>
                        <w:rFonts w:ascii="Courier New" w:hAnsi="Courier New" w:cs="Courier New"/>
                        <w:spacing w:val="-6"/>
                        <w:sz w:val="16"/>
                        <w:szCs w:val="16"/>
                      </w:rPr>
                      <w:t xml:space="preserve"> </w:t>
                    </w:r>
                    <w:r>
                      <w:rPr>
                        <w:rFonts w:ascii="Courier New" w:hAnsi="Courier New" w:cs="Courier New"/>
                        <w:sz w:val="16"/>
                        <w:szCs w:val="16"/>
                      </w:rPr>
                      <w:t>but</w:t>
                    </w:r>
                    <w:r>
                      <w:rPr>
                        <w:rFonts w:ascii="Courier New" w:hAnsi="Courier New" w:cs="Courier New"/>
                        <w:spacing w:val="-6"/>
                        <w:sz w:val="16"/>
                        <w:szCs w:val="16"/>
                      </w:rPr>
                      <w:t xml:space="preserve"> </w:t>
                    </w:r>
                    <w:r>
                      <w:rPr>
                        <w:rFonts w:ascii="Courier New" w:hAnsi="Courier New" w:cs="Courier New"/>
                        <w:sz w:val="16"/>
                        <w:szCs w:val="16"/>
                      </w:rPr>
                      <w:t>not</w:t>
                    </w:r>
                    <w:r>
                      <w:rPr>
                        <w:rFonts w:ascii="Courier New" w:hAnsi="Courier New" w:cs="Courier New"/>
                        <w:spacing w:val="-7"/>
                        <w:sz w:val="16"/>
                        <w:szCs w:val="16"/>
                      </w:rPr>
                      <w:t xml:space="preserve"> </w:t>
                    </w:r>
                    <w:r>
                      <w:rPr>
                        <w:rFonts w:ascii="Courier New" w:hAnsi="Courier New" w:cs="Courier New"/>
                        <w:sz w:val="16"/>
                        <w:szCs w:val="16"/>
                      </w:rPr>
                      <w:t>updated:</w:t>
                    </w:r>
                  </w:p>
                </w:txbxContent>
              </v:textbox>
            </v:shape>
            <v:shape id="_x0000_s1608" type="#_x0000_t202" style="position:absolute;left:179;top:623;width:96;height:1144;mso-position-horizontal-relative:page;mso-position-vertical-relative:page" o:allowincell="f" filled="f" stroked="f">
              <v:textbox style="mso-next-textbox:#_x0000_s1608" inset="0,0,0,0">
                <w:txbxContent>
                  <w:p w:rsidR="00C121D7" w:rsidRDefault="00C121D7" w:rsidP="00CF6DBF">
                    <w:pPr>
                      <w:pStyle w:val="a9"/>
                      <w:kinsoku w:val="0"/>
                      <w:overflowPunct w:val="0"/>
                      <w:spacing w:line="165" w:lineRule="exact"/>
                      <w:rPr>
                        <w:rFonts w:ascii="Courier New" w:hAnsi="Courier New" w:cs="Courier New"/>
                        <w:sz w:val="16"/>
                        <w:szCs w:val="16"/>
                      </w:rPr>
                    </w:pPr>
                    <w:r>
                      <w:rPr>
                        <w:rFonts w:ascii="Courier New" w:hAnsi="Courier New" w:cs="Courier New"/>
                        <w:w w:val="95"/>
                        <w:sz w:val="16"/>
                        <w:szCs w:val="16"/>
                      </w:rPr>
                      <w:t>#</w:t>
                    </w:r>
                  </w:p>
                  <w:p w:rsidR="00C121D7" w:rsidRDefault="00C121D7" w:rsidP="00CF6DBF">
                    <w:pPr>
                      <w:pStyle w:val="a9"/>
                      <w:kinsoku w:val="0"/>
                      <w:overflowPunct w:val="0"/>
                      <w:spacing w:before="64"/>
                      <w:rPr>
                        <w:rFonts w:ascii="Courier New" w:hAnsi="Courier New" w:cs="Courier New"/>
                        <w:sz w:val="16"/>
                        <w:szCs w:val="16"/>
                      </w:rPr>
                    </w:pPr>
                    <w:r>
                      <w:rPr>
                        <w:rFonts w:ascii="Courier New" w:hAnsi="Courier New" w:cs="Courier New"/>
                        <w:w w:val="95"/>
                        <w:sz w:val="16"/>
                        <w:szCs w:val="16"/>
                      </w:rPr>
                      <w:t>#</w:t>
                    </w:r>
                  </w:p>
                  <w:p w:rsidR="00C121D7" w:rsidRDefault="00C121D7" w:rsidP="00CF6DBF">
                    <w:pPr>
                      <w:pStyle w:val="a9"/>
                      <w:kinsoku w:val="0"/>
                      <w:overflowPunct w:val="0"/>
                      <w:spacing w:before="65"/>
                      <w:rPr>
                        <w:rFonts w:ascii="Courier New" w:hAnsi="Courier New" w:cs="Courier New"/>
                        <w:sz w:val="16"/>
                        <w:szCs w:val="16"/>
                      </w:rPr>
                    </w:pPr>
                    <w:r>
                      <w:rPr>
                        <w:rFonts w:ascii="Courier New" w:hAnsi="Courier New" w:cs="Courier New"/>
                        <w:w w:val="95"/>
                        <w:sz w:val="16"/>
                        <w:szCs w:val="16"/>
                      </w:rPr>
                      <w:t>#</w:t>
                    </w:r>
                  </w:p>
                  <w:p w:rsidR="00C121D7" w:rsidRDefault="00C121D7" w:rsidP="00CF6DBF">
                    <w:pPr>
                      <w:pStyle w:val="a9"/>
                      <w:kinsoku w:val="0"/>
                      <w:overflowPunct w:val="0"/>
                      <w:spacing w:before="64"/>
                      <w:rPr>
                        <w:rFonts w:ascii="Courier New" w:hAnsi="Courier New" w:cs="Courier New"/>
                        <w:sz w:val="16"/>
                        <w:szCs w:val="16"/>
                      </w:rPr>
                    </w:pPr>
                    <w:r>
                      <w:rPr>
                        <w:rFonts w:ascii="Courier New" w:hAnsi="Courier New" w:cs="Courier New"/>
                        <w:w w:val="95"/>
                        <w:sz w:val="16"/>
                        <w:szCs w:val="16"/>
                      </w:rPr>
                      <w:t>#</w:t>
                    </w:r>
                  </w:p>
                  <w:p w:rsidR="00C121D7" w:rsidRDefault="00C121D7" w:rsidP="00CF6DBF">
                    <w:pPr>
                      <w:pStyle w:val="a9"/>
                      <w:kinsoku w:val="0"/>
                      <w:overflowPunct w:val="0"/>
                      <w:spacing w:before="64" w:line="175" w:lineRule="exact"/>
                      <w:rPr>
                        <w:rFonts w:ascii="Courier New" w:hAnsi="Courier New" w:cs="Courier New"/>
                        <w:sz w:val="16"/>
                        <w:szCs w:val="16"/>
                      </w:rPr>
                    </w:pPr>
                    <w:r>
                      <w:rPr>
                        <w:rFonts w:ascii="Courier New" w:hAnsi="Courier New" w:cs="Courier New"/>
                        <w:w w:val="95"/>
                        <w:sz w:val="16"/>
                        <w:szCs w:val="16"/>
                      </w:rPr>
                      <w:t>#</w:t>
                    </w:r>
                  </w:p>
                </w:txbxContent>
              </v:textbox>
            </v:shape>
            <v:shape id="_x0000_s1609" type="#_x0000_t202" style="position:absolute;left:562;top:623;width:6983;height:406;mso-position-horizontal-relative:page;mso-position-vertical-relative:page" o:allowincell="f" filled="f" stroked="f">
              <v:textbox style="mso-next-textbox:#_x0000_s1609" inset="0,0,0,0">
                <w:txbxContent>
                  <w:p w:rsidR="00C121D7" w:rsidRPr="00CF6DBF" w:rsidRDefault="00C121D7" w:rsidP="00CF6DBF">
                    <w:pPr>
                      <w:pStyle w:val="a9"/>
                      <w:kinsoku w:val="0"/>
                      <w:overflowPunct w:val="0"/>
                      <w:spacing w:line="165" w:lineRule="exact"/>
                      <w:rPr>
                        <w:rFonts w:ascii="Courier New" w:hAnsi="Courier New" w:cs="Courier New"/>
                        <w:sz w:val="16"/>
                        <w:szCs w:val="16"/>
                        <w:lang w:val="en-US"/>
                      </w:rPr>
                    </w:pPr>
                    <w:r w:rsidRPr="00CF6DBF">
                      <w:rPr>
                        <w:rFonts w:ascii="Courier New" w:hAnsi="Courier New" w:cs="Courier New"/>
                        <w:sz w:val="16"/>
                        <w:szCs w:val="16"/>
                        <w:lang w:val="en-US"/>
                      </w:rPr>
                      <w:t>(use</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add</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&lt;file&gt;..."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to</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update</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what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will</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be</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committed)</w:t>
                    </w:r>
                  </w:p>
                  <w:p w:rsidR="00C121D7" w:rsidRPr="00CF6DBF" w:rsidRDefault="00C121D7" w:rsidP="00CF6DBF">
                    <w:pPr>
                      <w:pStyle w:val="a9"/>
                      <w:kinsoku w:val="0"/>
                      <w:overflowPunct w:val="0"/>
                      <w:spacing w:before="64" w:line="175" w:lineRule="exact"/>
                      <w:rPr>
                        <w:rFonts w:ascii="Courier New" w:hAnsi="Courier New" w:cs="Courier New"/>
                        <w:sz w:val="16"/>
                        <w:szCs w:val="16"/>
                        <w:lang w:val="en-US"/>
                      </w:rPr>
                    </w:pPr>
                    <w:r w:rsidRPr="00CF6DBF">
                      <w:rPr>
                        <w:rFonts w:ascii="Courier New" w:hAnsi="Courier New" w:cs="Courier New"/>
                        <w:sz w:val="16"/>
                        <w:szCs w:val="16"/>
                        <w:lang w:val="en-US"/>
                      </w:rPr>
                      <w:t>(use</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checkout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&lt;file&gt;..."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to</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discard</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changes</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in</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working</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directory)</w:t>
                    </w:r>
                  </w:p>
                </w:txbxContent>
              </v:textbox>
            </v:shape>
            <v:shape id="_x0000_s1610" type="#_x0000_t202" style="position:absolute;left:945;top:1361;width:861;height:160;mso-position-horizontal-relative:page;mso-position-vertical-relative:page" o:allowincell="f" filled="f" stroked="f">
              <v:textbox style="mso-next-textbox:#_x0000_s1610" inset="0,0,0,0">
                <w:txbxContent>
                  <w:p w:rsidR="00C121D7" w:rsidRDefault="00C121D7" w:rsidP="00CF6DBF">
                    <w:pPr>
                      <w:pStyle w:val="a9"/>
                      <w:kinsoku w:val="0"/>
                      <w:overflowPunct w:val="0"/>
                      <w:spacing w:line="159" w:lineRule="exact"/>
                      <w:rPr>
                        <w:rFonts w:ascii="Courier New" w:hAnsi="Courier New" w:cs="Courier New"/>
                        <w:sz w:val="16"/>
                        <w:szCs w:val="16"/>
                      </w:rPr>
                    </w:pPr>
                    <w:r>
                      <w:rPr>
                        <w:rFonts w:ascii="Courier New" w:hAnsi="Courier New" w:cs="Courier New"/>
                        <w:w w:val="95"/>
                        <w:sz w:val="16"/>
                        <w:szCs w:val="16"/>
                      </w:rPr>
                      <w:t>modified:</w:t>
                    </w:r>
                  </w:p>
                </w:txbxContent>
              </v:textbox>
            </v:shape>
            <v:shape id="_x0000_s1611" type="#_x0000_t202" style="position:absolute;left:2092;top:1361;width:1244;height:160;mso-position-horizontal-relative:page;mso-position-vertical-relative:page" o:allowincell="f" filled="f" stroked="f">
              <v:textbox style="mso-next-textbox:#_x0000_s1611" inset="0,0,0,0">
                <w:txbxContent>
                  <w:p w:rsidR="00C121D7" w:rsidRDefault="00C121D7" w:rsidP="00CF6DBF">
                    <w:pPr>
                      <w:pStyle w:val="a9"/>
                      <w:kinsoku w:val="0"/>
                      <w:overflowPunct w:val="0"/>
                      <w:spacing w:line="159" w:lineRule="exact"/>
                      <w:rPr>
                        <w:rFonts w:ascii="Courier New" w:hAnsi="Courier New" w:cs="Courier New"/>
                        <w:sz w:val="16"/>
                        <w:szCs w:val="16"/>
                      </w:rPr>
                    </w:pPr>
                    <w:r>
                      <w:rPr>
                        <w:rFonts w:ascii="Courier New" w:hAnsi="Courier New" w:cs="Courier New"/>
                        <w:w w:val="95"/>
                        <w:sz w:val="16"/>
                        <w:szCs w:val="16"/>
                      </w:rPr>
                      <w:t>benchmarks.rb</w:t>
                    </w:r>
                  </w:p>
                </w:txbxContent>
              </v:textbox>
            </v:shape>
            <w10:wrap type="none"/>
            <w10:anchorlock/>
          </v:group>
        </w:pict>
      </w:r>
    </w:p>
    <w:p w:rsidR="00CF6DBF" w:rsidRPr="00CF6DBF" w:rsidRDefault="00CF6DBF" w:rsidP="00CF6DBF">
      <w:pPr>
        <w:rPr>
          <w:rFonts w:cs="Times New Roman"/>
          <w:sz w:val="24"/>
          <w:szCs w:val="24"/>
        </w:rPr>
      </w:pPr>
      <w:r w:rsidRPr="00CF6DBF">
        <w:rPr>
          <w:rFonts w:cs="Times New Roman"/>
          <w:sz w:val="24"/>
          <w:szCs w:val="24"/>
        </w:rPr>
        <w:lastRenderedPageBreak/>
        <w:t>Здесь довольно ясно сказано, как отменить сделанные изменения (по крайней мере новые версии Git’а, начиная с 1.6.1, делают это; если у вас версия старее, мы настоятельно рекомендуем обновиться, чтобы получать такие подсказки и сделать свою работу удобней). Давайте сделаем то, что написано:</w:t>
      </w:r>
    </w:p>
    <w:p w:rsidR="00CF6DBF" w:rsidRPr="00CF6DBF" w:rsidRDefault="00CF6DBF" w:rsidP="00CF6DBF">
      <w:pPr>
        <w:rPr>
          <w:rFonts w:cs="Times New Roman"/>
          <w:sz w:val="24"/>
          <w:szCs w:val="24"/>
        </w:rPr>
      </w:pPr>
      <w:r w:rsidRPr="00CF6DBF">
        <w:rPr>
          <w:rFonts w:cs="Times New Roman"/>
          <w:sz w:val="24"/>
          <w:szCs w:val="24"/>
        </w:rPr>
      </w:r>
      <w:r w:rsidRPr="00CF6DBF">
        <w:rPr>
          <w:rFonts w:cs="Times New Roman"/>
          <w:sz w:val="24"/>
          <w:szCs w:val="24"/>
        </w:rPr>
        <w:pict>
          <v:group id="_x0000_s1598" style="width:416.45pt;height:129.8pt;mso-position-horizontal-relative:char;mso-position-vertical-relative:line" coordsize="8329,2596" o:allowincell="f">
            <v:shape id="_x0000_s1599" style="position:absolute;width:8329;height:2596;mso-position-horizontal-relative:page;mso-position-vertical-relative:page" coordsize="8329,2596" o:allowincell="f" path="m,2595r8328,l8328,,,,,2595xe" fillcolor="#e5e5e5" stroked="f">
              <v:path arrowok="t"/>
            </v:shape>
            <v:shape id="_x0000_s1600" type="#_x0000_t202" style="position:absolute;left:179;top:377;width:2966;height:898;mso-position-horizontal-relative:page;mso-position-vertical-relative:page" o:allowincell="f" filled="f" stroked="f">
              <v:textbox style="mso-next-textbox:#_x0000_s1600" inset="0,0,0,0">
                <w:txbxContent>
                  <w:p w:rsidR="00C121D7" w:rsidRPr="00CF6DBF" w:rsidRDefault="00C121D7" w:rsidP="00CF6DBF">
                    <w:pPr>
                      <w:pStyle w:val="a9"/>
                      <w:kinsoku w:val="0"/>
                      <w:overflowPunct w:val="0"/>
                      <w:spacing w:line="165" w:lineRule="exact"/>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checkout</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benchmarks.rb</w:t>
                    </w:r>
                  </w:p>
                  <w:p w:rsidR="00C121D7" w:rsidRPr="00CF6DBF" w:rsidRDefault="00C121D7" w:rsidP="00CF6DBF">
                    <w:pPr>
                      <w:pStyle w:val="a9"/>
                      <w:kinsoku w:val="0"/>
                      <w:overflowPunct w:val="0"/>
                      <w:spacing w:before="65"/>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status</w:t>
                    </w:r>
                  </w:p>
                  <w:p w:rsidR="00C121D7" w:rsidRPr="00CF6DBF" w:rsidRDefault="00C121D7" w:rsidP="00CF6DBF">
                    <w:pPr>
                      <w:pStyle w:val="a9"/>
                      <w:kinsoku w:val="0"/>
                      <w:overflowPunct w:val="0"/>
                      <w:spacing w:before="64"/>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On</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branch</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master</w:t>
                    </w:r>
                  </w:p>
                  <w:p w:rsidR="00C121D7" w:rsidRPr="00CF6DBF" w:rsidRDefault="00C121D7" w:rsidP="00CF6DBF">
                    <w:pPr>
                      <w:pStyle w:val="a9"/>
                      <w:kinsoku w:val="0"/>
                      <w:overflowPunct w:val="0"/>
                      <w:spacing w:before="65" w:line="175" w:lineRule="exact"/>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Changes</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to</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be</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committed:</w:t>
                    </w:r>
                  </w:p>
                </w:txbxContent>
              </v:textbox>
            </v:shape>
            <v:shape id="_x0000_s1601" type="#_x0000_t202" style="position:absolute;left:179;top:1361;width:96;height:898;mso-position-horizontal-relative:page;mso-position-vertical-relative:page" o:allowincell="f" filled="f" stroked="f">
              <v:textbox style="mso-next-textbox:#_x0000_s1601" inset="0,0,0,0">
                <w:txbxContent>
                  <w:p w:rsidR="00C121D7" w:rsidRDefault="00C121D7" w:rsidP="00CF6DBF">
                    <w:pPr>
                      <w:pStyle w:val="a9"/>
                      <w:kinsoku w:val="0"/>
                      <w:overflowPunct w:val="0"/>
                      <w:spacing w:line="165" w:lineRule="exact"/>
                      <w:rPr>
                        <w:rFonts w:ascii="Courier New" w:hAnsi="Courier New" w:cs="Courier New"/>
                        <w:sz w:val="16"/>
                        <w:szCs w:val="16"/>
                      </w:rPr>
                    </w:pPr>
                    <w:r>
                      <w:rPr>
                        <w:rFonts w:ascii="Courier New" w:hAnsi="Courier New" w:cs="Courier New"/>
                        <w:w w:val="95"/>
                        <w:sz w:val="16"/>
                        <w:szCs w:val="16"/>
                      </w:rPr>
                      <w:t>#</w:t>
                    </w:r>
                  </w:p>
                  <w:p w:rsidR="00C121D7" w:rsidRDefault="00C121D7" w:rsidP="00CF6DBF">
                    <w:pPr>
                      <w:pStyle w:val="a9"/>
                      <w:kinsoku w:val="0"/>
                      <w:overflowPunct w:val="0"/>
                      <w:spacing w:before="64"/>
                      <w:rPr>
                        <w:rFonts w:ascii="Courier New" w:hAnsi="Courier New" w:cs="Courier New"/>
                        <w:sz w:val="16"/>
                        <w:szCs w:val="16"/>
                      </w:rPr>
                    </w:pPr>
                    <w:r>
                      <w:rPr>
                        <w:rFonts w:ascii="Courier New" w:hAnsi="Courier New" w:cs="Courier New"/>
                        <w:w w:val="95"/>
                        <w:sz w:val="16"/>
                        <w:szCs w:val="16"/>
                      </w:rPr>
                      <w:t>#</w:t>
                    </w:r>
                  </w:p>
                  <w:p w:rsidR="00C121D7" w:rsidRDefault="00C121D7" w:rsidP="00CF6DBF">
                    <w:pPr>
                      <w:pStyle w:val="a9"/>
                      <w:kinsoku w:val="0"/>
                      <w:overflowPunct w:val="0"/>
                      <w:spacing w:before="65"/>
                      <w:rPr>
                        <w:rFonts w:ascii="Courier New" w:hAnsi="Courier New" w:cs="Courier New"/>
                        <w:sz w:val="16"/>
                        <w:szCs w:val="16"/>
                      </w:rPr>
                    </w:pPr>
                    <w:r>
                      <w:rPr>
                        <w:rFonts w:ascii="Courier New" w:hAnsi="Courier New" w:cs="Courier New"/>
                        <w:w w:val="95"/>
                        <w:sz w:val="16"/>
                        <w:szCs w:val="16"/>
                      </w:rPr>
                      <w:t>#</w:t>
                    </w:r>
                  </w:p>
                  <w:p w:rsidR="00C121D7" w:rsidRDefault="00C121D7" w:rsidP="00CF6DBF">
                    <w:pPr>
                      <w:pStyle w:val="a9"/>
                      <w:kinsoku w:val="0"/>
                      <w:overflowPunct w:val="0"/>
                      <w:spacing w:before="64" w:line="175" w:lineRule="exact"/>
                      <w:rPr>
                        <w:rFonts w:ascii="Courier New" w:hAnsi="Courier New" w:cs="Courier New"/>
                        <w:sz w:val="16"/>
                        <w:szCs w:val="16"/>
                      </w:rPr>
                    </w:pPr>
                    <w:r>
                      <w:rPr>
                        <w:rFonts w:ascii="Courier New" w:hAnsi="Courier New" w:cs="Courier New"/>
                        <w:w w:val="95"/>
                        <w:sz w:val="16"/>
                        <w:szCs w:val="16"/>
                      </w:rPr>
                      <w:t>#</w:t>
                    </w:r>
                  </w:p>
                </w:txbxContent>
              </v:textbox>
            </v:shape>
            <v:shape id="_x0000_s1602" type="#_x0000_t202" style="position:absolute;left:562;top:1361;width:4114;height:160;mso-position-horizontal-relative:page;mso-position-vertical-relative:page" o:allowincell="f" filled="f" stroked="f">
              <v:textbox style="mso-next-textbox:#_x0000_s1602" inset="0,0,0,0">
                <w:txbxContent>
                  <w:p w:rsidR="00C121D7" w:rsidRPr="00CF6DBF" w:rsidRDefault="00C121D7" w:rsidP="00CF6DBF">
                    <w:pPr>
                      <w:pStyle w:val="a9"/>
                      <w:kinsoku w:val="0"/>
                      <w:overflowPunct w:val="0"/>
                      <w:spacing w:line="159" w:lineRule="exact"/>
                      <w:rPr>
                        <w:rFonts w:ascii="Courier New" w:hAnsi="Courier New" w:cs="Courier New"/>
                        <w:sz w:val="16"/>
                        <w:szCs w:val="16"/>
                        <w:lang w:val="en-US"/>
                      </w:rPr>
                    </w:pPr>
                    <w:r w:rsidRPr="00CF6DBF">
                      <w:rPr>
                        <w:rFonts w:ascii="Courier New" w:hAnsi="Courier New" w:cs="Courier New"/>
                        <w:sz w:val="16"/>
                        <w:szCs w:val="16"/>
                        <w:lang w:val="en-US"/>
                      </w:rPr>
                      <w:t>(use</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reset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HEAD</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&lt;file&gt;..."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to</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unstage)</w:t>
                    </w:r>
                  </w:p>
                </w:txbxContent>
              </v:textbox>
            </v:shape>
            <v:shape id="_x0000_s1603" type="#_x0000_t202" style="position:absolute;left:945;top:1853;width:861;height:160;mso-position-horizontal-relative:page;mso-position-vertical-relative:page" o:allowincell="f" filled="f" stroked="f">
              <v:textbox style="mso-next-textbox:#_x0000_s1603" inset="0,0,0,0">
                <w:txbxContent>
                  <w:p w:rsidR="00C121D7" w:rsidRDefault="00C121D7" w:rsidP="00CF6DBF">
                    <w:pPr>
                      <w:pStyle w:val="a9"/>
                      <w:kinsoku w:val="0"/>
                      <w:overflowPunct w:val="0"/>
                      <w:spacing w:line="159" w:lineRule="exact"/>
                      <w:rPr>
                        <w:rFonts w:ascii="Courier New" w:hAnsi="Courier New" w:cs="Courier New"/>
                        <w:sz w:val="16"/>
                        <w:szCs w:val="16"/>
                      </w:rPr>
                    </w:pPr>
                    <w:r>
                      <w:rPr>
                        <w:rFonts w:ascii="Courier New" w:hAnsi="Courier New" w:cs="Courier New"/>
                        <w:w w:val="95"/>
                        <w:sz w:val="16"/>
                        <w:szCs w:val="16"/>
                      </w:rPr>
                      <w:t>modified:</w:t>
                    </w:r>
                  </w:p>
                </w:txbxContent>
              </v:textbox>
            </v:shape>
            <v:shape id="_x0000_s1604" type="#_x0000_t202" style="position:absolute;left:2092;top:1853;width:957;height:160;mso-position-horizontal-relative:page;mso-position-vertical-relative:page" o:allowincell="f" filled="f" stroked="f">
              <v:textbox style="mso-next-textbox:#_x0000_s1604" inset="0,0,0,0">
                <w:txbxContent>
                  <w:p w:rsidR="00C121D7" w:rsidRDefault="00C121D7" w:rsidP="00CF6DBF">
                    <w:pPr>
                      <w:pStyle w:val="a9"/>
                      <w:kinsoku w:val="0"/>
                      <w:overflowPunct w:val="0"/>
                      <w:spacing w:line="159" w:lineRule="exact"/>
                      <w:rPr>
                        <w:rFonts w:ascii="Courier New" w:hAnsi="Courier New" w:cs="Courier New"/>
                        <w:sz w:val="16"/>
                        <w:szCs w:val="16"/>
                      </w:rPr>
                    </w:pPr>
                    <w:r>
                      <w:rPr>
                        <w:rFonts w:ascii="Courier New" w:hAnsi="Courier New" w:cs="Courier New"/>
                        <w:w w:val="95"/>
                        <w:sz w:val="16"/>
                        <w:szCs w:val="16"/>
                      </w:rPr>
                      <w:t>README.txt</w:t>
                    </w:r>
                  </w:p>
                </w:txbxContent>
              </v:textbox>
            </v:shape>
            <w10:wrap type="none"/>
            <w10:anchorlock/>
          </v:group>
        </w:pict>
      </w:r>
    </w:p>
    <w:p w:rsidR="00CF6DBF" w:rsidRPr="00CF6DBF" w:rsidRDefault="00CF6DBF" w:rsidP="00CF6DBF">
      <w:pPr>
        <w:rPr>
          <w:rFonts w:cs="Times New Roman"/>
          <w:sz w:val="24"/>
          <w:szCs w:val="24"/>
        </w:rPr>
      </w:pPr>
      <w:r w:rsidRPr="00CF6DBF">
        <w:rPr>
          <w:rFonts w:cs="Times New Roman"/>
          <w:sz w:val="24"/>
          <w:szCs w:val="24"/>
        </w:rPr>
        <w:t>Как вы видите, изменения были отменены. Вы должны понимать, что это опасная команда: все сделанные вами изменения в этом файле пропали — вы просто скопировали поверх него другой файл. Никогда не используйте эту команду, если вы не полностью уверены, что этот файл вам не нужен. Если вам нужно просто сделать, чтобы он не мешался, мы рассмотрим прятание (stash) и ветвление в следующей главе; эти способы обычно более предпочтительны.</w:t>
      </w:r>
    </w:p>
    <w:p w:rsidR="00CF6DBF" w:rsidRPr="00CF6DBF" w:rsidRDefault="00CF6DBF" w:rsidP="00CF6DBF">
      <w:pPr>
        <w:rPr>
          <w:rFonts w:cs="Times New Roman"/>
          <w:sz w:val="24"/>
          <w:szCs w:val="24"/>
        </w:rPr>
      </w:pPr>
      <w:r w:rsidRPr="00CF6DBF">
        <w:rPr>
          <w:rFonts w:cs="Times New Roman"/>
          <w:sz w:val="24"/>
          <w:szCs w:val="24"/>
        </w:rPr>
        <w:t>Помните, что всё, что является частью коммита в Git, почти всегда может быть восстановлено.</w:t>
      </w:r>
    </w:p>
    <w:p w:rsidR="00CF6DBF" w:rsidRPr="00CF6DBF" w:rsidRDefault="00CF6DBF" w:rsidP="00CF6DBF">
      <w:pPr>
        <w:rPr>
          <w:rFonts w:cs="Times New Roman"/>
          <w:sz w:val="24"/>
          <w:szCs w:val="24"/>
        </w:rPr>
      </w:pPr>
      <w:r w:rsidRPr="00CF6DBF">
        <w:rPr>
          <w:rFonts w:cs="Times New Roman"/>
          <w:sz w:val="24"/>
          <w:szCs w:val="24"/>
        </w:rPr>
        <w:t>Даже коммиты, которые находятся на ветках, которые были удалены, и коммиты переписанные с помощью --amend могут быть восстановлены (см. Главу 9 для восстановления данных). Несмотря на это, всё, что никогда не попадало в коммит, вы скорее всего уже не увидете снова.</w:t>
      </w:r>
    </w:p>
    <w:p w:rsidR="00CF6DBF" w:rsidRPr="00CF6DBF" w:rsidRDefault="00CF6DBF" w:rsidP="0082716D">
      <w:pPr>
        <w:pStyle w:val="1"/>
      </w:pPr>
      <w:bookmarkStart w:id="61" w:name="Работа_с_удалёнными_репозиторями"/>
      <w:bookmarkStart w:id="62" w:name="bookmark45"/>
      <w:bookmarkStart w:id="63" w:name="_Toc406151905"/>
      <w:bookmarkEnd w:id="61"/>
      <w:bookmarkEnd w:id="62"/>
      <w:r w:rsidRPr="00CF6DBF">
        <w:t>Работа с удалёнными репозиторями</w:t>
      </w:r>
      <w:bookmarkEnd w:id="63"/>
    </w:p>
    <w:p w:rsidR="00CF6DBF" w:rsidRPr="00CF6DBF" w:rsidRDefault="00CF6DBF" w:rsidP="00CF6DBF">
      <w:pPr>
        <w:rPr>
          <w:rFonts w:cs="Times New Roman"/>
          <w:sz w:val="24"/>
          <w:szCs w:val="24"/>
        </w:rPr>
      </w:pPr>
      <w:r w:rsidRPr="00CF6DBF">
        <w:rPr>
          <w:rFonts w:cs="Times New Roman"/>
          <w:sz w:val="24"/>
          <w:szCs w:val="24"/>
        </w:rPr>
        <w:t xml:space="preserve">Чтобы иметь возможность совместной работы над каким-либо Git-проектом, необходимо знать, как управлять удалёнными репозиториями. Удалённые репозитории — это модификации проекта, которые хранятся в интернете или ещё где-то в сети.  Их может быть несколько, каждый из которых, как правило, доступен для вас либо только на чтение, либо на чтение и запись. Совместная работа включает в себя управление удалёнными репозиториями и помещение (push) и получение (pull) данных в и из них тогда, когда нужно обменяться результатами работы. Управление удалёнными репозиториями включает умение добавлять удалённые репозитории, удалять те из них, которые больше не действуют, умение управлять различными удалёнными ветками и определять их как отслеживаемые (tracked) </w:t>
      </w:r>
      <w:r w:rsidRPr="00CF6DBF">
        <w:rPr>
          <w:rFonts w:cs="Times New Roman"/>
          <w:sz w:val="24"/>
          <w:szCs w:val="24"/>
        </w:rPr>
        <w:lastRenderedPageBreak/>
        <w:t>или нет и прочее. Данный раздел охватывает все перечисленные навыки по управлению удалёнными репозиториями.</w:t>
      </w:r>
    </w:p>
    <w:p w:rsidR="00CF6DBF" w:rsidRPr="00CF6DBF" w:rsidRDefault="00CF6DBF" w:rsidP="0082716D">
      <w:pPr>
        <w:pStyle w:val="1"/>
      </w:pPr>
      <w:bookmarkStart w:id="64" w:name="Отображение_удалённых_репозиториев"/>
      <w:bookmarkStart w:id="65" w:name="bookmark46"/>
      <w:bookmarkStart w:id="66" w:name="_Toc406151906"/>
      <w:bookmarkEnd w:id="64"/>
      <w:bookmarkEnd w:id="65"/>
      <w:r w:rsidRPr="00CF6DBF">
        <w:t>Отображение удалённых репозиториев</w:t>
      </w:r>
      <w:bookmarkEnd w:id="66"/>
    </w:p>
    <w:p w:rsidR="00CF6DBF" w:rsidRPr="00CF6DBF" w:rsidRDefault="00CF6DBF" w:rsidP="00CF6DBF">
      <w:pPr>
        <w:rPr>
          <w:rFonts w:cs="Times New Roman"/>
          <w:sz w:val="24"/>
          <w:szCs w:val="24"/>
        </w:rPr>
      </w:pPr>
      <w:r w:rsidRPr="00CF6DBF">
        <w:rPr>
          <w:rFonts w:cs="Times New Roman"/>
          <w:sz w:val="24"/>
          <w:szCs w:val="24"/>
        </w:rPr>
        <w:t>Чтобы просмотреть, какие удалённые серверы у вас уже настроены, следует выполнить команду git remote. Она перечисляет список имён-сокращений для всех уже указанных удалённых дескрипторов. Если вы склонировали ваш репозиторий, у вас должен отобразиться, по крайней мере, origin — это имя по умолчанию, которое Git присваивает серверу, с которого вы склонировали:</w:t>
      </w:r>
    </w:p>
    <w:p w:rsidR="00CF6DBF" w:rsidRPr="00CF6DBF" w:rsidRDefault="00CF6DBF" w:rsidP="00CF6DBF">
      <w:pPr>
        <w:rPr>
          <w:rFonts w:cs="Times New Roman"/>
          <w:sz w:val="24"/>
          <w:szCs w:val="24"/>
        </w:rPr>
      </w:pPr>
      <w:r w:rsidRPr="00CF6DBF">
        <w:rPr>
          <w:rFonts w:cs="Times New Roman"/>
          <w:sz w:val="24"/>
          <w:szCs w:val="24"/>
        </w:rPr>
      </w:r>
      <w:r w:rsidRPr="00CF6DBF">
        <w:rPr>
          <w:rFonts w:cs="Times New Roman"/>
          <w:sz w:val="24"/>
          <w:szCs w:val="24"/>
        </w:rPr>
        <w:pict>
          <v:shape id="_x0000_s1597" type="#_x0000_t202" style="width:416.45pt;height:26.85pt;mso-position-horizontal-relative:char;mso-position-vertical-relative:line" o:allowincell="f" fillcolor="#e5e5e5" stroked="f">
            <v:textbox style="mso-next-textbox:#_x0000_s1597" inset="0,0,0,0">
              <w:txbxContent>
                <w:p w:rsidR="00C121D7" w:rsidRPr="00CF6DBF" w:rsidRDefault="00C121D7" w:rsidP="00CF6DBF">
                  <w:pPr>
                    <w:pStyle w:val="a9"/>
                    <w:kinsoku w:val="0"/>
                    <w:overflowPunct w:val="0"/>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16"/>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15"/>
                      <w:sz w:val="16"/>
                      <w:szCs w:val="16"/>
                      <w:lang w:val="en-US"/>
                    </w:rPr>
                    <w:t xml:space="preserve"> </w:t>
                  </w:r>
                  <w:r w:rsidRPr="00CF6DBF">
                    <w:rPr>
                      <w:rFonts w:ascii="Courier New" w:hAnsi="Courier New" w:cs="Courier New"/>
                      <w:sz w:val="16"/>
                      <w:szCs w:val="16"/>
                      <w:lang w:val="en-US"/>
                    </w:rPr>
                    <w:t>clone</w:t>
                  </w:r>
                  <w:r w:rsidRPr="00CF6DBF">
                    <w:rPr>
                      <w:rFonts w:ascii="Courier New" w:hAnsi="Courier New" w:cs="Courier New"/>
                      <w:spacing w:val="-15"/>
                      <w:sz w:val="16"/>
                      <w:szCs w:val="16"/>
                      <w:lang w:val="en-US"/>
                    </w:rPr>
                    <w:t xml:space="preserve"> </w:t>
                  </w:r>
                  <w:r w:rsidRPr="00CF6DBF">
                    <w:rPr>
                      <w:rFonts w:ascii="Courier New" w:hAnsi="Courier New" w:cs="Courier New"/>
                      <w:sz w:val="16"/>
                      <w:szCs w:val="16"/>
                      <w:lang w:val="en-US"/>
                    </w:rPr>
                    <w:t>git://github.com/schacon/ticgit.git</w:t>
                  </w:r>
                </w:p>
              </w:txbxContent>
            </v:textbox>
          </v:shape>
        </w:pict>
      </w:r>
    </w:p>
    <w:p w:rsidR="00CF6DBF" w:rsidRPr="00CF6DBF" w:rsidRDefault="00CF6DBF" w:rsidP="00CF6DBF">
      <w:pPr>
        <w:rPr>
          <w:rFonts w:cs="Times New Roman"/>
          <w:sz w:val="24"/>
          <w:szCs w:val="24"/>
        </w:rPr>
      </w:pPr>
      <w:r w:rsidRPr="00CF6DBF">
        <w:rPr>
          <w:rFonts w:cs="Times New Roman"/>
          <w:sz w:val="24"/>
          <w:szCs w:val="24"/>
        </w:rPr>
      </w:r>
      <w:r w:rsidRPr="00CF6DBF">
        <w:rPr>
          <w:rFonts w:cs="Times New Roman"/>
          <w:sz w:val="24"/>
          <w:szCs w:val="24"/>
        </w:rPr>
        <w:pict>
          <v:shape id="_x0000_s1596" type="#_x0000_t202" style="width:416.45pt;height:151.15pt;mso-position-horizontal-relative:char;mso-position-vertical-relative:line" o:allowincell="f" fillcolor="#e5e5e5" stroked="f">
            <v:textbox style="mso-next-textbox:#_x0000_s1596" inset="0,0,0,0">
              <w:txbxContent>
                <w:p w:rsidR="00C121D7" w:rsidRPr="00CF6DBF" w:rsidRDefault="00C121D7" w:rsidP="00CF6DBF">
                  <w:pPr>
                    <w:pStyle w:val="a9"/>
                    <w:kinsoku w:val="0"/>
                    <w:overflowPunct w:val="0"/>
                    <w:spacing w:line="324" w:lineRule="auto"/>
                    <w:ind w:left="179" w:right="2312"/>
                    <w:rPr>
                      <w:rFonts w:ascii="Courier New" w:hAnsi="Courier New" w:cs="Courier New"/>
                      <w:sz w:val="16"/>
                      <w:szCs w:val="16"/>
                      <w:lang w:val="en-US"/>
                    </w:rPr>
                  </w:pPr>
                  <w:r w:rsidRPr="00CF6DBF">
                    <w:rPr>
                      <w:rFonts w:ascii="Courier New" w:hAnsi="Courier New" w:cs="Courier New"/>
                      <w:sz w:val="16"/>
                      <w:szCs w:val="16"/>
                      <w:lang w:val="en-US"/>
                    </w:rPr>
                    <w:t>Initialized</w:t>
                  </w:r>
                  <w:r w:rsidRPr="00CF6DBF">
                    <w:rPr>
                      <w:rFonts w:ascii="Courier New" w:hAnsi="Courier New" w:cs="Courier New"/>
                      <w:spacing w:val="-12"/>
                      <w:sz w:val="16"/>
                      <w:szCs w:val="16"/>
                      <w:lang w:val="en-US"/>
                    </w:rPr>
                    <w:t xml:space="preserve"> </w:t>
                  </w:r>
                  <w:r w:rsidRPr="00CF6DBF">
                    <w:rPr>
                      <w:rFonts w:ascii="Courier New" w:hAnsi="Courier New" w:cs="Courier New"/>
                      <w:sz w:val="16"/>
                      <w:szCs w:val="16"/>
                      <w:lang w:val="en-US"/>
                    </w:rPr>
                    <w:t>empty</w:t>
                  </w:r>
                  <w:r w:rsidRPr="00CF6DBF">
                    <w:rPr>
                      <w:rFonts w:ascii="Courier New" w:hAnsi="Courier New" w:cs="Courier New"/>
                      <w:spacing w:val="-12"/>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12"/>
                      <w:sz w:val="16"/>
                      <w:szCs w:val="16"/>
                      <w:lang w:val="en-US"/>
                    </w:rPr>
                    <w:t xml:space="preserve"> </w:t>
                  </w:r>
                  <w:r w:rsidRPr="00CF6DBF">
                    <w:rPr>
                      <w:rFonts w:ascii="Courier New" w:hAnsi="Courier New" w:cs="Courier New"/>
                      <w:sz w:val="16"/>
                      <w:szCs w:val="16"/>
                      <w:lang w:val="en-US"/>
                    </w:rPr>
                    <w:t>repository</w:t>
                  </w:r>
                  <w:r w:rsidRPr="00CF6DBF">
                    <w:rPr>
                      <w:rFonts w:ascii="Courier New" w:hAnsi="Courier New" w:cs="Courier New"/>
                      <w:spacing w:val="-11"/>
                      <w:sz w:val="16"/>
                      <w:szCs w:val="16"/>
                      <w:lang w:val="en-US"/>
                    </w:rPr>
                    <w:t xml:space="preserve"> </w:t>
                  </w:r>
                  <w:r w:rsidRPr="00CF6DBF">
                    <w:rPr>
                      <w:rFonts w:ascii="Courier New" w:hAnsi="Courier New" w:cs="Courier New"/>
                      <w:sz w:val="16"/>
                      <w:szCs w:val="16"/>
                      <w:lang w:val="en-US"/>
                    </w:rPr>
                    <w:t>in</w:t>
                  </w:r>
                  <w:r w:rsidRPr="00CF6DBF">
                    <w:rPr>
                      <w:rFonts w:ascii="Courier New" w:hAnsi="Courier New" w:cs="Courier New"/>
                      <w:spacing w:val="-12"/>
                      <w:sz w:val="16"/>
                      <w:szCs w:val="16"/>
                      <w:lang w:val="en-US"/>
                    </w:rPr>
                    <w:t xml:space="preserve"> </w:t>
                  </w:r>
                  <w:r w:rsidRPr="00CF6DBF">
                    <w:rPr>
                      <w:rFonts w:ascii="Courier New" w:hAnsi="Courier New" w:cs="Courier New"/>
                      <w:sz w:val="16"/>
                      <w:szCs w:val="16"/>
                      <w:lang w:val="en-US"/>
                    </w:rPr>
                    <w:t>/private/tmp/ticgit/.git/</w:t>
                  </w:r>
                  <w:r w:rsidRPr="00CF6DBF">
                    <w:rPr>
                      <w:rFonts w:ascii="Courier New" w:hAnsi="Courier New" w:cs="Courier New"/>
                      <w:w w:val="99"/>
                      <w:sz w:val="16"/>
                      <w:szCs w:val="16"/>
                      <w:lang w:val="en-US"/>
                    </w:rPr>
                    <w:t xml:space="preserve"> </w:t>
                  </w:r>
                  <w:r w:rsidRPr="00CF6DBF">
                    <w:rPr>
                      <w:rFonts w:ascii="Courier New" w:hAnsi="Courier New" w:cs="Courier New"/>
                      <w:sz w:val="16"/>
                      <w:szCs w:val="16"/>
                      <w:lang w:val="en-US"/>
                    </w:rPr>
                    <w:t>remote:</w:t>
                  </w:r>
                  <w:r w:rsidRPr="00CF6DBF">
                    <w:rPr>
                      <w:rFonts w:ascii="Courier New" w:hAnsi="Courier New" w:cs="Courier New"/>
                      <w:spacing w:val="-9"/>
                      <w:sz w:val="16"/>
                      <w:szCs w:val="16"/>
                      <w:lang w:val="en-US"/>
                    </w:rPr>
                    <w:t xml:space="preserve"> </w:t>
                  </w:r>
                  <w:r w:rsidRPr="00CF6DBF">
                    <w:rPr>
                      <w:rFonts w:ascii="Courier New" w:hAnsi="Courier New" w:cs="Courier New"/>
                      <w:sz w:val="16"/>
                      <w:szCs w:val="16"/>
                      <w:lang w:val="en-US"/>
                    </w:rPr>
                    <w:t>Counting</w:t>
                  </w:r>
                  <w:r w:rsidRPr="00CF6DBF">
                    <w:rPr>
                      <w:rFonts w:ascii="Courier New" w:hAnsi="Courier New" w:cs="Courier New"/>
                      <w:spacing w:val="-9"/>
                      <w:sz w:val="16"/>
                      <w:szCs w:val="16"/>
                      <w:lang w:val="en-US"/>
                    </w:rPr>
                    <w:t xml:space="preserve"> </w:t>
                  </w:r>
                  <w:r w:rsidRPr="00CF6DBF">
                    <w:rPr>
                      <w:rFonts w:ascii="Courier New" w:hAnsi="Courier New" w:cs="Courier New"/>
                      <w:sz w:val="16"/>
                      <w:szCs w:val="16"/>
                      <w:lang w:val="en-US"/>
                    </w:rPr>
                    <w:t>objects:</w:t>
                  </w:r>
                  <w:r w:rsidRPr="00CF6DBF">
                    <w:rPr>
                      <w:rFonts w:ascii="Courier New" w:hAnsi="Courier New" w:cs="Courier New"/>
                      <w:spacing w:val="-9"/>
                      <w:sz w:val="16"/>
                      <w:szCs w:val="16"/>
                      <w:lang w:val="en-US"/>
                    </w:rPr>
                    <w:t xml:space="preserve"> </w:t>
                  </w:r>
                  <w:r w:rsidRPr="00CF6DBF">
                    <w:rPr>
                      <w:rFonts w:ascii="Courier New" w:hAnsi="Courier New" w:cs="Courier New"/>
                      <w:sz w:val="16"/>
                      <w:szCs w:val="16"/>
                      <w:lang w:val="en-US"/>
                    </w:rPr>
                    <w:t>595,</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done.</w:t>
                  </w:r>
                </w:p>
                <w:p w:rsidR="00C121D7" w:rsidRPr="00CF6DBF" w:rsidRDefault="00C121D7" w:rsidP="00CF6DBF">
                  <w:pPr>
                    <w:pStyle w:val="a9"/>
                    <w:kinsoku w:val="0"/>
                    <w:overflowPunct w:val="0"/>
                    <w:spacing w:line="324" w:lineRule="auto"/>
                    <w:ind w:left="179" w:right="3077"/>
                    <w:rPr>
                      <w:rFonts w:ascii="Courier New" w:hAnsi="Courier New" w:cs="Courier New"/>
                      <w:sz w:val="16"/>
                      <w:szCs w:val="16"/>
                      <w:lang w:val="en-US"/>
                    </w:rPr>
                  </w:pPr>
                  <w:r w:rsidRPr="00CF6DBF">
                    <w:rPr>
                      <w:rFonts w:ascii="Courier New" w:hAnsi="Courier New" w:cs="Courier New"/>
                      <w:sz w:val="16"/>
                      <w:szCs w:val="16"/>
                      <w:lang w:val="en-US"/>
                    </w:rPr>
                    <w:t>remote:</w:t>
                  </w:r>
                  <w:r w:rsidRPr="00CF6DBF">
                    <w:rPr>
                      <w:rFonts w:ascii="Courier New" w:hAnsi="Courier New" w:cs="Courier New"/>
                      <w:spacing w:val="-10"/>
                      <w:sz w:val="16"/>
                      <w:szCs w:val="16"/>
                      <w:lang w:val="en-US"/>
                    </w:rPr>
                    <w:t xml:space="preserve"> </w:t>
                  </w:r>
                  <w:r w:rsidRPr="00CF6DBF">
                    <w:rPr>
                      <w:rFonts w:ascii="Courier New" w:hAnsi="Courier New" w:cs="Courier New"/>
                      <w:sz w:val="16"/>
                      <w:szCs w:val="16"/>
                      <w:lang w:val="en-US"/>
                    </w:rPr>
                    <w:t>Compressing</w:t>
                  </w:r>
                  <w:r w:rsidRPr="00CF6DBF">
                    <w:rPr>
                      <w:rFonts w:ascii="Courier New" w:hAnsi="Courier New" w:cs="Courier New"/>
                      <w:spacing w:val="-10"/>
                      <w:sz w:val="16"/>
                      <w:szCs w:val="16"/>
                      <w:lang w:val="en-US"/>
                    </w:rPr>
                    <w:t xml:space="preserve"> </w:t>
                  </w:r>
                  <w:r w:rsidRPr="00CF6DBF">
                    <w:rPr>
                      <w:rFonts w:ascii="Courier New" w:hAnsi="Courier New" w:cs="Courier New"/>
                      <w:sz w:val="16"/>
                      <w:szCs w:val="16"/>
                      <w:lang w:val="en-US"/>
                    </w:rPr>
                    <w:t>objects:</w:t>
                  </w:r>
                  <w:r w:rsidRPr="00CF6DBF">
                    <w:rPr>
                      <w:rFonts w:ascii="Courier New" w:hAnsi="Courier New" w:cs="Courier New"/>
                      <w:spacing w:val="-9"/>
                      <w:sz w:val="16"/>
                      <w:szCs w:val="16"/>
                      <w:lang w:val="en-US"/>
                    </w:rPr>
                    <w:t xml:space="preserve"> </w:t>
                  </w:r>
                  <w:r w:rsidRPr="00CF6DBF">
                    <w:rPr>
                      <w:rFonts w:ascii="Courier New" w:hAnsi="Courier New" w:cs="Courier New"/>
                      <w:sz w:val="16"/>
                      <w:szCs w:val="16"/>
                      <w:lang w:val="en-US"/>
                    </w:rPr>
                    <w:t>100%</w:t>
                  </w:r>
                  <w:r w:rsidRPr="00CF6DBF">
                    <w:rPr>
                      <w:rFonts w:ascii="Courier New" w:hAnsi="Courier New" w:cs="Courier New"/>
                      <w:spacing w:val="-10"/>
                      <w:sz w:val="16"/>
                      <w:szCs w:val="16"/>
                      <w:lang w:val="en-US"/>
                    </w:rPr>
                    <w:t xml:space="preserve"> </w:t>
                  </w:r>
                  <w:r w:rsidRPr="00CF6DBF">
                    <w:rPr>
                      <w:rFonts w:ascii="Courier New" w:hAnsi="Courier New" w:cs="Courier New"/>
                      <w:sz w:val="16"/>
                      <w:szCs w:val="16"/>
                      <w:lang w:val="en-US"/>
                    </w:rPr>
                    <w:t>(269/269),</w:t>
                  </w:r>
                  <w:r w:rsidRPr="00CF6DBF">
                    <w:rPr>
                      <w:rFonts w:ascii="Courier New" w:hAnsi="Courier New" w:cs="Courier New"/>
                      <w:spacing w:val="-10"/>
                      <w:sz w:val="16"/>
                      <w:szCs w:val="16"/>
                      <w:lang w:val="en-US"/>
                    </w:rPr>
                    <w:t xml:space="preserve"> </w:t>
                  </w:r>
                  <w:r w:rsidRPr="00CF6DBF">
                    <w:rPr>
                      <w:rFonts w:ascii="Courier New" w:hAnsi="Courier New" w:cs="Courier New"/>
                      <w:sz w:val="16"/>
                      <w:szCs w:val="16"/>
                      <w:lang w:val="en-US"/>
                    </w:rPr>
                    <w:t>done.</w:t>
                  </w:r>
                  <w:r w:rsidRPr="00CF6DBF">
                    <w:rPr>
                      <w:rFonts w:ascii="Courier New" w:hAnsi="Courier New" w:cs="Courier New"/>
                      <w:w w:val="99"/>
                      <w:sz w:val="16"/>
                      <w:szCs w:val="16"/>
                      <w:lang w:val="en-US"/>
                    </w:rPr>
                    <w:t xml:space="preserve"> </w:t>
                  </w:r>
                  <w:r w:rsidRPr="00CF6DBF">
                    <w:rPr>
                      <w:rFonts w:ascii="Courier New" w:hAnsi="Courier New" w:cs="Courier New"/>
                      <w:sz w:val="16"/>
                      <w:szCs w:val="16"/>
                      <w:lang w:val="en-US"/>
                    </w:rPr>
                    <w:t>remote:</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Total</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595</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(delta</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255),</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reused</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589</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(delta</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253)</w:t>
                  </w:r>
                </w:p>
                <w:p w:rsidR="00C121D7" w:rsidRPr="00CF6DBF" w:rsidRDefault="00C121D7" w:rsidP="00CF6DBF">
                  <w:pPr>
                    <w:pStyle w:val="a9"/>
                    <w:kinsoku w:val="0"/>
                    <w:overflowPunct w:val="0"/>
                    <w:spacing w:line="324" w:lineRule="auto"/>
                    <w:ind w:left="179" w:right="2312"/>
                    <w:rPr>
                      <w:rFonts w:ascii="Courier New" w:hAnsi="Courier New" w:cs="Courier New"/>
                      <w:sz w:val="16"/>
                      <w:szCs w:val="16"/>
                      <w:lang w:val="en-US"/>
                    </w:rPr>
                  </w:pPr>
                  <w:r w:rsidRPr="00CF6DBF">
                    <w:rPr>
                      <w:rFonts w:ascii="Courier New" w:hAnsi="Courier New" w:cs="Courier New"/>
                      <w:sz w:val="16"/>
                      <w:szCs w:val="16"/>
                      <w:lang w:val="en-US"/>
                    </w:rPr>
                    <w:t>Receiving</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objects:</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100%</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(595/595),</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73.31</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KiB</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1</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KiB/s,</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done.</w:t>
                  </w:r>
                  <w:r w:rsidRPr="00CF6DBF">
                    <w:rPr>
                      <w:rFonts w:ascii="Courier New" w:hAnsi="Courier New" w:cs="Courier New"/>
                      <w:w w:val="99"/>
                      <w:sz w:val="16"/>
                      <w:szCs w:val="16"/>
                      <w:lang w:val="en-US"/>
                    </w:rPr>
                    <w:t xml:space="preserve"> </w:t>
                  </w:r>
                  <w:r w:rsidRPr="00CF6DBF">
                    <w:rPr>
                      <w:rFonts w:ascii="Courier New" w:hAnsi="Courier New" w:cs="Courier New"/>
                      <w:sz w:val="16"/>
                      <w:szCs w:val="16"/>
                      <w:lang w:val="en-US"/>
                    </w:rPr>
                    <w:t>Resolving</w:t>
                  </w:r>
                  <w:r w:rsidRPr="00CF6DBF">
                    <w:rPr>
                      <w:rFonts w:ascii="Courier New" w:hAnsi="Courier New" w:cs="Courier New"/>
                      <w:spacing w:val="-10"/>
                      <w:sz w:val="16"/>
                      <w:szCs w:val="16"/>
                      <w:lang w:val="en-US"/>
                    </w:rPr>
                    <w:t xml:space="preserve"> </w:t>
                  </w:r>
                  <w:r w:rsidRPr="00CF6DBF">
                    <w:rPr>
                      <w:rFonts w:ascii="Courier New" w:hAnsi="Courier New" w:cs="Courier New"/>
                      <w:sz w:val="16"/>
                      <w:szCs w:val="16"/>
                      <w:lang w:val="en-US"/>
                    </w:rPr>
                    <w:t>deltas:</w:t>
                  </w:r>
                  <w:r w:rsidRPr="00CF6DBF">
                    <w:rPr>
                      <w:rFonts w:ascii="Courier New" w:hAnsi="Courier New" w:cs="Courier New"/>
                      <w:spacing w:val="-9"/>
                      <w:sz w:val="16"/>
                      <w:szCs w:val="16"/>
                      <w:lang w:val="en-US"/>
                    </w:rPr>
                    <w:t xml:space="preserve"> </w:t>
                  </w:r>
                  <w:r w:rsidRPr="00CF6DBF">
                    <w:rPr>
                      <w:rFonts w:ascii="Courier New" w:hAnsi="Courier New" w:cs="Courier New"/>
                      <w:sz w:val="16"/>
                      <w:szCs w:val="16"/>
                      <w:lang w:val="en-US"/>
                    </w:rPr>
                    <w:t>100%</w:t>
                  </w:r>
                  <w:r w:rsidRPr="00CF6DBF">
                    <w:rPr>
                      <w:rFonts w:ascii="Courier New" w:hAnsi="Courier New" w:cs="Courier New"/>
                      <w:spacing w:val="-10"/>
                      <w:sz w:val="16"/>
                      <w:szCs w:val="16"/>
                      <w:lang w:val="en-US"/>
                    </w:rPr>
                    <w:t xml:space="preserve"> </w:t>
                  </w:r>
                  <w:r w:rsidRPr="00CF6DBF">
                    <w:rPr>
                      <w:rFonts w:ascii="Courier New" w:hAnsi="Courier New" w:cs="Courier New"/>
                      <w:sz w:val="16"/>
                      <w:szCs w:val="16"/>
                      <w:lang w:val="en-US"/>
                    </w:rPr>
                    <w:t>(255/255),</w:t>
                  </w:r>
                  <w:r w:rsidRPr="00CF6DBF">
                    <w:rPr>
                      <w:rFonts w:ascii="Courier New" w:hAnsi="Courier New" w:cs="Courier New"/>
                      <w:spacing w:val="-9"/>
                      <w:sz w:val="16"/>
                      <w:szCs w:val="16"/>
                      <w:lang w:val="en-US"/>
                    </w:rPr>
                    <w:t xml:space="preserve"> </w:t>
                  </w:r>
                  <w:r w:rsidRPr="00CF6DBF">
                    <w:rPr>
                      <w:rFonts w:ascii="Courier New" w:hAnsi="Courier New" w:cs="Courier New"/>
                      <w:sz w:val="16"/>
                      <w:szCs w:val="16"/>
                      <w:lang w:val="en-US"/>
                    </w:rPr>
                    <w:t>done.</w:t>
                  </w:r>
                </w:p>
                <w:p w:rsidR="00C121D7" w:rsidRPr="00CF6DBF" w:rsidRDefault="00C121D7" w:rsidP="00CF6DBF">
                  <w:pPr>
                    <w:pStyle w:val="a9"/>
                    <w:kinsoku w:val="0"/>
                    <w:overflowPunct w:val="0"/>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cd</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ticgit</w:t>
                  </w:r>
                </w:p>
                <w:p w:rsidR="00C121D7" w:rsidRPr="00CF6DBF" w:rsidRDefault="00C121D7" w:rsidP="00CF6DBF">
                  <w:pPr>
                    <w:pStyle w:val="a9"/>
                    <w:kinsoku w:val="0"/>
                    <w:overflowPunct w:val="0"/>
                    <w:spacing w:before="65" w:line="324" w:lineRule="auto"/>
                    <w:ind w:left="179" w:right="699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remote</w:t>
                  </w:r>
                  <w:r w:rsidRPr="00CF6DBF">
                    <w:rPr>
                      <w:rFonts w:ascii="Courier New" w:hAnsi="Courier New" w:cs="Courier New"/>
                      <w:w w:val="99"/>
                      <w:sz w:val="16"/>
                      <w:szCs w:val="16"/>
                      <w:lang w:val="en-US"/>
                    </w:rPr>
                    <w:t xml:space="preserve"> </w:t>
                  </w:r>
                  <w:r w:rsidRPr="00CF6DBF">
                    <w:rPr>
                      <w:rFonts w:ascii="Courier New" w:hAnsi="Courier New" w:cs="Courier New"/>
                      <w:sz w:val="16"/>
                      <w:szCs w:val="16"/>
                      <w:lang w:val="en-US"/>
                    </w:rPr>
                    <w:t>origin</w:t>
                  </w:r>
                </w:p>
              </w:txbxContent>
            </v:textbox>
          </v:shape>
        </w:pict>
      </w:r>
    </w:p>
    <w:p w:rsidR="00CF6DBF" w:rsidRPr="00CF6DBF" w:rsidRDefault="00CF6DBF" w:rsidP="00CF6DBF">
      <w:pPr>
        <w:rPr>
          <w:rFonts w:cs="Times New Roman"/>
          <w:sz w:val="24"/>
          <w:szCs w:val="24"/>
        </w:rPr>
      </w:pPr>
      <w:r w:rsidRPr="00CF6DBF">
        <w:rPr>
          <w:rFonts w:cs="Times New Roman"/>
          <w:sz w:val="24"/>
          <w:szCs w:val="24"/>
        </w:rPr>
        <w:t>Чтобы посмотреть, какому URL соответствует сокращённое имя в Git, можно указать команде опцию -v:</w:t>
      </w:r>
    </w:p>
    <w:p w:rsidR="00DE6186" w:rsidRDefault="00DE6186" w:rsidP="00CF6DBF">
      <w:pPr>
        <w:rPr>
          <w:rFonts w:cs="Times New Roman"/>
          <w:sz w:val="24"/>
          <w:szCs w:val="24"/>
        </w:rPr>
      </w:pPr>
      <w:r w:rsidRPr="00CF6DBF">
        <w:rPr>
          <w:rFonts w:cs="Times New Roman"/>
          <w:sz w:val="24"/>
          <w:szCs w:val="24"/>
        </w:rPr>
      </w:r>
      <w:r>
        <w:rPr>
          <w:rFonts w:cs="Times New Roman"/>
          <w:sz w:val="24"/>
          <w:szCs w:val="24"/>
        </w:rPr>
        <w:pict>
          <v:shape id="_x0000_s1729" type="#_x0000_t202" style="width:416.45pt;height:126.15pt;mso-position-horizontal-relative:char;mso-position-vertical-relative:line" o:allowincell="f" fillcolor="#e5e5e5" stroked="f">
            <v:textbox style="mso-next-textbox:#_x0000_s1729" inset="0,0,0,0">
              <w:txbxContent>
                <w:p w:rsidR="00C121D7" w:rsidRPr="00CF6DBF" w:rsidRDefault="00C121D7" w:rsidP="00CF6DBF">
                  <w:pPr>
                    <w:pStyle w:val="a9"/>
                    <w:kinsoku w:val="0"/>
                    <w:overflowPunct w:val="0"/>
                    <w:spacing w:line="324" w:lineRule="auto"/>
                    <w:ind w:left="179" w:right="699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remote</w:t>
                  </w:r>
                  <w:r w:rsidRPr="00CF6DBF">
                    <w:rPr>
                      <w:rFonts w:ascii="Courier New" w:hAnsi="Courier New" w:cs="Courier New"/>
                      <w:w w:val="99"/>
                      <w:sz w:val="16"/>
                      <w:szCs w:val="16"/>
                      <w:lang w:val="en-US"/>
                    </w:rPr>
                    <w:t xml:space="preserve"> </w:t>
                  </w:r>
                  <w:r w:rsidRPr="00CF6DBF">
                    <w:rPr>
                      <w:rFonts w:ascii="Courier New" w:hAnsi="Courier New" w:cs="Courier New"/>
                      <w:sz w:val="16"/>
                      <w:szCs w:val="16"/>
                      <w:lang w:val="en-US"/>
                    </w:rPr>
                    <w:t>origin</w:t>
                  </w:r>
                </w:p>
                <w:p w:rsidR="00C121D7" w:rsidRPr="00CF6DBF" w:rsidRDefault="00C121D7" w:rsidP="00CF6DBF">
                  <w:pPr>
                    <w:pStyle w:val="a9"/>
                    <w:kinsoku w:val="0"/>
                    <w:overflowPunct w:val="0"/>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11"/>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11"/>
                      <w:sz w:val="16"/>
                      <w:szCs w:val="16"/>
                      <w:lang w:val="en-US"/>
                    </w:rPr>
                    <w:t xml:space="preserve"> </w:t>
                  </w:r>
                  <w:r w:rsidRPr="00CF6DBF">
                    <w:rPr>
                      <w:rFonts w:ascii="Courier New" w:hAnsi="Courier New" w:cs="Courier New"/>
                      <w:sz w:val="16"/>
                      <w:szCs w:val="16"/>
                      <w:lang w:val="en-US"/>
                    </w:rPr>
                    <w:t>remote</w:t>
                  </w:r>
                  <w:r w:rsidRPr="00CF6DBF">
                    <w:rPr>
                      <w:rFonts w:ascii="Courier New" w:hAnsi="Courier New" w:cs="Courier New"/>
                      <w:spacing w:val="-11"/>
                      <w:sz w:val="16"/>
                      <w:szCs w:val="16"/>
                      <w:lang w:val="en-US"/>
                    </w:rPr>
                    <w:t xml:space="preserve"> </w:t>
                  </w:r>
                  <w:r w:rsidRPr="00CF6DBF">
                    <w:rPr>
                      <w:rFonts w:ascii="Courier New" w:hAnsi="Courier New" w:cs="Courier New"/>
                      <w:sz w:val="16"/>
                      <w:szCs w:val="16"/>
                      <w:lang w:val="en-US"/>
                    </w:rPr>
                    <w:t>add</w:t>
                  </w:r>
                  <w:r w:rsidRPr="00CF6DBF">
                    <w:rPr>
                      <w:rFonts w:ascii="Courier New" w:hAnsi="Courier New" w:cs="Courier New"/>
                      <w:spacing w:val="-11"/>
                      <w:sz w:val="16"/>
                      <w:szCs w:val="16"/>
                      <w:lang w:val="en-US"/>
                    </w:rPr>
                    <w:t xml:space="preserve"> </w:t>
                  </w:r>
                  <w:r w:rsidRPr="00CF6DBF">
                    <w:rPr>
                      <w:rFonts w:ascii="Courier New" w:hAnsi="Courier New" w:cs="Courier New"/>
                      <w:sz w:val="16"/>
                      <w:szCs w:val="16"/>
                      <w:lang w:val="en-US"/>
                    </w:rPr>
                    <w:t>pb</w:t>
                  </w:r>
                  <w:r w:rsidRPr="00CF6DBF">
                    <w:rPr>
                      <w:rFonts w:ascii="Courier New" w:hAnsi="Courier New" w:cs="Courier New"/>
                      <w:spacing w:val="-11"/>
                      <w:sz w:val="16"/>
                      <w:szCs w:val="16"/>
                      <w:lang w:val="en-US"/>
                    </w:rPr>
                    <w:t xml:space="preserve"> </w:t>
                  </w:r>
                  <w:r w:rsidRPr="00CF6DBF">
                    <w:rPr>
                      <w:rFonts w:ascii="Courier New" w:hAnsi="Courier New" w:cs="Courier New"/>
                      <w:sz w:val="16"/>
                      <w:szCs w:val="16"/>
                      <w:lang w:val="en-US"/>
                    </w:rPr>
                    <w:t>git://github.com/paulboone/ticgit.git</w:t>
                  </w:r>
                </w:p>
                <w:p w:rsidR="00C121D7" w:rsidRPr="00CF6DBF" w:rsidRDefault="00C121D7" w:rsidP="00CF6DBF">
                  <w:pPr>
                    <w:pStyle w:val="a9"/>
                    <w:kinsoku w:val="0"/>
                    <w:overflowPunct w:val="0"/>
                    <w:spacing w:before="64"/>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remote</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-v</w:t>
                  </w:r>
                </w:p>
                <w:p w:rsidR="00C121D7" w:rsidRPr="00CF6DBF" w:rsidRDefault="00C121D7" w:rsidP="00CF6DBF">
                  <w:pPr>
                    <w:pStyle w:val="a9"/>
                    <w:kinsoku w:val="0"/>
                    <w:overflowPunct w:val="0"/>
                    <w:spacing w:before="65" w:line="324" w:lineRule="auto"/>
                    <w:ind w:left="179" w:right="4130"/>
                    <w:rPr>
                      <w:rFonts w:ascii="Courier New" w:hAnsi="Courier New" w:cs="Courier New"/>
                      <w:sz w:val="16"/>
                      <w:szCs w:val="16"/>
                      <w:lang w:val="en-US"/>
                    </w:rPr>
                  </w:pPr>
                  <w:r w:rsidRPr="00CF6DBF">
                    <w:rPr>
                      <w:rFonts w:ascii="Courier New" w:hAnsi="Courier New" w:cs="Courier New"/>
                      <w:sz w:val="16"/>
                      <w:szCs w:val="16"/>
                      <w:lang w:val="en-US"/>
                    </w:rPr>
                    <w:t>origin</w:t>
                  </w:r>
                  <w:r w:rsidRPr="00CF6DBF">
                    <w:rPr>
                      <w:rFonts w:ascii="Courier New" w:hAnsi="Courier New" w:cs="Courier New"/>
                      <w:spacing w:val="-41"/>
                      <w:sz w:val="16"/>
                      <w:szCs w:val="16"/>
                      <w:lang w:val="en-US"/>
                    </w:rPr>
                    <w:t xml:space="preserve"> </w:t>
                  </w:r>
                  <w:r w:rsidRPr="00CF6DBF">
                    <w:rPr>
                      <w:rFonts w:ascii="Courier New" w:hAnsi="Courier New" w:cs="Courier New"/>
                      <w:sz w:val="16"/>
                      <w:szCs w:val="16"/>
                      <w:lang w:val="en-US"/>
                    </w:rPr>
                    <w:t>git://github.com/schacon/ticgit.git</w:t>
                  </w:r>
                  <w:r w:rsidRPr="00CF6DBF">
                    <w:rPr>
                      <w:rFonts w:ascii="Courier New" w:hAnsi="Courier New" w:cs="Courier New"/>
                      <w:w w:val="99"/>
                      <w:sz w:val="16"/>
                      <w:szCs w:val="16"/>
                      <w:lang w:val="en-US"/>
                    </w:rPr>
                    <w:t xml:space="preserve"> </w:t>
                  </w:r>
                  <w:r w:rsidRPr="00CF6DBF">
                    <w:rPr>
                      <w:rFonts w:ascii="Courier New" w:hAnsi="Courier New" w:cs="Courier New"/>
                      <w:sz w:val="16"/>
                      <w:szCs w:val="16"/>
                      <w:lang w:val="en-US"/>
                    </w:rPr>
                    <w:t>pb</w:t>
                  </w:r>
                  <w:r w:rsidRPr="00CF6DBF">
                    <w:rPr>
                      <w:rFonts w:ascii="Courier New" w:hAnsi="Courier New" w:cs="Courier New"/>
                      <w:spacing w:val="-39"/>
                      <w:sz w:val="16"/>
                      <w:szCs w:val="16"/>
                      <w:lang w:val="en-US"/>
                    </w:rPr>
                    <w:t xml:space="preserve"> </w:t>
                  </w:r>
                  <w:r w:rsidRPr="00CF6DBF">
                    <w:rPr>
                      <w:rFonts w:ascii="Courier New" w:hAnsi="Courier New" w:cs="Courier New"/>
                      <w:sz w:val="16"/>
                      <w:szCs w:val="16"/>
                      <w:lang w:val="en-US"/>
                    </w:rPr>
                    <w:t>git://github.com/paulboone/ticgit.git</w:t>
                  </w:r>
                </w:p>
              </w:txbxContent>
            </v:textbox>
            <w10:wrap type="none" anchorx="page" anchory="page"/>
            <w10:anchorlock/>
          </v:shape>
        </w:pict>
      </w:r>
    </w:p>
    <w:p w:rsidR="00CF6DBF" w:rsidRPr="00CF6DBF" w:rsidRDefault="00CF6DBF" w:rsidP="00CF6DBF">
      <w:pPr>
        <w:rPr>
          <w:rFonts w:cs="Times New Roman"/>
          <w:sz w:val="24"/>
          <w:szCs w:val="24"/>
        </w:rPr>
      </w:pPr>
      <w:r w:rsidRPr="00CF6DBF">
        <w:rPr>
          <w:rFonts w:cs="Times New Roman"/>
          <w:sz w:val="24"/>
          <w:szCs w:val="24"/>
        </w:rPr>
      </w:r>
      <w:r w:rsidRPr="00CF6DBF">
        <w:rPr>
          <w:rFonts w:cs="Times New Roman"/>
          <w:sz w:val="24"/>
          <w:szCs w:val="24"/>
        </w:rPr>
        <w:pict>
          <v:shape id="_x0000_s1595" type="#_x0000_t202" style="width:416.45pt;height:42.4pt;mso-position-horizontal-relative:char;mso-position-vertical-relative:line" o:allowincell="f" fillcolor="#e5e5e5" stroked="f">
            <v:textbox style="mso-next-textbox:#_x0000_s1595" inset="0,0,0,0">
              <w:txbxContent>
                <w:p w:rsidR="00C121D7" w:rsidRPr="00CF6DBF" w:rsidRDefault="00C121D7" w:rsidP="00CF6DBF">
                  <w:pPr>
                    <w:pStyle w:val="a9"/>
                    <w:kinsoku w:val="0"/>
                    <w:overflowPunct w:val="0"/>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remote</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-v</w:t>
                  </w:r>
                </w:p>
                <w:p w:rsidR="00C121D7" w:rsidRPr="00CF6DBF" w:rsidRDefault="00C121D7" w:rsidP="00CF6DBF">
                  <w:pPr>
                    <w:pStyle w:val="a9"/>
                    <w:kinsoku w:val="0"/>
                    <w:overflowPunct w:val="0"/>
                    <w:spacing w:before="65"/>
                    <w:ind w:left="179"/>
                    <w:rPr>
                      <w:rFonts w:ascii="Courier New" w:hAnsi="Courier New" w:cs="Courier New"/>
                      <w:sz w:val="16"/>
                      <w:szCs w:val="16"/>
                      <w:lang w:val="en-US"/>
                    </w:rPr>
                  </w:pPr>
                  <w:r w:rsidRPr="00CF6DBF">
                    <w:rPr>
                      <w:rFonts w:ascii="Courier New" w:hAnsi="Courier New" w:cs="Courier New"/>
                      <w:sz w:val="16"/>
                      <w:szCs w:val="16"/>
                      <w:lang w:val="en-US"/>
                    </w:rPr>
                    <w:t>origin</w:t>
                  </w:r>
                  <w:r w:rsidRPr="00CF6DBF">
                    <w:rPr>
                      <w:rFonts w:ascii="Courier New" w:hAnsi="Courier New" w:cs="Courier New"/>
                      <w:spacing w:val="-41"/>
                      <w:sz w:val="16"/>
                      <w:szCs w:val="16"/>
                      <w:lang w:val="en-US"/>
                    </w:rPr>
                    <w:t xml:space="preserve"> </w:t>
                  </w:r>
                  <w:r w:rsidRPr="00CF6DBF">
                    <w:rPr>
                      <w:rFonts w:ascii="Courier New" w:hAnsi="Courier New" w:cs="Courier New"/>
                      <w:sz w:val="16"/>
                      <w:szCs w:val="16"/>
                      <w:lang w:val="en-US"/>
                    </w:rPr>
                    <w:t>git://github.com/schacon/ticgit.git</w:t>
                  </w:r>
                </w:p>
              </w:txbxContent>
            </v:textbox>
          </v:shape>
        </w:pict>
      </w:r>
    </w:p>
    <w:p w:rsidR="00CF6DBF" w:rsidRPr="00CF6DBF" w:rsidRDefault="00CF6DBF" w:rsidP="00CF6DBF">
      <w:pPr>
        <w:rPr>
          <w:rFonts w:cs="Times New Roman"/>
          <w:sz w:val="24"/>
          <w:szCs w:val="24"/>
        </w:rPr>
      </w:pPr>
      <w:r w:rsidRPr="00CF6DBF">
        <w:rPr>
          <w:rFonts w:cs="Times New Roman"/>
          <w:sz w:val="24"/>
          <w:szCs w:val="24"/>
        </w:rPr>
        <w:t>Если у вас больше одного удалённого репозитория, команда покажет их все. Например, мой репозиторий Grit выглядит следующим образом.</w:t>
      </w:r>
    </w:p>
    <w:p w:rsidR="00CF6DBF" w:rsidRPr="00CF6DBF" w:rsidRDefault="00CF6DBF" w:rsidP="00CF6DBF">
      <w:pPr>
        <w:rPr>
          <w:rFonts w:cs="Times New Roman"/>
          <w:sz w:val="24"/>
          <w:szCs w:val="24"/>
        </w:rPr>
      </w:pPr>
      <w:r w:rsidRPr="00CF6DBF">
        <w:rPr>
          <w:rFonts w:cs="Times New Roman"/>
          <w:sz w:val="24"/>
          <w:szCs w:val="24"/>
        </w:rPr>
      </w:r>
      <w:r w:rsidRPr="00CF6DBF">
        <w:rPr>
          <w:rFonts w:cs="Times New Roman"/>
          <w:sz w:val="24"/>
          <w:szCs w:val="24"/>
        </w:rPr>
        <w:pict>
          <v:shape id="_x0000_s1594" type="#_x0000_t202" style="width:416.45pt;height:119.15pt;mso-position-horizontal-relative:char;mso-position-vertical-relative:line" o:allowincell="f" fillcolor="#e5e5e5" stroked="f">
            <v:textbox style="mso-next-textbox:#_x0000_s1594" inset="0,0,0,0">
              <w:txbxContent>
                <w:p w:rsidR="00C121D7" w:rsidRDefault="00C121D7" w:rsidP="00CF6DBF">
                  <w:pPr>
                    <w:pStyle w:val="a9"/>
                    <w:kinsoku w:val="0"/>
                    <w:overflowPunct w:val="0"/>
                    <w:ind w:left="179"/>
                    <w:rPr>
                      <w:rFonts w:ascii="Courier New" w:hAnsi="Courier New" w:cs="Courier New"/>
                      <w:sz w:val="16"/>
                      <w:szCs w:val="16"/>
                    </w:rPr>
                  </w:pPr>
                  <w:r>
                    <w:rPr>
                      <w:rFonts w:ascii="Courier New" w:hAnsi="Courier New" w:cs="Courier New"/>
                      <w:sz w:val="16"/>
                      <w:szCs w:val="16"/>
                    </w:rPr>
                    <w:t>$</w:t>
                  </w:r>
                  <w:r>
                    <w:rPr>
                      <w:rFonts w:ascii="Courier New" w:hAnsi="Courier New" w:cs="Courier New"/>
                      <w:spacing w:val="-5"/>
                      <w:sz w:val="16"/>
                      <w:szCs w:val="16"/>
                    </w:rPr>
                    <w:t xml:space="preserve"> </w:t>
                  </w:r>
                  <w:r>
                    <w:rPr>
                      <w:rFonts w:ascii="Courier New" w:hAnsi="Courier New" w:cs="Courier New"/>
                      <w:sz w:val="16"/>
                      <w:szCs w:val="16"/>
                    </w:rPr>
                    <w:t>cd</w:t>
                  </w:r>
                  <w:r>
                    <w:rPr>
                      <w:rFonts w:ascii="Courier New" w:hAnsi="Courier New" w:cs="Courier New"/>
                      <w:spacing w:val="-4"/>
                      <w:sz w:val="16"/>
                      <w:szCs w:val="16"/>
                    </w:rPr>
                    <w:t xml:space="preserve"> </w:t>
                  </w:r>
                  <w:r>
                    <w:rPr>
                      <w:rFonts w:ascii="Courier New" w:hAnsi="Courier New" w:cs="Courier New"/>
                      <w:sz w:val="16"/>
                      <w:szCs w:val="16"/>
                    </w:rPr>
                    <w:t>grit</w:t>
                  </w:r>
                </w:p>
                <w:p w:rsidR="00C121D7" w:rsidRDefault="00C121D7" w:rsidP="00CF6DBF">
                  <w:pPr>
                    <w:pStyle w:val="a9"/>
                    <w:kinsoku w:val="0"/>
                    <w:overflowPunct w:val="0"/>
                    <w:spacing w:before="64"/>
                    <w:ind w:left="179"/>
                    <w:rPr>
                      <w:rFonts w:ascii="Courier New" w:hAnsi="Courier New" w:cs="Courier New"/>
                      <w:sz w:val="16"/>
                      <w:szCs w:val="16"/>
                    </w:rPr>
                  </w:pPr>
                  <w:r>
                    <w:rPr>
                      <w:rFonts w:ascii="Courier New" w:hAnsi="Courier New" w:cs="Courier New"/>
                      <w:sz w:val="16"/>
                      <w:szCs w:val="16"/>
                    </w:rPr>
                    <w:t>$</w:t>
                  </w:r>
                  <w:r>
                    <w:rPr>
                      <w:rFonts w:ascii="Courier New" w:hAnsi="Courier New" w:cs="Courier New"/>
                      <w:spacing w:val="-5"/>
                      <w:sz w:val="16"/>
                      <w:szCs w:val="16"/>
                    </w:rPr>
                    <w:t xml:space="preserve"> </w:t>
                  </w:r>
                  <w:r>
                    <w:rPr>
                      <w:rFonts w:ascii="Courier New" w:hAnsi="Courier New" w:cs="Courier New"/>
                      <w:sz w:val="16"/>
                      <w:szCs w:val="16"/>
                    </w:rPr>
                    <w:t>git</w:t>
                  </w:r>
                  <w:r>
                    <w:rPr>
                      <w:rFonts w:ascii="Courier New" w:hAnsi="Courier New" w:cs="Courier New"/>
                      <w:spacing w:val="-5"/>
                      <w:sz w:val="16"/>
                      <w:szCs w:val="16"/>
                    </w:rPr>
                    <w:t xml:space="preserve"> </w:t>
                  </w:r>
                  <w:r>
                    <w:rPr>
                      <w:rFonts w:ascii="Courier New" w:hAnsi="Courier New" w:cs="Courier New"/>
                      <w:sz w:val="16"/>
                      <w:szCs w:val="16"/>
                    </w:rPr>
                    <w:t>remote</w:t>
                  </w:r>
                  <w:r>
                    <w:rPr>
                      <w:rFonts w:ascii="Courier New" w:hAnsi="Courier New" w:cs="Courier New"/>
                      <w:spacing w:val="-5"/>
                      <w:sz w:val="16"/>
                      <w:szCs w:val="16"/>
                    </w:rPr>
                    <w:t xml:space="preserve"> </w:t>
                  </w:r>
                  <w:r>
                    <w:rPr>
                      <w:rFonts w:ascii="Courier New" w:hAnsi="Courier New" w:cs="Courier New"/>
                      <w:sz w:val="16"/>
                      <w:szCs w:val="16"/>
                    </w:rPr>
                    <w:t>-v</w:t>
                  </w:r>
                </w:p>
                <w:p w:rsidR="00C121D7" w:rsidRDefault="00C121D7" w:rsidP="00CF6DBF">
                  <w:pPr>
                    <w:pStyle w:val="a9"/>
                    <w:tabs>
                      <w:tab w:val="left" w:pos="1135"/>
                    </w:tabs>
                    <w:kinsoku w:val="0"/>
                    <w:overflowPunct w:val="0"/>
                    <w:spacing w:before="65" w:line="324" w:lineRule="auto"/>
                    <w:ind w:left="179" w:right="3938"/>
                    <w:rPr>
                      <w:rFonts w:ascii="Courier New" w:hAnsi="Courier New" w:cs="Courier New"/>
                      <w:sz w:val="16"/>
                      <w:szCs w:val="16"/>
                    </w:rPr>
                  </w:pPr>
                  <w:r>
                    <w:rPr>
                      <w:rFonts w:ascii="Courier New" w:hAnsi="Courier New" w:cs="Courier New"/>
                      <w:sz w:val="16"/>
                      <w:szCs w:val="16"/>
                    </w:rPr>
                    <w:t>bakkdoor</w:t>
                  </w:r>
                  <w:r>
                    <w:rPr>
                      <w:rFonts w:ascii="Courier New" w:hAnsi="Courier New" w:cs="Courier New"/>
                      <w:spacing w:val="54"/>
                      <w:sz w:val="16"/>
                      <w:szCs w:val="16"/>
                    </w:rPr>
                    <w:t xml:space="preserve"> </w:t>
                  </w:r>
                  <w:r>
                    <w:rPr>
                      <w:rFonts w:ascii="Courier New" w:hAnsi="Courier New" w:cs="Courier New"/>
                      <w:sz w:val="16"/>
                      <w:szCs w:val="16"/>
                    </w:rPr>
                    <w:t>git://github.com/bakkdoor/grit.git</w:t>
                  </w:r>
                  <w:r>
                    <w:rPr>
                      <w:rFonts w:ascii="Courier New" w:hAnsi="Courier New" w:cs="Courier New"/>
                      <w:w w:val="99"/>
                      <w:sz w:val="16"/>
                      <w:szCs w:val="16"/>
                    </w:rPr>
                    <w:t xml:space="preserve"> </w:t>
                  </w:r>
                  <w:r>
                    <w:rPr>
                      <w:rFonts w:ascii="Courier New" w:hAnsi="Courier New" w:cs="Courier New"/>
                      <w:w w:val="95"/>
                      <w:sz w:val="16"/>
                      <w:szCs w:val="16"/>
                    </w:rPr>
                    <w:t>cho45</w:t>
                  </w:r>
                  <w:r>
                    <w:rPr>
                      <w:rFonts w:ascii="Courier New" w:hAnsi="Courier New" w:cs="Courier New"/>
                      <w:w w:val="95"/>
                      <w:sz w:val="16"/>
                      <w:szCs w:val="16"/>
                    </w:rPr>
                    <w:tab/>
                  </w:r>
                  <w:r>
                    <w:rPr>
                      <w:rFonts w:ascii="Courier New" w:hAnsi="Courier New" w:cs="Courier New"/>
                      <w:sz w:val="16"/>
                      <w:szCs w:val="16"/>
                    </w:rPr>
                    <w:t>git://github.com/cho45/grit.git</w:t>
                  </w:r>
                  <w:r>
                    <w:rPr>
                      <w:rFonts w:ascii="Courier New" w:hAnsi="Courier New" w:cs="Courier New"/>
                      <w:w w:val="99"/>
                      <w:sz w:val="16"/>
                      <w:szCs w:val="16"/>
                    </w:rPr>
                    <w:t xml:space="preserve"> </w:t>
                  </w:r>
                  <w:r>
                    <w:rPr>
                      <w:rFonts w:ascii="Courier New" w:hAnsi="Courier New" w:cs="Courier New"/>
                      <w:w w:val="95"/>
                      <w:sz w:val="16"/>
                      <w:szCs w:val="16"/>
                    </w:rPr>
                    <w:t>defunkt</w:t>
                  </w:r>
                  <w:r>
                    <w:rPr>
                      <w:rFonts w:ascii="Courier New" w:hAnsi="Courier New" w:cs="Courier New"/>
                      <w:w w:val="95"/>
                      <w:sz w:val="16"/>
                      <w:szCs w:val="16"/>
                    </w:rPr>
                    <w:tab/>
                  </w:r>
                  <w:r>
                    <w:rPr>
                      <w:rFonts w:ascii="Courier New" w:hAnsi="Courier New" w:cs="Courier New"/>
                      <w:sz w:val="16"/>
                      <w:szCs w:val="16"/>
                    </w:rPr>
                    <w:t>git://github.com/defunkt/grit.git</w:t>
                  </w:r>
                  <w:r>
                    <w:rPr>
                      <w:rFonts w:ascii="Courier New" w:hAnsi="Courier New" w:cs="Courier New"/>
                      <w:w w:val="99"/>
                      <w:sz w:val="16"/>
                      <w:szCs w:val="16"/>
                    </w:rPr>
                    <w:t xml:space="preserve"> </w:t>
                  </w:r>
                  <w:r>
                    <w:rPr>
                      <w:rFonts w:ascii="Courier New" w:hAnsi="Courier New" w:cs="Courier New"/>
                      <w:w w:val="95"/>
                      <w:sz w:val="16"/>
                      <w:szCs w:val="16"/>
                    </w:rPr>
                    <w:t>koke</w:t>
                  </w:r>
                  <w:r>
                    <w:rPr>
                      <w:rFonts w:ascii="Courier New" w:hAnsi="Courier New" w:cs="Courier New"/>
                      <w:w w:val="95"/>
                      <w:sz w:val="16"/>
                      <w:szCs w:val="16"/>
                    </w:rPr>
                    <w:tab/>
                  </w:r>
                  <w:r>
                    <w:rPr>
                      <w:rFonts w:ascii="Courier New" w:hAnsi="Courier New" w:cs="Courier New"/>
                      <w:sz w:val="16"/>
                      <w:szCs w:val="16"/>
                    </w:rPr>
                    <w:t>git://github.com/koke/grit.git</w:t>
                  </w:r>
                  <w:r>
                    <w:rPr>
                      <w:rFonts w:ascii="Courier New" w:hAnsi="Courier New" w:cs="Courier New"/>
                      <w:w w:val="99"/>
                      <w:sz w:val="16"/>
                      <w:szCs w:val="16"/>
                    </w:rPr>
                    <w:t xml:space="preserve"> </w:t>
                  </w:r>
                  <w:r>
                    <w:rPr>
                      <w:rFonts w:ascii="Courier New" w:hAnsi="Courier New" w:cs="Courier New"/>
                      <w:w w:val="95"/>
                      <w:sz w:val="16"/>
                      <w:szCs w:val="16"/>
                    </w:rPr>
                    <w:t>origin</w:t>
                  </w:r>
                  <w:r>
                    <w:rPr>
                      <w:rFonts w:ascii="Courier New" w:hAnsi="Courier New" w:cs="Courier New"/>
                      <w:w w:val="95"/>
                      <w:sz w:val="16"/>
                      <w:szCs w:val="16"/>
                    </w:rPr>
                    <w:tab/>
                  </w:r>
                  <w:r>
                    <w:rPr>
                      <w:rFonts w:ascii="Courier New" w:hAnsi="Courier New" w:cs="Courier New"/>
                      <w:sz w:val="16"/>
                      <w:szCs w:val="16"/>
                    </w:rPr>
                    <w:t>git@github.com:mojombo/grit.git</w:t>
                  </w:r>
                </w:p>
              </w:txbxContent>
            </v:textbox>
          </v:shape>
        </w:pict>
      </w:r>
    </w:p>
    <w:p w:rsidR="00CF6DBF" w:rsidRPr="00CF6DBF" w:rsidRDefault="00CF6DBF" w:rsidP="00CF6DBF">
      <w:pPr>
        <w:rPr>
          <w:rFonts w:cs="Times New Roman"/>
          <w:sz w:val="24"/>
          <w:szCs w:val="24"/>
        </w:rPr>
      </w:pPr>
      <w:r w:rsidRPr="00CF6DBF">
        <w:rPr>
          <w:rFonts w:cs="Times New Roman"/>
          <w:sz w:val="24"/>
          <w:szCs w:val="24"/>
        </w:rPr>
        <w:t>Это означает, что мы легко можем получить изменения от любого из этих пользователей. Но, заметьте, что origin — это единственный удалённый сервер прописанный как SSH ссылка, поэтому он единственный, в который я могу помещать свои изменения (это будет рассмотрено в Главе 4).</w:t>
      </w:r>
    </w:p>
    <w:p w:rsidR="00CF6DBF" w:rsidRPr="00CF6DBF" w:rsidRDefault="00CF6DBF" w:rsidP="0082716D">
      <w:pPr>
        <w:pStyle w:val="1"/>
      </w:pPr>
      <w:bookmarkStart w:id="67" w:name="Добавление_удалённых_репозиториев"/>
      <w:bookmarkStart w:id="68" w:name="bookmark47"/>
      <w:bookmarkStart w:id="69" w:name="_Toc406151907"/>
      <w:bookmarkEnd w:id="67"/>
      <w:bookmarkEnd w:id="68"/>
      <w:r w:rsidRPr="00CF6DBF">
        <w:t>Добавление удалённых репозиториев</w:t>
      </w:r>
      <w:bookmarkEnd w:id="69"/>
    </w:p>
    <w:p w:rsidR="00CF6DBF" w:rsidRPr="00DE6186" w:rsidRDefault="00CF6DBF" w:rsidP="00CF6DBF">
      <w:pPr>
        <w:rPr>
          <w:rFonts w:cs="Times New Roman"/>
          <w:sz w:val="24"/>
          <w:szCs w:val="24"/>
        </w:rPr>
      </w:pPr>
      <w:r w:rsidRPr="00CF6DBF">
        <w:rPr>
          <w:rFonts w:cs="Times New Roman"/>
          <w:sz w:val="24"/>
          <w:szCs w:val="24"/>
        </w:rPr>
        <w:t>В предыдущих разделах мы упомянули и немного продемонстрировали добавление удалённых репозиториев, сейчас мы рассмотрим это более детально. Чтобы добавить новый удалённый</w:t>
      </w:r>
      <w:r w:rsidR="00DE6186">
        <w:rPr>
          <w:rFonts w:cs="Times New Roman"/>
          <w:sz w:val="24"/>
          <w:szCs w:val="24"/>
        </w:rPr>
        <w:t xml:space="preserve"> </w:t>
      </w:r>
      <w:r w:rsidRPr="00CF6DBF">
        <w:rPr>
          <w:rFonts w:cs="Times New Roman"/>
          <w:sz w:val="24"/>
          <w:szCs w:val="24"/>
        </w:rPr>
        <w:t>Git-репозиторий под именем-сокращением, к которому будет проще обращаться, выполните</w:t>
      </w:r>
      <w:r w:rsidR="00DE6186">
        <w:rPr>
          <w:rFonts w:cs="Times New Roman"/>
          <w:sz w:val="24"/>
          <w:szCs w:val="24"/>
        </w:rPr>
        <w:t xml:space="preserve"> </w:t>
      </w:r>
      <w:r w:rsidRPr="00CF6DBF">
        <w:rPr>
          <w:rFonts w:cs="Times New Roman"/>
          <w:sz w:val="24"/>
          <w:szCs w:val="24"/>
          <w:lang w:val="en-US"/>
        </w:rPr>
        <w:t>git</w:t>
      </w:r>
      <w:r w:rsidRPr="00DE6186">
        <w:rPr>
          <w:rFonts w:cs="Times New Roman"/>
          <w:sz w:val="24"/>
          <w:szCs w:val="24"/>
        </w:rPr>
        <w:t xml:space="preserve"> </w:t>
      </w:r>
      <w:r w:rsidRPr="00CF6DBF">
        <w:rPr>
          <w:rFonts w:cs="Times New Roman"/>
          <w:sz w:val="24"/>
          <w:szCs w:val="24"/>
          <w:lang w:val="en-US"/>
        </w:rPr>
        <w:t>remote</w:t>
      </w:r>
      <w:r w:rsidRPr="00DE6186">
        <w:rPr>
          <w:rFonts w:cs="Times New Roman"/>
          <w:sz w:val="24"/>
          <w:szCs w:val="24"/>
        </w:rPr>
        <w:t xml:space="preserve"> </w:t>
      </w:r>
      <w:r w:rsidRPr="00CF6DBF">
        <w:rPr>
          <w:rFonts w:cs="Times New Roman"/>
          <w:sz w:val="24"/>
          <w:szCs w:val="24"/>
          <w:lang w:val="en-US"/>
        </w:rPr>
        <w:t>add</w:t>
      </w:r>
      <w:r w:rsidRPr="00DE6186">
        <w:rPr>
          <w:rFonts w:cs="Times New Roman"/>
          <w:sz w:val="24"/>
          <w:szCs w:val="24"/>
        </w:rPr>
        <w:t xml:space="preserve"> [</w:t>
      </w:r>
      <w:r w:rsidRPr="00CF6DBF">
        <w:rPr>
          <w:rFonts w:cs="Times New Roman"/>
          <w:sz w:val="24"/>
          <w:szCs w:val="24"/>
        </w:rPr>
        <w:t>сокращение</w:t>
      </w:r>
      <w:r w:rsidRPr="00DE6186">
        <w:rPr>
          <w:rFonts w:cs="Times New Roman"/>
          <w:sz w:val="24"/>
          <w:szCs w:val="24"/>
        </w:rPr>
        <w:t>] [</w:t>
      </w:r>
      <w:r w:rsidRPr="00CF6DBF">
        <w:rPr>
          <w:rFonts w:cs="Times New Roman"/>
          <w:sz w:val="24"/>
          <w:szCs w:val="24"/>
          <w:lang w:val="en-US"/>
        </w:rPr>
        <w:t>url</w:t>
      </w:r>
      <w:r w:rsidRPr="00DE6186">
        <w:rPr>
          <w:rFonts w:cs="Times New Roman"/>
          <w:sz w:val="24"/>
          <w:szCs w:val="24"/>
        </w:rPr>
        <w:t>]:</w:t>
      </w:r>
    </w:p>
    <w:p w:rsidR="00CF6DBF" w:rsidRPr="00CF6DBF" w:rsidRDefault="00CF6DBF" w:rsidP="00CF6DBF">
      <w:pPr>
        <w:rPr>
          <w:rFonts w:cs="Times New Roman"/>
          <w:sz w:val="24"/>
          <w:szCs w:val="24"/>
        </w:rPr>
      </w:pPr>
      <w:r w:rsidRPr="00CF6DBF">
        <w:rPr>
          <w:rFonts w:cs="Times New Roman"/>
          <w:sz w:val="24"/>
          <w:szCs w:val="24"/>
        </w:rPr>
        <w:t>Теперь вы можете использовать в командной строке имя pb вместо полного URL. Например, если вы хотите извлечь (fetch) всю информацию, которая есть в репозитории Павла, но нет в вашем, вы можете выполнить git fetch pb:</w:t>
      </w:r>
    </w:p>
    <w:p w:rsidR="00CF6DBF" w:rsidRPr="00CF6DBF" w:rsidRDefault="00CF6DBF" w:rsidP="00CF6DBF">
      <w:pPr>
        <w:rPr>
          <w:rFonts w:cs="Times New Roman"/>
          <w:sz w:val="24"/>
          <w:szCs w:val="24"/>
        </w:rPr>
      </w:pPr>
      <w:r w:rsidRPr="00CF6DBF">
        <w:rPr>
          <w:rFonts w:cs="Times New Roman"/>
          <w:sz w:val="24"/>
          <w:szCs w:val="24"/>
        </w:rPr>
      </w:r>
      <w:r w:rsidR="007A7630" w:rsidRPr="00CF6DBF">
        <w:rPr>
          <w:rFonts w:cs="Times New Roman"/>
          <w:sz w:val="24"/>
          <w:szCs w:val="24"/>
        </w:rPr>
        <w:pict>
          <v:group id="_x0000_s1591" style="width:416.45pt;height:147.25pt;mso-position-horizontal-relative:char;mso-position-vertical-relative:line" coordsize="8329,2629" o:allowincell="f">
            <v:shape id="_x0000_s1592" style="position:absolute;width:8329;height:2629;mso-position-horizontal-relative:page;mso-position-vertical-relative:page" coordsize="8329,2629" o:allowincell="f" path="m,2628r8328,l8328,,,,,2628xe" fillcolor="#e5e5e5" stroked="f">
              <v:path arrowok="t"/>
            </v:shape>
            <v:shape id="_x0000_s1593" type="#_x0000_t202" style="position:absolute;width:8329;height:2629;mso-position-horizontal-relative:page;mso-position-vertical-relative:page" o:allowincell="f" filled="f" stroked="f">
              <v:textbox style="mso-next-textbox:#_x0000_s1593" inset="0,0,0,0">
                <w:txbxContent>
                  <w:p w:rsidR="00C121D7" w:rsidRPr="00CF6DBF" w:rsidRDefault="00C121D7" w:rsidP="00CF6DBF">
                    <w:pPr>
                      <w:pStyle w:val="a9"/>
                      <w:kinsoku w:val="0"/>
                      <w:overflowPunct w:val="0"/>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fetch</w:t>
                    </w:r>
                    <w:r w:rsidRPr="00CF6DBF">
                      <w:rPr>
                        <w:rFonts w:ascii="Courier New" w:hAnsi="Courier New" w:cs="Courier New"/>
                        <w:spacing w:val="-4"/>
                        <w:sz w:val="16"/>
                        <w:szCs w:val="16"/>
                        <w:lang w:val="en-US"/>
                      </w:rPr>
                      <w:t xml:space="preserve"> </w:t>
                    </w:r>
                    <w:r w:rsidRPr="00CF6DBF">
                      <w:rPr>
                        <w:rFonts w:ascii="Courier New" w:hAnsi="Courier New" w:cs="Courier New"/>
                        <w:sz w:val="16"/>
                        <w:szCs w:val="16"/>
                        <w:lang w:val="en-US"/>
                      </w:rPr>
                      <w:t>pb</w:t>
                    </w:r>
                  </w:p>
                  <w:p w:rsidR="00C121D7" w:rsidRPr="00CF6DBF" w:rsidRDefault="00C121D7" w:rsidP="00CF6DBF">
                    <w:pPr>
                      <w:pStyle w:val="a9"/>
                      <w:kinsoku w:val="0"/>
                      <w:overflowPunct w:val="0"/>
                      <w:spacing w:before="65"/>
                      <w:ind w:left="179"/>
                      <w:rPr>
                        <w:rFonts w:ascii="Courier New" w:hAnsi="Courier New" w:cs="Courier New"/>
                        <w:sz w:val="16"/>
                        <w:szCs w:val="16"/>
                        <w:lang w:val="en-US"/>
                      </w:rPr>
                    </w:pPr>
                    <w:r w:rsidRPr="00CF6DBF">
                      <w:rPr>
                        <w:rFonts w:ascii="Courier New" w:hAnsi="Courier New" w:cs="Courier New"/>
                        <w:sz w:val="16"/>
                        <w:szCs w:val="16"/>
                        <w:lang w:val="en-US"/>
                      </w:rPr>
                      <w:t>remote:</w:t>
                    </w:r>
                    <w:r w:rsidRPr="00CF6DBF">
                      <w:rPr>
                        <w:rFonts w:ascii="Courier New" w:hAnsi="Courier New" w:cs="Courier New"/>
                        <w:spacing w:val="-9"/>
                        <w:sz w:val="16"/>
                        <w:szCs w:val="16"/>
                        <w:lang w:val="en-US"/>
                      </w:rPr>
                      <w:t xml:space="preserve"> </w:t>
                    </w:r>
                    <w:r w:rsidRPr="00CF6DBF">
                      <w:rPr>
                        <w:rFonts w:ascii="Courier New" w:hAnsi="Courier New" w:cs="Courier New"/>
                        <w:sz w:val="16"/>
                        <w:szCs w:val="16"/>
                        <w:lang w:val="en-US"/>
                      </w:rPr>
                      <w:t>Counting</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objects:</w:t>
                    </w:r>
                    <w:r w:rsidRPr="00CF6DBF">
                      <w:rPr>
                        <w:rFonts w:ascii="Courier New" w:hAnsi="Courier New" w:cs="Courier New"/>
                        <w:spacing w:val="-9"/>
                        <w:sz w:val="16"/>
                        <w:szCs w:val="16"/>
                        <w:lang w:val="en-US"/>
                      </w:rPr>
                      <w:t xml:space="preserve"> </w:t>
                    </w:r>
                    <w:r w:rsidRPr="00CF6DBF">
                      <w:rPr>
                        <w:rFonts w:ascii="Courier New" w:hAnsi="Courier New" w:cs="Courier New"/>
                        <w:sz w:val="16"/>
                        <w:szCs w:val="16"/>
                        <w:lang w:val="en-US"/>
                      </w:rPr>
                      <w:t>58,</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done.</w:t>
                    </w:r>
                  </w:p>
                  <w:p w:rsidR="00C121D7" w:rsidRPr="00CF6DBF" w:rsidRDefault="00C121D7" w:rsidP="00CF6DBF">
                    <w:pPr>
                      <w:pStyle w:val="a9"/>
                      <w:kinsoku w:val="0"/>
                      <w:overflowPunct w:val="0"/>
                      <w:spacing w:before="64" w:line="324" w:lineRule="auto"/>
                      <w:ind w:left="179" w:right="3556"/>
                      <w:rPr>
                        <w:rFonts w:ascii="Courier New" w:hAnsi="Courier New" w:cs="Courier New"/>
                        <w:sz w:val="16"/>
                        <w:szCs w:val="16"/>
                        <w:lang w:val="en-US"/>
                      </w:rPr>
                    </w:pPr>
                    <w:r w:rsidRPr="00CF6DBF">
                      <w:rPr>
                        <w:rFonts w:ascii="Courier New" w:hAnsi="Courier New" w:cs="Courier New"/>
                        <w:sz w:val="16"/>
                        <w:szCs w:val="16"/>
                        <w:lang w:val="en-US"/>
                      </w:rPr>
                      <w:t>remote:</w:t>
                    </w:r>
                    <w:r w:rsidRPr="00CF6DBF">
                      <w:rPr>
                        <w:rFonts w:ascii="Courier New" w:hAnsi="Courier New" w:cs="Courier New"/>
                        <w:spacing w:val="-10"/>
                        <w:sz w:val="16"/>
                        <w:szCs w:val="16"/>
                        <w:lang w:val="en-US"/>
                      </w:rPr>
                      <w:t xml:space="preserve"> </w:t>
                    </w:r>
                    <w:r w:rsidRPr="00CF6DBF">
                      <w:rPr>
                        <w:rFonts w:ascii="Courier New" w:hAnsi="Courier New" w:cs="Courier New"/>
                        <w:sz w:val="16"/>
                        <w:szCs w:val="16"/>
                        <w:lang w:val="en-US"/>
                      </w:rPr>
                      <w:t>Compressing</w:t>
                    </w:r>
                    <w:r w:rsidRPr="00CF6DBF">
                      <w:rPr>
                        <w:rFonts w:ascii="Courier New" w:hAnsi="Courier New" w:cs="Courier New"/>
                        <w:spacing w:val="-9"/>
                        <w:sz w:val="16"/>
                        <w:szCs w:val="16"/>
                        <w:lang w:val="en-US"/>
                      </w:rPr>
                      <w:t xml:space="preserve"> </w:t>
                    </w:r>
                    <w:r w:rsidRPr="00CF6DBF">
                      <w:rPr>
                        <w:rFonts w:ascii="Courier New" w:hAnsi="Courier New" w:cs="Courier New"/>
                        <w:sz w:val="16"/>
                        <w:szCs w:val="16"/>
                        <w:lang w:val="en-US"/>
                      </w:rPr>
                      <w:t>objects:</w:t>
                    </w:r>
                    <w:r w:rsidRPr="00CF6DBF">
                      <w:rPr>
                        <w:rFonts w:ascii="Courier New" w:hAnsi="Courier New" w:cs="Courier New"/>
                        <w:spacing w:val="-9"/>
                        <w:sz w:val="16"/>
                        <w:szCs w:val="16"/>
                        <w:lang w:val="en-US"/>
                      </w:rPr>
                      <w:t xml:space="preserve"> </w:t>
                    </w:r>
                    <w:r w:rsidRPr="00CF6DBF">
                      <w:rPr>
                        <w:rFonts w:ascii="Courier New" w:hAnsi="Courier New" w:cs="Courier New"/>
                        <w:sz w:val="16"/>
                        <w:szCs w:val="16"/>
                        <w:lang w:val="en-US"/>
                      </w:rPr>
                      <w:t>100%</w:t>
                    </w:r>
                    <w:r w:rsidRPr="00CF6DBF">
                      <w:rPr>
                        <w:rFonts w:ascii="Courier New" w:hAnsi="Courier New" w:cs="Courier New"/>
                        <w:spacing w:val="-10"/>
                        <w:sz w:val="16"/>
                        <w:szCs w:val="16"/>
                        <w:lang w:val="en-US"/>
                      </w:rPr>
                      <w:t xml:space="preserve"> </w:t>
                    </w:r>
                    <w:r w:rsidRPr="00CF6DBF">
                      <w:rPr>
                        <w:rFonts w:ascii="Courier New" w:hAnsi="Courier New" w:cs="Courier New"/>
                        <w:sz w:val="16"/>
                        <w:szCs w:val="16"/>
                        <w:lang w:val="en-US"/>
                      </w:rPr>
                      <w:t>(41/41),</w:t>
                    </w:r>
                    <w:r w:rsidRPr="00CF6DBF">
                      <w:rPr>
                        <w:rFonts w:ascii="Courier New" w:hAnsi="Courier New" w:cs="Courier New"/>
                        <w:spacing w:val="-9"/>
                        <w:sz w:val="16"/>
                        <w:szCs w:val="16"/>
                        <w:lang w:val="en-US"/>
                      </w:rPr>
                      <w:t xml:space="preserve"> </w:t>
                    </w:r>
                    <w:r w:rsidRPr="00CF6DBF">
                      <w:rPr>
                        <w:rFonts w:ascii="Courier New" w:hAnsi="Courier New" w:cs="Courier New"/>
                        <w:sz w:val="16"/>
                        <w:szCs w:val="16"/>
                        <w:lang w:val="en-US"/>
                      </w:rPr>
                      <w:t>done.</w:t>
                    </w:r>
                    <w:r w:rsidRPr="00CF6DBF">
                      <w:rPr>
                        <w:rFonts w:ascii="Courier New" w:hAnsi="Courier New" w:cs="Courier New"/>
                        <w:w w:val="99"/>
                        <w:sz w:val="16"/>
                        <w:szCs w:val="16"/>
                        <w:lang w:val="en-US"/>
                      </w:rPr>
                      <w:t xml:space="preserve"> </w:t>
                    </w:r>
                    <w:r w:rsidRPr="00CF6DBF">
                      <w:rPr>
                        <w:rFonts w:ascii="Courier New" w:hAnsi="Courier New" w:cs="Courier New"/>
                        <w:sz w:val="16"/>
                        <w:szCs w:val="16"/>
                        <w:lang w:val="en-US"/>
                      </w:rPr>
                      <w:t>remote:</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Total</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44</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(delta</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24),</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reused</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1</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(delta</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0)</w:t>
                    </w:r>
                    <w:r w:rsidRPr="00CF6DBF">
                      <w:rPr>
                        <w:rFonts w:ascii="Courier New" w:hAnsi="Courier New" w:cs="Courier New"/>
                        <w:w w:val="99"/>
                        <w:sz w:val="16"/>
                        <w:szCs w:val="16"/>
                        <w:lang w:val="en-US"/>
                      </w:rPr>
                      <w:t xml:space="preserve"> </w:t>
                    </w:r>
                    <w:r w:rsidRPr="00CF6DBF">
                      <w:rPr>
                        <w:rFonts w:ascii="Courier New" w:hAnsi="Courier New" w:cs="Courier New"/>
                        <w:sz w:val="16"/>
                        <w:szCs w:val="16"/>
                        <w:lang w:val="en-US"/>
                      </w:rPr>
                      <w:t>Unpacking</w:t>
                    </w:r>
                    <w:r w:rsidRPr="00CF6DBF">
                      <w:rPr>
                        <w:rFonts w:ascii="Courier New" w:hAnsi="Courier New" w:cs="Courier New"/>
                        <w:spacing w:val="-10"/>
                        <w:sz w:val="16"/>
                        <w:szCs w:val="16"/>
                        <w:lang w:val="en-US"/>
                      </w:rPr>
                      <w:t xml:space="preserve"> </w:t>
                    </w:r>
                    <w:r w:rsidRPr="00CF6DBF">
                      <w:rPr>
                        <w:rFonts w:ascii="Courier New" w:hAnsi="Courier New" w:cs="Courier New"/>
                        <w:sz w:val="16"/>
                        <w:szCs w:val="16"/>
                        <w:lang w:val="en-US"/>
                      </w:rPr>
                      <w:t>objects:</w:t>
                    </w:r>
                    <w:r w:rsidRPr="00CF6DBF">
                      <w:rPr>
                        <w:rFonts w:ascii="Courier New" w:hAnsi="Courier New" w:cs="Courier New"/>
                        <w:spacing w:val="-9"/>
                        <w:sz w:val="16"/>
                        <w:szCs w:val="16"/>
                        <w:lang w:val="en-US"/>
                      </w:rPr>
                      <w:t xml:space="preserve"> </w:t>
                    </w:r>
                    <w:r w:rsidRPr="00CF6DBF">
                      <w:rPr>
                        <w:rFonts w:ascii="Courier New" w:hAnsi="Courier New" w:cs="Courier New"/>
                        <w:sz w:val="16"/>
                        <w:szCs w:val="16"/>
                        <w:lang w:val="en-US"/>
                      </w:rPr>
                      <w:t>100%</w:t>
                    </w:r>
                    <w:r w:rsidRPr="00CF6DBF">
                      <w:rPr>
                        <w:rFonts w:ascii="Courier New" w:hAnsi="Courier New" w:cs="Courier New"/>
                        <w:spacing w:val="-9"/>
                        <w:sz w:val="16"/>
                        <w:szCs w:val="16"/>
                        <w:lang w:val="en-US"/>
                      </w:rPr>
                      <w:t xml:space="preserve"> </w:t>
                    </w:r>
                    <w:r w:rsidRPr="00CF6DBF">
                      <w:rPr>
                        <w:rFonts w:ascii="Courier New" w:hAnsi="Courier New" w:cs="Courier New"/>
                        <w:sz w:val="16"/>
                        <w:szCs w:val="16"/>
                        <w:lang w:val="en-US"/>
                      </w:rPr>
                      <w:t>(44/44),</w:t>
                    </w:r>
                    <w:r w:rsidRPr="00CF6DBF">
                      <w:rPr>
                        <w:rFonts w:ascii="Courier New" w:hAnsi="Courier New" w:cs="Courier New"/>
                        <w:spacing w:val="-9"/>
                        <w:sz w:val="16"/>
                        <w:szCs w:val="16"/>
                        <w:lang w:val="en-US"/>
                      </w:rPr>
                      <w:t xml:space="preserve"> </w:t>
                    </w:r>
                    <w:r w:rsidRPr="00CF6DBF">
                      <w:rPr>
                        <w:rFonts w:ascii="Courier New" w:hAnsi="Courier New" w:cs="Courier New"/>
                        <w:sz w:val="16"/>
                        <w:szCs w:val="16"/>
                        <w:lang w:val="en-US"/>
                      </w:rPr>
                      <w:t>done.</w:t>
                    </w:r>
                  </w:p>
                  <w:p w:rsidR="00C121D7" w:rsidRPr="00CF6DBF" w:rsidRDefault="00C121D7" w:rsidP="00CF6DBF">
                    <w:pPr>
                      <w:pStyle w:val="a9"/>
                      <w:kinsoku w:val="0"/>
                      <w:overflowPunct w:val="0"/>
                      <w:ind w:left="179"/>
                      <w:rPr>
                        <w:rFonts w:ascii="Courier New" w:hAnsi="Courier New" w:cs="Courier New"/>
                        <w:sz w:val="16"/>
                        <w:szCs w:val="16"/>
                        <w:lang w:val="en-US"/>
                      </w:rPr>
                    </w:pPr>
                    <w:r w:rsidRPr="00CF6DBF">
                      <w:rPr>
                        <w:rFonts w:ascii="Courier New" w:hAnsi="Courier New" w:cs="Courier New"/>
                        <w:sz w:val="16"/>
                        <w:szCs w:val="16"/>
                        <w:lang w:val="en-US"/>
                      </w:rPr>
                      <w:t>From</w:t>
                    </w:r>
                    <w:r w:rsidRPr="00CF6DBF">
                      <w:rPr>
                        <w:rFonts w:ascii="Courier New" w:hAnsi="Courier New" w:cs="Courier New"/>
                        <w:spacing w:val="-37"/>
                        <w:sz w:val="16"/>
                        <w:szCs w:val="16"/>
                        <w:lang w:val="en-US"/>
                      </w:rPr>
                      <w:t xml:space="preserve"> </w:t>
                    </w:r>
                    <w:r w:rsidRPr="00CF6DBF">
                      <w:rPr>
                        <w:rFonts w:ascii="Courier New" w:hAnsi="Courier New" w:cs="Courier New"/>
                        <w:sz w:val="16"/>
                        <w:szCs w:val="16"/>
                        <w:lang w:val="en-US"/>
                      </w:rPr>
                      <w:t>git://github.com/paulboone/ticgit</w:t>
                    </w:r>
                  </w:p>
                  <w:p w:rsidR="00C121D7" w:rsidRDefault="00C121D7" w:rsidP="00CF6DBF">
                    <w:pPr>
                      <w:pStyle w:val="a9"/>
                      <w:widowControl w:val="0"/>
                      <w:numPr>
                        <w:ilvl w:val="0"/>
                        <w:numId w:val="27"/>
                      </w:numPr>
                      <w:tabs>
                        <w:tab w:val="left" w:pos="467"/>
                        <w:tab w:val="left" w:pos="2188"/>
                        <w:tab w:val="left" w:pos="3240"/>
                      </w:tabs>
                      <w:suppressAutoHyphens w:val="0"/>
                      <w:kinsoku w:val="0"/>
                      <w:overflowPunct w:val="0"/>
                      <w:autoSpaceDE w:val="0"/>
                      <w:autoSpaceDN w:val="0"/>
                      <w:adjustRightInd w:val="0"/>
                      <w:spacing w:before="65" w:after="0" w:line="240" w:lineRule="auto"/>
                      <w:ind w:hanging="191"/>
                      <w:jc w:val="left"/>
                      <w:rPr>
                        <w:rFonts w:ascii="Courier New" w:hAnsi="Courier New" w:cs="Courier New"/>
                        <w:sz w:val="16"/>
                        <w:szCs w:val="16"/>
                      </w:rPr>
                    </w:pPr>
                    <w:r>
                      <w:rPr>
                        <w:rFonts w:ascii="Courier New" w:hAnsi="Courier New" w:cs="Courier New"/>
                        <w:sz w:val="16"/>
                        <w:szCs w:val="16"/>
                      </w:rPr>
                      <w:t>[new</w:t>
                    </w:r>
                    <w:r>
                      <w:rPr>
                        <w:rFonts w:ascii="Courier New" w:hAnsi="Courier New" w:cs="Courier New"/>
                        <w:spacing w:val="-12"/>
                        <w:sz w:val="16"/>
                        <w:szCs w:val="16"/>
                      </w:rPr>
                      <w:t xml:space="preserve"> </w:t>
                    </w:r>
                    <w:r>
                      <w:rPr>
                        <w:rFonts w:ascii="Courier New" w:hAnsi="Courier New" w:cs="Courier New"/>
                        <w:sz w:val="16"/>
                        <w:szCs w:val="16"/>
                      </w:rPr>
                      <w:t>branch]</w:t>
                    </w:r>
                    <w:r>
                      <w:rPr>
                        <w:rFonts w:ascii="Courier New" w:hAnsi="Courier New" w:cs="Courier New"/>
                        <w:sz w:val="16"/>
                        <w:szCs w:val="16"/>
                      </w:rPr>
                      <w:tab/>
                    </w:r>
                    <w:r>
                      <w:rPr>
                        <w:rFonts w:ascii="Courier New" w:hAnsi="Courier New" w:cs="Courier New"/>
                        <w:w w:val="95"/>
                        <w:sz w:val="16"/>
                        <w:szCs w:val="16"/>
                      </w:rPr>
                      <w:t>master</w:t>
                    </w:r>
                    <w:r>
                      <w:rPr>
                        <w:rFonts w:ascii="Courier New" w:hAnsi="Courier New" w:cs="Courier New"/>
                        <w:w w:val="95"/>
                        <w:sz w:val="16"/>
                        <w:szCs w:val="16"/>
                      </w:rPr>
                      <w:tab/>
                    </w:r>
                    <w:r>
                      <w:rPr>
                        <w:rFonts w:ascii="Courier New" w:hAnsi="Courier New" w:cs="Courier New"/>
                        <w:sz w:val="16"/>
                        <w:szCs w:val="16"/>
                      </w:rPr>
                      <w:t>-&gt;</w:t>
                    </w:r>
                    <w:r>
                      <w:rPr>
                        <w:rFonts w:ascii="Courier New" w:hAnsi="Courier New" w:cs="Courier New"/>
                        <w:spacing w:val="-12"/>
                        <w:sz w:val="16"/>
                        <w:szCs w:val="16"/>
                      </w:rPr>
                      <w:t xml:space="preserve"> </w:t>
                    </w:r>
                    <w:r>
                      <w:rPr>
                        <w:rFonts w:ascii="Courier New" w:hAnsi="Courier New" w:cs="Courier New"/>
                        <w:sz w:val="16"/>
                        <w:szCs w:val="16"/>
                      </w:rPr>
                      <w:t>pb/master</w:t>
                    </w:r>
                  </w:p>
                  <w:p w:rsidR="00C121D7" w:rsidRDefault="00C121D7" w:rsidP="00CF6DBF">
                    <w:pPr>
                      <w:pStyle w:val="a9"/>
                      <w:widowControl w:val="0"/>
                      <w:numPr>
                        <w:ilvl w:val="0"/>
                        <w:numId w:val="27"/>
                      </w:numPr>
                      <w:tabs>
                        <w:tab w:val="left" w:pos="467"/>
                        <w:tab w:val="left" w:pos="2188"/>
                        <w:tab w:val="left" w:pos="3240"/>
                      </w:tabs>
                      <w:suppressAutoHyphens w:val="0"/>
                      <w:kinsoku w:val="0"/>
                      <w:overflowPunct w:val="0"/>
                      <w:autoSpaceDE w:val="0"/>
                      <w:autoSpaceDN w:val="0"/>
                      <w:adjustRightInd w:val="0"/>
                      <w:spacing w:before="64" w:after="0" w:line="240" w:lineRule="auto"/>
                      <w:ind w:hanging="191"/>
                      <w:jc w:val="left"/>
                      <w:rPr>
                        <w:rFonts w:ascii="Courier New" w:hAnsi="Courier New" w:cs="Courier New"/>
                        <w:sz w:val="16"/>
                        <w:szCs w:val="16"/>
                      </w:rPr>
                    </w:pPr>
                    <w:r>
                      <w:rPr>
                        <w:rFonts w:ascii="Courier New" w:hAnsi="Courier New" w:cs="Courier New"/>
                        <w:sz w:val="16"/>
                        <w:szCs w:val="16"/>
                      </w:rPr>
                      <w:t>[new</w:t>
                    </w:r>
                    <w:r>
                      <w:rPr>
                        <w:rFonts w:ascii="Courier New" w:hAnsi="Courier New" w:cs="Courier New"/>
                        <w:spacing w:val="-12"/>
                        <w:sz w:val="16"/>
                        <w:szCs w:val="16"/>
                      </w:rPr>
                      <w:t xml:space="preserve"> </w:t>
                    </w:r>
                    <w:r>
                      <w:rPr>
                        <w:rFonts w:ascii="Courier New" w:hAnsi="Courier New" w:cs="Courier New"/>
                        <w:sz w:val="16"/>
                        <w:szCs w:val="16"/>
                      </w:rPr>
                      <w:t>branch]</w:t>
                    </w:r>
                    <w:r>
                      <w:rPr>
                        <w:rFonts w:ascii="Courier New" w:hAnsi="Courier New" w:cs="Courier New"/>
                        <w:sz w:val="16"/>
                        <w:szCs w:val="16"/>
                      </w:rPr>
                      <w:tab/>
                    </w:r>
                    <w:r>
                      <w:rPr>
                        <w:rFonts w:ascii="Courier New" w:hAnsi="Courier New" w:cs="Courier New"/>
                        <w:w w:val="95"/>
                        <w:sz w:val="16"/>
                        <w:szCs w:val="16"/>
                      </w:rPr>
                      <w:t>ticgit</w:t>
                    </w:r>
                    <w:r>
                      <w:rPr>
                        <w:rFonts w:ascii="Courier New" w:hAnsi="Courier New" w:cs="Courier New"/>
                        <w:w w:val="95"/>
                        <w:sz w:val="16"/>
                        <w:szCs w:val="16"/>
                      </w:rPr>
                      <w:tab/>
                    </w:r>
                    <w:r>
                      <w:rPr>
                        <w:rFonts w:ascii="Courier New" w:hAnsi="Courier New" w:cs="Courier New"/>
                        <w:sz w:val="16"/>
                        <w:szCs w:val="16"/>
                      </w:rPr>
                      <w:t>-&gt;</w:t>
                    </w:r>
                    <w:r>
                      <w:rPr>
                        <w:rFonts w:ascii="Courier New" w:hAnsi="Courier New" w:cs="Courier New"/>
                        <w:spacing w:val="-12"/>
                        <w:sz w:val="16"/>
                        <w:szCs w:val="16"/>
                      </w:rPr>
                      <w:t xml:space="preserve"> </w:t>
                    </w:r>
                    <w:r>
                      <w:rPr>
                        <w:rFonts w:ascii="Courier New" w:hAnsi="Courier New" w:cs="Courier New"/>
                        <w:sz w:val="16"/>
                        <w:szCs w:val="16"/>
                      </w:rPr>
                      <w:t>pb/ticgit</w:t>
                    </w:r>
                  </w:p>
                </w:txbxContent>
              </v:textbox>
            </v:shape>
            <w10:wrap type="none"/>
            <w10:anchorlock/>
          </v:group>
        </w:pict>
      </w:r>
    </w:p>
    <w:p w:rsidR="00CF6DBF" w:rsidRPr="00CF6DBF" w:rsidRDefault="00CF6DBF" w:rsidP="00CF6DBF">
      <w:pPr>
        <w:rPr>
          <w:rFonts w:cs="Times New Roman"/>
          <w:sz w:val="24"/>
          <w:szCs w:val="24"/>
        </w:rPr>
      </w:pPr>
      <w:r w:rsidRPr="00CF6DBF">
        <w:rPr>
          <w:rFonts w:cs="Times New Roman"/>
          <w:sz w:val="24"/>
          <w:szCs w:val="24"/>
        </w:rPr>
        <w:t>Ветка master Павла теперь доступна локально как pb/master. Вы можете слить (merge) её в одну из своих веток или перейти на эту ветку, если хотите её проверить.</w:t>
      </w:r>
    </w:p>
    <w:p w:rsidR="00CF6DBF" w:rsidRPr="00CF6DBF" w:rsidRDefault="00CF6DBF" w:rsidP="0082716D">
      <w:pPr>
        <w:pStyle w:val="1"/>
      </w:pPr>
      <w:bookmarkStart w:id="70" w:name="Fetch_и_Pull"/>
      <w:bookmarkStart w:id="71" w:name="bookmark48"/>
      <w:bookmarkStart w:id="72" w:name="_Toc406151908"/>
      <w:bookmarkEnd w:id="70"/>
      <w:bookmarkEnd w:id="71"/>
      <w:r w:rsidRPr="00CF6DBF">
        <w:t>Fetch и Pull</w:t>
      </w:r>
      <w:bookmarkEnd w:id="72"/>
    </w:p>
    <w:p w:rsidR="00CF6DBF" w:rsidRPr="00CF6DBF" w:rsidRDefault="00CF6DBF" w:rsidP="00CF6DBF">
      <w:pPr>
        <w:rPr>
          <w:rFonts w:cs="Times New Roman"/>
          <w:sz w:val="24"/>
          <w:szCs w:val="24"/>
        </w:rPr>
      </w:pPr>
      <w:r w:rsidRPr="00CF6DBF">
        <w:rPr>
          <w:rFonts w:cs="Times New Roman"/>
          <w:sz w:val="24"/>
          <w:szCs w:val="24"/>
        </w:rPr>
        <w:t>Как вы только что узнали, для получения данных из удалённых проектов, следует выполнить:</w:t>
      </w:r>
    </w:p>
    <w:p w:rsidR="00CF6DBF" w:rsidRPr="00CF6DBF" w:rsidRDefault="00CF6DBF" w:rsidP="00CF6DBF">
      <w:pPr>
        <w:rPr>
          <w:rFonts w:cs="Times New Roman"/>
          <w:sz w:val="24"/>
          <w:szCs w:val="24"/>
        </w:rPr>
      </w:pPr>
      <w:r w:rsidRPr="00CF6DBF">
        <w:rPr>
          <w:rFonts w:cs="Times New Roman"/>
          <w:sz w:val="24"/>
          <w:szCs w:val="24"/>
        </w:rPr>
      </w:r>
      <w:r w:rsidR="007A7630" w:rsidRPr="00CF6DBF">
        <w:rPr>
          <w:rFonts w:cs="Times New Roman"/>
          <w:sz w:val="24"/>
          <w:szCs w:val="24"/>
        </w:rPr>
        <w:pict>
          <v:shape id="_x0000_s1590" type="#_x0000_t202" style="width:416.45pt;height:19.55pt;mso-position-horizontal-relative:char;mso-position-vertical-relative:line" o:allowincell="f" fillcolor="#e5e5e5" stroked="f">
            <v:textbox style="mso-next-textbox:#_x0000_s1590" inset="0,0,0,0">
              <w:txbxContent>
                <w:p w:rsidR="00C121D7" w:rsidRDefault="00C121D7" w:rsidP="00CF6DBF">
                  <w:pPr>
                    <w:pStyle w:val="a9"/>
                    <w:kinsoku w:val="0"/>
                    <w:overflowPunct w:val="0"/>
                    <w:ind w:left="179"/>
                    <w:rPr>
                      <w:rFonts w:ascii="Courier New" w:hAnsi="Courier New" w:cs="Courier New"/>
                      <w:sz w:val="16"/>
                      <w:szCs w:val="16"/>
                    </w:rPr>
                  </w:pPr>
                  <w:r>
                    <w:rPr>
                      <w:rFonts w:ascii="Courier New" w:hAnsi="Courier New" w:cs="Courier New"/>
                      <w:sz w:val="16"/>
                      <w:szCs w:val="16"/>
                    </w:rPr>
                    <w:t>$</w:t>
                  </w:r>
                  <w:r>
                    <w:rPr>
                      <w:rFonts w:ascii="Courier New" w:hAnsi="Courier New" w:cs="Courier New"/>
                      <w:spacing w:val="-9"/>
                      <w:sz w:val="16"/>
                      <w:szCs w:val="16"/>
                    </w:rPr>
                    <w:t xml:space="preserve"> </w:t>
                  </w:r>
                  <w:r>
                    <w:rPr>
                      <w:rFonts w:ascii="Courier New" w:hAnsi="Courier New" w:cs="Courier New"/>
                      <w:sz w:val="16"/>
                      <w:szCs w:val="16"/>
                    </w:rPr>
                    <w:t>git</w:t>
                  </w:r>
                  <w:r>
                    <w:rPr>
                      <w:rFonts w:ascii="Courier New" w:hAnsi="Courier New" w:cs="Courier New"/>
                      <w:spacing w:val="-8"/>
                      <w:sz w:val="16"/>
                      <w:szCs w:val="16"/>
                    </w:rPr>
                    <w:t xml:space="preserve"> </w:t>
                  </w:r>
                  <w:r>
                    <w:rPr>
                      <w:rFonts w:ascii="Courier New" w:hAnsi="Courier New" w:cs="Courier New"/>
                      <w:sz w:val="16"/>
                      <w:szCs w:val="16"/>
                    </w:rPr>
                    <w:t>fetch</w:t>
                  </w:r>
                  <w:r>
                    <w:rPr>
                      <w:rFonts w:ascii="Courier New" w:hAnsi="Courier New" w:cs="Courier New"/>
                      <w:spacing w:val="-8"/>
                      <w:sz w:val="16"/>
                      <w:szCs w:val="16"/>
                    </w:rPr>
                    <w:t xml:space="preserve"> </w:t>
                  </w:r>
                  <w:r>
                    <w:rPr>
                      <w:rFonts w:ascii="Courier New" w:hAnsi="Courier New" w:cs="Courier New"/>
                      <w:sz w:val="16"/>
                      <w:szCs w:val="16"/>
                    </w:rPr>
                    <w:t>[remote-name]</w:t>
                  </w:r>
                </w:p>
              </w:txbxContent>
            </v:textbox>
          </v:shape>
        </w:pict>
      </w:r>
    </w:p>
    <w:p w:rsidR="00CF6DBF" w:rsidRPr="00CF6DBF" w:rsidRDefault="00CF6DBF" w:rsidP="00CF6DBF">
      <w:pPr>
        <w:rPr>
          <w:rFonts w:cs="Times New Roman"/>
          <w:sz w:val="24"/>
          <w:szCs w:val="24"/>
        </w:rPr>
      </w:pPr>
      <w:r w:rsidRPr="00CF6DBF">
        <w:rPr>
          <w:rFonts w:cs="Times New Roman"/>
          <w:sz w:val="24"/>
          <w:szCs w:val="24"/>
        </w:rPr>
        <w:lastRenderedPageBreak/>
        <w:t>Данная команда связывается с указанным удалённым проектом и забирает все те данные проекта, которых у вас ещё нет. После того как вы выполнили команду, у вас должны появиться ссылки на все ветки из этого удалённого проекта. Теперь эти ветки в любой момент могут быть просмотрены или слиты. (В 3 Главе мы перейдём к более детальному рассмотрению, что такое ветки и как их использовать.)</w:t>
      </w:r>
    </w:p>
    <w:p w:rsidR="00CF6DBF" w:rsidRPr="00CF6DBF" w:rsidRDefault="00CF6DBF" w:rsidP="00CF6DBF">
      <w:pPr>
        <w:rPr>
          <w:rFonts w:cs="Times New Roman"/>
          <w:sz w:val="24"/>
          <w:szCs w:val="24"/>
        </w:rPr>
      </w:pPr>
      <w:r w:rsidRPr="00CF6DBF">
        <w:rPr>
          <w:rFonts w:cs="Times New Roman"/>
          <w:sz w:val="24"/>
          <w:szCs w:val="24"/>
        </w:rPr>
        <w:t>Когда вы клонируете репозиторий, команда clone автоматически добавляет этот удалённый репозиторий под именем origin. Таким образом, git fetch origin извлекает все наработки, отправленные (push) на этот сервер после того, как вы склонировали его (или получили изменения</w:t>
      </w:r>
      <w:r w:rsidR="007A7630">
        <w:rPr>
          <w:rFonts w:cs="Times New Roman"/>
          <w:sz w:val="24"/>
          <w:szCs w:val="24"/>
        </w:rPr>
        <w:t xml:space="preserve"> </w:t>
      </w:r>
      <w:r w:rsidRPr="00CF6DBF">
        <w:rPr>
          <w:rFonts w:cs="Times New Roman"/>
          <w:sz w:val="24"/>
          <w:szCs w:val="24"/>
        </w:rPr>
        <w:t>с помощью fetch). Важно отметить, что команда fetch забирает данные в ваш локальный репозиторий, но не сливает их с какими-либо вашими наработками и не модифицирует то, над чем вы работаете</w:t>
      </w:r>
      <w:r w:rsidR="00DE6186">
        <w:rPr>
          <w:rFonts w:cs="Times New Roman"/>
          <w:sz w:val="24"/>
          <w:szCs w:val="24"/>
        </w:rPr>
        <w:t xml:space="preserve"> </w:t>
      </w:r>
      <w:r w:rsidRPr="00CF6DBF">
        <w:rPr>
          <w:rFonts w:cs="Times New Roman"/>
          <w:sz w:val="24"/>
          <w:szCs w:val="24"/>
        </w:rPr>
        <w:t>в данный момент.  Вам необходимо вручную слить эти данные с вашими, когда вы будете готовы.</w:t>
      </w:r>
    </w:p>
    <w:p w:rsidR="00CF6DBF" w:rsidRPr="00CF6DBF" w:rsidRDefault="00CF6DBF" w:rsidP="00CF6DBF">
      <w:pPr>
        <w:rPr>
          <w:rFonts w:cs="Times New Roman"/>
          <w:sz w:val="24"/>
          <w:szCs w:val="24"/>
        </w:rPr>
      </w:pPr>
      <w:r w:rsidRPr="00CF6DBF">
        <w:rPr>
          <w:rFonts w:cs="Times New Roman"/>
          <w:sz w:val="24"/>
          <w:szCs w:val="24"/>
        </w:rPr>
        <w:t>Если у вас есть ветка, настроенная на отслеживание удалённой ветки (для дополнительной информации смотри следующий раздел и Главу 3), то вы можете использовать команду git pull. Она автоматически извлекает и затем сливает данные из удалённой ветки в вашу текущую ветку. Этот способ может для вас оказаться более простым или более удобным. К тому же по умолчанию команда git clone автоматически настраивает вашу локальную ветку master на отслеживание удалённой ветки master на сервере, с которого вы клонировали (подразумевается, что на удалённом сервере есть ветка master). Выполнение git pull, как правило, извлекает (fetch) данные с сервера, с которого вы изначально склонировали, и автоматически пытается слить (merge) их с кодом, над которым вы в данный момент работаете.</w:t>
      </w:r>
    </w:p>
    <w:p w:rsidR="00CF6DBF" w:rsidRPr="00CF6DBF" w:rsidRDefault="00CF6DBF" w:rsidP="0082716D">
      <w:pPr>
        <w:pStyle w:val="1"/>
      </w:pPr>
      <w:bookmarkStart w:id="73" w:name="Push"/>
      <w:bookmarkStart w:id="74" w:name="bookmark49"/>
      <w:bookmarkStart w:id="75" w:name="_Toc406151909"/>
      <w:bookmarkEnd w:id="73"/>
      <w:bookmarkEnd w:id="74"/>
      <w:r w:rsidRPr="00CF6DBF">
        <w:t>Push</w:t>
      </w:r>
      <w:bookmarkEnd w:id="75"/>
    </w:p>
    <w:p w:rsidR="00CF6DBF" w:rsidRPr="00CF6DBF" w:rsidRDefault="00CF6DBF" w:rsidP="00CF6DBF">
      <w:pPr>
        <w:rPr>
          <w:rFonts w:cs="Times New Roman"/>
          <w:sz w:val="24"/>
          <w:szCs w:val="24"/>
        </w:rPr>
      </w:pPr>
      <w:r w:rsidRPr="00CF6DBF">
        <w:rPr>
          <w:rFonts w:cs="Times New Roman"/>
          <w:sz w:val="24"/>
          <w:szCs w:val="24"/>
        </w:rPr>
        <w:t>Когда вы хотите поделиться своими наработками, вам необходимо отправить (push) их в главный репозиторий. Команда для этого действия простая: git push [удал. сервер] [ветка]. Чтобы отправить вашу ветку master на сервер origin (повторимся, что клонирование, как правило, настраивает оба этих имени автоматически), вы можете выполнить следующую команду для отправки наработок на сервер:</w:t>
      </w:r>
    </w:p>
    <w:p w:rsidR="00CF6DBF" w:rsidRPr="00CF6DBF" w:rsidRDefault="00CF6DBF" w:rsidP="00CF6DBF">
      <w:pPr>
        <w:rPr>
          <w:rFonts w:cs="Times New Roman"/>
          <w:sz w:val="24"/>
          <w:szCs w:val="24"/>
        </w:rPr>
      </w:pPr>
      <w:r w:rsidRPr="00CF6DBF">
        <w:rPr>
          <w:rFonts w:cs="Times New Roman"/>
          <w:sz w:val="24"/>
          <w:szCs w:val="24"/>
        </w:rPr>
      </w:r>
      <w:r w:rsidR="007A7630" w:rsidRPr="00CF6DBF">
        <w:rPr>
          <w:rFonts w:cs="Times New Roman"/>
          <w:sz w:val="24"/>
          <w:szCs w:val="24"/>
        </w:rPr>
        <w:pict>
          <v:shape id="_x0000_s1589" type="#_x0000_t202" style="width:416.45pt;height:23.9pt;mso-position-horizontal-relative:char;mso-position-vertical-relative:line" o:allowincell="f" fillcolor="#e5e5e5" stroked="f">
            <v:textbox style="mso-next-textbox:#_x0000_s1589" inset="0,0,0,0">
              <w:txbxContent>
                <w:p w:rsidR="00C121D7" w:rsidRDefault="00C121D7" w:rsidP="00CF6DBF">
                  <w:pPr>
                    <w:pStyle w:val="a9"/>
                    <w:kinsoku w:val="0"/>
                    <w:overflowPunct w:val="0"/>
                    <w:ind w:left="179"/>
                    <w:rPr>
                      <w:rFonts w:ascii="Courier New" w:hAnsi="Courier New" w:cs="Courier New"/>
                      <w:sz w:val="16"/>
                      <w:szCs w:val="16"/>
                    </w:rPr>
                  </w:pPr>
                  <w:r>
                    <w:rPr>
                      <w:rFonts w:ascii="Courier New" w:hAnsi="Courier New" w:cs="Courier New"/>
                      <w:sz w:val="16"/>
                      <w:szCs w:val="16"/>
                    </w:rPr>
                    <w:t>$</w:t>
                  </w:r>
                  <w:r>
                    <w:rPr>
                      <w:rFonts w:ascii="Courier New" w:hAnsi="Courier New" w:cs="Courier New"/>
                      <w:spacing w:val="-6"/>
                      <w:sz w:val="16"/>
                      <w:szCs w:val="16"/>
                    </w:rPr>
                    <w:t xml:space="preserve"> </w:t>
                  </w:r>
                  <w:r>
                    <w:rPr>
                      <w:rFonts w:ascii="Courier New" w:hAnsi="Courier New" w:cs="Courier New"/>
                      <w:sz w:val="16"/>
                      <w:szCs w:val="16"/>
                    </w:rPr>
                    <w:t>git</w:t>
                  </w:r>
                  <w:r>
                    <w:rPr>
                      <w:rFonts w:ascii="Courier New" w:hAnsi="Courier New" w:cs="Courier New"/>
                      <w:spacing w:val="-6"/>
                      <w:sz w:val="16"/>
                      <w:szCs w:val="16"/>
                    </w:rPr>
                    <w:t xml:space="preserve"> </w:t>
                  </w:r>
                  <w:r>
                    <w:rPr>
                      <w:rFonts w:ascii="Courier New" w:hAnsi="Courier New" w:cs="Courier New"/>
                      <w:sz w:val="16"/>
                      <w:szCs w:val="16"/>
                    </w:rPr>
                    <w:t>push</w:t>
                  </w:r>
                  <w:r>
                    <w:rPr>
                      <w:rFonts w:ascii="Courier New" w:hAnsi="Courier New" w:cs="Courier New"/>
                      <w:spacing w:val="-6"/>
                      <w:sz w:val="16"/>
                      <w:szCs w:val="16"/>
                    </w:rPr>
                    <w:t xml:space="preserve"> </w:t>
                  </w:r>
                  <w:r>
                    <w:rPr>
                      <w:rFonts w:ascii="Courier New" w:hAnsi="Courier New" w:cs="Courier New"/>
                      <w:sz w:val="16"/>
                      <w:szCs w:val="16"/>
                    </w:rPr>
                    <w:t>origin</w:t>
                  </w:r>
                  <w:r>
                    <w:rPr>
                      <w:rFonts w:ascii="Courier New" w:hAnsi="Courier New" w:cs="Courier New"/>
                      <w:spacing w:val="-6"/>
                      <w:sz w:val="16"/>
                      <w:szCs w:val="16"/>
                    </w:rPr>
                    <w:t xml:space="preserve"> </w:t>
                  </w:r>
                  <w:r>
                    <w:rPr>
                      <w:rFonts w:ascii="Courier New" w:hAnsi="Courier New" w:cs="Courier New"/>
                      <w:sz w:val="16"/>
                      <w:szCs w:val="16"/>
                    </w:rPr>
                    <w:t>master</w:t>
                  </w:r>
                </w:p>
              </w:txbxContent>
            </v:textbox>
          </v:shape>
        </w:pict>
      </w:r>
    </w:p>
    <w:p w:rsidR="00CF6DBF" w:rsidRPr="00CF6DBF" w:rsidRDefault="00CF6DBF" w:rsidP="00CF6DBF">
      <w:pPr>
        <w:rPr>
          <w:rFonts w:cs="Times New Roman"/>
          <w:sz w:val="24"/>
          <w:szCs w:val="24"/>
        </w:rPr>
      </w:pPr>
      <w:r w:rsidRPr="00CF6DBF">
        <w:rPr>
          <w:rFonts w:cs="Times New Roman"/>
          <w:sz w:val="24"/>
          <w:szCs w:val="24"/>
        </w:rPr>
        <w:t xml:space="preserve">Эта команда срабатывает только в случае, если вы клонировали с сервера, на котором у вас есть права на запись, и если никто другой с тех пор не выполнял команду push. Если вы и кто-то ещё одновременно клонируете, затем он выполняет команду push, а затем команду push выполняете вы, то ваш push точно будет отклонён. Вам придётся сначала вытянуть </w:t>
      </w:r>
      <w:r w:rsidRPr="00CF6DBF">
        <w:rPr>
          <w:rFonts w:cs="Times New Roman"/>
          <w:sz w:val="24"/>
          <w:szCs w:val="24"/>
        </w:rPr>
        <w:lastRenderedPageBreak/>
        <w:t>(pull) их изменения и объединить с вашими. Только после этого вам будет позволено выполнить push. Смотри Главу 3 для более подробного описания, как отправлять (push) данные на удалённый сервер.</w:t>
      </w:r>
    </w:p>
    <w:p w:rsidR="00CF6DBF" w:rsidRPr="00CF6DBF" w:rsidRDefault="00CF6DBF" w:rsidP="0082716D">
      <w:pPr>
        <w:pStyle w:val="1"/>
      </w:pPr>
      <w:bookmarkStart w:id="76" w:name="Инспекция_удалённого_репозитория"/>
      <w:bookmarkStart w:id="77" w:name="bookmark50"/>
      <w:bookmarkStart w:id="78" w:name="_Toc406151910"/>
      <w:bookmarkEnd w:id="76"/>
      <w:bookmarkEnd w:id="77"/>
      <w:r w:rsidRPr="00CF6DBF">
        <w:t>Инспекция удалённого репозитория</w:t>
      </w:r>
      <w:bookmarkEnd w:id="78"/>
    </w:p>
    <w:p w:rsidR="00CF6DBF" w:rsidRPr="00CF6DBF" w:rsidRDefault="00CF6DBF" w:rsidP="00CF6DBF">
      <w:pPr>
        <w:rPr>
          <w:rFonts w:cs="Times New Roman"/>
          <w:sz w:val="24"/>
          <w:szCs w:val="24"/>
        </w:rPr>
      </w:pPr>
      <w:r w:rsidRPr="00CF6DBF">
        <w:rPr>
          <w:rFonts w:cs="Times New Roman"/>
          <w:sz w:val="24"/>
          <w:szCs w:val="24"/>
        </w:rPr>
        <w:t>Если хотите получить побольше информации об одном из удалённых репозиториев, вы можете использовать команду git remote show [удал. сервер]. Если вы выполните эту команду с некоторым именем, например, origin, вы получите что-то подобное:</w:t>
      </w:r>
    </w:p>
    <w:p w:rsidR="00CF6DBF" w:rsidRPr="00CF6DBF" w:rsidRDefault="00CF6DBF" w:rsidP="00CF6DBF">
      <w:pPr>
        <w:rPr>
          <w:rFonts w:cs="Times New Roman"/>
          <w:sz w:val="24"/>
          <w:szCs w:val="24"/>
        </w:rPr>
      </w:pPr>
      <w:r w:rsidRPr="00CF6DBF">
        <w:rPr>
          <w:rFonts w:cs="Times New Roman"/>
          <w:sz w:val="24"/>
          <w:szCs w:val="24"/>
        </w:rPr>
      </w:r>
      <w:r w:rsidR="007A7630" w:rsidRPr="00CF6DBF">
        <w:rPr>
          <w:rFonts w:cs="Times New Roman"/>
          <w:sz w:val="24"/>
          <w:szCs w:val="24"/>
        </w:rPr>
        <w:pict>
          <v:shape id="_x0000_s1588" type="#_x0000_t202" style="width:416.45pt;height:151.15pt;mso-position-horizontal-relative:char;mso-position-vertical-relative:line" o:allowincell="f" fillcolor="#e5e5e5" stroked="f">
            <v:textbox style="mso-next-textbox:#_x0000_s1588" inset="0,0,0,0">
              <w:txbxContent>
                <w:p w:rsidR="00C121D7" w:rsidRPr="00CF6DBF" w:rsidRDefault="00C121D7" w:rsidP="00CF6DBF">
                  <w:pPr>
                    <w:pStyle w:val="a9"/>
                    <w:kinsoku w:val="0"/>
                    <w:overflowPunct w:val="0"/>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remote</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show</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origin</w:t>
                  </w:r>
                </w:p>
                <w:p w:rsidR="00C121D7" w:rsidRPr="00CF6DBF" w:rsidRDefault="00C121D7" w:rsidP="00CF6DBF">
                  <w:pPr>
                    <w:pStyle w:val="a9"/>
                    <w:kinsoku w:val="0"/>
                    <w:overflowPunct w:val="0"/>
                    <w:spacing w:before="64"/>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remote</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origin</w:t>
                  </w:r>
                </w:p>
                <w:p w:rsidR="00C121D7" w:rsidRPr="00CF6DBF" w:rsidRDefault="00C121D7" w:rsidP="00CF6DBF">
                  <w:pPr>
                    <w:pStyle w:val="a9"/>
                    <w:kinsoku w:val="0"/>
                    <w:overflowPunct w:val="0"/>
                    <w:spacing w:before="64"/>
                    <w:ind w:left="370"/>
                    <w:rPr>
                      <w:rFonts w:ascii="Courier New" w:hAnsi="Courier New" w:cs="Courier New"/>
                      <w:sz w:val="16"/>
                      <w:szCs w:val="16"/>
                      <w:lang w:val="en-US"/>
                    </w:rPr>
                  </w:pPr>
                  <w:r w:rsidRPr="00CF6DBF">
                    <w:rPr>
                      <w:rFonts w:ascii="Courier New" w:hAnsi="Courier New" w:cs="Courier New"/>
                      <w:sz w:val="16"/>
                      <w:szCs w:val="16"/>
                      <w:lang w:val="en-US"/>
                    </w:rPr>
                    <w:t>URL:</w:t>
                  </w:r>
                  <w:r w:rsidRPr="00CF6DBF">
                    <w:rPr>
                      <w:rFonts w:ascii="Courier New" w:hAnsi="Courier New" w:cs="Courier New"/>
                      <w:spacing w:val="-39"/>
                      <w:sz w:val="16"/>
                      <w:szCs w:val="16"/>
                      <w:lang w:val="en-US"/>
                    </w:rPr>
                    <w:t xml:space="preserve"> </w:t>
                  </w:r>
                  <w:r w:rsidRPr="00CF6DBF">
                    <w:rPr>
                      <w:rFonts w:ascii="Courier New" w:hAnsi="Courier New" w:cs="Courier New"/>
                      <w:sz w:val="16"/>
                      <w:szCs w:val="16"/>
                      <w:lang w:val="en-US"/>
                    </w:rPr>
                    <w:t>git://github.com/schacon/ticgit.git</w:t>
                  </w:r>
                </w:p>
                <w:p w:rsidR="00C121D7" w:rsidRPr="00CF6DBF" w:rsidRDefault="00C121D7" w:rsidP="00CF6DBF">
                  <w:pPr>
                    <w:pStyle w:val="a9"/>
                    <w:kinsoku w:val="0"/>
                    <w:overflowPunct w:val="0"/>
                    <w:spacing w:before="65" w:line="324" w:lineRule="auto"/>
                    <w:ind w:left="561" w:right="2312" w:hanging="192"/>
                    <w:rPr>
                      <w:rFonts w:ascii="Courier New" w:hAnsi="Courier New" w:cs="Courier New"/>
                      <w:sz w:val="16"/>
                      <w:szCs w:val="16"/>
                      <w:lang w:val="en-US"/>
                    </w:rPr>
                  </w:pPr>
                  <w:r w:rsidRPr="00CF6DBF">
                    <w:rPr>
                      <w:rFonts w:ascii="Courier New" w:hAnsi="Courier New" w:cs="Courier New"/>
                      <w:sz w:val="16"/>
                      <w:szCs w:val="16"/>
                      <w:lang w:val="en-US"/>
                    </w:rPr>
                    <w:t>Remote</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branch</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merged</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with</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pull'</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while</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on</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branch</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master</w:t>
                  </w:r>
                  <w:r w:rsidRPr="00CF6DBF">
                    <w:rPr>
                      <w:rFonts w:ascii="Courier New" w:hAnsi="Courier New" w:cs="Courier New"/>
                      <w:w w:val="99"/>
                      <w:sz w:val="16"/>
                      <w:szCs w:val="16"/>
                      <w:lang w:val="en-US"/>
                    </w:rPr>
                    <w:t xml:space="preserve"> </w:t>
                  </w:r>
                  <w:r w:rsidRPr="00CF6DBF">
                    <w:rPr>
                      <w:rFonts w:ascii="Courier New" w:hAnsi="Courier New" w:cs="Courier New"/>
                      <w:sz w:val="16"/>
                      <w:szCs w:val="16"/>
                      <w:lang w:val="en-US"/>
                    </w:rPr>
                    <w:t>master</w:t>
                  </w:r>
                </w:p>
                <w:p w:rsidR="00C121D7" w:rsidRDefault="00C121D7" w:rsidP="00CF6DBF">
                  <w:pPr>
                    <w:pStyle w:val="a9"/>
                    <w:kinsoku w:val="0"/>
                    <w:overflowPunct w:val="0"/>
                    <w:spacing w:line="324" w:lineRule="auto"/>
                    <w:ind w:left="561" w:right="5756" w:hanging="192"/>
                    <w:rPr>
                      <w:rFonts w:ascii="Courier New" w:hAnsi="Courier New" w:cs="Courier New"/>
                      <w:sz w:val="16"/>
                      <w:szCs w:val="16"/>
                    </w:rPr>
                  </w:pPr>
                  <w:r>
                    <w:rPr>
                      <w:rFonts w:ascii="Courier New" w:hAnsi="Courier New" w:cs="Courier New"/>
                      <w:sz w:val="16"/>
                      <w:szCs w:val="16"/>
                    </w:rPr>
                    <w:t>Tracked</w:t>
                  </w:r>
                  <w:r>
                    <w:rPr>
                      <w:rFonts w:ascii="Courier New" w:hAnsi="Courier New" w:cs="Courier New"/>
                      <w:spacing w:val="-12"/>
                      <w:sz w:val="16"/>
                      <w:szCs w:val="16"/>
                    </w:rPr>
                    <w:t xml:space="preserve"> </w:t>
                  </w:r>
                  <w:r>
                    <w:rPr>
                      <w:rFonts w:ascii="Courier New" w:hAnsi="Courier New" w:cs="Courier New"/>
                      <w:sz w:val="16"/>
                      <w:szCs w:val="16"/>
                    </w:rPr>
                    <w:t>remote</w:t>
                  </w:r>
                  <w:r>
                    <w:rPr>
                      <w:rFonts w:ascii="Courier New" w:hAnsi="Courier New" w:cs="Courier New"/>
                      <w:spacing w:val="-11"/>
                      <w:sz w:val="16"/>
                      <w:szCs w:val="16"/>
                    </w:rPr>
                    <w:t xml:space="preserve"> </w:t>
                  </w:r>
                  <w:r>
                    <w:rPr>
                      <w:rFonts w:ascii="Courier New" w:hAnsi="Courier New" w:cs="Courier New"/>
                      <w:sz w:val="16"/>
                      <w:szCs w:val="16"/>
                    </w:rPr>
                    <w:t>branches</w:t>
                  </w:r>
                  <w:r>
                    <w:rPr>
                      <w:rFonts w:ascii="Courier New" w:hAnsi="Courier New" w:cs="Courier New"/>
                      <w:w w:val="99"/>
                      <w:sz w:val="16"/>
                      <w:szCs w:val="16"/>
                    </w:rPr>
                    <w:t xml:space="preserve"> </w:t>
                  </w:r>
                  <w:r>
                    <w:rPr>
                      <w:rFonts w:ascii="Courier New" w:hAnsi="Courier New" w:cs="Courier New"/>
                      <w:sz w:val="16"/>
                      <w:szCs w:val="16"/>
                    </w:rPr>
                    <w:t>master</w:t>
                  </w:r>
                </w:p>
                <w:p w:rsidR="00C121D7" w:rsidRDefault="00C121D7" w:rsidP="00CF6DBF">
                  <w:pPr>
                    <w:pStyle w:val="a9"/>
                    <w:kinsoku w:val="0"/>
                    <w:overflowPunct w:val="0"/>
                    <w:ind w:right="6628"/>
                    <w:rPr>
                      <w:rFonts w:ascii="Courier New" w:hAnsi="Courier New" w:cs="Courier New"/>
                      <w:sz w:val="16"/>
                      <w:szCs w:val="16"/>
                    </w:rPr>
                  </w:pPr>
                  <w:r>
                    <w:rPr>
                      <w:rFonts w:ascii="Courier New" w:hAnsi="Courier New" w:cs="Courier New"/>
                      <w:sz w:val="16"/>
                      <w:szCs w:val="16"/>
                    </w:rPr>
                    <w:t>ticgit</w:t>
                  </w:r>
                </w:p>
              </w:txbxContent>
            </v:textbox>
          </v:shape>
        </w:pict>
      </w:r>
    </w:p>
    <w:p w:rsidR="00CF6DBF" w:rsidRPr="00CF6DBF" w:rsidRDefault="00CF6DBF" w:rsidP="00CF6DBF">
      <w:pPr>
        <w:rPr>
          <w:rFonts w:cs="Times New Roman"/>
          <w:sz w:val="24"/>
          <w:szCs w:val="24"/>
        </w:rPr>
      </w:pPr>
      <w:r w:rsidRPr="00CF6DBF">
        <w:rPr>
          <w:rFonts w:cs="Times New Roman"/>
          <w:sz w:val="24"/>
          <w:szCs w:val="24"/>
        </w:rPr>
        <w:t>Она выдаёт URL удалённого репозитория, а также информацию об отслеживаемых ветках. Эта команда любезно сообщает вам, что если вы, находясь на ветке master, выполните git pull, ветка master с удалённого сервера будет автоматически влита в вашу сразу после получения всех необходимых данных. Она также выдаёт список всех полученных ею ссылок.</w:t>
      </w:r>
    </w:p>
    <w:p w:rsidR="00CF6DBF" w:rsidRPr="00CF6DBF" w:rsidRDefault="00CF6DBF" w:rsidP="00CF6DBF">
      <w:pPr>
        <w:rPr>
          <w:rFonts w:cs="Times New Roman"/>
          <w:sz w:val="24"/>
          <w:szCs w:val="24"/>
        </w:rPr>
      </w:pPr>
      <w:r w:rsidRPr="00CF6DBF">
        <w:rPr>
          <w:rFonts w:cs="Times New Roman"/>
          <w:sz w:val="24"/>
          <w:szCs w:val="24"/>
        </w:rPr>
        <w:t>Это был пример для простой ситуации, и наверняка вы встретились с чем-то подобным.</w:t>
      </w:r>
    </w:p>
    <w:p w:rsidR="00CF6DBF" w:rsidRPr="00CF6DBF" w:rsidRDefault="00CF6DBF" w:rsidP="00CF6DBF">
      <w:pPr>
        <w:rPr>
          <w:rFonts w:cs="Times New Roman"/>
          <w:sz w:val="24"/>
          <w:szCs w:val="24"/>
        </w:rPr>
      </w:pPr>
      <w:r w:rsidRPr="00CF6DBF">
        <w:rPr>
          <w:rFonts w:cs="Times New Roman"/>
          <w:sz w:val="24"/>
          <w:szCs w:val="24"/>
        </w:rPr>
        <w:t>Однако, если вы используете Git более интенсивно, вы можете увидеть гораздо большее количество информации от git remote show:</w:t>
      </w:r>
    </w:p>
    <w:p w:rsidR="00CF6DBF" w:rsidRPr="00CF6DBF" w:rsidRDefault="00CF6DBF" w:rsidP="00CF6DBF">
      <w:pPr>
        <w:rPr>
          <w:rFonts w:cs="Times New Roman"/>
          <w:sz w:val="24"/>
          <w:szCs w:val="24"/>
        </w:rPr>
      </w:pPr>
      <w:r w:rsidRPr="00CF6DBF">
        <w:rPr>
          <w:rFonts w:cs="Times New Roman"/>
          <w:sz w:val="24"/>
          <w:szCs w:val="24"/>
        </w:rPr>
      </w:r>
      <w:r w:rsidR="007A7630" w:rsidRPr="00CF6DBF">
        <w:rPr>
          <w:rFonts w:cs="Times New Roman"/>
          <w:sz w:val="24"/>
          <w:szCs w:val="24"/>
        </w:rPr>
        <w:pict>
          <v:shape id="_x0000_s1587" type="#_x0000_t202" style="width:416.45pt;height:79.75pt;mso-position-horizontal-relative:char;mso-position-vertical-relative:line" o:allowincell="f" fillcolor="#e5e5e5" stroked="f">
            <v:textbox style="mso-next-textbox:#_x0000_s1587" inset="0,0,0,0">
              <w:txbxContent>
                <w:p w:rsidR="00C121D7" w:rsidRPr="00CF6DBF" w:rsidRDefault="00C121D7" w:rsidP="00CF6DBF">
                  <w:pPr>
                    <w:pStyle w:val="a9"/>
                    <w:kinsoku w:val="0"/>
                    <w:overflowPunct w:val="0"/>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remote</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show</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origin</w:t>
                  </w:r>
                </w:p>
                <w:p w:rsidR="00C121D7" w:rsidRPr="00CF6DBF" w:rsidRDefault="00C121D7" w:rsidP="00CF6DBF">
                  <w:pPr>
                    <w:pStyle w:val="a9"/>
                    <w:kinsoku w:val="0"/>
                    <w:overflowPunct w:val="0"/>
                    <w:spacing w:before="64"/>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remote</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origin</w:t>
                  </w:r>
                </w:p>
                <w:p w:rsidR="00C121D7" w:rsidRPr="00CF6DBF" w:rsidRDefault="00C121D7" w:rsidP="00CF6DBF">
                  <w:pPr>
                    <w:pStyle w:val="a9"/>
                    <w:kinsoku w:val="0"/>
                    <w:overflowPunct w:val="0"/>
                    <w:spacing w:before="65"/>
                    <w:ind w:left="370"/>
                    <w:rPr>
                      <w:rFonts w:ascii="Courier New" w:hAnsi="Courier New" w:cs="Courier New"/>
                      <w:sz w:val="16"/>
                      <w:szCs w:val="16"/>
                      <w:lang w:val="en-US"/>
                    </w:rPr>
                  </w:pPr>
                  <w:r w:rsidRPr="00CF6DBF">
                    <w:rPr>
                      <w:rFonts w:ascii="Courier New" w:hAnsi="Courier New" w:cs="Courier New"/>
                      <w:sz w:val="16"/>
                      <w:szCs w:val="16"/>
                      <w:lang w:val="en-US"/>
                    </w:rPr>
                    <w:t>URL:</w:t>
                  </w:r>
                  <w:r w:rsidRPr="00CF6DBF">
                    <w:rPr>
                      <w:rFonts w:ascii="Courier New" w:hAnsi="Courier New" w:cs="Courier New"/>
                      <w:spacing w:val="-37"/>
                      <w:sz w:val="16"/>
                      <w:szCs w:val="16"/>
                      <w:lang w:val="en-US"/>
                    </w:rPr>
                    <w:t xml:space="preserve"> </w:t>
                  </w:r>
                  <w:r w:rsidRPr="00CF6DBF">
                    <w:rPr>
                      <w:rFonts w:ascii="Courier New" w:hAnsi="Courier New" w:cs="Courier New"/>
                      <w:sz w:val="16"/>
                      <w:szCs w:val="16"/>
                      <w:lang w:val="en-US"/>
                    </w:rPr>
                    <w:t>git@github.com:defunkt/github.git</w:t>
                  </w:r>
                </w:p>
                <w:p w:rsidR="00C121D7" w:rsidRPr="00CF6DBF" w:rsidRDefault="00C121D7" w:rsidP="00CF6DBF">
                  <w:pPr>
                    <w:pStyle w:val="a9"/>
                    <w:kinsoku w:val="0"/>
                    <w:overflowPunct w:val="0"/>
                    <w:spacing w:before="64"/>
                    <w:ind w:left="370"/>
                    <w:rPr>
                      <w:rFonts w:ascii="Courier New" w:hAnsi="Courier New" w:cs="Courier New"/>
                      <w:sz w:val="16"/>
                      <w:szCs w:val="16"/>
                      <w:lang w:val="en-US"/>
                    </w:rPr>
                  </w:pPr>
                  <w:r w:rsidRPr="00CF6DBF">
                    <w:rPr>
                      <w:rFonts w:ascii="Courier New" w:hAnsi="Courier New" w:cs="Courier New"/>
                      <w:sz w:val="16"/>
                      <w:szCs w:val="16"/>
                      <w:lang w:val="en-US"/>
                    </w:rPr>
                    <w:t>Remote</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branch</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merged</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with</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pull'</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while</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on</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branch</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issues</w:t>
                  </w:r>
                </w:p>
              </w:txbxContent>
            </v:textbox>
          </v:shape>
        </w:pict>
      </w:r>
    </w:p>
    <w:p w:rsidR="00CF6DBF" w:rsidRPr="00CF6DBF" w:rsidRDefault="00CF6DBF" w:rsidP="00CF6DBF">
      <w:pPr>
        <w:rPr>
          <w:rFonts w:cs="Times New Roman"/>
          <w:sz w:val="24"/>
          <w:szCs w:val="24"/>
        </w:rPr>
      </w:pPr>
      <w:r w:rsidRPr="00CF6DBF">
        <w:rPr>
          <w:rFonts w:cs="Times New Roman"/>
          <w:sz w:val="24"/>
          <w:szCs w:val="24"/>
        </w:rPr>
      </w:r>
      <w:r w:rsidR="007A7630" w:rsidRPr="00CF6DBF">
        <w:rPr>
          <w:rFonts w:cs="Times New Roman"/>
          <w:sz w:val="24"/>
          <w:szCs w:val="24"/>
        </w:rPr>
        <w:pict>
          <v:shape id="_x0000_s1586" type="#_x0000_t202" style="width:416.45pt;height:245.85pt;mso-position-horizontal-relative:char;mso-position-vertical-relative:line" o:allowincell="f" fillcolor="#e5e5e5" stroked="f">
            <v:textbox style="mso-next-textbox:#_x0000_s1586" inset="0,0,0,0">
              <w:txbxContent>
                <w:p w:rsidR="00C121D7" w:rsidRPr="00CF6DBF" w:rsidRDefault="00C121D7" w:rsidP="00CF6DBF">
                  <w:pPr>
                    <w:pStyle w:val="a9"/>
                    <w:kinsoku w:val="0"/>
                    <w:overflowPunct w:val="0"/>
                    <w:ind w:left="561"/>
                    <w:rPr>
                      <w:rFonts w:ascii="Courier New" w:hAnsi="Courier New" w:cs="Courier New"/>
                      <w:sz w:val="16"/>
                      <w:szCs w:val="16"/>
                      <w:lang w:val="en-US"/>
                    </w:rPr>
                  </w:pPr>
                  <w:r w:rsidRPr="00CF6DBF">
                    <w:rPr>
                      <w:rFonts w:ascii="Courier New" w:hAnsi="Courier New" w:cs="Courier New"/>
                      <w:sz w:val="16"/>
                      <w:szCs w:val="16"/>
                      <w:lang w:val="en-US"/>
                    </w:rPr>
                    <w:t>issues</w:t>
                  </w:r>
                </w:p>
                <w:p w:rsidR="00C121D7" w:rsidRPr="00CF6DBF" w:rsidRDefault="00C121D7" w:rsidP="00CF6DBF">
                  <w:pPr>
                    <w:pStyle w:val="a9"/>
                    <w:kinsoku w:val="0"/>
                    <w:overflowPunct w:val="0"/>
                    <w:spacing w:before="65" w:line="324" w:lineRule="auto"/>
                    <w:ind w:left="561" w:right="2312" w:hanging="192"/>
                    <w:rPr>
                      <w:rFonts w:ascii="Courier New" w:hAnsi="Courier New" w:cs="Courier New"/>
                      <w:sz w:val="16"/>
                      <w:szCs w:val="16"/>
                      <w:lang w:val="en-US"/>
                    </w:rPr>
                  </w:pPr>
                  <w:r w:rsidRPr="00CF6DBF">
                    <w:rPr>
                      <w:rFonts w:ascii="Courier New" w:hAnsi="Courier New" w:cs="Courier New"/>
                      <w:sz w:val="16"/>
                      <w:szCs w:val="16"/>
                      <w:lang w:val="en-US"/>
                    </w:rPr>
                    <w:t>Remote</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branch</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merged</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with</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pull'</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while</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on</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branch</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master</w:t>
                  </w:r>
                  <w:r w:rsidRPr="00CF6DBF">
                    <w:rPr>
                      <w:rFonts w:ascii="Courier New" w:hAnsi="Courier New" w:cs="Courier New"/>
                      <w:w w:val="99"/>
                      <w:sz w:val="16"/>
                      <w:szCs w:val="16"/>
                      <w:lang w:val="en-US"/>
                    </w:rPr>
                    <w:t xml:space="preserve"> </w:t>
                  </w:r>
                  <w:r w:rsidRPr="00CF6DBF">
                    <w:rPr>
                      <w:rFonts w:ascii="Courier New" w:hAnsi="Courier New" w:cs="Courier New"/>
                      <w:sz w:val="16"/>
                      <w:szCs w:val="16"/>
                      <w:lang w:val="en-US"/>
                    </w:rPr>
                    <w:t>master</w:t>
                  </w:r>
                </w:p>
                <w:p w:rsidR="00C121D7" w:rsidRPr="00CF6DBF" w:rsidRDefault="00C121D7" w:rsidP="00CF6DBF">
                  <w:pPr>
                    <w:pStyle w:val="a9"/>
                    <w:kinsoku w:val="0"/>
                    <w:overflowPunct w:val="0"/>
                    <w:spacing w:line="324" w:lineRule="auto"/>
                    <w:ind w:left="561" w:right="2121" w:hanging="192"/>
                    <w:rPr>
                      <w:rFonts w:ascii="Courier New" w:hAnsi="Courier New" w:cs="Courier New"/>
                      <w:sz w:val="16"/>
                      <w:szCs w:val="16"/>
                      <w:lang w:val="en-US"/>
                    </w:rPr>
                  </w:pPr>
                  <w:r w:rsidRPr="00CF6DBF">
                    <w:rPr>
                      <w:rFonts w:ascii="Courier New" w:hAnsi="Courier New" w:cs="Courier New"/>
                      <w:sz w:val="16"/>
                      <w:szCs w:val="16"/>
                      <w:lang w:val="en-US"/>
                    </w:rPr>
                    <w:t>New</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remote</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branches</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(next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fetch</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will</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store</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in</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remotes/origin)</w:t>
                  </w:r>
                  <w:r w:rsidRPr="00CF6DBF">
                    <w:rPr>
                      <w:rFonts w:ascii="Courier New" w:hAnsi="Courier New" w:cs="Courier New"/>
                      <w:w w:val="99"/>
                      <w:sz w:val="16"/>
                      <w:szCs w:val="16"/>
                      <w:lang w:val="en-US"/>
                    </w:rPr>
                    <w:t xml:space="preserve"> </w:t>
                  </w:r>
                  <w:r w:rsidRPr="00CF6DBF">
                    <w:rPr>
                      <w:rFonts w:ascii="Courier New" w:hAnsi="Courier New" w:cs="Courier New"/>
                      <w:sz w:val="16"/>
                      <w:szCs w:val="16"/>
                      <w:lang w:val="en-US"/>
                    </w:rPr>
                    <w:t>caching</w:t>
                  </w:r>
                </w:p>
                <w:p w:rsidR="00C121D7" w:rsidRPr="00CF6DBF" w:rsidRDefault="00C121D7" w:rsidP="00CF6DBF">
                  <w:pPr>
                    <w:pStyle w:val="a9"/>
                    <w:kinsoku w:val="0"/>
                    <w:overflowPunct w:val="0"/>
                    <w:spacing w:line="324" w:lineRule="auto"/>
                    <w:ind w:left="561" w:right="3364" w:hanging="192"/>
                    <w:rPr>
                      <w:rFonts w:ascii="Courier New" w:hAnsi="Courier New" w:cs="Courier New"/>
                      <w:sz w:val="16"/>
                      <w:szCs w:val="16"/>
                      <w:lang w:val="en-US"/>
                    </w:rPr>
                  </w:pPr>
                  <w:r w:rsidRPr="00CF6DBF">
                    <w:rPr>
                      <w:rFonts w:ascii="Courier New" w:hAnsi="Courier New" w:cs="Courier New"/>
                      <w:sz w:val="16"/>
                      <w:szCs w:val="16"/>
                      <w:lang w:val="en-US"/>
                    </w:rPr>
                    <w:t>Stale</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tracking</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branches</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(use</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remote</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prune')</w:t>
                  </w:r>
                  <w:r w:rsidRPr="00CF6DBF">
                    <w:rPr>
                      <w:rFonts w:ascii="Courier New" w:hAnsi="Courier New" w:cs="Courier New"/>
                      <w:w w:val="99"/>
                      <w:sz w:val="16"/>
                      <w:szCs w:val="16"/>
                      <w:lang w:val="en-US"/>
                    </w:rPr>
                    <w:t xml:space="preserve"> </w:t>
                  </w:r>
                  <w:r w:rsidRPr="00CF6DBF">
                    <w:rPr>
                      <w:rFonts w:ascii="Courier New" w:hAnsi="Courier New" w:cs="Courier New"/>
                      <w:sz w:val="16"/>
                      <w:szCs w:val="16"/>
                      <w:lang w:val="en-US"/>
                    </w:rPr>
                    <w:t>libwalker</w:t>
                  </w:r>
                </w:p>
                <w:p w:rsidR="00C121D7" w:rsidRPr="00CF6DBF" w:rsidRDefault="00C121D7" w:rsidP="00CF6DBF">
                  <w:pPr>
                    <w:pStyle w:val="a9"/>
                    <w:kinsoku w:val="0"/>
                    <w:overflowPunct w:val="0"/>
                    <w:ind w:left="561"/>
                    <w:rPr>
                      <w:rFonts w:ascii="Courier New" w:hAnsi="Courier New" w:cs="Courier New"/>
                      <w:sz w:val="16"/>
                      <w:szCs w:val="16"/>
                      <w:lang w:val="en-US"/>
                    </w:rPr>
                  </w:pPr>
                  <w:r w:rsidRPr="00CF6DBF">
                    <w:rPr>
                      <w:rFonts w:ascii="Courier New" w:hAnsi="Courier New" w:cs="Courier New"/>
                      <w:sz w:val="16"/>
                      <w:szCs w:val="16"/>
                      <w:lang w:val="en-US"/>
                    </w:rPr>
                    <w:t>walker2</w:t>
                  </w:r>
                </w:p>
                <w:p w:rsidR="00C121D7" w:rsidRPr="00CF6DBF" w:rsidRDefault="00C121D7" w:rsidP="00CF6DBF">
                  <w:pPr>
                    <w:pStyle w:val="a9"/>
                    <w:kinsoku w:val="0"/>
                    <w:overflowPunct w:val="0"/>
                    <w:spacing w:before="64" w:line="324" w:lineRule="auto"/>
                    <w:ind w:left="561" w:right="5756" w:hanging="192"/>
                    <w:rPr>
                      <w:rFonts w:ascii="Courier New" w:hAnsi="Courier New" w:cs="Courier New"/>
                      <w:sz w:val="16"/>
                      <w:szCs w:val="16"/>
                      <w:lang w:val="en-US"/>
                    </w:rPr>
                  </w:pPr>
                  <w:r w:rsidRPr="00CF6DBF">
                    <w:rPr>
                      <w:rFonts w:ascii="Courier New" w:hAnsi="Courier New" w:cs="Courier New"/>
                      <w:sz w:val="16"/>
                      <w:szCs w:val="16"/>
                      <w:lang w:val="en-US"/>
                    </w:rPr>
                    <w:t>Tracked</w:t>
                  </w:r>
                  <w:r w:rsidRPr="00CF6DBF">
                    <w:rPr>
                      <w:rFonts w:ascii="Courier New" w:hAnsi="Courier New" w:cs="Courier New"/>
                      <w:spacing w:val="-12"/>
                      <w:sz w:val="16"/>
                      <w:szCs w:val="16"/>
                      <w:lang w:val="en-US"/>
                    </w:rPr>
                    <w:t xml:space="preserve"> </w:t>
                  </w:r>
                  <w:r w:rsidRPr="00CF6DBF">
                    <w:rPr>
                      <w:rFonts w:ascii="Courier New" w:hAnsi="Courier New" w:cs="Courier New"/>
                      <w:sz w:val="16"/>
                      <w:szCs w:val="16"/>
                      <w:lang w:val="en-US"/>
                    </w:rPr>
                    <w:t>remote</w:t>
                  </w:r>
                  <w:r w:rsidRPr="00CF6DBF">
                    <w:rPr>
                      <w:rFonts w:ascii="Courier New" w:hAnsi="Courier New" w:cs="Courier New"/>
                      <w:spacing w:val="-11"/>
                      <w:sz w:val="16"/>
                      <w:szCs w:val="16"/>
                      <w:lang w:val="en-US"/>
                    </w:rPr>
                    <w:t xml:space="preserve"> </w:t>
                  </w:r>
                  <w:r w:rsidRPr="00CF6DBF">
                    <w:rPr>
                      <w:rFonts w:ascii="Courier New" w:hAnsi="Courier New" w:cs="Courier New"/>
                      <w:sz w:val="16"/>
                      <w:szCs w:val="16"/>
                      <w:lang w:val="en-US"/>
                    </w:rPr>
                    <w:t>branches</w:t>
                  </w:r>
                  <w:r w:rsidRPr="00CF6DBF">
                    <w:rPr>
                      <w:rFonts w:ascii="Courier New" w:hAnsi="Courier New" w:cs="Courier New"/>
                      <w:w w:val="99"/>
                      <w:sz w:val="16"/>
                      <w:szCs w:val="16"/>
                      <w:lang w:val="en-US"/>
                    </w:rPr>
                    <w:t xml:space="preserve"> </w:t>
                  </w:r>
                  <w:r w:rsidRPr="00CF6DBF">
                    <w:rPr>
                      <w:rFonts w:ascii="Courier New" w:hAnsi="Courier New" w:cs="Courier New"/>
                      <w:sz w:val="16"/>
                      <w:szCs w:val="16"/>
                      <w:lang w:val="en-US"/>
                    </w:rPr>
                    <w:t>acl</w:t>
                  </w:r>
                </w:p>
                <w:p w:rsidR="00C121D7" w:rsidRPr="00CF6DBF" w:rsidRDefault="00C121D7" w:rsidP="00CF6DBF">
                  <w:pPr>
                    <w:pStyle w:val="a9"/>
                    <w:kinsoku w:val="0"/>
                    <w:overflowPunct w:val="0"/>
                    <w:spacing w:line="324" w:lineRule="auto"/>
                    <w:ind w:left="561" w:right="6808"/>
                    <w:rPr>
                      <w:rFonts w:ascii="Courier New" w:hAnsi="Courier New" w:cs="Courier New"/>
                      <w:sz w:val="16"/>
                      <w:szCs w:val="16"/>
                      <w:lang w:val="en-US"/>
                    </w:rPr>
                  </w:pPr>
                  <w:r w:rsidRPr="00CF6DBF">
                    <w:rPr>
                      <w:rFonts w:ascii="Courier New" w:hAnsi="Courier New" w:cs="Courier New"/>
                      <w:sz w:val="16"/>
                      <w:szCs w:val="16"/>
                      <w:lang w:val="en-US"/>
                    </w:rPr>
                    <w:t>apiv2</w:t>
                  </w:r>
                  <w:r w:rsidRPr="00CF6DBF">
                    <w:rPr>
                      <w:rFonts w:ascii="Courier New" w:hAnsi="Courier New" w:cs="Courier New"/>
                      <w:w w:val="99"/>
                      <w:sz w:val="16"/>
                      <w:szCs w:val="16"/>
                      <w:lang w:val="en-US"/>
                    </w:rPr>
                    <w:t xml:space="preserve"> </w:t>
                  </w:r>
                  <w:r w:rsidRPr="00CF6DBF">
                    <w:rPr>
                      <w:rFonts w:ascii="Courier New" w:hAnsi="Courier New" w:cs="Courier New"/>
                      <w:w w:val="95"/>
                      <w:sz w:val="16"/>
                      <w:szCs w:val="16"/>
                      <w:lang w:val="en-US"/>
                    </w:rPr>
                    <w:t>dashboard2</w:t>
                  </w:r>
                  <w:r w:rsidRPr="00CF6DBF">
                    <w:rPr>
                      <w:rFonts w:ascii="Courier New" w:hAnsi="Courier New" w:cs="Courier New"/>
                      <w:w w:val="99"/>
                      <w:sz w:val="16"/>
                      <w:szCs w:val="16"/>
                      <w:lang w:val="en-US"/>
                    </w:rPr>
                    <w:t xml:space="preserve"> </w:t>
                  </w:r>
                  <w:r w:rsidRPr="00CF6DBF">
                    <w:rPr>
                      <w:rFonts w:ascii="Courier New" w:hAnsi="Courier New" w:cs="Courier New"/>
                      <w:sz w:val="16"/>
                      <w:szCs w:val="16"/>
                      <w:lang w:val="en-US"/>
                    </w:rPr>
                    <w:t>issues</w:t>
                  </w:r>
                  <w:r w:rsidRPr="00CF6DBF">
                    <w:rPr>
                      <w:rFonts w:ascii="Courier New" w:hAnsi="Courier New" w:cs="Courier New"/>
                      <w:w w:val="99"/>
                      <w:sz w:val="16"/>
                      <w:szCs w:val="16"/>
                      <w:lang w:val="en-US"/>
                    </w:rPr>
                    <w:t xml:space="preserve"> </w:t>
                  </w:r>
                  <w:r w:rsidRPr="00CF6DBF">
                    <w:rPr>
                      <w:rFonts w:ascii="Courier New" w:hAnsi="Courier New" w:cs="Courier New"/>
                      <w:sz w:val="16"/>
                      <w:szCs w:val="16"/>
                      <w:lang w:val="en-US"/>
                    </w:rPr>
                    <w:t>master</w:t>
                  </w:r>
                  <w:r w:rsidRPr="00CF6DBF">
                    <w:rPr>
                      <w:rFonts w:ascii="Courier New" w:hAnsi="Courier New" w:cs="Courier New"/>
                      <w:w w:val="99"/>
                      <w:sz w:val="16"/>
                      <w:szCs w:val="16"/>
                      <w:lang w:val="en-US"/>
                    </w:rPr>
                    <w:t xml:space="preserve"> </w:t>
                  </w:r>
                  <w:r w:rsidRPr="00CF6DBF">
                    <w:rPr>
                      <w:rFonts w:ascii="Courier New" w:hAnsi="Courier New" w:cs="Courier New"/>
                      <w:sz w:val="16"/>
                      <w:szCs w:val="16"/>
                      <w:lang w:val="en-US"/>
                    </w:rPr>
                    <w:t>postgres</w:t>
                  </w:r>
                </w:p>
                <w:p w:rsidR="00C121D7" w:rsidRPr="00CF6DBF" w:rsidRDefault="00C121D7" w:rsidP="00CF6DBF">
                  <w:pPr>
                    <w:pStyle w:val="a9"/>
                    <w:kinsoku w:val="0"/>
                    <w:overflowPunct w:val="0"/>
                    <w:spacing w:line="324" w:lineRule="auto"/>
                    <w:ind w:left="561" w:right="4608" w:hanging="192"/>
                    <w:rPr>
                      <w:rFonts w:ascii="Courier New" w:hAnsi="Courier New" w:cs="Courier New"/>
                      <w:sz w:val="16"/>
                      <w:szCs w:val="16"/>
                      <w:lang w:val="en-US"/>
                    </w:rPr>
                  </w:pPr>
                  <w:r w:rsidRPr="00CF6DBF">
                    <w:rPr>
                      <w:rFonts w:ascii="Courier New" w:hAnsi="Courier New" w:cs="Courier New"/>
                      <w:sz w:val="16"/>
                      <w:szCs w:val="16"/>
                      <w:lang w:val="en-US"/>
                    </w:rPr>
                    <w:t>Local</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branch</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pushed</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with</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push'</w:t>
                  </w:r>
                  <w:r w:rsidRPr="00CF6DBF">
                    <w:rPr>
                      <w:rFonts w:ascii="Courier New" w:hAnsi="Courier New" w:cs="Courier New"/>
                      <w:w w:val="99"/>
                      <w:sz w:val="16"/>
                      <w:szCs w:val="16"/>
                      <w:lang w:val="en-US"/>
                    </w:rPr>
                    <w:t xml:space="preserve"> </w:t>
                  </w:r>
                  <w:r w:rsidRPr="00CF6DBF">
                    <w:rPr>
                      <w:rFonts w:ascii="Courier New" w:hAnsi="Courier New" w:cs="Courier New"/>
                      <w:sz w:val="16"/>
                      <w:szCs w:val="16"/>
                      <w:lang w:val="en-US"/>
                    </w:rPr>
                    <w:t>master:master</w:t>
                  </w:r>
                </w:p>
              </w:txbxContent>
            </v:textbox>
          </v:shape>
        </w:pict>
      </w:r>
    </w:p>
    <w:p w:rsidR="00CF6DBF" w:rsidRPr="00CF6DBF" w:rsidRDefault="00CF6DBF" w:rsidP="00CF6DBF">
      <w:pPr>
        <w:rPr>
          <w:rFonts w:cs="Times New Roman"/>
          <w:sz w:val="24"/>
          <w:szCs w:val="24"/>
        </w:rPr>
      </w:pPr>
      <w:r w:rsidRPr="00CF6DBF">
        <w:rPr>
          <w:rFonts w:cs="Times New Roman"/>
          <w:sz w:val="24"/>
          <w:szCs w:val="24"/>
        </w:rPr>
        <w:t>Данная команда показывает какая именно локальная ветка будет отправлена на удалённый сервер по умолчанию при выполнении git push. Она также показывает, каких веток с удалённого сервера у вас ещё нет, какие ветки всё ещё есть у вас, но уже удалены на сервере. И для нескольких веток показано, какие удалённые ветки будут в них влиты при выполнении git pull.</w:t>
      </w:r>
    </w:p>
    <w:p w:rsidR="00CF6DBF" w:rsidRPr="00CF6DBF" w:rsidRDefault="00CF6DBF" w:rsidP="0082716D">
      <w:pPr>
        <w:pStyle w:val="1"/>
      </w:pPr>
      <w:bookmarkStart w:id="79" w:name="Удаление_и_переименование_удалённых_репо"/>
      <w:bookmarkStart w:id="80" w:name="bookmark51"/>
      <w:bookmarkStart w:id="81" w:name="_Toc406151911"/>
      <w:bookmarkEnd w:id="79"/>
      <w:bookmarkEnd w:id="80"/>
      <w:r w:rsidRPr="00CF6DBF">
        <w:t>Удаление и переименование удалённых репозиториев</w:t>
      </w:r>
      <w:bookmarkEnd w:id="81"/>
    </w:p>
    <w:p w:rsidR="00CF6DBF" w:rsidRPr="00CF6DBF" w:rsidRDefault="00CF6DBF" w:rsidP="00CF6DBF">
      <w:pPr>
        <w:rPr>
          <w:rFonts w:cs="Times New Roman"/>
          <w:sz w:val="24"/>
          <w:szCs w:val="24"/>
        </w:rPr>
      </w:pPr>
      <w:r w:rsidRPr="00CF6DBF">
        <w:rPr>
          <w:rFonts w:cs="Times New Roman"/>
          <w:sz w:val="24"/>
          <w:szCs w:val="24"/>
        </w:rPr>
        <w:t>Для переименования ссылок в новых версиях Git можно вылолнить git remote re- name, это изменит сокращённое имя, используемое для удалённого репозитория. Например, если вы хотите переименовать pb в paul, вы можете сделать это следующим образом:</w:t>
      </w:r>
    </w:p>
    <w:p w:rsidR="00CF6DBF" w:rsidRPr="00CF6DBF" w:rsidRDefault="00CF6DBF" w:rsidP="00CF6DBF">
      <w:pPr>
        <w:rPr>
          <w:rFonts w:cs="Times New Roman"/>
          <w:sz w:val="24"/>
          <w:szCs w:val="24"/>
        </w:rPr>
      </w:pPr>
      <w:r w:rsidRPr="00CF6DBF">
        <w:rPr>
          <w:rFonts w:cs="Times New Roman"/>
          <w:sz w:val="24"/>
          <w:szCs w:val="24"/>
        </w:rPr>
      </w:r>
      <w:r w:rsidR="007A7630" w:rsidRPr="00CF6DBF">
        <w:rPr>
          <w:rFonts w:cs="Times New Roman"/>
          <w:sz w:val="24"/>
          <w:szCs w:val="24"/>
        </w:rPr>
        <w:pict>
          <v:shape id="_x0000_s1585" type="#_x0000_t202" style="width:416.45pt;height:80.2pt;mso-position-horizontal-relative:char;mso-position-vertical-relative:line" o:allowincell="f" fillcolor="#e5e5e5" stroked="f">
            <v:textbox style="mso-next-textbox:#_x0000_s1585" inset="0,0,0,0">
              <w:txbxContent>
                <w:p w:rsidR="00C121D7" w:rsidRPr="00CF6DBF" w:rsidRDefault="00C121D7" w:rsidP="00CF6DBF">
                  <w:pPr>
                    <w:pStyle w:val="a9"/>
                    <w:kinsoku w:val="0"/>
                    <w:overflowPunct w:val="0"/>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remote</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rename</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pb</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paul</w:t>
                  </w:r>
                </w:p>
                <w:p w:rsidR="00C121D7" w:rsidRPr="00CF6DBF" w:rsidRDefault="00C121D7" w:rsidP="00CF6DBF">
                  <w:pPr>
                    <w:pStyle w:val="a9"/>
                    <w:kinsoku w:val="0"/>
                    <w:overflowPunct w:val="0"/>
                    <w:spacing w:before="65" w:line="324" w:lineRule="auto"/>
                    <w:ind w:left="179" w:right="699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remote</w:t>
                  </w:r>
                  <w:r w:rsidRPr="00CF6DBF">
                    <w:rPr>
                      <w:rFonts w:ascii="Courier New" w:hAnsi="Courier New" w:cs="Courier New"/>
                      <w:w w:val="99"/>
                      <w:sz w:val="16"/>
                      <w:szCs w:val="16"/>
                      <w:lang w:val="en-US"/>
                    </w:rPr>
                    <w:t xml:space="preserve"> </w:t>
                  </w:r>
                  <w:r w:rsidRPr="00CF6DBF">
                    <w:rPr>
                      <w:rFonts w:ascii="Courier New" w:hAnsi="Courier New" w:cs="Courier New"/>
                      <w:sz w:val="16"/>
                      <w:szCs w:val="16"/>
                      <w:lang w:val="en-US"/>
                    </w:rPr>
                    <w:t>origin</w:t>
                  </w:r>
                </w:p>
                <w:p w:rsidR="00C121D7" w:rsidRDefault="00C121D7" w:rsidP="00CF6DBF">
                  <w:pPr>
                    <w:pStyle w:val="a9"/>
                    <w:kinsoku w:val="0"/>
                    <w:overflowPunct w:val="0"/>
                    <w:ind w:left="179"/>
                    <w:rPr>
                      <w:rFonts w:ascii="Courier New" w:hAnsi="Courier New" w:cs="Courier New"/>
                      <w:sz w:val="16"/>
                      <w:szCs w:val="16"/>
                    </w:rPr>
                  </w:pPr>
                  <w:r>
                    <w:rPr>
                      <w:rFonts w:ascii="Courier New" w:hAnsi="Courier New" w:cs="Courier New"/>
                      <w:sz w:val="16"/>
                      <w:szCs w:val="16"/>
                    </w:rPr>
                    <w:t>paul</w:t>
                  </w:r>
                </w:p>
              </w:txbxContent>
            </v:textbox>
          </v:shape>
        </w:pict>
      </w:r>
    </w:p>
    <w:p w:rsidR="00CF6DBF" w:rsidRPr="00CF6DBF" w:rsidRDefault="00CF6DBF" w:rsidP="00CF6DBF">
      <w:pPr>
        <w:rPr>
          <w:rFonts w:cs="Times New Roman"/>
          <w:sz w:val="24"/>
          <w:szCs w:val="24"/>
        </w:rPr>
      </w:pPr>
      <w:r w:rsidRPr="00CF6DBF">
        <w:rPr>
          <w:rFonts w:cs="Times New Roman"/>
          <w:sz w:val="24"/>
          <w:szCs w:val="24"/>
        </w:rPr>
        <w:t>Стоит упомянуть, что это также меняет для вас имена удалённых веток. То, к чему вы обращались как pb/master, стало paul/master.</w:t>
      </w:r>
    </w:p>
    <w:p w:rsidR="00CF6DBF" w:rsidRPr="00CF6DBF" w:rsidRDefault="00CF6DBF" w:rsidP="00CF6DBF">
      <w:pPr>
        <w:rPr>
          <w:rFonts w:cs="Times New Roman"/>
          <w:sz w:val="24"/>
          <w:szCs w:val="24"/>
        </w:rPr>
      </w:pPr>
      <w:r w:rsidRPr="00CF6DBF">
        <w:rPr>
          <w:rFonts w:cs="Times New Roman"/>
          <w:sz w:val="24"/>
          <w:szCs w:val="24"/>
        </w:rPr>
        <w:t>Если по какой-то причине вы хотите удалить ссылку (вы сменили сервер или больше не используете определённое зеркало, или, возможно, контрибьютор перестал быть активным), вы можете использовать git remote rm:</w:t>
      </w:r>
    </w:p>
    <w:p w:rsidR="00CF6DBF" w:rsidRPr="00CF6DBF" w:rsidRDefault="00CF6DBF" w:rsidP="00CF6DBF">
      <w:pPr>
        <w:rPr>
          <w:rFonts w:cs="Times New Roman"/>
          <w:sz w:val="24"/>
          <w:szCs w:val="24"/>
        </w:rPr>
      </w:pPr>
      <w:r w:rsidRPr="00CF6DBF">
        <w:rPr>
          <w:rFonts w:cs="Times New Roman"/>
          <w:sz w:val="24"/>
          <w:szCs w:val="24"/>
        </w:rPr>
      </w:r>
      <w:r w:rsidR="007A7630" w:rsidRPr="00CF6DBF">
        <w:rPr>
          <w:rFonts w:cs="Times New Roman"/>
          <w:sz w:val="24"/>
          <w:szCs w:val="24"/>
        </w:rPr>
        <w:pict>
          <v:shape id="_x0000_s1584" type="#_x0000_t202" style="width:416.45pt;height:54.7pt;mso-position-horizontal-relative:char;mso-position-vertical-relative:line" o:allowincell="f" fillcolor="#e5e5e5" stroked="f">
            <v:textbox style="mso-next-textbox:#_x0000_s1584" inset="0,0,0,0">
              <w:txbxContent>
                <w:p w:rsidR="00C121D7" w:rsidRPr="00CF6DBF" w:rsidRDefault="00C121D7" w:rsidP="00CF6DBF">
                  <w:pPr>
                    <w:pStyle w:val="a9"/>
                    <w:kinsoku w:val="0"/>
                    <w:overflowPunct w:val="0"/>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remote</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rm</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paul</w:t>
                  </w:r>
                </w:p>
                <w:p w:rsidR="00C121D7" w:rsidRPr="00CF6DBF" w:rsidRDefault="00C121D7" w:rsidP="00CF6DBF">
                  <w:pPr>
                    <w:pStyle w:val="a9"/>
                    <w:kinsoku w:val="0"/>
                    <w:overflowPunct w:val="0"/>
                    <w:spacing w:before="64" w:line="324" w:lineRule="auto"/>
                    <w:ind w:left="179" w:right="699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remote</w:t>
                  </w:r>
                  <w:r w:rsidRPr="00CF6DBF">
                    <w:rPr>
                      <w:rFonts w:ascii="Courier New" w:hAnsi="Courier New" w:cs="Courier New"/>
                      <w:w w:val="99"/>
                      <w:sz w:val="16"/>
                      <w:szCs w:val="16"/>
                      <w:lang w:val="en-US"/>
                    </w:rPr>
                    <w:t xml:space="preserve"> </w:t>
                  </w:r>
                  <w:r w:rsidRPr="00CF6DBF">
                    <w:rPr>
                      <w:rFonts w:ascii="Courier New" w:hAnsi="Courier New" w:cs="Courier New"/>
                      <w:sz w:val="16"/>
                      <w:szCs w:val="16"/>
                      <w:lang w:val="en-US"/>
                    </w:rPr>
                    <w:t>origin</w:t>
                  </w:r>
                </w:p>
              </w:txbxContent>
            </v:textbox>
          </v:shape>
        </w:pict>
      </w:r>
    </w:p>
    <w:p w:rsidR="00CF6DBF" w:rsidRPr="00CF6DBF" w:rsidRDefault="00CF6DBF" w:rsidP="0082716D">
      <w:pPr>
        <w:pStyle w:val="1"/>
      </w:pPr>
      <w:bookmarkStart w:id="82" w:name="Работа_с_метками"/>
      <w:bookmarkStart w:id="83" w:name="bookmark52"/>
      <w:bookmarkStart w:id="84" w:name="_Toc406151912"/>
      <w:bookmarkEnd w:id="82"/>
      <w:bookmarkEnd w:id="83"/>
      <w:r w:rsidRPr="00CF6DBF">
        <w:lastRenderedPageBreak/>
        <w:t>Работа с метками</w:t>
      </w:r>
      <w:bookmarkEnd w:id="84"/>
    </w:p>
    <w:p w:rsidR="00CF6DBF" w:rsidRPr="00CF6DBF" w:rsidRDefault="00CF6DBF" w:rsidP="00CF6DBF">
      <w:pPr>
        <w:rPr>
          <w:rFonts w:cs="Times New Roman"/>
          <w:sz w:val="24"/>
          <w:szCs w:val="24"/>
        </w:rPr>
      </w:pPr>
      <w:r w:rsidRPr="00CF6DBF">
        <w:rPr>
          <w:rFonts w:cs="Times New Roman"/>
          <w:sz w:val="24"/>
          <w:szCs w:val="24"/>
        </w:rPr>
        <w:t>Как и большинство СУВ, Git имеет возможность помечать (tag) определённые моменты в истории как важные. Как правило, этот функционал используется для отметки моментов выпуска версий (v1.0, и т.п.). В этом разделе вы узнаете, как посмотреть имеющиеся метки (tag), как создать новые. А также вы узнаете, что из себя представляют разные типы меток.</w:t>
      </w:r>
    </w:p>
    <w:p w:rsidR="00CF6DBF" w:rsidRPr="00CF6DBF" w:rsidRDefault="00CF6DBF" w:rsidP="0082716D">
      <w:pPr>
        <w:pStyle w:val="1"/>
      </w:pPr>
      <w:bookmarkStart w:id="85" w:name="Просмотр_меток"/>
      <w:bookmarkStart w:id="86" w:name="bookmark53"/>
      <w:bookmarkStart w:id="87" w:name="_Toc406151913"/>
      <w:bookmarkEnd w:id="85"/>
      <w:bookmarkEnd w:id="86"/>
      <w:r w:rsidRPr="00CF6DBF">
        <w:t>Просмотр меток</w:t>
      </w:r>
      <w:bookmarkEnd w:id="87"/>
    </w:p>
    <w:p w:rsidR="00CF6DBF" w:rsidRPr="00CF6DBF" w:rsidRDefault="00CF6DBF" w:rsidP="00CF6DBF">
      <w:pPr>
        <w:rPr>
          <w:rFonts w:cs="Times New Roman"/>
          <w:sz w:val="24"/>
          <w:szCs w:val="24"/>
        </w:rPr>
      </w:pPr>
      <w:r w:rsidRPr="00CF6DBF">
        <w:rPr>
          <w:rFonts w:cs="Times New Roman"/>
          <w:sz w:val="24"/>
          <w:szCs w:val="24"/>
        </w:rPr>
        <w:t>Просмотр имеющихся меток (tag) в Git делается просто. Достаточно набрать git tag:</w:t>
      </w:r>
    </w:p>
    <w:p w:rsidR="00CF6DBF" w:rsidRPr="00CF6DBF" w:rsidRDefault="00CF6DBF" w:rsidP="00CF6DBF">
      <w:pPr>
        <w:rPr>
          <w:rFonts w:cs="Times New Roman"/>
          <w:sz w:val="24"/>
          <w:szCs w:val="24"/>
        </w:rPr>
      </w:pPr>
      <w:r w:rsidRPr="00CF6DBF">
        <w:rPr>
          <w:rFonts w:cs="Times New Roman"/>
          <w:sz w:val="24"/>
          <w:szCs w:val="24"/>
        </w:rPr>
      </w:r>
      <w:r w:rsidR="007A7630" w:rsidRPr="00CF6DBF">
        <w:rPr>
          <w:rFonts w:cs="Times New Roman"/>
          <w:sz w:val="24"/>
          <w:szCs w:val="24"/>
        </w:rPr>
        <w:pict>
          <v:shape id="_x0000_s1583" type="#_x0000_t202" style="width:416.45pt;height:55.1pt;mso-position-horizontal-relative:char;mso-position-vertical-relative:line" o:allowincell="f" fillcolor="#e5e5e5" stroked="f">
            <v:textbox style="mso-next-textbox:#_x0000_s1583" inset="0,0,0,0">
              <w:txbxContent>
                <w:p w:rsidR="00C121D7" w:rsidRDefault="00C121D7" w:rsidP="00CF6DBF">
                  <w:pPr>
                    <w:pStyle w:val="a9"/>
                    <w:kinsoku w:val="0"/>
                    <w:overflowPunct w:val="0"/>
                    <w:spacing w:line="324" w:lineRule="auto"/>
                    <w:ind w:left="179" w:right="7286"/>
                    <w:rPr>
                      <w:rFonts w:ascii="Courier New" w:hAnsi="Courier New" w:cs="Courier New"/>
                      <w:sz w:val="16"/>
                      <w:szCs w:val="16"/>
                    </w:rPr>
                  </w:pPr>
                  <w:r>
                    <w:rPr>
                      <w:rFonts w:ascii="Courier New" w:hAnsi="Courier New" w:cs="Courier New"/>
                      <w:sz w:val="16"/>
                      <w:szCs w:val="16"/>
                    </w:rPr>
                    <w:t>$</w:t>
                  </w:r>
                  <w:r>
                    <w:rPr>
                      <w:rFonts w:ascii="Courier New" w:hAnsi="Courier New" w:cs="Courier New"/>
                      <w:spacing w:val="-5"/>
                      <w:sz w:val="16"/>
                      <w:szCs w:val="16"/>
                    </w:rPr>
                    <w:t xml:space="preserve"> </w:t>
                  </w:r>
                  <w:r>
                    <w:rPr>
                      <w:rFonts w:ascii="Courier New" w:hAnsi="Courier New" w:cs="Courier New"/>
                      <w:sz w:val="16"/>
                      <w:szCs w:val="16"/>
                    </w:rPr>
                    <w:t>git</w:t>
                  </w:r>
                  <w:r>
                    <w:rPr>
                      <w:rFonts w:ascii="Courier New" w:hAnsi="Courier New" w:cs="Courier New"/>
                      <w:spacing w:val="-4"/>
                      <w:sz w:val="16"/>
                      <w:szCs w:val="16"/>
                    </w:rPr>
                    <w:t xml:space="preserve"> </w:t>
                  </w:r>
                  <w:r>
                    <w:rPr>
                      <w:rFonts w:ascii="Courier New" w:hAnsi="Courier New" w:cs="Courier New"/>
                      <w:sz w:val="16"/>
                      <w:szCs w:val="16"/>
                    </w:rPr>
                    <w:t>tag</w:t>
                  </w:r>
                  <w:r>
                    <w:rPr>
                      <w:rFonts w:ascii="Courier New" w:hAnsi="Courier New" w:cs="Courier New"/>
                      <w:w w:val="99"/>
                      <w:sz w:val="16"/>
                      <w:szCs w:val="16"/>
                    </w:rPr>
                    <w:t xml:space="preserve"> </w:t>
                  </w:r>
                  <w:r>
                    <w:rPr>
                      <w:rFonts w:ascii="Courier New" w:hAnsi="Courier New" w:cs="Courier New"/>
                      <w:sz w:val="16"/>
                      <w:szCs w:val="16"/>
                    </w:rPr>
                    <w:t>v0.1</w:t>
                  </w:r>
                </w:p>
                <w:p w:rsidR="00C121D7" w:rsidRDefault="00C121D7" w:rsidP="00CF6DBF">
                  <w:pPr>
                    <w:pStyle w:val="a9"/>
                    <w:kinsoku w:val="0"/>
                    <w:overflowPunct w:val="0"/>
                    <w:ind w:left="179"/>
                    <w:rPr>
                      <w:rFonts w:ascii="Courier New" w:hAnsi="Courier New" w:cs="Courier New"/>
                      <w:sz w:val="16"/>
                      <w:szCs w:val="16"/>
                    </w:rPr>
                  </w:pPr>
                  <w:r>
                    <w:rPr>
                      <w:rFonts w:ascii="Courier New" w:hAnsi="Courier New" w:cs="Courier New"/>
                      <w:sz w:val="16"/>
                      <w:szCs w:val="16"/>
                    </w:rPr>
                    <w:t>v1.3</w:t>
                  </w:r>
                </w:p>
              </w:txbxContent>
            </v:textbox>
          </v:shape>
        </w:pict>
      </w:r>
    </w:p>
    <w:p w:rsidR="00CF6DBF" w:rsidRPr="00CF6DBF" w:rsidRDefault="00CF6DBF" w:rsidP="00CF6DBF">
      <w:pPr>
        <w:rPr>
          <w:rFonts w:cs="Times New Roman"/>
          <w:sz w:val="24"/>
          <w:szCs w:val="24"/>
        </w:rPr>
      </w:pPr>
      <w:r w:rsidRPr="00CF6DBF">
        <w:rPr>
          <w:rFonts w:cs="Times New Roman"/>
          <w:sz w:val="24"/>
          <w:szCs w:val="24"/>
        </w:rPr>
        <w:t>Данная команда перечисляет метки в алфавитном порядке; порядок их появления не имеет значения.</w:t>
      </w:r>
    </w:p>
    <w:p w:rsidR="00CF6DBF" w:rsidRPr="00CF6DBF" w:rsidRDefault="00CF6DBF" w:rsidP="00CF6DBF">
      <w:pPr>
        <w:rPr>
          <w:rFonts w:cs="Times New Roman"/>
          <w:sz w:val="24"/>
          <w:szCs w:val="24"/>
        </w:rPr>
      </w:pPr>
      <w:r w:rsidRPr="00CF6DBF">
        <w:rPr>
          <w:rFonts w:cs="Times New Roman"/>
          <w:sz w:val="24"/>
          <w:szCs w:val="24"/>
        </w:rPr>
        <w:t>Для меток вы также можете осуществлять поиск по шаблону. Например, репозиторий Git содержит более 240 меток. Если вас интересует просмотр только выпусков 1.4.2, вы можете выполнить следующее:</w:t>
      </w:r>
    </w:p>
    <w:p w:rsidR="00CF6DBF" w:rsidRPr="00CF6DBF" w:rsidRDefault="00CF6DBF" w:rsidP="00CF6DBF">
      <w:pPr>
        <w:rPr>
          <w:rFonts w:cs="Times New Roman"/>
          <w:sz w:val="24"/>
          <w:szCs w:val="24"/>
        </w:rPr>
      </w:pPr>
      <w:r w:rsidRPr="00CF6DBF">
        <w:rPr>
          <w:rFonts w:cs="Times New Roman"/>
          <w:sz w:val="24"/>
          <w:szCs w:val="24"/>
        </w:rPr>
      </w:r>
      <w:r w:rsidR="007A7630" w:rsidRPr="00CF6DBF">
        <w:rPr>
          <w:rFonts w:cs="Times New Roman"/>
          <w:sz w:val="24"/>
          <w:szCs w:val="24"/>
        </w:rPr>
        <w:pict>
          <v:shape id="_x0000_s1582" type="#_x0000_t202" style="width:416.45pt;height:92.7pt;mso-position-horizontal-relative:char;mso-position-vertical-relative:line" o:allowincell="f" fillcolor="#e5e5e5" stroked="f">
            <v:textbox style="mso-next-textbox:#_x0000_s1582" inset="0,0,0,0">
              <w:txbxContent>
                <w:p w:rsidR="00C121D7" w:rsidRPr="00CF6DBF" w:rsidRDefault="00C121D7" w:rsidP="00CF6DBF">
                  <w:pPr>
                    <w:pStyle w:val="a9"/>
                    <w:kinsoku w:val="0"/>
                    <w:overflowPunct w:val="0"/>
                    <w:spacing w:line="324" w:lineRule="auto"/>
                    <w:ind w:left="179" w:right="5947"/>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tag</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-l</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'v1.4.2.*'</w:t>
                  </w:r>
                  <w:r w:rsidRPr="00CF6DBF">
                    <w:rPr>
                      <w:rFonts w:ascii="Courier New" w:hAnsi="Courier New" w:cs="Courier New"/>
                      <w:w w:val="99"/>
                      <w:sz w:val="16"/>
                      <w:szCs w:val="16"/>
                      <w:lang w:val="en-US"/>
                    </w:rPr>
                    <w:t xml:space="preserve"> </w:t>
                  </w:r>
                  <w:r w:rsidRPr="00CF6DBF">
                    <w:rPr>
                      <w:rFonts w:ascii="Courier New" w:hAnsi="Courier New" w:cs="Courier New"/>
                      <w:sz w:val="16"/>
                      <w:szCs w:val="16"/>
                      <w:lang w:val="en-US"/>
                    </w:rPr>
                    <w:t>v1.4.2.1</w:t>
                  </w:r>
                </w:p>
                <w:p w:rsidR="00C121D7" w:rsidRDefault="00C121D7" w:rsidP="00CF6DBF">
                  <w:pPr>
                    <w:pStyle w:val="a9"/>
                    <w:kinsoku w:val="0"/>
                    <w:overflowPunct w:val="0"/>
                    <w:ind w:left="179"/>
                    <w:rPr>
                      <w:rFonts w:ascii="Courier New" w:hAnsi="Courier New" w:cs="Courier New"/>
                      <w:sz w:val="16"/>
                      <w:szCs w:val="16"/>
                    </w:rPr>
                  </w:pPr>
                  <w:r>
                    <w:rPr>
                      <w:rFonts w:ascii="Courier New" w:hAnsi="Courier New" w:cs="Courier New"/>
                      <w:sz w:val="16"/>
                      <w:szCs w:val="16"/>
                    </w:rPr>
                    <w:t>v1.4.2.2</w:t>
                  </w:r>
                </w:p>
                <w:p w:rsidR="00C121D7" w:rsidRDefault="00C121D7" w:rsidP="00CF6DBF">
                  <w:pPr>
                    <w:pStyle w:val="a9"/>
                    <w:kinsoku w:val="0"/>
                    <w:overflowPunct w:val="0"/>
                    <w:spacing w:before="64"/>
                    <w:ind w:left="179"/>
                    <w:rPr>
                      <w:rFonts w:ascii="Courier New" w:hAnsi="Courier New" w:cs="Courier New"/>
                      <w:sz w:val="16"/>
                      <w:szCs w:val="16"/>
                    </w:rPr>
                  </w:pPr>
                  <w:r>
                    <w:rPr>
                      <w:rFonts w:ascii="Courier New" w:hAnsi="Courier New" w:cs="Courier New"/>
                      <w:sz w:val="16"/>
                      <w:szCs w:val="16"/>
                    </w:rPr>
                    <w:t>v1.4.2.3</w:t>
                  </w:r>
                </w:p>
                <w:p w:rsidR="00C121D7" w:rsidRDefault="00C121D7" w:rsidP="00CF6DBF">
                  <w:pPr>
                    <w:pStyle w:val="a9"/>
                    <w:kinsoku w:val="0"/>
                    <w:overflowPunct w:val="0"/>
                    <w:spacing w:before="64"/>
                    <w:ind w:left="179"/>
                    <w:rPr>
                      <w:rFonts w:ascii="Courier New" w:hAnsi="Courier New" w:cs="Courier New"/>
                      <w:sz w:val="16"/>
                      <w:szCs w:val="16"/>
                    </w:rPr>
                  </w:pPr>
                  <w:r>
                    <w:rPr>
                      <w:rFonts w:ascii="Courier New" w:hAnsi="Courier New" w:cs="Courier New"/>
                      <w:sz w:val="16"/>
                      <w:szCs w:val="16"/>
                    </w:rPr>
                    <w:t>v1.4.2.4</w:t>
                  </w:r>
                </w:p>
              </w:txbxContent>
            </v:textbox>
          </v:shape>
        </w:pict>
      </w:r>
    </w:p>
    <w:p w:rsidR="00CF6DBF" w:rsidRPr="00CF6DBF" w:rsidRDefault="00CF6DBF" w:rsidP="0082716D">
      <w:pPr>
        <w:pStyle w:val="1"/>
      </w:pPr>
      <w:bookmarkStart w:id="88" w:name="Создание_меток"/>
      <w:bookmarkStart w:id="89" w:name="bookmark54"/>
      <w:bookmarkStart w:id="90" w:name="_Toc406151914"/>
      <w:bookmarkEnd w:id="88"/>
      <w:bookmarkEnd w:id="89"/>
      <w:r w:rsidRPr="00CF6DBF">
        <w:t>Создание меток</w:t>
      </w:r>
      <w:bookmarkEnd w:id="90"/>
    </w:p>
    <w:p w:rsidR="00CF6DBF" w:rsidRPr="00CF6DBF" w:rsidRDefault="00CF6DBF" w:rsidP="00CF6DBF">
      <w:pPr>
        <w:rPr>
          <w:rFonts w:cs="Times New Roman"/>
          <w:sz w:val="24"/>
          <w:szCs w:val="24"/>
        </w:rPr>
      </w:pPr>
      <w:r w:rsidRPr="00CF6DBF">
        <w:rPr>
          <w:rFonts w:cs="Times New Roman"/>
          <w:sz w:val="24"/>
          <w:szCs w:val="24"/>
        </w:rPr>
        <w:t>Git использует два основных типа меток: легковесные и аннотированные. Легковесная метка — это что-то весьма похожее на ветку, которая не меняется — это просто указатель на определённый коммит. А вот аннотированные метки хранятся в базе данных Git’а как полноценные объекты. Они имеют контрольную сумму, содержат имя поставившего метку, e-mail и дату, имеют комментарий и могут быть подписаны и проверены с помощью GNU Privacy Guard (GPG). Обычно рекомендуется создавать аннотированные метки, чтобы иметь всю перечисленную информацию; но если вы хотите сделать временную метку или по какой- то причине не хотите сохранять остальную информацию, то для этого годятся и легковесные метки.</w:t>
      </w:r>
    </w:p>
    <w:p w:rsidR="00CF6DBF" w:rsidRPr="00CF6DBF" w:rsidRDefault="00CF6DBF" w:rsidP="0082716D">
      <w:pPr>
        <w:pStyle w:val="1"/>
      </w:pPr>
      <w:bookmarkStart w:id="91" w:name="Аннотированные_метки"/>
      <w:bookmarkStart w:id="92" w:name="bookmark55"/>
      <w:bookmarkStart w:id="93" w:name="_Toc406151915"/>
      <w:bookmarkEnd w:id="91"/>
      <w:bookmarkEnd w:id="92"/>
      <w:r w:rsidRPr="00CF6DBF">
        <w:lastRenderedPageBreak/>
        <w:t>Аннотированные метки</w:t>
      </w:r>
      <w:bookmarkEnd w:id="93"/>
    </w:p>
    <w:p w:rsidR="00CF6DBF" w:rsidRPr="00CF6DBF" w:rsidRDefault="00CF6DBF" w:rsidP="00CF6DBF">
      <w:pPr>
        <w:rPr>
          <w:rFonts w:cs="Times New Roman"/>
          <w:sz w:val="24"/>
          <w:szCs w:val="24"/>
        </w:rPr>
      </w:pPr>
      <w:r w:rsidRPr="00CF6DBF">
        <w:rPr>
          <w:rFonts w:cs="Times New Roman"/>
          <w:sz w:val="24"/>
          <w:szCs w:val="24"/>
        </w:rPr>
        <w:t>Создание аннотированной метки в Git выполняется легко. Самый простой способ это указать -a при выполнении команды tag:</w:t>
      </w:r>
    </w:p>
    <w:p w:rsidR="00CF6DBF" w:rsidRPr="00CF6DBF" w:rsidRDefault="00CF6DBF" w:rsidP="00CF6DBF">
      <w:pPr>
        <w:rPr>
          <w:rFonts w:cs="Times New Roman"/>
          <w:sz w:val="24"/>
          <w:szCs w:val="24"/>
        </w:rPr>
      </w:pPr>
      <w:r w:rsidRPr="00CF6DBF">
        <w:rPr>
          <w:rFonts w:cs="Times New Roman"/>
          <w:sz w:val="24"/>
          <w:szCs w:val="24"/>
        </w:rPr>
      </w:r>
      <w:r w:rsidR="007A7630" w:rsidRPr="00CF6DBF">
        <w:rPr>
          <w:rFonts w:cs="Times New Roman"/>
          <w:sz w:val="24"/>
          <w:szCs w:val="24"/>
        </w:rPr>
        <w:pict>
          <v:shape id="_x0000_s1581" type="#_x0000_t202" style="width:416.45pt;height:80.05pt;mso-position-horizontal-relative:char;mso-position-vertical-relative:line" o:allowincell="f" fillcolor="#e5e5e5" stroked="f">
            <v:textbox style="mso-next-textbox:#_x0000_s1581" inset="0,0,0,0">
              <w:txbxContent>
                <w:p w:rsidR="00C121D7" w:rsidRPr="00CF6DBF" w:rsidRDefault="00C121D7" w:rsidP="00CF6DBF">
                  <w:pPr>
                    <w:pStyle w:val="a9"/>
                    <w:kinsoku w:val="0"/>
                    <w:overflowPunct w:val="0"/>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4"/>
                      <w:sz w:val="16"/>
                      <w:szCs w:val="16"/>
                      <w:lang w:val="en-US"/>
                    </w:rPr>
                    <w:t xml:space="preserve"> </w:t>
                  </w:r>
                  <w:r w:rsidRPr="00CF6DBF">
                    <w:rPr>
                      <w:rFonts w:ascii="Courier New" w:hAnsi="Courier New" w:cs="Courier New"/>
                      <w:sz w:val="16"/>
                      <w:szCs w:val="16"/>
                      <w:lang w:val="en-US"/>
                    </w:rPr>
                    <w:t>tag</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-a</w:t>
                  </w:r>
                  <w:r w:rsidRPr="00CF6DBF">
                    <w:rPr>
                      <w:rFonts w:ascii="Courier New" w:hAnsi="Courier New" w:cs="Courier New"/>
                      <w:spacing w:val="-4"/>
                      <w:sz w:val="16"/>
                      <w:szCs w:val="16"/>
                      <w:lang w:val="en-US"/>
                    </w:rPr>
                    <w:t xml:space="preserve"> </w:t>
                  </w:r>
                  <w:r w:rsidRPr="00CF6DBF">
                    <w:rPr>
                      <w:rFonts w:ascii="Courier New" w:hAnsi="Courier New" w:cs="Courier New"/>
                      <w:sz w:val="16"/>
                      <w:szCs w:val="16"/>
                      <w:lang w:val="en-US"/>
                    </w:rPr>
                    <w:t>v1.4</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-m</w:t>
                  </w:r>
                  <w:r w:rsidRPr="00CF6DBF">
                    <w:rPr>
                      <w:rFonts w:ascii="Courier New" w:hAnsi="Courier New" w:cs="Courier New"/>
                      <w:spacing w:val="-4"/>
                      <w:sz w:val="16"/>
                      <w:szCs w:val="16"/>
                      <w:lang w:val="en-US"/>
                    </w:rPr>
                    <w:t xml:space="preserve"> </w:t>
                  </w:r>
                  <w:r w:rsidRPr="00CF6DBF">
                    <w:rPr>
                      <w:rFonts w:ascii="Courier New" w:hAnsi="Courier New" w:cs="Courier New"/>
                      <w:sz w:val="16"/>
                      <w:szCs w:val="16"/>
                      <w:lang w:val="en-US"/>
                    </w:rPr>
                    <w:t>'my</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version</w:t>
                  </w:r>
                  <w:r w:rsidRPr="00CF6DBF">
                    <w:rPr>
                      <w:rFonts w:ascii="Courier New" w:hAnsi="Courier New" w:cs="Courier New"/>
                      <w:spacing w:val="-4"/>
                      <w:sz w:val="16"/>
                      <w:szCs w:val="16"/>
                      <w:lang w:val="en-US"/>
                    </w:rPr>
                    <w:t xml:space="preserve"> </w:t>
                  </w:r>
                  <w:r w:rsidRPr="00CF6DBF">
                    <w:rPr>
                      <w:rFonts w:ascii="Courier New" w:hAnsi="Courier New" w:cs="Courier New"/>
                      <w:sz w:val="16"/>
                      <w:szCs w:val="16"/>
                      <w:lang w:val="en-US"/>
                    </w:rPr>
                    <w:t>1.4'</w:t>
                  </w:r>
                </w:p>
                <w:p w:rsidR="00C121D7" w:rsidRDefault="00C121D7" w:rsidP="00CF6DBF">
                  <w:pPr>
                    <w:pStyle w:val="a9"/>
                    <w:kinsoku w:val="0"/>
                    <w:overflowPunct w:val="0"/>
                    <w:spacing w:before="65" w:line="324" w:lineRule="auto"/>
                    <w:ind w:left="179" w:right="7286"/>
                    <w:rPr>
                      <w:rFonts w:ascii="Courier New" w:hAnsi="Courier New" w:cs="Courier New"/>
                      <w:sz w:val="16"/>
                      <w:szCs w:val="16"/>
                    </w:rPr>
                  </w:pPr>
                  <w:r>
                    <w:rPr>
                      <w:rFonts w:ascii="Courier New" w:hAnsi="Courier New" w:cs="Courier New"/>
                      <w:sz w:val="16"/>
                      <w:szCs w:val="16"/>
                    </w:rPr>
                    <w:t>$</w:t>
                  </w:r>
                  <w:r>
                    <w:rPr>
                      <w:rFonts w:ascii="Courier New" w:hAnsi="Courier New" w:cs="Courier New"/>
                      <w:spacing w:val="-5"/>
                      <w:sz w:val="16"/>
                      <w:szCs w:val="16"/>
                    </w:rPr>
                    <w:t xml:space="preserve"> </w:t>
                  </w:r>
                  <w:r>
                    <w:rPr>
                      <w:rFonts w:ascii="Courier New" w:hAnsi="Courier New" w:cs="Courier New"/>
                      <w:sz w:val="16"/>
                      <w:szCs w:val="16"/>
                    </w:rPr>
                    <w:t>git</w:t>
                  </w:r>
                  <w:r>
                    <w:rPr>
                      <w:rFonts w:ascii="Courier New" w:hAnsi="Courier New" w:cs="Courier New"/>
                      <w:spacing w:val="-4"/>
                      <w:sz w:val="16"/>
                      <w:szCs w:val="16"/>
                    </w:rPr>
                    <w:t xml:space="preserve"> </w:t>
                  </w:r>
                  <w:r>
                    <w:rPr>
                      <w:rFonts w:ascii="Courier New" w:hAnsi="Courier New" w:cs="Courier New"/>
                      <w:sz w:val="16"/>
                      <w:szCs w:val="16"/>
                    </w:rPr>
                    <w:t>tag</w:t>
                  </w:r>
                  <w:r>
                    <w:rPr>
                      <w:rFonts w:ascii="Courier New" w:hAnsi="Courier New" w:cs="Courier New"/>
                      <w:w w:val="99"/>
                      <w:sz w:val="16"/>
                      <w:szCs w:val="16"/>
                    </w:rPr>
                    <w:t xml:space="preserve"> </w:t>
                  </w:r>
                  <w:r>
                    <w:rPr>
                      <w:rFonts w:ascii="Courier New" w:hAnsi="Courier New" w:cs="Courier New"/>
                      <w:sz w:val="16"/>
                      <w:szCs w:val="16"/>
                    </w:rPr>
                    <w:t>v0.1</w:t>
                  </w:r>
                </w:p>
                <w:p w:rsidR="00C121D7" w:rsidRDefault="00C121D7" w:rsidP="00CF6DBF">
                  <w:pPr>
                    <w:pStyle w:val="a9"/>
                    <w:kinsoku w:val="0"/>
                    <w:overflowPunct w:val="0"/>
                    <w:spacing w:line="324" w:lineRule="auto"/>
                    <w:ind w:left="179" w:right="7764"/>
                    <w:rPr>
                      <w:rFonts w:ascii="Courier New" w:hAnsi="Courier New" w:cs="Courier New"/>
                      <w:sz w:val="16"/>
                      <w:szCs w:val="16"/>
                    </w:rPr>
                  </w:pPr>
                  <w:r>
                    <w:rPr>
                      <w:rFonts w:ascii="Courier New" w:hAnsi="Courier New" w:cs="Courier New"/>
                      <w:w w:val="95"/>
                      <w:sz w:val="16"/>
                      <w:szCs w:val="16"/>
                    </w:rPr>
                    <w:t>v1.3</w:t>
                  </w:r>
                  <w:r>
                    <w:rPr>
                      <w:rFonts w:ascii="Courier New" w:hAnsi="Courier New" w:cs="Courier New"/>
                      <w:w w:val="99"/>
                      <w:sz w:val="16"/>
                      <w:szCs w:val="16"/>
                    </w:rPr>
                    <w:t xml:space="preserve"> </w:t>
                  </w:r>
                  <w:r>
                    <w:rPr>
                      <w:rFonts w:ascii="Courier New" w:hAnsi="Courier New" w:cs="Courier New"/>
                      <w:w w:val="95"/>
                      <w:sz w:val="16"/>
                      <w:szCs w:val="16"/>
                    </w:rPr>
                    <w:t>v1.4</w:t>
                  </w:r>
                </w:p>
              </w:txbxContent>
            </v:textbox>
          </v:shape>
        </w:pict>
      </w:r>
    </w:p>
    <w:p w:rsidR="00CF6DBF" w:rsidRPr="00CF6DBF" w:rsidRDefault="00CF6DBF" w:rsidP="00CF6DBF">
      <w:pPr>
        <w:rPr>
          <w:rFonts w:cs="Times New Roman"/>
          <w:sz w:val="24"/>
          <w:szCs w:val="24"/>
        </w:rPr>
      </w:pPr>
      <w:r w:rsidRPr="00CF6DBF">
        <w:rPr>
          <w:rFonts w:cs="Times New Roman"/>
          <w:sz w:val="24"/>
          <w:szCs w:val="24"/>
        </w:rPr>
        <w:t>Опция -m задаёт меточное сообщение, которое будет храниться вместе с меткой. Если не указать сообщение для аннотированной метки, Git запустит редактор, чтоб вы смогли его ввести.</w:t>
      </w:r>
      <w:r w:rsidR="00DE6186">
        <w:rPr>
          <w:rFonts w:cs="Times New Roman"/>
          <w:sz w:val="24"/>
          <w:szCs w:val="24"/>
        </w:rPr>
        <w:t xml:space="preserve"> </w:t>
      </w:r>
      <w:r w:rsidRPr="00CF6DBF">
        <w:rPr>
          <w:rFonts w:cs="Times New Roman"/>
          <w:sz w:val="24"/>
          <w:szCs w:val="24"/>
        </w:rPr>
        <w:t>Вы можете посмотреть данные метки вместе с коммитом, который был помечен, с помощью команды git show:</w:t>
      </w:r>
    </w:p>
    <w:p w:rsidR="00CF6DBF" w:rsidRPr="00CF6DBF" w:rsidRDefault="00CF6DBF" w:rsidP="00CF6DBF">
      <w:pPr>
        <w:rPr>
          <w:rFonts w:cs="Times New Roman"/>
          <w:sz w:val="24"/>
          <w:szCs w:val="24"/>
        </w:rPr>
      </w:pPr>
      <w:r w:rsidRPr="00CF6DBF">
        <w:rPr>
          <w:rFonts w:cs="Times New Roman"/>
          <w:sz w:val="24"/>
          <w:szCs w:val="24"/>
        </w:rPr>
      </w:r>
      <w:r w:rsidR="007A7630" w:rsidRPr="00CF6DBF">
        <w:rPr>
          <w:rFonts w:cs="Times New Roman"/>
          <w:sz w:val="24"/>
          <w:szCs w:val="24"/>
        </w:rPr>
        <w:pict>
          <v:shape id="_x0000_s1580" type="#_x0000_t202" style="width:416.45pt;height:178.85pt;mso-position-horizontal-relative:char;mso-position-vertical-relative:line" o:allowincell="f" fillcolor="#e5e5e5" stroked="f">
            <v:textbox style="mso-next-textbox:#_x0000_s1580" inset="0,0,0,0">
              <w:txbxContent>
                <w:p w:rsidR="00C121D7" w:rsidRPr="00CF6DBF" w:rsidRDefault="00C121D7" w:rsidP="00CF6DBF">
                  <w:pPr>
                    <w:pStyle w:val="a9"/>
                    <w:kinsoku w:val="0"/>
                    <w:overflowPunct w:val="0"/>
                    <w:spacing w:line="324" w:lineRule="auto"/>
                    <w:ind w:left="179" w:right="6712"/>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show</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v1.4</w:t>
                  </w:r>
                  <w:r w:rsidRPr="00CF6DBF">
                    <w:rPr>
                      <w:rFonts w:ascii="Courier New" w:hAnsi="Courier New" w:cs="Courier New"/>
                      <w:w w:val="99"/>
                      <w:sz w:val="16"/>
                      <w:szCs w:val="16"/>
                      <w:lang w:val="en-US"/>
                    </w:rPr>
                    <w:t xml:space="preserve"> </w:t>
                  </w:r>
                  <w:r w:rsidRPr="00CF6DBF">
                    <w:rPr>
                      <w:rFonts w:ascii="Courier New" w:hAnsi="Courier New" w:cs="Courier New"/>
                      <w:sz w:val="16"/>
                      <w:szCs w:val="16"/>
                      <w:lang w:val="en-US"/>
                    </w:rPr>
                    <w:t>tag</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v1.4</w:t>
                  </w:r>
                </w:p>
                <w:p w:rsidR="00C121D7" w:rsidRPr="00CF6DBF" w:rsidRDefault="00C121D7" w:rsidP="00CF6DBF">
                  <w:pPr>
                    <w:pStyle w:val="a9"/>
                    <w:kinsoku w:val="0"/>
                    <w:overflowPunct w:val="0"/>
                    <w:ind w:left="179"/>
                    <w:rPr>
                      <w:rFonts w:ascii="Courier New" w:hAnsi="Courier New" w:cs="Courier New"/>
                      <w:sz w:val="16"/>
                      <w:szCs w:val="16"/>
                      <w:lang w:val="en-US"/>
                    </w:rPr>
                  </w:pPr>
                  <w:r w:rsidRPr="00CF6DBF">
                    <w:rPr>
                      <w:rFonts w:ascii="Courier New" w:hAnsi="Courier New" w:cs="Courier New"/>
                      <w:sz w:val="16"/>
                      <w:szCs w:val="16"/>
                      <w:lang w:val="en-US"/>
                    </w:rPr>
                    <w:t>Tagger:</w:t>
                  </w:r>
                  <w:r w:rsidRPr="00CF6DBF">
                    <w:rPr>
                      <w:rFonts w:ascii="Courier New" w:hAnsi="Courier New" w:cs="Courier New"/>
                      <w:spacing w:val="-14"/>
                      <w:sz w:val="16"/>
                      <w:szCs w:val="16"/>
                      <w:lang w:val="en-US"/>
                    </w:rPr>
                    <w:t xml:space="preserve"> </w:t>
                  </w:r>
                  <w:r w:rsidRPr="00CF6DBF">
                    <w:rPr>
                      <w:rFonts w:ascii="Courier New" w:hAnsi="Courier New" w:cs="Courier New"/>
                      <w:sz w:val="16"/>
                      <w:szCs w:val="16"/>
                      <w:lang w:val="en-US"/>
                    </w:rPr>
                    <w:t>Scott</w:t>
                  </w:r>
                  <w:r w:rsidRPr="00CF6DBF">
                    <w:rPr>
                      <w:rFonts w:ascii="Courier New" w:hAnsi="Courier New" w:cs="Courier New"/>
                      <w:spacing w:val="-14"/>
                      <w:sz w:val="16"/>
                      <w:szCs w:val="16"/>
                      <w:lang w:val="en-US"/>
                    </w:rPr>
                    <w:t xml:space="preserve"> </w:t>
                  </w:r>
                  <w:r w:rsidRPr="00CF6DBF">
                    <w:rPr>
                      <w:rFonts w:ascii="Courier New" w:hAnsi="Courier New" w:cs="Courier New"/>
                      <w:sz w:val="16"/>
                      <w:szCs w:val="16"/>
                      <w:lang w:val="en-US"/>
                    </w:rPr>
                    <w:t>Chacon</w:t>
                  </w:r>
                  <w:r w:rsidRPr="00CF6DBF">
                    <w:rPr>
                      <w:rFonts w:ascii="Courier New" w:hAnsi="Courier New" w:cs="Courier New"/>
                      <w:spacing w:val="-14"/>
                      <w:sz w:val="16"/>
                      <w:szCs w:val="16"/>
                      <w:lang w:val="en-US"/>
                    </w:rPr>
                    <w:t xml:space="preserve"> </w:t>
                  </w:r>
                  <w:hyperlink r:id="rId17" w:history="1">
                    <w:r w:rsidRPr="00CF6DBF">
                      <w:rPr>
                        <w:rStyle w:val="af9"/>
                        <w:rFonts w:ascii="Courier New" w:hAnsi="Courier New" w:cs="Courier New"/>
                        <w:sz w:val="16"/>
                        <w:szCs w:val="16"/>
                        <w:lang w:val="en-US"/>
                      </w:rPr>
                      <w:t>&lt;schacon@gee-mail.com&gt;</w:t>
                    </w:r>
                  </w:hyperlink>
                </w:p>
                <w:p w:rsidR="00C121D7" w:rsidRPr="00CF6DBF" w:rsidRDefault="00C121D7" w:rsidP="00CF6DBF">
                  <w:pPr>
                    <w:pStyle w:val="a9"/>
                    <w:tabs>
                      <w:tab w:val="left" w:pos="944"/>
                    </w:tabs>
                    <w:kinsoku w:val="0"/>
                    <w:overflowPunct w:val="0"/>
                    <w:spacing w:before="64"/>
                    <w:ind w:left="179"/>
                    <w:rPr>
                      <w:rFonts w:ascii="Courier New" w:hAnsi="Courier New" w:cs="Courier New"/>
                      <w:sz w:val="16"/>
                      <w:szCs w:val="16"/>
                      <w:lang w:val="en-US"/>
                    </w:rPr>
                  </w:pPr>
                  <w:r w:rsidRPr="00CF6DBF">
                    <w:rPr>
                      <w:rFonts w:ascii="Courier New" w:hAnsi="Courier New" w:cs="Courier New"/>
                      <w:w w:val="95"/>
                      <w:sz w:val="16"/>
                      <w:szCs w:val="16"/>
                      <w:lang w:val="en-US"/>
                    </w:rPr>
                    <w:t>Date:</w:t>
                  </w:r>
                  <w:r w:rsidRPr="00CF6DBF">
                    <w:rPr>
                      <w:rFonts w:ascii="Courier New" w:hAnsi="Courier New" w:cs="Courier New"/>
                      <w:w w:val="95"/>
                      <w:sz w:val="16"/>
                      <w:szCs w:val="16"/>
                      <w:lang w:val="en-US"/>
                    </w:rPr>
                    <w:tab/>
                  </w:r>
                  <w:r w:rsidRPr="00CF6DBF">
                    <w:rPr>
                      <w:rFonts w:ascii="Courier New" w:hAnsi="Courier New" w:cs="Courier New"/>
                      <w:sz w:val="16"/>
                      <w:szCs w:val="16"/>
                      <w:lang w:val="en-US"/>
                    </w:rPr>
                    <w:t>Mon</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Feb</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9</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14:45:11</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2009</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-0800</w:t>
                  </w:r>
                </w:p>
                <w:p w:rsidR="00C121D7" w:rsidRPr="00CF6DBF" w:rsidRDefault="00C121D7" w:rsidP="00CF6DBF">
                  <w:pPr>
                    <w:pStyle w:val="a9"/>
                    <w:kinsoku w:val="0"/>
                    <w:overflowPunct w:val="0"/>
                    <w:rPr>
                      <w:sz w:val="16"/>
                      <w:szCs w:val="16"/>
                      <w:lang w:val="en-US"/>
                    </w:rPr>
                  </w:pPr>
                </w:p>
                <w:p w:rsidR="00C121D7" w:rsidRPr="00CF6DBF" w:rsidRDefault="00C121D7" w:rsidP="00CF6DBF">
                  <w:pPr>
                    <w:pStyle w:val="a9"/>
                    <w:kinsoku w:val="0"/>
                    <w:overflowPunct w:val="0"/>
                    <w:spacing w:before="127"/>
                    <w:ind w:left="179"/>
                    <w:rPr>
                      <w:rFonts w:ascii="Courier New" w:hAnsi="Courier New" w:cs="Courier New"/>
                      <w:sz w:val="16"/>
                      <w:szCs w:val="16"/>
                      <w:lang w:val="en-US"/>
                    </w:rPr>
                  </w:pPr>
                  <w:r w:rsidRPr="00CF6DBF">
                    <w:rPr>
                      <w:rFonts w:ascii="Courier New" w:hAnsi="Courier New" w:cs="Courier New"/>
                      <w:sz w:val="16"/>
                      <w:szCs w:val="16"/>
                      <w:lang w:val="en-US"/>
                    </w:rPr>
                    <w:t>my</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version</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1.4</w:t>
                  </w:r>
                </w:p>
                <w:p w:rsidR="00C121D7" w:rsidRPr="00CF6DBF" w:rsidRDefault="00C121D7" w:rsidP="00CF6DBF">
                  <w:pPr>
                    <w:pStyle w:val="a9"/>
                    <w:kinsoku w:val="0"/>
                    <w:overflowPunct w:val="0"/>
                    <w:spacing w:before="64" w:line="324" w:lineRule="auto"/>
                    <w:ind w:left="179" w:right="3651"/>
                    <w:rPr>
                      <w:rFonts w:ascii="Courier New" w:hAnsi="Courier New" w:cs="Courier New"/>
                      <w:sz w:val="16"/>
                      <w:szCs w:val="16"/>
                      <w:lang w:val="en-US"/>
                    </w:rPr>
                  </w:pPr>
                  <w:r w:rsidRPr="00CF6DBF">
                    <w:rPr>
                      <w:rFonts w:ascii="Courier New" w:hAnsi="Courier New" w:cs="Courier New"/>
                      <w:sz w:val="16"/>
                      <w:szCs w:val="16"/>
                      <w:lang w:val="en-US"/>
                    </w:rPr>
                    <w:t>commit</w:t>
                  </w:r>
                  <w:r w:rsidRPr="00CF6DBF">
                    <w:rPr>
                      <w:rFonts w:ascii="Courier New" w:hAnsi="Courier New" w:cs="Courier New"/>
                      <w:spacing w:val="-46"/>
                      <w:sz w:val="16"/>
                      <w:szCs w:val="16"/>
                      <w:lang w:val="en-US"/>
                    </w:rPr>
                    <w:t xml:space="preserve"> </w:t>
                  </w:r>
                  <w:r w:rsidRPr="00CF6DBF">
                    <w:rPr>
                      <w:rFonts w:ascii="Courier New" w:hAnsi="Courier New" w:cs="Courier New"/>
                      <w:sz w:val="16"/>
                      <w:szCs w:val="16"/>
                      <w:lang w:val="en-US"/>
                    </w:rPr>
                    <w:t>15027957951b64cf874c3557a0f3547bd83b3ff6</w:t>
                  </w:r>
                  <w:r w:rsidRPr="00CF6DBF">
                    <w:rPr>
                      <w:rFonts w:ascii="Courier New" w:hAnsi="Courier New" w:cs="Courier New"/>
                      <w:w w:val="99"/>
                      <w:sz w:val="16"/>
                      <w:szCs w:val="16"/>
                      <w:lang w:val="en-US"/>
                    </w:rPr>
                    <w:t xml:space="preserve"> </w:t>
                  </w:r>
                  <w:r w:rsidRPr="00CF6DBF">
                    <w:rPr>
                      <w:rFonts w:ascii="Courier New" w:hAnsi="Courier New" w:cs="Courier New"/>
                      <w:sz w:val="16"/>
                      <w:szCs w:val="16"/>
                      <w:lang w:val="en-US"/>
                    </w:rPr>
                    <w:t>Merge:</w:t>
                  </w:r>
                  <w:r w:rsidRPr="00CF6DBF">
                    <w:rPr>
                      <w:rFonts w:ascii="Courier New" w:hAnsi="Courier New" w:cs="Courier New"/>
                      <w:spacing w:val="-14"/>
                      <w:sz w:val="16"/>
                      <w:szCs w:val="16"/>
                      <w:lang w:val="en-US"/>
                    </w:rPr>
                    <w:t xml:space="preserve"> </w:t>
                  </w:r>
                  <w:r w:rsidRPr="00CF6DBF">
                    <w:rPr>
                      <w:rFonts w:ascii="Courier New" w:hAnsi="Courier New" w:cs="Courier New"/>
                      <w:sz w:val="16"/>
                      <w:szCs w:val="16"/>
                      <w:lang w:val="en-US"/>
                    </w:rPr>
                    <w:t>4a447f7...</w:t>
                  </w:r>
                  <w:r w:rsidRPr="00CF6DBF">
                    <w:rPr>
                      <w:rFonts w:ascii="Courier New" w:hAnsi="Courier New" w:cs="Courier New"/>
                      <w:spacing w:val="-13"/>
                      <w:sz w:val="16"/>
                      <w:szCs w:val="16"/>
                      <w:lang w:val="en-US"/>
                    </w:rPr>
                    <w:t xml:space="preserve"> </w:t>
                  </w:r>
                  <w:r w:rsidRPr="00CF6DBF">
                    <w:rPr>
                      <w:rFonts w:ascii="Courier New" w:hAnsi="Courier New" w:cs="Courier New"/>
                      <w:sz w:val="16"/>
                      <w:szCs w:val="16"/>
                      <w:lang w:val="en-US"/>
                    </w:rPr>
                    <w:t>a6b4c97...</w:t>
                  </w:r>
                </w:p>
                <w:p w:rsidR="00C121D7" w:rsidRPr="00CF6DBF" w:rsidRDefault="00C121D7" w:rsidP="00CF6DBF">
                  <w:pPr>
                    <w:pStyle w:val="a9"/>
                    <w:tabs>
                      <w:tab w:val="left" w:pos="944"/>
                    </w:tabs>
                    <w:kinsoku w:val="0"/>
                    <w:overflowPunct w:val="0"/>
                    <w:spacing w:line="324" w:lineRule="auto"/>
                    <w:ind w:left="179" w:right="4034"/>
                    <w:rPr>
                      <w:rFonts w:ascii="Courier New" w:hAnsi="Courier New" w:cs="Courier New"/>
                      <w:sz w:val="16"/>
                      <w:szCs w:val="16"/>
                      <w:lang w:val="en-US"/>
                    </w:rPr>
                  </w:pPr>
                  <w:r w:rsidRPr="00CF6DBF">
                    <w:rPr>
                      <w:rFonts w:ascii="Courier New" w:hAnsi="Courier New" w:cs="Courier New"/>
                      <w:sz w:val="16"/>
                      <w:szCs w:val="16"/>
                      <w:lang w:val="en-US"/>
                    </w:rPr>
                    <w:t>Author:</w:t>
                  </w:r>
                  <w:r w:rsidRPr="00CF6DBF">
                    <w:rPr>
                      <w:rFonts w:ascii="Courier New" w:hAnsi="Courier New" w:cs="Courier New"/>
                      <w:spacing w:val="-14"/>
                      <w:sz w:val="16"/>
                      <w:szCs w:val="16"/>
                      <w:lang w:val="en-US"/>
                    </w:rPr>
                    <w:t xml:space="preserve"> </w:t>
                  </w:r>
                  <w:r w:rsidRPr="00CF6DBF">
                    <w:rPr>
                      <w:rFonts w:ascii="Courier New" w:hAnsi="Courier New" w:cs="Courier New"/>
                      <w:sz w:val="16"/>
                      <w:szCs w:val="16"/>
                      <w:lang w:val="en-US"/>
                    </w:rPr>
                    <w:t>Scott</w:t>
                  </w:r>
                  <w:r w:rsidRPr="00CF6DBF">
                    <w:rPr>
                      <w:rFonts w:ascii="Courier New" w:hAnsi="Courier New" w:cs="Courier New"/>
                      <w:spacing w:val="-14"/>
                      <w:sz w:val="16"/>
                      <w:szCs w:val="16"/>
                      <w:lang w:val="en-US"/>
                    </w:rPr>
                    <w:t xml:space="preserve"> </w:t>
                  </w:r>
                  <w:r w:rsidRPr="00CF6DBF">
                    <w:rPr>
                      <w:rFonts w:ascii="Courier New" w:hAnsi="Courier New" w:cs="Courier New"/>
                      <w:sz w:val="16"/>
                      <w:szCs w:val="16"/>
                      <w:lang w:val="en-US"/>
                    </w:rPr>
                    <w:t>Chacon</w:t>
                  </w:r>
                  <w:r w:rsidRPr="00CF6DBF">
                    <w:rPr>
                      <w:rFonts w:ascii="Courier New" w:hAnsi="Courier New" w:cs="Courier New"/>
                      <w:spacing w:val="-14"/>
                      <w:sz w:val="16"/>
                      <w:szCs w:val="16"/>
                      <w:lang w:val="en-US"/>
                    </w:rPr>
                    <w:t xml:space="preserve"> </w:t>
                  </w:r>
                  <w:hyperlink r:id="rId18" w:history="1">
                    <w:r w:rsidRPr="00CF6DBF">
                      <w:rPr>
                        <w:rStyle w:val="af9"/>
                        <w:rFonts w:ascii="Courier New" w:hAnsi="Courier New" w:cs="Courier New"/>
                        <w:sz w:val="16"/>
                        <w:szCs w:val="16"/>
                        <w:lang w:val="en-US"/>
                      </w:rPr>
                      <w:t>&lt;schacon@gee-mail.com&gt;</w:t>
                    </w:r>
                  </w:hyperlink>
                  <w:r w:rsidRPr="00CF6DBF">
                    <w:rPr>
                      <w:rFonts w:ascii="Courier New" w:hAnsi="Courier New" w:cs="Courier New"/>
                      <w:w w:val="99"/>
                      <w:sz w:val="16"/>
                      <w:szCs w:val="16"/>
                      <w:lang w:val="en-US"/>
                    </w:rPr>
                    <w:t xml:space="preserve"> </w:t>
                  </w:r>
                  <w:r w:rsidRPr="00CF6DBF">
                    <w:rPr>
                      <w:rFonts w:ascii="Courier New" w:hAnsi="Courier New" w:cs="Courier New"/>
                      <w:w w:val="95"/>
                      <w:sz w:val="16"/>
                      <w:szCs w:val="16"/>
                      <w:lang w:val="en-US"/>
                    </w:rPr>
                    <w:t>Date:</w:t>
                  </w:r>
                  <w:r w:rsidRPr="00CF6DBF">
                    <w:rPr>
                      <w:rFonts w:ascii="Courier New" w:hAnsi="Courier New" w:cs="Courier New"/>
                      <w:w w:val="95"/>
                      <w:sz w:val="16"/>
                      <w:szCs w:val="16"/>
                      <w:lang w:val="en-US"/>
                    </w:rPr>
                    <w:tab/>
                  </w:r>
                  <w:r w:rsidRPr="00CF6DBF">
                    <w:rPr>
                      <w:rFonts w:ascii="Courier New" w:hAnsi="Courier New" w:cs="Courier New"/>
                      <w:sz w:val="16"/>
                      <w:szCs w:val="16"/>
                      <w:lang w:val="en-US"/>
                    </w:rPr>
                    <w:t>Sun</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Feb</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8</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19:02:46</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2009</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-0800</w:t>
                  </w:r>
                </w:p>
                <w:p w:rsidR="00C121D7" w:rsidRPr="00CF6DBF" w:rsidRDefault="00C121D7" w:rsidP="00CF6DBF">
                  <w:pPr>
                    <w:pStyle w:val="a9"/>
                    <w:kinsoku w:val="0"/>
                    <w:overflowPunct w:val="0"/>
                    <w:spacing w:before="4"/>
                    <w:rPr>
                      <w:sz w:val="21"/>
                      <w:szCs w:val="21"/>
                      <w:lang w:val="en-US"/>
                    </w:rPr>
                  </w:pPr>
                </w:p>
                <w:p w:rsidR="00C121D7" w:rsidRDefault="00C121D7" w:rsidP="00CF6DBF">
                  <w:pPr>
                    <w:pStyle w:val="a9"/>
                    <w:kinsoku w:val="0"/>
                    <w:overflowPunct w:val="0"/>
                    <w:ind w:left="561"/>
                    <w:rPr>
                      <w:rFonts w:ascii="Courier New" w:hAnsi="Courier New" w:cs="Courier New"/>
                      <w:sz w:val="16"/>
                      <w:szCs w:val="16"/>
                    </w:rPr>
                  </w:pPr>
                  <w:r>
                    <w:rPr>
                      <w:rFonts w:ascii="Courier New" w:hAnsi="Courier New" w:cs="Courier New"/>
                      <w:sz w:val="16"/>
                      <w:szCs w:val="16"/>
                    </w:rPr>
                    <w:t>Merge</w:t>
                  </w:r>
                  <w:r>
                    <w:rPr>
                      <w:rFonts w:ascii="Courier New" w:hAnsi="Courier New" w:cs="Courier New"/>
                      <w:spacing w:val="-13"/>
                      <w:sz w:val="16"/>
                      <w:szCs w:val="16"/>
                    </w:rPr>
                    <w:t xml:space="preserve"> </w:t>
                  </w:r>
                  <w:r>
                    <w:rPr>
                      <w:rFonts w:ascii="Courier New" w:hAnsi="Courier New" w:cs="Courier New"/>
                      <w:sz w:val="16"/>
                      <w:szCs w:val="16"/>
                    </w:rPr>
                    <w:t>branch</w:t>
                  </w:r>
                  <w:r>
                    <w:rPr>
                      <w:rFonts w:ascii="Courier New" w:hAnsi="Courier New" w:cs="Courier New"/>
                      <w:spacing w:val="-12"/>
                      <w:sz w:val="16"/>
                      <w:szCs w:val="16"/>
                    </w:rPr>
                    <w:t xml:space="preserve"> </w:t>
                  </w:r>
                  <w:r>
                    <w:rPr>
                      <w:rFonts w:ascii="Courier New" w:hAnsi="Courier New" w:cs="Courier New"/>
                      <w:sz w:val="16"/>
                      <w:szCs w:val="16"/>
                    </w:rPr>
                    <w:t>'experiment'</w:t>
                  </w:r>
                </w:p>
              </w:txbxContent>
            </v:textbox>
          </v:shape>
        </w:pict>
      </w:r>
    </w:p>
    <w:p w:rsidR="00CF6DBF" w:rsidRPr="00CF6DBF" w:rsidRDefault="00CF6DBF" w:rsidP="00CF6DBF">
      <w:pPr>
        <w:rPr>
          <w:rFonts w:cs="Times New Roman"/>
          <w:sz w:val="24"/>
          <w:szCs w:val="24"/>
        </w:rPr>
      </w:pPr>
      <w:r w:rsidRPr="00CF6DBF">
        <w:rPr>
          <w:rFonts w:cs="Times New Roman"/>
          <w:sz w:val="24"/>
          <w:szCs w:val="24"/>
        </w:rPr>
        <w:t>Она показывает иноформацию о выставившем метку, дату отметки коммита и аннотирующее сообщение перед информацией о коммите.</w:t>
      </w:r>
    </w:p>
    <w:p w:rsidR="00CF6DBF" w:rsidRPr="00CF6DBF" w:rsidRDefault="00CF6DBF" w:rsidP="0082716D">
      <w:pPr>
        <w:pStyle w:val="1"/>
      </w:pPr>
      <w:bookmarkStart w:id="94" w:name="Подписанные_метки"/>
      <w:bookmarkStart w:id="95" w:name="bookmark56"/>
      <w:bookmarkStart w:id="96" w:name="_Toc406151916"/>
      <w:bookmarkEnd w:id="94"/>
      <w:bookmarkEnd w:id="95"/>
      <w:r w:rsidRPr="00CF6DBF">
        <w:t>Подписанные метки</w:t>
      </w:r>
      <w:bookmarkEnd w:id="96"/>
    </w:p>
    <w:p w:rsidR="00CF6DBF" w:rsidRPr="00CF6DBF" w:rsidRDefault="00CF6DBF" w:rsidP="00CF6DBF">
      <w:pPr>
        <w:rPr>
          <w:rFonts w:cs="Times New Roman"/>
          <w:sz w:val="24"/>
          <w:szCs w:val="24"/>
        </w:rPr>
      </w:pPr>
      <w:r w:rsidRPr="00CF6DBF">
        <w:rPr>
          <w:rFonts w:cs="Times New Roman"/>
          <w:sz w:val="24"/>
          <w:szCs w:val="24"/>
        </w:rPr>
        <w:t>Вы также можете подписывать свои метки с помощью GPG, конечно, если у вас есть ключ.</w:t>
      </w:r>
      <w:r w:rsidR="00DE6186">
        <w:rPr>
          <w:rFonts w:cs="Times New Roman"/>
          <w:sz w:val="24"/>
          <w:szCs w:val="24"/>
        </w:rPr>
        <w:t xml:space="preserve"> </w:t>
      </w:r>
      <w:r w:rsidRPr="00CF6DBF">
        <w:rPr>
          <w:rFonts w:cs="Times New Roman"/>
          <w:sz w:val="24"/>
          <w:szCs w:val="24"/>
        </w:rPr>
        <w:t>Всё что нужно сделать, это использовать -s вместо -a:</w:t>
      </w:r>
    </w:p>
    <w:p w:rsidR="00CF6DBF" w:rsidRPr="00CF6DBF" w:rsidRDefault="00CF6DBF" w:rsidP="00CF6DBF">
      <w:pPr>
        <w:rPr>
          <w:rFonts w:cs="Times New Roman"/>
          <w:sz w:val="24"/>
          <w:szCs w:val="24"/>
        </w:rPr>
      </w:pPr>
      <w:r w:rsidRPr="00CF6DBF">
        <w:rPr>
          <w:rFonts w:cs="Times New Roman"/>
          <w:sz w:val="24"/>
          <w:szCs w:val="24"/>
        </w:rPr>
      </w:r>
      <w:r w:rsidRPr="00CF6DBF">
        <w:rPr>
          <w:rFonts w:cs="Times New Roman"/>
          <w:sz w:val="24"/>
          <w:szCs w:val="24"/>
        </w:rPr>
        <w:pict>
          <v:shape id="_x0000_s1579" type="#_x0000_t202" style="width:416.45pt;height:82.2pt;mso-position-horizontal-relative:char;mso-position-vertical-relative:line" o:allowincell="f" fillcolor="#e5e5e5" stroked="f">
            <v:textbox style="mso-next-textbox:#_x0000_s1579" inset="0,0,0,0">
              <w:txbxContent>
                <w:p w:rsidR="00C121D7" w:rsidRPr="00CF6DBF" w:rsidRDefault="00C121D7" w:rsidP="00CF6DBF">
                  <w:pPr>
                    <w:pStyle w:val="a9"/>
                    <w:kinsoku w:val="0"/>
                    <w:overflowPunct w:val="0"/>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4"/>
                      <w:sz w:val="16"/>
                      <w:szCs w:val="16"/>
                      <w:lang w:val="en-US"/>
                    </w:rPr>
                    <w:t xml:space="preserve"> </w:t>
                  </w:r>
                  <w:r w:rsidRPr="00CF6DBF">
                    <w:rPr>
                      <w:rFonts w:ascii="Courier New" w:hAnsi="Courier New" w:cs="Courier New"/>
                      <w:sz w:val="16"/>
                      <w:szCs w:val="16"/>
                      <w:lang w:val="en-US"/>
                    </w:rPr>
                    <w:t>tag</w:t>
                  </w:r>
                  <w:r w:rsidRPr="00CF6DBF">
                    <w:rPr>
                      <w:rFonts w:ascii="Courier New" w:hAnsi="Courier New" w:cs="Courier New"/>
                      <w:spacing w:val="-4"/>
                      <w:sz w:val="16"/>
                      <w:szCs w:val="16"/>
                      <w:lang w:val="en-US"/>
                    </w:rPr>
                    <w:t xml:space="preserve"> </w:t>
                  </w:r>
                  <w:r w:rsidRPr="00CF6DBF">
                    <w:rPr>
                      <w:rFonts w:ascii="Courier New" w:hAnsi="Courier New" w:cs="Courier New"/>
                      <w:sz w:val="16"/>
                      <w:szCs w:val="16"/>
                      <w:lang w:val="en-US"/>
                    </w:rPr>
                    <w:t>-s</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v1.5</w:t>
                  </w:r>
                  <w:r w:rsidRPr="00CF6DBF">
                    <w:rPr>
                      <w:rFonts w:ascii="Courier New" w:hAnsi="Courier New" w:cs="Courier New"/>
                      <w:spacing w:val="-4"/>
                      <w:sz w:val="16"/>
                      <w:szCs w:val="16"/>
                      <w:lang w:val="en-US"/>
                    </w:rPr>
                    <w:t xml:space="preserve"> </w:t>
                  </w:r>
                  <w:r w:rsidRPr="00CF6DBF">
                    <w:rPr>
                      <w:rFonts w:ascii="Courier New" w:hAnsi="Courier New" w:cs="Courier New"/>
                      <w:sz w:val="16"/>
                      <w:szCs w:val="16"/>
                      <w:lang w:val="en-US"/>
                    </w:rPr>
                    <w:t>-m</w:t>
                  </w:r>
                  <w:r w:rsidRPr="00CF6DBF">
                    <w:rPr>
                      <w:rFonts w:ascii="Courier New" w:hAnsi="Courier New" w:cs="Courier New"/>
                      <w:spacing w:val="-4"/>
                      <w:sz w:val="16"/>
                      <w:szCs w:val="16"/>
                      <w:lang w:val="en-US"/>
                    </w:rPr>
                    <w:t xml:space="preserve"> </w:t>
                  </w:r>
                  <w:r w:rsidRPr="00CF6DBF">
                    <w:rPr>
                      <w:rFonts w:ascii="Courier New" w:hAnsi="Courier New" w:cs="Courier New"/>
                      <w:sz w:val="16"/>
                      <w:szCs w:val="16"/>
                      <w:lang w:val="en-US"/>
                    </w:rPr>
                    <w:t>'my</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signed</w:t>
                  </w:r>
                  <w:r w:rsidRPr="00CF6DBF">
                    <w:rPr>
                      <w:rFonts w:ascii="Courier New" w:hAnsi="Courier New" w:cs="Courier New"/>
                      <w:spacing w:val="-4"/>
                      <w:sz w:val="16"/>
                      <w:szCs w:val="16"/>
                      <w:lang w:val="en-US"/>
                    </w:rPr>
                    <w:t xml:space="preserve"> </w:t>
                  </w:r>
                  <w:r w:rsidRPr="00CF6DBF">
                    <w:rPr>
                      <w:rFonts w:ascii="Courier New" w:hAnsi="Courier New" w:cs="Courier New"/>
                      <w:sz w:val="16"/>
                      <w:szCs w:val="16"/>
                      <w:lang w:val="en-US"/>
                    </w:rPr>
                    <w:t>1.5</w:t>
                  </w:r>
                  <w:r w:rsidRPr="00CF6DBF">
                    <w:rPr>
                      <w:rFonts w:ascii="Courier New" w:hAnsi="Courier New" w:cs="Courier New"/>
                      <w:spacing w:val="-4"/>
                      <w:sz w:val="16"/>
                      <w:szCs w:val="16"/>
                      <w:lang w:val="en-US"/>
                    </w:rPr>
                    <w:t xml:space="preserve"> </w:t>
                  </w:r>
                  <w:r w:rsidRPr="00CF6DBF">
                    <w:rPr>
                      <w:rFonts w:ascii="Courier New" w:hAnsi="Courier New" w:cs="Courier New"/>
                      <w:sz w:val="16"/>
                      <w:szCs w:val="16"/>
                      <w:lang w:val="en-US"/>
                    </w:rPr>
                    <w:t>tag'</w:t>
                  </w:r>
                </w:p>
                <w:p w:rsidR="00C121D7" w:rsidRPr="00CF6DBF" w:rsidRDefault="00C121D7" w:rsidP="00CF6DBF">
                  <w:pPr>
                    <w:pStyle w:val="a9"/>
                    <w:kinsoku w:val="0"/>
                    <w:overflowPunct w:val="0"/>
                    <w:spacing w:before="64" w:line="324" w:lineRule="auto"/>
                    <w:ind w:left="179" w:right="3364"/>
                    <w:rPr>
                      <w:rFonts w:ascii="Courier New" w:hAnsi="Courier New" w:cs="Courier New"/>
                      <w:sz w:val="16"/>
                      <w:szCs w:val="16"/>
                      <w:lang w:val="en-US"/>
                    </w:rPr>
                  </w:pPr>
                  <w:r w:rsidRPr="00CF6DBF">
                    <w:rPr>
                      <w:rFonts w:ascii="Courier New" w:hAnsi="Courier New" w:cs="Courier New"/>
                      <w:sz w:val="16"/>
                      <w:szCs w:val="16"/>
                      <w:lang w:val="en-US"/>
                    </w:rPr>
                    <w:t>You</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need</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a</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passphrase</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to</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unlock</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the</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secret</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key</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for</w:t>
                  </w:r>
                  <w:r w:rsidRPr="00CF6DBF">
                    <w:rPr>
                      <w:rFonts w:ascii="Courier New" w:hAnsi="Courier New" w:cs="Courier New"/>
                      <w:w w:val="99"/>
                      <w:sz w:val="16"/>
                      <w:szCs w:val="16"/>
                      <w:lang w:val="en-US"/>
                    </w:rPr>
                    <w:t xml:space="preserve"> </w:t>
                  </w:r>
                  <w:r w:rsidRPr="00CF6DBF">
                    <w:rPr>
                      <w:rFonts w:ascii="Courier New" w:hAnsi="Courier New" w:cs="Courier New"/>
                      <w:sz w:val="16"/>
                      <w:szCs w:val="16"/>
                      <w:lang w:val="en-US"/>
                    </w:rPr>
                    <w:t>user:</w:t>
                  </w:r>
                  <w:r w:rsidRPr="00CF6DBF">
                    <w:rPr>
                      <w:rFonts w:ascii="Courier New" w:hAnsi="Courier New" w:cs="Courier New"/>
                      <w:spacing w:val="-14"/>
                      <w:sz w:val="16"/>
                      <w:szCs w:val="16"/>
                      <w:lang w:val="en-US"/>
                    </w:rPr>
                    <w:t xml:space="preserve"> </w:t>
                  </w:r>
                  <w:r w:rsidRPr="00CF6DBF">
                    <w:rPr>
                      <w:rFonts w:ascii="Courier New" w:hAnsi="Courier New" w:cs="Courier New"/>
                      <w:sz w:val="16"/>
                      <w:szCs w:val="16"/>
                      <w:lang w:val="en-US"/>
                    </w:rPr>
                    <w:t>"Scott</w:t>
                  </w:r>
                  <w:r w:rsidRPr="00CF6DBF">
                    <w:rPr>
                      <w:rFonts w:ascii="Courier New" w:hAnsi="Courier New" w:cs="Courier New"/>
                      <w:spacing w:val="-14"/>
                      <w:sz w:val="16"/>
                      <w:szCs w:val="16"/>
                      <w:lang w:val="en-US"/>
                    </w:rPr>
                    <w:t xml:space="preserve"> </w:t>
                  </w:r>
                  <w:r w:rsidRPr="00CF6DBF">
                    <w:rPr>
                      <w:rFonts w:ascii="Courier New" w:hAnsi="Courier New" w:cs="Courier New"/>
                      <w:sz w:val="16"/>
                      <w:szCs w:val="16"/>
                      <w:lang w:val="en-US"/>
                    </w:rPr>
                    <w:t>Chacon</w:t>
                  </w:r>
                  <w:r w:rsidRPr="00CF6DBF">
                    <w:rPr>
                      <w:rFonts w:ascii="Courier New" w:hAnsi="Courier New" w:cs="Courier New"/>
                      <w:spacing w:val="-14"/>
                      <w:sz w:val="16"/>
                      <w:szCs w:val="16"/>
                      <w:lang w:val="en-US"/>
                    </w:rPr>
                    <w:t xml:space="preserve"> </w:t>
                  </w:r>
                  <w:hyperlink r:id="rId19" w:history="1">
                    <w:r w:rsidRPr="00CF6DBF">
                      <w:rPr>
                        <w:rStyle w:val="af9"/>
                        <w:rFonts w:ascii="Courier New" w:hAnsi="Courier New" w:cs="Courier New"/>
                        <w:sz w:val="16"/>
                        <w:szCs w:val="16"/>
                        <w:lang w:val="en-US"/>
                      </w:rPr>
                      <w:t>&lt;schacon@gee-mail.com&gt;"</w:t>
                    </w:r>
                  </w:hyperlink>
                </w:p>
                <w:p w:rsidR="00C121D7" w:rsidRPr="00CF6DBF" w:rsidRDefault="00C121D7" w:rsidP="00CF6DBF">
                  <w:pPr>
                    <w:pStyle w:val="a9"/>
                    <w:kinsoku w:val="0"/>
                    <w:overflowPunct w:val="0"/>
                    <w:ind w:left="179"/>
                    <w:rPr>
                      <w:rFonts w:ascii="Courier New" w:hAnsi="Courier New" w:cs="Courier New"/>
                      <w:sz w:val="16"/>
                      <w:szCs w:val="16"/>
                      <w:lang w:val="en-US"/>
                    </w:rPr>
                  </w:pPr>
                  <w:r w:rsidRPr="00CF6DBF">
                    <w:rPr>
                      <w:rFonts w:ascii="Courier New" w:hAnsi="Courier New" w:cs="Courier New"/>
                      <w:sz w:val="16"/>
                      <w:szCs w:val="16"/>
                      <w:lang w:val="en-US"/>
                    </w:rPr>
                    <w:t>1024-bit</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DSA</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key,</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ID</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F721C45A,</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created</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2009-02-09</w:t>
                  </w:r>
                </w:p>
              </w:txbxContent>
            </v:textbox>
          </v:shape>
        </w:pict>
      </w:r>
    </w:p>
    <w:p w:rsidR="00CF6DBF" w:rsidRPr="00CF6DBF" w:rsidRDefault="00CF6DBF" w:rsidP="00CF6DBF">
      <w:pPr>
        <w:rPr>
          <w:rFonts w:cs="Times New Roman"/>
          <w:sz w:val="24"/>
          <w:szCs w:val="24"/>
        </w:rPr>
      </w:pPr>
      <w:r w:rsidRPr="00CF6DBF">
        <w:rPr>
          <w:rFonts w:cs="Times New Roman"/>
          <w:sz w:val="24"/>
          <w:szCs w:val="24"/>
        </w:rPr>
        <w:t>Если вы выполните git show на этой метке, то увидите прикреплённую к ней GPG- подпись:</w:t>
      </w:r>
    </w:p>
    <w:p w:rsidR="00CF6DBF" w:rsidRPr="00CF6DBF" w:rsidRDefault="00CF6DBF" w:rsidP="00CF6DBF">
      <w:pPr>
        <w:rPr>
          <w:rFonts w:cs="Times New Roman"/>
          <w:sz w:val="24"/>
          <w:szCs w:val="24"/>
        </w:rPr>
      </w:pPr>
      <w:r w:rsidRPr="00CF6DBF">
        <w:rPr>
          <w:rFonts w:cs="Times New Roman"/>
          <w:sz w:val="24"/>
          <w:szCs w:val="24"/>
        </w:rPr>
      </w:r>
      <w:r w:rsidR="007A7630" w:rsidRPr="00CF6DBF">
        <w:rPr>
          <w:rFonts w:cs="Times New Roman"/>
          <w:sz w:val="24"/>
          <w:szCs w:val="24"/>
        </w:rPr>
        <w:pict>
          <v:shape id="_x0000_s1578" type="#_x0000_t202" style="width:416.45pt;height:67.5pt;mso-position-horizontal-relative:char;mso-position-vertical-relative:line" o:allowincell="f" fillcolor="#e5e5e5" stroked="f">
            <v:textbox style="mso-next-textbox:#_x0000_s1578" inset="0,0,0,0">
              <w:txbxContent>
                <w:p w:rsidR="00C121D7" w:rsidRPr="00CF6DBF" w:rsidRDefault="00C121D7" w:rsidP="00CF6DBF">
                  <w:pPr>
                    <w:pStyle w:val="a9"/>
                    <w:kinsoku w:val="0"/>
                    <w:overflowPunct w:val="0"/>
                    <w:spacing w:line="324" w:lineRule="auto"/>
                    <w:ind w:left="179" w:right="6712"/>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show</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v1.5</w:t>
                  </w:r>
                  <w:r w:rsidRPr="00CF6DBF">
                    <w:rPr>
                      <w:rFonts w:ascii="Courier New" w:hAnsi="Courier New" w:cs="Courier New"/>
                      <w:w w:val="99"/>
                      <w:sz w:val="16"/>
                      <w:szCs w:val="16"/>
                      <w:lang w:val="en-US"/>
                    </w:rPr>
                    <w:t xml:space="preserve"> </w:t>
                  </w:r>
                  <w:r w:rsidRPr="00CF6DBF">
                    <w:rPr>
                      <w:rFonts w:ascii="Courier New" w:hAnsi="Courier New" w:cs="Courier New"/>
                      <w:sz w:val="16"/>
                      <w:szCs w:val="16"/>
                      <w:lang w:val="en-US"/>
                    </w:rPr>
                    <w:t>tag</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v1.5</w:t>
                  </w:r>
                </w:p>
                <w:p w:rsidR="00C121D7" w:rsidRPr="00CF6DBF" w:rsidRDefault="00C121D7" w:rsidP="00CF6DBF">
                  <w:pPr>
                    <w:pStyle w:val="a9"/>
                    <w:tabs>
                      <w:tab w:val="left" w:pos="944"/>
                    </w:tabs>
                    <w:kinsoku w:val="0"/>
                    <w:overflowPunct w:val="0"/>
                    <w:spacing w:line="324" w:lineRule="auto"/>
                    <w:ind w:left="179" w:right="4034"/>
                    <w:rPr>
                      <w:rFonts w:ascii="Courier New" w:hAnsi="Courier New" w:cs="Courier New"/>
                      <w:sz w:val="16"/>
                      <w:szCs w:val="16"/>
                      <w:lang w:val="en-US"/>
                    </w:rPr>
                  </w:pPr>
                  <w:r w:rsidRPr="00CF6DBF">
                    <w:rPr>
                      <w:rFonts w:ascii="Courier New" w:hAnsi="Courier New" w:cs="Courier New"/>
                      <w:sz w:val="16"/>
                      <w:szCs w:val="16"/>
                      <w:lang w:val="en-US"/>
                    </w:rPr>
                    <w:t>Tagger:</w:t>
                  </w:r>
                  <w:r w:rsidRPr="00CF6DBF">
                    <w:rPr>
                      <w:rFonts w:ascii="Courier New" w:hAnsi="Courier New" w:cs="Courier New"/>
                      <w:spacing w:val="-14"/>
                      <w:sz w:val="16"/>
                      <w:szCs w:val="16"/>
                      <w:lang w:val="en-US"/>
                    </w:rPr>
                    <w:t xml:space="preserve"> </w:t>
                  </w:r>
                  <w:r w:rsidRPr="00CF6DBF">
                    <w:rPr>
                      <w:rFonts w:ascii="Courier New" w:hAnsi="Courier New" w:cs="Courier New"/>
                      <w:sz w:val="16"/>
                      <w:szCs w:val="16"/>
                      <w:lang w:val="en-US"/>
                    </w:rPr>
                    <w:t>Scott</w:t>
                  </w:r>
                  <w:r w:rsidRPr="00CF6DBF">
                    <w:rPr>
                      <w:rFonts w:ascii="Courier New" w:hAnsi="Courier New" w:cs="Courier New"/>
                      <w:spacing w:val="-14"/>
                      <w:sz w:val="16"/>
                      <w:szCs w:val="16"/>
                      <w:lang w:val="en-US"/>
                    </w:rPr>
                    <w:t xml:space="preserve"> </w:t>
                  </w:r>
                  <w:r w:rsidRPr="00CF6DBF">
                    <w:rPr>
                      <w:rFonts w:ascii="Courier New" w:hAnsi="Courier New" w:cs="Courier New"/>
                      <w:sz w:val="16"/>
                      <w:szCs w:val="16"/>
                      <w:lang w:val="en-US"/>
                    </w:rPr>
                    <w:t>Chacon</w:t>
                  </w:r>
                  <w:r w:rsidRPr="00CF6DBF">
                    <w:rPr>
                      <w:rFonts w:ascii="Courier New" w:hAnsi="Courier New" w:cs="Courier New"/>
                      <w:spacing w:val="-14"/>
                      <w:sz w:val="16"/>
                      <w:szCs w:val="16"/>
                      <w:lang w:val="en-US"/>
                    </w:rPr>
                    <w:t xml:space="preserve"> </w:t>
                  </w:r>
                  <w:hyperlink r:id="rId20" w:history="1">
                    <w:r w:rsidRPr="00CF6DBF">
                      <w:rPr>
                        <w:rStyle w:val="af9"/>
                        <w:rFonts w:ascii="Courier New" w:hAnsi="Courier New" w:cs="Courier New"/>
                        <w:sz w:val="16"/>
                        <w:szCs w:val="16"/>
                        <w:lang w:val="en-US"/>
                      </w:rPr>
                      <w:t>&lt;schacon@gee-mail.com&gt;</w:t>
                    </w:r>
                  </w:hyperlink>
                  <w:r w:rsidRPr="00CF6DBF">
                    <w:rPr>
                      <w:rFonts w:ascii="Courier New" w:hAnsi="Courier New" w:cs="Courier New"/>
                      <w:w w:val="99"/>
                      <w:sz w:val="16"/>
                      <w:szCs w:val="16"/>
                      <w:lang w:val="en-US"/>
                    </w:rPr>
                    <w:t xml:space="preserve"> </w:t>
                  </w:r>
                  <w:r w:rsidRPr="00CF6DBF">
                    <w:rPr>
                      <w:rFonts w:ascii="Courier New" w:hAnsi="Courier New" w:cs="Courier New"/>
                      <w:w w:val="95"/>
                      <w:sz w:val="16"/>
                      <w:szCs w:val="16"/>
                      <w:lang w:val="en-US"/>
                    </w:rPr>
                    <w:t>Date:</w:t>
                  </w:r>
                  <w:r w:rsidRPr="00CF6DBF">
                    <w:rPr>
                      <w:rFonts w:ascii="Courier New" w:hAnsi="Courier New" w:cs="Courier New"/>
                      <w:w w:val="95"/>
                      <w:sz w:val="16"/>
                      <w:szCs w:val="16"/>
                      <w:lang w:val="en-US"/>
                    </w:rPr>
                    <w:tab/>
                  </w:r>
                  <w:r w:rsidRPr="00CF6DBF">
                    <w:rPr>
                      <w:rFonts w:ascii="Courier New" w:hAnsi="Courier New" w:cs="Courier New"/>
                      <w:sz w:val="16"/>
                      <w:szCs w:val="16"/>
                      <w:lang w:val="en-US"/>
                    </w:rPr>
                    <w:t>Mon</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Feb</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9</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15:22:20</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2009</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-0800</w:t>
                  </w:r>
                </w:p>
              </w:txbxContent>
            </v:textbox>
          </v:shape>
        </w:pict>
      </w:r>
    </w:p>
    <w:p w:rsidR="00CF6DBF" w:rsidRPr="00CF6DBF" w:rsidRDefault="00CF6DBF" w:rsidP="00CF6DBF">
      <w:pPr>
        <w:rPr>
          <w:rFonts w:cs="Times New Roman"/>
          <w:sz w:val="24"/>
          <w:szCs w:val="24"/>
        </w:rPr>
      </w:pPr>
      <w:r w:rsidRPr="00CF6DBF">
        <w:rPr>
          <w:rFonts w:cs="Times New Roman"/>
          <w:sz w:val="24"/>
          <w:szCs w:val="24"/>
        </w:rPr>
      </w:r>
      <w:r w:rsidRPr="00CF6DBF">
        <w:rPr>
          <w:rFonts w:cs="Times New Roman"/>
          <w:sz w:val="24"/>
          <w:szCs w:val="24"/>
        </w:rPr>
        <w:pict>
          <v:shape id="_x0000_s1577" type="#_x0000_t202" style="width:416.45pt;height:195.3pt;mso-position-horizontal-relative:char;mso-position-vertical-relative:line" o:allowincell="f" fillcolor="#e5e5e5" stroked="f">
            <v:textbox style="mso-next-textbox:#_x0000_s1577" inset="0,0,0,0">
              <w:txbxContent>
                <w:p w:rsidR="00C121D7" w:rsidRPr="00CF6DBF" w:rsidRDefault="00C121D7" w:rsidP="00CF6DBF">
                  <w:pPr>
                    <w:pStyle w:val="a9"/>
                    <w:kinsoku w:val="0"/>
                    <w:overflowPunct w:val="0"/>
                    <w:ind w:left="179"/>
                    <w:rPr>
                      <w:rFonts w:ascii="Courier New" w:hAnsi="Courier New" w:cs="Courier New"/>
                      <w:sz w:val="16"/>
                      <w:szCs w:val="16"/>
                      <w:lang w:val="en-US"/>
                    </w:rPr>
                  </w:pPr>
                  <w:r w:rsidRPr="00CF6DBF">
                    <w:rPr>
                      <w:rFonts w:ascii="Courier New" w:hAnsi="Courier New" w:cs="Courier New"/>
                      <w:sz w:val="16"/>
                      <w:szCs w:val="16"/>
                      <w:lang w:val="en-US"/>
                    </w:rPr>
                    <w:t>my</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signed</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1.5</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tag</w:t>
                  </w:r>
                </w:p>
                <w:p w:rsidR="00C121D7" w:rsidRPr="00CF6DBF" w:rsidRDefault="00C121D7" w:rsidP="00CF6DBF">
                  <w:pPr>
                    <w:pStyle w:val="a9"/>
                    <w:kinsoku w:val="0"/>
                    <w:overflowPunct w:val="0"/>
                    <w:spacing w:before="65"/>
                    <w:ind w:left="179"/>
                    <w:rPr>
                      <w:rFonts w:ascii="Courier New" w:hAnsi="Courier New" w:cs="Courier New"/>
                      <w:sz w:val="16"/>
                      <w:szCs w:val="16"/>
                      <w:lang w:val="en-US"/>
                    </w:rPr>
                  </w:pPr>
                  <w:r w:rsidRPr="00CF6DBF">
                    <w:rPr>
                      <w:rFonts w:ascii="Courier New" w:hAnsi="Courier New" w:cs="Courier New"/>
                      <w:sz w:val="16"/>
                      <w:szCs w:val="16"/>
                      <w:lang w:val="en-US"/>
                    </w:rPr>
                    <w:t>-----BEGIN</w:t>
                  </w:r>
                  <w:r w:rsidRPr="00CF6DBF">
                    <w:rPr>
                      <w:rFonts w:ascii="Courier New" w:hAnsi="Courier New" w:cs="Courier New"/>
                      <w:spacing w:val="-14"/>
                      <w:sz w:val="16"/>
                      <w:szCs w:val="16"/>
                      <w:lang w:val="en-US"/>
                    </w:rPr>
                    <w:t xml:space="preserve"> </w:t>
                  </w:r>
                  <w:r w:rsidRPr="00CF6DBF">
                    <w:rPr>
                      <w:rFonts w:ascii="Courier New" w:hAnsi="Courier New" w:cs="Courier New"/>
                      <w:sz w:val="16"/>
                      <w:szCs w:val="16"/>
                      <w:lang w:val="en-US"/>
                    </w:rPr>
                    <w:t>PGP</w:t>
                  </w:r>
                  <w:r w:rsidRPr="00CF6DBF">
                    <w:rPr>
                      <w:rFonts w:ascii="Courier New" w:hAnsi="Courier New" w:cs="Courier New"/>
                      <w:spacing w:val="-14"/>
                      <w:sz w:val="16"/>
                      <w:szCs w:val="16"/>
                      <w:lang w:val="en-US"/>
                    </w:rPr>
                    <w:t xml:space="preserve"> </w:t>
                  </w:r>
                  <w:r w:rsidRPr="00CF6DBF">
                    <w:rPr>
                      <w:rFonts w:ascii="Courier New" w:hAnsi="Courier New" w:cs="Courier New"/>
                      <w:sz w:val="16"/>
                      <w:szCs w:val="16"/>
                      <w:lang w:val="en-US"/>
                    </w:rPr>
                    <w:t>SIGNATURE-----</w:t>
                  </w:r>
                </w:p>
                <w:p w:rsidR="00C121D7" w:rsidRPr="00CF6DBF" w:rsidRDefault="00C121D7" w:rsidP="00CF6DBF">
                  <w:pPr>
                    <w:pStyle w:val="a9"/>
                    <w:kinsoku w:val="0"/>
                    <w:overflowPunct w:val="0"/>
                    <w:spacing w:before="64"/>
                    <w:ind w:left="179"/>
                    <w:rPr>
                      <w:rFonts w:ascii="Courier New" w:hAnsi="Courier New" w:cs="Courier New"/>
                      <w:sz w:val="16"/>
                      <w:szCs w:val="16"/>
                      <w:lang w:val="en-US"/>
                    </w:rPr>
                  </w:pPr>
                  <w:r w:rsidRPr="00CF6DBF">
                    <w:rPr>
                      <w:rFonts w:ascii="Courier New" w:hAnsi="Courier New" w:cs="Courier New"/>
                      <w:sz w:val="16"/>
                      <w:szCs w:val="16"/>
                      <w:lang w:val="en-US"/>
                    </w:rPr>
                    <w:t>Version:</w:t>
                  </w:r>
                  <w:r w:rsidRPr="00CF6DBF">
                    <w:rPr>
                      <w:rFonts w:ascii="Courier New" w:hAnsi="Courier New" w:cs="Courier New"/>
                      <w:spacing w:val="-10"/>
                      <w:sz w:val="16"/>
                      <w:szCs w:val="16"/>
                      <w:lang w:val="en-US"/>
                    </w:rPr>
                    <w:t xml:space="preserve"> </w:t>
                  </w:r>
                  <w:r w:rsidRPr="00CF6DBF">
                    <w:rPr>
                      <w:rFonts w:ascii="Courier New" w:hAnsi="Courier New" w:cs="Courier New"/>
                      <w:sz w:val="16"/>
                      <w:szCs w:val="16"/>
                      <w:lang w:val="en-US"/>
                    </w:rPr>
                    <w:t>GnuPG</w:t>
                  </w:r>
                  <w:r w:rsidRPr="00CF6DBF">
                    <w:rPr>
                      <w:rFonts w:ascii="Courier New" w:hAnsi="Courier New" w:cs="Courier New"/>
                      <w:spacing w:val="-10"/>
                      <w:sz w:val="16"/>
                      <w:szCs w:val="16"/>
                      <w:lang w:val="en-US"/>
                    </w:rPr>
                    <w:t xml:space="preserve"> </w:t>
                  </w:r>
                  <w:r w:rsidRPr="00CF6DBF">
                    <w:rPr>
                      <w:rFonts w:ascii="Courier New" w:hAnsi="Courier New" w:cs="Courier New"/>
                      <w:sz w:val="16"/>
                      <w:szCs w:val="16"/>
                      <w:lang w:val="en-US"/>
                    </w:rPr>
                    <w:t>v1.4.8</w:t>
                  </w:r>
                  <w:r w:rsidRPr="00CF6DBF">
                    <w:rPr>
                      <w:rFonts w:ascii="Courier New" w:hAnsi="Courier New" w:cs="Courier New"/>
                      <w:spacing w:val="-9"/>
                      <w:sz w:val="16"/>
                      <w:szCs w:val="16"/>
                      <w:lang w:val="en-US"/>
                    </w:rPr>
                    <w:t xml:space="preserve"> </w:t>
                  </w:r>
                  <w:r w:rsidRPr="00CF6DBF">
                    <w:rPr>
                      <w:rFonts w:ascii="Courier New" w:hAnsi="Courier New" w:cs="Courier New"/>
                      <w:sz w:val="16"/>
                      <w:szCs w:val="16"/>
                      <w:lang w:val="en-US"/>
                    </w:rPr>
                    <w:t>(Darwin)</w:t>
                  </w:r>
                </w:p>
                <w:p w:rsidR="00C121D7" w:rsidRPr="00CF6DBF" w:rsidRDefault="00C121D7" w:rsidP="00CF6DBF">
                  <w:pPr>
                    <w:pStyle w:val="a9"/>
                    <w:kinsoku w:val="0"/>
                    <w:overflowPunct w:val="0"/>
                    <w:spacing w:before="127" w:line="324" w:lineRule="auto"/>
                    <w:ind w:left="179" w:right="2025"/>
                    <w:rPr>
                      <w:rFonts w:ascii="Courier New" w:hAnsi="Courier New" w:cs="Courier New"/>
                      <w:sz w:val="16"/>
                      <w:szCs w:val="16"/>
                      <w:lang w:val="en-US"/>
                    </w:rPr>
                  </w:pPr>
                  <w:r w:rsidRPr="00CF6DBF">
                    <w:rPr>
                      <w:rFonts w:ascii="Courier New" w:hAnsi="Courier New" w:cs="Courier New"/>
                      <w:w w:val="95"/>
                      <w:sz w:val="16"/>
                      <w:szCs w:val="16"/>
                      <w:lang w:val="en-US"/>
                    </w:rPr>
                    <w:t>iEYEABECAAYFAkmQurIACgkQON3DxfchxFr5cACeIMN+ZxLKggJQf0QYiQBwgySN</w:t>
                  </w:r>
                  <w:r w:rsidRPr="00CF6DBF">
                    <w:rPr>
                      <w:rFonts w:ascii="Courier New" w:hAnsi="Courier New" w:cs="Courier New"/>
                      <w:w w:val="99"/>
                      <w:sz w:val="16"/>
                      <w:szCs w:val="16"/>
                      <w:lang w:val="en-US"/>
                    </w:rPr>
                    <w:t xml:space="preserve"> </w:t>
                  </w:r>
                  <w:r w:rsidRPr="00CF6DBF">
                    <w:rPr>
                      <w:rFonts w:ascii="Courier New" w:hAnsi="Courier New" w:cs="Courier New"/>
                      <w:sz w:val="16"/>
                      <w:szCs w:val="16"/>
                      <w:lang w:val="en-US"/>
                    </w:rPr>
                    <w:t>Ki0An2JeAVUCAiJ7Ox6ZEtK+NvZAj82/</w:t>
                  </w:r>
                </w:p>
                <w:p w:rsidR="00C121D7" w:rsidRPr="00CF6DBF" w:rsidRDefault="00C121D7" w:rsidP="00CF6DBF">
                  <w:pPr>
                    <w:pStyle w:val="a9"/>
                    <w:kinsoku w:val="0"/>
                    <w:overflowPunct w:val="0"/>
                    <w:ind w:left="179"/>
                    <w:rPr>
                      <w:rFonts w:ascii="Courier New" w:hAnsi="Courier New" w:cs="Courier New"/>
                      <w:sz w:val="16"/>
                      <w:szCs w:val="16"/>
                      <w:lang w:val="en-US"/>
                    </w:rPr>
                  </w:pPr>
                  <w:r w:rsidRPr="00CF6DBF">
                    <w:rPr>
                      <w:rFonts w:ascii="Courier New" w:hAnsi="Courier New" w:cs="Courier New"/>
                      <w:sz w:val="16"/>
                      <w:szCs w:val="16"/>
                      <w:lang w:val="en-US"/>
                    </w:rPr>
                    <w:t>=WryJ</w:t>
                  </w:r>
                </w:p>
                <w:p w:rsidR="00C121D7" w:rsidRPr="00CF6DBF" w:rsidRDefault="00C121D7" w:rsidP="00CF6DBF">
                  <w:pPr>
                    <w:pStyle w:val="a9"/>
                    <w:kinsoku w:val="0"/>
                    <w:overflowPunct w:val="0"/>
                    <w:spacing w:before="65"/>
                    <w:ind w:left="179"/>
                    <w:rPr>
                      <w:rFonts w:ascii="Courier New" w:hAnsi="Courier New" w:cs="Courier New"/>
                      <w:sz w:val="16"/>
                      <w:szCs w:val="16"/>
                      <w:lang w:val="en-US"/>
                    </w:rPr>
                  </w:pPr>
                  <w:r w:rsidRPr="00CF6DBF">
                    <w:rPr>
                      <w:rFonts w:ascii="Courier New" w:hAnsi="Courier New" w:cs="Courier New"/>
                      <w:sz w:val="16"/>
                      <w:szCs w:val="16"/>
                      <w:lang w:val="en-US"/>
                    </w:rPr>
                    <w:t>-----END</w:t>
                  </w:r>
                  <w:r w:rsidRPr="00CF6DBF">
                    <w:rPr>
                      <w:rFonts w:ascii="Courier New" w:hAnsi="Courier New" w:cs="Courier New"/>
                      <w:spacing w:val="-13"/>
                      <w:sz w:val="16"/>
                      <w:szCs w:val="16"/>
                      <w:lang w:val="en-US"/>
                    </w:rPr>
                    <w:t xml:space="preserve"> </w:t>
                  </w:r>
                  <w:r w:rsidRPr="00CF6DBF">
                    <w:rPr>
                      <w:rFonts w:ascii="Courier New" w:hAnsi="Courier New" w:cs="Courier New"/>
                      <w:sz w:val="16"/>
                      <w:szCs w:val="16"/>
                      <w:lang w:val="en-US"/>
                    </w:rPr>
                    <w:t>PGP</w:t>
                  </w:r>
                  <w:r w:rsidRPr="00CF6DBF">
                    <w:rPr>
                      <w:rFonts w:ascii="Courier New" w:hAnsi="Courier New" w:cs="Courier New"/>
                      <w:spacing w:val="-13"/>
                      <w:sz w:val="16"/>
                      <w:szCs w:val="16"/>
                      <w:lang w:val="en-US"/>
                    </w:rPr>
                    <w:t xml:space="preserve"> </w:t>
                  </w:r>
                  <w:r w:rsidRPr="00CF6DBF">
                    <w:rPr>
                      <w:rFonts w:ascii="Courier New" w:hAnsi="Courier New" w:cs="Courier New"/>
                      <w:sz w:val="16"/>
                      <w:szCs w:val="16"/>
                      <w:lang w:val="en-US"/>
                    </w:rPr>
                    <w:t>SIGNATURE-----</w:t>
                  </w:r>
                </w:p>
                <w:p w:rsidR="00C121D7" w:rsidRPr="00CF6DBF" w:rsidRDefault="00C121D7" w:rsidP="00CF6DBF">
                  <w:pPr>
                    <w:pStyle w:val="a9"/>
                    <w:kinsoku w:val="0"/>
                    <w:overflowPunct w:val="0"/>
                    <w:spacing w:before="64" w:line="324" w:lineRule="auto"/>
                    <w:ind w:left="179" w:right="3651"/>
                    <w:rPr>
                      <w:rFonts w:ascii="Courier New" w:hAnsi="Courier New" w:cs="Courier New"/>
                      <w:sz w:val="16"/>
                      <w:szCs w:val="16"/>
                      <w:lang w:val="en-US"/>
                    </w:rPr>
                  </w:pPr>
                  <w:r w:rsidRPr="00CF6DBF">
                    <w:rPr>
                      <w:rFonts w:ascii="Courier New" w:hAnsi="Courier New" w:cs="Courier New"/>
                      <w:sz w:val="16"/>
                      <w:szCs w:val="16"/>
                      <w:lang w:val="en-US"/>
                    </w:rPr>
                    <w:t>commit</w:t>
                  </w:r>
                  <w:r w:rsidRPr="00CF6DBF">
                    <w:rPr>
                      <w:rFonts w:ascii="Courier New" w:hAnsi="Courier New" w:cs="Courier New"/>
                      <w:spacing w:val="-46"/>
                      <w:sz w:val="16"/>
                      <w:szCs w:val="16"/>
                      <w:lang w:val="en-US"/>
                    </w:rPr>
                    <w:t xml:space="preserve"> </w:t>
                  </w:r>
                  <w:r w:rsidRPr="00CF6DBF">
                    <w:rPr>
                      <w:rFonts w:ascii="Courier New" w:hAnsi="Courier New" w:cs="Courier New"/>
                      <w:sz w:val="16"/>
                      <w:szCs w:val="16"/>
                      <w:lang w:val="en-US"/>
                    </w:rPr>
                    <w:t>15027957951b64cf874c3557a0f3547bd83b3ff6</w:t>
                  </w:r>
                  <w:r w:rsidRPr="00CF6DBF">
                    <w:rPr>
                      <w:rFonts w:ascii="Courier New" w:hAnsi="Courier New" w:cs="Courier New"/>
                      <w:w w:val="99"/>
                      <w:sz w:val="16"/>
                      <w:szCs w:val="16"/>
                      <w:lang w:val="en-US"/>
                    </w:rPr>
                    <w:t xml:space="preserve"> </w:t>
                  </w:r>
                  <w:r w:rsidRPr="00CF6DBF">
                    <w:rPr>
                      <w:rFonts w:ascii="Courier New" w:hAnsi="Courier New" w:cs="Courier New"/>
                      <w:sz w:val="16"/>
                      <w:szCs w:val="16"/>
                      <w:lang w:val="en-US"/>
                    </w:rPr>
                    <w:t>Merge:</w:t>
                  </w:r>
                  <w:r w:rsidRPr="00CF6DBF">
                    <w:rPr>
                      <w:rFonts w:ascii="Courier New" w:hAnsi="Courier New" w:cs="Courier New"/>
                      <w:spacing w:val="-14"/>
                      <w:sz w:val="16"/>
                      <w:szCs w:val="16"/>
                      <w:lang w:val="en-US"/>
                    </w:rPr>
                    <w:t xml:space="preserve"> </w:t>
                  </w:r>
                  <w:r w:rsidRPr="00CF6DBF">
                    <w:rPr>
                      <w:rFonts w:ascii="Courier New" w:hAnsi="Courier New" w:cs="Courier New"/>
                      <w:sz w:val="16"/>
                      <w:szCs w:val="16"/>
                      <w:lang w:val="en-US"/>
                    </w:rPr>
                    <w:t>4a447f7...</w:t>
                  </w:r>
                  <w:r w:rsidRPr="00CF6DBF">
                    <w:rPr>
                      <w:rFonts w:ascii="Courier New" w:hAnsi="Courier New" w:cs="Courier New"/>
                      <w:spacing w:val="-13"/>
                      <w:sz w:val="16"/>
                      <w:szCs w:val="16"/>
                      <w:lang w:val="en-US"/>
                    </w:rPr>
                    <w:t xml:space="preserve"> </w:t>
                  </w:r>
                  <w:r w:rsidRPr="00CF6DBF">
                    <w:rPr>
                      <w:rFonts w:ascii="Courier New" w:hAnsi="Courier New" w:cs="Courier New"/>
                      <w:sz w:val="16"/>
                      <w:szCs w:val="16"/>
                      <w:lang w:val="en-US"/>
                    </w:rPr>
                    <w:t>a6b4c97...</w:t>
                  </w:r>
                </w:p>
                <w:p w:rsidR="00C121D7" w:rsidRPr="00CF6DBF" w:rsidRDefault="00C121D7" w:rsidP="00CF6DBF">
                  <w:pPr>
                    <w:pStyle w:val="a9"/>
                    <w:tabs>
                      <w:tab w:val="left" w:pos="944"/>
                    </w:tabs>
                    <w:kinsoku w:val="0"/>
                    <w:overflowPunct w:val="0"/>
                    <w:spacing w:line="324" w:lineRule="auto"/>
                    <w:ind w:left="179" w:right="4034"/>
                    <w:rPr>
                      <w:rFonts w:ascii="Courier New" w:hAnsi="Courier New" w:cs="Courier New"/>
                      <w:sz w:val="16"/>
                      <w:szCs w:val="16"/>
                      <w:lang w:val="en-US"/>
                    </w:rPr>
                  </w:pPr>
                  <w:r w:rsidRPr="00CF6DBF">
                    <w:rPr>
                      <w:rFonts w:ascii="Courier New" w:hAnsi="Courier New" w:cs="Courier New"/>
                      <w:sz w:val="16"/>
                      <w:szCs w:val="16"/>
                      <w:lang w:val="en-US"/>
                    </w:rPr>
                    <w:t>Author:</w:t>
                  </w:r>
                  <w:r w:rsidRPr="00CF6DBF">
                    <w:rPr>
                      <w:rFonts w:ascii="Courier New" w:hAnsi="Courier New" w:cs="Courier New"/>
                      <w:spacing w:val="-14"/>
                      <w:sz w:val="16"/>
                      <w:szCs w:val="16"/>
                      <w:lang w:val="en-US"/>
                    </w:rPr>
                    <w:t xml:space="preserve"> </w:t>
                  </w:r>
                  <w:r w:rsidRPr="00CF6DBF">
                    <w:rPr>
                      <w:rFonts w:ascii="Courier New" w:hAnsi="Courier New" w:cs="Courier New"/>
                      <w:sz w:val="16"/>
                      <w:szCs w:val="16"/>
                      <w:lang w:val="en-US"/>
                    </w:rPr>
                    <w:t>Scott</w:t>
                  </w:r>
                  <w:r w:rsidRPr="00CF6DBF">
                    <w:rPr>
                      <w:rFonts w:ascii="Courier New" w:hAnsi="Courier New" w:cs="Courier New"/>
                      <w:spacing w:val="-14"/>
                      <w:sz w:val="16"/>
                      <w:szCs w:val="16"/>
                      <w:lang w:val="en-US"/>
                    </w:rPr>
                    <w:t xml:space="preserve"> </w:t>
                  </w:r>
                  <w:r w:rsidRPr="00CF6DBF">
                    <w:rPr>
                      <w:rFonts w:ascii="Courier New" w:hAnsi="Courier New" w:cs="Courier New"/>
                      <w:sz w:val="16"/>
                      <w:szCs w:val="16"/>
                      <w:lang w:val="en-US"/>
                    </w:rPr>
                    <w:t>Chacon</w:t>
                  </w:r>
                  <w:r w:rsidRPr="00CF6DBF">
                    <w:rPr>
                      <w:rFonts w:ascii="Courier New" w:hAnsi="Courier New" w:cs="Courier New"/>
                      <w:spacing w:val="-14"/>
                      <w:sz w:val="16"/>
                      <w:szCs w:val="16"/>
                      <w:lang w:val="en-US"/>
                    </w:rPr>
                    <w:t xml:space="preserve"> </w:t>
                  </w:r>
                  <w:hyperlink r:id="rId21" w:history="1">
                    <w:r w:rsidRPr="00CF6DBF">
                      <w:rPr>
                        <w:rStyle w:val="af9"/>
                        <w:rFonts w:ascii="Courier New" w:hAnsi="Courier New" w:cs="Courier New"/>
                        <w:sz w:val="16"/>
                        <w:szCs w:val="16"/>
                        <w:lang w:val="en-US"/>
                      </w:rPr>
                      <w:t>&lt;schacon@gee-mail.com&gt;</w:t>
                    </w:r>
                  </w:hyperlink>
                  <w:r w:rsidRPr="00CF6DBF">
                    <w:rPr>
                      <w:rFonts w:ascii="Courier New" w:hAnsi="Courier New" w:cs="Courier New"/>
                      <w:w w:val="99"/>
                      <w:sz w:val="16"/>
                      <w:szCs w:val="16"/>
                      <w:lang w:val="en-US"/>
                    </w:rPr>
                    <w:t xml:space="preserve"> </w:t>
                  </w:r>
                  <w:r w:rsidRPr="00CF6DBF">
                    <w:rPr>
                      <w:rFonts w:ascii="Courier New" w:hAnsi="Courier New" w:cs="Courier New"/>
                      <w:w w:val="95"/>
                      <w:sz w:val="16"/>
                      <w:szCs w:val="16"/>
                      <w:lang w:val="en-US"/>
                    </w:rPr>
                    <w:t>Date:</w:t>
                  </w:r>
                  <w:r w:rsidRPr="00CF6DBF">
                    <w:rPr>
                      <w:rFonts w:ascii="Courier New" w:hAnsi="Courier New" w:cs="Courier New"/>
                      <w:w w:val="95"/>
                      <w:sz w:val="16"/>
                      <w:szCs w:val="16"/>
                      <w:lang w:val="en-US"/>
                    </w:rPr>
                    <w:tab/>
                  </w:r>
                  <w:r w:rsidRPr="00CF6DBF">
                    <w:rPr>
                      <w:rFonts w:ascii="Courier New" w:hAnsi="Courier New" w:cs="Courier New"/>
                      <w:sz w:val="16"/>
                      <w:szCs w:val="16"/>
                      <w:lang w:val="en-US"/>
                    </w:rPr>
                    <w:t>Sun</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Feb</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8</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19:02:46</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2009</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-0800</w:t>
                  </w:r>
                </w:p>
                <w:p w:rsidR="00C121D7" w:rsidRPr="00CF6DBF" w:rsidRDefault="00C121D7" w:rsidP="00CF6DBF">
                  <w:pPr>
                    <w:pStyle w:val="a9"/>
                    <w:kinsoku w:val="0"/>
                    <w:overflowPunct w:val="0"/>
                    <w:spacing w:before="5"/>
                    <w:rPr>
                      <w:sz w:val="21"/>
                      <w:szCs w:val="21"/>
                      <w:lang w:val="en-US"/>
                    </w:rPr>
                  </w:pPr>
                </w:p>
                <w:p w:rsidR="00C121D7" w:rsidRDefault="00C121D7" w:rsidP="00CF6DBF">
                  <w:pPr>
                    <w:pStyle w:val="a9"/>
                    <w:kinsoku w:val="0"/>
                    <w:overflowPunct w:val="0"/>
                    <w:ind w:left="561"/>
                    <w:rPr>
                      <w:rFonts w:ascii="Courier New" w:hAnsi="Courier New" w:cs="Courier New"/>
                      <w:sz w:val="16"/>
                      <w:szCs w:val="16"/>
                    </w:rPr>
                  </w:pPr>
                  <w:r>
                    <w:rPr>
                      <w:rFonts w:ascii="Courier New" w:hAnsi="Courier New" w:cs="Courier New"/>
                      <w:sz w:val="16"/>
                      <w:szCs w:val="16"/>
                    </w:rPr>
                    <w:t>Merge</w:t>
                  </w:r>
                  <w:r>
                    <w:rPr>
                      <w:rFonts w:ascii="Courier New" w:hAnsi="Courier New" w:cs="Courier New"/>
                      <w:spacing w:val="-13"/>
                      <w:sz w:val="16"/>
                      <w:szCs w:val="16"/>
                    </w:rPr>
                    <w:t xml:space="preserve"> </w:t>
                  </w:r>
                  <w:r>
                    <w:rPr>
                      <w:rFonts w:ascii="Courier New" w:hAnsi="Courier New" w:cs="Courier New"/>
                      <w:sz w:val="16"/>
                      <w:szCs w:val="16"/>
                    </w:rPr>
                    <w:t>branch</w:t>
                  </w:r>
                  <w:r>
                    <w:rPr>
                      <w:rFonts w:ascii="Courier New" w:hAnsi="Courier New" w:cs="Courier New"/>
                      <w:spacing w:val="-12"/>
                      <w:sz w:val="16"/>
                      <w:szCs w:val="16"/>
                    </w:rPr>
                    <w:t xml:space="preserve"> </w:t>
                  </w:r>
                  <w:r>
                    <w:rPr>
                      <w:rFonts w:ascii="Courier New" w:hAnsi="Courier New" w:cs="Courier New"/>
                      <w:sz w:val="16"/>
                      <w:szCs w:val="16"/>
                    </w:rPr>
                    <w:t>'experiment'</w:t>
                  </w:r>
                </w:p>
              </w:txbxContent>
            </v:textbox>
          </v:shape>
        </w:pict>
      </w:r>
    </w:p>
    <w:p w:rsidR="00CF6DBF" w:rsidRPr="00CF6DBF" w:rsidRDefault="00CF6DBF" w:rsidP="00CF6DBF">
      <w:pPr>
        <w:rPr>
          <w:rFonts w:cs="Times New Roman"/>
          <w:sz w:val="24"/>
          <w:szCs w:val="24"/>
        </w:rPr>
      </w:pPr>
      <w:r w:rsidRPr="00CF6DBF">
        <w:rPr>
          <w:rFonts w:cs="Times New Roman"/>
          <w:sz w:val="24"/>
          <w:szCs w:val="24"/>
        </w:rPr>
        <w:t>Чуть позже вы узнаете, как верифицировать метки с подписью.</w:t>
      </w:r>
    </w:p>
    <w:p w:rsidR="00CF6DBF" w:rsidRPr="00CF6DBF" w:rsidRDefault="00CF6DBF" w:rsidP="0082716D">
      <w:pPr>
        <w:pStyle w:val="1"/>
      </w:pPr>
      <w:bookmarkStart w:id="97" w:name="Легковесные_метки"/>
      <w:bookmarkStart w:id="98" w:name="bookmark57"/>
      <w:bookmarkStart w:id="99" w:name="_Toc406151917"/>
      <w:bookmarkEnd w:id="97"/>
      <w:bookmarkEnd w:id="98"/>
      <w:r w:rsidRPr="00CF6DBF">
        <w:t>Легковесные метки</w:t>
      </w:r>
      <w:bookmarkEnd w:id="99"/>
    </w:p>
    <w:p w:rsidR="00CF6DBF" w:rsidRPr="00CF6DBF" w:rsidRDefault="00CF6DBF" w:rsidP="00CF6DBF">
      <w:pPr>
        <w:rPr>
          <w:rFonts w:cs="Times New Roman"/>
          <w:sz w:val="24"/>
          <w:szCs w:val="24"/>
        </w:rPr>
      </w:pPr>
      <w:r w:rsidRPr="00CF6DBF">
        <w:rPr>
          <w:rFonts w:cs="Times New Roman"/>
          <w:sz w:val="24"/>
          <w:szCs w:val="24"/>
        </w:rPr>
        <w:t>Легковесная метка — это ещё один способ отметки коммитов. В сущности, это контрольная сумма коммита, сохранённая в файл — больше никакой информации не хранится. Для создания легковесной метки не передавайте опций -a, -s и -m:</w:t>
      </w:r>
    </w:p>
    <w:p w:rsidR="00CF6DBF" w:rsidRPr="00CF6DBF" w:rsidRDefault="00CF6DBF" w:rsidP="00CF6DBF">
      <w:pPr>
        <w:rPr>
          <w:rFonts w:cs="Times New Roman"/>
          <w:sz w:val="24"/>
          <w:szCs w:val="24"/>
        </w:rPr>
      </w:pPr>
      <w:r w:rsidRPr="00CF6DBF">
        <w:rPr>
          <w:rFonts w:cs="Times New Roman"/>
          <w:sz w:val="24"/>
          <w:szCs w:val="24"/>
        </w:rPr>
      </w:r>
      <w:r w:rsidRPr="00CF6DBF">
        <w:rPr>
          <w:rFonts w:cs="Times New Roman"/>
          <w:sz w:val="24"/>
          <w:szCs w:val="24"/>
        </w:rPr>
        <w:pict>
          <v:shape id="_x0000_s1576" type="#_x0000_t202" style="width:416.45pt;height:117.55pt;mso-position-horizontal-relative:char;mso-position-vertical-relative:line" o:allowincell="f" fillcolor="#e5e5e5" stroked="f">
            <v:textbox style="mso-next-textbox:#_x0000_s1576" inset="0,0,0,0">
              <w:txbxContent>
                <w:p w:rsidR="00C121D7" w:rsidRPr="00CF6DBF" w:rsidRDefault="00C121D7" w:rsidP="00CF6DBF">
                  <w:pPr>
                    <w:pStyle w:val="a9"/>
                    <w:kinsoku w:val="0"/>
                    <w:overflowPunct w:val="0"/>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tag</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v1.4-lw</w:t>
                  </w:r>
                </w:p>
                <w:p w:rsidR="00C121D7" w:rsidRPr="00CF6DBF" w:rsidRDefault="00C121D7" w:rsidP="00CF6DBF">
                  <w:pPr>
                    <w:pStyle w:val="a9"/>
                    <w:kinsoku w:val="0"/>
                    <w:overflowPunct w:val="0"/>
                    <w:spacing w:before="64" w:line="324" w:lineRule="auto"/>
                    <w:ind w:left="179" w:right="7286"/>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4"/>
                      <w:sz w:val="16"/>
                      <w:szCs w:val="16"/>
                      <w:lang w:val="en-US"/>
                    </w:rPr>
                    <w:t xml:space="preserve"> </w:t>
                  </w:r>
                  <w:r w:rsidRPr="00CF6DBF">
                    <w:rPr>
                      <w:rFonts w:ascii="Courier New" w:hAnsi="Courier New" w:cs="Courier New"/>
                      <w:sz w:val="16"/>
                      <w:szCs w:val="16"/>
                      <w:lang w:val="en-US"/>
                    </w:rPr>
                    <w:t>tag</w:t>
                  </w:r>
                  <w:r w:rsidRPr="00CF6DBF">
                    <w:rPr>
                      <w:rFonts w:ascii="Courier New" w:hAnsi="Courier New" w:cs="Courier New"/>
                      <w:w w:val="99"/>
                      <w:sz w:val="16"/>
                      <w:szCs w:val="16"/>
                      <w:lang w:val="en-US"/>
                    </w:rPr>
                    <w:t xml:space="preserve"> </w:t>
                  </w:r>
                  <w:r w:rsidRPr="00CF6DBF">
                    <w:rPr>
                      <w:rFonts w:ascii="Courier New" w:hAnsi="Courier New" w:cs="Courier New"/>
                      <w:sz w:val="16"/>
                      <w:szCs w:val="16"/>
                      <w:lang w:val="en-US"/>
                    </w:rPr>
                    <w:t>v0.1</w:t>
                  </w:r>
                </w:p>
                <w:p w:rsidR="00C121D7" w:rsidRDefault="00C121D7" w:rsidP="00CF6DBF">
                  <w:pPr>
                    <w:pStyle w:val="a9"/>
                    <w:kinsoku w:val="0"/>
                    <w:overflowPunct w:val="0"/>
                    <w:spacing w:line="324" w:lineRule="auto"/>
                    <w:ind w:left="179" w:right="7764"/>
                    <w:rPr>
                      <w:rFonts w:ascii="Courier New" w:hAnsi="Courier New" w:cs="Courier New"/>
                      <w:sz w:val="16"/>
                      <w:szCs w:val="16"/>
                    </w:rPr>
                  </w:pPr>
                  <w:r>
                    <w:rPr>
                      <w:rFonts w:ascii="Courier New" w:hAnsi="Courier New" w:cs="Courier New"/>
                      <w:w w:val="95"/>
                      <w:sz w:val="16"/>
                      <w:szCs w:val="16"/>
                    </w:rPr>
                    <w:t>v1.3</w:t>
                  </w:r>
                  <w:r>
                    <w:rPr>
                      <w:rFonts w:ascii="Courier New" w:hAnsi="Courier New" w:cs="Courier New"/>
                      <w:w w:val="99"/>
                      <w:sz w:val="16"/>
                      <w:szCs w:val="16"/>
                    </w:rPr>
                    <w:t xml:space="preserve"> </w:t>
                  </w:r>
                  <w:r>
                    <w:rPr>
                      <w:rFonts w:ascii="Courier New" w:hAnsi="Courier New" w:cs="Courier New"/>
                      <w:w w:val="95"/>
                      <w:sz w:val="16"/>
                      <w:szCs w:val="16"/>
                    </w:rPr>
                    <w:t>v1.4</w:t>
                  </w:r>
                </w:p>
                <w:p w:rsidR="00C121D7" w:rsidRDefault="00C121D7" w:rsidP="00CF6DBF">
                  <w:pPr>
                    <w:pStyle w:val="a9"/>
                    <w:kinsoku w:val="0"/>
                    <w:overflowPunct w:val="0"/>
                    <w:spacing w:line="324" w:lineRule="auto"/>
                    <w:ind w:left="179" w:right="7477"/>
                    <w:rPr>
                      <w:rFonts w:ascii="Courier New" w:hAnsi="Courier New" w:cs="Courier New"/>
                      <w:sz w:val="16"/>
                      <w:szCs w:val="16"/>
                    </w:rPr>
                  </w:pPr>
                  <w:r>
                    <w:rPr>
                      <w:rFonts w:ascii="Courier New" w:hAnsi="Courier New" w:cs="Courier New"/>
                      <w:w w:val="95"/>
                      <w:sz w:val="16"/>
                      <w:szCs w:val="16"/>
                    </w:rPr>
                    <w:t>v1.4-lw</w:t>
                  </w:r>
                  <w:r>
                    <w:rPr>
                      <w:rFonts w:ascii="Courier New" w:hAnsi="Courier New" w:cs="Courier New"/>
                      <w:w w:val="99"/>
                      <w:sz w:val="16"/>
                      <w:szCs w:val="16"/>
                    </w:rPr>
                    <w:t xml:space="preserve"> </w:t>
                  </w:r>
                  <w:r>
                    <w:rPr>
                      <w:rFonts w:ascii="Courier New" w:hAnsi="Courier New" w:cs="Courier New"/>
                      <w:sz w:val="16"/>
                      <w:szCs w:val="16"/>
                    </w:rPr>
                    <w:t>v1.5</w:t>
                  </w:r>
                </w:p>
              </w:txbxContent>
            </v:textbox>
          </v:shape>
        </w:pict>
      </w:r>
    </w:p>
    <w:p w:rsidR="00CF6DBF" w:rsidRPr="00CF6DBF" w:rsidRDefault="00CF6DBF" w:rsidP="00CF6DBF">
      <w:pPr>
        <w:rPr>
          <w:rFonts w:cs="Times New Roman"/>
          <w:sz w:val="24"/>
          <w:szCs w:val="24"/>
        </w:rPr>
      </w:pPr>
      <w:r w:rsidRPr="00CF6DBF">
        <w:rPr>
          <w:rFonts w:cs="Times New Roman"/>
          <w:sz w:val="24"/>
          <w:szCs w:val="24"/>
        </w:rPr>
        <w:t>На этот раз при выполнении git show на этой метке вы не увидите дополнительной информации. Команда просто покажет помеченный коммит:</w:t>
      </w:r>
    </w:p>
    <w:p w:rsidR="00CF6DBF" w:rsidRPr="00CF6DBF" w:rsidRDefault="00CF6DBF" w:rsidP="00CF6DBF">
      <w:pPr>
        <w:rPr>
          <w:rFonts w:cs="Times New Roman"/>
          <w:sz w:val="24"/>
          <w:szCs w:val="24"/>
        </w:rPr>
      </w:pPr>
      <w:r w:rsidRPr="00CF6DBF">
        <w:rPr>
          <w:rFonts w:cs="Times New Roman"/>
          <w:sz w:val="24"/>
          <w:szCs w:val="24"/>
        </w:rPr>
      </w:r>
      <w:r w:rsidR="007A7630" w:rsidRPr="00CF6DBF">
        <w:rPr>
          <w:rFonts w:cs="Times New Roman"/>
          <w:sz w:val="24"/>
          <w:szCs w:val="24"/>
        </w:rPr>
        <w:pict>
          <v:shape id="_x0000_s1575" type="#_x0000_t202" style="width:416.45pt;height:106.5pt;mso-position-horizontal-relative:char;mso-position-vertical-relative:line" o:allowincell="f" fillcolor="#e5e5e5" stroked="f">
            <v:textbox style="mso-next-textbox:#_x0000_s1575" inset="0,0,0,0">
              <w:txbxContent>
                <w:p w:rsidR="00C121D7" w:rsidRPr="00CF6DBF" w:rsidRDefault="00C121D7" w:rsidP="00CF6DBF">
                  <w:pPr>
                    <w:pStyle w:val="a9"/>
                    <w:kinsoku w:val="0"/>
                    <w:overflowPunct w:val="0"/>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show</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v1.4-lw</w:t>
                  </w:r>
                </w:p>
                <w:p w:rsidR="00C121D7" w:rsidRPr="00CF6DBF" w:rsidRDefault="00C121D7" w:rsidP="00CF6DBF">
                  <w:pPr>
                    <w:pStyle w:val="a9"/>
                    <w:kinsoku w:val="0"/>
                    <w:overflowPunct w:val="0"/>
                    <w:spacing w:before="64" w:line="324" w:lineRule="auto"/>
                    <w:ind w:left="179" w:right="3651"/>
                    <w:rPr>
                      <w:rFonts w:ascii="Courier New" w:hAnsi="Courier New" w:cs="Courier New"/>
                      <w:sz w:val="16"/>
                      <w:szCs w:val="16"/>
                      <w:lang w:val="en-US"/>
                    </w:rPr>
                  </w:pPr>
                  <w:r w:rsidRPr="00CF6DBF">
                    <w:rPr>
                      <w:rFonts w:ascii="Courier New" w:hAnsi="Courier New" w:cs="Courier New"/>
                      <w:sz w:val="16"/>
                      <w:szCs w:val="16"/>
                      <w:lang w:val="en-US"/>
                    </w:rPr>
                    <w:t>commit</w:t>
                  </w:r>
                  <w:r w:rsidRPr="00CF6DBF">
                    <w:rPr>
                      <w:rFonts w:ascii="Courier New" w:hAnsi="Courier New" w:cs="Courier New"/>
                      <w:spacing w:val="-46"/>
                      <w:sz w:val="16"/>
                      <w:szCs w:val="16"/>
                      <w:lang w:val="en-US"/>
                    </w:rPr>
                    <w:t xml:space="preserve"> </w:t>
                  </w:r>
                  <w:r w:rsidRPr="00CF6DBF">
                    <w:rPr>
                      <w:rFonts w:ascii="Courier New" w:hAnsi="Courier New" w:cs="Courier New"/>
                      <w:sz w:val="16"/>
                      <w:szCs w:val="16"/>
                      <w:lang w:val="en-US"/>
                    </w:rPr>
                    <w:t>15027957951b64cf874c3557a0f3547bd83b3ff6</w:t>
                  </w:r>
                  <w:r w:rsidRPr="00CF6DBF">
                    <w:rPr>
                      <w:rFonts w:ascii="Courier New" w:hAnsi="Courier New" w:cs="Courier New"/>
                      <w:w w:val="99"/>
                      <w:sz w:val="16"/>
                      <w:szCs w:val="16"/>
                      <w:lang w:val="en-US"/>
                    </w:rPr>
                    <w:t xml:space="preserve"> </w:t>
                  </w:r>
                  <w:r w:rsidRPr="00CF6DBF">
                    <w:rPr>
                      <w:rFonts w:ascii="Courier New" w:hAnsi="Courier New" w:cs="Courier New"/>
                      <w:sz w:val="16"/>
                      <w:szCs w:val="16"/>
                      <w:lang w:val="en-US"/>
                    </w:rPr>
                    <w:t>Merge:</w:t>
                  </w:r>
                  <w:r w:rsidRPr="00CF6DBF">
                    <w:rPr>
                      <w:rFonts w:ascii="Courier New" w:hAnsi="Courier New" w:cs="Courier New"/>
                      <w:spacing w:val="-14"/>
                      <w:sz w:val="16"/>
                      <w:szCs w:val="16"/>
                      <w:lang w:val="en-US"/>
                    </w:rPr>
                    <w:t xml:space="preserve"> </w:t>
                  </w:r>
                  <w:r w:rsidRPr="00CF6DBF">
                    <w:rPr>
                      <w:rFonts w:ascii="Courier New" w:hAnsi="Courier New" w:cs="Courier New"/>
                      <w:sz w:val="16"/>
                      <w:szCs w:val="16"/>
                      <w:lang w:val="en-US"/>
                    </w:rPr>
                    <w:t>4a447f7...</w:t>
                  </w:r>
                  <w:r w:rsidRPr="00CF6DBF">
                    <w:rPr>
                      <w:rFonts w:ascii="Courier New" w:hAnsi="Courier New" w:cs="Courier New"/>
                      <w:spacing w:val="-13"/>
                      <w:sz w:val="16"/>
                      <w:szCs w:val="16"/>
                      <w:lang w:val="en-US"/>
                    </w:rPr>
                    <w:t xml:space="preserve"> </w:t>
                  </w:r>
                  <w:r w:rsidRPr="00CF6DBF">
                    <w:rPr>
                      <w:rFonts w:ascii="Courier New" w:hAnsi="Courier New" w:cs="Courier New"/>
                      <w:sz w:val="16"/>
                      <w:szCs w:val="16"/>
                      <w:lang w:val="en-US"/>
                    </w:rPr>
                    <w:t>a6b4c97...</w:t>
                  </w:r>
                </w:p>
                <w:p w:rsidR="00C121D7" w:rsidRPr="00CF6DBF" w:rsidRDefault="00C121D7" w:rsidP="00CF6DBF">
                  <w:pPr>
                    <w:pStyle w:val="a9"/>
                    <w:tabs>
                      <w:tab w:val="left" w:pos="944"/>
                    </w:tabs>
                    <w:kinsoku w:val="0"/>
                    <w:overflowPunct w:val="0"/>
                    <w:spacing w:line="324" w:lineRule="auto"/>
                    <w:ind w:left="179" w:right="4034"/>
                    <w:rPr>
                      <w:rFonts w:ascii="Courier New" w:hAnsi="Courier New" w:cs="Courier New"/>
                      <w:sz w:val="16"/>
                      <w:szCs w:val="16"/>
                      <w:lang w:val="en-US"/>
                    </w:rPr>
                  </w:pPr>
                  <w:r w:rsidRPr="00CF6DBF">
                    <w:rPr>
                      <w:rFonts w:ascii="Courier New" w:hAnsi="Courier New" w:cs="Courier New"/>
                      <w:sz w:val="16"/>
                      <w:szCs w:val="16"/>
                      <w:lang w:val="en-US"/>
                    </w:rPr>
                    <w:t>Author:</w:t>
                  </w:r>
                  <w:r w:rsidRPr="00CF6DBF">
                    <w:rPr>
                      <w:rFonts w:ascii="Courier New" w:hAnsi="Courier New" w:cs="Courier New"/>
                      <w:spacing w:val="-14"/>
                      <w:sz w:val="16"/>
                      <w:szCs w:val="16"/>
                      <w:lang w:val="en-US"/>
                    </w:rPr>
                    <w:t xml:space="preserve"> </w:t>
                  </w:r>
                  <w:r w:rsidRPr="00CF6DBF">
                    <w:rPr>
                      <w:rFonts w:ascii="Courier New" w:hAnsi="Courier New" w:cs="Courier New"/>
                      <w:sz w:val="16"/>
                      <w:szCs w:val="16"/>
                      <w:lang w:val="en-US"/>
                    </w:rPr>
                    <w:t>Scott</w:t>
                  </w:r>
                  <w:r w:rsidRPr="00CF6DBF">
                    <w:rPr>
                      <w:rFonts w:ascii="Courier New" w:hAnsi="Courier New" w:cs="Courier New"/>
                      <w:spacing w:val="-14"/>
                      <w:sz w:val="16"/>
                      <w:szCs w:val="16"/>
                      <w:lang w:val="en-US"/>
                    </w:rPr>
                    <w:t xml:space="preserve"> </w:t>
                  </w:r>
                  <w:r w:rsidRPr="00CF6DBF">
                    <w:rPr>
                      <w:rFonts w:ascii="Courier New" w:hAnsi="Courier New" w:cs="Courier New"/>
                      <w:sz w:val="16"/>
                      <w:szCs w:val="16"/>
                      <w:lang w:val="en-US"/>
                    </w:rPr>
                    <w:t>Chacon</w:t>
                  </w:r>
                  <w:r w:rsidRPr="00CF6DBF">
                    <w:rPr>
                      <w:rFonts w:ascii="Courier New" w:hAnsi="Courier New" w:cs="Courier New"/>
                      <w:spacing w:val="-14"/>
                      <w:sz w:val="16"/>
                      <w:szCs w:val="16"/>
                      <w:lang w:val="en-US"/>
                    </w:rPr>
                    <w:t xml:space="preserve"> </w:t>
                  </w:r>
                  <w:hyperlink r:id="rId22" w:history="1">
                    <w:r w:rsidRPr="00CF6DBF">
                      <w:rPr>
                        <w:rStyle w:val="af9"/>
                        <w:rFonts w:ascii="Courier New" w:hAnsi="Courier New" w:cs="Courier New"/>
                        <w:sz w:val="16"/>
                        <w:szCs w:val="16"/>
                        <w:lang w:val="en-US"/>
                      </w:rPr>
                      <w:t>&lt;schacon@gee-mail.com&gt;</w:t>
                    </w:r>
                  </w:hyperlink>
                  <w:r w:rsidRPr="00CF6DBF">
                    <w:rPr>
                      <w:rFonts w:ascii="Courier New" w:hAnsi="Courier New" w:cs="Courier New"/>
                      <w:w w:val="99"/>
                      <w:sz w:val="16"/>
                      <w:szCs w:val="16"/>
                      <w:lang w:val="en-US"/>
                    </w:rPr>
                    <w:t xml:space="preserve"> </w:t>
                  </w:r>
                  <w:r w:rsidRPr="00CF6DBF">
                    <w:rPr>
                      <w:rFonts w:ascii="Courier New" w:hAnsi="Courier New" w:cs="Courier New"/>
                      <w:w w:val="95"/>
                      <w:sz w:val="16"/>
                      <w:szCs w:val="16"/>
                      <w:lang w:val="en-US"/>
                    </w:rPr>
                    <w:t>Date:</w:t>
                  </w:r>
                  <w:r w:rsidRPr="00CF6DBF">
                    <w:rPr>
                      <w:rFonts w:ascii="Courier New" w:hAnsi="Courier New" w:cs="Courier New"/>
                      <w:w w:val="95"/>
                      <w:sz w:val="16"/>
                      <w:szCs w:val="16"/>
                      <w:lang w:val="en-US"/>
                    </w:rPr>
                    <w:tab/>
                  </w:r>
                  <w:r w:rsidRPr="00CF6DBF">
                    <w:rPr>
                      <w:rFonts w:ascii="Courier New" w:hAnsi="Courier New" w:cs="Courier New"/>
                      <w:sz w:val="16"/>
                      <w:szCs w:val="16"/>
                      <w:lang w:val="en-US"/>
                    </w:rPr>
                    <w:t>Sun</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Feb</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8</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19:02:46</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2009</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-0800</w:t>
                  </w:r>
                </w:p>
                <w:p w:rsidR="00C121D7" w:rsidRDefault="00C121D7" w:rsidP="00CF6DBF">
                  <w:pPr>
                    <w:pStyle w:val="a9"/>
                    <w:kinsoku w:val="0"/>
                    <w:overflowPunct w:val="0"/>
                    <w:ind w:left="561"/>
                    <w:rPr>
                      <w:rFonts w:ascii="Courier New" w:hAnsi="Courier New" w:cs="Courier New"/>
                      <w:sz w:val="16"/>
                      <w:szCs w:val="16"/>
                    </w:rPr>
                  </w:pPr>
                  <w:r>
                    <w:rPr>
                      <w:rFonts w:ascii="Courier New" w:hAnsi="Courier New" w:cs="Courier New"/>
                      <w:sz w:val="16"/>
                      <w:szCs w:val="16"/>
                    </w:rPr>
                    <w:t>Merge</w:t>
                  </w:r>
                  <w:r>
                    <w:rPr>
                      <w:rFonts w:ascii="Courier New" w:hAnsi="Courier New" w:cs="Courier New"/>
                      <w:spacing w:val="-13"/>
                      <w:sz w:val="16"/>
                      <w:szCs w:val="16"/>
                    </w:rPr>
                    <w:t xml:space="preserve"> </w:t>
                  </w:r>
                  <w:r>
                    <w:rPr>
                      <w:rFonts w:ascii="Courier New" w:hAnsi="Courier New" w:cs="Courier New"/>
                      <w:sz w:val="16"/>
                      <w:szCs w:val="16"/>
                    </w:rPr>
                    <w:t>branch</w:t>
                  </w:r>
                  <w:r>
                    <w:rPr>
                      <w:rFonts w:ascii="Courier New" w:hAnsi="Courier New" w:cs="Courier New"/>
                      <w:spacing w:val="-12"/>
                      <w:sz w:val="16"/>
                      <w:szCs w:val="16"/>
                    </w:rPr>
                    <w:t xml:space="preserve"> </w:t>
                  </w:r>
                  <w:r>
                    <w:rPr>
                      <w:rFonts w:ascii="Courier New" w:hAnsi="Courier New" w:cs="Courier New"/>
                      <w:sz w:val="16"/>
                      <w:szCs w:val="16"/>
                    </w:rPr>
                    <w:t>'experiment'</w:t>
                  </w:r>
                </w:p>
              </w:txbxContent>
            </v:textbox>
          </v:shape>
        </w:pict>
      </w:r>
    </w:p>
    <w:p w:rsidR="00CF6DBF" w:rsidRPr="00CF6DBF" w:rsidRDefault="00CF6DBF" w:rsidP="0082716D">
      <w:pPr>
        <w:pStyle w:val="1"/>
      </w:pPr>
      <w:bookmarkStart w:id="100" w:name="Верификация_меток"/>
      <w:bookmarkStart w:id="101" w:name="bookmark58"/>
      <w:bookmarkStart w:id="102" w:name="_Toc406151918"/>
      <w:bookmarkEnd w:id="100"/>
      <w:bookmarkEnd w:id="101"/>
      <w:r w:rsidRPr="00CF6DBF">
        <w:lastRenderedPageBreak/>
        <w:t>Верификация меток</w:t>
      </w:r>
      <w:bookmarkEnd w:id="102"/>
    </w:p>
    <w:p w:rsidR="00CF6DBF" w:rsidRPr="00CF6DBF" w:rsidRDefault="00CF6DBF" w:rsidP="00CF6DBF">
      <w:pPr>
        <w:rPr>
          <w:rFonts w:cs="Times New Roman"/>
          <w:sz w:val="24"/>
          <w:szCs w:val="24"/>
        </w:rPr>
      </w:pPr>
      <w:r w:rsidRPr="00CF6DBF">
        <w:rPr>
          <w:rFonts w:cs="Times New Roman"/>
          <w:sz w:val="24"/>
          <w:szCs w:val="24"/>
        </w:rPr>
        <w:t>Для верификации подписанной метки, используйте git tag -v [имя метки]. Эта команда использует GPG для верификации подписи. Вам нужен открытый ключ автора подписи, чтобы команда работала правильно:</w:t>
      </w:r>
    </w:p>
    <w:p w:rsidR="00CF6DBF" w:rsidRPr="00CF6DBF" w:rsidRDefault="00CF6DBF" w:rsidP="00CF6DBF">
      <w:pPr>
        <w:rPr>
          <w:rFonts w:cs="Times New Roman"/>
          <w:sz w:val="24"/>
          <w:szCs w:val="24"/>
        </w:rPr>
      </w:pPr>
      <w:r w:rsidRPr="00CF6DBF">
        <w:rPr>
          <w:rFonts w:cs="Times New Roman"/>
          <w:sz w:val="24"/>
          <w:szCs w:val="24"/>
        </w:rPr>
      </w:r>
      <w:r w:rsidR="007A7630" w:rsidRPr="00CF6DBF">
        <w:rPr>
          <w:rFonts w:cs="Times New Roman"/>
          <w:sz w:val="24"/>
          <w:szCs w:val="24"/>
        </w:rPr>
        <w:pict>
          <v:shape id="_x0000_s1574" type="#_x0000_t202" style="width:416.45pt;height:201.55pt;mso-position-horizontal-relative:char;mso-position-vertical-relative:line" o:allowincell="f" fillcolor="#e5e5e5" stroked="f">
            <v:textbox style="mso-next-textbox:#_x0000_s1574" inset="0,0,0,0">
              <w:txbxContent>
                <w:p w:rsidR="00C121D7" w:rsidRPr="00CF6DBF" w:rsidRDefault="00C121D7" w:rsidP="00CF6DBF">
                  <w:pPr>
                    <w:pStyle w:val="a9"/>
                    <w:kinsoku w:val="0"/>
                    <w:overflowPunct w:val="0"/>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tag</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-v</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v1.4.2.1</w:t>
                  </w:r>
                </w:p>
                <w:p w:rsidR="00C121D7" w:rsidRPr="00CF6DBF" w:rsidRDefault="00C121D7" w:rsidP="00CF6DBF">
                  <w:pPr>
                    <w:pStyle w:val="a9"/>
                    <w:kinsoku w:val="0"/>
                    <w:overflowPunct w:val="0"/>
                    <w:spacing w:before="65" w:line="324" w:lineRule="auto"/>
                    <w:ind w:left="179" w:right="3651"/>
                    <w:rPr>
                      <w:rFonts w:ascii="Courier New" w:hAnsi="Courier New" w:cs="Courier New"/>
                      <w:sz w:val="16"/>
                      <w:szCs w:val="16"/>
                      <w:lang w:val="en-US"/>
                    </w:rPr>
                  </w:pPr>
                  <w:r w:rsidRPr="00CF6DBF">
                    <w:rPr>
                      <w:rFonts w:ascii="Courier New" w:hAnsi="Courier New" w:cs="Courier New"/>
                      <w:sz w:val="16"/>
                      <w:szCs w:val="16"/>
                      <w:lang w:val="en-US"/>
                    </w:rPr>
                    <w:t>object</w:t>
                  </w:r>
                  <w:r w:rsidRPr="00CF6DBF">
                    <w:rPr>
                      <w:rFonts w:ascii="Courier New" w:hAnsi="Courier New" w:cs="Courier New"/>
                      <w:spacing w:val="-46"/>
                      <w:sz w:val="16"/>
                      <w:szCs w:val="16"/>
                      <w:lang w:val="en-US"/>
                    </w:rPr>
                    <w:t xml:space="preserve"> </w:t>
                  </w:r>
                  <w:r w:rsidRPr="00CF6DBF">
                    <w:rPr>
                      <w:rFonts w:ascii="Courier New" w:hAnsi="Courier New" w:cs="Courier New"/>
                      <w:sz w:val="16"/>
                      <w:szCs w:val="16"/>
                      <w:lang w:val="en-US"/>
                    </w:rPr>
                    <w:t>883653babd8ee7ea23e6a5c392bb739348b1eb61</w:t>
                  </w:r>
                  <w:r w:rsidRPr="00CF6DBF">
                    <w:rPr>
                      <w:rFonts w:ascii="Courier New" w:hAnsi="Courier New" w:cs="Courier New"/>
                      <w:w w:val="99"/>
                      <w:sz w:val="16"/>
                      <w:szCs w:val="16"/>
                      <w:lang w:val="en-US"/>
                    </w:rPr>
                    <w:t xml:space="preserve"> </w:t>
                  </w:r>
                  <w:r w:rsidRPr="00CF6DBF">
                    <w:rPr>
                      <w:rFonts w:ascii="Courier New" w:hAnsi="Courier New" w:cs="Courier New"/>
                      <w:sz w:val="16"/>
                      <w:szCs w:val="16"/>
                      <w:lang w:val="en-US"/>
                    </w:rPr>
                    <w:t>type</w:t>
                  </w:r>
                  <w:r w:rsidRPr="00CF6DBF">
                    <w:rPr>
                      <w:rFonts w:ascii="Courier New" w:hAnsi="Courier New" w:cs="Courier New"/>
                      <w:spacing w:val="-11"/>
                      <w:sz w:val="16"/>
                      <w:szCs w:val="16"/>
                      <w:lang w:val="en-US"/>
                    </w:rPr>
                    <w:t xml:space="preserve"> </w:t>
                  </w:r>
                  <w:r w:rsidRPr="00CF6DBF">
                    <w:rPr>
                      <w:rFonts w:ascii="Courier New" w:hAnsi="Courier New" w:cs="Courier New"/>
                      <w:sz w:val="16"/>
                      <w:szCs w:val="16"/>
                      <w:lang w:val="en-US"/>
                    </w:rPr>
                    <w:t>commit</w:t>
                  </w:r>
                </w:p>
                <w:p w:rsidR="00C121D7" w:rsidRPr="00CF6DBF" w:rsidRDefault="00C121D7" w:rsidP="00CF6DBF">
                  <w:pPr>
                    <w:pStyle w:val="a9"/>
                    <w:kinsoku w:val="0"/>
                    <w:overflowPunct w:val="0"/>
                    <w:ind w:left="179"/>
                    <w:rPr>
                      <w:rFonts w:ascii="Courier New" w:hAnsi="Courier New" w:cs="Courier New"/>
                      <w:sz w:val="16"/>
                      <w:szCs w:val="16"/>
                      <w:lang w:val="en-US"/>
                    </w:rPr>
                  </w:pPr>
                  <w:r w:rsidRPr="00CF6DBF">
                    <w:rPr>
                      <w:rFonts w:ascii="Courier New" w:hAnsi="Courier New" w:cs="Courier New"/>
                      <w:sz w:val="16"/>
                      <w:szCs w:val="16"/>
                      <w:lang w:val="en-US"/>
                    </w:rPr>
                    <w:t>tag</w:t>
                  </w:r>
                  <w:r w:rsidRPr="00CF6DBF">
                    <w:rPr>
                      <w:rFonts w:ascii="Courier New" w:hAnsi="Courier New" w:cs="Courier New"/>
                      <w:spacing w:val="-12"/>
                      <w:sz w:val="16"/>
                      <w:szCs w:val="16"/>
                      <w:lang w:val="en-US"/>
                    </w:rPr>
                    <w:t xml:space="preserve"> </w:t>
                  </w:r>
                  <w:r w:rsidRPr="00CF6DBF">
                    <w:rPr>
                      <w:rFonts w:ascii="Courier New" w:hAnsi="Courier New" w:cs="Courier New"/>
                      <w:sz w:val="16"/>
                      <w:szCs w:val="16"/>
                      <w:lang w:val="en-US"/>
                    </w:rPr>
                    <w:t>v1.4.2.1</w:t>
                  </w:r>
                </w:p>
                <w:p w:rsidR="00C121D7" w:rsidRPr="00CF6DBF" w:rsidRDefault="00C121D7" w:rsidP="00CF6DBF">
                  <w:pPr>
                    <w:pStyle w:val="a9"/>
                    <w:kinsoku w:val="0"/>
                    <w:overflowPunct w:val="0"/>
                    <w:spacing w:before="64" w:line="650" w:lineRule="auto"/>
                    <w:ind w:left="179" w:right="2886"/>
                    <w:rPr>
                      <w:rFonts w:ascii="Courier New" w:hAnsi="Courier New" w:cs="Courier New"/>
                      <w:sz w:val="16"/>
                      <w:szCs w:val="16"/>
                      <w:lang w:val="en-US"/>
                    </w:rPr>
                  </w:pPr>
                  <w:r w:rsidRPr="00CF6DBF">
                    <w:rPr>
                      <w:rFonts w:ascii="Courier New" w:hAnsi="Courier New" w:cs="Courier New"/>
                      <w:sz w:val="16"/>
                      <w:szCs w:val="16"/>
                      <w:lang w:val="en-US"/>
                    </w:rPr>
                    <w:t>tagger</w:t>
                  </w:r>
                  <w:r w:rsidRPr="00CF6DBF">
                    <w:rPr>
                      <w:rFonts w:ascii="Courier New" w:hAnsi="Courier New" w:cs="Courier New"/>
                      <w:spacing w:val="-9"/>
                      <w:sz w:val="16"/>
                      <w:szCs w:val="16"/>
                      <w:lang w:val="en-US"/>
                    </w:rPr>
                    <w:t xml:space="preserve"> </w:t>
                  </w:r>
                  <w:r w:rsidRPr="00CF6DBF">
                    <w:rPr>
                      <w:rFonts w:ascii="Courier New" w:hAnsi="Courier New" w:cs="Courier New"/>
                      <w:sz w:val="16"/>
                      <w:szCs w:val="16"/>
                      <w:lang w:val="en-US"/>
                    </w:rPr>
                    <w:t>Junio</w:t>
                  </w:r>
                  <w:r w:rsidRPr="00CF6DBF">
                    <w:rPr>
                      <w:rFonts w:ascii="Courier New" w:hAnsi="Courier New" w:cs="Courier New"/>
                      <w:spacing w:val="-9"/>
                      <w:sz w:val="16"/>
                      <w:szCs w:val="16"/>
                      <w:lang w:val="en-US"/>
                    </w:rPr>
                    <w:t xml:space="preserve"> </w:t>
                  </w:r>
                  <w:r w:rsidRPr="00CF6DBF">
                    <w:rPr>
                      <w:rFonts w:ascii="Courier New" w:hAnsi="Courier New" w:cs="Courier New"/>
                      <w:sz w:val="16"/>
                      <w:szCs w:val="16"/>
                      <w:lang w:val="en-US"/>
                    </w:rPr>
                    <w:t>C</w:t>
                  </w:r>
                  <w:r w:rsidRPr="00CF6DBF">
                    <w:rPr>
                      <w:rFonts w:ascii="Courier New" w:hAnsi="Courier New" w:cs="Courier New"/>
                      <w:spacing w:val="-9"/>
                      <w:sz w:val="16"/>
                      <w:szCs w:val="16"/>
                      <w:lang w:val="en-US"/>
                    </w:rPr>
                    <w:t xml:space="preserve"> </w:t>
                  </w:r>
                  <w:r w:rsidRPr="00CF6DBF">
                    <w:rPr>
                      <w:rFonts w:ascii="Courier New" w:hAnsi="Courier New" w:cs="Courier New"/>
                      <w:sz w:val="16"/>
                      <w:szCs w:val="16"/>
                      <w:lang w:val="en-US"/>
                    </w:rPr>
                    <w:t>Hamano</w:t>
                  </w:r>
                  <w:r w:rsidRPr="00CF6DBF">
                    <w:rPr>
                      <w:rFonts w:ascii="Courier New" w:hAnsi="Courier New" w:cs="Courier New"/>
                      <w:spacing w:val="-9"/>
                      <w:sz w:val="16"/>
                      <w:szCs w:val="16"/>
                      <w:lang w:val="en-US"/>
                    </w:rPr>
                    <w:t xml:space="preserve"> </w:t>
                  </w:r>
                  <w:hyperlink r:id="rId23" w:history="1">
                    <w:r w:rsidRPr="00CF6DBF">
                      <w:rPr>
                        <w:rStyle w:val="af9"/>
                        <w:rFonts w:ascii="Courier New" w:hAnsi="Courier New" w:cs="Courier New"/>
                        <w:sz w:val="16"/>
                        <w:szCs w:val="16"/>
                        <w:lang w:val="en-US"/>
                      </w:rPr>
                      <w:t>&lt;junkio@cox.net&gt;</w:t>
                    </w:r>
                  </w:hyperlink>
                  <w:r w:rsidRPr="00CF6DBF">
                    <w:rPr>
                      <w:rFonts w:ascii="Courier New" w:hAnsi="Courier New" w:cs="Courier New"/>
                      <w:spacing w:val="-9"/>
                      <w:sz w:val="16"/>
                      <w:szCs w:val="16"/>
                      <w:lang w:val="en-US"/>
                    </w:rPr>
                    <w:t xml:space="preserve"> </w:t>
                  </w:r>
                  <w:r w:rsidRPr="00CF6DBF">
                    <w:rPr>
                      <w:rFonts w:ascii="Courier New" w:hAnsi="Courier New" w:cs="Courier New"/>
                      <w:sz w:val="16"/>
                      <w:szCs w:val="16"/>
                      <w:lang w:val="en-US"/>
                    </w:rPr>
                    <w:t>1158138501</w:t>
                  </w:r>
                  <w:r w:rsidRPr="00CF6DBF">
                    <w:rPr>
                      <w:rFonts w:ascii="Courier New" w:hAnsi="Courier New" w:cs="Courier New"/>
                      <w:spacing w:val="-9"/>
                      <w:sz w:val="16"/>
                      <w:szCs w:val="16"/>
                      <w:lang w:val="en-US"/>
                    </w:rPr>
                    <w:t xml:space="preserve"> </w:t>
                  </w:r>
                  <w:r w:rsidRPr="00CF6DBF">
                    <w:rPr>
                      <w:rFonts w:ascii="Courier New" w:hAnsi="Courier New" w:cs="Courier New"/>
                      <w:sz w:val="16"/>
                      <w:szCs w:val="16"/>
                      <w:lang w:val="en-US"/>
                    </w:rPr>
                    <w:t>-0700</w:t>
                  </w:r>
                  <w:r w:rsidRPr="00CF6DBF">
                    <w:rPr>
                      <w:rFonts w:ascii="Courier New" w:hAnsi="Courier New" w:cs="Courier New"/>
                      <w:w w:val="99"/>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11"/>
                      <w:sz w:val="16"/>
                      <w:szCs w:val="16"/>
                      <w:lang w:val="en-US"/>
                    </w:rPr>
                    <w:t xml:space="preserve"> </w:t>
                  </w:r>
                  <w:r w:rsidRPr="00CF6DBF">
                    <w:rPr>
                      <w:rFonts w:ascii="Courier New" w:hAnsi="Courier New" w:cs="Courier New"/>
                      <w:sz w:val="16"/>
                      <w:szCs w:val="16"/>
                      <w:lang w:val="en-US"/>
                    </w:rPr>
                    <w:t>1.4.2.1</w:t>
                  </w:r>
                </w:p>
                <w:p w:rsidR="00C121D7" w:rsidRPr="00CF6DBF" w:rsidRDefault="00C121D7" w:rsidP="00CF6DBF">
                  <w:pPr>
                    <w:pStyle w:val="a9"/>
                    <w:kinsoku w:val="0"/>
                    <w:overflowPunct w:val="0"/>
                    <w:spacing w:line="324" w:lineRule="auto"/>
                    <w:ind w:left="179" w:right="1068"/>
                    <w:rPr>
                      <w:rFonts w:ascii="Courier New" w:hAnsi="Courier New" w:cs="Courier New"/>
                      <w:sz w:val="16"/>
                      <w:szCs w:val="16"/>
                      <w:lang w:val="en-US"/>
                    </w:rPr>
                  </w:pPr>
                  <w:r w:rsidRPr="00CF6DBF">
                    <w:rPr>
                      <w:rFonts w:ascii="Courier New" w:hAnsi="Courier New" w:cs="Courier New"/>
                      <w:sz w:val="16"/>
                      <w:szCs w:val="16"/>
                      <w:lang w:val="en-US"/>
                    </w:rPr>
                    <w:t>Minor</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fixes</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since</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1.4.2,</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including</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git-mv</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and</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git-http</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with</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alternates.</w:t>
                  </w:r>
                  <w:r w:rsidRPr="00CF6DBF">
                    <w:rPr>
                      <w:rFonts w:ascii="Courier New" w:hAnsi="Courier New" w:cs="Courier New"/>
                      <w:w w:val="99"/>
                      <w:sz w:val="16"/>
                      <w:szCs w:val="16"/>
                      <w:lang w:val="en-US"/>
                    </w:rPr>
                    <w:t xml:space="preserve"> </w:t>
                  </w:r>
                  <w:r w:rsidRPr="00CF6DBF">
                    <w:rPr>
                      <w:rFonts w:ascii="Courier New" w:hAnsi="Courier New" w:cs="Courier New"/>
                      <w:sz w:val="16"/>
                      <w:szCs w:val="16"/>
                      <w:lang w:val="en-US"/>
                    </w:rPr>
                    <w:t>gpg:</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Signature</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made</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Wed</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Sep</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13</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02:08:25</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2006</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PDT</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using</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DSA</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key</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ID</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F3119B9A</w:t>
                  </w:r>
                  <w:r w:rsidRPr="00CF6DBF">
                    <w:rPr>
                      <w:rFonts w:ascii="Courier New" w:hAnsi="Courier New" w:cs="Courier New"/>
                      <w:w w:val="99"/>
                      <w:sz w:val="16"/>
                      <w:szCs w:val="16"/>
                      <w:lang w:val="en-US"/>
                    </w:rPr>
                    <w:t xml:space="preserve"> </w:t>
                  </w:r>
                  <w:r w:rsidRPr="00CF6DBF">
                    <w:rPr>
                      <w:rFonts w:ascii="Courier New" w:hAnsi="Courier New" w:cs="Courier New"/>
                      <w:sz w:val="16"/>
                      <w:szCs w:val="16"/>
                      <w:lang w:val="en-US"/>
                    </w:rPr>
                    <w:t>gpg:</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Good</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signature</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from</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"Junio</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C</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Hamano</w:t>
                  </w:r>
                  <w:r w:rsidRPr="00CF6DBF">
                    <w:rPr>
                      <w:rFonts w:ascii="Courier New" w:hAnsi="Courier New" w:cs="Courier New"/>
                      <w:spacing w:val="-8"/>
                      <w:sz w:val="16"/>
                      <w:szCs w:val="16"/>
                      <w:lang w:val="en-US"/>
                    </w:rPr>
                    <w:t xml:space="preserve"> </w:t>
                  </w:r>
                  <w:hyperlink r:id="rId24" w:history="1">
                    <w:r w:rsidRPr="00CF6DBF">
                      <w:rPr>
                        <w:rStyle w:val="af9"/>
                        <w:rFonts w:ascii="Courier New" w:hAnsi="Courier New" w:cs="Courier New"/>
                        <w:sz w:val="16"/>
                        <w:szCs w:val="16"/>
                        <w:lang w:val="en-US"/>
                      </w:rPr>
                      <w:t>&lt;junkio@cox.net&gt;"</w:t>
                    </w:r>
                  </w:hyperlink>
                </w:p>
                <w:p w:rsidR="00C121D7" w:rsidRPr="00CF6DBF" w:rsidRDefault="00C121D7" w:rsidP="00CF6DBF">
                  <w:pPr>
                    <w:pStyle w:val="a9"/>
                    <w:tabs>
                      <w:tab w:val="left" w:pos="2188"/>
                    </w:tabs>
                    <w:kinsoku w:val="0"/>
                    <w:overflowPunct w:val="0"/>
                    <w:ind w:left="179"/>
                    <w:rPr>
                      <w:rFonts w:ascii="Courier New" w:hAnsi="Courier New" w:cs="Courier New"/>
                      <w:sz w:val="16"/>
                      <w:szCs w:val="16"/>
                      <w:lang w:val="en-US"/>
                    </w:rPr>
                  </w:pPr>
                  <w:r w:rsidRPr="00CF6DBF">
                    <w:rPr>
                      <w:rFonts w:ascii="Courier New" w:hAnsi="Courier New" w:cs="Courier New"/>
                      <w:w w:val="95"/>
                      <w:sz w:val="16"/>
                      <w:szCs w:val="16"/>
                      <w:lang w:val="en-US"/>
                    </w:rPr>
                    <w:t>gpg:</w:t>
                  </w:r>
                  <w:r w:rsidRPr="00CF6DBF">
                    <w:rPr>
                      <w:rFonts w:ascii="Courier New" w:hAnsi="Courier New" w:cs="Courier New"/>
                      <w:w w:val="95"/>
                      <w:sz w:val="16"/>
                      <w:szCs w:val="16"/>
                      <w:lang w:val="en-US"/>
                    </w:rPr>
                    <w:tab/>
                  </w:r>
                  <w:r w:rsidRPr="00CF6DBF">
                    <w:rPr>
                      <w:rFonts w:ascii="Courier New" w:hAnsi="Courier New" w:cs="Courier New"/>
                      <w:sz w:val="16"/>
                      <w:szCs w:val="16"/>
                      <w:lang w:val="en-US"/>
                    </w:rPr>
                    <w:t>aka</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"[jpeg</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image</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of</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size</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1513]"</w:t>
                  </w:r>
                </w:p>
                <w:p w:rsidR="00C121D7" w:rsidRPr="00CF6DBF" w:rsidRDefault="00C121D7" w:rsidP="00CF6DBF">
                  <w:pPr>
                    <w:pStyle w:val="a9"/>
                    <w:kinsoku w:val="0"/>
                    <w:overflowPunct w:val="0"/>
                    <w:spacing w:before="64"/>
                    <w:ind w:left="179"/>
                    <w:rPr>
                      <w:rFonts w:ascii="Courier New" w:hAnsi="Courier New" w:cs="Courier New"/>
                      <w:sz w:val="16"/>
                      <w:szCs w:val="16"/>
                      <w:lang w:val="en-US"/>
                    </w:rPr>
                  </w:pPr>
                  <w:r w:rsidRPr="00CF6DBF">
                    <w:rPr>
                      <w:rFonts w:ascii="Courier New" w:hAnsi="Courier New" w:cs="Courier New"/>
                      <w:sz w:val="16"/>
                      <w:szCs w:val="16"/>
                      <w:lang w:val="en-US"/>
                    </w:rPr>
                    <w:t>Primary</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key</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fingerprint:</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3565</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2A26</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2040</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E066</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C9A7</w:t>
                  </w:r>
                  <w:r w:rsidRPr="00CF6DBF">
                    <w:rPr>
                      <w:rFonts w:ascii="Courier New" w:hAnsi="Courier New" w:cs="Courier New"/>
                      <w:spacing w:val="86"/>
                      <w:sz w:val="16"/>
                      <w:szCs w:val="16"/>
                      <w:lang w:val="en-US"/>
                    </w:rPr>
                    <w:t xml:space="preserve"> </w:t>
                  </w:r>
                  <w:r w:rsidRPr="00CF6DBF">
                    <w:rPr>
                      <w:rFonts w:ascii="Courier New" w:hAnsi="Courier New" w:cs="Courier New"/>
                      <w:sz w:val="16"/>
                      <w:szCs w:val="16"/>
                      <w:lang w:val="en-US"/>
                    </w:rPr>
                    <w:t>4A7D</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C0C6</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D9A4</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F311</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9B9A</w:t>
                  </w:r>
                </w:p>
              </w:txbxContent>
            </v:textbox>
          </v:shape>
        </w:pict>
      </w:r>
    </w:p>
    <w:p w:rsidR="00CF6DBF" w:rsidRPr="00CF6DBF" w:rsidRDefault="00CF6DBF" w:rsidP="00CF6DBF">
      <w:pPr>
        <w:rPr>
          <w:rFonts w:cs="Times New Roman"/>
          <w:sz w:val="24"/>
          <w:szCs w:val="24"/>
        </w:rPr>
      </w:pPr>
      <w:r w:rsidRPr="00CF6DBF">
        <w:rPr>
          <w:rFonts w:cs="Times New Roman"/>
          <w:sz w:val="24"/>
          <w:szCs w:val="24"/>
        </w:rPr>
        <w:t>Если у вас нет открытого ключа автора подписи, вы вместо этого получите что-то подобное:</w:t>
      </w:r>
    </w:p>
    <w:p w:rsidR="00CF6DBF" w:rsidRPr="00CF6DBF" w:rsidRDefault="00CF6DBF" w:rsidP="00CF6DBF">
      <w:pPr>
        <w:rPr>
          <w:rFonts w:cs="Times New Roman"/>
          <w:sz w:val="24"/>
          <w:szCs w:val="24"/>
        </w:rPr>
      </w:pPr>
      <w:r w:rsidRPr="00CF6DBF">
        <w:rPr>
          <w:rFonts w:cs="Times New Roman"/>
          <w:sz w:val="24"/>
          <w:szCs w:val="24"/>
        </w:rPr>
      </w:r>
      <w:r w:rsidR="007A7630" w:rsidRPr="00CF6DBF">
        <w:rPr>
          <w:rFonts w:cs="Times New Roman"/>
          <w:sz w:val="24"/>
          <w:szCs w:val="24"/>
        </w:rPr>
        <w:pict>
          <v:shape id="_x0000_s1573" type="#_x0000_t202" style="width:416.45pt;height:55.95pt;mso-position-horizontal-relative:char;mso-position-vertical-relative:line" o:allowincell="f" fillcolor="#e5e5e5" stroked="f">
            <v:textbox style="mso-next-textbox:#_x0000_s1573" inset="0,0,0,0">
              <w:txbxContent>
                <w:p w:rsidR="00C121D7" w:rsidRPr="00CF6DBF" w:rsidRDefault="00C121D7" w:rsidP="00CF6DBF">
                  <w:pPr>
                    <w:pStyle w:val="a9"/>
                    <w:kinsoku w:val="0"/>
                    <w:overflowPunct w:val="0"/>
                    <w:spacing w:line="324" w:lineRule="auto"/>
                    <w:ind w:left="179" w:right="1068"/>
                    <w:rPr>
                      <w:rFonts w:ascii="Courier New" w:hAnsi="Courier New" w:cs="Courier New"/>
                      <w:sz w:val="16"/>
                      <w:szCs w:val="16"/>
                      <w:lang w:val="en-US"/>
                    </w:rPr>
                  </w:pPr>
                  <w:r w:rsidRPr="00CF6DBF">
                    <w:rPr>
                      <w:rFonts w:ascii="Courier New" w:hAnsi="Courier New" w:cs="Courier New"/>
                      <w:sz w:val="16"/>
                      <w:szCs w:val="16"/>
                      <w:lang w:val="en-US"/>
                    </w:rPr>
                    <w:t>gpg:</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Signature</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made</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Wed</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Sep</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13</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02:08:25</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2006</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PDT</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using</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DSA</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key</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ID</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F3119B9A</w:t>
                  </w:r>
                  <w:r w:rsidRPr="00CF6DBF">
                    <w:rPr>
                      <w:rFonts w:ascii="Courier New" w:hAnsi="Courier New" w:cs="Courier New"/>
                      <w:w w:val="99"/>
                      <w:sz w:val="16"/>
                      <w:szCs w:val="16"/>
                      <w:lang w:val="en-US"/>
                    </w:rPr>
                    <w:t xml:space="preserve"> </w:t>
                  </w:r>
                  <w:r w:rsidRPr="00CF6DBF">
                    <w:rPr>
                      <w:rFonts w:ascii="Courier New" w:hAnsi="Courier New" w:cs="Courier New"/>
                      <w:sz w:val="16"/>
                      <w:szCs w:val="16"/>
                      <w:lang w:val="en-US"/>
                    </w:rPr>
                    <w:t>gpg:</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Can't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check</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signature:</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public</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key</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not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found</w:t>
                  </w:r>
                </w:p>
                <w:p w:rsidR="00C121D7" w:rsidRPr="00CF6DBF" w:rsidRDefault="00C121D7" w:rsidP="00CF6DBF">
                  <w:pPr>
                    <w:pStyle w:val="a9"/>
                    <w:kinsoku w:val="0"/>
                    <w:overflowPunct w:val="0"/>
                    <w:ind w:left="179"/>
                    <w:rPr>
                      <w:rFonts w:ascii="Courier New" w:hAnsi="Courier New" w:cs="Courier New"/>
                      <w:sz w:val="16"/>
                      <w:szCs w:val="16"/>
                      <w:lang w:val="en-US"/>
                    </w:rPr>
                  </w:pPr>
                  <w:r w:rsidRPr="00CF6DBF">
                    <w:rPr>
                      <w:rFonts w:ascii="Courier New" w:hAnsi="Courier New" w:cs="Courier New"/>
                      <w:sz w:val="16"/>
                      <w:szCs w:val="16"/>
                      <w:lang w:val="en-US"/>
                    </w:rPr>
                    <w:t>error:</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could</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not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verify</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the</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tag</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'v1.4.2.1'</w:t>
                  </w:r>
                </w:p>
              </w:txbxContent>
            </v:textbox>
          </v:shape>
        </w:pict>
      </w:r>
    </w:p>
    <w:p w:rsidR="00CF6DBF" w:rsidRPr="00CF6DBF" w:rsidRDefault="00CF6DBF" w:rsidP="0082716D">
      <w:pPr>
        <w:pStyle w:val="1"/>
      </w:pPr>
      <w:bookmarkStart w:id="103" w:name="Выставление_меток_позже"/>
      <w:bookmarkStart w:id="104" w:name="bookmark59"/>
      <w:bookmarkStart w:id="105" w:name="_Toc406151919"/>
      <w:bookmarkEnd w:id="103"/>
      <w:bookmarkEnd w:id="104"/>
      <w:r w:rsidRPr="00CF6DBF">
        <w:t>Выставление меток позже</w:t>
      </w:r>
      <w:bookmarkEnd w:id="105"/>
    </w:p>
    <w:p w:rsidR="00CF6DBF" w:rsidRPr="00CF6DBF" w:rsidRDefault="00CF6DBF" w:rsidP="00CF6DBF">
      <w:pPr>
        <w:rPr>
          <w:rFonts w:cs="Times New Roman"/>
          <w:sz w:val="24"/>
          <w:szCs w:val="24"/>
        </w:rPr>
      </w:pPr>
      <w:r w:rsidRPr="00CF6DBF">
        <w:rPr>
          <w:rFonts w:cs="Times New Roman"/>
          <w:sz w:val="24"/>
          <w:szCs w:val="24"/>
        </w:rPr>
        <w:t>Также возможно помечать уже пройденные коммиты. Предположим, что история коммитов выглядит следующим образом:</w:t>
      </w:r>
    </w:p>
    <w:p w:rsidR="00CF6DBF" w:rsidRPr="00CF6DBF" w:rsidRDefault="00CF6DBF" w:rsidP="00CF6DBF">
      <w:pPr>
        <w:rPr>
          <w:rFonts w:cs="Times New Roman"/>
          <w:sz w:val="24"/>
          <w:szCs w:val="24"/>
        </w:rPr>
      </w:pPr>
      <w:r w:rsidRPr="00CF6DBF">
        <w:rPr>
          <w:rFonts w:cs="Times New Roman"/>
          <w:sz w:val="24"/>
          <w:szCs w:val="24"/>
        </w:rPr>
      </w:r>
      <w:r w:rsidR="00E42A7E" w:rsidRPr="00CF6DBF">
        <w:rPr>
          <w:rFonts w:cs="Times New Roman"/>
          <w:sz w:val="24"/>
          <w:szCs w:val="24"/>
        </w:rPr>
        <w:pict>
          <v:shape id="_x0000_s1572" type="#_x0000_t202" style="width:416.45pt;height:150.25pt;mso-position-horizontal-relative:char;mso-position-vertical-relative:line" o:allowincell="f" fillcolor="#e5e5e5" stroked="f">
            <v:textbox style="mso-next-textbox:#_x0000_s1572" inset="0,0,0,0">
              <w:txbxContent>
                <w:p w:rsidR="00C121D7" w:rsidRPr="00CF6DBF" w:rsidRDefault="00C121D7" w:rsidP="00CF6DBF">
                  <w:pPr>
                    <w:pStyle w:val="a9"/>
                    <w:kinsoku w:val="0"/>
                    <w:overflowPunct w:val="0"/>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9"/>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log</w:t>
                  </w:r>
                  <w:r w:rsidRPr="00CF6DBF">
                    <w:rPr>
                      <w:rFonts w:ascii="Courier New" w:hAnsi="Courier New" w:cs="Courier New"/>
                      <w:spacing w:val="-9"/>
                      <w:sz w:val="16"/>
                      <w:szCs w:val="16"/>
                      <w:lang w:val="en-US"/>
                    </w:rPr>
                    <w:t xml:space="preserve"> </w:t>
                  </w:r>
                  <w:r w:rsidRPr="00CF6DBF">
                    <w:rPr>
                      <w:rFonts w:ascii="Courier New" w:hAnsi="Courier New" w:cs="Courier New"/>
                      <w:sz w:val="16"/>
                      <w:szCs w:val="16"/>
                      <w:lang w:val="en-US"/>
                    </w:rPr>
                    <w:t>--pretty=oneline</w:t>
                  </w:r>
                </w:p>
                <w:p w:rsidR="00C121D7" w:rsidRPr="00CF6DBF" w:rsidRDefault="00C121D7" w:rsidP="00CF6DBF">
                  <w:pPr>
                    <w:pStyle w:val="a9"/>
                    <w:kinsoku w:val="0"/>
                    <w:overflowPunct w:val="0"/>
                    <w:spacing w:before="65" w:line="324" w:lineRule="auto"/>
                    <w:ind w:left="179" w:right="1834"/>
                    <w:rPr>
                      <w:rFonts w:ascii="Courier New" w:hAnsi="Courier New" w:cs="Courier New"/>
                      <w:sz w:val="16"/>
                      <w:szCs w:val="16"/>
                      <w:lang w:val="en-US"/>
                    </w:rPr>
                  </w:pPr>
                  <w:r w:rsidRPr="00CF6DBF">
                    <w:rPr>
                      <w:rFonts w:ascii="Courier New" w:hAnsi="Courier New" w:cs="Courier New"/>
                      <w:sz w:val="16"/>
                      <w:szCs w:val="16"/>
                      <w:lang w:val="en-US"/>
                    </w:rPr>
                    <w:t>15027957951b64cf874c3557a0f3547bd83b3ff6</w:t>
                  </w:r>
                  <w:r w:rsidRPr="00CF6DBF">
                    <w:rPr>
                      <w:rFonts w:ascii="Courier New" w:hAnsi="Courier New" w:cs="Courier New"/>
                      <w:spacing w:val="-22"/>
                      <w:sz w:val="16"/>
                      <w:szCs w:val="16"/>
                      <w:lang w:val="en-US"/>
                    </w:rPr>
                    <w:t xml:space="preserve"> </w:t>
                  </w:r>
                  <w:r w:rsidRPr="00CF6DBF">
                    <w:rPr>
                      <w:rFonts w:ascii="Courier New" w:hAnsi="Courier New" w:cs="Courier New"/>
                      <w:sz w:val="16"/>
                      <w:szCs w:val="16"/>
                      <w:lang w:val="en-US"/>
                    </w:rPr>
                    <w:t>Merge</w:t>
                  </w:r>
                  <w:r w:rsidRPr="00CF6DBF">
                    <w:rPr>
                      <w:rFonts w:ascii="Courier New" w:hAnsi="Courier New" w:cs="Courier New"/>
                      <w:spacing w:val="-21"/>
                      <w:sz w:val="16"/>
                      <w:szCs w:val="16"/>
                      <w:lang w:val="en-US"/>
                    </w:rPr>
                    <w:t xml:space="preserve"> </w:t>
                  </w:r>
                  <w:r w:rsidRPr="00CF6DBF">
                    <w:rPr>
                      <w:rFonts w:ascii="Courier New" w:hAnsi="Courier New" w:cs="Courier New"/>
                      <w:sz w:val="16"/>
                      <w:szCs w:val="16"/>
                      <w:lang w:val="en-US"/>
                    </w:rPr>
                    <w:t>branch</w:t>
                  </w:r>
                  <w:r w:rsidRPr="00CF6DBF">
                    <w:rPr>
                      <w:rFonts w:ascii="Courier New" w:hAnsi="Courier New" w:cs="Courier New"/>
                      <w:spacing w:val="-21"/>
                      <w:sz w:val="16"/>
                      <w:szCs w:val="16"/>
                      <w:lang w:val="en-US"/>
                    </w:rPr>
                    <w:t xml:space="preserve"> </w:t>
                  </w:r>
                  <w:r w:rsidRPr="00CF6DBF">
                    <w:rPr>
                      <w:rFonts w:ascii="Courier New" w:hAnsi="Courier New" w:cs="Courier New"/>
                      <w:sz w:val="16"/>
                      <w:szCs w:val="16"/>
                      <w:lang w:val="en-US"/>
                    </w:rPr>
                    <w:t>'experiment'</w:t>
                  </w:r>
                  <w:r w:rsidRPr="00CF6DBF">
                    <w:rPr>
                      <w:rFonts w:ascii="Courier New" w:hAnsi="Courier New" w:cs="Courier New"/>
                      <w:w w:val="99"/>
                      <w:sz w:val="16"/>
                      <w:szCs w:val="16"/>
                      <w:lang w:val="en-US"/>
                    </w:rPr>
                    <w:t xml:space="preserve"> </w:t>
                  </w:r>
                  <w:r w:rsidRPr="00CF6DBF">
                    <w:rPr>
                      <w:rFonts w:ascii="Courier New" w:hAnsi="Courier New" w:cs="Courier New"/>
                      <w:sz w:val="16"/>
                      <w:szCs w:val="16"/>
                      <w:lang w:val="en-US"/>
                    </w:rPr>
                    <w:t>a6b4c97498bd301d84096da251c98a07c7723e65</w:t>
                  </w:r>
                  <w:r w:rsidRPr="00CF6DBF">
                    <w:rPr>
                      <w:rFonts w:ascii="Courier New" w:hAnsi="Courier New" w:cs="Courier New"/>
                      <w:spacing w:val="-21"/>
                      <w:sz w:val="16"/>
                      <w:szCs w:val="16"/>
                      <w:lang w:val="en-US"/>
                    </w:rPr>
                    <w:t xml:space="preserve"> </w:t>
                  </w:r>
                  <w:r w:rsidRPr="00CF6DBF">
                    <w:rPr>
                      <w:rFonts w:ascii="Courier New" w:hAnsi="Courier New" w:cs="Courier New"/>
                      <w:sz w:val="16"/>
                      <w:szCs w:val="16"/>
                      <w:lang w:val="en-US"/>
                    </w:rPr>
                    <w:t>beginning</w:t>
                  </w:r>
                  <w:r w:rsidRPr="00CF6DBF">
                    <w:rPr>
                      <w:rFonts w:ascii="Courier New" w:hAnsi="Courier New" w:cs="Courier New"/>
                      <w:spacing w:val="-21"/>
                      <w:sz w:val="16"/>
                      <w:szCs w:val="16"/>
                      <w:lang w:val="en-US"/>
                    </w:rPr>
                    <w:t xml:space="preserve"> </w:t>
                  </w:r>
                  <w:r w:rsidRPr="00CF6DBF">
                    <w:rPr>
                      <w:rFonts w:ascii="Courier New" w:hAnsi="Courier New" w:cs="Courier New"/>
                      <w:sz w:val="16"/>
                      <w:szCs w:val="16"/>
                      <w:lang w:val="en-US"/>
                    </w:rPr>
                    <w:t>write</w:t>
                  </w:r>
                  <w:r w:rsidRPr="00CF6DBF">
                    <w:rPr>
                      <w:rFonts w:ascii="Courier New" w:hAnsi="Courier New" w:cs="Courier New"/>
                      <w:spacing w:val="-20"/>
                      <w:sz w:val="16"/>
                      <w:szCs w:val="16"/>
                      <w:lang w:val="en-US"/>
                    </w:rPr>
                    <w:t xml:space="preserve"> </w:t>
                  </w:r>
                  <w:r w:rsidRPr="00CF6DBF">
                    <w:rPr>
                      <w:rFonts w:ascii="Courier New" w:hAnsi="Courier New" w:cs="Courier New"/>
                      <w:sz w:val="16"/>
                      <w:szCs w:val="16"/>
                      <w:lang w:val="en-US"/>
                    </w:rPr>
                    <w:t>support</w:t>
                  </w:r>
                  <w:r w:rsidRPr="00CF6DBF">
                    <w:rPr>
                      <w:rFonts w:ascii="Courier New" w:hAnsi="Courier New" w:cs="Courier New"/>
                      <w:w w:val="99"/>
                      <w:sz w:val="16"/>
                      <w:szCs w:val="16"/>
                      <w:lang w:val="en-US"/>
                    </w:rPr>
                    <w:t xml:space="preserve"> </w:t>
                  </w:r>
                  <w:r w:rsidRPr="00CF6DBF">
                    <w:rPr>
                      <w:rFonts w:ascii="Courier New" w:hAnsi="Courier New" w:cs="Courier New"/>
                      <w:sz w:val="16"/>
                      <w:szCs w:val="16"/>
                      <w:lang w:val="en-US"/>
                    </w:rPr>
                    <w:t>0d52aaab4479697da7686c15f77a3d64d9165190</w:t>
                  </w:r>
                  <w:r w:rsidRPr="00CF6DBF">
                    <w:rPr>
                      <w:rFonts w:ascii="Courier New" w:hAnsi="Courier New" w:cs="Courier New"/>
                      <w:spacing w:val="-18"/>
                      <w:sz w:val="16"/>
                      <w:szCs w:val="16"/>
                      <w:lang w:val="en-US"/>
                    </w:rPr>
                    <w:t xml:space="preserve"> </w:t>
                  </w:r>
                  <w:r w:rsidRPr="00CF6DBF">
                    <w:rPr>
                      <w:rFonts w:ascii="Courier New" w:hAnsi="Courier New" w:cs="Courier New"/>
                      <w:sz w:val="16"/>
                      <w:szCs w:val="16"/>
                      <w:lang w:val="en-US"/>
                    </w:rPr>
                    <w:t>one</w:t>
                  </w:r>
                  <w:r w:rsidRPr="00CF6DBF">
                    <w:rPr>
                      <w:rFonts w:ascii="Courier New" w:hAnsi="Courier New" w:cs="Courier New"/>
                      <w:spacing w:val="-18"/>
                      <w:sz w:val="16"/>
                      <w:szCs w:val="16"/>
                      <w:lang w:val="en-US"/>
                    </w:rPr>
                    <w:t xml:space="preserve"> </w:t>
                  </w:r>
                  <w:r w:rsidRPr="00CF6DBF">
                    <w:rPr>
                      <w:rFonts w:ascii="Courier New" w:hAnsi="Courier New" w:cs="Courier New"/>
                      <w:sz w:val="16"/>
                      <w:szCs w:val="16"/>
                      <w:lang w:val="en-US"/>
                    </w:rPr>
                    <w:t>more</w:t>
                  </w:r>
                  <w:r w:rsidRPr="00CF6DBF">
                    <w:rPr>
                      <w:rFonts w:ascii="Courier New" w:hAnsi="Courier New" w:cs="Courier New"/>
                      <w:spacing w:val="-17"/>
                      <w:sz w:val="16"/>
                      <w:szCs w:val="16"/>
                      <w:lang w:val="en-US"/>
                    </w:rPr>
                    <w:t xml:space="preserve"> </w:t>
                  </w:r>
                  <w:r w:rsidRPr="00CF6DBF">
                    <w:rPr>
                      <w:rFonts w:ascii="Courier New" w:hAnsi="Courier New" w:cs="Courier New"/>
                      <w:sz w:val="16"/>
                      <w:szCs w:val="16"/>
                      <w:lang w:val="en-US"/>
                    </w:rPr>
                    <w:t>thing</w:t>
                  </w:r>
                  <w:r w:rsidRPr="00CF6DBF">
                    <w:rPr>
                      <w:rFonts w:ascii="Courier New" w:hAnsi="Courier New" w:cs="Courier New"/>
                      <w:w w:val="99"/>
                      <w:sz w:val="16"/>
                      <w:szCs w:val="16"/>
                      <w:lang w:val="en-US"/>
                    </w:rPr>
                    <w:t xml:space="preserve"> </w:t>
                  </w:r>
                  <w:r w:rsidRPr="00CF6DBF">
                    <w:rPr>
                      <w:rFonts w:ascii="Courier New" w:hAnsi="Courier New" w:cs="Courier New"/>
                      <w:sz w:val="16"/>
                      <w:szCs w:val="16"/>
                      <w:lang w:val="en-US"/>
                    </w:rPr>
                    <w:t>6d52a271eda8725415634dd79daabbc4d9b6008e</w:t>
                  </w:r>
                  <w:r w:rsidRPr="00CF6DBF">
                    <w:rPr>
                      <w:rFonts w:ascii="Courier New" w:hAnsi="Courier New" w:cs="Courier New"/>
                      <w:spacing w:val="-22"/>
                      <w:sz w:val="16"/>
                      <w:szCs w:val="16"/>
                      <w:lang w:val="en-US"/>
                    </w:rPr>
                    <w:t xml:space="preserve"> </w:t>
                  </w:r>
                  <w:r w:rsidRPr="00CF6DBF">
                    <w:rPr>
                      <w:rFonts w:ascii="Courier New" w:hAnsi="Courier New" w:cs="Courier New"/>
                      <w:sz w:val="16"/>
                      <w:szCs w:val="16"/>
                      <w:lang w:val="en-US"/>
                    </w:rPr>
                    <w:t>Merge</w:t>
                  </w:r>
                  <w:r w:rsidRPr="00CF6DBF">
                    <w:rPr>
                      <w:rFonts w:ascii="Courier New" w:hAnsi="Courier New" w:cs="Courier New"/>
                      <w:spacing w:val="-21"/>
                      <w:sz w:val="16"/>
                      <w:szCs w:val="16"/>
                      <w:lang w:val="en-US"/>
                    </w:rPr>
                    <w:t xml:space="preserve"> </w:t>
                  </w:r>
                  <w:r w:rsidRPr="00CF6DBF">
                    <w:rPr>
                      <w:rFonts w:ascii="Courier New" w:hAnsi="Courier New" w:cs="Courier New"/>
                      <w:sz w:val="16"/>
                      <w:szCs w:val="16"/>
                      <w:lang w:val="en-US"/>
                    </w:rPr>
                    <w:t>branch</w:t>
                  </w:r>
                  <w:r w:rsidRPr="00CF6DBF">
                    <w:rPr>
                      <w:rFonts w:ascii="Courier New" w:hAnsi="Courier New" w:cs="Courier New"/>
                      <w:spacing w:val="-21"/>
                      <w:sz w:val="16"/>
                      <w:szCs w:val="16"/>
                      <w:lang w:val="en-US"/>
                    </w:rPr>
                    <w:t xml:space="preserve"> </w:t>
                  </w:r>
                  <w:r w:rsidRPr="00CF6DBF">
                    <w:rPr>
                      <w:rFonts w:ascii="Courier New" w:hAnsi="Courier New" w:cs="Courier New"/>
                      <w:sz w:val="16"/>
                      <w:szCs w:val="16"/>
                      <w:lang w:val="en-US"/>
                    </w:rPr>
                    <w:t>'experiment'</w:t>
                  </w:r>
                  <w:r w:rsidRPr="00CF6DBF">
                    <w:rPr>
                      <w:rFonts w:ascii="Courier New" w:hAnsi="Courier New" w:cs="Courier New"/>
                      <w:w w:val="99"/>
                      <w:sz w:val="16"/>
                      <w:szCs w:val="16"/>
                      <w:lang w:val="en-US"/>
                    </w:rPr>
                    <w:t xml:space="preserve"> </w:t>
                  </w:r>
                  <w:r w:rsidRPr="00CF6DBF">
                    <w:rPr>
                      <w:rFonts w:ascii="Courier New" w:hAnsi="Courier New" w:cs="Courier New"/>
                      <w:sz w:val="16"/>
                      <w:szCs w:val="16"/>
                      <w:lang w:val="en-US"/>
                    </w:rPr>
                    <w:t>0b7434d86859cc7b8c3d5e1dddfed66ff742fcbc</w:t>
                  </w:r>
                  <w:r w:rsidRPr="00CF6DBF">
                    <w:rPr>
                      <w:rFonts w:ascii="Courier New" w:hAnsi="Courier New" w:cs="Courier New"/>
                      <w:spacing w:val="-16"/>
                      <w:sz w:val="16"/>
                      <w:szCs w:val="16"/>
                      <w:lang w:val="en-US"/>
                    </w:rPr>
                    <w:t xml:space="preserve"> </w:t>
                  </w:r>
                  <w:r w:rsidRPr="00CF6DBF">
                    <w:rPr>
                      <w:rFonts w:ascii="Courier New" w:hAnsi="Courier New" w:cs="Courier New"/>
                      <w:sz w:val="16"/>
                      <w:szCs w:val="16"/>
                      <w:lang w:val="en-US"/>
                    </w:rPr>
                    <w:t>added</w:t>
                  </w:r>
                  <w:r w:rsidRPr="00CF6DBF">
                    <w:rPr>
                      <w:rFonts w:ascii="Courier New" w:hAnsi="Courier New" w:cs="Courier New"/>
                      <w:spacing w:val="-15"/>
                      <w:sz w:val="16"/>
                      <w:szCs w:val="16"/>
                      <w:lang w:val="en-US"/>
                    </w:rPr>
                    <w:t xml:space="preserve"> </w:t>
                  </w:r>
                  <w:r w:rsidRPr="00CF6DBF">
                    <w:rPr>
                      <w:rFonts w:ascii="Courier New" w:hAnsi="Courier New" w:cs="Courier New"/>
                      <w:sz w:val="16"/>
                      <w:szCs w:val="16"/>
                      <w:lang w:val="en-US"/>
                    </w:rPr>
                    <w:t>a</w:t>
                  </w:r>
                  <w:r w:rsidRPr="00CF6DBF">
                    <w:rPr>
                      <w:rFonts w:ascii="Courier New" w:hAnsi="Courier New" w:cs="Courier New"/>
                      <w:spacing w:val="-16"/>
                      <w:sz w:val="16"/>
                      <w:szCs w:val="16"/>
                      <w:lang w:val="en-US"/>
                    </w:rPr>
                    <w:t xml:space="preserve"> </w:t>
                  </w:r>
                  <w:r w:rsidRPr="00CF6DBF">
                    <w:rPr>
                      <w:rFonts w:ascii="Courier New" w:hAnsi="Courier New" w:cs="Courier New"/>
                      <w:sz w:val="16"/>
                      <w:szCs w:val="16"/>
                      <w:lang w:val="en-US"/>
                    </w:rPr>
                    <w:t>commit</w:t>
                  </w:r>
                  <w:r w:rsidRPr="00CF6DBF">
                    <w:rPr>
                      <w:rFonts w:ascii="Courier New" w:hAnsi="Courier New" w:cs="Courier New"/>
                      <w:spacing w:val="-15"/>
                      <w:sz w:val="16"/>
                      <w:szCs w:val="16"/>
                      <w:lang w:val="en-US"/>
                    </w:rPr>
                    <w:t xml:space="preserve"> </w:t>
                  </w:r>
                  <w:r w:rsidRPr="00CF6DBF">
                    <w:rPr>
                      <w:rFonts w:ascii="Courier New" w:hAnsi="Courier New" w:cs="Courier New"/>
                      <w:sz w:val="16"/>
                      <w:szCs w:val="16"/>
                      <w:lang w:val="en-US"/>
                    </w:rPr>
                    <w:t>function</w:t>
                  </w:r>
                  <w:r w:rsidRPr="00CF6DBF">
                    <w:rPr>
                      <w:rFonts w:ascii="Courier New" w:hAnsi="Courier New" w:cs="Courier New"/>
                      <w:w w:val="99"/>
                      <w:sz w:val="16"/>
                      <w:szCs w:val="16"/>
                      <w:lang w:val="en-US"/>
                    </w:rPr>
                    <w:t xml:space="preserve"> </w:t>
                  </w:r>
                  <w:r w:rsidRPr="00CF6DBF">
                    <w:rPr>
                      <w:rFonts w:ascii="Courier New" w:hAnsi="Courier New" w:cs="Courier New"/>
                      <w:sz w:val="16"/>
                      <w:szCs w:val="16"/>
                      <w:lang w:val="en-US"/>
                    </w:rPr>
                    <w:t>4682c3261057305bdd616e23b64b0857d832627b</w:t>
                  </w:r>
                  <w:r w:rsidRPr="00CF6DBF">
                    <w:rPr>
                      <w:rFonts w:ascii="Courier New" w:hAnsi="Courier New" w:cs="Courier New"/>
                      <w:spacing w:val="-14"/>
                      <w:sz w:val="16"/>
                      <w:szCs w:val="16"/>
                      <w:lang w:val="en-US"/>
                    </w:rPr>
                    <w:t xml:space="preserve"> </w:t>
                  </w:r>
                  <w:r w:rsidRPr="00CF6DBF">
                    <w:rPr>
                      <w:rFonts w:ascii="Courier New" w:hAnsi="Courier New" w:cs="Courier New"/>
                      <w:sz w:val="16"/>
                      <w:szCs w:val="16"/>
                      <w:lang w:val="en-US"/>
                    </w:rPr>
                    <w:t>added</w:t>
                  </w:r>
                  <w:r w:rsidRPr="00CF6DBF">
                    <w:rPr>
                      <w:rFonts w:ascii="Courier New" w:hAnsi="Courier New" w:cs="Courier New"/>
                      <w:spacing w:val="-14"/>
                      <w:sz w:val="16"/>
                      <w:szCs w:val="16"/>
                      <w:lang w:val="en-US"/>
                    </w:rPr>
                    <w:t xml:space="preserve"> </w:t>
                  </w:r>
                  <w:r w:rsidRPr="00CF6DBF">
                    <w:rPr>
                      <w:rFonts w:ascii="Courier New" w:hAnsi="Courier New" w:cs="Courier New"/>
                      <w:sz w:val="16"/>
                      <w:szCs w:val="16"/>
                      <w:lang w:val="en-US"/>
                    </w:rPr>
                    <w:t>a</w:t>
                  </w:r>
                  <w:r w:rsidRPr="00CF6DBF">
                    <w:rPr>
                      <w:rFonts w:ascii="Courier New" w:hAnsi="Courier New" w:cs="Courier New"/>
                      <w:spacing w:val="-14"/>
                      <w:sz w:val="16"/>
                      <w:szCs w:val="16"/>
                      <w:lang w:val="en-US"/>
                    </w:rPr>
                    <w:t xml:space="preserve"> </w:t>
                  </w:r>
                  <w:r w:rsidRPr="00CF6DBF">
                    <w:rPr>
                      <w:rFonts w:ascii="Courier New" w:hAnsi="Courier New" w:cs="Courier New"/>
                      <w:sz w:val="16"/>
                      <w:szCs w:val="16"/>
                      <w:lang w:val="en-US"/>
                    </w:rPr>
                    <w:t>todo</w:t>
                  </w:r>
                  <w:r w:rsidRPr="00CF6DBF">
                    <w:rPr>
                      <w:rFonts w:ascii="Courier New" w:hAnsi="Courier New" w:cs="Courier New"/>
                      <w:spacing w:val="-14"/>
                      <w:sz w:val="16"/>
                      <w:szCs w:val="16"/>
                      <w:lang w:val="en-US"/>
                    </w:rPr>
                    <w:t xml:space="preserve"> </w:t>
                  </w:r>
                  <w:r w:rsidRPr="00CF6DBF">
                    <w:rPr>
                      <w:rFonts w:ascii="Courier New" w:hAnsi="Courier New" w:cs="Courier New"/>
                      <w:sz w:val="16"/>
                      <w:szCs w:val="16"/>
                      <w:lang w:val="en-US"/>
                    </w:rPr>
                    <w:t>file</w:t>
                  </w:r>
                  <w:r w:rsidRPr="00CF6DBF">
                    <w:rPr>
                      <w:rFonts w:ascii="Courier New" w:hAnsi="Courier New" w:cs="Courier New"/>
                      <w:w w:val="99"/>
                      <w:sz w:val="16"/>
                      <w:szCs w:val="16"/>
                      <w:lang w:val="en-US"/>
                    </w:rPr>
                    <w:t xml:space="preserve"> </w:t>
                  </w:r>
                  <w:r w:rsidRPr="00CF6DBF">
                    <w:rPr>
                      <w:rFonts w:ascii="Courier New" w:hAnsi="Courier New" w:cs="Courier New"/>
                      <w:sz w:val="16"/>
                      <w:szCs w:val="16"/>
                      <w:lang w:val="en-US"/>
                    </w:rPr>
                    <w:t>166ae0c4d3f420721acbb115cc33848dfcc2121a</w:t>
                  </w:r>
                  <w:r w:rsidRPr="00CF6DBF">
                    <w:rPr>
                      <w:rFonts w:ascii="Courier New" w:hAnsi="Courier New" w:cs="Courier New"/>
                      <w:spacing w:val="-20"/>
                      <w:sz w:val="16"/>
                      <w:szCs w:val="16"/>
                      <w:lang w:val="en-US"/>
                    </w:rPr>
                    <w:t xml:space="preserve"> </w:t>
                  </w:r>
                  <w:r w:rsidRPr="00CF6DBF">
                    <w:rPr>
                      <w:rFonts w:ascii="Courier New" w:hAnsi="Courier New" w:cs="Courier New"/>
                      <w:sz w:val="16"/>
                      <w:szCs w:val="16"/>
                      <w:lang w:val="en-US"/>
                    </w:rPr>
                    <w:t>started</w:t>
                  </w:r>
                  <w:r w:rsidRPr="00CF6DBF">
                    <w:rPr>
                      <w:rFonts w:ascii="Courier New" w:hAnsi="Courier New" w:cs="Courier New"/>
                      <w:spacing w:val="-20"/>
                      <w:sz w:val="16"/>
                      <w:szCs w:val="16"/>
                      <w:lang w:val="en-US"/>
                    </w:rPr>
                    <w:t xml:space="preserve"> </w:t>
                  </w:r>
                  <w:r w:rsidRPr="00CF6DBF">
                    <w:rPr>
                      <w:rFonts w:ascii="Courier New" w:hAnsi="Courier New" w:cs="Courier New"/>
                      <w:sz w:val="16"/>
                      <w:szCs w:val="16"/>
                      <w:lang w:val="en-US"/>
                    </w:rPr>
                    <w:t>write</w:t>
                  </w:r>
                  <w:r w:rsidRPr="00CF6DBF">
                    <w:rPr>
                      <w:rFonts w:ascii="Courier New" w:hAnsi="Courier New" w:cs="Courier New"/>
                      <w:spacing w:val="-20"/>
                      <w:sz w:val="16"/>
                      <w:szCs w:val="16"/>
                      <w:lang w:val="en-US"/>
                    </w:rPr>
                    <w:t xml:space="preserve"> </w:t>
                  </w:r>
                  <w:r w:rsidRPr="00CF6DBF">
                    <w:rPr>
                      <w:rFonts w:ascii="Courier New" w:hAnsi="Courier New" w:cs="Courier New"/>
                      <w:sz w:val="16"/>
                      <w:szCs w:val="16"/>
                      <w:lang w:val="en-US"/>
                    </w:rPr>
                    <w:t>support</w:t>
                  </w:r>
                  <w:r w:rsidRPr="00CF6DBF">
                    <w:rPr>
                      <w:rFonts w:ascii="Courier New" w:hAnsi="Courier New" w:cs="Courier New"/>
                      <w:w w:val="99"/>
                      <w:sz w:val="16"/>
                      <w:szCs w:val="16"/>
                      <w:lang w:val="en-US"/>
                    </w:rPr>
                    <w:t xml:space="preserve"> </w:t>
                  </w:r>
                  <w:r w:rsidRPr="00CF6DBF">
                    <w:rPr>
                      <w:rFonts w:ascii="Courier New" w:hAnsi="Courier New" w:cs="Courier New"/>
                      <w:sz w:val="16"/>
                      <w:szCs w:val="16"/>
                      <w:lang w:val="en-US"/>
                    </w:rPr>
                    <w:t>9fceb02d0ae598e95dc970b74767f19372d61af8</w:t>
                  </w:r>
                  <w:r w:rsidRPr="00CF6DBF">
                    <w:rPr>
                      <w:rFonts w:ascii="Courier New" w:hAnsi="Courier New" w:cs="Courier New"/>
                      <w:spacing w:val="-28"/>
                      <w:sz w:val="16"/>
                      <w:szCs w:val="16"/>
                      <w:lang w:val="en-US"/>
                    </w:rPr>
                    <w:t xml:space="preserve"> </w:t>
                  </w:r>
                  <w:r w:rsidRPr="00CF6DBF">
                    <w:rPr>
                      <w:rFonts w:ascii="Courier New" w:hAnsi="Courier New" w:cs="Courier New"/>
                      <w:sz w:val="16"/>
                      <w:szCs w:val="16"/>
                      <w:lang w:val="en-US"/>
                    </w:rPr>
                    <w:t>updated</w:t>
                  </w:r>
                  <w:r w:rsidRPr="00CF6DBF">
                    <w:rPr>
                      <w:rFonts w:ascii="Courier New" w:hAnsi="Courier New" w:cs="Courier New"/>
                      <w:spacing w:val="-27"/>
                      <w:sz w:val="16"/>
                      <w:szCs w:val="16"/>
                      <w:lang w:val="en-US"/>
                    </w:rPr>
                    <w:t xml:space="preserve"> </w:t>
                  </w:r>
                  <w:r w:rsidRPr="00CF6DBF">
                    <w:rPr>
                      <w:rFonts w:ascii="Courier New" w:hAnsi="Courier New" w:cs="Courier New"/>
                      <w:sz w:val="16"/>
                      <w:szCs w:val="16"/>
                      <w:lang w:val="en-US"/>
                    </w:rPr>
                    <w:t>rakefile</w:t>
                  </w:r>
                  <w:r w:rsidRPr="00CF6DBF">
                    <w:rPr>
                      <w:rFonts w:ascii="Courier New" w:hAnsi="Courier New" w:cs="Courier New"/>
                      <w:w w:val="99"/>
                      <w:sz w:val="16"/>
                      <w:szCs w:val="16"/>
                      <w:lang w:val="en-US"/>
                    </w:rPr>
                    <w:t xml:space="preserve"> </w:t>
                  </w:r>
                  <w:r w:rsidRPr="00CF6DBF">
                    <w:rPr>
                      <w:rFonts w:ascii="Courier New" w:hAnsi="Courier New" w:cs="Courier New"/>
                      <w:sz w:val="16"/>
                      <w:szCs w:val="16"/>
                      <w:lang w:val="en-US"/>
                    </w:rPr>
                    <w:t>964f16d36dfccde844893cac5b347e7b3d44abbc</w:t>
                  </w:r>
                  <w:r w:rsidRPr="00CF6DBF">
                    <w:rPr>
                      <w:rFonts w:ascii="Courier New" w:hAnsi="Courier New" w:cs="Courier New"/>
                      <w:spacing w:val="-18"/>
                      <w:sz w:val="16"/>
                      <w:szCs w:val="16"/>
                      <w:lang w:val="en-US"/>
                    </w:rPr>
                    <w:t xml:space="preserve"> </w:t>
                  </w:r>
                  <w:r w:rsidRPr="00CF6DBF">
                    <w:rPr>
                      <w:rFonts w:ascii="Courier New" w:hAnsi="Courier New" w:cs="Courier New"/>
                      <w:sz w:val="16"/>
                      <w:szCs w:val="16"/>
                      <w:lang w:val="en-US"/>
                    </w:rPr>
                    <w:t>commit</w:t>
                  </w:r>
                  <w:r w:rsidRPr="00CF6DBF">
                    <w:rPr>
                      <w:rFonts w:ascii="Courier New" w:hAnsi="Courier New" w:cs="Courier New"/>
                      <w:spacing w:val="-18"/>
                      <w:sz w:val="16"/>
                      <w:szCs w:val="16"/>
                      <w:lang w:val="en-US"/>
                    </w:rPr>
                    <w:t xml:space="preserve"> </w:t>
                  </w:r>
                  <w:r w:rsidRPr="00CF6DBF">
                    <w:rPr>
                      <w:rFonts w:ascii="Courier New" w:hAnsi="Courier New" w:cs="Courier New"/>
                      <w:sz w:val="16"/>
                      <w:szCs w:val="16"/>
                      <w:lang w:val="en-US"/>
                    </w:rPr>
                    <w:t>the</w:t>
                  </w:r>
                  <w:r w:rsidRPr="00CF6DBF">
                    <w:rPr>
                      <w:rFonts w:ascii="Courier New" w:hAnsi="Courier New" w:cs="Courier New"/>
                      <w:spacing w:val="-18"/>
                      <w:sz w:val="16"/>
                      <w:szCs w:val="16"/>
                      <w:lang w:val="en-US"/>
                    </w:rPr>
                    <w:t xml:space="preserve"> </w:t>
                  </w:r>
                  <w:r w:rsidRPr="00CF6DBF">
                    <w:rPr>
                      <w:rFonts w:ascii="Courier New" w:hAnsi="Courier New" w:cs="Courier New"/>
                      <w:sz w:val="16"/>
                      <w:szCs w:val="16"/>
                      <w:lang w:val="en-US"/>
                    </w:rPr>
                    <w:t>todo</w:t>
                  </w:r>
                  <w:r w:rsidRPr="00CF6DBF">
                    <w:rPr>
                      <w:rFonts w:ascii="Courier New" w:hAnsi="Courier New" w:cs="Courier New"/>
                      <w:w w:val="99"/>
                      <w:sz w:val="16"/>
                      <w:szCs w:val="16"/>
                      <w:lang w:val="en-US"/>
                    </w:rPr>
                    <w:t xml:space="preserve"> </w:t>
                  </w:r>
                  <w:r w:rsidRPr="00CF6DBF">
                    <w:rPr>
                      <w:rFonts w:ascii="Courier New" w:hAnsi="Courier New" w:cs="Courier New"/>
                      <w:sz w:val="16"/>
                      <w:szCs w:val="16"/>
                      <w:lang w:val="en-US"/>
                    </w:rPr>
                    <w:t>8a5cbc430f1a9c3d00faaeffd07798508422908a</w:t>
                  </w:r>
                  <w:r w:rsidRPr="00CF6DBF">
                    <w:rPr>
                      <w:rFonts w:ascii="Courier New" w:hAnsi="Courier New" w:cs="Courier New"/>
                      <w:spacing w:val="-27"/>
                      <w:sz w:val="16"/>
                      <w:szCs w:val="16"/>
                      <w:lang w:val="en-US"/>
                    </w:rPr>
                    <w:t xml:space="preserve"> </w:t>
                  </w:r>
                  <w:r w:rsidRPr="00CF6DBF">
                    <w:rPr>
                      <w:rFonts w:ascii="Courier New" w:hAnsi="Courier New" w:cs="Courier New"/>
                      <w:sz w:val="16"/>
                      <w:szCs w:val="16"/>
                      <w:lang w:val="en-US"/>
                    </w:rPr>
                    <w:t>updated</w:t>
                  </w:r>
                  <w:r w:rsidRPr="00CF6DBF">
                    <w:rPr>
                      <w:rFonts w:ascii="Courier New" w:hAnsi="Courier New" w:cs="Courier New"/>
                      <w:spacing w:val="-26"/>
                      <w:sz w:val="16"/>
                      <w:szCs w:val="16"/>
                      <w:lang w:val="en-US"/>
                    </w:rPr>
                    <w:t xml:space="preserve"> </w:t>
                  </w:r>
                  <w:r w:rsidRPr="00CF6DBF">
                    <w:rPr>
                      <w:rFonts w:ascii="Courier New" w:hAnsi="Courier New" w:cs="Courier New"/>
                      <w:sz w:val="16"/>
                      <w:szCs w:val="16"/>
                      <w:lang w:val="en-US"/>
                    </w:rPr>
                    <w:t>readme</w:t>
                  </w:r>
                </w:p>
              </w:txbxContent>
            </v:textbox>
          </v:shape>
        </w:pict>
      </w:r>
    </w:p>
    <w:p w:rsidR="00CF6DBF" w:rsidRPr="00CF6DBF" w:rsidRDefault="00CF6DBF" w:rsidP="00CF6DBF">
      <w:pPr>
        <w:rPr>
          <w:rFonts w:cs="Times New Roman"/>
          <w:sz w:val="24"/>
          <w:szCs w:val="24"/>
        </w:rPr>
      </w:pPr>
      <w:r w:rsidRPr="00CF6DBF">
        <w:rPr>
          <w:rFonts w:cs="Times New Roman"/>
          <w:sz w:val="24"/>
          <w:szCs w:val="24"/>
        </w:rPr>
        <w:t>Теперь предположим, что вы забыли отметить версию проекта v1.2, которая была там, где находится коммит «updated rakefile». Вы можете добавить метку апосля. Для отметки коммита укажите контрольную сумму коммита (или часть её) в конце команды:</w:t>
      </w:r>
    </w:p>
    <w:p w:rsidR="00CF6DBF" w:rsidRPr="00CF6DBF" w:rsidRDefault="00CF6DBF" w:rsidP="00CF6DBF">
      <w:pPr>
        <w:rPr>
          <w:rFonts w:cs="Times New Roman"/>
          <w:sz w:val="24"/>
          <w:szCs w:val="24"/>
        </w:rPr>
      </w:pPr>
      <w:r w:rsidRPr="00CF6DBF">
        <w:rPr>
          <w:rFonts w:cs="Times New Roman"/>
          <w:sz w:val="24"/>
          <w:szCs w:val="24"/>
        </w:rPr>
      </w:r>
      <w:r w:rsidR="007A7630" w:rsidRPr="00CF6DBF">
        <w:rPr>
          <w:rFonts w:cs="Times New Roman"/>
          <w:sz w:val="24"/>
          <w:szCs w:val="24"/>
        </w:rPr>
        <w:pict>
          <v:shape id="_x0000_s1571" type="#_x0000_t202" style="width:416.45pt;height:21.9pt;mso-position-horizontal-relative:char;mso-position-vertical-relative:line" o:allowincell="f" fillcolor="#e5e5e5" stroked="f">
            <v:textbox style="mso-next-textbox:#_x0000_s1571" inset="0,0,0,0">
              <w:txbxContent>
                <w:p w:rsidR="00C121D7" w:rsidRDefault="00C121D7" w:rsidP="00CF6DBF">
                  <w:pPr>
                    <w:pStyle w:val="a9"/>
                    <w:kinsoku w:val="0"/>
                    <w:overflowPunct w:val="0"/>
                    <w:ind w:left="179"/>
                    <w:rPr>
                      <w:rFonts w:ascii="Courier New" w:hAnsi="Courier New" w:cs="Courier New"/>
                      <w:sz w:val="16"/>
                      <w:szCs w:val="16"/>
                    </w:rPr>
                  </w:pPr>
                  <w:r>
                    <w:rPr>
                      <w:rFonts w:ascii="Courier New" w:hAnsi="Courier New" w:cs="Courier New"/>
                      <w:sz w:val="16"/>
                      <w:szCs w:val="16"/>
                    </w:rPr>
                    <w:t>$</w:t>
                  </w:r>
                  <w:r>
                    <w:rPr>
                      <w:rFonts w:ascii="Courier New" w:hAnsi="Courier New" w:cs="Courier New"/>
                      <w:spacing w:val="-5"/>
                      <w:sz w:val="16"/>
                      <w:szCs w:val="16"/>
                    </w:rPr>
                    <w:t xml:space="preserve"> </w:t>
                  </w:r>
                  <w:r>
                    <w:rPr>
                      <w:rFonts w:ascii="Courier New" w:hAnsi="Courier New" w:cs="Courier New"/>
                      <w:sz w:val="16"/>
                      <w:szCs w:val="16"/>
                    </w:rPr>
                    <w:t>git</w:t>
                  </w:r>
                  <w:r>
                    <w:rPr>
                      <w:rFonts w:ascii="Courier New" w:hAnsi="Courier New" w:cs="Courier New"/>
                      <w:spacing w:val="-5"/>
                      <w:sz w:val="16"/>
                      <w:szCs w:val="16"/>
                    </w:rPr>
                    <w:t xml:space="preserve"> </w:t>
                  </w:r>
                  <w:r>
                    <w:rPr>
                      <w:rFonts w:ascii="Courier New" w:hAnsi="Courier New" w:cs="Courier New"/>
                      <w:sz w:val="16"/>
                      <w:szCs w:val="16"/>
                    </w:rPr>
                    <w:t>tag</w:t>
                  </w:r>
                  <w:r>
                    <w:rPr>
                      <w:rFonts w:ascii="Courier New" w:hAnsi="Courier New" w:cs="Courier New"/>
                      <w:spacing w:val="-5"/>
                      <w:sz w:val="16"/>
                      <w:szCs w:val="16"/>
                    </w:rPr>
                    <w:t xml:space="preserve"> </w:t>
                  </w:r>
                  <w:r>
                    <w:rPr>
                      <w:rFonts w:ascii="Courier New" w:hAnsi="Courier New" w:cs="Courier New"/>
                      <w:sz w:val="16"/>
                      <w:szCs w:val="16"/>
                    </w:rPr>
                    <w:t>-a</w:t>
                  </w:r>
                  <w:r>
                    <w:rPr>
                      <w:rFonts w:ascii="Courier New" w:hAnsi="Courier New" w:cs="Courier New"/>
                      <w:spacing w:val="-5"/>
                      <w:sz w:val="16"/>
                      <w:szCs w:val="16"/>
                    </w:rPr>
                    <w:t xml:space="preserve"> </w:t>
                  </w:r>
                  <w:r>
                    <w:rPr>
                      <w:rFonts w:ascii="Courier New" w:hAnsi="Courier New" w:cs="Courier New"/>
                      <w:sz w:val="16"/>
                      <w:szCs w:val="16"/>
                    </w:rPr>
                    <w:t>v1.2</w:t>
                  </w:r>
                  <w:r>
                    <w:rPr>
                      <w:rFonts w:ascii="Courier New" w:hAnsi="Courier New" w:cs="Courier New"/>
                      <w:spacing w:val="-5"/>
                      <w:sz w:val="16"/>
                      <w:szCs w:val="16"/>
                    </w:rPr>
                    <w:t xml:space="preserve"> </w:t>
                  </w:r>
                  <w:r>
                    <w:rPr>
                      <w:rFonts w:ascii="Courier New" w:hAnsi="Courier New" w:cs="Courier New"/>
                      <w:sz w:val="16"/>
                      <w:szCs w:val="16"/>
                    </w:rPr>
                    <w:t>9fceb02</w:t>
                  </w:r>
                </w:p>
              </w:txbxContent>
            </v:textbox>
          </v:shape>
        </w:pict>
      </w:r>
    </w:p>
    <w:p w:rsidR="00CF6DBF" w:rsidRPr="00CF6DBF" w:rsidRDefault="00CF6DBF" w:rsidP="00CF6DBF">
      <w:pPr>
        <w:rPr>
          <w:rFonts w:cs="Times New Roman"/>
          <w:sz w:val="24"/>
          <w:szCs w:val="24"/>
        </w:rPr>
      </w:pPr>
      <w:r w:rsidRPr="00CF6DBF">
        <w:rPr>
          <w:rFonts w:cs="Times New Roman"/>
          <w:sz w:val="24"/>
          <w:szCs w:val="24"/>
        </w:rPr>
        <w:lastRenderedPageBreak/>
        <w:t>Можете проверить, что коммит теперь отмечен:</w:t>
      </w:r>
    </w:p>
    <w:p w:rsidR="00CF6DBF" w:rsidRPr="00CF6DBF" w:rsidRDefault="00CF6DBF" w:rsidP="00CF6DBF">
      <w:pPr>
        <w:rPr>
          <w:rFonts w:cs="Times New Roman"/>
          <w:sz w:val="24"/>
          <w:szCs w:val="24"/>
        </w:rPr>
      </w:pPr>
      <w:r w:rsidRPr="00CF6DBF">
        <w:rPr>
          <w:rFonts w:cs="Times New Roman"/>
          <w:sz w:val="24"/>
          <w:szCs w:val="24"/>
        </w:rPr>
      </w:r>
      <w:r w:rsidR="007A7630" w:rsidRPr="00CF6DBF">
        <w:rPr>
          <w:rFonts w:cs="Times New Roman"/>
          <w:sz w:val="24"/>
          <w:szCs w:val="24"/>
        </w:rPr>
        <w:pict>
          <v:shape id="_x0000_s1570" type="#_x0000_t202" style="width:416.45pt;height:274.9pt;mso-position-horizontal-relative:char;mso-position-vertical-relative:line" o:allowincell="f" fillcolor="#e5e5e5" stroked="f">
            <v:textbox style="mso-next-textbox:#_x0000_s1570" inset="0,0,0,0">
              <w:txbxContent>
                <w:p w:rsidR="00C121D7" w:rsidRPr="00CF6DBF" w:rsidRDefault="00C121D7" w:rsidP="00CF6DBF">
                  <w:pPr>
                    <w:pStyle w:val="a9"/>
                    <w:kinsoku w:val="0"/>
                    <w:overflowPunct w:val="0"/>
                    <w:spacing w:line="324" w:lineRule="auto"/>
                    <w:ind w:left="179" w:right="7286"/>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4"/>
                      <w:sz w:val="16"/>
                      <w:szCs w:val="16"/>
                      <w:lang w:val="en-US"/>
                    </w:rPr>
                    <w:t xml:space="preserve"> </w:t>
                  </w:r>
                  <w:r w:rsidRPr="00CF6DBF">
                    <w:rPr>
                      <w:rFonts w:ascii="Courier New" w:hAnsi="Courier New" w:cs="Courier New"/>
                      <w:sz w:val="16"/>
                      <w:szCs w:val="16"/>
                      <w:lang w:val="en-US"/>
                    </w:rPr>
                    <w:t>tag</w:t>
                  </w:r>
                  <w:r w:rsidRPr="00CF6DBF">
                    <w:rPr>
                      <w:rFonts w:ascii="Courier New" w:hAnsi="Courier New" w:cs="Courier New"/>
                      <w:w w:val="99"/>
                      <w:sz w:val="16"/>
                      <w:szCs w:val="16"/>
                      <w:lang w:val="en-US"/>
                    </w:rPr>
                    <w:t xml:space="preserve"> </w:t>
                  </w:r>
                  <w:r w:rsidRPr="00CF6DBF">
                    <w:rPr>
                      <w:rFonts w:ascii="Courier New" w:hAnsi="Courier New" w:cs="Courier New"/>
                      <w:sz w:val="16"/>
                      <w:szCs w:val="16"/>
                      <w:lang w:val="en-US"/>
                    </w:rPr>
                    <w:t>v0.1</w:t>
                  </w:r>
                </w:p>
                <w:p w:rsidR="00C121D7" w:rsidRPr="00CF6DBF" w:rsidRDefault="00C121D7" w:rsidP="00CF6DBF">
                  <w:pPr>
                    <w:pStyle w:val="a9"/>
                    <w:kinsoku w:val="0"/>
                    <w:overflowPunct w:val="0"/>
                    <w:spacing w:line="324" w:lineRule="auto"/>
                    <w:ind w:left="179" w:right="7764"/>
                    <w:jc w:val="both"/>
                    <w:rPr>
                      <w:rFonts w:ascii="Courier New" w:hAnsi="Courier New" w:cs="Courier New"/>
                      <w:sz w:val="16"/>
                      <w:szCs w:val="16"/>
                      <w:lang w:val="en-US"/>
                    </w:rPr>
                  </w:pPr>
                  <w:r w:rsidRPr="00CF6DBF">
                    <w:rPr>
                      <w:rFonts w:ascii="Courier New" w:hAnsi="Courier New" w:cs="Courier New"/>
                      <w:w w:val="95"/>
                      <w:sz w:val="16"/>
                      <w:szCs w:val="16"/>
                      <w:lang w:val="en-US"/>
                    </w:rPr>
                    <w:t>v1.2</w:t>
                  </w:r>
                  <w:r w:rsidRPr="00CF6DBF">
                    <w:rPr>
                      <w:rFonts w:ascii="Courier New" w:hAnsi="Courier New" w:cs="Courier New"/>
                      <w:w w:val="99"/>
                      <w:sz w:val="16"/>
                      <w:szCs w:val="16"/>
                      <w:lang w:val="en-US"/>
                    </w:rPr>
                    <w:t xml:space="preserve"> </w:t>
                  </w:r>
                  <w:r w:rsidRPr="00CF6DBF">
                    <w:rPr>
                      <w:rFonts w:ascii="Courier New" w:hAnsi="Courier New" w:cs="Courier New"/>
                      <w:w w:val="95"/>
                      <w:sz w:val="16"/>
                      <w:szCs w:val="16"/>
                      <w:lang w:val="en-US"/>
                    </w:rPr>
                    <w:t>v1.3</w:t>
                  </w:r>
                  <w:r w:rsidRPr="00CF6DBF">
                    <w:rPr>
                      <w:rFonts w:ascii="Courier New" w:hAnsi="Courier New" w:cs="Courier New"/>
                      <w:w w:val="99"/>
                      <w:sz w:val="16"/>
                      <w:szCs w:val="16"/>
                      <w:lang w:val="en-US"/>
                    </w:rPr>
                    <w:t xml:space="preserve"> </w:t>
                  </w:r>
                  <w:r w:rsidRPr="00CF6DBF">
                    <w:rPr>
                      <w:rFonts w:ascii="Courier New" w:hAnsi="Courier New" w:cs="Courier New"/>
                      <w:w w:val="95"/>
                      <w:sz w:val="16"/>
                      <w:szCs w:val="16"/>
                      <w:lang w:val="en-US"/>
                    </w:rPr>
                    <w:t>v1.4</w:t>
                  </w:r>
                </w:p>
                <w:p w:rsidR="00C121D7" w:rsidRPr="00CF6DBF" w:rsidRDefault="00C121D7" w:rsidP="00CF6DBF">
                  <w:pPr>
                    <w:pStyle w:val="a9"/>
                    <w:kinsoku w:val="0"/>
                    <w:overflowPunct w:val="0"/>
                    <w:spacing w:line="324" w:lineRule="auto"/>
                    <w:ind w:left="179" w:right="7477"/>
                    <w:rPr>
                      <w:rFonts w:ascii="Courier New" w:hAnsi="Courier New" w:cs="Courier New"/>
                      <w:sz w:val="16"/>
                      <w:szCs w:val="16"/>
                      <w:lang w:val="en-US"/>
                    </w:rPr>
                  </w:pPr>
                  <w:r w:rsidRPr="00CF6DBF">
                    <w:rPr>
                      <w:rFonts w:ascii="Courier New" w:hAnsi="Courier New" w:cs="Courier New"/>
                      <w:w w:val="95"/>
                      <w:sz w:val="16"/>
                      <w:szCs w:val="16"/>
                      <w:lang w:val="en-US"/>
                    </w:rPr>
                    <w:t>v1.4-lw</w:t>
                  </w:r>
                  <w:r w:rsidRPr="00CF6DBF">
                    <w:rPr>
                      <w:rFonts w:ascii="Courier New" w:hAnsi="Courier New" w:cs="Courier New"/>
                      <w:w w:val="99"/>
                      <w:sz w:val="16"/>
                      <w:szCs w:val="16"/>
                      <w:lang w:val="en-US"/>
                    </w:rPr>
                    <w:t xml:space="preserve"> </w:t>
                  </w:r>
                  <w:r w:rsidRPr="00CF6DBF">
                    <w:rPr>
                      <w:rFonts w:ascii="Courier New" w:hAnsi="Courier New" w:cs="Courier New"/>
                      <w:sz w:val="16"/>
                      <w:szCs w:val="16"/>
                      <w:lang w:val="en-US"/>
                    </w:rPr>
                    <w:t>v1.5</w:t>
                  </w:r>
                </w:p>
                <w:p w:rsidR="00C121D7" w:rsidRPr="00CF6DBF" w:rsidRDefault="00C121D7" w:rsidP="00CF6DBF">
                  <w:pPr>
                    <w:pStyle w:val="a9"/>
                    <w:kinsoku w:val="0"/>
                    <w:overflowPunct w:val="0"/>
                    <w:spacing w:line="324" w:lineRule="auto"/>
                    <w:ind w:left="179" w:right="6712"/>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show</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v1.2</w:t>
                  </w:r>
                  <w:r w:rsidRPr="00CF6DBF">
                    <w:rPr>
                      <w:rFonts w:ascii="Courier New" w:hAnsi="Courier New" w:cs="Courier New"/>
                      <w:w w:val="99"/>
                      <w:sz w:val="16"/>
                      <w:szCs w:val="16"/>
                      <w:lang w:val="en-US"/>
                    </w:rPr>
                    <w:t xml:space="preserve"> </w:t>
                  </w:r>
                  <w:r w:rsidRPr="00CF6DBF">
                    <w:rPr>
                      <w:rFonts w:ascii="Courier New" w:hAnsi="Courier New" w:cs="Courier New"/>
                      <w:sz w:val="16"/>
                      <w:szCs w:val="16"/>
                      <w:lang w:val="en-US"/>
                    </w:rPr>
                    <w:t>tag</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v1.2</w:t>
                  </w:r>
                </w:p>
                <w:p w:rsidR="00C121D7" w:rsidRPr="00CF6DBF" w:rsidRDefault="00C121D7" w:rsidP="00CF6DBF">
                  <w:pPr>
                    <w:pStyle w:val="a9"/>
                    <w:tabs>
                      <w:tab w:val="left" w:pos="944"/>
                    </w:tabs>
                    <w:kinsoku w:val="0"/>
                    <w:overflowPunct w:val="0"/>
                    <w:spacing w:line="324" w:lineRule="auto"/>
                    <w:ind w:left="179" w:right="4034"/>
                    <w:rPr>
                      <w:rFonts w:ascii="Courier New" w:hAnsi="Courier New" w:cs="Courier New"/>
                      <w:sz w:val="16"/>
                      <w:szCs w:val="16"/>
                      <w:lang w:val="en-US"/>
                    </w:rPr>
                  </w:pPr>
                  <w:r w:rsidRPr="00CF6DBF">
                    <w:rPr>
                      <w:rFonts w:ascii="Courier New" w:hAnsi="Courier New" w:cs="Courier New"/>
                      <w:sz w:val="16"/>
                      <w:szCs w:val="16"/>
                      <w:lang w:val="en-US"/>
                    </w:rPr>
                    <w:t>Tagger:</w:t>
                  </w:r>
                  <w:r w:rsidRPr="00CF6DBF">
                    <w:rPr>
                      <w:rFonts w:ascii="Courier New" w:hAnsi="Courier New" w:cs="Courier New"/>
                      <w:spacing w:val="-14"/>
                      <w:sz w:val="16"/>
                      <w:szCs w:val="16"/>
                      <w:lang w:val="en-US"/>
                    </w:rPr>
                    <w:t xml:space="preserve"> </w:t>
                  </w:r>
                  <w:r w:rsidRPr="00CF6DBF">
                    <w:rPr>
                      <w:rFonts w:ascii="Courier New" w:hAnsi="Courier New" w:cs="Courier New"/>
                      <w:sz w:val="16"/>
                      <w:szCs w:val="16"/>
                      <w:lang w:val="en-US"/>
                    </w:rPr>
                    <w:t>Scott</w:t>
                  </w:r>
                  <w:r w:rsidRPr="00CF6DBF">
                    <w:rPr>
                      <w:rFonts w:ascii="Courier New" w:hAnsi="Courier New" w:cs="Courier New"/>
                      <w:spacing w:val="-14"/>
                      <w:sz w:val="16"/>
                      <w:szCs w:val="16"/>
                      <w:lang w:val="en-US"/>
                    </w:rPr>
                    <w:t xml:space="preserve"> </w:t>
                  </w:r>
                  <w:r w:rsidRPr="00CF6DBF">
                    <w:rPr>
                      <w:rFonts w:ascii="Courier New" w:hAnsi="Courier New" w:cs="Courier New"/>
                      <w:sz w:val="16"/>
                      <w:szCs w:val="16"/>
                      <w:lang w:val="en-US"/>
                    </w:rPr>
                    <w:t>Chacon</w:t>
                  </w:r>
                  <w:r w:rsidRPr="00CF6DBF">
                    <w:rPr>
                      <w:rFonts w:ascii="Courier New" w:hAnsi="Courier New" w:cs="Courier New"/>
                      <w:spacing w:val="-14"/>
                      <w:sz w:val="16"/>
                      <w:szCs w:val="16"/>
                      <w:lang w:val="en-US"/>
                    </w:rPr>
                    <w:t xml:space="preserve"> </w:t>
                  </w:r>
                  <w:hyperlink r:id="rId25" w:history="1">
                    <w:r w:rsidRPr="00CF6DBF">
                      <w:rPr>
                        <w:rStyle w:val="af9"/>
                        <w:rFonts w:ascii="Courier New" w:hAnsi="Courier New" w:cs="Courier New"/>
                        <w:sz w:val="16"/>
                        <w:szCs w:val="16"/>
                        <w:lang w:val="en-US"/>
                      </w:rPr>
                      <w:t>&lt;schacon@gee-mail.com&gt;</w:t>
                    </w:r>
                  </w:hyperlink>
                  <w:r w:rsidRPr="00CF6DBF">
                    <w:rPr>
                      <w:rFonts w:ascii="Courier New" w:hAnsi="Courier New" w:cs="Courier New"/>
                      <w:w w:val="99"/>
                      <w:sz w:val="16"/>
                      <w:szCs w:val="16"/>
                      <w:lang w:val="en-US"/>
                    </w:rPr>
                    <w:t xml:space="preserve"> </w:t>
                  </w:r>
                  <w:r w:rsidRPr="00CF6DBF">
                    <w:rPr>
                      <w:rFonts w:ascii="Courier New" w:hAnsi="Courier New" w:cs="Courier New"/>
                      <w:w w:val="95"/>
                      <w:sz w:val="16"/>
                      <w:szCs w:val="16"/>
                      <w:lang w:val="en-US"/>
                    </w:rPr>
                    <w:t>Date:</w:t>
                  </w:r>
                  <w:r w:rsidRPr="00CF6DBF">
                    <w:rPr>
                      <w:rFonts w:ascii="Courier New" w:hAnsi="Courier New" w:cs="Courier New"/>
                      <w:w w:val="95"/>
                      <w:sz w:val="16"/>
                      <w:szCs w:val="16"/>
                      <w:lang w:val="en-US"/>
                    </w:rPr>
                    <w:tab/>
                  </w:r>
                  <w:r w:rsidRPr="00CF6DBF">
                    <w:rPr>
                      <w:rFonts w:ascii="Courier New" w:hAnsi="Courier New" w:cs="Courier New"/>
                      <w:sz w:val="16"/>
                      <w:szCs w:val="16"/>
                      <w:lang w:val="en-US"/>
                    </w:rPr>
                    <w:t>Mon</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Feb</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9</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15:32:16</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2009</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-0800</w:t>
                  </w:r>
                </w:p>
                <w:p w:rsidR="00C121D7" w:rsidRPr="00CF6DBF" w:rsidRDefault="00C121D7" w:rsidP="00CF6DBF">
                  <w:pPr>
                    <w:pStyle w:val="a9"/>
                    <w:kinsoku w:val="0"/>
                    <w:overflowPunct w:val="0"/>
                    <w:ind w:left="179"/>
                    <w:jc w:val="both"/>
                    <w:rPr>
                      <w:rFonts w:ascii="Courier New" w:hAnsi="Courier New" w:cs="Courier New"/>
                      <w:sz w:val="16"/>
                      <w:szCs w:val="16"/>
                      <w:lang w:val="en-US"/>
                    </w:rPr>
                  </w:pPr>
                  <w:r w:rsidRPr="00CF6DBF">
                    <w:rPr>
                      <w:rFonts w:ascii="Courier New" w:hAnsi="Courier New" w:cs="Courier New"/>
                      <w:sz w:val="16"/>
                      <w:szCs w:val="16"/>
                      <w:lang w:val="en-US"/>
                    </w:rPr>
                    <w:t>version</w:t>
                  </w:r>
                  <w:r w:rsidRPr="00CF6DBF">
                    <w:rPr>
                      <w:rFonts w:ascii="Courier New" w:hAnsi="Courier New" w:cs="Courier New"/>
                      <w:spacing w:val="-11"/>
                      <w:sz w:val="16"/>
                      <w:szCs w:val="16"/>
                      <w:lang w:val="en-US"/>
                    </w:rPr>
                    <w:t xml:space="preserve"> </w:t>
                  </w:r>
                  <w:r w:rsidRPr="00CF6DBF">
                    <w:rPr>
                      <w:rFonts w:ascii="Courier New" w:hAnsi="Courier New" w:cs="Courier New"/>
                      <w:sz w:val="16"/>
                      <w:szCs w:val="16"/>
                      <w:lang w:val="en-US"/>
                    </w:rPr>
                    <w:t>1.2</w:t>
                  </w:r>
                </w:p>
                <w:p w:rsidR="00C121D7" w:rsidRPr="00CF6DBF" w:rsidRDefault="00C121D7" w:rsidP="00CF6DBF">
                  <w:pPr>
                    <w:pStyle w:val="a9"/>
                    <w:kinsoku w:val="0"/>
                    <w:overflowPunct w:val="0"/>
                    <w:spacing w:before="65" w:line="324" w:lineRule="auto"/>
                    <w:ind w:left="179" w:right="3651"/>
                    <w:rPr>
                      <w:rFonts w:ascii="Courier New" w:hAnsi="Courier New" w:cs="Courier New"/>
                      <w:sz w:val="16"/>
                      <w:szCs w:val="16"/>
                      <w:lang w:val="en-US"/>
                    </w:rPr>
                  </w:pPr>
                  <w:r w:rsidRPr="00CF6DBF">
                    <w:rPr>
                      <w:rFonts w:ascii="Courier New" w:hAnsi="Courier New" w:cs="Courier New"/>
                      <w:sz w:val="16"/>
                      <w:szCs w:val="16"/>
                      <w:lang w:val="en-US"/>
                    </w:rPr>
                    <w:t>commit</w:t>
                  </w:r>
                  <w:r w:rsidRPr="00CF6DBF">
                    <w:rPr>
                      <w:rFonts w:ascii="Courier New" w:hAnsi="Courier New" w:cs="Courier New"/>
                      <w:spacing w:val="-46"/>
                      <w:sz w:val="16"/>
                      <w:szCs w:val="16"/>
                      <w:lang w:val="en-US"/>
                    </w:rPr>
                    <w:t xml:space="preserve"> </w:t>
                  </w:r>
                  <w:r w:rsidRPr="00CF6DBF">
                    <w:rPr>
                      <w:rFonts w:ascii="Courier New" w:hAnsi="Courier New" w:cs="Courier New"/>
                      <w:sz w:val="16"/>
                      <w:szCs w:val="16"/>
                      <w:lang w:val="en-US"/>
                    </w:rPr>
                    <w:t>9fceb02d0ae598e95dc970b74767f19372d61af8</w:t>
                  </w:r>
                  <w:r w:rsidRPr="00CF6DBF">
                    <w:rPr>
                      <w:rFonts w:ascii="Courier New" w:hAnsi="Courier New" w:cs="Courier New"/>
                      <w:w w:val="99"/>
                      <w:sz w:val="16"/>
                      <w:szCs w:val="16"/>
                      <w:lang w:val="en-US"/>
                    </w:rPr>
                    <w:t xml:space="preserve"> </w:t>
                  </w:r>
                  <w:r w:rsidRPr="00CF6DBF">
                    <w:rPr>
                      <w:rFonts w:ascii="Courier New" w:hAnsi="Courier New" w:cs="Courier New"/>
                      <w:sz w:val="16"/>
                      <w:szCs w:val="16"/>
                      <w:lang w:val="en-US"/>
                    </w:rPr>
                    <w:t>Author:</w:t>
                  </w:r>
                  <w:r w:rsidRPr="00CF6DBF">
                    <w:rPr>
                      <w:rFonts w:ascii="Courier New" w:hAnsi="Courier New" w:cs="Courier New"/>
                      <w:spacing w:val="-15"/>
                      <w:sz w:val="16"/>
                      <w:szCs w:val="16"/>
                      <w:lang w:val="en-US"/>
                    </w:rPr>
                    <w:t xml:space="preserve"> </w:t>
                  </w:r>
                  <w:r w:rsidRPr="00CF6DBF">
                    <w:rPr>
                      <w:rFonts w:ascii="Courier New" w:hAnsi="Courier New" w:cs="Courier New"/>
                      <w:sz w:val="16"/>
                      <w:szCs w:val="16"/>
                      <w:lang w:val="en-US"/>
                    </w:rPr>
                    <w:t>Magnus</w:t>
                  </w:r>
                  <w:r w:rsidRPr="00CF6DBF">
                    <w:rPr>
                      <w:rFonts w:ascii="Courier New" w:hAnsi="Courier New" w:cs="Courier New"/>
                      <w:spacing w:val="-14"/>
                      <w:sz w:val="16"/>
                      <w:szCs w:val="16"/>
                      <w:lang w:val="en-US"/>
                    </w:rPr>
                    <w:t xml:space="preserve"> </w:t>
                  </w:r>
                  <w:r w:rsidRPr="00CF6DBF">
                    <w:rPr>
                      <w:rFonts w:ascii="Courier New" w:hAnsi="Courier New" w:cs="Courier New"/>
                      <w:sz w:val="16"/>
                      <w:szCs w:val="16"/>
                      <w:lang w:val="en-US"/>
                    </w:rPr>
                    <w:t>Chacon</w:t>
                  </w:r>
                  <w:r w:rsidRPr="00CF6DBF">
                    <w:rPr>
                      <w:rFonts w:ascii="Courier New" w:hAnsi="Courier New" w:cs="Courier New"/>
                      <w:spacing w:val="-14"/>
                      <w:sz w:val="16"/>
                      <w:szCs w:val="16"/>
                      <w:lang w:val="en-US"/>
                    </w:rPr>
                    <w:t xml:space="preserve"> </w:t>
                  </w:r>
                  <w:hyperlink r:id="rId26" w:history="1">
                    <w:r w:rsidRPr="00CF6DBF">
                      <w:rPr>
                        <w:rStyle w:val="af9"/>
                        <w:rFonts w:ascii="Courier New" w:hAnsi="Courier New" w:cs="Courier New"/>
                        <w:sz w:val="16"/>
                        <w:szCs w:val="16"/>
                        <w:lang w:val="en-US"/>
                      </w:rPr>
                      <w:t>&lt;mchacon@gee-mail.com&gt;</w:t>
                    </w:r>
                  </w:hyperlink>
                </w:p>
                <w:p w:rsidR="00C121D7" w:rsidRPr="00CF6DBF" w:rsidRDefault="00C121D7" w:rsidP="00CF6DBF">
                  <w:pPr>
                    <w:pStyle w:val="a9"/>
                    <w:kinsoku w:val="0"/>
                    <w:overflowPunct w:val="0"/>
                    <w:ind w:left="179"/>
                    <w:jc w:val="both"/>
                    <w:rPr>
                      <w:rFonts w:ascii="Courier New" w:hAnsi="Courier New" w:cs="Courier New"/>
                      <w:sz w:val="16"/>
                      <w:szCs w:val="16"/>
                      <w:lang w:val="en-US"/>
                    </w:rPr>
                  </w:pPr>
                  <w:r w:rsidRPr="00CF6DBF">
                    <w:rPr>
                      <w:rFonts w:ascii="Courier New" w:hAnsi="Courier New" w:cs="Courier New"/>
                      <w:sz w:val="16"/>
                      <w:szCs w:val="16"/>
                      <w:lang w:val="en-US"/>
                    </w:rPr>
                    <w:t xml:space="preserve">Date: </w:t>
                  </w:r>
                  <w:r w:rsidRPr="00CF6DBF">
                    <w:rPr>
                      <w:rFonts w:ascii="Courier New" w:hAnsi="Courier New" w:cs="Courier New"/>
                      <w:spacing w:val="83"/>
                      <w:sz w:val="16"/>
                      <w:szCs w:val="16"/>
                      <w:lang w:val="en-US"/>
                    </w:rPr>
                    <w:t xml:space="preserve"> </w:t>
                  </w:r>
                  <w:r w:rsidRPr="00CF6DBF">
                    <w:rPr>
                      <w:rFonts w:ascii="Courier New" w:hAnsi="Courier New" w:cs="Courier New"/>
                      <w:sz w:val="16"/>
                      <w:szCs w:val="16"/>
                      <w:lang w:val="en-US"/>
                    </w:rPr>
                    <w:t>Sun</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Apr</w:t>
                  </w:r>
                  <w:r w:rsidRPr="00CF6DBF">
                    <w:rPr>
                      <w:rFonts w:ascii="Courier New" w:hAnsi="Courier New" w:cs="Courier New"/>
                      <w:spacing w:val="-4"/>
                      <w:sz w:val="16"/>
                      <w:szCs w:val="16"/>
                      <w:lang w:val="en-US"/>
                    </w:rPr>
                    <w:t xml:space="preserve"> </w:t>
                  </w:r>
                  <w:r w:rsidRPr="00CF6DBF">
                    <w:rPr>
                      <w:rFonts w:ascii="Courier New" w:hAnsi="Courier New" w:cs="Courier New"/>
                      <w:sz w:val="16"/>
                      <w:szCs w:val="16"/>
                      <w:lang w:val="en-US"/>
                    </w:rPr>
                    <w:t>27</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20:43:35</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2008</w:t>
                  </w:r>
                  <w:r w:rsidRPr="00CF6DBF">
                    <w:rPr>
                      <w:rFonts w:ascii="Courier New" w:hAnsi="Courier New" w:cs="Courier New"/>
                      <w:spacing w:val="-4"/>
                      <w:sz w:val="16"/>
                      <w:szCs w:val="16"/>
                      <w:lang w:val="en-US"/>
                    </w:rPr>
                    <w:t xml:space="preserve"> </w:t>
                  </w:r>
                  <w:r w:rsidRPr="00CF6DBF">
                    <w:rPr>
                      <w:rFonts w:ascii="Courier New" w:hAnsi="Courier New" w:cs="Courier New"/>
                      <w:sz w:val="16"/>
                      <w:szCs w:val="16"/>
                      <w:lang w:val="en-US"/>
                    </w:rPr>
                    <w:t>-0700</w:t>
                  </w:r>
                </w:p>
                <w:p w:rsidR="00C121D7" w:rsidRPr="00CF6DBF" w:rsidRDefault="00C121D7" w:rsidP="00CF6DBF">
                  <w:pPr>
                    <w:pStyle w:val="a9"/>
                    <w:kinsoku w:val="0"/>
                    <w:overflowPunct w:val="0"/>
                    <w:spacing w:before="126"/>
                    <w:ind w:left="561"/>
                    <w:rPr>
                      <w:rFonts w:ascii="Courier New" w:hAnsi="Courier New" w:cs="Courier New"/>
                      <w:sz w:val="16"/>
                      <w:szCs w:val="16"/>
                      <w:lang w:val="en-US"/>
                    </w:rPr>
                  </w:pPr>
                  <w:r w:rsidRPr="00CF6DBF">
                    <w:rPr>
                      <w:rFonts w:ascii="Courier New" w:hAnsi="Courier New" w:cs="Courier New"/>
                      <w:sz w:val="16"/>
                      <w:szCs w:val="16"/>
                      <w:lang w:val="en-US"/>
                    </w:rPr>
                    <w:t>updated</w:t>
                  </w:r>
                  <w:r w:rsidRPr="00CF6DBF">
                    <w:rPr>
                      <w:rFonts w:ascii="Courier New" w:hAnsi="Courier New" w:cs="Courier New"/>
                      <w:spacing w:val="-16"/>
                      <w:sz w:val="16"/>
                      <w:szCs w:val="16"/>
                      <w:lang w:val="en-US"/>
                    </w:rPr>
                    <w:t xml:space="preserve"> </w:t>
                  </w:r>
                  <w:r w:rsidRPr="00CF6DBF">
                    <w:rPr>
                      <w:rFonts w:ascii="Courier New" w:hAnsi="Courier New" w:cs="Courier New"/>
                      <w:sz w:val="16"/>
                      <w:szCs w:val="16"/>
                      <w:lang w:val="en-US"/>
                    </w:rPr>
                    <w:t>rakefile</w:t>
                  </w:r>
                </w:p>
                <w:p w:rsidR="00C121D7" w:rsidRPr="00CF6DBF" w:rsidRDefault="00C121D7" w:rsidP="00CF6DBF">
                  <w:pPr>
                    <w:pStyle w:val="a9"/>
                    <w:kinsoku w:val="0"/>
                    <w:overflowPunct w:val="0"/>
                    <w:spacing w:before="65"/>
                    <w:ind w:left="179"/>
                    <w:jc w:val="both"/>
                    <w:rPr>
                      <w:rFonts w:ascii="Courier New" w:hAnsi="Courier New" w:cs="Courier New"/>
                      <w:sz w:val="16"/>
                      <w:szCs w:val="16"/>
                      <w:lang w:val="en-US"/>
                    </w:rPr>
                  </w:pPr>
                  <w:r w:rsidRPr="00CF6DBF">
                    <w:rPr>
                      <w:rFonts w:ascii="Courier New" w:hAnsi="Courier New" w:cs="Courier New"/>
                      <w:sz w:val="16"/>
                      <w:szCs w:val="16"/>
                      <w:lang w:val="en-US"/>
                    </w:rPr>
                    <w:t>...</w:t>
                  </w:r>
                </w:p>
              </w:txbxContent>
            </v:textbox>
          </v:shape>
        </w:pict>
      </w:r>
    </w:p>
    <w:p w:rsidR="00CF6DBF" w:rsidRPr="00CF6DBF" w:rsidRDefault="00CF6DBF" w:rsidP="0082716D">
      <w:pPr>
        <w:pStyle w:val="1"/>
      </w:pPr>
      <w:bookmarkStart w:id="106" w:name="Обмен_метками"/>
      <w:bookmarkStart w:id="107" w:name="bookmark60"/>
      <w:bookmarkStart w:id="108" w:name="_Toc406151920"/>
      <w:bookmarkEnd w:id="106"/>
      <w:bookmarkEnd w:id="107"/>
      <w:r w:rsidRPr="00CF6DBF">
        <w:t>Обмен метками</w:t>
      </w:r>
      <w:bookmarkEnd w:id="108"/>
    </w:p>
    <w:p w:rsidR="00CF6DBF" w:rsidRPr="00CF6DBF" w:rsidRDefault="00CF6DBF" w:rsidP="00CF6DBF">
      <w:pPr>
        <w:rPr>
          <w:rFonts w:cs="Times New Roman"/>
          <w:sz w:val="24"/>
          <w:szCs w:val="24"/>
        </w:rPr>
      </w:pPr>
      <w:r w:rsidRPr="00CF6DBF">
        <w:rPr>
          <w:rFonts w:cs="Times New Roman"/>
          <w:sz w:val="24"/>
          <w:szCs w:val="24"/>
        </w:rPr>
        <w:t>По умолчанию, команда git push не отправляет метки на удалённые серверы. Необходимо явно отправить (push) метки на общий сервер после того, как вы их создали. Это делается так же, как и выкладывание в совместное пользование удалённых веток — нужно выполнить git push origin [имя метки].</w:t>
      </w:r>
    </w:p>
    <w:p w:rsidR="00CF6DBF" w:rsidRPr="00CF6DBF" w:rsidRDefault="00CF6DBF" w:rsidP="00CF6DBF">
      <w:pPr>
        <w:rPr>
          <w:rFonts w:cs="Times New Roman"/>
          <w:sz w:val="24"/>
          <w:szCs w:val="24"/>
        </w:rPr>
      </w:pPr>
      <w:r w:rsidRPr="00CF6DBF">
        <w:rPr>
          <w:rFonts w:cs="Times New Roman"/>
          <w:sz w:val="24"/>
          <w:szCs w:val="24"/>
        </w:rPr>
      </w:r>
      <w:r w:rsidR="007A7630" w:rsidRPr="00CF6DBF">
        <w:rPr>
          <w:rFonts w:cs="Times New Roman"/>
          <w:sz w:val="24"/>
          <w:szCs w:val="24"/>
        </w:rPr>
        <w:pict>
          <v:shape id="_x0000_s1569" type="#_x0000_t202" style="width:416.45pt;height:118.1pt;mso-position-horizontal-relative:char;mso-position-vertical-relative:line" o:allowincell="f" fillcolor="#e5e5e5" stroked="f">
            <v:textbox style="mso-next-textbox:#_x0000_s1569" inset="0,0,0,0">
              <w:txbxContent>
                <w:p w:rsidR="00C121D7" w:rsidRPr="00CF6DBF" w:rsidRDefault="00C121D7" w:rsidP="00CF6DBF">
                  <w:pPr>
                    <w:pStyle w:val="a9"/>
                    <w:kinsoku w:val="0"/>
                    <w:overflowPunct w:val="0"/>
                    <w:spacing w:line="324" w:lineRule="auto"/>
                    <w:ind w:left="179" w:right="5564"/>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push</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origin</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v1.5</w:t>
                  </w:r>
                  <w:r w:rsidRPr="00CF6DBF">
                    <w:rPr>
                      <w:rFonts w:ascii="Courier New" w:hAnsi="Courier New" w:cs="Courier New"/>
                      <w:w w:val="99"/>
                      <w:sz w:val="16"/>
                      <w:szCs w:val="16"/>
                      <w:lang w:val="en-US"/>
                    </w:rPr>
                    <w:t xml:space="preserve"> </w:t>
                  </w:r>
                  <w:r w:rsidRPr="00CF6DBF">
                    <w:rPr>
                      <w:rFonts w:ascii="Courier New" w:hAnsi="Courier New" w:cs="Courier New"/>
                      <w:sz w:val="16"/>
                      <w:szCs w:val="16"/>
                      <w:lang w:val="en-US"/>
                    </w:rPr>
                    <w:t>Counting</w:t>
                  </w:r>
                  <w:r w:rsidRPr="00CF6DBF">
                    <w:rPr>
                      <w:rFonts w:ascii="Courier New" w:hAnsi="Courier New" w:cs="Courier New"/>
                      <w:spacing w:val="-9"/>
                      <w:sz w:val="16"/>
                      <w:szCs w:val="16"/>
                      <w:lang w:val="en-US"/>
                    </w:rPr>
                    <w:t xml:space="preserve"> </w:t>
                  </w:r>
                  <w:r w:rsidRPr="00CF6DBF">
                    <w:rPr>
                      <w:rFonts w:ascii="Courier New" w:hAnsi="Courier New" w:cs="Courier New"/>
                      <w:sz w:val="16"/>
                      <w:szCs w:val="16"/>
                      <w:lang w:val="en-US"/>
                    </w:rPr>
                    <w:t>objects:</w:t>
                  </w:r>
                  <w:r w:rsidRPr="00CF6DBF">
                    <w:rPr>
                      <w:rFonts w:ascii="Courier New" w:hAnsi="Courier New" w:cs="Courier New"/>
                      <w:spacing w:val="-9"/>
                      <w:sz w:val="16"/>
                      <w:szCs w:val="16"/>
                      <w:lang w:val="en-US"/>
                    </w:rPr>
                    <w:t xml:space="preserve"> </w:t>
                  </w:r>
                  <w:r w:rsidRPr="00CF6DBF">
                    <w:rPr>
                      <w:rFonts w:ascii="Courier New" w:hAnsi="Courier New" w:cs="Courier New"/>
                      <w:sz w:val="16"/>
                      <w:szCs w:val="16"/>
                      <w:lang w:val="en-US"/>
                    </w:rPr>
                    <w:t>50,</w:t>
                  </w:r>
                  <w:r w:rsidRPr="00CF6DBF">
                    <w:rPr>
                      <w:rFonts w:ascii="Courier New" w:hAnsi="Courier New" w:cs="Courier New"/>
                      <w:spacing w:val="-9"/>
                      <w:sz w:val="16"/>
                      <w:szCs w:val="16"/>
                      <w:lang w:val="en-US"/>
                    </w:rPr>
                    <w:t xml:space="preserve"> </w:t>
                  </w:r>
                  <w:r w:rsidRPr="00CF6DBF">
                    <w:rPr>
                      <w:rFonts w:ascii="Courier New" w:hAnsi="Courier New" w:cs="Courier New"/>
                      <w:sz w:val="16"/>
                      <w:szCs w:val="16"/>
                      <w:lang w:val="en-US"/>
                    </w:rPr>
                    <w:t>done.</w:t>
                  </w:r>
                </w:p>
                <w:p w:rsidR="00C121D7" w:rsidRPr="00CF6DBF" w:rsidRDefault="00C121D7" w:rsidP="00CF6DBF">
                  <w:pPr>
                    <w:pStyle w:val="a9"/>
                    <w:kinsoku w:val="0"/>
                    <w:overflowPunct w:val="0"/>
                    <w:spacing w:line="324" w:lineRule="auto"/>
                    <w:ind w:left="179" w:right="3747"/>
                    <w:rPr>
                      <w:rFonts w:ascii="Courier New" w:hAnsi="Courier New" w:cs="Courier New"/>
                      <w:sz w:val="16"/>
                      <w:szCs w:val="16"/>
                      <w:lang w:val="en-US"/>
                    </w:rPr>
                  </w:pPr>
                  <w:r w:rsidRPr="00CF6DBF">
                    <w:rPr>
                      <w:rFonts w:ascii="Courier New" w:hAnsi="Courier New" w:cs="Courier New"/>
                      <w:sz w:val="16"/>
                      <w:szCs w:val="16"/>
                      <w:lang w:val="en-US"/>
                    </w:rPr>
                    <w:t>Compressing</w:t>
                  </w:r>
                  <w:r w:rsidRPr="00CF6DBF">
                    <w:rPr>
                      <w:rFonts w:ascii="Courier New" w:hAnsi="Courier New" w:cs="Courier New"/>
                      <w:spacing w:val="-10"/>
                      <w:sz w:val="16"/>
                      <w:szCs w:val="16"/>
                      <w:lang w:val="en-US"/>
                    </w:rPr>
                    <w:t xml:space="preserve"> </w:t>
                  </w:r>
                  <w:r w:rsidRPr="00CF6DBF">
                    <w:rPr>
                      <w:rFonts w:ascii="Courier New" w:hAnsi="Courier New" w:cs="Courier New"/>
                      <w:sz w:val="16"/>
                      <w:szCs w:val="16"/>
                      <w:lang w:val="en-US"/>
                    </w:rPr>
                    <w:t>objects:</w:t>
                  </w:r>
                  <w:r w:rsidRPr="00CF6DBF">
                    <w:rPr>
                      <w:rFonts w:ascii="Courier New" w:hAnsi="Courier New" w:cs="Courier New"/>
                      <w:spacing w:val="-10"/>
                      <w:sz w:val="16"/>
                      <w:szCs w:val="16"/>
                      <w:lang w:val="en-US"/>
                    </w:rPr>
                    <w:t xml:space="preserve"> </w:t>
                  </w:r>
                  <w:r w:rsidRPr="00CF6DBF">
                    <w:rPr>
                      <w:rFonts w:ascii="Courier New" w:hAnsi="Courier New" w:cs="Courier New"/>
                      <w:sz w:val="16"/>
                      <w:szCs w:val="16"/>
                      <w:lang w:val="en-US"/>
                    </w:rPr>
                    <w:t>100%</w:t>
                  </w:r>
                  <w:r w:rsidRPr="00CF6DBF">
                    <w:rPr>
                      <w:rFonts w:ascii="Courier New" w:hAnsi="Courier New" w:cs="Courier New"/>
                      <w:spacing w:val="-9"/>
                      <w:sz w:val="16"/>
                      <w:szCs w:val="16"/>
                      <w:lang w:val="en-US"/>
                    </w:rPr>
                    <w:t xml:space="preserve"> </w:t>
                  </w:r>
                  <w:r w:rsidRPr="00CF6DBF">
                    <w:rPr>
                      <w:rFonts w:ascii="Courier New" w:hAnsi="Courier New" w:cs="Courier New"/>
                      <w:sz w:val="16"/>
                      <w:szCs w:val="16"/>
                      <w:lang w:val="en-US"/>
                    </w:rPr>
                    <w:t>(38/38),</w:t>
                  </w:r>
                  <w:r w:rsidRPr="00CF6DBF">
                    <w:rPr>
                      <w:rFonts w:ascii="Courier New" w:hAnsi="Courier New" w:cs="Courier New"/>
                      <w:spacing w:val="-10"/>
                      <w:sz w:val="16"/>
                      <w:szCs w:val="16"/>
                      <w:lang w:val="en-US"/>
                    </w:rPr>
                    <w:t xml:space="preserve"> </w:t>
                  </w:r>
                  <w:r w:rsidRPr="00CF6DBF">
                    <w:rPr>
                      <w:rFonts w:ascii="Courier New" w:hAnsi="Courier New" w:cs="Courier New"/>
                      <w:sz w:val="16"/>
                      <w:szCs w:val="16"/>
                      <w:lang w:val="en-US"/>
                    </w:rPr>
                    <w:t>done.</w:t>
                  </w:r>
                  <w:r w:rsidRPr="00CF6DBF">
                    <w:rPr>
                      <w:rFonts w:ascii="Courier New" w:hAnsi="Courier New" w:cs="Courier New"/>
                      <w:w w:val="99"/>
                      <w:sz w:val="16"/>
                      <w:szCs w:val="16"/>
                      <w:lang w:val="en-US"/>
                    </w:rPr>
                    <w:t xml:space="preserve"> </w:t>
                  </w:r>
                  <w:r w:rsidRPr="00CF6DBF">
                    <w:rPr>
                      <w:rFonts w:ascii="Courier New" w:hAnsi="Courier New" w:cs="Courier New"/>
                      <w:sz w:val="16"/>
                      <w:szCs w:val="16"/>
                      <w:lang w:val="en-US"/>
                    </w:rPr>
                    <w:t>Writing</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objects:</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100%</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(44/44),</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4.56</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KiB,</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done.</w:t>
                  </w:r>
                  <w:r w:rsidRPr="00CF6DBF">
                    <w:rPr>
                      <w:rFonts w:ascii="Courier New" w:hAnsi="Courier New" w:cs="Courier New"/>
                      <w:w w:val="99"/>
                      <w:sz w:val="16"/>
                      <w:szCs w:val="16"/>
                      <w:lang w:val="en-US"/>
                    </w:rPr>
                    <w:t xml:space="preserve"> </w:t>
                  </w:r>
                  <w:r w:rsidRPr="00CF6DBF">
                    <w:rPr>
                      <w:rFonts w:ascii="Courier New" w:hAnsi="Courier New" w:cs="Courier New"/>
                      <w:sz w:val="16"/>
                      <w:szCs w:val="16"/>
                      <w:lang w:val="en-US"/>
                    </w:rPr>
                    <w:t>Total</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44</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(delta</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18),</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reused</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8</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(delta</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1)</w:t>
                  </w:r>
                </w:p>
                <w:p w:rsidR="00C121D7" w:rsidRPr="00CF6DBF" w:rsidRDefault="00C121D7" w:rsidP="00CF6DBF">
                  <w:pPr>
                    <w:pStyle w:val="a9"/>
                    <w:kinsoku w:val="0"/>
                    <w:overflowPunct w:val="0"/>
                    <w:ind w:left="179"/>
                    <w:rPr>
                      <w:rFonts w:ascii="Courier New" w:hAnsi="Courier New" w:cs="Courier New"/>
                      <w:sz w:val="16"/>
                      <w:szCs w:val="16"/>
                      <w:lang w:val="en-US"/>
                    </w:rPr>
                  </w:pPr>
                  <w:r w:rsidRPr="00CF6DBF">
                    <w:rPr>
                      <w:rFonts w:ascii="Courier New" w:hAnsi="Courier New" w:cs="Courier New"/>
                      <w:sz w:val="16"/>
                      <w:szCs w:val="16"/>
                      <w:lang w:val="en-US"/>
                    </w:rPr>
                    <w:t>To</w:t>
                  </w:r>
                  <w:r w:rsidRPr="00CF6DBF">
                    <w:rPr>
                      <w:rFonts w:ascii="Courier New" w:hAnsi="Courier New" w:cs="Courier New"/>
                      <w:spacing w:val="-38"/>
                      <w:sz w:val="16"/>
                      <w:szCs w:val="16"/>
                      <w:lang w:val="en-US"/>
                    </w:rPr>
                    <w:t xml:space="preserve"> </w:t>
                  </w:r>
                  <w:r w:rsidRPr="00CF6DBF">
                    <w:rPr>
                      <w:rFonts w:ascii="Courier New" w:hAnsi="Courier New" w:cs="Courier New"/>
                      <w:sz w:val="16"/>
                      <w:szCs w:val="16"/>
                      <w:lang w:val="en-US"/>
                    </w:rPr>
                    <w:t>git@github.com:schacon/simplegit.git</w:t>
                  </w:r>
                </w:p>
                <w:p w:rsidR="00C121D7" w:rsidRDefault="00C121D7" w:rsidP="00CF6DBF">
                  <w:pPr>
                    <w:pStyle w:val="a9"/>
                    <w:tabs>
                      <w:tab w:val="left" w:pos="2092"/>
                    </w:tabs>
                    <w:kinsoku w:val="0"/>
                    <w:overflowPunct w:val="0"/>
                    <w:spacing w:before="64"/>
                    <w:ind w:left="179"/>
                    <w:rPr>
                      <w:rFonts w:ascii="Courier New" w:hAnsi="Courier New" w:cs="Courier New"/>
                      <w:sz w:val="16"/>
                      <w:szCs w:val="16"/>
                    </w:rPr>
                  </w:pPr>
                  <w:r>
                    <w:rPr>
                      <w:rFonts w:ascii="Courier New" w:hAnsi="Courier New" w:cs="Courier New"/>
                      <w:sz w:val="16"/>
                      <w:szCs w:val="16"/>
                    </w:rPr>
                    <w:t>*</w:t>
                  </w:r>
                  <w:r>
                    <w:rPr>
                      <w:rFonts w:ascii="Courier New" w:hAnsi="Courier New" w:cs="Courier New"/>
                      <w:spacing w:val="-6"/>
                      <w:sz w:val="16"/>
                      <w:szCs w:val="16"/>
                    </w:rPr>
                    <w:t xml:space="preserve"> </w:t>
                  </w:r>
                  <w:r>
                    <w:rPr>
                      <w:rFonts w:ascii="Courier New" w:hAnsi="Courier New" w:cs="Courier New"/>
                      <w:sz w:val="16"/>
                      <w:szCs w:val="16"/>
                    </w:rPr>
                    <w:t>[new</w:t>
                  </w:r>
                  <w:r>
                    <w:rPr>
                      <w:rFonts w:ascii="Courier New" w:hAnsi="Courier New" w:cs="Courier New"/>
                      <w:spacing w:val="-5"/>
                      <w:sz w:val="16"/>
                      <w:szCs w:val="16"/>
                    </w:rPr>
                    <w:t xml:space="preserve"> </w:t>
                  </w:r>
                  <w:r>
                    <w:rPr>
                      <w:rFonts w:ascii="Courier New" w:hAnsi="Courier New" w:cs="Courier New"/>
                      <w:sz w:val="16"/>
                      <w:szCs w:val="16"/>
                    </w:rPr>
                    <w:t>tag]</w:t>
                  </w:r>
                  <w:r>
                    <w:rPr>
                      <w:rFonts w:ascii="Courier New" w:hAnsi="Courier New" w:cs="Courier New"/>
                      <w:sz w:val="16"/>
                      <w:szCs w:val="16"/>
                    </w:rPr>
                    <w:tab/>
                    <w:t>v1.5</w:t>
                  </w:r>
                  <w:r>
                    <w:rPr>
                      <w:rFonts w:ascii="Courier New" w:hAnsi="Courier New" w:cs="Courier New"/>
                      <w:spacing w:val="-6"/>
                      <w:sz w:val="16"/>
                      <w:szCs w:val="16"/>
                    </w:rPr>
                    <w:t xml:space="preserve"> </w:t>
                  </w:r>
                  <w:r>
                    <w:rPr>
                      <w:rFonts w:ascii="Courier New" w:hAnsi="Courier New" w:cs="Courier New"/>
                      <w:sz w:val="16"/>
                      <w:szCs w:val="16"/>
                    </w:rPr>
                    <w:t>-&gt;</w:t>
                  </w:r>
                  <w:r>
                    <w:rPr>
                      <w:rFonts w:ascii="Courier New" w:hAnsi="Courier New" w:cs="Courier New"/>
                      <w:spacing w:val="-6"/>
                      <w:sz w:val="16"/>
                      <w:szCs w:val="16"/>
                    </w:rPr>
                    <w:t xml:space="preserve"> </w:t>
                  </w:r>
                  <w:r>
                    <w:rPr>
                      <w:rFonts w:ascii="Courier New" w:hAnsi="Courier New" w:cs="Courier New"/>
                      <w:sz w:val="16"/>
                      <w:szCs w:val="16"/>
                    </w:rPr>
                    <w:t>v1.5</w:t>
                  </w:r>
                </w:p>
              </w:txbxContent>
            </v:textbox>
          </v:shape>
        </w:pict>
      </w:r>
    </w:p>
    <w:p w:rsidR="00CF6DBF" w:rsidRPr="00CF6DBF" w:rsidRDefault="00CF6DBF" w:rsidP="00CF6DBF">
      <w:pPr>
        <w:rPr>
          <w:rFonts w:cs="Times New Roman"/>
          <w:sz w:val="24"/>
          <w:szCs w:val="24"/>
        </w:rPr>
      </w:pPr>
      <w:r w:rsidRPr="00CF6DBF">
        <w:rPr>
          <w:rFonts w:cs="Times New Roman"/>
          <w:sz w:val="24"/>
          <w:szCs w:val="24"/>
        </w:rPr>
        <w:t>Если у вас есть много меток, которые хотелось бы отправить все за один раз, можно использовать опцию --tags для команды git push. В таком случае все ваши метки отправятся на удалённый сервер (если только их уже там нет).</w:t>
      </w:r>
    </w:p>
    <w:p w:rsidR="00CF6DBF" w:rsidRPr="00CF6DBF" w:rsidRDefault="00CF6DBF" w:rsidP="00CF6DBF">
      <w:pPr>
        <w:rPr>
          <w:rFonts w:cs="Times New Roman"/>
          <w:sz w:val="24"/>
          <w:szCs w:val="24"/>
        </w:rPr>
      </w:pPr>
      <w:r w:rsidRPr="00CF6DBF">
        <w:rPr>
          <w:rFonts w:cs="Times New Roman"/>
          <w:sz w:val="24"/>
          <w:szCs w:val="24"/>
        </w:rPr>
      </w:r>
      <w:r w:rsidR="007A7630" w:rsidRPr="00CF6DBF">
        <w:rPr>
          <w:rFonts w:cs="Times New Roman"/>
          <w:sz w:val="24"/>
          <w:szCs w:val="24"/>
        </w:rPr>
        <w:pict>
          <v:shape id="_x0000_s1568" type="#_x0000_t202" style="width:416.45pt;height:135.75pt;mso-position-horizontal-relative:char;mso-position-vertical-relative:line" o:allowincell="f" fillcolor="#e5e5e5" stroked="f">
            <v:textbox style="mso-next-textbox:#_x0000_s1568" inset="0,0,0,0">
              <w:txbxContent>
                <w:p w:rsidR="00C121D7" w:rsidRPr="00CF6DBF" w:rsidRDefault="00C121D7" w:rsidP="00CF6DBF">
                  <w:pPr>
                    <w:pStyle w:val="a9"/>
                    <w:kinsoku w:val="0"/>
                    <w:overflowPunct w:val="0"/>
                    <w:spacing w:line="324" w:lineRule="auto"/>
                    <w:ind w:left="179" w:right="5564"/>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push</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origin</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--tags</w:t>
                  </w:r>
                  <w:r w:rsidRPr="00CF6DBF">
                    <w:rPr>
                      <w:rFonts w:ascii="Courier New" w:hAnsi="Courier New" w:cs="Courier New"/>
                      <w:w w:val="99"/>
                      <w:sz w:val="16"/>
                      <w:szCs w:val="16"/>
                      <w:lang w:val="en-US"/>
                    </w:rPr>
                    <w:t xml:space="preserve"> </w:t>
                  </w:r>
                  <w:r w:rsidRPr="00CF6DBF">
                    <w:rPr>
                      <w:rFonts w:ascii="Courier New" w:hAnsi="Courier New" w:cs="Courier New"/>
                      <w:sz w:val="16"/>
                      <w:szCs w:val="16"/>
                      <w:lang w:val="en-US"/>
                    </w:rPr>
                    <w:t>Counting</w:t>
                  </w:r>
                  <w:r w:rsidRPr="00CF6DBF">
                    <w:rPr>
                      <w:rFonts w:ascii="Courier New" w:hAnsi="Courier New" w:cs="Courier New"/>
                      <w:spacing w:val="-9"/>
                      <w:sz w:val="16"/>
                      <w:szCs w:val="16"/>
                      <w:lang w:val="en-US"/>
                    </w:rPr>
                    <w:t xml:space="preserve"> </w:t>
                  </w:r>
                  <w:r w:rsidRPr="00CF6DBF">
                    <w:rPr>
                      <w:rFonts w:ascii="Courier New" w:hAnsi="Courier New" w:cs="Courier New"/>
                      <w:sz w:val="16"/>
                      <w:szCs w:val="16"/>
                      <w:lang w:val="en-US"/>
                    </w:rPr>
                    <w:t>objects:</w:t>
                  </w:r>
                  <w:r w:rsidRPr="00CF6DBF">
                    <w:rPr>
                      <w:rFonts w:ascii="Courier New" w:hAnsi="Courier New" w:cs="Courier New"/>
                      <w:spacing w:val="-9"/>
                      <w:sz w:val="16"/>
                      <w:szCs w:val="16"/>
                      <w:lang w:val="en-US"/>
                    </w:rPr>
                    <w:t xml:space="preserve"> </w:t>
                  </w:r>
                  <w:r w:rsidRPr="00CF6DBF">
                    <w:rPr>
                      <w:rFonts w:ascii="Courier New" w:hAnsi="Courier New" w:cs="Courier New"/>
                      <w:sz w:val="16"/>
                      <w:szCs w:val="16"/>
                      <w:lang w:val="en-US"/>
                    </w:rPr>
                    <w:t>50,</w:t>
                  </w:r>
                  <w:r w:rsidRPr="00CF6DBF">
                    <w:rPr>
                      <w:rFonts w:ascii="Courier New" w:hAnsi="Courier New" w:cs="Courier New"/>
                      <w:spacing w:val="-9"/>
                      <w:sz w:val="16"/>
                      <w:szCs w:val="16"/>
                      <w:lang w:val="en-US"/>
                    </w:rPr>
                    <w:t xml:space="preserve"> </w:t>
                  </w:r>
                  <w:r w:rsidRPr="00CF6DBF">
                    <w:rPr>
                      <w:rFonts w:ascii="Courier New" w:hAnsi="Courier New" w:cs="Courier New"/>
                      <w:sz w:val="16"/>
                      <w:szCs w:val="16"/>
                      <w:lang w:val="en-US"/>
                    </w:rPr>
                    <w:t>done.</w:t>
                  </w:r>
                </w:p>
                <w:p w:rsidR="00C121D7" w:rsidRPr="00CF6DBF" w:rsidRDefault="00C121D7" w:rsidP="00CF6DBF">
                  <w:pPr>
                    <w:pStyle w:val="a9"/>
                    <w:kinsoku w:val="0"/>
                    <w:overflowPunct w:val="0"/>
                    <w:spacing w:line="324" w:lineRule="auto"/>
                    <w:ind w:left="179" w:right="3747"/>
                    <w:rPr>
                      <w:rFonts w:ascii="Courier New" w:hAnsi="Courier New" w:cs="Courier New"/>
                      <w:sz w:val="16"/>
                      <w:szCs w:val="16"/>
                      <w:lang w:val="en-US"/>
                    </w:rPr>
                  </w:pPr>
                  <w:r w:rsidRPr="00CF6DBF">
                    <w:rPr>
                      <w:rFonts w:ascii="Courier New" w:hAnsi="Courier New" w:cs="Courier New"/>
                      <w:sz w:val="16"/>
                      <w:szCs w:val="16"/>
                      <w:lang w:val="en-US"/>
                    </w:rPr>
                    <w:t>Compressing</w:t>
                  </w:r>
                  <w:r w:rsidRPr="00CF6DBF">
                    <w:rPr>
                      <w:rFonts w:ascii="Courier New" w:hAnsi="Courier New" w:cs="Courier New"/>
                      <w:spacing w:val="-10"/>
                      <w:sz w:val="16"/>
                      <w:szCs w:val="16"/>
                      <w:lang w:val="en-US"/>
                    </w:rPr>
                    <w:t xml:space="preserve"> </w:t>
                  </w:r>
                  <w:r w:rsidRPr="00CF6DBF">
                    <w:rPr>
                      <w:rFonts w:ascii="Courier New" w:hAnsi="Courier New" w:cs="Courier New"/>
                      <w:sz w:val="16"/>
                      <w:szCs w:val="16"/>
                      <w:lang w:val="en-US"/>
                    </w:rPr>
                    <w:t>objects:</w:t>
                  </w:r>
                  <w:r w:rsidRPr="00CF6DBF">
                    <w:rPr>
                      <w:rFonts w:ascii="Courier New" w:hAnsi="Courier New" w:cs="Courier New"/>
                      <w:spacing w:val="-10"/>
                      <w:sz w:val="16"/>
                      <w:szCs w:val="16"/>
                      <w:lang w:val="en-US"/>
                    </w:rPr>
                    <w:t xml:space="preserve"> </w:t>
                  </w:r>
                  <w:r w:rsidRPr="00CF6DBF">
                    <w:rPr>
                      <w:rFonts w:ascii="Courier New" w:hAnsi="Courier New" w:cs="Courier New"/>
                      <w:sz w:val="16"/>
                      <w:szCs w:val="16"/>
                      <w:lang w:val="en-US"/>
                    </w:rPr>
                    <w:t>100%</w:t>
                  </w:r>
                  <w:r w:rsidRPr="00CF6DBF">
                    <w:rPr>
                      <w:rFonts w:ascii="Courier New" w:hAnsi="Courier New" w:cs="Courier New"/>
                      <w:spacing w:val="-9"/>
                      <w:sz w:val="16"/>
                      <w:szCs w:val="16"/>
                      <w:lang w:val="en-US"/>
                    </w:rPr>
                    <w:t xml:space="preserve"> </w:t>
                  </w:r>
                  <w:r w:rsidRPr="00CF6DBF">
                    <w:rPr>
                      <w:rFonts w:ascii="Courier New" w:hAnsi="Courier New" w:cs="Courier New"/>
                      <w:sz w:val="16"/>
                      <w:szCs w:val="16"/>
                      <w:lang w:val="en-US"/>
                    </w:rPr>
                    <w:t>(38/38),</w:t>
                  </w:r>
                  <w:r w:rsidRPr="00CF6DBF">
                    <w:rPr>
                      <w:rFonts w:ascii="Courier New" w:hAnsi="Courier New" w:cs="Courier New"/>
                      <w:spacing w:val="-10"/>
                      <w:sz w:val="16"/>
                      <w:szCs w:val="16"/>
                      <w:lang w:val="en-US"/>
                    </w:rPr>
                    <w:t xml:space="preserve"> </w:t>
                  </w:r>
                  <w:r w:rsidRPr="00CF6DBF">
                    <w:rPr>
                      <w:rFonts w:ascii="Courier New" w:hAnsi="Courier New" w:cs="Courier New"/>
                      <w:sz w:val="16"/>
                      <w:szCs w:val="16"/>
                      <w:lang w:val="en-US"/>
                    </w:rPr>
                    <w:t>done.</w:t>
                  </w:r>
                  <w:r w:rsidRPr="00CF6DBF">
                    <w:rPr>
                      <w:rFonts w:ascii="Courier New" w:hAnsi="Courier New" w:cs="Courier New"/>
                      <w:w w:val="99"/>
                      <w:sz w:val="16"/>
                      <w:szCs w:val="16"/>
                      <w:lang w:val="en-US"/>
                    </w:rPr>
                    <w:t xml:space="preserve"> </w:t>
                  </w:r>
                  <w:r w:rsidRPr="00CF6DBF">
                    <w:rPr>
                      <w:rFonts w:ascii="Courier New" w:hAnsi="Courier New" w:cs="Courier New"/>
                      <w:sz w:val="16"/>
                      <w:szCs w:val="16"/>
                      <w:lang w:val="en-US"/>
                    </w:rPr>
                    <w:t>Writing</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objects:</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100%</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(44/44),</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4.56</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KiB,</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done.</w:t>
                  </w:r>
                  <w:r w:rsidRPr="00CF6DBF">
                    <w:rPr>
                      <w:rFonts w:ascii="Courier New" w:hAnsi="Courier New" w:cs="Courier New"/>
                      <w:w w:val="99"/>
                      <w:sz w:val="16"/>
                      <w:szCs w:val="16"/>
                      <w:lang w:val="en-US"/>
                    </w:rPr>
                    <w:t xml:space="preserve"> </w:t>
                  </w:r>
                  <w:r w:rsidRPr="00CF6DBF">
                    <w:rPr>
                      <w:rFonts w:ascii="Courier New" w:hAnsi="Courier New" w:cs="Courier New"/>
                      <w:sz w:val="16"/>
                      <w:szCs w:val="16"/>
                      <w:lang w:val="en-US"/>
                    </w:rPr>
                    <w:t>Total</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44</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(delta</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18),</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reused</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8</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(delta</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1)</w:t>
                  </w:r>
                </w:p>
                <w:p w:rsidR="00C121D7" w:rsidRPr="00CF6DBF" w:rsidRDefault="00C121D7" w:rsidP="00CF6DBF">
                  <w:pPr>
                    <w:pStyle w:val="a9"/>
                    <w:kinsoku w:val="0"/>
                    <w:overflowPunct w:val="0"/>
                    <w:ind w:left="179"/>
                    <w:rPr>
                      <w:rFonts w:ascii="Courier New" w:hAnsi="Courier New" w:cs="Courier New"/>
                      <w:sz w:val="16"/>
                      <w:szCs w:val="16"/>
                      <w:lang w:val="en-US"/>
                    </w:rPr>
                  </w:pPr>
                  <w:r w:rsidRPr="00CF6DBF">
                    <w:rPr>
                      <w:rFonts w:ascii="Courier New" w:hAnsi="Courier New" w:cs="Courier New"/>
                      <w:sz w:val="16"/>
                      <w:szCs w:val="16"/>
                      <w:lang w:val="en-US"/>
                    </w:rPr>
                    <w:t>To</w:t>
                  </w:r>
                  <w:r w:rsidRPr="00CF6DBF">
                    <w:rPr>
                      <w:rFonts w:ascii="Courier New" w:hAnsi="Courier New" w:cs="Courier New"/>
                      <w:spacing w:val="-38"/>
                      <w:sz w:val="16"/>
                      <w:szCs w:val="16"/>
                      <w:lang w:val="en-US"/>
                    </w:rPr>
                    <w:t xml:space="preserve"> </w:t>
                  </w:r>
                  <w:r w:rsidRPr="00CF6DBF">
                    <w:rPr>
                      <w:rFonts w:ascii="Courier New" w:hAnsi="Courier New" w:cs="Courier New"/>
                      <w:sz w:val="16"/>
                      <w:szCs w:val="16"/>
                      <w:lang w:val="en-US"/>
                    </w:rPr>
                    <w:t>git@github.com:schacon/simplegit.git</w:t>
                  </w:r>
                </w:p>
                <w:p w:rsidR="00C121D7" w:rsidRPr="00CF6DBF" w:rsidRDefault="00C121D7" w:rsidP="00CF6DBF">
                  <w:pPr>
                    <w:pStyle w:val="a9"/>
                    <w:tabs>
                      <w:tab w:val="left" w:pos="2188"/>
                    </w:tabs>
                    <w:kinsoku w:val="0"/>
                    <w:overflowPunct w:val="0"/>
                    <w:spacing w:before="65"/>
                    <w:ind w:left="275"/>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[new</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tag]</w:t>
                  </w:r>
                  <w:r w:rsidRPr="00CF6DBF">
                    <w:rPr>
                      <w:rFonts w:ascii="Courier New" w:hAnsi="Courier New" w:cs="Courier New"/>
                      <w:sz w:val="16"/>
                      <w:szCs w:val="16"/>
                      <w:lang w:val="en-US"/>
                    </w:rPr>
                    <w:tab/>
                    <w:t>v0.1</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-&gt;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v0.1</w:t>
                  </w:r>
                </w:p>
                <w:p w:rsidR="00C121D7" w:rsidRPr="00CF6DBF" w:rsidRDefault="00C121D7" w:rsidP="00CF6DBF">
                  <w:pPr>
                    <w:pStyle w:val="a9"/>
                    <w:tabs>
                      <w:tab w:val="left" w:pos="2188"/>
                    </w:tabs>
                    <w:kinsoku w:val="0"/>
                    <w:overflowPunct w:val="0"/>
                    <w:spacing w:before="64"/>
                    <w:ind w:left="275"/>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[new</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tag]</w:t>
                  </w:r>
                  <w:r w:rsidRPr="00CF6DBF">
                    <w:rPr>
                      <w:rFonts w:ascii="Courier New" w:hAnsi="Courier New" w:cs="Courier New"/>
                      <w:sz w:val="16"/>
                      <w:szCs w:val="16"/>
                      <w:lang w:val="en-US"/>
                    </w:rPr>
                    <w:tab/>
                    <w:t>v1.2</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-&gt;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v1.2</w:t>
                  </w:r>
                </w:p>
              </w:txbxContent>
            </v:textbox>
          </v:shape>
        </w:pict>
      </w:r>
    </w:p>
    <w:p w:rsidR="00CF6DBF" w:rsidRPr="00CF6DBF" w:rsidRDefault="00CF6DBF" w:rsidP="00CF6DBF">
      <w:pPr>
        <w:rPr>
          <w:rFonts w:cs="Times New Roman"/>
          <w:sz w:val="24"/>
          <w:szCs w:val="24"/>
        </w:rPr>
      </w:pPr>
      <w:r w:rsidRPr="00CF6DBF">
        <w:rPr>
          <w:rFonts w:cs="Times New Roman"/>
          <w:sz w:val="24"/>
          <w:szCs w:val="24"/>
        </w:rPr>
      </w:r>
      <w:r w:rsidR="007A7630" w:rsidRPr="00CF6DBF">
        <w:rPr>
          <w:rFonts w:cs="Times New Roman"/>
          <w:sz w:val="24"/>
          <w:szCs w:val="24"/>
        </w:rPr>
        <w:pict>
          <v:group id="_x0000_s1564" style="width:416.45pt;height:60.9pt;mso-position-horizontal-relative:char;mso-position-vertical-relative:line" coordsize="8329,1199" o:allowincell="f">
            <v:shape id="_x0000_s1565" style="position:absolute;width:8329;height:1199;mso-position-horizontal-relative:page;mso-position-vertical-relative:page" coordsize="8329,1199" o:allowincell="f" path="m,1198r8328,l8328,,,,,1198xe" fillcolor="#e5e5e5" stroked="f">
              <v:path arrowok="t"/>
            </v:shape>
            <v:shape id="_x0000_s1566" type="#_x0000_t202" style="position:absolute;left:275;top:178;width:1053;height:652;mso-position-horizontal-relative:page;mso-position-vertical-relative:page" o:allowincell="f" filled="f" stroked="f">
              <v:textbox style="mso-next-textbox:#_x0000_s1566" inset="0,0,0,0">
                <w:txbxContent>
                  <w:p w:rsidR="00C121D7" w:rsidRDefault="00C121D7" w:rsidP="00CF6DBF">
                    <w:pPr>
                      <w:pStyle w:val="a9"/>
                      <w:widowControl w:val="0"/>
                      <w:numPr>
                        <w:ilvl w:val="0"/>
                        <w:numId w:val="31"/>
                      </w:numPr>
                      <w:tabs>
                        <w:tab w:val="left" w:pos="192"/>
                      </w:tabs>
                      <w:suppressAutoHyphens w:val="0"/>
                      <w:kinsoku w:val="0"/>
                      <w:overflowPunct w:val="0"/>
                      <w:autoSpaceDE w:val="0"/>
                      <w:autoSpaceDN w:val="0"/>
                      <w:adjustRightInd w:val="0"/>
                      <w:spacing w:after="0" w:line="165" w:lineRule="exact"/>
                      <w:ind w:hanging="191"/>
                      <w:jc w:val="left"/>
                      <w:rPr>
                        <w:rFonts w:ascii="Courier New" w:hAnsi="Courier New" w:cs="Courier New"/>
                        <w:sz w:val="16"/>
                        <w:szCs w:val="16"/>
                      </w:rPr>
                    </w:pPr>
                    <w:r>
                      <w:rPr>
                        <w:rFonts w:ascii="Courier New" w:hAnsi="Courier New" w:cs="Courier New"/>
                        <w:sz w:val="16"/>
                        <w:szCs w:val="16"/>
                      </w:rPr>
                      <w:t>[new</w:t>
                    </w:r>
                    <w:r>
                      <w:rPr>
                        <w:rFonts w:ascii="Courier New" w:hAnsi="Courier New" w:cs="Courier New"/>
                        <w:spacing w:val="-9"/>
                        <w:sz w:val="16"/>
                        <w:szCs w:val="16"/>
                      </w:rPr>
                      <w:t xml:space="preserve"> </w:t>
                    </w:r>
                    <w:r>
                      <w:rPr>
                        <w:rFonts w:ascii="Courier New" w:hAnsi="Courier New" w:cs="Courier New"/>
                        <w:sz w:val="16"/>
                        <w:szCs w:val="16"/>
                      </w:rPr>
                      <w:t>tag]</w:t>
                    </w:r>
                  </w:p>
                  <w:p w:rsidR="00C121D7" w:rsidRDefault="00C121D7" w:rsidP="00CF6DBF">
                    <w:pPr>
                      <w:pStyle w:val="a9"/>
                      <w:widowControl w:val="0"/>
                      <w:numPr>
                        <w:ilvl w:val="0"/>
                        <w:numId w:val="31"/>
                      </w:numPr>
                      <w:tabs>
                        <w:tab w:val="left" w:pos="192"/>
                      </w:tabs>
                      <w:suppressAutoHyphens w:val="0"/>
                      <w:kinsoku w:val="0"/>
                      <w:overflowPunct w:val="0"/>
                      <w:autoSpaceDE w:val="0"/>
                      <w:autoSpaceDN w:val="0"/>
                      <w:adjustRightInd w:val="0"/>
                      <w:spacing w:before="65" w:after="0" w:line="240" w:lineRule="auto"/>
                      <w:ind w:hanging="191"/>
                      <w:jc w:val="left"/>
                      <w:rPr>
                        <w:rFonts w:ascii="Courier New" w:hAnsi="Courier New" w:cs="Courier New"/>
                        <w:sz w:val="16"/>
                        <w:szCs w:val="16"/>
                      </w:rPr>
                    </w:pPr>
                    <w:r>
                      <w:rPr>
                        <w:rFonts w:ascii="Courier New" w:hAnsi="Courier New" w:cs="Courier New"/>
                        <w:sz w:val="16"/>
                        <w:szCs w:val="16"/>
                      </w:rPr>
                      <w:t>[new</w:t>
                    </w:r>
                    <w:r>
                      <w:rPr>
                        <w:rFonts w:ascii="Courier New" w:hAnsi="Courier New" w:cs="Courier New"/>
                        <w:spacing w:val="-9"/>
                        <w:sz w:val="16"/>
                        <w:szCs w:val="16"/>
                      </w:rPr>
                      <w:t xml:space="preserve"> </w:t>
                    </w:r>
                    <w:r>
                      <w:rPr>
                        <w:rFonts w:ascii="Courier New" w:hAnsi="Courier New" w:cs="Courier New"/>
                        <w:sz w:val="16"/>
                        <w:szCs w:val="16"/>
                      </w:rPr>
                      <w:t>tag]</w:t>
                    </w:r>
                  </w:p>
                  <w:p w:rsidR="00C121D7" w:rsidRDefault="00C121D7" w:rsidP="00CF6DBF">
                    <w:pPr>
                      <w:pStyle w:val="a9"/>
                      <w:widowControl w:val="0"/>
                      <w:numPr>
                        <w:ilvl w:val="0"/>
                        <w:numId w:val="31"/>
                      </w:numPr>
                      <w:tabs>
                        <w:tab w:val="left" w:pos="192"/>
                      </w:tabs>
                      <w:suppressAutoHyphens w:val="0"/>
                      <w:kinsoku w:val="0"/>
                      <w:overflowPunct w:val="0"/>
                      <w:autoSpaceDE w:val="0"/>
                      <w:autoSpaceDN w:val="0"/>
                      <w:adjustRightInd w:val="0"/>
                      <w:spacing w:before="64" w:after="0" w:line="175" w:lineRule="exact"/>
                      <w:ind w:hanging="191"/>
                      <w:jc w:val="left"/>
                      <w:rPr>
                        <w:rFonts w:ascii="Courier New" w:hAnsi="Courier New" w:cs="Courier New"/>
                        <w:sz w:val="16"/>
                        <w:szCs w:val="16"/>
                      </w:rPr>
                    </w:pPr>
                    <w:r>
                      <w:rPr>
                        <w:rFonts w:ascii="Courier New" w:hAnsi="Courier New" w:cs="Courier New"/>
                        <w:sz w:val="16"/>
                        <w:szCs w:val="16"/>
                      </w:rPr>
                      <w:t>[new</w:t>
                    </w:r>
                    <w:r>
                      <w:rPr>
                        <w:rFonts w:ascii="Courier New" w:hAnsi="Courier New" w:cs="Courier New"/>
                        <w:spacing w:val="-9"/>
                        <w:sz w:val="16"/>
                        <w:szCs w:val="16"/>
                      </w:rPr>
                      <w:t xml:space="preserve"> </w:t>
                    </w:r>
                    <w:r>
                      <w:rPr>
                        <w:rFonts w:ascii="Courier New" w:hAnsi="Courier New" w:cs="Courier New"/>
                        <w:sz w:val="16"/>
                        <w:szCs w:val="16"/>
                      </w:rPr>
                      <w:t>tag]</w:t>
                    </w:r>
                  </w:p>
                </w:txbxContent>
              </v:textbox>
            </v:shape>
            <v:shape id="_x0000_s1567" type="#_x0000_t202" style="position:absolute;left:2188;top:178;width:1722;height:652;mso-position-horizontal-relative:page;mso-position-vertical-relative:page" o:allowincell="f" filled="f" stroked="f">
              <v:textbox style="mso-next-textbox:#_x0000_s1567" inset="0,0,0,0">
                <w:txbxContent>
                  <w:p w:rsidR="00C121D7" w:rsidRPr="00CF6DBF" w:rsidRDefault="00C121D7" w:rsidP="00CF6DBF">
                    <w:pPr>
                      <w:pStyle w:val="a9"/>
                      <w:kinsoku w:val="0"/>
                      <w:overflowPunct w:val="0"/>
                      <w:spacing w:line="165" w:lineRule="exact"/>
                      <w:rPr>
                        <w:rFonts w:ascii="Courier New" w:hAnsi="Courier New" w:cs="Courier New"/>
                        <w:sz w:val="16"/>
                        <w:szCs w:val="16"/>
                        <w:lang w:val="en-US"/>
                      </w:rPr>
                    </w:pPr>
                    <w:r w:rsidRPr="00CF6DBF">
                      <w:rPr>
                        <w:rFonts w:ascii="Courier New" w:hAnsi="Courier New" w:cs="Courier New"/>
                        <w:sz w:val="16"/>
                        <w:szCs w:val="16"/>
                        <w:lang w:val="en-US"/>
                      </w:rPr>
                      <w:t>v1.4</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-&gt;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v1.4</w:t>
                    </w:r>
                  </w:p>
                  <w:p w:rsidR="00C121D7" w:rsidRPr="00CF6DBF" w:rsidRDefault="00C121D7" w:rsidP="00CF6DBF">
                    <w:pPr>
                      <w:pStyle w:val="a9"/>
                      <w:kinsoku w:val="0"/>
                      <w:overflowPunct w:val="0"/>
                      <w:spacing w:before="6" w:line="240" w:lineRule="atLeast"/>
                      <w:rPr>
                        <w:rFonts w:ascii="Courier New" w:hAnsi="Courier New" w:cs="Courier New"/>
                        <w:sz w:val="16"/>
                        <w:szCs w:val="16"/>
                        <w:lang w:val="en-US"/>
                      </w:rPr>
                    </w:pPr>
                    <w:r w:rsidRPr="00CF6DBF">
                      <w:rPr>
                        <w:rFonts w:ascii="Courier New" w:hAnsi="Courier New" w:cs="Courier New"/>
                        <w:sz w:val="16"/>
                        <w:szCs w:val="16"/>
                        <w:lang w:val="en-US"/>
                      </w:rPr>
                      <w:t>v1.4-lw</w:t>
                    </w:r>
                    <w:r w:rsidRPr="00CF6DBF">
                      <w:rPr>
                        <w:rFonts w:ascii="Courier New" w:hAnsi="Courier New" w:cs="Courier New"/>
                        <w:spacing w:val="-9"/>
                        <w:sz w:val="16"/>
                        <w:szCs w:val="16"/>
                        <w:lang w:val="en-US"/>
                      </w:rPr>
                      <w:t xml:space="preserve"> </w:t>
                    </w:r>
                    <w:r w:rsidRPr="00CF6DBF">
                      <w:rPr>
                        <w:rFonts w:ascii="Courier New" w:hAnsi="Courier New" w:cs="Courier New"/>
                        <w:sz w:val="16"/>
                        <w:szCs w:val="16"/>
                        <w:lang w:val="en-US"/>
                      </w:rPr>
                      <w:t>-&gt;</w:t>
                    </w:r>
                    <w:r w:rsidRPr="00CF6DBF">
                      <w:rPr>
                        <w:rFonts w:ascii="Courier New" w:hAnsi="Courier New" w:cs="Courier New"/>
                        <w:spacing w:val="-9"/>
                        <w:sz w:val="16"/>
                        <w:szCs w:val="16"/>
                        <w:lang w:val="en-US"/>
                      </w:rPr>
                      <w:t xml:space="preserve"> </w:t>
                    </w:r>
                    <w:r w:rsidRPr="00CF6DBF">
                      <w:rPr>
                        <w:rFonts w:ascii="Courier New" w:hAnsi="Courier New" w:cs="Courier New"/>
                        <w:sz w:val="16"/>
                        <w:szCs w:val="16"/>
                        <w:lang w:val="en-US"/>
                      </w:rPr>
                      <w:t>v1.4-lw</w:t>
                    </w:r>
                    <w:r w:rsidRPr="00CF6DBF">
                      <w:rPr>
                        <w:rFonts w:ascii="Courier New" w:hAnsi="Courier New" w:cs="Courier New"/>
                        <w:w w:val="99"/>
                        <w:sz w:val="16"/>
                        <w:szCs w:val="16"/>
                        <w:lang w:val="en-US"/>
                      </w:rPr>
                      <w:t xml:space="preserve"> </w:t>
                    </w:r>
                    <w:r w:rsidRPr="00CF6DBF">
                      <w:rPr>
                        <w:rFonts w:ascii="Courier New" w:hAnsi="Courier New" w:cs="Courier New"/>
                        <w:sz w:val="16"/>
                        <w:szCs w:val="16"/>
                        <w:lang w:val="en-US"/>
                      </w:rPr>
                      <w:t>v1.5</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-&gt;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v1.5</w:t>
                    </w:r>
                  </w:p>
                </w:txbxContent>
              </v:textbox>
            </v:shape>
            <w10:wrap type="none"/>
            <w10:anchorlock/>
          </v:group>
        </w:pict>
      </w:r>
    </w:p>
    <w:p w:rsidR="00CF6DBF" w:rsidRPr="00CF6DBF" w:rsidRDefault="00CF6DBF" w:rsidP="00CF6DBF">
      <w:pPr>
        <w:rPr>
          <w:rFonts w:cs="Times New Roman"/>
          <w:sz w:val="24"/>
          <w:szCs w:val="24"/>
        </w:rPr>
      </w:pPr>
      <w:r w:rsidRPr="00CF6DBF">
        <w:rPr>
          <w:rFonts w:cs="Times New Roman"/>
          <w:sz w:val="24"/>
          <w:szCs w:val="24"/>
        </w:rPr>
        <w:t>Теперь, если кто-то склонирует (clone) или выполнит git pull из вашего репозитория, то он получит вдобавок к остальному и ваши метки.</w:t>
      </w:r>
    </w:p>
    <w:p w:rsidR="00CF6DBF" w:rsidRPr="00CF6DBF" w:rsidRDefault="00CF6DBF" w:rsidP="0082716D">
      <w:pPr>
        <w:pStyle w:val="1"/>
      </w:pPr>
      <w:bookmarkStart w:id="109" w:name="Полезные_советы"/>
      <w:bookmarkStart w:id="110" w:name="bookmark61"/>
      <w:bookmarkStart w:id="111" w:name="_Toc406151921"/>
      <w:bookmarkEnd w:id="109"/>
      <w:bookmarkEnd w:id="110"/>
      <w:r w:rsidRPr="00CF6DBF">
        <w:t>Полезные советы</w:t>
      </w:r>
      <w:bookmarkEnd w:id="111"/>
    </w:p>
    <w:p w:rsidR="00CF6DBF" w:rsidRPr="00CF6DBF" w:rsidRDefault="00CF6DBF" w:rsidP="00CF6DBF">
      <w:pPr>
        <w:rPr>
          <w:rFonts w:cs="Times New Roman"/>
          <w:sz w:val="24"/>
          <w:szCs w:val="24"/>
        </w:rPr>
      </w:pPr>
      <w:r w:rsidRPr="00CF6DBF">
        <w:rPr>
          <w:rFonts w:cs="Times New Roman"/>
          <w:sz w:val="24"/>
          <w:szCs w:val="24"/>
        </w:rPr>
        <w:t>Перед тем как закончить данную главу об основах Git, дадим несколько полезных советов о том, как сделать ваш опыт работы с Git проще, удобнее или привычнее.  Многие люди используют Git, не прибегая к этим советам, и мы дальше в книге не будем ссылаться на них или подразумевать, что вы ими пользуетесь, но вам всё же стоит знать о них.</w:t>
      </w:r>
    </w:p>
    <w:p w:rsidR="00CF6DBF" w:rsidRPr="00CF6DBF" w:rsidRDefault="00CF6DBF" w:rsidP="0082716D">
      <w:pPr>
        <w:pStyle w:val="1"/>
      </w:pPr>
      <w:bookmarkStart w:id="112" w:name="Автоматическое_дополнение"/>
      <w:bookmarkStart w:id="113" w:name="bookmark62"/>
      <w:bookmarkStart w:id="114" w:name="_Toc406151922"/>
      <w:bookmarkEnd w:id="112"/>
      <w:bookmarkEnd w:id="113"/>
      <w:r w:rsidRPr="00CF6DBF">
        <w:t>Автоматическое дополнение</w:t>
      </w:r>
      <w:bookmarkEnd w:id="114"/>
    </w:p>
    <w:p w:rsidR="00CF6DBF" w:rsidRPr="00CF6DBF" w:rsidRDefault="00CF6DBF" w:rsidP="00CF6DBF">
      <w:pPr>
        <w:rPr>
          <w:rFonts w:cs="Times New Roman"/>
          <w:sz w:val="24"/>
          <w:szCs w:val="24"/>
        </w:rPr>
      </w:pPr>
      <w:r w:rsidRPr="00CF6DBF">
        <w:rPr>
          <w:rFonts w:cs="Times New Roman"/>
          <w:sz w:val="24"/>
          <w:szCs w:val="24"/>
        </w:rPr>
        <w:t>Если вы используете командую оболочку Bash, Git поставляется с замечательным сценарием (script), который вы можете активировать. Скачайте исходный код Git и посмотрите в каталоге contrib/completion; там должен быть файл git-completion.bash. Скопируйте этот файл в ваш домашний каталог и добавьте следующее в свой файл .bashrc:</w:t>
      </w:r>
    </w:p>
    <w:p w:rsidR="00CF6DBF" w:rsidRPr="00CF6DBF" w:rsidRDefault="00CF6DBF" w:rsidP="00CF6DBF">
      <w:pPr>
        <w:rPr>
          <w:rFonts w:cs="Times New Roman"/>
          <w:sz w:val="24"/>
          <w:szCs w:val="24"/>
        </w:rPr>
      </w:pPr>
      <w:r w:rsidRPr="00CF6DBF">
        <w:rPr>
          <w:rFonts w:cs="Times New Roman"/>
          <w:sz w:val="24"/>
          <w:szCs w:val="24"/>
        </w:rPr>
      </w:r>
      <w:r w:rsidR="00E42A7E" w:rsidRPr="00CF6DBF">
        <w:rPr>
          <w:rFonts w:cs="Times New Roman"/>
          <w:sz w:val="24"/>
          <w:szCs w:val="24"/>
        </w:rPr>
        <w:pict>
          <v:shape id="_x0000_s1563" type="#_x0000_t202" style="width:416.45pt;height:18.75pt;mso-position-horizontal-relative:char;mso-position-vertical-relative:line" o:allowincell="f" fillcolor="#e5e5e5" stroked="f">
            <v:textbox style="mso-next-textbox:#_x0000_s1563" inset="0,0,0,0">
              <w:txbxContent>
                <w:p w:rsidR="00C121D7" w:rsidRDefault="00C121D7" w:rsidP="00CF6DBF">
                  <w:pPr>
                    <w:pStyle w:val="a9"/>
                    <w:kinsoku w:val="0"/>
                    <w:overflowPunct w:val="0"/>
                    <w:ind w:left="179"/>
                    <w:rPr>
                      <w:rFonts w:ascii="Courier New" w:hAnsi="Courier New" w:cs="Courier New"/>
                      <w:sz w:val="16"/>
                      <w:szCs w:val="16"/>
                    </w:rPr>
                  </w:pPr>
                  <w:r>
                    <w:rPr>
                      <w:rFonts w:ascii="Courier New" w:hAnsi="Courier New" w:cs="Courier New"/>
                      <w:sz w:val="16"/>
                      <w:szCs w:val="16"/>
                    </w:rPr>
                    <w:t>source</w:t>
                  </w:r>
                  <w:r>
                    <w:rPr>
                      <w:rFonts w:ascii="Courier New" w:hAnsi="Courier New" w:cs="Courier New"/>
                      <w:spacing w:val="-28"/>
                      <w:sz w:val="16"/>
                      <w:szCs w:val="16"/>
                    </w:rPr>
                    <w:t xml:space="preserve"> </w:t>
                  </w:r>
                  <w:r>
                    <w:rPr>
                      <w:rFonts w:ascii="Courier New" w:hAnsi="Courier New" w:cs="Courier New"/>
                      <w:sz w:val="16"/>
                      <w:szCs w:val="16"/>
                    </w:rPr>
                    <w:t>~/.git-completion.bash</w:t>
                  </w:r>
                </w:p>
              </w:txbxContent>
            </v:textbox>
          </v:shape>
        </w:pict>
      </w:r>
    </w:p>
    <w:p w:rsidR="00CF6DBF" w:rsidRPr="00CF6DBF" w:rsidRDefault="00CF6DBF" w:rsidP="00CF6DBF">
      <w:pPr>
        <w:rPr>
          <w:rFonts w:cs="Times New Roman"/>
          <w:sz w:val="24"/>
          <w:szCs w:val="24"/>
        </w:rPr>
      </w:pPr>
      <w:r w:rsidRPr="00CF6DBF">
        <w:rPr>
          <w:rFonts w:cs="Times New Roman"/>
          <w:sz w:val="24"/>
          <w:szCs w:val="24"/>
        </w:rPr>
        <w:t>Если вы хотите настроить автоматическое дополнение в Bash для всех пользователей, скопируйте этот сценарий в каталог /opt/local/etc/bash_completion.d на Mac системах или в каталог /etc/bash_completion.d/ на Linux системах.  Это каталог, из которого Bash автоматически загружает сценарии для автодополнения.</w:t>
      </w:r>
    </w:p>
    <w:p w:rsidR="00CF6DBF" w:rsidRPr="00CF6DBF" w:rsidRDefault="00CF6DBF" w:rsidP="00CF6DBF">
      <w:pPr>
        <w:rPr>
          <w:rFonts w:cs="Times New Roman"/>
          <w:sz w:val="24"/>
          <w:szCs w:val="24"/>
        </w:rPr>
      </w:pPr>
      <w:r w:rsidRPr="00CF6DBF">
        <w:rPr>
          <w:rFonts w:cs="Times New Roman"/>
          <w:sz w:val="24"/>
          <w:szCs w:val="24"/>
        </w:rPr>
        <w:t>Если вы используете Git Bash на Windows, что является стандартным при установке Git на Windows с помощью msysGit, то автодополнение должно быть настроено заранее.</w:t>
      </w:r>
    </w:p>
    <w:p w:rsidR="00CF6DBF" w:rsidRPr="00CF6DBF" w:rsidRDefault="00CF6DBF" w:rsidP="00CF6DBF">
      <w:pPr>
        <w:rPr>
          <w:rFonts w:cs="Times New Roman"/>
          <w:sz w:val="24"/>
          <w:szCs w:val="24"/>
        </w:rPr>
      </w:pPr>
      <w:r w:rsidRPr="00CF6DBF">
        <w:rPr>
          <w:rFonts w:cs="Times New Roman"/>
          <w:sz w:val="24"/>
          <w:szCs w:val="24"/>
        </w:rPr>
        <w:t>Нажав Tab во время ввода команды Git, вы должны получить набор вариантов на выбор:</w:t>
      </w:r>
    </w:p>
    <w:p w:rsidR="00CF6DBF" w:rsidRPr="00CF6DBF" w:rsidRDefault="00CF6DBF" w:rsidP="00CF6DBF">
      <w:pPr>
        <w:rPr>
          <w:rFonts w:cs="Times New Roman"/>
          <w:sz w:val="24"/>
          <w:szCs w:val="24"/>
        </w:rPr>
      </w:pPr>
      <w:r w:rsidRPr="00CF6DBF">
        <w:rPr>
          <w:rFonts w:cs="Times New Roman"/>
          <w:sz w:val="24"/>
          <w:szCs w:val="24"/>
        </w:rPr>
      </w:r>
      <w:r w:rsidR="007A7630" w:rsidRPr="00CF6DBF">
        <w:rPr>
          <w:rFonts w:cs="Times New Roman"/>
          <w:sz w:val="24"/>
          <w:szCs w:val="24"/>
        </w:rPr>
        <w:pict>
          <v:shape id="_x0000_s1562" type="#_x0000_t202" style="width:416.45pt;height:31.15pt;mso-position-horizontal-relative:char;mso-position-vertical-relative:line" o:allowincell="f" fillcolor="#e5e5e5" stroked="f">
            <v:textbox style="mso-next-textbox:#_x0000_s1562" inset="0,0,0,0">
              <w:txbxContent>
                <w:p w:rsidR="00C121D7" w:rsidRPr="00CF6DBF" w:rsidRDefault="00C121D7" w:rsidP="00CF6DBF">
                  <w:pPr>
                    <w:pStyle w:val="a9"/>
                    <w:kinsoku w:val="0"/>
                    <w:overflowPunct w:val="0"/>
                    <w:spacing w:line="324" w:lineRule="auto"/>
                    <w:ind w:left="179" w:right="6425"/>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9"/>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9"/>
                      <w:sz w:val="16"/>
                      <w:szCs w:val="16"/>
                      <w:lang w:val="en-US"/>
                    </w:rPr>
                    <w:t xml:space="preserve"> </w:t>
                  </w:r>
                  <w:r w:rsidRPr="00CF6DBF">
                    <w:rPr>
                      <w:rFonts w:ascii="Courier New" w:hAnsi="Courier New" w:cs="Courier New"/>
                      <w:sz w:val="16"/>
                      <w:szCs w:val="16"/>
                      <w:lang w:val="en-US"/>
                    </w:rPr>
                    <w:t>co&lt;tab&gt;&lt;tab&gt;</w:t>
                  </w:r>
                  <w:r w:rsidRPr="00CF6DBF">
                    <w:rPr>
                      <w:rFonts w:ascii="Courier New" w:hAnsi="Courier New" w:cs="Courier New"/>
                      <w:w w:val="99"/>
                      <w:sz w:val="16"/>
                      <w:szCs w:val="16"/>
                      <w:lang w:val="en-US"/>
                    </w:rPr>
                    <w:t xml:space="preserve"> </w:t>
                  </w:r>
                  <w:r w:rsidRPr="00CF6DBF">
                    <w:rPr>
                      <w:rFonts w:ascii="Courier New" w:hAnsi="Courier New" w:cs="Courier New"/>
                      <w:sz w:val="16"/>
                      <w:szCs w:val="16"/>
                      <w:lang w:val="en-US"/>
                    </w:rPr>
                    <w:t>commit</w:t>
                  </w:r>
                  <w:r w:rsidRPr="00CF6DBF">
                    <w:rPr>
                      <w:rFonts w:ascii="Courier New" w:hAnsi="Courier New" w:cs="Courier New"/>
                      <w:spacing w:val="-13"/>
                      <w:sz w:val="16"/>
                      <w:szCs w:val="16"/>
                      <w:lang w:val="en-US"/>
                    </w:rPr>
                    <w:t xml:space="preserve"> </w:t>
                  </w:r>
                  <w:r w:rsidRPr="00CF6DBF">
                    <w:rPr>
                      <w:rFonts w:ascii="Courier New" w:hAnsi="Courier New" w:cs="Courier New"/>
                      <w:sz w:val="16"/>
                      <w:szCs w:val="16"/>
                      <w:lang w:val="en-US"/>
                    </w:rPr>
                    <w:t>config</w:t>
                  </w:r>
                </w:p>
              </w:txbxContent>
            </v:textbox>
          </v:shape>
        </w:pict>
      </w:r>
    </w:p>
    <w:p w:rsidR="00CF6DBF" w:rsidRPr="00CF6DBF" w:rsidRDefault="00CF6DBF" w:rsidP="00CF6DBF">
      <w:pPr>
        <w:rPr>
          <w:rFonts w:cs="Times New Roman"/>
          <w:sz w:val="24"/>
          <w:szCs w:val="24"/>
        </w:rPr>
      </w:pPr>
      <w:r w:rsidRPr="00CF6DBF">
        <w:rPr>
          <w:rFonts w:cs="Times New Roman"/>
          <w:sz w:val="24"/>
          <w:szCs w:val="24"/>
        </w:rPr>
        <w:t>В данном случае, набрав git co и дважды нажав клавишу Tab, вы получите как варианты commit и config. Добавление m&lt;tab&gt; выполнит дополнение до git commit автоматически. То же самое работает и для опций, что, возможно, полезней. Например, если вы хотите выполнить команду git log и не помните какую-то опцию, вы можете начать её печатать и</w:t>
      </w:r>
      <w:r w:rsidR="007A7630">
        <w:rPr>
          <w:rFonts w:cs="Times New Roman"/>
          <w:sz w:val="24"/>
          <w:szCs w:val="24"/>
        </w:rPr>
        <w:t xml:space="preserve"> </w:t>
      </w:r>
      <w:r w:rsidRPr="00CF6DBF">
        <w:rPr>
          <w:rFonts w:cs="Times New Roman"/>
          <w:sz w:val="24"/>
          <w:szCs w:val="24"/>
        </w:rPr>
        <w:t>затем нажать Tab, чтобы увидеть, что подходит:</w:t>
      </w:r>
    </w:p>
    <w:p w:rsidR="00CF6DBF" w:rsidRPr="00CF6DBF" w:rsidRDefault="00CF6DBF" w:rsidP="00CF6DBF">
      <w:pPr>
        <w:rPr>
          <w:rFonts w:cs="Times New Roman"/>
          <w:sz w:val="24"/>
          <w:szCs w:val="24"/>
        </w:rPr>
      </w:pPr>
      <w:r w:rsidRPr="00CF6DBF">
        <w:rPr>
          <w:rFonts w:cs="Times New Roman"/>
          <w:sz w:val="24"/>
          <w:szCs w:val="24"/>
        </w:rPr>
      </w:r>
      <w:r w:rsidR="007A7630" w:rsidRPr="00CF6DBF">
        <w:rPr>
          <w:rFonts w:cs="Times New Roman"/>
          <w:sz w:val="24"/>
          <w:szCs w:val="24"/>
        </w:rPr>
        <w:pict>
          <v:shape id="_x0000_s1561" type="#_x0000_t202" style="width:416.45pt;height:45.7pt;mso-position-horizontal-relative:char;mso-position-vertical-relative:line" o:allowincell="f" fillcolor="#e5e5e5" stroked="f">
            <v:textbox style="mso-next-textbox:#_x0000_s1561" inset="0,0,0,0">
              <w:txbxContent>
                <w:p w:rsidR="00C121D7" w:rsidRPr="00CF6DBF" w:rsidRDefault="00C121D7" w:rsidP="00CF6DBF">
                  <w:pPr>
                    <w:pStyle w:val="a9"/>
                    <w:kinsoku w:val="0"/>
                    <w:overflowPunct w:val="0"/>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log</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--s&lt;tab&gt;</w:t>
                  </w:r>
                </w:p>
                <w:p w:rsidR="00C121D7" w:rsidRPr="00CF6DBF" w:rsidRDefault="00C121D7" w:rsidP="00CF6DBF">
                  <w:pPr>
                    <w:pStyle w:val="a9"/>
                    <w:tabs>
                      <w:tab w:val="left" w:pos="4674"/>
                    </w:tabs>
                    <w:kinsoku w:val="0"/>
                    <w:overflowPunct w:val="0"/>
                    <w:spacing w:before="64"/>
                    <w:ind w:left="179"/>
                    <w:rPr>
                      <w:rFonts w:ascii="Courier New" w:hAnsi="Courier New" w:cs="Courier New"/>
                      <w:sz w:val="16"/>
                      <w:szCs w:val="16"/>
                      <w:lang w:val="en-US"/>
                    </w:rPr>
                  </w:pPr>
                  <w:r w:rsidRPr="00CF6DBF">
                    <w:rPr>
                      <w:rFonts w:ascii="Courier New" w:hAnsi="Courier New" w:cs="Courier New"/>
                      <w:sz w:val="16"/>
                      <w:szCs w:val="16"/>
                      <w:lang w:val="en-US"/>
                    </w:rPr>
                    <w:t>--shortstat</w:t>
                  </w:r>
                  <w:r w:rsidRPr="00CF6DBF">
                    <w:rPr>
                      <w:rFonts w:ascii="Courier New" w:hAnsi="Courier New" w:cs="Courier New"/>
                      <w:spacing w:val="82"/>
                      <w:sz w:val="16"/>
                      <w:szCs w:val="16"/>
                      <w:lang w:val="en-US"/>
                    </w:rPr>
                    <w:t xml:space="preserve"> </w:t>
                  </w:r>
                  <w:r w:rsidRPr="00CF6DBF">
                    <w:rPr>
                      <w:rFonts w:ascii="Courier New" w:hAnsi="Courier New" w:cs="Courier New"/>
                      <w:sz w:val="16"/>
                      <w:szCs w:val="16"/>
                      <w:lang w:val="en-US"/>
                    </w:rPr>
                    <w:t>--since=</w:t>
                  </w:r>
                  <w:r w:rsidRPr="00CF6DBF">
                    <w:rPr>
                      <w:rFonts w:ascii="Courier New" w:hAnsi="Courier New" w:cs="Courier New"/>
                      <w:spacing w:val="83"/>
                      <w:sz w:val="16"/>
                      <w:szCs w:val="16"/>
                      <w:lang w:val="en-US"/>
                    </w:rPr>
                    <w:t xml:space="preserve"> </w:t>
                  </w:r>
                  <w:r w:rsidRPr="00CF6DBF">
                    <w:rPr>
                      <w:rFonts w:ascii="Courier New" w:hAnsi="Courier New" w:cs="Courier New"/>
                      <w:sz w:val="16"/>
                      <w:szCs w:val="16"/>
                      <w:lang w:val="en-US"/>
                    </w:rPr>
                    <w:t>--src-prefix=</w:t>
                  </w:r>
                  <w:r w:rsidRPr="00CF6DBF">
                    <w:rPr>
                      <w:rFonts w:ascii="Courier New" w:hAnsi="Courier New" w:cs="Courier New"/>
                      <w:spacing w:val="83"/>
                      <w:sz w:val="16"/>
                      <w:szCs w:val="16"/>
                      <w:lang w:val="en-US"/>
                    </w:rPr>
                    <w:t xml:space="preserve"> </w:t>
                  </w:r>
                  <w:r w:rsidRPr="00CF6DBF">
                    <w:rPr>
                      <w:rFonts w:ascii="Courier New" w:hAnsi="Courier New" w:cs="Courier New"/>
                      <w:sz w:val="16"/>
                      <w:szCs w:val="16"/>
                      <w:lang w:val="en-US"/>
                    </w:rPr>
                    <w:t>--stat</w:t>
                  </w:r>
                  <w:r w:rsidRPr="00CF6DBF">
                    <w:rPr>
                      <w:rFonts w:ascii="Courier New" w:hAnsi="Courier New" w:cs="Courier New"/>
                      <w:sz w:val="16"/>
                      <w:szCs w:val="16"/>
                      <w:lang w:val="en-US"/>
                    </w:rPr>
                    <w:tab/>
                    <w:t>--summary</w:t>
                  </w:r>
                </w:p>
              </w:txbxContent>
            </v:textbox>
          </v:shape>
        </w:pict>
      </w:r>
    </w:p>
    <w:p w:rsidR="00CF6DBF" w:rsidRPr="00CF6DBF" w:rsidRDefault="00CF6DBF" w:rsidP="00CF6DBF">
      <w:pPr>
        <w:rPr>
          <w:rFonts w:cs="Times New Roman"/>
          <w:sz w:val="24"/>
          <w:szCs w:val="24"/>
        </w:rPr>
      </w:pPr>
      <w:r w:rsidRPr="00CF6DBF">
        <w:rPr>
          <w:rFonts w:cs="Times New Roman"/>
          <w:sz w:val="24"/>
          <w:szCs w:val="24"/>
        </w:rPr>
        <w:t>Это довольно приятная уловка, и она может спасти вам немного времени от работы и чтения документации.</w:t>
      </w:r>
    </w:p>
    <w:p w:rsidR="00CF6DBF" w:rsidRPr="00CF6DBF" w:rsidRDefault="00CF6DBF" w:rsidP="0082716D">
      <w:pPr>
        <w:pStyle w:val="1"/>
      </w:pPr>
      <w:bookmarkStart w:id="115" w:name="Псевдонимы_в_Git"/>
      <w:bookmarkStart w:id="116" w:name="bookmark63"/>
      <w:bookmarkStart w:id="117" w:name="_Toc406151923"/>
      <w:bookmarkEnd w:id="115"/>
      <w:bookmarkEnd w:id="116"/>
      <w:r w:rsidRPr="00CF6DBF">
        <w:t>Псевдонимы в Git</w:t>
      </w:r>
      <w:bookmarkEnd w:id="117"/>
    </w:p>
    <w:p w:rsidR="00CF6DBF" w:rsidRPr="00CF6DBF" w:rsidRDefault="00CF6DBF" w:rsidP="00CF6DBF">
      <w:pPr>
        <w:rPr>
          <w:rFonts w:cs="Times New Roman"/>
          <w:sz w:val="24"/>
          <w:szCs w:val="24"/>
        </w:rPr>
      </w:pPr>
      <w:r w:rsidRPr="00CF6DBF">
        <w:rPr>
          <w:rFonts w:cs="Times New Roman"/>
          <w:sz w:val="24"/>
          <w:szCs w:val="24"/>
        </w:rPr>
        <w:t>Git не будет пытаться сделать вывод о том, какую команду вы хотели ввести, если вы ввели её не полностью. Если вы не хотите печатать каждую команду Git полностью, вы легко можете настроить псевдонимы (alias) для каждой команды с помощью git config. Вот пара примеров того, что вы, возможно, захотите настроить:</w:t>
      </w:r>
    </w:p>
    <w:p w:rsidR="00CF6DBF" w:rsidRPr="00CF6DBF" w:rsidRDefault="00CF6DBF" w:rsidP="00CF6DBF">
      <w:pPr>
        <w:rPr>
          <w:rFonts w:cs="Times New Roman"/>
          <w:sz w:val="24"/>
          <w:szCs w:val="24"/>
        </w:rPr>
      </w:pPr>
      <w:r w:rsidRPr="00CF6DBF">
        <w:rPr>
          <w:rFonts w:cs="Times New Roman"/>
          <w:sz w:val="24"/>
          <w:szCs w:val="24"/>
        </w:rPr>
      </w:r>
      <w:r w:rsidRPr="00CF6DBF">
        <w:rPr>
          <w:rFonts w:cs="Times New Roman"/>
          <w:sz w:val="24"/>
          <w:szCs w:val="24"/>
        </w:rPr>
        <w:pict>
          <v:shape id="_x0000_s1560" type="#_x0000_t202" style="width:416.45pt;height:82.2pt;mso-position-horizontal-relative:char;mso-position-vertical-relative:line" o:allowincell="f" fillcolor="#e5e5e5" stroked="f">
            <v:textbox style="mso-next-textbox:#_x0000_s1560" inset="0,0,0,0">
              <w:txbxContent>
                <w:p w:rsidR="00C121D7" w:rsidRPr="00CF6DBF" w:rsidRDefault="00C121D7" w:rsidP="00CF6DBF">
                  <w:pPr>
                    <w:pStyle w:val="a9"/>
                    <w:kinsoku w:val="0"/>
                    <w:overflowPunct w:val="0"/>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config</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--global</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alias.co</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checkout</w:t>
                  </w:r>
                </w:p>
                <w:p w:rsidR="00C121D7" w:rsidRPr="00CF6DBF" w:rsidRDefault="00C121D7" w:rsidP="00CF6DBF">
                  <w:pPr>
                    <w:pStyle w:val="a9"/>
                    <w:kinsoku w:val="0"/>
                    <w:overflowPunct w:val="0"/>
                    <w:spacing w:before="64"/>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config</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--global</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alias.br</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branch</w:t>
                  </w:r>
                </w:p>
                <w:p w:rsidR="00C121D7" w:rsidRPr="00CF6DBF" w:rsidRDefault="00C121D7" w:rsidP="00CF6DBF">
                  <w:pPr>
                    <w:pStyle w:val="a9"/>
                    <w:kinsoku w:val="0"/>
                    <w:overflowPunct w:val="0"/>
                    <w:spacing w:before="64"/>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config</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--global</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alias.ci</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commit</w:t>
                  </w:r>
                </w:p>
                <w:p w:rsidR="00C121D7" w:rsidRPr="00CF6DBF" w:rsidRDefault="00C121D7" w:rsidP="00CF6DBF">
                  <w:pPr>
                    <w:pStyle w:val="a9"/>
                    <w:kinsoku w:val="0"/>
                    <w:overflowPunct w:val="0"/>
                    <w:spacing w:before="65"/>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config</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--global</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alias.st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status</w:t>
                  </w:r>
                </w:p>
              </w:txbxContent>
            </v:textbox>
          </v:shape>
        </w:pict>
      </w:r>
    </w:p>
    <w:p w:rsidR="00CF6DBF" w:rsidRPr="00CF6DBF" w:rsidRDefault="00CF6DBF" w:rsidP="00CF6DBF">
      <w:pPr>
        <w:rPr>
          <w:rFonts w:cs="Times New Roman"/>
          <w:sz w:val="24"/>
          <w:szCs w:val="24"/>
        </w:rPr>
      </w:pPr>
      <w:r w:rsidRPr="00CF6DBF">
        <w:rPr>
          <w:rFonts w:cs="Times New Roman"/>
          <w:sz w:val="24"/>
          <w:szCs w:val="24"/>
        </w:rPr>
        <w:t>Это означает, что, например, вместо набирания git commit, вам достаточно набрать только git ci. По мере освоения Git вам, вероятно, придётся часто пользоваться и другими командами. В этом случае без колебаний создавайте новые псевдонимы.</w:t>
      </w:r>
    </w:p>
    <w:p w:rsidR="00CF6DBF" w:rsidRPr="00CF6DBF" w:rsidRDefault="00CF6DBF" w:rsidP="00CF6DBF">
      <w:pPr>
        <w:rPr>
          <w:rFonts w:cs="Times New Roman"/>
          <w:sz w:val="24"/>
          <w:szCs w:val="24"/>
        </w:rPr>
      </w:pPr>
      <w:r w:rsidRPr="00CF6DBF">
        <w:rPr>
          <w:rFonts w:cs="Times New Roman"/>
          <w:sz w:val="24"/>
          <w:szCs w:val="24"/>
        </w:rPr>
        <w:t>Такой способ может также быть полезен для создания команд, которые, вы думаете, должны существовать. Например, чтобы исправить неудобство, с которым вы столкнулись при исключении файла из индекса (unstage), вы можете добавить собственный псевдоним в Git:</w:t>
      </w:r>
    </w:p>
    <w:p w:rsidR="00CF6DBF" w:rsidRPr="00CF6DBF" w:rsidRDefault="00CF6DBF" w:rsidP="00CF6DBF">
      <w:pPr>
        <w:rPr>
          <w:rFonts w:cs="Times New Roman"/>
          <w:sz w:val="24"/>
          <w:szCs w:val="24"/>
        </w:rPr>
      </w:pPr>
      <w:r w:rsidRPr="00CF6DBF">
        <w:rPr>
          <w:rFonts w:cs="Times New Roman"/>
          <w:sz w:val="24"/>
          <w:szCs w:val="24"/>
        </w:rPr>
      </w:r>
      <w:r w:rsidR="007A7630" w:rsidRPr="00CF6DBF">
        <w:rPr>
          <w:rFonts w:cs="Times New Roman"/>
          <w:sz w:val="24"/>
          <w:szCs w:val="24"/>
        </w:rPr>
        <w:pict>
          <v:shape id="_x0000_s1559" type="#_x0000_t202" style="width:416.45pt;height:27.05pt;mso-position-horizontal-relative:char;mso-position-vertical-relative:line" o:allowincell="f" fillcolor="#e5e5e5" stroked="f">
            <v:textbox style="mso-next-textbox:#_x0000_s1559" inset="0,0,0,0">
              <w:txbxContent>
                <w:p w:rsidR="00C121D7" w:rsidRPr="00CF6DBF" w:rsidRDefault="00C121D7" w:rsidP="00CF6DBF">
                  <w:pPr>
                    <w:pStyle w:val="a9"/>
                    <w:kinsoku w:val="0"/>
                    <w:overflowPunct w:val="0"/>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config</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--global</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alias.unstage</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'reset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HEAD</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w:t>
                  </w:r>
                </w:p>
              </w:txbxContent>
            </v:textbox>
          </v:shape>
        </w:pict>
      </w:r>
    </w:p>
    <w:p w:rsidR="00CF6DBF" w:rsidRPr="00CF6DBF" w:rsidRDefault="00CF6DBF" w:rsidP="00CF6DBF">
      <w:pPr>
        <w:rPr>
          <w:rFonts w:cs="Times New Roman"/>
          <w:sz w:val="24"/>
          <w:szCs w:val="24"/>
        </w:rPr>
      </w:pPr>
      <w:r w:rsidRPr="00CF6DBF">
        <w:rPr>
          <w:rFonts w:cs="Times New Roman"/>
          <w:sz w:val="24"/>
          <w:szCs w:val="24"/>
        </w:rPr>
        <w:t>Это делает следующие две команды эквивалентными:</w:t>
      </w:r>
    </w:p>
    <w:p w:rsidR="00CF6DBF" w:rsidRPr="00CF6DBF" w:rsidRDefault="00CF6DBF" w:rsidP="00CF6DBF">
      <w:pPr>
        <w:rPr>
          <w:rFonts w:cs="Times New Roman"/>
          <w:sz w:val="24"/>
          <w:szCs w:val="24"/>
        </w:rPr>
      </w:pPr>
      <w:r w:rsidRPr="00CF6DBF">
        <w:rPr>
          <w:rFonts w:cs="Times New Roman"/>
          <w:sz w:val="24"/>
          <w:szCs w:val="24"/>
        </w:rPr>
      </w:r>
      <w:r w:rsidR="007A7630" w:rsidRPr="00CF6DBF">
        <w:rPr>
          <w:rFonts w:cs="Times New Roman"/>
          <w:sz w:val="24"/>
          <w:szCs w:val="24"/>
        </w:rPr>
        <w:pict>
          <v:shape id="_x0000_s1558" type="#_x0000_t202" style="width:416.45pt;height:42pt;mso-position-horizontal-relative:char;mso-position-vertical-relative:line" o:allowincell="f" fillcolor="#e5e5e5" stroked="f">
            <v:textbox style="mso-next-textbox:#_x0000_s1558" inset="0,0,0,0">
              <w:txbxContent>
                <w:p w:rsidR="00C121D7" w:rsidRPr="00CF6DBF" w:rsidRDefault="00C121D7" w:rsidP="00CF6DBF">
                  <w:pPr>
                    <w:pStyle w:val="a9"/>
                    <w:kinsoku w:val="0"/>
                    <w:overflowPunct w:val="0"/>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unstage</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fileA</w:t>
                  </w:r>
                </w:p>
                <w:p w:rsidR="00C121D7" w:rsidRPr="00CF6DBF" w:rsidRDefault="00C121D7" w:rsidP="00CF6DBF">
                  <w:pPr>
                    <w:pStyle w:val="a9"/>
                    <w:kinsoku w:val="0"/>
                    <w:overflowPunct w:val="0"/>
                    <w:spacing w:before="64"/>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reset</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HEAD</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fileA</w:t>
                  </w:r>
                </w:p>
              </w:txbxContent>
            </v:textbox>
          </v:shape>
        </w:pict>
      </w:r>
    </w:p>
    <w:p w:rsidR="00CF6DBF" w:rsidRPr="00CF6DBF" w:rsidRDefault="00CF6DBF" w:rsidP="00CF6DBF">
      <w:pPr>
        <w:rPr>
          <w:rFonts w:cs="Times New Roman"/>
          <w:sz w:val="24"/>
          <w:szCs w:val="24"/>
        </w:rPr>
      </w:pPr>
      <w:r w:rsidRPr="00CF6DBF">
        <w:rPr>
          <w:rFonts w:cs="Times New Roman"/>
          <w:sz w:val="24"/>
          <w:szCs w:val="24"/>
        </w:rPr>
        <w:lastRenderedPageBreak/>
        <w:t>Так как будто немного понятней.  Также обычно добавляют команду last следующим образом:</w:t>
      </w:r>
    </w:p>
    <w:p w:rsidR="00CF6DBF" w:rsidRPr="00CF6DBF" w:rsidRDefault="00CF6DBF" w:rsidP="00CF6DBF">
      <w:pPr>
        <w:rPr>
          <w:rFonts w:cs="Times New Roman"/>
          <w:sz w:val="24"/>
          <w:szCs w:val="24"/>
        </w:rPr>
      </w:pPr>
      <w:r w:rsidRPr="00CF6DBF">
        <w:rPr>
          <w:rFonts w:cs="Times New Roman"/>
          <w:sz w:val="24"/>
          <w:szCs w:val="24"/>
        </w:rPr>
      </w:r>
      <w:r w:rsidR="007A7630" w:rsidRPr="00CF6DBF">
        <w:rPr>
          <w:rFonts w:cs="Times New Roman"/>
          <w:sz w:val="24"/>
          <w:szCs w:val="24"/>
        </w:rPr>
        <w:pict>
          <v:shape id="_x0000_s1557" type="#_x0000_t202" style="width:416.45pt;height:23.7pt;mso-position-horizontal-relative:char;mso-position-vertical-relative:line" o:allowincell="f" fillcolor="#e5e5e5" stroked="f">
            <v:textbox style="mso-next-textbox:#_x0000_s1557" inset="0,0,0,0">
              <w:txbxContent>
                <w:p w:rsidR="00C121D7" w:rsidRPr="00CF6DBF" w:rsidRDefault="00C121D7" w:rsidP="00CF6DBF">
                  <w:pPr>
                    <w:pStyle w:val="a9"/>
                    <w:kinsoku w:val="0"/>
                    <w:overflowPunct w:val="0"/>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config</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--global</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alias.last</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'log</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-1</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HEAD'</w:t>
                  </w:r>
                </w:p>
              </w:txbxContent>
            </v:textbox>
          </v:shape>
        </w:pict>
      </w:r>
    </w:p>
    <w:p w:rsidR="00CF6DBF" w:rsidRPr="00CF6DBF" w:rsidRDefault="00CF6DBF" w:rsidP="00CF6DBF">
      <w:pPr>
        <w:rPr>
          <w:rFonts w:cs="Times New Roman"/>
          <w:sz w:val="24"/>
          <w:szCs w:val="24"/>
        </w:rPr>
      </w:pPr>
      <w:r w:rsidRPr="00CF6DBF">
        <w:rPr>
          <w:rFonts w:cs="Times New Roman"/>
          <w:sz w:val="24"/>
          <w:szCs w:val="24"/>
        </w:rPr>
        <w:t>Так легко можно просмотреть последний коммит:</w:t>
      </w:r>
    </w:p>
    <w:p w:rsidR="00CF6DBF" w:rsidRPr="00CF6DBF" w:rsidRDefault="00CF6DBF" w:rsidP="00CF6DBF">
      <w:pPr>
        <w:rPr>
          <w:rFonts w:cs="Times New Roman"/>
          <w:sz w:val="24"/>
          <w:szCs w:val="24"/>
        </w:rPr>
      </w:pPr>
      <w:r w:rsidRPr="00CF6DBF">
        <w:rPr>
          <w:rFonts w:cs="Times New Roman"/>
          <w:sz w:val="24"/>
          <w:szCs w:val="24"/>
        </w:rPr>
      </w:r>
      <w:r w:rsidRPr="00CF6DBF">
        <w:rPr>
          <w:rFonts w:cs="Times New Roman"/>
          <w:sz w:val="24"/>
          <w:szCs w:val="24"/>
        </w:rPr>
        <w:pict>
          <v:shape id="_x0000_s1556" type="#_x0000_t202" style="width:416.45pt;height:95.3pt;mso-position-horizontal-relative:char;mso-position-vertical-relative:line" o:allowincell="f" fillcolor="#e5e5e5" stroked="f">
            <v:textbox style="mso-next-textbox:#_x0000_s1556" inset="0,0,0,0">
              <w:txbxContent>
                <w:p w:rsidR="00C121D7" w:rsidRDefault="00C121D7" w:rsidP="00CF6DBF">
                  <w:pPr>
                    <w:pStyle w:val="a9"/>
                    <w:kinsoku w:val="0"/>
                    <w:overflowPunct w:val="0"/>
                    <w:rPr>
                      <w:sz w:val="16"/>
                      <w:szCs w:val="16"/>
                    </w:rPr>
                  </w:pPr>
                </w:p>
                <w:p w:rsidR="00C121D7" w:rsidRDefault="00C121D7" w:rsidP="00CF6DBF">
                  <w:pPr>
                    <w:pStyle w:val="a9"/>
                    <w:kinsoku w:val="0"/>
                    <w:overflowPunct w:val="0"/>
                    <w:spacing w:before="5"/>
                    <w:rPr>
                      <w:sz w:val="15"/>
                      <w:szCs w:val="15"/>
                    </w:rPr>
                  </w:pPr>
                </w:p>
                <w:p w:rsidR="00C121D7" w:rsidRPr="00CF6DBF" w:rsidRDefault="00C121D7" w:rsidP="00CF6DBF">
                  <w:pPr>
                    <w:pStyle w:val="a9"/>
                    <w:kinsoku w:val="0"/>
                    <w:overflowPunct w:val="0"/>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last</w:t>
                  </w:r>
                </w:p>
                <w:p w:rsidR="00C121D7" w:rsidRPr="00CF6DBF" w:rsidRDefault="00C121D7" w:rsidP="00CF6DBF">
                  <w:pPr>
                    <w:pStyle w:val="a9"/>
                    <w:kinsoku w:val="0"/>
                    <w:overflowPunct w:val="0"/>
                    <w:spacing w:before="64" w:line="324" w:lineRule="auto"/>
                    <w:ind w:left="179" w:right="3651"/>
                    <w:rPr>
                      <w:rFonts w:ascii="Courier New" w:hAnsi="Courier New" w:cs="Courier New"/>
                      <w:sz w:val="16"/>
                      <w:szCs w:val="16"/>
                      <w:lang w:val="en-US"/>
                    </w:rPr>
                  </w:pPr>
                  <w:r w:rsidRPr="00CF6DBF">
                    <w:rPr>
                      <w:rFonts w:ascii="Courier New" w:hAnsi="Courier New" w:cs="Courier New"/>
                      <w:sz w:val="16"/>
                      <w:szCs w:val="16"/>
                      <w:lang w:val="en-US"/>
                    </w:rPr>
                    <w:t>commit</w:t>
                  </w:r>
                  <w:r w:rsidRPr="00CF6DBF">
                    <w:rPr>
                      <w:rFonts w:ascii="Courier New" w:hAnsi="Courier New" w:cs="Courier New"/>
                      <w:spacing w:val="-46"/>
                      <w:sz w:val="16"/>
                      <w:szCs w:val="16"/>
                      <w:lang w:val="en-US"/>
                    </w:rPr>
                    <w:t xml:space="preserve"> </w:t>
                  </w:r>
                  <w:r w:rsidRPr="00CF6DBF">
                    <w:rPr>
                      <w:rFonts w:ascii="Courier New" w:hAnsi="Courier New" w:cs="Courier New"/>
                      <w:sz w:val="16"/>
                      <w:szCs w:val="16"/>
                      <w:lang w:val="en-US"/>
                    </w:rPr>
                    <w:t>66938dae3329c7aebe598c2246a8e6af90d04646</w:t>
                  </w:r>
                  <w:r w:rsidRPr="00CF6DBF">
                    <w:rPr>
                      <w:rFonts w:ascii="Courier New" w:hAnsi="Courier New" w:cs="Courier New"/>
                      <w:w w:val="99"/>
                      <w:sz w:val="16"/>
                      <w:szCs w:val="16"/>
                      <w:lang w:val="en-US"/>
                    </w:rPr>
                    <w:t xml:space="preserve"> </w:t>
                  </w:r>
                  <w:r w:rsidRPr="00CF6DBF">
                    <w:rPr>
                      <w:rFonts w:ascii="Courier New" w:hAnsi="Courier New" w:cs="Courier New"/>
                      <w:sz w:val="16"/>
                      <w:szCs w:val="16"/>
                      <w:lang w:val="en-US"/>
                    </w:rPr>
                    <w:t>Author:</w:t>
                  </w:r>
                  <w:r w:rsidRPr="00CF6DBF">
                    <w:rPr>
                      <w:rFonts w:ascii="Courier New" w:hAnsi="Courier New" w:cs="Courier New"/>
                      <w:spacing w:val="-14"/>
                      <w:sz w:val="16"/>
                      <w:szCs w:val="16"/>
                      <w:lang w:val="en-US"/>
                    </w:rPr>
                    <w:t xml:space="preserve"> </w:t>
                  </w:r>
                  <w:r w:rsidRPr="00CF6DBF">
                    <w:rPr>
                      <w:rFonts w:ascii="Courier New" w:hAnsi="Courier New" w:cs="Courier New"/>
                      <w:sz w:val="16"/>
                      <w:szCs w:val="16"/>
                      <w:lang w:val="en-US"/>
                    </w:rPr>
                    <w:t>Josh</w:t>
                  </w:r>
                  <w:r w:rsidRPr="00CF6DBF">
                    <w:rPr>
                      <w:rFonts w:ascii="Courier New" w:hAnsi="Courier New" w:cs="Courier New"/>
                      <w:spacing w:val="-13"/>
                      <w:sz w:val="16"/>
                      <w:szCs w:val="16"/>
                      <w:lang w:val="en-US"/>
                    </w:rPr>
                    <w:t xml:space="preserve"> </w:t>
                  </w:r>
                  <w:r w:rsidRPr="00CF6DBF">
                    <w:rPr>
                      <w:rFonts w:ascii="Courier New" w:hAnsi="Courier New" w:cs="Courier New"/>
                      <w:sz w:val="16"/>
                      <w:szCs w:val="16"/>
                      <w:lang w:val="en-US"/>
                    </w:rPr>
                    <w:t>Goebel</w:t>
                  </w:r>
                  <w:r w:rsidRPr="00CF6DBF">
                    <w:rPr>
                      <w:rFonts w:ascii="Courier New" w:hAnsi="Courier New" w:cs="Courier New"/>
                      <w:spacing w:val="-14"/>
                      <w:sz w:val="16"/>
                      <w:szCs w:val="16"/>
                      <w:lang w:val="en-US"/>
                    </w:rPr>
                    <w:t xml:space="preserve"> </w:t>
                  </w:r>
                  <w:hyperlink r:id="rId27" w:history="1">
                    <w:r w:rsidRPr="00CF6DBF">
                      <w:rPr>
                        <w:rStyle w:val="af9"/>
                        <w:rFonts w:ascii="Courier New" w:hAnsi="Courier New" w:cs="Courier New"/>
                        <w:sz w:val="16"/>
                        <w:szCs w:val="16"/>
                        <w:lang w:val="en-US"/>
                      </w:rPr>
                      <w:t>&lt;dreamer3@example.com&gt;</w:t>
                    </w:r>
                  </w:hyperlink>
                </w:p>
                <w:p w:rsidR="00C121D7" w:rsidRPr="00CF6DBF" w:rsidRDefault="00C121D7" w:rsidP="00CF6DBF">
                  <w:pPr>
                    <w:pStyle w:val="a9"/>
                    <w:tabs>
                      <w:tab w:val="left" w:pos="944"/>
                    </w:tabs>
                    <w:kinsoku w:val="0"/>
                    <w:overflowPunct w:val="0"/>
                    <w:ind w:left="179"/>
                    <w:rPr>
                      <w:rFonts w:ascii="Courier New" w:hAnsi="Courier New" w:cs="Courier New"/>
                      <w:sz w:val="16"/>
                      <w:szCs w:val="16"/>
                      <w:lang w:val="en-US"/>
                    </w:rPr>
                  </w:pPr>
                  <w:r w:rsidRPr="00CF6DBF">
                    <w:rPr>
                      <w:rFonts w:ascii="Courier New" w:hAnsi="Courier New" w:cs="Courier New"/>
                      <w:w w:val="95"/>
                      <w:sz w:val="16"/>
                      <w:szCs w:val="16"/>
                      <w:lang w:val="en-US"/>
                    </w:rPr>
                    <w:t>Date:</w:t>
                  </w:r>
                  <w:r w:rsidRPr="00CF6DBF">
                    <w:rPr>
                      <w:rFonts w:ascii="Courier New" w:hAnsi="Courier New" w:cs="Courier New"/>
                      <w:w w:val="95"/>
                      <w:sz w:val="16"/>
                      <w:szCs w:val="16"/>
                      <w:lang w:val="en-US"/>
                    </w:rPr>
                    <w:tab/>
                  </w:r>
                  <w:r w:rsidRPr="00CF6DBF">
                    <w:rPr>
                      <w:rFonts w:ascii="Courier New" w:hAnsi="Courier New" w:cs="Courier New"/>
                      <w:sz w:val="16"/>
                      <w:szCs w:val="16"/>
                      <w:lang w:val="en-US"/>
                    </w:rPr>
                    <w:t>Tue</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Aug</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26</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19:48:51</w:t>
                  </w:r>
                  <w:r w:rsidRPr="00CF6DBF">
                    <w:rPr>
                      <w:rFonts w:ascii="Courier New" w:hAnsi="Courier New" w:cs="Courier New"/>
                      <w:spacing w:val="-6"/>
                      <w:sz w:val="16"/>
                      <w:szCs w:val="16"/>
                      <w:lang w:val="en-US"/>
                    </w:rPr>
                    <w:t xml:space="preserve"> </w:t>
                  </w:r>
                  <w:r w:rsidRPr="00CF6DBF">
                    <w:rPr>
                      <w:rFonts w:ascii="Courier New" w:hAnsi="Courier New" w:cs="Courier New"/>
                      <w:sz w:val="16"/>
                      <w:szCs w:val="16"/>
                      <w:lang w:val="en-US"/>
                    </w:rPr>
                    <w:t>2008</w:t>
                  </w:r>
                  <w:r w:rsidRPr="00CF6DBF">
                    <w:rPr>
                      <w:rFonts w:ascii="Courier New" w:hAnsi="Courier New" w:cs="Courier New"/>
                      <w:spacing w:val="-5"/>
                      <w:sz w:val="16"/>
                      <w:szCs w:val="16"/>
                      <w:lang w:val="en-US"/>
                    </w:rPr>
                    <w:t xml:space="preserve"> </w:t>
                  </w:r>
                  <w:r w:rsidRPr="00CF6DBF">
                    <w:rPr>
                      <w:rFonts w:ascii="Courier New" w:hAnsi="Courier New" w:cs="Courier New"/>
                      <w:sz w:val="16"/>
                      <w:szCs w:val="16"/>
                      <w:lang w:val="en-US"/>
                    </w:rPr>
                    <w:t>+0800</w:t>
                  </w:r>
                </w:p>
                <w:p w:rsidR="00C121D7" w:rsidRPr="00CF6DBF" w:rsidRDefault="00C121D7" w:rsidP="00CF6DBF">
                  <w:pPr>
                    <w:pStyle w:val="a9"/>
                    <w:kinsoku w:val="0"/>
                    <w:overflowPunct w:val="0"/>
                    <w:rPr>
                      <w:sz w:val="16"/>
                      <w:szCs w:val="16"/>
                      <w:lang w:val="en-US"/>
                    </w:rPr>
                  </w:pPr>
                </w:p>
                <w:p w:rsidR="00C121D7" w:rsidRPr="00CF6DBF" w:rsidRDefault="00C121D7" w:rsidP="00CF6DBF">
                  <w:pPr>
                    <w:pStyle w:val="a9"/>
                    <w:kinsoku w:val="0"/>
                    <w:overflowPunct w:val="0"/>
                    <w:spacing w:before="126"/>
                    <w:ind w:left="561"/>
                    <w:rPr>
                      <w:rFonts w:ascii="Courier New" w:hAnsi="Courier New" w:cs="Courier New"/>
                      <w:sz w:val="16"/>
                      <w:szCs w:val="16"/>
                      <w:lang w:val="en-US"/>
                    </w:rPr>
                  </w:pPr>
                  <w:r w:rsidRPr="00CF6DBF">
                    <w:rPr>
                      <w:rFonts w:ascii="Courier New" w:hAnsi="Courier New" w:cs="Courier New"/>
                      <w:sz w:val="16"/>
                      <w:szCs w:val="16"/>
                      <w:lang w:val="en-US"/>
                    </w:rPr>
                    <w:t>test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for</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current</w:t>
                  </w:r>
                  <w:r w:rsidRPr="00CF6DBF">
                    <w:rPr>
                      <w:rFonts w:ascii="Courier New" w:hAnsi="Courier New" w:cs="Courier New"/>
                      <w:spacing w:val="-7"/>
                      <w:sz w:val="16"/>
                      <w:szCs w:val="16"/>
                      <w:lang w:val="en-US"/>
                    </w:rPr>
                    <w:t xml:space="preserve"> </w:t>
                  </w:r>
                  <w:r w:rsidRPr="00CF6DBF">
                    <w:rPr>
                      <w:rFonts w:ascii="Courier New" w:hAnsi="Courier New" w:cs="Courier New"/>
                      <w:sz w:val="16"/>
                      <w:szCs w:val="16"/>
                      <w:lang w:val="en-US"/>
                    </w:rPr>
                    <w:t>head</w:t>
                  </w:r>
                </w:p>
              </w:txbxContent>
            </v:textbox>
          </v:shape>
        </w:pict>
      </w:r>
    </w:p>
    <w:p w:rsidR="00CF6DBF" w:rsidRPr="00CF6DBF" w:rsidRDefault="00CF6DBF" w:rsidP="00CF6DBF">
      <w:pPr>
        <w:rPr>
          <w:rFonts w:cs="Times New Roman"/>
          <w:sz w:val="24"/>
          <w:szCs w:val="24"/>
        </w:rPr>
      </w:pPr>
      <w:r w:rsidRPr="00CF6DBF">
        <w:rPr>
          <w:rFonts w:cs="Times New Roman"/>
          <w:sz w:val="24"/>
          <w:szCs w:val="24"/>
        </w:rPr>
      </w:r>
      <w:r w:rsidR="007A7630" w:rsidRPr="00CF6DBF">
        <w:rPr>
          <w:rFonts w:cs="Times New Roman"/>
          <w:sz w:val="24"/>
          <w:szCs w:val="24"/>
        </w:rPr>
        <w:pict>
          <v:shape id="_x0000_s1555" type="#_x0000_t202" style="width:416.45pt;height:24.95pt;mso-position-horizontal-relative:char;mso-position-vertical-relative:line" o:allowincell="f" fillcolor="#e5e5e5" stroked="f">
            <v:textbox style="mso-next-textbox:#_x0000_s1555" inset="0,0,0,0">
              <w:txbxContent>
                <w:p w:rsidR="00C121D7" w:rsidRPr="00CF6DBF" w:rsidRDefault="00C121D7" w:rsidP="00CF6DBF">
                  <w:pPr>
                    <w:pStyle w:val="a9"/>
                    <w:kinsoku w:val="0"/>
                    <w:overflowPunct w:val="0"/>
                    <w:spacing w:before="108"/>
                    <w:ind w:left="561"/>
                    <w:rPr>
                      <w:rFonts w:ascii="Courier New" w:hAnsi="Courier New" w:cs="Courier New"/>
                      <w:sz w:val="16"/>
                      <w:szCs w:val="16"/>
                      <w:lang w:val="en-US"/>
                    </w:rPr>
                  </w:pPr>
                  <w:r w:rsidRPr="00CF6DBF">
                    <w:rPr>
                      <w:rFonts w:ascii="Courier New" w:hAnsi="Courier New" w:cs="Courier New"/>
                      <w:sz w:val="16"/>
                      <w:szCs w:val="16"/>
                      <w:lang w:val="en-US"/>
                    </w:rPr>
                    <w:t>Signed-off-by:</w:t>
                  </w:r>
                  <w:r w:rsidRPr="00CF6DBF">
                    <w:rPr>
                      <w:rFonts w:ascii="Courier New" w:hAnsi="Courier New" w:cs="Courier New"/>
                      <w:spacing w:val="-16"/>
                      <w:sz w:val="16"/>
                      <w:szCs w:val="16"/>
                      <w:lang w:val="en-US"/>
                    </w:rPr>
                    <w:t xml:space="preserve"> </w:t>
                  </w:r>
                  <w:r w:rsidRPr="00CF6DBF">
                    <w:rPr>
                      <w:rFonts w:ascii="Courier New" w:hAnsi="Courier New" w:cs="Courier New"/>
                      <w:sz w:val="16"/>
                      <w:szCs w:val="16"/>
                      <w:lang w:val="en-US"/>
                    </w:rPr>
                    <w:t>Scott</w:t>
                  </w:r>
                  <w:r w:rsidRPr="00CF6DBF">
                    <w:rPr>
                      <w:rFonts w:ascii="Courier New" w:hAnsi="Courier New" w:cs="Courier New"/>
                      <w:spacing w:val="-16"/>
                      <w:sz w:val="16"/>
                      <w:szCs w:val="16"/>
                      <w:lang w:val="en-US"/>
                    </w:rPr>
                    <w:t xml:space="preserve"> </w:t>
                  </w:r>
                  <w:r w:rsidRPr="00CF6DBF">
                    <w:rPr>
                      <w:rFonts w:ascii="Courier New" w:hAnsi="Courier New" w:cs="Courier New"/>
                      <w:sz w:val="16"/>
                      <w:szCs w:val="16"/>
                      <w:lang w:val="en-US"/>
                    </w:rPr>
                    <w:t>Chacon</w:t>
                  </w:r>
                  <w:r w:rsidRPr="00CF6DBF">
                    <w:rPr>
                      <w:rFonts w:ascii="Courier New" w:hAnsi="Courier New" w:cs="Courier New"/>
                      <w:spacing w:val="-16"/>
                      <w:sz w:val="16"/>
                      <w:szCs w:val="16"/>
                      <w:lang w:val="en-US"/>
                    </w:rPr>
                    <w:t xml:space="preserve"> </w:t>
                  </w:r>
                  <w:hyperlink r:id="rId28" w:history="1">
                    <w:r w:rsidRPr="00CF6DBF">
                      <w:rPr>
                        <w:rStyle w:val="af9"/>
                        <w:rFonts w:ascii="Courier New" w:hAnsi="Courier New" w:cs="Courier New"/>
                        <w:sz w:val="16"/>
                        <w:szCs w:val="16"/>
                        <w:lang w:val="en-US"/>
                      </w:rPr>
                      <w:t>&lt;schacon@example.com&gt;</w:t>
                    </w:r>
                  </w:hyperlink>
                </w:p>
              </w:txbxContent>
            </v:textbox>
          </v:shape>
        </w:pict>
      </w:r>
    </w:p>
    <w:p w:rsidR="00CF6DBF" w:rsidRPr="00CF6DBF" w:rsidRDefault="00CF6DBF" w:rsidP="00CF6DBF">
      <w:pPr>
        <w:rPr>
          <w:rFonts w:cs="Times New Roman"/>
          <w:sz w:val="24"/>
          <w:szCs w:val="24"/>
        </w:rPr>
      </w:pPr>
      <w:r w:rsidRPr="00CF6DBF">
        <w:rPr>
          <w:rFonts w:cs="Times New Roman"/>
          <w:sz w:val="24"/>
          <w:szCs w:val="24"/>
        </w:rPr>
        <w:t>Можно сказать, что Git просто заменяет эти новые команды на то, для чего вы создавали псевдоним (alias). Однако, возможно, вы захотите выполнять внешнюю команду, а не подкоманду Git. В этом случае, следует начать команду с символа !. Такое полезно, если вы пишите свои утилиты для работы с Git-репозиторием. Продемонстрируем этот случай на примере создания псевдонима git visual для запуска gitk:</w:t>
      </w:r>
    </w:p>
    <w:p w:rsidR="00CF6DBF" w:rsidRPr="00CF6DBF" w:rsidRDefault="00CF6DBF" w:rsidP="00CF6DBF">
      <w:pPr>
        <w:rPr>
          <w:rFonts w:cs="Times New Roman"/>
          <w:sz w:val="24"/>
          <w:szCs w:val="24"/>
        </w:rPr>
      </w:pPr>
      <w:r w:rsidRPr="00CF6DBF">
        <w:rPr>
          <w:rFonts w:cs="Times New Roman"/>
          <w:sz w:val="24"/>
          <w:szCs w:val="24"/>
        </w:rPr>
      </w:r>
      <w:r w:rsidR="007A7630" w:rsidRPr="00CF6DBF">
        <w:rPr>
          <w:rFonts w:cs="Times New Roman"/>
          <w:sz w:val="24"/>
          <w:szCs w:val="24"/>
        </w:rPr>
        <w:pict>
          <v:shape id="_x0000_s1554" type="#_x0000_t202" style="width:416.45pt;height:22.85pt;mso-position-horizontal-relative:char;mso-position-vertical-relative:line" o:allowincell="f" fillcolor="#e5e5e5" stroked="f">
            <v:textbox style="mso-next-textbox:#_x0000_s1554" inset="0,0,0,0">
              <w:txbxContent>
                <w:p w:rsidR="00C121D7" w:rsidRPr="00CF6DBF" w:rsidRDefault="00C121D7" w:rsidP="00CF6DBF">
                  <w:pPr>
                    <w:pStyle w:val="a9"/>
                    <w:kinsoku w:val="0"/>
                    <w:overflowPunct w:val="0"/>
                    <w:ind w:left="179"/>
                    <w:rPr>
                      <w:rFonts w:ascii="Courier New" w:hAnsi="Courier New" w:cs="Courier New"/>
                      <w:sz w:val="16"/>
                      <w:szCs w:val="16"/>
                      <w:lang w:val="en-US"/>
                    </w:rPr>
                  </w:pPr>
                  <w:r w:rsidRPr="00CF6DBF">
                    <w:rPr>
                      <w:rFonts w:ascii="Courier New" w:hAnsi="Courier New" w:cs="Courier New"/>
                      <w:sz w:val="16"/>
                      <w:szCs w:val="16"/>
                      <w:lang w:val="en-US"/>
                    </w:rPr>
                    <w:t>$</w:t>
                  </w:r>
                  <w:r w:rsidRPr="00CF6DBF">
                    <w:rPr>
                      <w:rFonts w:ascii="Courier New" w:hAnsi="Courier New" w:cs="Courier New"/>
                      <w:spacing w:val="-9"/>
                      <w:sz w:val="16"/>
                      <w:szCs w:val="16"/>
                      <w:lang w:val="en-US"/>
                    </w:rPr>
                    <w:t xml:space="preserve"> </w:t>
                  </w:r>
                  <w:r w:rsidRPr="00CF6DBF">
                    <w:rPr>
                      <w:rFonts w:ascii="Courier New" w:hAnsi="Courier New" w:cs="Courier New"/>
                      <w:sz w:val="16"/>
                      <w:szCs w:val="16"/>
                      <w:lang w:val="en-US"/>
                    </w:rPr>
                    <w:t>git</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config</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--global</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alias.visual</w:t>
                  </w:r>
                  <w:r w:rsidRPr="00CF6DBF">
                    <w:rPr>
                      <w:rFonts w:ascii="Courier New" w:hAnsi="Courier New" w:cs="Courier New"/>
                      <w:spacing w:val="-8"/>
                      <w:sz w:val="16"/>
                      <w:szCs w:val="16"/>
                      <w:lang w:val="en-US"/>
                    </w:rPr>
                    <w:t xml:space="preserve"> </w:t>
                  </w:r>
                  <w:r w:rsidRPr="00CF6DBF">
                    <w:rPr>
                      <w:rFonts w:ascii="Courier New" w:hAnsi="Courier New" w:cs="Courier New"/>
                      <w:sz w:val="16"/>
                      <w:szCs w:val="16"/>
                      <w:lang w:val="en-US"/>
                    </w:rPr>
                    <w:t>"!gitk"</w:t>
                  </w:r>
                </w:p>
              </w:txbxContent>
            </v:textbox>
          </v:shape>
        </w:pict>
      </w:r>
    </w:p>
    <w:p w:rsidR="00CF6DBF" w:rsidRPr="00CF6DBF" w:rsidRDefault="00CF6DBF" w:rsidP="0082716D">
      <w:pPr>
        <w:pStyle w:val="1"/>
      </w:pPr>
      <w:bookmarkStart w:id="118" w:name="bookmark64"/>
      <w:bookmarkStart w:id="119" w:name="_Toc406151924"/>
      <w:bookmarkEnd w:id="118"/>
      <w:r w:rsidRPr="00CF6DBF">
        <w:t>Итоги</w:t>
      </w:r>
      <w:bookmarkEnd w:id="119"/>
    </w:p>
    <w:p w:rsidR="00CF6DBF" w:rsidRPr="00CF6DBF" w:rsidRDefault="00CF6DBF" w:rsidP="00CF6DBF">
      <w:pPr>
        <w:rPr>
          <w:rFonts w:cs="Times New Roman"/>
          <w:sz w:val="24"/>
          <w:szCs w:val="24"/>
        </w:rPr>
      </w:pPr>
      <w:r w:rsidRPr="00CF6DBF">
        <w:rPr>
          <w:rFonts w:cs="Times New Roman"/>
          <w:sz w:val="24"/>
          <w:szCs w:val="24"/>
        </w:rPr>
        <w:t>К этому моменту вы умеете выполнять все базовые локальные операции с Git: создавать или клонировать репозиторий, вносить изменения, индексировать и фиксировать эти изменения, а также просматривать историю всех изменений в репозитории. Дальше мы рассмотрим самую убийственную особенность Git’а — его модель ветвления.</w:t>
      </w:r>
    </w:p>
    <w:sectPr w:rsidR="00CF6DBF" w:rsidRPr="00CF6DBF" w:rsidSect="00CF6DBF">
      <w:headerReference w:type="default" r:id="rId29"/>
      <w:type w:val="continuous"/>
      <w:pgSz w:w="11906" w:h="16838"/>
      <w:pgMar w:top="1134" w:right="1134" w:bottom="1134" w:left="1134" w:header="283" w:footer="0" w:gutter="0"/>
      <w:cols w:space="720"/>
      <w:formProt w:val="0"/>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1AC2" w:rsidRDefault="00F01AC2" w:rsidP="005C77B8">
      <w:pPr>
        <w:spacing w:line="240" w:lineRule="auto"/>
      </w:pPr>
      <w:r>
        <w:separator/>
      </w:r>
    </w:p>
  </w:endnote>
  <w:endnote w:type="continuationSeparator" w:id="0">
    <w:p w:rsidR="00F01AC2" w:rsidRDefault="00F01AC2" w:rsidP="005C77B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Droid Sans Fallback">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Verdana">
    <w:panose1 w:val="020B0604030504040204"/>
    <w:charset w:val="CC"/>
    <w:family w:val="swiss"/>
    <w:pitch w:val="variable"/>
    <w:sig w:usb0="A10006FF" w:usb1="4000205B" w:usb2="00000010" w:usb3="00000000" w:csb0="0000019F" w:csb1="00000000"/>
  </w:font>
  <w:font w:name="TimesET">
    <w:altName w:val="Times New Roman"/>
    <w:panose1 w:val="00000000000000000000"/>
    <w:charset w:val="00"/>
    <w:family w:val="auto"/>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1AC2" w:rsidRDefault="00F01AC2" w:rsidP="005C77B8">
      <w:pPr>
        <w:spacing w:line="240" w:lineRule="auto"/>
      </w:pPr>
      <w:r>
        <w:separator/>
      </w:r>
    </w:p>
  </w:footnote>
  <w:footnote w:type="continuationSeparator" w:id="0">
    <w:p w:rsidR="00F01AC2" w:rsidRDefault="00F01AC2" w:rsidP="005C77B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1D7" w:rsidRPr="00B37444" w:rsidRDefault="00C121D7" w:rsidP="00B37444">
    <w:pPr>
      <w:pStyle w:val="af4"/>
      <w:spacing w:after="0" w:line="360" w:lineRule="auto"/>
      <w:jc w:val="right"/>
      <w:rPr>
        <w:sz w:val="28"/>
        <w:szCs w:val="28"/>
      </w:rPr>
    </w:pPr>
    <w:r>
      <w:ptab w:relativeTo="margin" w:alignment="center" w:leader="none"/>
    </w:r>
    <w:r w:rsidRPr="00B37444">
      <w:rPr>
        <w:sz w:val="28"/>
        <w:szCs w:val="28"/>
      </w:rPr>
      <w:fldChar w:fldCharType="begin"/>
    </w:r>
    <w:r w:rsidRPr="00B37444">
      <w:rPr>
        <w:sz w:val="28"/>
        <w:szCs w:val="28"/>
      </w:rPr>
      <w:instrText xml:space="preserve"> PAGE   \* MERGEFORMAT </w:instrText>
    </w:r>
    <w:r w:rsidRPr="00B37444">
      <w:rPr>
        <w:sz w:val="28"/>
        <w:szCs w:val="28"/>
      </w:rPr>
      <w:fldChar w:fldCharType="separate"/>
    </w:r>
    <w:r w:rsidR="006E765A">
      <w:rPr>
        <w:noProof/>
        <w:sz w:val="28"/>
        <w:szCs w:val="28"/>
      </w:rPr>
      <w:t>2</w:t>
    </w:r>
    <w:r w:rsidRPr="00B37444">
      <w:rPr>
        <w:sz w:val="28"/>
        <w:szCs w:val="28"/>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407"/>
    <w:multiLevelType w:val="multilevel"/>
    <w:tmpl w:val="0000088A"/>
    <w:lvl w:ilvl="0">
      <w:numFmt w:val="bullet"/>
      <w:lvlText w:val="—"/>
      <w:lvlJc w:val="left"/>
      <w:pPr>
        <w:ind w:left="298" w:hanging="233"/>
      </w:pPr>
      <w:rPr>
        <w:rFonts w:ascii="Times New Roman" w:hAnsi="Times New Roman" w:cs="Times New Roman"/>
        <w:b w:val="0"/>
        <w:bCs w:val="0"/>
        <w:w w:val="99"/>
        <w:sz w:val="20"/>
        <w:szCs w:val="20"/>
      </w:rPr>
    </w:lvl>
    <w:lvl w:ilvl="1">
      <w:numFmt w:val="bullet"/>
      <w:lvlText w:val="•"/>
      <w:lvlJc w:val="left"/>
      <w:pPr>
        <w:ind w:left="1144" w:hanging="233"/>
      </w:pPr>
    </w:lvl>
    <w:lvl w:ilvl="2">
      <w:numFmt w:val="bullet"/>
      <w:lvlText w:val="•"/>
      <w:lvlJc w:val="left"/>
      <w:pPr>
        <w:ind w:left="1991" w:hanging="233"/>
      </w:pPr>
    </w:lvl>
    <w:lvl w:ilvl="3">
      <w:numFmt w:val="bullet"/>
      <w:lvlText w:val="•"/>
      <w:lvlJc w:val="left"/>
      <w:pPr>
        <w:ind w:left="2838" w:hanging="233"/>
      </w:pPr>
    </w:lvl>
    <w:lvl w:ilvl="4">
      <w:numFmt w:val="bullet"/>
      <w:lvlText w:val="•"/>
      <w:lvlJc w:val="left"/>
      <w:pPr>
        <w:ind w:left="3685" w:hanging="233"/>
      </w:pPr>
    </w:lvl>
    <w:lvl w:ilvl="5">
      <w:numFmt w:val="bullet"/>
      <w:lvlText w:val="•"/>
      <w:lvlJc w:val="left"/>
      <w:pPr>
        <w:ind w:left="4531" w:hanging="233"/>
      </w:pPr>
    </w:lvl>
    <w:lvl w:ilvl="6">
      <w:numFmt w:val="bullet"/>
      <w:lvlText w:val="•"/>
      <w:lvlJc w:val="left"/>
      <w:pPr>
        <w:ind w:left="5378" w:hanging="233"/>
      </w:pPr>
    </w:lvl>
    <w:lvl w:ilvl="7">
      <w:numFmt w:val="bullet"/>
      <w:lvlText w:val="•"/>
      <w:lvlJc w:val="left"/>
      <w:pPr>
        <w:ind w:left="6225" w:hanging="233"/>
      </w:pPr>
    </w:lvl>
    <w:lvl w:ilvl="8">
      <w:numFmt w:val="bullet"/>
      <w:lvlText w:val="•"/>
      <w:lvlJc w:val="left"/>
      <w:pPr>
        <w:ind w:left="7072" w:hanging="233"/>
      </w:pPr>
    </w:lvl>
  </w:abstractNum>
  <w:abstractNum w:abstractNumId="1">
    <w:nsid w:val="0000040D"/>
    <w:multiLevelType w:val="multilevel"/>
    <w:tmpl w:val="00000890"/>
    <w:lvl w:ilvl="0">
      <w:start w:val="2"/>
      <w:numFmt w:val="decimal"/>
      <w:lvlText w:val="%1"/>
      <w:lvlJc w:val="left"/>
      <w:pPr>
        <w:ind w:left="943" w:hanging="646"/>
      </w:pPr>
    </w:lvl>
    <w:lvl w:ilvl="1">
      <w:start w:val="1"/>
      <w:numFmt w:val="decimal"/>
      <w:lvlText w:val="%1.%2"/>
      <w:lvlJc w:val="left"/>
      <w:pPr>
        <w:ind w:left="943" w:hanging="646"/>
      </w:pPr>
      <w:rPr>
        <w:rFonts w:ascii="Times New Roman" w:hAnsi="Times New Roman" w:cs="Times New Roman"/>
        <w:b/>
        <w:bCs/>
        <w:w w:val="102"/>
        <w:sz w:val="28"/>
        <w:szCs w:val="28"/>
      </w:rPr>
    </w:lvl>
    <w:lvl w:ilvl="2">
      <w:start w:val="1"/>
      <w:numFmt w:val="decimal"/>
      <w:lvlText w:val="%1.%2.%3"/>
      <w:lvlJc w:val="left"/>
      <w:pPr>
        <w:ind w:left="1015" w:hanging="718"/>
      </w:pPr>
      <w:rPr>
        <w:rFonts w:ascii="Times New Roman" w:hAnsi="Times New Roman" w:cs="Times New Roman"/>
        <w:b/>
        <w:bCs/>
        <w:w w:val="99"/>
        <w:sz w:val="24"/>
        <w:szCs w:val="24"/>
      </w:rPr>
    </w:lvl>
    <w:lvl w:ilvl="3">
      <w:numFmt w:val="bullet"/>
      <w:lvlText w:val="•"/>
      <w:lvlJc w:val="left"/>
      <w:pPr>
        <w:ind w:left="796" w:hanging="170"/>
      </w:pPr>
      <w:rPr>
        <w:rFonts w:ascii="Times New Roman" w:hAnsi="Times New Roman" w:cs="Times New Roman"/>
        <w:b w:val="0"/>
        <w:bCs w:val="0"/>
        <w:w w:val="99"/>
        <w:sz w:val="20"/>
        <w:szCs w:val="20"/>
      </w:rPr>
    </w:lvl>
    <w:lvl w:ilvl="4">
      <w:numFmt w:val="bullet"/>
      <w:lvlText w:val="•"/>
      <w:lvlJc w:val="left"/>
      <w:pPr>
        <w:ind w:left="2997" w:hanging="170"/>
      </w:pPr>
    </w:lvl>
    <w:lvl w:ilvl="5">
      <w:numFmt w:val="bullet"/>
      <w:lvlText w:val="•"/>
      <w:lvlJc w:val="left"/>
      <w:pPr>
        <w:ind w:left="3989" w:hanging="170"/>
      </w:pPr>
    </w:lvl>
    <w:lvl w:ilvl="6">
      <w:numFmt w:val="bullet"/>
      <w:lvlText w:val="•"/>
      <w:lvlJc w:val="left"/>
      <w:pPr>
        <w:ind w:left="4980" w:hanging="170"/>
      </w:pPr>
    </w:lvl>
    <w:lvl w:ilvl="7">
      <w:numFmt w:val="bullet"/>
      <w:lvlText w:val="•"/>
      <w:lvlJc w:val="left"/>
      <w:pPr>
        <w:ind w:left="5971" w:hanging="170"/>
      </w:pPr>
    </w:lvl>
    <w:lvl w:ilvl="8">
      <w:numFmt w:val="bullet"/>
      <w:lvlText w:val="•"/>
      <w:lvlJc w:val="left"/>
      <w:pPr>
        <w:ind w:left="6962" w:hanging="170"/>
      </w:pPr>
    </w:lvl>
  </w:abstractNum>
  <w:abstractNum w:abstractNumId="2">
    <w:nsid w:val="0000040E"/>
    <w:multiLevelType w:val="multilevel"/>
    <w:tmpl w:val="00000891"/>
    <w:lvl w:ilvl="0">
      <w:start w:val="2"/>
      <w:numFmt w:val="decimal"/>
      <w:lvlText w:val="%1"/>
      <w:lvlJc w:val="left"/>
      <w:pPr>
        <w:ind w:left="943" w:hanging="646"/>
      </w:pPr>
    </w:lvl>
    <w:lvl w:ilvl="1">
      <w:start w:val="3"/>
      <w:numFmt w:val="decimal"/>
      <w:lvlText w:val="%1.%2"/>
      <w:lvlJc w:val="left"/>
      <w:pPr>
        <w:ind w:left="943" w:hanging="646"/>
      </w:pPr>
      <w:rPr>
        <w:rFonts w:ascii="Times New Roman" w:hAnsi="Times New Roman" w:cs="Times New Roman"/>
        <w:b/>
        <w:bCs/>
        <w:w w:val="102"/>
        <w:sz w:val="28"/>
        <w:szCs w:val="28"/>
      </w:rPr>
    </w:lvl>
    <w:lvl w:ilvl="2">
      <w:start w:val="1"/>
      <w:numFmt w:val="decimal"/>
      <w:lvlText w:val="%1.%2.%3"/>
      <w:lvlJc w:val="left"/>
      <w:pPr>
        <w:ind w:left="1015" w:hanging="718"/>
      </w:pPr>
      <w:rPr>
        <w:rFonts w:ascii="Times New Roman" w:hAnsi="Times New Roman" w:cs="Times New Roman"/>
        <w:b/>
        <w:bCs/>
        <w:w w:val="99"/>
        <w:sz w:val="24"/>
        <w:szCs w:val="24"/>
      </w:rPr>
    </w:lvl>
    <w:lvl w:ilvl="3">
      <w:numFmt w:val="bullet"/>
      <w:lvlText w:val="•"/>
      <w:lvlJc w:val="left"/>
      <w:pPr>
        <w:ind w:left="2764" w:hanging="718"/>
      </w:pPr>
    </w:lvl>
    <w:lvl w:ilvl="4">
      <w:numFmt w:val="bullet"/>
      <w:lvlText w:val="•"/>
      <w:lvlJc w:val="left"/>
      <w:pPr>
        <w:ind w:left="3638" w:hanging="718"/>
      </w:pPr>
    </w:lvl>
    <w:lvl w:ilvl="5">
      <w:numFmt w:val="bullet"/>
      <w:lvlText w:val="•"/>
      <w:lvlJc w:val="left"/>
      <w:pPr>
        <w:ind w:left="4513" w:hanging="718"/>
      </w:pPr>
    </w:lvl>
    <w:lvl w:ilvl="6">
      <w:numFmt w:val="bullet"/>
      <w:lvlText w:val="•"/>
      <w:lvlJc w:val="left"/>
      <w:pPr>
        <w:ind w:left="5387" w:hanging="718"/>
      </w:pPr>
    </w:lvl>
    <w:lvl w:ilvl="7">
      <w:numFmt w:val="bullet"/>
      <w:lvlText w:val="•"/>
      <w:lvlJc w:val="left"/>
      <w:pPr>
        <w:ind w:left="6262" w:hanging="718"/>
      </w:pPr>
    </w:lvl>
    <w:lvl w:ilvl="8">
      <w:numFmt w:val="bullet"/>
      <w:lvlText w:val="•"/>
      <w:lvlJc w:val="left"/>
      <w:pPr>
        <w:ind w:left="7136" w:hanging="718"/>
      </w:pPr>
    </w:lvl>
  </w:abstractNum>
  <w:abstractNum w:abstractNumId="3">
    <w:nsid w:val="0000040F"/>
    <w:multiLevelType w:val="multilevel"/>
    <w:tmpl w:val="00000892"/>
    <w:lvl w:ilvl="0">
      <w:numFmt w:val="bullet"/>
      <w:lvlText w:val="-"/>
      <w:lvlJc w:val="left"/>
      <w:pPr>
        <w:ind w:left="286" w:hanging="287"/>
      </w:pPr>
      <w:rPr>
        <w:rFonts w:ascii="Courier New" w:hAnsi="Courier New" w:cs="Courier New"/>
        <w:b w:val="0"/>
        <w:bCs w:val="0"/>
        <w:w w:val="99"/>
        <w:sz w:val="16"/>
        <w:szCs w:val="16"/>
      </w:rPr>
    </w:lvl>
    <w:lvl w:ilvl="1">
      <w:numFmt w:val="bullet"/>
      <w:lvlText w:val="•"/>
      <w:lvlJc w:val="left"/>
      <w:pPr>
        <w:ind w:left="717" w:hanging="287"/>
      </w:pPr>
    </w:lvl>
    <w:lvl w:ilvl="2">
      <w:numFmt w:val="bullet"/>
      <w:lvlText w:val="•"/>
      <w:lvlJc w:val="left"/>
      <w:pPr>
        <w:ind w:left="1147" w:hanging="287"/>
      </w:pPr>
    </w:lvl>
    <w:lvl w:ilvl="3">
      <w:numFmt w:val="bullet"/>
      <w:lvlText w:val="•"/>
      <w:lvlJc w:val="left"/>
      <w:pPr>
        <w:ind w:left="1578" w:hanging="287"/>
      </w:pPr>
    </w:lvl>
    <w:lvl w:ilvl="4">
      <w:numFmt w:val="bullet"/>
      <w:lvlText w:val="•"/>
      <w:lvlJc w:val="left"/>
      <w:pPr>
        <w:ind w:left="2008" w:hanging="287"/>
      </w:pPr>
    </w:lvl>
    <w:lvl w:ilvl="5">
      <w:numFmt w:val="bullet"/>
      <w:lvlText w:val="•"/>
      <w:lvlJc w:val="left"/>
      <w:pPr>
        <w:ind w:left="2439" w:hanging="287"/>
      </w:pPr>
    </w:lvl>
    <w:lvl w:ilvl="6">
      <w:numFmt w:val="bullet"/>
      <w:lvlText w:val="•"/>
      <w:lvlJc w:val="left"/>
      <w:pPr>
        <w:ind w:left="2869" w:hanging="287"/>
      </w:pPr>
    </w:lvl>
    <w:lvl w:ilvl="7">
      <w:numFmt w:val="bullet"/>
      <w:lvlText w:val="•"/>
      <w:lvlJc w:val="left"/>
      <w:pPr>
        <w:ind w:left="3300" w:hanging="287"/>
      </w:pPr>
    </w:lvl>
    <w:lvl w:ilvl="8">
      <w:numFmt w:val="bullet"/>
      <w:lvlText w:val="•"/>
      <w:lvlJc w:val="left"/>
      <w:pPr>
        <w:ind w:left="3730" w:hanging="287"/>
      </w:pPr>
    </w:lvl>
  </w:abstractNum>
  <w:abstractNum w:abstractNumId="4">
    <w:nsid w:val="00000410"/>
    <w:multiLevelType w:val="multilevel"/>
    <w:tmpl w:val="00000893"/>
    <w:lvl w:ilvl="0">
      <w:numFmt w:val="bullet"/>
      <w:lvlText w:val="*"/>
      <w:lvlJc w:val="left"/>
      <w:pPr>
        <w:ind w:left="370" w:hanging="192"/>
      </w:pPr>
      <w:rPr>
        <w:rFonts w:ascii="Courier New" w:hAnsi="Courier New" w:cs="Courier New"/>
        <w:b w:val="0"/>
        <w:bCs w:val="0"/>
        <w:w w:val="99"/>
        <w:sz w:val="16"/>
        <w:szCs w:val="16"/>
      </w:rPr>
    </w:lvl>
    <w:lvl w:ilvl="1">
      <w:numFmt w:val="bullet"/>
      <w:lvlText w:val="•"/>
      <w:lvlJc w:val="left"/>
      <w:pPr>
        <w:ind w:left="1166" w:hanging="192"/>
      </w:pPr>
    </w:lvl>
    <w:lvl w:ilvl="2">
      <w:numFmt w:val="bullet"/>
      <w:lvlText w:val="•"/>
      <w:lvlJc w:val="left"/>
      <w:pPr>
        <w:ind w:left="1962" w:hanging="192"/>
      </w:pPr>
    </w:lvl>
    <w:lvl w:ilvl="3">
      <w:numFmt w:val="bullet"/>
      <w:lvlText w:val="•"/>
      <w:lvlJc w:val="left"/>
      <w:pPr>
        <w:ind w:left="2758" w:hanging="192"/>
      </w:pPr>
    </w:lvl>
    <w:lvl w:ilvl="4">
      <w:numFmt w:val="bullet"/>
      <w:lvlText w:val="•"/>
      <w:lvlJc w:val="left"/>
      <w:pPr>
        <w:ind w:left="3553" w:hanging="192"/>
      </w:pPr>
    </w:lvl>
    <w:lvl w:ilvl="5">
      <w:numFmt w:val="bullet"/>
      <w:lvlText w:val="•"/>
      <w:lvlJc w:val="left"/>
      <w:pPr>
        <w:ind w:left="4349" w:hanging="192"/>
      </w:pPr>
    </w:lvl>
    <w:lvl w:ilvl="6">
      <w:numFmt w:val="bullet"/>
      <w:lvlText w:val="•"/>
      <w:lvlJc w:val="left"/>
      <w:pPr>
        <w:ind w:left="5145" w:hanging="192"/>
      </w:pPr>
    </w:lvl>
    <w:lvl w:ilvl="7">
      <w:numFmt w:val="bullet"/>
      <w:lvlText w:val="•"/>
      <w:lvlJc w:val="left"/>
      <w:pPr>
        <w:ind w:left="5941" w:hanging="192"/>
      </w:pPr>
    </w:lvl>
    <w:lvl w:ilvl="8">
      <w:numFmt w:val="bullet"/>
      <w:lvlText w:val="•"/>
      <w:lvlJc w:val="left"/>
      <w:pPr>
        <w:ind w:left="6737" w:hanging="192"/>
      </w:pPr>
    </w:lvl>
  </w:abstractNum>
  <w:abstractNum w:abstractNumId="5">
    <w:nsid w:val="00000411"/>
    <w:multiLevelType w:val="multilevel"/>
    <w:tmpl w:val="00000894"/>
    <w:lvl w:ilvl="0">
      <w:start w:val="2"/>
      <w:numFmt w:val="decimal"/>
      <w:lvlText w:val="%1"/>
      <w:lvlJc w:val="left"/>
      <w:pPr>
        <w:ind w:left="943" w:hanging="646"/>
      </w:pPr>
    </w:lvl>
    <w:lvl w:ilvl="1">
      <w:start w:val="5"/>
      <w:numFmt w:val="decimal"/>
      <w:lvlText w:val="%1.%2"/>
      <w:lvlJc w:val="left"/>
      <w:pPr>
        <w:ind w:left="943" w:hanging="646"/>
      </w:pPr>
      <w:rPr>
        <w:rFonts w:ascii="Times New Roman" w:hAnsi="Times New Roman" w:cs="Times New Roman"/>
        <w:b/>
        <w:bCs/>
        <w:w w:val="102"/>
        <w:sz w:val="28"/>
        <w:szCs w:val="28"/>
      </w:rPr>
    </w:lvl>
    <w:lvl w:ilvl="2">
      <w:start w:val="1"/>
      <w:numFmt w:val="decimal"/>
      <w:lvlText w:val="%1.%2.%3"/>
      <w:lvlJc w:val="left"/>
      <w:pPr>
        <w:ind w:left="1015" w:hanging="718"/>
      </w:pPr>
      <w:rPr>
        <w:rFonts w:ascii="Times New Roman" w:hAnsi="Times New Roman" w:cs="Times New Roman"/>
        <w:b/>
        <w:bCs/>
        <w:w w:val="99"/>
        <w:sz w:val="24"/>
        <w:szCs w:val="24"/>
      </w:rPr>
    </w:lvl>
    <w:lvl w:ilvl="3">
      <w:numFmt w:val="bullet"/>
      <w:lvlText w:val="•"/>
      <w:lvlJc w:val="left"/>
      <w:pPr>
        <w:ind w:left="2737" w:hanging="718"/>
      </w:pPr>
    </w:lvl>
    <w:lvl w:ilvl="4">
      <w:numFmt w:val="bullet"/>
      <w:lvlText w:val="•"/>
      <w:lvlJc w:val="left"/>
      <w:pPr>
        <w:ind w:left="3598" w:hanging="718"/>
      </w:pPr>
    </w:lvl>
    <w:lvl w:ilvl="5">
      <w:numFmt w:val="bullet"/>
      <w:lvlText w:val="•"/>
      <w:lvlJc w:val="left"/>
      <w:pPr>
        <w:ind w:left="4459" w:hanging="718"/>
      </w:pPr>
    </w:lvl>
    <w:lvl w:ilvl="6">
      <w:numFmt w:val="bullet"/>
      <w:lvlText w:val="•"/>
      <w:lvlJc w:val="left"/>
      <w:pPr>
        <w:ind w:left="5320" w:hanging="718"/>
      </w:pPr>
    </w:lvl>
    <w:lvl w:ilvl="7">
      <w:numFmt w:val="bullet"/>
      <w:lvlText w:val="•"/>
      <w:lvlJc w:val="left"/>
      <w:pPr>
        <w:ind w:left="6182" w:hanging="718"/>
      </w:pPr>
    </w:lvl>
    <w:lvl w:ilvl="8">
      <w:numFmt w:val="bullet"/>
      <w:lvlText w:val="•"/>
      <w:lvlJc w:val="left"/>
      <w:pPr>
        <w:ind w:left="7043" w:hanging="718"/>
      </w:pPr>
    </w:lvl>
  </w:abstractNum>
  <w:abstractNum w:abstractNumId="6">
    <w:nsid w:val="00000412"/>
    <w:multiLevelType w:val="multilevel"/>
    <w:tmpl w:val="00000895"/>
    <w:lvl w:ilvl="0">
      <w:numFmt w:val="bullet"/>
      <w:lvlText w:val="*"/>
      <w:lvlJc w:val="left"/>
      <w:pPr>
        <w:ind w:left="466" w:hanging="192"/>
      </w:pPr>
      <w:rPr>
        <w:rFonts w:ascii="Courier New" w:hAnsi="Courier New" w:cs="Courier New"/>
        <w:b w:val="0"/>
        <w:bCs w:val="0"/>
        <w:w w:val="99"/>
        <w:sz w:val="16"/>
        <w:szCs w:val="16"/>
      </w:rPr>
    </w:lvl>
    <w:lvl w:ilvl="1">
      <w:numFmt w:val="bullet"/>
      <w:lvlText w:val="•"/>
      <w:lvlJc w:val="left"/>
      <w:pPr>
        <w:ind w:left="1252" w:hanging="192"/>
      </w:pPr>
    </w:lvl>
    <w:lvl w:ilvl="2">
      <w:numFmt w:val="bullet"/>
      <w:lvlText w:val="•"/>
      <w:lvlJc w:val="left"/>
      <w:pPr>
        <w:ind w:left="2038" w:hanging="192"/>
      </w:pPr>
    </w:lvl>
    <w:lvl w:ilvl="3">
      <w:numFmt w:val="bullet"/>
      <w:lvlText w:val="•"/>
      <w:lvlJc w:val="left"/>
      <w:pPr>
        <w:ind w:left="2825" w:hanging="192"/>
      </w:pPr>
    </w:lvl>
    <w:lvl w:ilvl="4">
      <w:numFmt w:val="bullet"/>
      <w:lvlText w:val="•"/>
      <w:lvlJc w:val="left"/>
      <w:pPr>
        <w:ind w:left="3611" w:hanging="192"/>
      </w:pPr>
    </w:lvl>
    <w:lvl w:ilvl="5">
      <w:numFmt w:val="bullet"/>
      <w:lvlText w:val="•"/>
      <w:lvlJc w:val="left"/>
      <w:pPr>
        <w:ind w:left="4397" w:hanging="192"/>
      </w:pPr>
    </w:lvl>
    <w:lvl w:ilvl="6">
      <w:numFmt w:val="bullet"/>
      <w:lvlText w:val="•"/>
      <w:lvlJc w:val="left"/>
      <w:pPr>
        <w:ind w:left="5183" w:hanging="192"/>
      </w:pPr>
    </w:lvl>
    <w:lvl w:ilvl="7">
      <w:numFmt w:val="bullet"/>
      <w:lvlText w:val="•"/>
      <w:lvlJc w:val="left"/>
      <w:pPr>
        <w:ind w:left="5970" w:hanging="192"/>
      </w:pPr>
    </w:lvl>
    <w:lvl w:ilvl="8">
      <w:numFmt w:val="bullet"/>
      <w:lvlText w:val="•"/>
      <w:lvlJc w:val="left"/>
      <w:pPr>
        <w:ind w:left="6756" w:hanging="192"/>
      </w:pPr>
    </w:lvl>
  </w:abstractNum>
  <w:abstractNum w:abstractNumId="7">
    <w:nsid w:val="00000413"/>
    <w:multiLevelType w:val="multilevel"/>
    <w:tmpl w:val="00000896"/>
    <w:lvl w:ilvl="0">
      <w:start w:val="2"/>
      <w:numFmt w:val="decimal"/>
      <w:lvlText w:val="%1"/>
      <w:lvlJc w:val="left"/>
      <w:pPr>
        <w:ind w:left="943" w:hanging="646"/>
      </w:pPr>
    </w:lvl>
    <w:lvl w:ilvl="1">
      <w:start w:val="6"/>
      <w:numFmt w:val="decimal"/>
      <w:lvlText w:val="%1.%2"/>
      <w:lvlJc w:val="left"/>
      <w:pPr>
        <w:ind w:left="943" w:hanging="646"/>
      </w:pPr>
      <w:rPr>
        <w:rFonts w:ascii="Times New Roman" w:hAnsi="Times New Roman" w:cs="Times New Roman"/>
        <w:b/>
        <w:bCs/>
        <w:w w:val="102"/>
        <w:sz w:val="28"/>
        <w:szCs w:val="28"/>
      </w:rPr>
    </w:lvl>
    <w:lvl w:ilvl="2">
      <w:start w:val="1"/>
      <w:numFmt w:val="decimal"/>
      <w:lvlText w:val="%1.%2.%3"/>
      <w:lvlJc w:val="left"/>
      <w:pPr>
        <w:ind w:left="1015" w:hanging="718"/>
      </w:pPr>
      <w:rPr>
        <w:rFonts w:ascii="Times New Roman" w:hAnsi="Times New Roman" w:cs="Times New Roman"/>
        <w:b/>
        <w:bCs/>
        <w:w w:val="99"/>
        <w:sz w:val="24"/>
        <w:szCs w:val="24"/>
      </w:rPr>
    </w:lvl>
    <w:lvl w:ilvl="3">
      <w:numFmt w:val="bullet"/>
      <w:lvlText w:val="•"/>
      <w:lvlJc w:val="left"/>
      <w:pPr>
        <w:ind w:left="2692" w:hanging="718"/>
      </w:pPr>
    </w:lvl>
    <w:lvl w:ilvl="4">
      <w:numFmt w:val="bullet"/>
      <w:lvlText w:val="•"/>
      <w:lvlJc w:val="left"/>
      <w:pPr>
        <w:ind w:left="3531" w:hanging="718"/>
      </w:pPr>
    </w:lvl>
    <w:lvl w:ilvl="5">
      <w:numFmt w:val="bullet"/>
      <w:lvlText w:val="•"/>
      <w:lvlJc w:val="left"/>
      <w:pPr>
        <w:ind w:left="4370" w:hanging="718"/>
      </w:pPr>
    </w:lvl>
    <w:lvl w:ilvl="6">
      <w:numFmt w:val="bullet"/>
      <w:lvlText w:val="•"/>
      <w:lvlJc w:val="left"/>
      <w:pPr>
        <w:ind w:left="5209" w:hanging="718"/>
      </w:pPr>
    </w:lvl>
    <w:lvl w:ilvl="7">
      <w:numFmt w:val="bullet"/>
      <w:lvlText w:val="•"/>
      <w:lvlJc w:val="left"/>
      <w:pPr>
        <w:ind w:left="6048" w:hanging="718"/>
      </w:pPr>
    </w:lvl>
    <w:lvl w:ilvl="8">
      <w:numFmt w:val="bullet"/>
      <w:lvlText w:val="•"/>
      <w:lvlJc w:val="left"/>
      <w:pPr>
        <w:ind w:left="6887" w:hanging="718"/>
      </w:pPr>
    </w:lvl>
  </w:abstractNum>
  <w:abstractNum w:abstractNumId="8">
    <w:nsid w:val="00000414"/>
    <w:multiLevelType w:val="multilevel"/>
    <w:tmpl w:val="00000897"/>
    <w:lvl w:ilvl="0">
      <w:numFmt w:val="bullet"/>
      <w:lvlText w:val="*"/>
      <w:lvlJc w:val="left"/>
      <w:pPr>
        <w:ind w:left="191" w:hanging="192"/>
      </w:pPr>
      <w:rPr>
        <w:rFonts w:ascii="Courier New" w:hAnsi="Courier New" w:cs="Courier New"/>
        <w:b w:val="0"/>
        <w:bCs w:val="0"/>
        <w:w w:val="99"/>
        <w:sz w:val="16"/>
        <w:szCs w:val="16"/>
      </w:rPr>
    </w:lvl>
    <w:lvl w:ilvl="1">
      <w:numFmt w:val="bullet"/>
      <w:lvlText w:val="•"/>
      <w:lvlJc w:val="left"/>
      <w:pPr>
        <w:ind w:left="277" w:hanging="192"/>
      </w:pPr>
    </w:lvl>
    <w:lvl w:ilvl="2">
      <w:numFmt w:val="bullet"/>
      <w:lvlText w:val="•"/>
      <w:lvlJc w:val="left"/>
      <w:pPr>
        <w:ind w:left="363" w:hanging="192"/>
      </w:pPr>
    </w:lvl>
    <w:lvl w:ilvl="3">
      <w:numFmt w:val="bullet"/>
      <w:lvlText w:val="•"/>
      <w:lvlJc w:val="left"/>
      <w:pPr>
        <w:ind w:left="449" w:hanging="192"/>
      </w:pPr>
    </w:lvl>
    <w:lvl w:ilvl="4">
      <w:numFmt w:val="bullet"/>
      <w:lvlText w:val="•"/>
      <w:lvlJc w:val="left"/>
      <w:pPr>
        <w:ind w:left="535" w:hanging="192"/>
      </w:pPr>
    </w:lvl>
    <w:lvl w:ilvl="5">
      <w:numFmt w:val="bullet"/>
      <w:lvlText w:val="•"/>
      <w:lvlJc w:val="left"/>
      <w:pPr>
        <w:ind w:left="621" w:hanging="192"/>
      </w:pPr>
    </w:lvl>
    <w:lvl w:ilvl="6">
      <w:numFmt w:val="bullet"/>
      <w:lvlText w:val="•"/>
      <w:lvlJc w:val="left"/>
      <w:pPr>
        <w:ind w:left="707" w:hanging="192"/>
      </w:pPr>
    </w:lvl>
    <w:lvl w:ilvl="7">
      <w:numFmt w:val="bullet"/>
      <w:lvlText w:val="•"/>
      <w:lvlJc w:val="left"/>
      <w:pPr>
        <w:ind w:left="793" w:hanging="192"/>
      </w:pPr>
    </w:lvl>
    <w:lvl w:ilvl="8">
      <w:numFmt w:val="bullet"/>
      <w:lvlText w:val="•"/>
      <w:lvlJc w:val="left"/>
      <w:pPr>
        <w:ind w:left="880" w:hanging="192"/>
      </w:pPr>
    </w:lvl>
  </w:abstractNum>
  <w:abstractNum w:abstractNumId="9">
    <w:nsid w:val="00000415"/>
    <w:multiLevelType w:val="multilevel"/>
    <w:tmpl w:val="00000898"/>
    <w:lvl w:ilvl="0">
      <w:start w:val="2"/>
      <w:numFmt w:val="decimal"/>
      <w:lvlText w:val="%1"/>
      <w:lvlJc w:val="left"/>
      <w:pPr>
        <w:ind w:left="943" w:hanging="646"/>
      </w:pPr>
    </w:lvl>
    <w:lvl w:ilvl="1">
      <w:start w:val="7"/>
      <w:numFmt w:val="decimal"/>
      <w:lvlText w:val="%1.%2"/>
      <w:lvlJc w:val="left"/>
      <w:pPr>
        <w:ind w:left="943" w:hanging="646"/>
      </w:pPr>
      <w:rPr>
        <w:rFonts w:ascii="Times New Roman" w:hAnsi="Times New Roman" w:cs="Times New Roman"/>
        <w:b/>
        <w:bCs/>
        <w:w w:val="102"/>
        <w:sz w:val="28"/>
        <w:szCs w:val="28"/>
      </w:rPr>
    </w:lvl>
    <w:lvl w:ilvl="2">
      <w:start w:val="1"/>
      <w:numFmt w:val="decimal"/>
      <w:lvlText w:val="%1.%2.%3"/>
      <w:lvlJc w:val="left"/>
      <w:pPr>
        <w:ind w:left="1015" w:hanging="718"/>
      </w:pPr>
      <w:rPr>
        <w:rFonts w:ascii="Times New Roman" w:hAnsi="Times New Roman" w:cs="Times New Roman"/>
        <w:b/>
        <w:bCs/>
        <w:w w:val="99"/>
        <w:sz w:val="24"/>
        <w:szCs w:val="24"/>
      </w:rPr>
    </w:lvl>
    <w:lvl w:ilvl="3">
      <w:numFmt w:val="bullet"/>
      <w:lvlText w:val="•"/>
      <w:lvlJc w:val="left"/>
      <w:pPr>
        <w:ind w:left="2715" w:hanging="718"/>
      </w:pPr>
    </w:lvl>
    <w:lvl w:ilvl="4">
      <w:numFmt w:val="bullet"/>
      <w:lvlText w:val="•"/>
      <w:lvlJc w:val="left"/>
      <w:pPr>
        <w:ind w:left="3565" w:hanging="718"/>
      </w:pPr>
    </w:lvl>
    <w:lvl w:ilvl="5">
      <w:numFmt w:val="bullet"/>
      <w:lvlText w:val="•"/>
      <w:lvlJc w:val="left"/>
      <w:pPr>
        <w:ind w:left="4415" w:hanging="718"/>
      </w:pPr>
    </w:lvl>
    <w:lvl w:ilvl="6">
      <w:numFmt w:val="bullet"/>
      <w:lvlText w:val="•"/>
      <w:lvlJc w:val="left"/>
      <w:pPr>
        <w:ind w:left="5265" w:hanging="718"/>
      </w:pPr>
    </w:lvl>
    <w:lvl w:ilvl="7">
      <w:numFmt w:val="bullet"/>
      <w:lvlText w:val="•"/>
      <w:lvlJc w:val="left"/>
      <w:pPr>
        <w:ind w:left="6115" w:hanging="718"/>
      </w:pPr>
    </w:lvl>
    <w:lvl w:ilvl="8">
      <w:numFmt w:val="bullet"/>
      <w:lvlText w:val="•"/>
      <w:lvlJc w:val="left"/>
      <w:pPr>
        <w:ind w:left="6965" w:hanging="718"/>
      </w:pPr>
    </w:lvl>
  </w:abstractNum>
  <w:abstractNum w:abstractNumId="10">
    <w:nsid w:val="024A079A"/>
    <w:multiLevelType w:val="multilevel"/>
    <w:tmpl w:val="C468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5302C8F"/>
    <w:multiLevelType w:val="multilevel"/>
    <w:tmpl w:val="4168AA34"/>
    <w:lvl w:ilvl="0">
      <w:start w:val="1"/>
      <w:numFmt w:val="bullet"/>
      <w:pStyle w:val="a"/>
      <w:lvlText w:val=""/>
      <w:lvlJc w:val="left"/>
      <w:pPr>
        <w:tabs>
          <w:tab w:val="num" w:pos="1004"/>
        </w:tabs>
        <w:ind w:left="1004" w:hanging="360"/>
      </w:pPr>
      <w:rPr>
        <w:rFonts w:ascii="Wingdings" w:hAnsi="Wingdings" w:cs="Wingdings" w:hint="default"/>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cs="Wingdings" w:hint="default"/>
      </w:rPr>
    </w:lvl>
    <w:lvl w:ilvl="3">
      <w:start w:val="1"/>
      <w:numFmt w:val="bullet"/>
      <w:lvlText w:val=""/>
      <w:lvlJc w:val="left"/>
      <w:pPr>
        <w:tabs>
          <w:tab w:val="num" w:pos="3164"/>
        </w:tabs>
        <w:ind w:left="3164" w:hanging="360"/>
      </w:pPr>
      <w:rPr>
        <w:rFonts w:ascii="Symbol" w:hAnsi="Symbol" w:cs="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cs="Wingdings" w:hint="default"/>
      </w:rPr>
    </w:lvl>
    <w:lvl w:ilvl="6">
      <w:start w:val="1"/>
      <w:numFmt w:val="bullet"/>
      <w:lvlText w:val=""/>
      <w:lvlJc w:val="left"/>
      <w:pPr>
        <w:tabs>
          <w:tab w:val="num" w:pos="5324"/>
        </w:tabs>
        <w:ind w:left="5324" w:hanging="360"/>
      </w:pPr>
      <w:rPr>
        <w:rFonts w:ascii="Symbol" w:hAnsi="Symbol" w:cs="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cs="Wingdings" w:hint="default"/>
      </w:rPr>
    </w:lvl>
  </w:abstractNum>
  <w:abstractNum w:abstractNumId="12">
    <w:nsid w:val="138D4D93"/>
    <w:multiLevelType w:val="multilevel"/>
    <w:tmpl w:val="9364C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38F0307"/>
    <w:multiLevelType w:val="multilevel"/>
    <w:tmpl w:val="971A5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8FD4670"/>
    <w:multiLevelType w:val="multilevel"/>
    <w:tmpl w:val="D7D49BA6"/>
    <w:lvl w:ilvl="0">
      <w:start w:val="1"/>
      <w:numFmt w:val="bullet"/>
      <w:pStyle w:val="a0"/>
      <w:lvlText w:val=""/>
      <w:lvlJc w:val="left"/>
      <w:pPr>
        <w:tabs>
          <w:tab w:val="num" w:pos="643"/>
        </w:tabs>
        <w:ind w:left="643"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1E1C5C17"/>
    <w:multiLevelType w:val="multilevel"/>
    <w:tmpl w:val="3EC0D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4FC160A"/>
    <w:multiLevelType w:val="multilevel"/>
    <w:tmpl w:val="81923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7916BC5"/>
    <w:multiLevelType w:val="multilevel"/>
    <w:tmpl w:val="5CDCE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D227A73"/>
    <w:multiLevelType w:val="multilevel"/>
    <w:tmpl w:val="E23EF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7D34E28"/>
    <w:multiLevelType w:val="multilevel"/>
    <w:tmpl w:val="3872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05428E4"/>
    <w:multiLevelType w:val="multilevel"/>
    <w:tmpl w:val="E3467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58240D5"/>
    <w:multiLevelType w:val="multilevel"/>
    <w:tmpl w:val="C6646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CB160C8"/>
    <w:multiLevelType w:val="multilevel"/>
    <w:tmpl w:val="3176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1"/>
  </w:num>
  <w:num w:numId="3">
    <w:abstractNumId w:val="20"/>
  </w:num>
  <w:num w:numId="4">
    <w:abstractNumId w:val="17"/>
  </w:num>
  <w:num w:numId="5">
    <w:abstractNumId w:val="19"/>
  </w:num>
  <w:num w:numId="6">
    <w:abstractNumId w:val="15"/>
  </w:num>
  <w:num w:numId="7">
    <w:abstractNumId w:val="16"/>
  </w:num>
  <w:num w:numId="8">
    <w:abstractNumId w:val="13"/>
  </w:num>
  <w:num w:numId="9">
    <w:abstractNumId w:val="10"/>
  </w:num>
  <w:num w:numId="10">
    <w:abstractNumId w:val="21"/>
  </w:num>
  <w:num w:numId="11">
    <w:abstractNumId w:val="22"/>
  </w:num>
  <w:num w:numId="12">
    <w:abstractNumId w:val="18"/>
  </w:num>
  <w:num w:numId="13">
    <w:abstractNumId w:val="12"/>
  </w:num>
  <w:num w:numId="14">
    <w:abstractNumId w:val="1"/>
  </w:num>
  <w:num w:numId="15">
    <w:abstractNumId w:val="1"/>
    <w:lvlOverride w:ilvl="0">
      <w:startOverride w:val="2"/>
    </w:lvlOverride>
    <w:lvlOverride w:ilvl="1">
      <w:startOverride w:val="1"/>
    </w:lvlOverride>
    <w:lvlOverride w:ilvl="2">
      <w:startOverride w:val="1"/>
    </w:lvlOverride>
    <w:lvlOverride w:ilvl="3"/>
    <w:lvlOverride w:ilvl="4"/>
    <w:lvlOverride w:ilvl="5"/>
    <w:lvlOverride w:ilvl="6"/>
    <w:lvlOverride w:ilvl="7"/>
    <w:lvlOverride w:ilvl="8"/>
  </w:num>
  <w:num w:numId="16">
    <w:abstractNumId w:val="2"/>
  </w:num>
  <w:num w:numId="17">
    <w:abstractNumId w:val="2"/>
    <w:lvlOverride w:ilvl="0">
      <w:startOverride w:val="2"/>
    </w:lvlOverride>
    <w:lvlOverride w:ilvl="1">
      <w:startOverride w:val="3"/>
    </w:lvlOverride>
    <w:lvlOverride w:ilvl="2">
      <w:startOverride w:val="1"/>
    </w:lvlOverride>
    <w:lvlOverride w:ilvl="3"/>
    <w:lvlOverride w:ilvl="4"/>
    <w:lvlOverride w:ilvl="5"/>
    <w:lvlOverride w:ilvl="6"/>
    <w:lvlOverride w:ilvl="7"/>
    <w:lvlOverride w:ilvl="8"/>
  </w:num>
  <w:num w:numId="18">
    <w:abstractNumId w:val="3"/>
  </w:num>
  <w:num w:numId="19">
    <w:abstractNumId w:val="3"/>
    <w:lvlOverride w:ilvl="0"/>
    <w:lvlOverride w:ilvl="1"/>
    <w:lvlOverride w:ilvl="2"/>
    <w:lvlOverride w:ilvl="3"/>
    <w:lvlOverride w:ilvl="4"/>
    <w:lvlOverride w:ilvl="5"/>
    <w:lvlOverride w:ilvl="6"/>
    <w:lvlOverride w:ilvl="7"/>
    <w:lvlOverride w:ilvl="8"/>
  </w:num>
  <w:num w:numId="20">
    <w:abstractNumId w:val="4"/>
  </w:num>
  <w:num w:numId="21">
    <w:abstractNumId w:val="4"/>
    <w:lvlOverride w:ilvl="0"/>
    <w:lvlOverride w:ilvl="1"/>
    <w:lvlOverride w:ilvl="2"/>
    <w:lvlOverride w:ilvl="3"/>
    <w:lvlOverride w:ilvl="4"/>
    <w:lvlOverride w:ilvl="5"/>
    <w:lvlOverride w:ilvl="6"/>
    <w:lvlOverride w:ilvl="7"/>
    <w:lvlOverride w:ilvl="8"/>
  </w:num>
  <w:num w:numId="22">
    <w:abstractNumId w:val="0"/>
  </w:num>
  <w:num w:numId="23">
    <w:abstractNumId w:val="0"/>
    <w:lvlOverride w:ilvl="0"/>
    <w:lvlOverride w:ilvl="1"/>
    <w:lvlOverride w:ilvl="2"/>
    <w:lvlOverride w:ilvl="3"/>
    <w:lvlOverride w:ilvl="4"/>
    <w:lvlOverride w:ilvl="5"/>
    <w:lvlOverride w:ilvl="6"/>
    <w:lvlOverride w:ilvl="7"/>
    <w:lvlOverride w:ilvl="8"/>
  </w:num>
  <w:num w:numId="24">
    <w:abstractNumId w:val="5"/>
  </w:num>
  <w:num w:numId="25">
    <w:abstractNumId w:val="5"/>
    <w:lvlOverride w:ilvl="0">
      <w:startOverride w:val="2"/>
    </w:lvlOverride>
    <w:lvlOverride w:ilvl="1">
      <w:startOverride w:val="5"/>
    </w:lvlOverride>
    <w:lvlOverride w:ilvl="2">
      <w:startOverride w:val="1"/>
    </w:lvlOverride>
    <w:lvlOverride w:ilvl="3"/>
    <w:lvlOverride w:ilvl="4"/>
    <w:lvlOverride w:ilvl="5"/>
    <w:lvlOverride w:ilvl="6"/>
    <w:lvlOverride w:ilvl="7"/>
    <w:lvlOverride w:ilvl="8"/>
  </w:num>
  <w:num w:numId="26">
    <w:abstractNumId w:val="6"/>
  </w:num>
  <w:num w:numId="27">
    <w:abstractNumId w:val="6"/>
    <w:lvlOverride w:ilvl="0"/>
    <w:lvlOverride w:ilvl="1"/>
    <w:lvlOverride w:ilvl="2"/>
    <w:lvlOverride w:ilvl="3"/>
    <w:lvlOverride w:ilvl="4"/>
    <w:lvlOverride w:ilvl="5"/>
    <w:lvlOverride w:ilvl="6"/>
    <w:lvlOverride w:ilvl="7"/>
    <w:lvlOverride w:ilvl="8"/>
  </w:num>
  <w:num w:numId="28">
    <w:abstractNumId w:val="7"/>
  </w:num>
  <w:num w:numId="29">
    <w:abstractNumId w:val="7"/>
    <w:lvlOverride w:ilvl="0">
      <w:startOverride w:val="2"/>
    </w:lvlOverride>
    <w:lvlOverride w:ilvl="1">
      <w:startOverride w:val="6"/>
    </w:lvlOverride>
    <w:lvlOverride w:ilvl="2">
      <w:startOverride w:val="1"/>
    </w:lvlOverride>
    <w:lvlOverride w:ilvl="3"/>
    <w:lvlOverride w:ilvl="4"/>
    <w:lvlOverride w:ilvl="5"/>
    <w:lvlOverride w:ilvl="6"/>
    <w:lvlOverride w:ilvl="7"/>
    <w:lvlOverride w:ilvl="8"/>
  </w:num>
  <w:num w:numId="30">
    <w:abstractNumId w:val="8"/>
  </w:num>
  <w:num w:numId="31">
    <w:abstractNumId w:val="8"/>
    <w:lvlOverride w:ilvl="0"/>
    <w:lvlOverride w:ilvl="1"/>
    <w:lvlOverride w:ilvl="2"/>
    <w:lvlOverride w:ilvl="3"/>
    <w:lvlOverride w:ilvl="4"/>
    <w:lvlOverride w:ilvl="5"/>
    <w:lvlOverride w:ilvl="6"/>
    <w:lvlOverride w:ilvl="7"/>
    <w:lvlOverride w:ilvl="8"/>
  </w:num>
  <w:num w:numId="32">
    <w:abstractNumId w:val="9"/>
  </w:num>
  <w:num w:numId="33">
    <w:abstractNumId w:val="9"/>
    <w:lvlOverride w:ilvl="0">
      <w:startOverride w:val="2"/>
    </w:lvlOverride>
    <w:lvlOverride w:ilvl="1">
      <w:startOverride w:val="7"/>
    </w:lvlOverride>
    <w:lvlOverride w:ilvl="2">
      <w:startOverride w:val="1"/>
    </w:lvlOverride>
    <w:lvlOverride w:ilvl="3"/>
    <w:lvlOverride w:ilvl="4"/>
    <w:lvlOverride w:ilvl="5"/>
    <w:lvlOverride w:ilvl="6"/>
    <w:lvlOverride w:ilvl="7"/>
    <w:lvlOverride w:ilvl="8"/>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stylePaneFormatFilter w:val="1021"/>
  <w:defaultTabStop w:val="708"/>
  <w:drawingGridHorizontalSpacing w:val="140"/>
  <w:displayHorizontalDrawingGridEvery w:val="2"/>
  <w:characterSpacingControl w:val="doNotCompress"/>
  <w:footnotePr>
    <w:footnote w:id="-1"/>
    <w:footnote w:id="0"/>
  </w:footnotePr>
  <w:endnotePr>
    <w:endnote w:id="-1"/>
    <w:endnote w:id="0"/>
  </w:endnotePr>
  <w:compat/>
  <w:rsids>
    <w:rsidRoot w:val="00A3154D"/>
    <w:rsid w:val="00004E8E"/>
    <w:rsid w:val="00025F68"/>
    <w:rsid w:val="00027191"/>
    <w:rsid w:val="00060A3D"/>
    <w:rsid w:val="000670DC"/>
    <w:rsid w:val="0007497F"/>
    <w:rsid w:val="000E2C05"/>
    <w:rsid w:val="000F3D53"/>
    <w:rsid w:val="00121B25"/>
    <w:rsid w:val="00167D4D"/>
    <w:rsid w:val="00186802"/>
    <w:rsid w:val="001C64B4"/>
    <w:rsid w:val="001F1E34"/>
    <w:rsid w:val="00207B06"/>
    <w:rsid w:val="00243E0A"/>
    <w:rsid w:val="00252403"/>
    <w:rsid w:val="002D19EF"/>
    <w:rsid w:val="002E0695"/>
    <w:rsid w:val="0032076D"/>
    <w:rsid w:val="0034247C"/>
    <w:rsid w:val="0034387E"/>
    <w:rsid w:val="00345C4F"/>
    <w:rsid w:val="003C76A4"/>
    <w:rsid w:val="00405152"/>
    <w:rsid w:val="00411D4F"/>
    <w:rsid w:val="00417868"/>
    <w:rsid w:val="004338EF"/>
    <w:rsid w:val="004A7F98"/>
    <w:rsid w:val="00513E6F"/>
    <w:rsid w:val="00525F9E"/>
    <w:rsid w:val="0058472F"/>
    <w:rsid w:val="005A61B0"/>
    <w:rsid w:val="005B193E"/>
    <w:rsid w:val="005C77B8"/>
    <w:rsid w:val="005D6415"/>
    <w:rsid w:val="00600FB1"/>
    <w:rsid w:val="00602D02"/>
    <w:rsid w:val="00623DDF"/>
    <w:rsid w:val="006241A9"/>
    <w:rsid w:val="006423B2"/>
    <w:rsid w:val="006475B8"/>
    <w:rsid w:val="00662FD0"/>
    <w:rsid w:val="006E765A"/>
    <w:rsid w:val="007070CF"/>
    <w:rsid w:val="00725854"/>
    <w:rsid w:val="007337B1"/>
    <w:rsid w:val="00774568"/>
    <w:rsid w:val="007A7630"/>
    <w:rsid w:val="007E03A4"/>
    <w:rsid w:val="007F3963"/>
    <w:rsid w:val="007F6911"/>
    <w:rsid w:val="0082716D"/>
    <w:rsid w:val="00835452"/>
    <w:rsid w:val="00836A38"/>
    <w:rsid w:val="008415B5"/>
    <w:rsid w:val="00855DD3"/>
    <w:rsid w:val="0086700C"/>
    <w:rsid w:val="00891708"/>
    <w:rsid w:val="008B0AEF"/>
    <w:rsid w:val="008B1D0F"/>
    <w:rsid w:val="008C50E9"/>
    <w:rsid w:val="0090549B"/>
    <w:rsid w:val="009076A4"/>
    <w:rsid w:val="00914A3C"/>
    <w:rsid w:val="009201FA"/>
    <w:rsid w:val="00922188"/>
    <w:rsid w:val="009541BF"/>
    <w:rsid w:val="0099740A"/>
    <w:rsid w:val="009C2280"/>
    <w:rsid w:val="009C5C06"/>
    <w:rsid w:val="009F4C5F"/>
    <w:rsid w:val="009F59D3"/>
    <w:rsid w:val="00A3154D"/>
    <w:rsid w:val="00A3553B"/>
    <w:rsid w:val="00A638EF"/>
    <w:rsid w:val="00A678A2"/>
    <w:rsid w:val="00A8178A"/>
    <w:rsid w:val="00AD7722"/>
    <w:rsid w:val="00B37444"/>
    <w:rsid w:val="00B40255"/>
    <w:rsid w:val="00B72035"/>
    <w:rsid w:val="00B921FB"/>
    <w:rsid w:val="00BA2068"/>
    <w:rsid w:val="00BC13F2"/>
    <w:rsid w:val="00C01CE6"/>
    <w:rsid w:val="00C121D7"/>
    <w:rsid w:val="00C23F4A"/>
    <w:rsid w:val="00C76F99"/>
    <w:rsid w:val="00C83152"/>
    <w:rsid w:val="00CB6954"/>
    <w:rsid w:val="00CB787D"/>
    <w:rsid w:val="00CF5B61"/>
    <w:rsid w:val="00CF6DBF"/>
    <w:rsid w:val="00D112C8"/>
    <w:rsid w:val="00D25F4C"/>
    <w:rsid w:val="00D30A63"/>
    <w:rsid w:val="00D4784B"/>
    <w:rsid w:val="00D539DF"/>
    <w:rsid w:val="00DA113D"/>
    <w:rsid w:val="00DE41D1"/>
    <w:rsid w:val="00DE6186"/>
    <w:rsid w:val="00E12EE0"/>
    <w:rsid w:val="00E17E6C"/>
    <w:rsid w:val="00E42A7E"/>
    <w:rsid w:val="00E84C7F"/>
    <w:rsid w:val="00EA570E"/>
    <w:rsid w:val="00ED3078"/>
    <w:rsid w:val="00ED73AC"/>
    <w:rsid w:val="00F019DC"/>
    <w:rsid w:val="00F01AC2"/>
    <w:rsid w:val="00F21852"/>
    <w:rsid w:val="00F36A39"/>
    <w:rsid w:val="00F8767B"/>
    <w:rsid w:val="00FB554B"/>
    <w:rsid w:val="00FD0B04"/>
    <w:rsid w:val="00FE64F1"/>
    <w:rsid w:val="00FF4E6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index heading" w:uiPriority="0"/>
    <w:lsdException w:name="caption" w:uiPriority="35" w:qFormat="1"/>
    <w:lsdException w:name="List" w:uiPriority="0"/>
    <w:lsdException w:name="Title" w:semiHidden="0" w:uiPriority="0" w:unhideWhenUsed="0" w:qFormat="1"/>
    <w:lsdException w:name="Default Paragraph Font" w:uiPriority="1"/>
    <w:lsdException w:name="Body Text" w:uiPriority="1" w:qFormat="1"/>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Strong" w:semiHidden="0" w:uiPriority="22" w:unhideWhenUsed="0" w:qFormat="1"/>
    <w:lsdException w:name="Emphasis" w:semiHidden="0" w:uiPriority="20" w:unhideWhenUsed="0" w:qFormat="1"/>
    <w:lsdException w:name="Plain Tex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aliases w:val="ТекстДиплом"/>
    <w:qFormat/>
    <w:rsid w:val="002E0695"/>
    <w:pPr>
      <w:spacing w:after="0" w:line="360" w:lineRule="auto"/>
      <w:ind w:firstLine="709"/>
      <w:jc w:val="both"/>
    </w:pPr>
    <w:rPr>
      <w:rFonts w:ascii="Times New Roman" w:hAnsi="Times New Roman"/>
      <w:sz w:val="28"/>
    </w:rPr>
  </w:style>
  <w:style w:type="paragraph" w:styleId="1">
    <w:name w:val="heading 1"/>
    <w:basedOn w:val="a1"/>
    <w:next w:val="a1"/>
    <w:link w:val="10"/>
    <w:qFormat/>
    <w:rsid w:val="000E2C05"/>
    <w:pPr>
      <w:keepNext/>
      <w:keepLines/>
      <w:spacing w:before="480"/>
      <w:outlineLvl w:val="0"/>
    </w:pPr>
    <w:rPr>
      <w:rFonts w:eastAsiaTheme="majorEastAsia" w:cstheme="majorBidi"/>
      <w:b/>
      <w:bCs/>
      <w:sz w:val="24"/>
      <w:szCs w:val="28"/>
    </w:rPr>
  </w:style>
  <w:style w:type="paragraph" w:styleId="2">
    <w:name w:val="heading 2"/>
    <w:basedOn w:val="a1"/>
    <w:link w:val="20"/>
    <w:rsid w:val="00A3154D"/>
    <w:pPr>
      <w:keepNext/>
      <w:suppressAutoHyphens/>
      <w:spacing w:before="240" w:after="60" w:line="276" w:lineRule="auto"/>
      <w:ind w:firstLine="0"/>
      <w:jc w:val="left"/>
      <w:outlineLvl w:val="1"/>
    </w:pPr>
    <w:rPr>
      <w:rFonts w:ascii="Cambria" w:eastAsia="Times New Roman" w:hAnsi="Cambria" w:cs="Times New Roman"/>
      <w:b/>
      <w:bCs/>
      <w:i/>
      <w:iCs/>
      <w:szCs w:val="28"/>
      <w:lang w:eastAsia="ru-RU"/>
    </w:rPr>
  </w:style>
  <w:style w:type="paragraph" w:styleId="3">
    <w:name w:val="heading 3"/>
    <w:basedOn w:val="a1"/>
    <w:link w:val="30"/>
    <w:uiPriority w:val="9"/>
    <w:qFormat/>
    <w:rsid w:val="00A3154D"/>
    <w:pPr>
      <w:keepNext/>
      <w:suppressAutoHyphens/>
      <w:spacing w:before="240" w:after="60" w:line="276" w:lineRule="auto"/>
      <w:ind w:firstLine="0"/>
      <w:jc w:val="left"/>
      <w:outlineLvl w:val="2"/>
    </w:pPr>
    <w:rPr>
      <w:rFonts w:ascii="Arial" w:eastAsia="Times New Roman" w:hAnsi="Arial" w:cs="Arial"/>
      <w:b/>
      <w:bCs/>
      <w:sz w:val="26"/>
      <w:szCs w:val="26"/>
      <w:lang w:eastAsia="ru-RU"/>
    </w:rPr>
  </w:style>
  <w:style w:type="paragraph" w:styleId="4">
    <w:name w:val="heading 4"/>
    <w:basedOn w:val="a1"/>
    <w:link w:val="40"/>
    <w:uiPriority w:val="9"/>
    <w:qFormat/>
    <w:rsid w:val="00A3154D"/>
    <w:pPr>
      <w:keepNext/>
      <w:suppressAutoHyphens/>
      <w:spacing w:before="240" w:after="60" w:line="276" w:lineRule="auto"/>
      <w:ind w:firstLine="0"/>
      <w:jc w:val="left"/>
      <w:outlineLvl w:val="3"/>
    </w:pPr>
    <w:rPr>
      <w:rFonts w:eastAsia="Times New Roman" w:cs="Times New Roman"/>
      <w:b/>
      <w:bCs/>
      <w:szCs w:val="28"/>
      <w:lang w:eastAsia="ru-RU"/>
    </w:rPr>
  </w:style>
  <w:style w:type="paragraph" w:styleId="5">
    <w:name w:val="heading 5"/>
    <w:basedOn w:val="a1"/>
    <w:next w:val="a1"/>
    <w:link w:val="50"/>
    <w:uiPriority w:val="9"/>
    <w:unhideWhenUsed/>
    <w:qFormat/>
    <w:rsid w:val="00600FB1"/>
    <w:pPr>
      <w:keepNext/>
      <w:keepLines/>
      <w:spacing w:before="200"/>
      <w:outlineLvl w:val="4"/>
    </w:pPr>
    <w:rPr>
      <w:rFonts w:asciiTheme="majorHAnsi" w:eastAsiaTheme="majorEastAsia" w:hAnsiTheme="majorHAnsi" w:cstheme="majorBidi"/>
      <w:color w:val="243F60" w:themeColor="accent1" w:themeShade="7F"/>
    </w:rPr>
  </w:style>
  <w:style w:type="character" w:default="1" w:styleId="a2">
    <w:name w:val="Default Paragraph Font"/>
    <w:uiPriority w:val="1"/>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rsid w:val="000E2C05"/>
    <w:rPr>
      <w:rFonts w:ascii="Times New Roman" w:eastAsiaTheme="majorEastAsia" w:hAnsi="Times New Roman" w:cstheme="majorBidi"/>
      <w:b/>
      <w:bCs/>
      <w:sz w:val="24"/>
      <w:szCs w:val="28"/>
    </w:rPr>
  </w:style>
  <w:style w:type="paragraph" w:styleId="a5">
    <w:name w:val="No Spacing"/>
    <w:aliases w:val="Рисунок"/>
    <w:uiPriority w:val="1"/>
    <w:qFormat/>
    <w:rsid w:val="002D19EF"/>
    <w:pPr>
      <w:spacing w:after="0" w:line="360" w:lineRule="auto"/>
      <w:jc w:val="center"/>
    </w:pPr>
    <w:rPr>
      <w:rFonts w:ascii="Times New Roman" w:hAnsi="Times New Roman"/>
      <w:i/>
      <w:sz w:val="28"/>
    </w:rPr>
  </w:style>
  <w:style w:type="character" w:customStyle="1" w:styleId="20">
    <w:name w:val="Заголовок 2 Знак"/>
    <w:basedOn w:val="a2"/>
    <w:link w:val="2"/>
    <w:rsid w:val="00A3154D"/>
    <w:rPr>
      <w:rFonts w:ascii="Cambria" w:eastAsia="Times New Roman" w:hAnsi="Cambria" w:cs="Times New Roman"/>
      <w:b/>
      <w:bCs/>
      <w:i/>
      <w:iCs/>
      <w:sz w:val="28"/>
      <w:szCs w:val="28"/>
      <w:lang w:eastAsia="ru-RU"/>
    </w:rPr>
  </w:style>
  <w:style w:type="character" w:customStyle="1" w:styleId="30">
    <w:name w:val="Заголовок 3 Знак"/>
    <w:basedOn w:val="a2"/>
    <w:link w:val="3"/>
    <w:uiPriority w:val="9"/>
    <w:rsid w:val="00A3154D"/>
    <w:rPr>
      <w:rFonts w:ascii="Arial" w:eastAsia="Times New Roman" w:hAnsi="Arial" w:cs="Arial"/>
      <w:b/>
      <w:bCs/>
      <w:sz w:val="26"/>
      <w:szCs w:val="26"/>
      <w:lang w:eastAsia="ru-RU"/>
    </w:rPr>
  </w:style>
  <w:style w:type="character" w:customStyle="1" w:styleId="40">
    <w:name w:val="Заголовок 4 Знак"/>
    <w:basedOn w:val="a2"/>
    <w:link w:val="4"/>
    <w:uiPriority w:val="9"/>
    <w:rsid w:val="00A3154D"/>
    <w:rPr>
      <w:rFonts w:ascii="Times New Roman" w:eastAsia="Times New Roman" w:hAnsi="Times New Roman" w:cs="Times New Roman"/>
      <w:b/>
      <w:bCs/>
      <w:sz w:val="28"/>
      <w:szCs w:val="28"/>
      <w:lang w:eastAsia="ru-RU"/>
    </w:rPr>
  </w:style>
  <w:style w:type="numbering" w:customStyle="1" w:styleId="11">
    <w:name w:val="Нет списка1"/>
    <w:next w:val="a4"/>
    <w:uiPriority w:val="99"/>
    <w:semiHidden/>
    <w:unhideWhenUsed/>
    <w:rsid w:val="00A3154D"/>
  </w:style>
  <w:style w:type="character" w:customStyle="1" w:styleId="-">
    <w:name w:val="Интернет-ссылка"/>
    <w:basedOn w:val="a2"/>
    <w:rsid w:val="00A3154D"/>
    <w:rPr>
      <w:color w:val="0000FF"/>
      <w:u w:val="single"/>
    </w:rPr>
  </w:style>
  <w:style w:type="character" w:customStyle="1" w:styleId="a6">
    <w:name w:val="Основной текст Знак"/>
    <w:basedOn w:val="a2"/>
    <w:uiPriority w:val="1"/>
    <w:rsid w:val="00A3154D"/>
    <w:rPr>
      <w:b/>
      <w:bCs/>
      <w:sz w:val="24"/>
      <w:szCs w:val="24"/>
    </w:rPr>
  </w:style>
  <w:style w:type="character" w:customStyle="1" w:styleId="21">
    <w:name w:val="Основной текст 2 Знак"/>
    <w:basedOn w:val="a2"/>
    <w:rsid w:val="00A3154D"/>
    <w:rPr>
      <w:sz w:val="28"/>
      <w:szCs w:val="24"/>
    </w:rPr>
  </w:style>
  <w:style w:type="character" w:customStyle="1" w:styleId="31">
    <w:name w:val="Основной текст 3 Знак"/>
    <w:basedOn w:val="a2"/>
    <w:rsid w:val="00A3154D"/>
    <w:rPr>
      <w:sz w:val="24"/>
      <w:szCs w:val="24"/>
    </w:rPr>
  </w:style>
  <w:style w:type="character" w:customStyle="1" w:styleId="22">
    <w:name w:val="Основной текст с отступом 2 Знак"/>
    <w:basedOn w:val="a2"/>
    <w:rsid w:val="00A3154D"/>
    <w:rPr>
      <w:sz w:val="24"/>
      <w:szCs w:val="24"/>
    </w:rPr>
  </w:style>
  <w:style w:type="character" w:customStyle="1" w:styleId="FontStyle17">
    <w:name w:val="Font Style17"/>
    <w:basedOn w:val="a2"/>
    <w:rsid w:val="00A3154D"/>
    <w:rPr>
      <w:rFonts w:ascii="Times New Roman" w:hAnsi="Times New Roman" w:cs="Times New Roman"/>
      <w:sz w:val="26"/>
      <w:szCs w:val="26"/>
    </w:rPr>
  </w:style>
  <w:style w:type="character" w:customStyle="1" w:styleId="FontStyle22">
    <w:name w:val="Font Style22"/>
    <w:basedOn w:val="a2"/>
    <w:rsid w:val="00A3154D"/>
    <w:rPr>
      <w:rFonts w:ascii="Times New Roman" w:hAnsi="Times New Roman" w:cs="Times New Roman"/>
      <w:sz w:val="16"/>
      <w:szCs w:val="16"/>
    </w:rPr>
  </w:style>
  <w:style w:type="character" w:customStyle="1" w:styleId="FontStyle20">
    <w:name w:val="Font Style20"/>
    <w:basedOn w:val="a2"/>
    <w:rsid w:val="00A3154D"/>
    <w:rPr>
      <w:rFonts w:ascii="Times New Roman" w:hAnsi="Times New Roman" w:cs="Times New Roman"/>
      <w:i/>
      <w:iCs/>
      <w:sz w:val="26"/>
      <w:szCs w:val="26"/>
    </w:rPr>
  </w:style>
  <w:style w:type="character" w:customStyle="1" w:styleId="FontStyle21">
    <w:name w:val="Font Style21"/>
    <w:basedOn w:val="a2"/>
    <w:rsid w:val="00A3154D"/>
    <w:rPr>
      <w:rFonts w:ascii="Times New Roman" w:hAnsi="Times New Roman" w:cs="Times New Roman"/>
      <w:sz w:val="26"/>
      <w:szCs w:val="26"/>
    </w:rPr>
  </w:style>
  <w:style w:type="character" w:customStyle="1" w:styleId="a7">
    <w:name w:val="Текст выноски Знак"/>
    <w:basedOn w:val="a2"/>
    <w:rsid w:val="00A3154D"/>
    <w:rPr>
      <w:rFonts w:ascii="Tahoma" w:hAnsi="Tahoma" w:cs="Tahoma"/>
      <w:sz w:val="16"/>
      <w:szCs w:val="16"/>
    </w:rPr>
  </w:style>
  <w:style w:type="character" w:customStyle="1" w:styleId="ListLabel1">
    <w:name w:val="ListLabel 1"/>
    <w:rsid w:val="00A3154D"/>
    <w:rPr>
      <w:rFonts w:eastAsia="Times New Roman" w:cs="Times New Roman"/>
    </w:rPr>
  </w:style>
  <w:style w:type="character" w:customStyle="1" w:styleId="ListLabel2">
    <w:name w:val="ListLabel 2"/>
    <w:rsid w:val="00A3154D"/>
    <w:rPr>
      <w:b w:val="0"/>
    </w:rPr>
  </w:style>
  <w:style w:type="character" w:customStyle="1" w:styleId="ListLabel3">
    <w:name w:val="ListLabel 3"/>
    <w:rsid w:val="00A3154D"/>
    <w:rPr>
      <w:rFonts w:cs="Courier New"/>
    </w:rPr>
  </w:style>
  <w:style w:type="character" w:customStyle="1" w:styleId="ListLabel4">
    <w:name w:val="ListLabel 4"/>
    <w:rsid w:val="00A3154D"/>
    <w:rPr>
      <w:b/>
    </w:rPr>
  </w:style>
  <w:style w:type="paragraph" w:customStyle="1" w:styleId="a8">
    <w:name w:val="Заголовок"/>
    <w:basedOn w:val="a1"/>
    <w:next w:val="a9"/>
    <w:rsid w:val="00A3154D"/>
    <w:pPr>
      <w:keepNext/>
      <w:widowControl w:val="0"/>
      <w:suppressAutoHyphens/>
      <w:spacing w:before="240" w:after="120" w:line="276" w:lineRule="auto"/>
      <w:ind w:firstLine="400"/>
    </w:pPr>
    <w:rPr>
      <w:rFonts w:ascii="Arial" w:eastAsia="Droid Sans Fallback" w:hAnsi="Arial" w:cs="FreeSans"/>
      <w:szCs w:val="28"/>
      <w:lang w:eastAsia="ru-RU"/>
    </w:rPr>
  </w:style>
  <w:style w:type="paragraph" w:styleId="a9">
    <w:name w:val="Body Text"/>
    <w:basedOn w:val="a1"/>
    <w:link w:val="12"/>
    <w:uiPriority w:val="1"/>
    <w:qFormat/>
    <w:rsid w:val="00A3154D"/>
    <w:pPr>
      <w:suppressAutoHyphens/>
      <w:spacing w:after="200" w:line="276" w:lineRule="auto"/>
      <w:ind w:firstLine="0"/>
      <w:jc w:val="center"/>
    </w:pPr>
    <w:rPr>
      <w:rFonts w:eastAsia="Times New Roman" w:cs="Times New Roman"/>
      <w:b/>
      <w:bCs/>
      <w:sz w:val="24"/>
      <w:szCs w:val="24"/>
      <w:lang w:eastAsia="ru-RU"/>
    </w:rPr>
  </w:style>
  <w:style w:type="character" w:customStyle="1" w:styleId="12">
    <w:name w:val="Основной текст Знак1"/>
    <w:basedOn w:val="a2"/>
    <w:link w:val="a9"/>
    <w:rsid w:val="00A3154D"/>
    <w:rPr>
      <w:rFonts w:ascii="Times New Roman" w:eastAsia="Times New Roman" w:hAnsi="Times New Roman" w:cs="Times New Roman"/>
      <w:b/>
      <w:bCs/>
      <w:sz w:val="24"/>
      <w:szCs w:val="24"/>
      <w:lang w:eastAsia="ru-RU"/>
    </w:rPr>
  </w:style>
  <w:style w:type="paragraph" w:styleId="aa">
    <w:name w:val="List"/>
    <w:basedOn w:val="a9"/>
    <w:rsid w:val="00A3154D"/>
    <w:rPr>
      <w:rFonts w:cs="FreeSans"/>
    </w:rPr>
  </w:style>
  <w:style w:type="paragraph" w:styleId="ab">
    <w:name w:val="Title"/>
    <w:basedOn w:val="a1"/>
    <w:link w:val="ac"/>
    <w:rsid w:val="00A3154D"/>
    <w:pPr>
      <w:widowControl w:val="0"/>
      <w:suppressLineNumbers/>
      <w:suppressAutoHyphens/>
      <w:spacing w:before="120" w:after="120" w:line="276" w:lineRule="auto"/>
      <w:ind w:firstLine="400"/>
    </w:pPr>
    <w:rPr>
      <w:rFonts w:eastAsia="Times New Roman" w:cs="FreeSans"/>
      <w:i/>
      <w:iCs/>
      <w:sz w:val="24"/>
      <w:szCs w:val="24"/>
      <w:lang w:eastAsia="ru-RU"/>
    </w:rPr>
  </w:style>
  <w:style w:type="character" w:customStyle="1" w:styleId="ac">
    <w:name w:val="Название Знак"/>
    <w:basedOn w:val="a2"/>
    <w:link w:val="ab"/>
    <w:rsid w:val="00A3154D"/>
    <w:rPr>
      <w:rFonts w:ascii="Times New Roman" w:eastAsia="Times New Roman" w:hAnsi="Times New Roman" w:cs="FreeSans"/>
      <w:i/>
      <w:iCs/>
      <w:sz w:val="24"/>
      <w:szCs w:val="24"/>
      <w:lang w:eastAsia="ru-RU"/>
    </w:rPr>
  </w:style>
  <w:style w:type="paragraph" w:styleId="13">
    <w:name w:val="index 1"/>
    <w:basedOn w:val="a1"/>
    <w:next w:val="a1"/>
    <w:autoRedefine/>
    <w:uiPriority w:val="99"/>
    <w:semiHidden/>
    <w:unhideWhenUsed/>
    <w:rsid w:val="00A3154D"/>
    <w:pPr>
      <w:spacing w:line="240" w:lineRule="auto"/>
      <w:ind w:left="280" w:hanging="280"/>
    </w:pPr>
  </w:style>
  <w:style w:type="paragraph" w:styleId="ad">
    <w:name w:val="index heading"/>
    <w:basedOn w:val="a1"/>
    <w:rsid w:val="00A3154D"/>
    <w:pPr>
      <w:widowControl w:val="0"/>
      <w:suppressLineNumbers/>
      <w:suppressAutoHyphens/>
      <w:spacing w:after="200" w:line="276" w:lineRule="auto"/>
      <w:ind w:firstLine="400"/>
    </w:pPr>
    <w:rPr>
      <w:rFonts w:eastAsia="Times New Roman" w:cs="FreeSans"/>
      <w:sz w:val="24"/>
      <w:szCs w:val="24"/>
      <w:lang w:eastAsia="ru-RU"/>
    </w:rPr>
  </w:style>
  <w:style w:type="paragraph" w:customStyle="1" w:styleId="14">
    <w:name w:val="Знак1"/>
    <w:basedOn w:val="a1"/>
    <w:rsid w:val="00A3154D"/>
    <w:pPr>
      <w:tabs>
        <w:tab w:val="left" w:pos="643"/>
      </w:tabs>
      <w:suppressAutoHyphens/>
      <w:spacing w:after="160" w:line="240" w:lineRule="exact"/>
      <w:ind w:firstLine="0"/>
      <w:jc w:val="left"/>
    </w:pPr>
    <w:rPr>
      <w:rFonts w:ascii="Verdana" w:eastAsia="Times New Roman" w:hAnsi="Verdana" w:cs="Verdana"/>
      <w:sz w:val="20"/>
      <w:szCs w:val="20"/>
      <w:lang w:val="en-US"/>
    </w:rPr>
  </w:style>
  <w:style w:type="paragraph" w:customStyle="1" w:styleId="ae">
    <w:name w:val="список с точками"/>
    <w:basedOn w:val="a1"/>
    <w:rsid w:val="00A3154D"/>
    <w:pPr>
      <w:tabs>
        <w:tab w:val="left" w:pos="1644"/>
      </w:tabs>
      <w:suppressAutoHyphens/>
      <w:spacing w:after="200" w:line="312" w:lineRule="auto"/>
      <w:ind w:left="822" w:hanging="255"/>
    </w:pPr>
    <w:rPr>
      <w:rFonts w:eastAsia="Times New Roman" w:cs="Times New Roman"/>
      <w:sz w:val="24"/>
      <w:szCs w:val="24"/>
      <w:lang w:eastAsia="ru-RU"/>
    </w:rPr>
  </w:style>
  <w:style w:type="paragraph" w:styleId="a0">
    <w:name w:val="Body Text Indent"/>
    <w:basedOn w:val="a1"/>
    <w:link w:val="af"/>
    <w:rsid w:val="00A3154D"/>
    <w:pPr>
      <w:numPr>
        <w:numId w:val="1"/>
      </w:numPr>
      <w:suppressAutoHyphens/>
      <w:spacing w:after="200" w:line="360" w:lineRule="atLeast"/>
      <w:ind w:left="0" w:firstLine="482"/>
    </w:pPr>
    <w:rPr>
      <w:rFonts w:ascii="TimesET" w:eastAsia="Times New Roman" w:hAnsi="TimesET" w:cs="Times New Roman"/>
      <w:szCs w:val="20"/>
      <w:lang w:eastAsia="ru-RU"/>
    </w:rPr>
  </w:style>
  <w:style w:type="character" w:customStyle="1" w:styleId="af">
    <w:name w:val="Основной текст с отступом Знак"/>
    <w:basedOn w:val="a2"/>
    <w:link w:val="a0"/>
    <w:rsid w:val="00A3154D"/>
    <w:rPr>
      <w:rFonts w:ascii="TimesET" w:eastAsia="Times New Roman" w:hAnsi="TimesET" w:cs="Times New Roman"/>
      <w:sz w:val="28"/>
      <w:szCs w:val="20"/>
      <w:lang w:eastAsia="ru-RU"/>
    </w:rPr>
  </w:style>
  <w:style w:type="paragraph" w:styleId="af0">
    <w:name w:val="Normal (Web)"/>
    <w:basedOn w:val="a1"/>
    <w:uiPriority w:val="99"/>
    <w:rsid w:val="00A3154D"/>
    <w:pPr>
      <w:tabs>
        <w:tab w:val="left" w:pos="360"/>
      </w:tabs>
      <w:suppressAutoHyphens/>
      <w:spacing w:before="28" w:after="28" w:line="276" w:lineRule="auto"/>
      <w:ind w:firstLine="0"/>
      <w:jc w:val="left"/>
    </w:pPr>
    <w:rPr>
      <w:rFonts w:eastAsia="Times New Roman" w:cs="Times New Roman"/>
      <w:sz w:val="24"/>
      <w:szCs w:val="24"/>
      <w:lang w:eastAsia="ru-RU"/>
    </w:rPr>
  </w:style>
  <w:style w:type="paragraph" w:customStyle="1" w:styleId="af1">
    <w:name w:val="Знак Знак Знак Знак Знак Знак"/>
    <w:basedOn w:val="a1"/>
    <w:rsid w:val="00A3154D"/>
    <w:pPr>
      <w:tabs>
        <w:tab w:val="left" w:pos="643"/>
      </w:tabs>
      <w:suppressAutoHyphens/>
      <w:spacing w:after="160" w:line="240" w:lineRule="exact"/>
      <w:ind w:firstLine="0"/>
      <w:jc w:val="left"/>
    </w:pPr>
    <w:rPr>
      <w:rFonts w:ascii="Verdana" w:eastAsia="Times New Roman" w:hAnsi="Verdana" w:cs="Verdana"/>
      <w:sz w:val="20"/>
      <w:szCs w:val="20"/>
      <w:lang w:val="en-US"/>
    </w:rPr>
  </w:style>
  <w:style w:type="paragraph" w:customStyle="1" w:styleId="15">
    <w:name w:val="Основной текст1"/>
    <w:basedOn w:val="a1"/>
    <w:rsid w:val="00A3154D"/>
    <w:pPr>
      <w:widowControl w:val="0"/>
      <w:suppressAutoHyphens/>
      <w:spacing w:after="200" w:line="276" w:lineRule="auto"/>
      <w:ind w:firstLine="0"/>
    </w:pPr>
    <w:rPr>
      <w:rFonts w:eastAsia="Times New Roman" w:cs="Times New Roman"/>
      <w:i/>
      <w:sz w:val="20"/>
      <w:szCs w:val="20"/>
      <w:lang w:eastAsia="ru-RU"/>
    </w:rPr>
  </w:style>
  <w:style w:type="paragraph" w:styleId="af2">
    <w:name w:val="Plain Text"/>
    <w:basedOn w:val="a1"/>
    <w:link w:val="af3"/>
    <w:rsid w:val="00A3154D"/>
    <w:pPr>
      <w:suppressAutoHyphens/>
      <w:spacing w:after="200" w:line="276" w:lineRule="auto"/>
      <w:ind w:firstLine="0"/>
      <w:jc w:val="left"/>
    </w:pPr>
    <w:rPr>
      <w:rFonts w:ascii="Courier New" w:eastAsia="Times New Roman" w:hAnsi="Courier New" w:cs="Times New Roman"/>
      <w:sz w:val="20"/>
      <w:szCs w:val="20"/>
      <w:lang w:eastAsia="ru-RU"/>
    </w:rPr>
  </w:style>
  <w:style w:type="character" w:customStyle="1" w:styleId="af3">
    <w:name w:val="Текст Знак"/>
    <w:basedOn w:val="a2"/>
    <w:link w:val="af2"/>
    <w:rsid w:val="00A3154D"/>
    <w:rPr>
      <w:rFonts w:ascii="Courier New" w:eastAsia="Times New Roman" w:hAnsi="Courier New" w:cs="Times New Roman"/>
      <w:sz w:val="20"/>
      <w:szCs w:val="20"/>
      <w:lang w:eastAsia="ru-RU"/>
    </w:rPr>
  </w:style>
  <w:style w:type="paragraph" w:styleId="af4">
    <w:name w:val="header"/>
    <w:basedOn w:val="a1"/>
    <w:link w:val="af5"/>
    <w:uiPriority w:val="99"/>
    <w:rsid w:val="00A3154D"/>
    <w:pPr>
      <w:tabs>
        <w:tab w:val="center" w:pos="4677"/>
        <w:tab w:val="right" w:pos="9355"/>
      </w:tabs>
      <w:suppressAutoHyphens/>
      <w:spacing w:after="200" w:line="276" w:lineRule="auto"/>
      <w:ind w:firstLine="0"/>
      <w:jc w:val="left"/>
    </w:pPr>
    <w:rPr>
      <w:rFonts w:eastAsia="Times New Roman" w:cs="Times New Roman"/>
      <w:sz w:val="24"/>
      <w:szCs w:val="24"/>
      <w:lang w:eastAsia="ru-RU"/>
    </w:rPr>
  </w:style>
  <w:style w:type="character" w:customStyle="1" w:styleId="af5">
    <w:name w:val="Верхний колонтитул Знак"/>
    <w:basedOn w:val="a2"/>
    <w:link w:val="af4"/>
    <w:uiPriority w:val="99"/>
    <w:rsid w:val="00A3154D"/>
    <w:rPr>
      <w:rFonts w:ascii="Times New Roman" w:eastAsia="Times New Roman" w:hAnsi="Times New Roman" w:cs="Times New Roman"/>
      <w:sz w:val="24"/>
      <w:szCs w:val="24"/>
      <w:lang w:eastAsia="ru-RU"/>
    </w:rPr>
  </w:style>
  <w:style w:type="paragraph" w:styleId="23">
    <w:name w:val="Body Text 2"/>
    <w:basedOn w:val="a1"/>
    <w:link w:val="210"/>
    <w:rsid w:val="00A3154D"/>
    <w:pPr>
      <w:suppressAutoHyphens/>
      <w:spacing w:after="200" w:line="276" w:lineRule="auto"/>
      <w:ind w:firstLine="0"/>
      <w:jc w:val="left"/>
    </w:pPr>
    <w:rPr>
      <w:rFonts w:eastAsia="Times New Roman" w:cs="Times New Roman"/>
      <w:szCs w:val="24"/>
      <w:lang w:eastAsia="ru-RU"/>
    </w:rPr>
  </w:style>
  <w:style w:type="character" w:customStyle="1" w:styleId="210">
    <w:name w:val="Основной текст 2 Знак1"/>
    <w:basedOn w:val="a2"/>
    <w:link w:val="23"/>
    <w:rsid w:val="00A3154D"/>
    <w:rPr>
      <w:rFonts w:ascii="Times New Roman" w:eastAsia="Times New Roman" w:hAnsi="Times New Roman" w:cs="Times New Roman"/>
      <w:sz w:val="28"/>
      <w:szCs w:val="24"/>
      <w:lang w:eastAsia="ru-RU"/>
    </w:rPr>
  </w:style>
  <w:style w:type="paragraph" w:styleId="32">
    <w:name w:val="Body Text 3"/>
    <w:basedOn w:val="a1"/>
    <w:link w:val="310"/>
    <w:rsid w:val="00A3154D"/>
    <w:pPr>
      <w:suppressAutoHyphens/>
      <w:spacing w:after="200" w:line="276" w:lineRule="auto"/>
      <w:ind w:firstLine="0"/>
      <w:jc w:val="center"/>
    </w:pPr>
    <w:rPr>
      <w:rFonts w:eastAsia="Times New Roman" w:cs="Times New Roman"/>
      <w:sz w:val="24"/>
      <w:szCs w:val="24"/>
      <w:lang w:eastAsia="ru-RU"/>
    </w:rPr>
  </w:style>
  <w:style w:type="character" w:customStyle="1" w:styleId="310">
    <w:name w:val="Основной текст 3 Знак1"/>
    <w:basedOn w:val="a2"/>
    <w:link w:val="32"/>
    <w:rsid w:val="00A3154D"/>
    <w:rPr>
      <w:rFonts w:ascii="Times New Roman" w:eastAsia="Times New Roman" w:hAnsi="Times New Roman" w:cs="Times New Roman"/>
      <w:sz w:val="24"/>
      <w:szCs w:val="24"/>
      <w:lang w:eastAsia="ru-RU"/>
    </w:rPr>
  </w:style>
  <w:style w:type="paragraph" w:styleId="24">
    <w:name w:val="Body Text Indent 2"/>
    <w:basedOn w:val="a1"/>
    <w:link w:val="211"/>
    <w:rsid w:val="00A3154D"/>
    <w:pPr>
      <w:suppressAutoHyphens/>
      <w:spacing w:after="120" w:line="480" w:lineRule="auto"/>
      <w:ind w:left="283" w:firstLine="0"/>
      <w:jc w:val="left"/>
    </w:pPr>
    <w:rPr>
      <w:rFonts w:eastAsia="Times New Roman" w:cs="Times New Roman"/>
      <w:sz w:val="24"/>
      <w:szCs w:val="24"/>
      <w:lang w:eastAsia="ru-RU"/>
    </w:rPr>
  </w:style>
  <w:style w:type="character" w:customStyle="1" w:styleId="211">
    <w:name w:val="Основной текст с отступом 2 Знак1"/>
    <w:basedOn w:val="a2"/>
    <w:link w:val="24"/>
    <w:rsid w:val="00A3154D"/>
    <w:rPr>
      <w:rFonts w:ascii="Times New Roman" w:eastAsia="Times New Roman" w:hAnsi="Times New Roman" w:cs="Times New Roman"/>
      <w:sz w:val="24"/>
      <w:szCs w:val="24"/>
      <w:lang w:eastAsia="ru-RU"/>
    </w:rPr>
  </w:style>
  <w:style w:type="paragraph" w:customStyle="1" w:styleId="Metod4">
    <w:name w:val="Metod_4"/>
    <w:basedOn w:val="2"/>
    <w:rsid w:val="00A3154D"/>
    <w:pPr>
      <w:spacing w:before="120" w:after="120" w:line="300" w:lineRule="exact"/>
      <w:ind w:firstLine="284"/>
      <w:jc w:val="both"/>
    </w:pPr>
    <w:rPr>
      <w:rFonts w:ascii="Times New Roman" w:hAnsi="Times New Roman"/>
      <w:bCs w:val="0"/>
      <w:i w:val="0"/>
      <w:iCs w:val="0"/>
      <w:sz w:val="24"/>
      <w:szCs w:val="20"/>
    </w:rPr>
  </w:style>
  <w:style w:type="paragraph" w:customStyle="1" w:styleId="a">
    <w:name w:val="список"/>
    <w:basedOn w:val="a1"/>
    <w:link w:val="af6"/>
    <w:qFormat/>
    <w:rsid w:val="00A3154D"/>
    <w:pPr>
      <w:numPr>
        <w:numId w:val="2"/>
      </w:numPr>
      <w:suppressAutoHyphens/>
      <w:spacing w:before="120" w:after="60" w:line="276" w:lineRule="auto"/>
    </w:pPr>
    <w:rPr>
      <w:rFonts w:eastAsia="Times New Roman" w:cs="Times New Roman"/>
      <w:color w:val="000000"/>
      <w:sz w:val="20"/>
      <w:szCs w:val="20"/>
      <w:lang w:eastAsia="ru-RU"/>
    </w:rPr>
  </w:style>
  <w:style w:type="paragraph" w:customStyle="1" w:styleId="Style3">
    <w:name w:val="Style3"/>
    <w:basedOn w:val="a1"/>
    <w:rsid w:val="00A3154D"/>
    <w:pPr>
      <w:widowControl w:val="0"/>
      <w:suppressAutoHyphens/>
      <w:spacing w:after="200" w:line="485" w:lineRule="exact"/>
      <w:ind w:firstLine="0"/>
    </w:pPr>
    <w:rPr>
      <w:rFonts w:eastAsia="Times New Roman" w:cs="Times New Roman"/>
      <w:sz w:val="24"/>
      <w:szCs w:val="24"/>
      <w:lang w:eastAsia="ru-RU"/>
    </w:rPr>
  </w:style>
  <w:style w:type="paragraph" w:customStyle="1" w:styleId="Style6">
    <w:name w:val="Style6"/>
    <w:basedOn w:val="a1"/>
    <w:rsid w:val="00A3154D"/>
    <w:pPr>
      <w:widowControl w:val="0"/>
      <w:suppressAutoHyphens/>
      <w:spacing w:after="200" w:line="480" w:lineRule="exact"/>
      <w:ind w:firstLine="240"/>
    </w:pPr>
    <w:rPr>
      <w:rFonts w:eastAsia="Times New Roman" w:cs="Times New Roman"/>
      <w:sz w:val="24"/>
      <w:szCs w:val="24"/>
      <w:lang w:eastAsia="ru-RU"/>
    </w:rPr>
  </w:style>
  <w:style w:type="paragraph" w:customStyle="1" w:styleId="Style7">
    <w:name w:val="Style7"/>
    <w:basedOn w:val="a1"/>
    <w:rsid w:val="00A3154D"/>
    <w:pPr>
      <w:widowControl w:val="0"/>
      <w:suppressAutoHyphens/>
      <w:spacing w:after="200" w:line="276" w:lineRule="auto"/>
      <w:ind w:firstLine="0"/>
      <w:jc w:val="left"/>
    </w:pPr>
    <w:rPr>
      <w:rFonts w:eastAsia="Times New Roman" w:cs="Times New Roman"/>
      <w:sz w:val="24"/>
      <w:szCs w:val="24"/>
      <w:lang w:eastAsia="ru-RU"/>
    </w:rPr>
  </w:style>
  <w:style w:type="paragraph" w:customStyle="1" w:styleId="Style8">
    <w:name w:val="Style8"/>
    <w:basedOn w:val="a1"/>
    <w:rsid w:val="00A3154D"/>
    <w:pPr>
      <w:widowControl w:val="0"/>
      <w:suppressAutoHyphens/>
      <w:spacing w:after="200" w:line="475" w:lineRule="exact"/>
      <w:ind w:firstLine="173"/>
    </w:pPr>
    <w:rPr>
      <w:rFonts w:eastAsia="Times New Roman" w:cs="Times New Roman"/>
      <w:sz w:val="24"/>
      <w:szCs w:val="24"/>
      <w:lang w:eastAsia="ru-RU"/>
    </w:rPr>
  </w:style>
  <w:style w:type="paragraph" w:customStyle="1" w:styleId="Style12">
    <w:name w:val="Style12"/>
    <w:basedOn w:val="a1"/>
    <w:rsid w:val="00A3154D"/>
    <w:pPr>
      <w:widowControl w:val="0"/>
      <w:suppressAutoHyphens/>
      <w:spacing w:after="200" w:line="276" w:lineRule="auto"/>
      <w:ind w:firstLine="0"/>
      <w:jc w:val="left"/>
    </w:pPr>
    <w:rPr>
      <w:rFonts w:eastAsia="Times New Roman" w:cs="Times New Roman"/>
      <w:sz w:val="24"/>
      <w:szCs w:val="24"/>
      <w:lang w:eastAsia="ru-RU"/>
    </w:rPr>
  </w:style>
  <w:style w:type="paragraph" w:customStyle="1" w:styleId="Style13">
    <w:name w:val="Style13"/>
    <w:basedOn w:val="a1"/>
    <w:rsid w:val="00A3154D"/>
    <w:pPr>
      <w:widowControl w:val="0"/>
      <w:suppressAutoHyphens/>
      <w:spacing w:after="200" w:line="276" w:lineRule="auto"/>
      <w:ind w:firstLine="0"/>
      <w:jc w:val="left"/>
    </w:pPr>
    <w:rPr>
      <w:rFonts w:eastAsia="Times New Roman" w:cs="Times New Roman"/>
      <w:sz w:val="24"/>
      <w:szCs w:val="24"/>
      <w:lang w:eastAsia="ru-RU"/>
    </w:rPr>
  </w:style>
  <w:style w:type="paragraph" w:styleId="af7">
    <w:name w:val="Balloon Text"/>
    <w:basedOn w:val="a1"/>
    <w:link w:val="16"/>
    <w:rsid w:val="00A3154D"/>
    <w:pPr>
      <w:widowControl w:val="0"/>
      <w:suppressAutoHyphens/>
      <w:spacing w:after="200" w:line="276" w:lineRule="auto"/>
      <w:ind w:firstLine="400"/>
    </w:pPr>
    <w:rPr>
      <w:rFonts w:ascii="Tahoma" w:eastAsia="Times New Roman" w:hAnsi="Tahoma" w:cs="Tahoma"/>
      <w:sz w:val="16"/>
      <w:szCs w:val="16"/>
      <w:lang w:eastAsia="ru-RU"/>
    </w:rPr>
  </w:style>
  <w:style w:type="character" w:customStyle="1" w:styleId="16">
    <w:name w:val="Текст выноски Знак1"/>
    <w:basedOn w:val="a2"/>
    <w:link w:val="af7"/>
    <w:rsid w:val="00A3154D"/>
    <w:rPr>
      <w:rFonts w:ascii="Tahoma" w:eastAsia="Times New Roman" w:hAnsi="Tahoma" w:cs="Tahoma"/>
      <w:sz w:val="16"/>
      <w:szCs w:val="16"/>
      <w:lang w:eastAsia="ru-RU"/>
    </w:rPr>
  </w:style>
  <w:style w:type="paragraph" w:styleId="af8">
    <w:name w:val="List Paragraph"/>
    <w:basedOn w:val="a1"/>
    <w:uiPriority w:val="1"/>
    <w:qFormat/>
    <w:rsid w:val="00A3154D"/>
    <w:pPr>
      <w:widowControl w:val="0"/>
      <w:suppressAutoHyphens/>
      <w:spacing w:after="200" w:line="276" w:lineRule="auto"/>
      <w:ind w:left="720" w:firstLine="400"/>
      <w:contextualSpacing/>
    </w:pPr>
    <w:rPr>
      <w:rFonts w:eastAsia="Times New Roman" w:cs="Times New Roman"/>
      <w:sz w:val="24"/>
      <w:szCs w:val="24"/>
      <w:lang w:eastAsia="ru-RU"/>
    </w:rPr>
  </w:style>
  <w:style w:type="character" w:styleId="af9">
    <w:name w:val="Hyperlink"/>
    <w:basedOn w:val="a2"/>
    <w:uiPriority w:val="99"/>
    <w:unhideWhenUsed/>
    <w:rsid w:val="00A3154D"/>
    <w:rPr>
      <w:color w:val="0000FF" w:themeColor="hyperlink"/>
      <w:u w:val="single"/>
    </w:rPr>
  </w:style>
  <w:style w:type="character" w:customStyle="1" w:styleId="b-title-contenttext">
    <w:name w:val="b-title-content__text"/>
    <w:basedOn w:val="a2"/>
    <w:rsid w:val="00A3154D"/>
  </w:style>
  <w:style w:type="paragraph" w:customStyle="1" w:styleId="h1">
    <w:name w:val="h1"/>
    <w:basedOn w:val="a1"/>
    <w:rsid w:val="00A3154D"/>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FontStyle87">
    <w:name w:val="Font Style87"/>
    <w:basedOn w:val="a2"/>
    <w:rsid w:val="00A3154D"/>
    <w:rPr>
      <w:rFonts w:ascii="Times New Roman" w:hAnsi="Times New Roman" w:cs="Times New Roman"/>
      <w:sz w:val="26"/>
      <w:szCs w:val="26"/>
    </w:rPr>
  </w:style>
  <w:style w:type="paragraph" w:customStyle="1" w:styleId="BodyText1">
    <w:name w:val="Body Text1"/>
    <w:basedOn w:val="a1"/>
    <w:uiPriority w:val="99"/>
    <w:rsid w:val="00A3154D"/>
    <w:pPr>
      <w:widowControl w:val="0"/>
      <w:spacing w:line="240" w:lineRule="auto"/>
      <w:ind w:firstLine="0"/>
    </w:pPr>
    <w:rPr>
      <w:rFonts w:eastAsia="Times New Roman" w:cs="Times New Roman"/>
      <w:i/>
      <w:iCs/>
      <w:sz w:val="20"/>
      <w:szCs w:val="20"/>
      <w:lang w:eastAsia="ru-RU"/>
    </w:rPr>
  </w:style>
  <w:style w:type="paragraph" w:customStyle="1" w:styleId="afa">
    <w:name w:val="Знак Знак Знак Знак"/>
    <w:basedOn w:val="a1"/>
    <w:rsid w:val="00A3154D"/>
    <w:pPr>
      <w:tabs>
        <w:tab w:val="num" w:pos="643"/>
      </w:tabs>
      <w:spacing w:after="160" w:line="240" w:lineRule="exact"/>
      <w:ind w:firstLine="0"/>
      <w:jc w:val="left"/>
    </w:pPr>
    <w:rPr>
      <w:rFonts w:ascii="Verdana" w:eastAsia="Times New Roman" w:hAnsi="Verdana" w:cs="Verdana"/>
      <w:sz w:val="20"/>
      <w:szCs w:val="20"/>
      <w:lang w:val="en-US"/>
    </w:rPr>
  </w:style>
  <w:style w:type="table" w:styleId="afb">
    <w:name w:val="Table Grid"/>
    <w:basedOn w:val="a3"/>
    <w:uiPriority w:val="59"/>
    <w:rsid w:val="00A3154D"/>
    <w:pPr>
      <w:spacing w:after="0" w:line="240" w:lineRule="auto"/>
    </w:pPr>
    <w:rPr>
      <w:rFonts w:eastAsiaTheme="minorEastAsia"/>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c">
    <w:name w:val="footer"/>
    <w:basedOn w:val="a1"/>
    <w:link w:val="afd"/>
    <w:uiPriority w:val="99"/>
    <w:unhideWhenUsed/>
    <w:rsid w:val="00A3154D"/>
    <w:pPr>
      <w:widowControl w:val="0"/>
      <w:tabs>
        <w:tab w:val="center" w:pos="4677"/>
        <w:tab w:val="right" w:pos="9355"/>
      </w:tabs>
      <w:suppressAutoHyphens/>
      <w:spacing w:line="240" w:lineRule="auto"/>
      <w:ind w:firstLine="400"/>
    </w:pPr>
    <w:rPr>
      <w:rFonts w:eastAsia="Times New Roman" w:cs="Times New Roman"/>
      <w:sz w:val="24"/>
      <w:szCs w:val="24"/>
      <w:lang w:eastAsia="ru-RU"/>
    </w:rPr>
  </w:style>
  <w:style w:type="character" w:customStyle="1" w:styleId="afd">
    <w:name w:val="Нижний колонтитул Знак"/>
    <w:basedOn w:val="a2"/>
    <w:link w:val="afc"/>
    <w:uiPriority w:val="99"/>
    <w:rsid w:val="00A3154D"/>
    <w:rPr>
      <w:rFonts w:ascii="Times New Roman" w:eastAsia="Times New Roman" w:hAnsi="Times New Roman" w:cs="Times New Roman"/>
      <w:sz w:val="24"/>
      <w:szCs w:val="24"/>
      <w:lang w:eastAsia="ru-RU"/>
    </w:rPr>
  </w:style>
  <w:style w:type="character" w:customStyle="1" w:styleId="af6">
    <w:name w:val="список Знак"/>
    <w:basedOn w:val="a2"/>
    <w:link w:val="a"/>
    <w:rsid w:val="005A61B0"/>
    <w:rPr>
      <w:rFonts w:ascii="Times New Roman" w:eastAsia="Times New Roman" w:hAnsi="Times New Roman" w:cs="Times New Roman"/>
      <w:color w:val="000000"/>
      <w:sz w:val="20"/>
      <w:szCs w:val="20"/>
      <w:lang w:eastAsia="ru-RU"/>
    </w:rPr>
  </w:style>
  <w:style w:type="paragraph" w:customStyle="1" w:styleId="afe">
    <w:name w:val="Свое"/>
    <w:basedOn w:val="af0"/>
    <w:link w:val="aff"/>
    <w:qFormat/>
    <w:rsid w:val="00E12EE0"/>
    <w:pPr>
      <w:shd w:val="clear" w:color="auto" w:fill="FFFFFF"/>
      <w:tabs>
        <w:tab w:val="clear" w:pos="360"/>
      </w:tabs>
      <w:suppressAutoHyphens w:val="0"/>
      <w:spacing w:before="0" w:after="0" w:line="360" w:lineRule="auto"/>
      <w:ind w:firstLine="709"/>
      <w:jc w:val="both"/>
    </w:pPr>
    <w:rPr>
      <w:color w:val="000000"/>
    </w:rPr>
  </w:style>
  <w:style w:type="character" w:customStyle="1" w:styleId="aff">
    <w:name w:val="Свое Знак"/>
    <w:basedOn w:val="a2"/>
    <w:link w:val="afe"/>
    <w:rsid w:val="00E12EE0"/>
    <w:rPr>
      <w:rFonts w:ascii="Times New Roman" w:eastAsia="Times New Roman" w:hAnsi="Times New Roman" w:cs="Times New Roman"/>
      <w:color w:val="000000"/>
      <w:sz w:val="24"/>
      <w:szCs w:val="24"/>
      <w:shd w:val="clear" w:color="auto" w:fill="FFFFFF"/>
      <w:lang w:eastAsia="ru-RU"/>
    </w:rPr>
  </w:style>
  <w:style w:type="paragraph" w:styleId="aff0">
    <w:name w:val="TOC Heading"/>
    <w:basedOn w:val="1"/>
    <w:next w:val="a1"/>
    <w:uiPriority w:val="39"/>
    <w:unhideWhenUsed/>
    <w:qFormat/>
    <w:rsid w:val="00600FB1"/>
    <w:pPr>
      <w:spacing w:line="276" w:lineRule="auto"/>
      <w:ind w:firstLine="0"/>
      <w:jc w:val="left"/>
      <w:outlineLvl w:val="9"/>
    </w:pPr>
    <w:rPr>
      <w:rFonts w:asciiTheme="majorHAnsi" w:hAnsiTheme="majorHAnsi"/>
      <w:color w:val="365F91" w:themeColor="accent1" w:themeShade="BF"/>
    </w:rPr>
  </w:style>
  <w:style w:type="character" w:customStyle="1" w:styleId="50">
    <w:name w:val="Заголовок 5 Знак"/>
    <w:basedOn w:val="a2"/>
    <w:link w:val="5"/>
    <w:uiPriority w:val="9"/>
    <w:rsid w:val="00600FB1"/>
    <w:rPr>
      <w:rFonts w:asciiTheme="majorHAnsi" w:eastAsiaTheme="majorEastAsia" w:hAnsiTheme="majorHAnsi" w:cstheme="majorBidi"/>
      <w:color w:val="243F60" w:themeColor="accent1" w:themeShade="7F"/>
      <w:sz w:val="28"/>
    </w:rPr>
  </w:style>
  <w:style w:type="paragraph" w:styleId="25">
    <w:name w:val="toc 2"/>
    <w:basedOn w:val="a1"/>
    <w:next w:val="a1"/>
    <w:autoRedefine/>
    <w:uiPriority w:val="39"/>
    <w:semiHidden/>
    <w:unhideWhenUsed/>
    <w:qFormat/>
    <w:rsid w:val="00CB6954"/>
    <w:pPr>
      <w:spacing w:after="100" w:line="276" w:lineRule="auto"/>
      <w:ind w:left="220" w:firstLine="0"/>
      <w:jc w:val="left"/>
    </w:pPr>
    <w:rPr>
      <w:rFonts w:asciiTheme="minorHAnsi" w:eastAsiaTheme="minorEastAsia" w:hAnsiTheme="minorHAnsi"/>
      <w:sz w:val="22"/>
    </w:rPr>
  </w:style>
  <w:style w:type="paragraph" w:styleId="17">
    <w:name w:val="toc 1"/>
    <w:basedOn w:val="a1"/>
    <w:next w:val="a1"/>
    <w:autoRedefine/>
    <w:uiPriority w:val="39"/>
    <w:unhideWhenUsed/>
    <w:qFormat/>
    <w:rsid w:val="000E2C05"/>
    <w:pPr>
      <w:tabs>
        <w:tab w:val="right" w:leader="dot" w:pos="9911"/>
      </w:tabs>
      <w:spacing w:after="100" w:line="276" w:lineRule="auto"/>
      <w:ind w:firstLine="0"/>
      <w:jc w:val="left"/>
    </w:pPr>
    <w:rPr>
      <w:rFonts w:eastAsiaTheme="minorEastAsia" w:cs="Times New Roman"/>
      <w:noProof/>
      <w:sz w:val="24"/>
      <w:szCs w:val="24"/>
    </w:rPr>
  </w:style>
  <w:style w:type="paragraph" w:styleId="33">
    <w:name w:val="toc 3"/>
    <w:basedOn w:val="a1"/>
    <w:next w:val="a1"/>
    <w:autoRedefine/>
    <w:uiPriority w:val="39"/>
    <w:unhideWhenUsed/>
    <w:qFormat/>
    <w:rsid w:val="00CB6954"/>
    <w:pPr>
      <w:spacing w:after="100" w:line="276" w:lineRule="auto"/>
      <w:ind w:left="440" w:firstLine="0"/>
      <w:jc w:val="left"/>
    </w:pPr>
    <w:rPr>
      <w:rFonts w:asciiTheme="minorHAnsi" w:eastAsiaTheme="minorEastAsia" w:hAnsiTheme="minorHAnsi"/>
      <w:sz w:val="22"/>
    </w:rPr>
  </w:style>
  <w:style w:type="numbering" w:customStyle="1" w:styleId="26">
    <w:name w:val="Нет списка2"/>
    <w:next w:val="a4"/>
    <w:uiPriority w:val="99"/>
    <w:semiHidden/>
    <w:unhideWhenUsed/>
    <w:rsid w:val="00D25F4C"/>
  </w:style>
  <w:style w:type="character" w:customStyle="1" w:styleId="apple-converted-space">
    <w:name w:val="apple-converted-space"/>
    <w:basedOn w:val="a2"/>
    <w:rsid w:val="00D25F4C"/>
  </w:style>
  <w:style w:type="character" w:customStyle="1" w:styleId="keyworddef">
    <w:name w:val="keyword_def"/>
    <w:basedOn w:val="a2"/>
    <w:rsid w:val="00D25F4C"/>
  </w:style>
  <w:style w:type="character" w:customStyle="1" w:styleId="keyword">
    <w:name w:val="keyword"/>
    <w:basedOn w:val="a2"/>
    <w:rsid w:val="00D25F4C"/>
  </w:style>
  <w:style w:type="character" w:styleId="aff1">
    <w:name w:val="FollowedHyperlink"/>
    <w:basedOn w:val="a2"/>
    <w:uiPriority w:val="99"/>
    <w:semiHidden/>
    <w:unhideWhenUsed/>
    <w:rsid w:val="00D25F4C"/>
    <w:rPr>
      <w:color w:val="800080"/>
      <w:u w:val="single"/>
    </w:rPr>
  </w:style>
  <w:style w:type="character" w:customStyle="1" w:styleId="texample">
    <w:name w:val="texample"/>
    <w:basedOn w:val="a2"/>
    <w:rsid w:val="00D25F4C"/>
  </w:style>
  <w:style w:type="paragraph" w:styleId="HTML">
    <w:name w:val="HTML Preformatted"/>
    <w:basedOn w:val="a1"/>
    <w:link w:val="HTML0"/>
    <w:uiPriority w:val="99"/>
    <w:semiHidden/>
    <w:unhideWhenUsed/>
    <w:rsid w:val="00D25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2"/>
    <w:link w:val="HTML"/>
    <w:uiPriority w:val="99"/>
    <w:semiHidden/>
    <w:rsid w:val="00D25F4C"/>
    <w:rPr>
      <w:rFonts w:ascii="Courier New" w:eastAsia="Times New Roman" w:hAnsi="Courier New" w:cs="Courier New"/>
      <w:sz w:val="20"/>
      <w:szCs w:val="20"/>
      <w:lang w:eastAsia="ru-RU"/>
    </w:rPr>
  </w:style>
  <w:style w:type="character" w:styleId="HTML1">
    <w:name w:val="HTML Code"/>
    <w:basedOn w:val="a2"/>
    <w:uiPriority w:val="99"/>
    <w:semiHidden/>
    <w:unhideWhenUsed/>
    <w:rsid w:val="000E2C05"/>
    <w:rPr>
      <w:rFonts w:ascii="Courier New" w:eastAsia="Times New Roman" w:hAnsi="Courier New" w:cs="Courier New"/>
      <w:sz w:val="20"/>
      <w:szCs w:val="20"/>
    </w:rPr>
  </w:style>
  <w:style w:type="character" w:styleId="aff2">
    <w:name w:val="Strong"/>
    <w:basedOn w:val="a2"/>
    <w:uiPriority w:val="22"/>
    <w:qFormat/>
    <w:rsid w:val="000E2C05"/>
    <w:rPr>
      <w:b/>
      <w:bCs/>
    </w:rPr>
  </w:style>
  <w:style w:type="character" w:styleId="aff3">
    <w:name w:val="Emphasis"/>
    <w:basedOn w:val="a2"/>
    <w:uiPriority w:val="20"/>
    <w:qFormat/>
    <w:rsid w:val="000E2C05"/>
    <w:rPr>
      <w:i/>
      <w:iCs/>
    </w:rPr>
  </w:style>
  <w:style w:type="paragraph" w:customStyle="1" w:styleId="Heading1">
    <w:name w:val="Heading 1"/>
    <w:basedOn w:val="a1"/>
    <w:uiPriority w:val="1"/>
    <w:qFormat/>
    <w:rsid w:val="00CF6DBF"/>
    <w:pPr>
      <w:widowControl w:val="0"/>
      <w:autoSpaceDE w:val="0"/>
      <w:autoSpaceDN w:val="0"/>
      <w:adjustRightInd w:val="0"/>
      <w:spacing w:line="240" w:lineRule="auto"/>
      <w:ind w:left="298" w:firstLine="0"/>
      <w:jc w:val="left"/>
      <w:outlineLvl w:val="0"/>
    </w:pPr>
    <w:rPr>
      <w:rFonts w:eastAsiaTheme="minorEastAsia" w:cs="Times New Roman"/>
      <w:b/>
      <w:bCs/>
      <w:sz w:val="49"/>
      <w:szCs w:val="49"/>
      <w:lang w:eastAsia="ru-RU"/>
    </w:rPr>
  </w:style>
  <w:style w:type="paragraph" w:customStyle="1" w:styleId="Heading2">
    <w:name w:val="Heading 2"/>
    <w:basedOn w:val="a1"/>
    <w:uiPriority w:val="1"/>
    <w:qFormat/>
    <w:rsid w:val="00CF6DBF"/>
    <w:pPr>
      <w:widowControl w:val="0"/>
      <w:autoSpaceDE w:val="0"/>
      <w:autoSpaceDN w:val="0"/>
      <w:adjustRightInd w:val="0"/>
      <w:spacing w:line="240" w:lineRule="auto"/>
      <w:ind w:left="943" w:hanging="645"/>
      <w:jc w:val="left"/>
      <w:outlineLvl w:val="1"/>
    </w:pPr>
    <w:rPr>
      <w:rFonts w:eastAsiaTheme="minorEastAsia" w:cs="Times New Roman"/>
      <w:b/>
      <w:bCs/>
      <w:szCs w:val="28"/>
      <w:lang w:eastAsia="ru-RU"/>
    </w:rPr>
  </w:style>
  <w:style w:type="paragraph" w:customStyle="1" w:styleId="Heading3">
    <w:name w:val="Heading 3"/>
    <w:basedOn w:val="a1"/>
    <w:uiPriority w:val="1"/>
    <w:qFormat/>
    <w:rsid w:val="00CF6DBF"/>
    <w:pPr>
      <w:widowControl w:val="0"/>
      <w:autoSpaceDE w:val="0"/>
      <w:autoSpaceDN w:val="0"/>
      <w:adjustRightInd w:val="0"/>
      <w:spacing w:line="240" w:lineRule="auto"/>
      <w:ind w:left="1015" w:hanging="717"/>
      <w:jc w:val="left"/>
      <w:outlineLvl w:val="2"/>
    </w:pPr>
    <w:rPr>
      <w:rFonts w:eastAsiaTheme="minorEastAsia" w:cs="Times New Roman"/>
      <w:b/>
      <w:bCs/>
      <w:sz w:val="24"/>
      <w:szCs w:val="24"/>
      <w:lang w:eastAsia="ru-RU"/>
    </w:rPr>
  </w:style>
  <w:style w:type="paragraph" w:customStyle="1" w:styleId="Heading4">
    <w:name w:val="Heading 4"/>
    <w:basedOn w:val="a1"/>
    <w:uiPriority w:val="1"/>
    <w:qFormat/>
    <w:rsid w:val="00CF6DBF"/>
    <w:pPr>
      <w:widowControl w:val="0"/>
      <w:autoSpaceDE w:val="0"/>
      <w:autoSpaceDN w:val="0"/>
      <w:adjustRightInd w:val="0"/>
      <w:spacing w:before="282" w:line="240" w:lineRule="auto"/>
      <w:ind w:left="596" w:hanging="298"/>
      <w:jc w:val="left"/>
      <w:outlineLvl w:val="3"/>
    </w:pPr>
    <w:rPr>
      <w:rFonts w:eastAsiaTheme="minorEastAsia" w:cs="Times New Roman"/>
      <w:b/>
      <w:bCs/>
      <w:sz w:val="20"/>
      <w:szCs w:val="20"/>
      <w:lang w:eastAsia="ru-RU"/>
    </w:rPr>
  </w:style>
  <w:style w:type="paragraph" w:customStyle="1" w:styleId="TableParagraph">
    <w:name w:val="Table Paragraph"/>
    <w:basedOn w:val="a1"/>
    <w:uiPriority w:val="1"/>
    <w:qFormat/>
    <w:rsid w:val="00CF6DBF"/>
    <w:pPr>
      <w:widowControl w:val="0"/>
      <w:autoSpaceDE w:val="0"/>
      <w:autoSpaceDN w:val="0"/>
      <w:adjustRightInd w:val="0"/>
      <w:spacing w:line="240" w:lineRule="auto"/>
      <w:ind w:firstLine="0"/>
      <w:jc w:val="left"/>
    </w:pPr>
    <w:rPr>
      <w:rFonts w:eastAsiaTheme="minorEastAsia"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619537301">
      <w:bodyDiv w:val="1"/>
      <w:marLeft w:val="0"/>
      <w:marRight w:val="0"/>
      <w:marTop w:val="0"/>
      <w:marBottom w:val="0"/>
      <w:divBdr>
        <w:top w:val="none" w:sz="0" w:space="0" w:color="auto"/>
        <w:left w:val="none" w:sz="0" w:space="0" w:color="auto"/>
        <w:bottom w:val="none" w:sz="0" w:space="0" w:color="auto"/>
        <w:right w:val="none" w:sz="0" w:space="0" w:color="auto"/>
      </w:divBdr>
      <w:divsChild>
        <w:div w:id="1095249190">
          <w:marLeft w:val="0"/>
          <w:marRight w:val="0"/>
          <w:marTop w:val="0"/>
          <w:marBottom w:val="0"/>
          <w:divBdr>
            <w:top w:val="none" w:sz="0" w:space="0" w:color="auto"/>
            <w:left w:val="none" w:sz="0" w:space="0" w:color="auto"/>
            <w:bottom w:val="none" w:sz="0" w:space="0" w:color="auto"/>
            <w:right w:val="none" w:sz="0" w:space="0" w:color="auto"/>
          </w:divBdr>
        </w:div>
        <w:div w:id="308825567">
          <w:marLeft w:val="0"/>
          <w:marRight w:val="0"/>
          <w:marTop w:val="0"/>
          <w:marBottom w:val="0"/>
          <w:divBdr>
            <w:top w:val="none" w:sz="0" w:space="0" w:color="auto"/>
            <w:left w:val="none" w:sz="0" w:space="0" w:color="auto"/>
            <w:bottom w:val="none" w:sz="0" w:space="0" w:color="auto"/>
            <w:right w:val="none" w:sz="0" w:space="0" w:color="auto"/>
          </w:divBdr>
        </w:div>
        <w:div w:id="297614617">
          <w:marLeft w:val="0"/>
          <w:marRight w:val="0"/>
          <w:marTop w:val="0"/>
          <w:marBottom w:val="0"/>
          <w:divBdr>
            <w:top w:val="none" w:sz="0" w:space="0" w:color="auto"/>
            <w:left w:val="none" w:sz="0" w:space="0" w:color="auto"/>
            <w:bottom w:val="none" w:sz="0" w:space="0" w:color="auto"/>
            <w:right w:val="none" w:sz="0" w:space="0" w:color="auto"/>
          </w:divBdr>
        </w:div>
        <w:div w:id="1509979223">
          <w:marLeft w:val="0"/>
          <w:marRight w:val="0"/>
          <w:marTop w:val="0"/>
          <w:marBottom w:val="0"/>
          <w:divBdr>
            <w:top w:val="none" w:sz="0" w:space="0" w:color="auto"/>
            <w:left w:val="none" w:sz="0" w:space="0" w:color="auto"/>
            <w:bottom w:val="none" w:sz="0" w:space="0" w:color="auto"/>
            <w:right w:val="none" w:sz="0" w:space="0" w:color="auto"/>
          </w:divBdr>
        </w:div>
        <w:div w:id="1751346619">
          <w:marLeft w:val="0"/>
          <w:marRight w:val="0"/>
          <w:marTop w:val="0"/>
          <w:marBottom w:val="0"/>
          <w:divBdr>
            <w:top w:val="none" w:sz="0" w:space="0" w:color="auto"/>
            <w:left w:val="none" w:sz="0" w:space="0" w:color="auto"/>
            <w:bottom w:val="none" w:sz="0" w:space="0" w:color="auto"/>
            <w:right w:val="none" w:sz="0" w:space="0" w:color="auto"/>
          </w:divBdr>
        </w:div>
        <w:div w:id="1523780477">
          <w:marLeft w:val="0"/>
          <w:marRight w:val="0"/>
          <w:marTop w:val="0"/>
          <w:marBottom w:val="0"/>
          <w:divBdr>
            <w:top w:val="none" w:sz="0" w:space="0" w:color="auto"/>
            <w:left w:val="none" w:sz="0" w:space="0" w:color="auto"/>
            <w:bottom w:val="none" w:sz="0" w:space="0" w:color="auto"/>
            <w:right w:val="none" w:sz="0" w:space="0" w:color="auto"/>
          </w:divBdr>
        </w:div>
        <w:div w:id="1715034291">
          <w:marLeft w:val="363"/>
          <w:marRight w:val="363"/>
          <w:marTop w:val="363"/>
          <w:marBottom w:val="363"/>
          <w:divBdr>
            <w:top w:val="single" w:sz="12" w:space="6" w:color="888888"/>
            <w:left w:val="none" w:sz="0" w:space="0" w:color="auto"/>
            <w:bottom w:val="single" w:sz="4" w:space="6" w:color="D8D8D8"/>
            <w:right w:val="none" w:sz="0" w:space="0" w:color="auto"/>
          </w:divBdr>
        </w:div>
        <w:div w:id="2016415018">
          <w:marLeft w:val="0"/>
          <w:marRight w:val="0"/>
          <w:marTop w:val="0"/>
          <w:marBottom w:val="0"/>
          <w:divBdr>
            <w:top w:val="none" w:sz="0" w:space="0" w:color="auto"/>
            <w:left w:val="none" w:sz="0" w:space="0" w:color="auto"/>
            <w:bottom w:val="none" w:sz="0" w:space="0" w:color="auto"/>
            <w:right w:val="none" w:sz="0" w:space="0" w:color="auto"/>
          </w:divBdr>
        </w:div>
        <w:div w:id="530731989">
          <w:marLeft w:val="363"/>
          <w:marRight w:val="363"/>
          <w:marTop w:val="363"/>
          <w:marBottom w:val="363"/>
          <w:divBdr>
            <w:top w:val="single" w:sz="12" w:space="6" w:color="888888"/>
            <w:left w:val="none" w:sz="0" w:space="0" w:color="auto"/>
            <w:bottom w:val="single" w:sz="4" w:space="6" w:color="D8D8D8"/>
            <w:right w:val="none" w:sz="0" w:space="0" w:color="auto"/>
          </w:divBdr>
        </w:div>
      </w:divsChild>
    </w:div>
    <w:div w:id="777257913">
      <w:bodyDiv w:val="1"/>
      <w:marLeft w:val="0"/>
      <w:marRight w:val="0"/>
      <w:marTop w:val="0"/>
      <w:marBottom w:val="0"/>
      <w:divBdr>
        <w:top w:val="none" w:sz="0" w:space="0" w:color="auto"/>
        <w:left w:val="none" w:sz="0" w:space="0" w:color="auto"/>
        <w:bottom w:val="none" w:sz="0" w:space="0" w:color="auto"/>
        <w:right w:val="none" w:sz="0" w:space="0" w:color="auto"/>
      </w:divBdr>
      <w:divsChild>
        <w:div w:id="304316031">
          <w:marLeft w:val="0"/>
          <w:marRight w:val="0"/>
          <w:marTop w:val="0"/>
          <w:marBottom w:val="0"/>
          <w:divBdr>
            <w:top w:val="none" w:sz="0" w:space="0" w:color="auto"/>
            <w:left w:val="none" w:sz="0" w:space="0" w:color="auto"/>
            <w:bottom w:val="none" w:sz="0" w:space="0" w:color="auto"/>
            <w:right w:val="none" w:sz="0" w:space="0" w:color="auto"/>
          </w:divBdr>
          <w:divsChild>
            <w:div w:id="2094617940">
              <w:marLeft w:val="0"/>
              <w:marRight w:val="0"/>
              <w:marTop w:val="0"/>
              <w:marBottom w:val="0"/>
              <w:divBdr>
                <w:top w:val="none" w:sz="0" w:space="0" w:color="auto"/>
                <w:left w:val="none" w:sz="0" w:space="0" w:color="auto"/>
                <w:bottom w:val="none" w:sz="0" w:space="0" w:color="auto"/>
                <w:right w:val="none" w:sz="0" w:space="0" w:color="auto"/>
              </w:divBdr>
            </w:div>
          </w:divsChild>
        </w:div>
        <w:div w:id="1745639023">
          <w:marLeft w:val="0"/>
          <w:marRight w:val="0"/>
          <w:marTop w:val="0"/>
          <w:marBottom w:val="0"/>
          <w:divBdr>
            <w:top w:val="none" w:sz="0" w:space="0" w:color="auto"/>
            <w:left w:val="none" w:sz="0" w:space="0" w:color="auto"/>
            <w:bottom w:val="none" w:sz="0" w:space="0" w:color="auto"/>
            <w:right w:val="none" w:sz="0" w:space="0" w:color="auto"/>
          </w:divBdr>
          <w:divsChild>
            <w:div w:id="1938252192">
              <w:marLeft w:val="0"/>
              <w:marRight w:val="0"/>
              <w:marTop w:val="0"/>
              <w:marBottom w:val="0"/>
              <w:divBdr>
                <w:top w:val="none" w:sz="0" w:space="0" w:color="auto"/>
                <w:left w:val="none" w:sz="0" w:space="0" w:color="auto"/>
                <w:bottom w:val="none" w:sz="0" w:space="0" w:color="auto"/>
                <w:right w:val="none" w:sz="0" w:space="0" w:color="auto"/>
              </w:divBdr>
            </w:div>
          </w:divsChild>
        </w:div>
        <w:div w:id="53084547">
          <w:marLeft w:val="0"/>
          <w:marRight w:val="0"/>
          <w:marTop w:val="0"/>
          <w:marBottom w:val="0"/>
          <w:divBdr>
            <w:top w:val="none" w:sz="0" w:space="0" w:color="auto"/>
            <w:left w:val="none" w:sz="0" w:space="0" w:color="auto"/>
            <w:bottom w:val="none" w:sz="0" w:space="0" w:color="auto"/>
            <w:right w:val="none" w:sz="0" w:space="0" w:color="auto"/>
          </w:divBdr>
          <w:divsChild>
            <w:div w:id="1914973114">
              <w:marLeft w:val="0"/>
              <w:marRight w:val="0"/>
              <w:marTop w:val="0"/>
              <w:marBottom w:val="0"/>
              <w:divBdr>
                <w:top w:val="none" w:sz="0" w:space="0" w:color="auto"/>
                <w:left w:val="none" w:sz="0" w:space="0" w:color="auto"/>
                <w:bottom w:val="none" w:sz="0" w:space="0" w:color="auto"/>
                <w:right w:val="none" w:sz="0" w:space="0" w:color="auto"/>
              </w:divBdr>
            </w:div>
          </w:divsChild>
        </w:div>
        <w:div w:id="475683580">
          <w:marLeft w:val="0"/>
          <w:marRight w:val="0"/>
          <w:marTop w:val="0"/>
          <w:marBottom w:val="0"/>
          <w:divBdr>
            <w:top w:val="none" w:sz="0" w:space="0" w:color="auto"/>
            <w:left w:val="none" w:sz="0" w:space="0" w:color="auto"/>
            <w:bottom w:val="none" w:sz="0" w:space="0" w:color="auto"/>
            <w:right w:val="none" w:sz="0" w:space="0" w:color="auto"/>
          </w:divBdr>
          <w:divsChild>
            <w:div w:id="2044015844">
              <w:marLeft w:val="0"/>
              <w:marRight w:val="0"/>
              <w:marTop w:val="0"/>
              <w:marBottom w:val="0"/>
              <w:divBdr>
                <w:top w:val="none" w:sz="0" w:space="0" w:color="auto"/>
                <w:left w:val="none" w:sz="0" w:space="0" w:color="auto"/>
                <w:bottom w:val="none" w:sz="0" w:space="0" w:color="auto"/>
                <w:right w:val="none" w:sz="0" w:space="0" w:color="auto"/>
              </w:divBdr>
            </w:div>
          </w:divsChild>
        </w:div>
        <w:div w:id="1556501745">
          <w:marLeft w:val="0"/>
          <w:marRight w:val="0"/>
          <w:marTop w:val="0"/>
          <w:marBottom w:val="0"/>
          <w:divBdr>
            <w:top w:val="none" w:sz="0" w:space="0" w:color="auto"/>
            <w:left w:val="none" w:sz="0" w:space="0" w:color="auto"/>
            <w:bottom w:val="none" w:sz="0" w:space="0" w:color="auto"/>
            <w:right w:val="none" w:sz="0" w:space="0" w:color="auto"/>
          </w:divBdr>
          <w:divsChild>
            <w:div w:id="400175897">
              <w:marLeft w:val="0"/>
              <w:marRight w:val="0"/>
              <w:marTop w:val="0"/>
              <w:marBottom w:val="0"/>
              <w:divBdr>
                <w:top w:val="none" w:sz="0" w:space="0" w:color="auto"/>
                <w:left w:val="none" w:sz="0" w:space="0" w:color="auto"/>
                <w:bottom w:val="none" w:sz="0" w:space="0" w:color="auto"/>
                <w:right w:val="none" w:sz="0" w:space="0" w:color="auto"/>
              </w:divBdr>
            </w:div>
          </w:divsChild>
        </w:div>
        <w:div w:id="2022396094">
          <w:marLeft w:val="0"/>
          <w:marRight w:val="0"/>
          <w:marTop w:val="0"/>
          <w:marBottom w:val="0"/>
          <w:divBdr>
            <w:top w:val="none" w:sz="0" w:space="0" w:color="auto"/>
            <w:left w:val="none" w:sz="0" w:space="0" w:color="auto"/>
            <w:bottom w:val="none" w:sz="0" w:space="0" w:color="auto"/>
            <w:right w:val="none" w:sz="0" w:space="0" w:color="auto"/>
          </w:divBdr>
          <w:divsChild>
            <w:div w:id="180700855">
              <w:marLeft w:val="0"/>
              <w:marRight w:val="0"/>
              <w:marTop w:val="0"/>
              <w:marBottom w:val="0"/>
              <w:divBdr>
                <w:top w:val="none" w:sz="0" w:space="0" w:color="auto"/>
                <w:left w:val="none" w:sz="0" w:space="0" w:color="auto"/>
                <w:bottom w:val="none" w:sz="0" w:space="0" w:color="auto"/>
                <w:right w:val="none" w:sz="0" w:space="0" w:color="auto"/>
              </w:divBdr>
            </w:div>
          </w:divsChild>
        </w:div>
        <w:div w:id="283654618">
          <w:marLeft w:val="0"/>
          <w:marRight w:val="0"/>
          <w:marTop w:val="0"/>
          <w:marBottom w:val="0"/>
          <w:divBdr>
            <w:top w:val="none" w:sz="0" w:space="0" w:color="auto"/>
            <w:left w:val="none" w:sz="0" w:space="0" w:color="auto"/>
            <w:bottom w:val="none" w:sz="0" w:space="0" w:color="auto"/>
            <w:right w:val="none" w:sz="0" w:space="0" w:color="auto"/>
          </w:divBdr>
          <w:divsChild>
            <w:div w:id="1635141314">
              <w:marLeft w:val="0"/>
              <w:marRight w:val="0"/>
              <w:marTop w:val="0"/>
              <w:marBottom w:val="0"/>
              <w:divBdr>
                <w:top w:val="none" w:sz="0" w:space="0" w:color="auto"/>
                <w:left w:val="none" w:sz="0" w:space="0" w:color="auto"/>
                <w:bottom w:val="none" w:sz="0" w:space="0" w:color="auto"/>
                <w:right w:val="none" w:sz="0" w:space="0" w:color="auto"/>
              </w:divBdr>
            </w:div>
          </w:divsChild>
        </w:div>
        <w:div w:id="1717314612">
          <w:marLeft w:val="121"/>
          <w:marRight w:val="0"/>
          <w:marTop w:val="0"/>
          <w:marBottom w:val="0"/>
          <w:divBdr>
            <w:top w:val="none" w:sz="0" w:space="0" w:color="auto"/>
            <w:left w:val="none" w:sz="0" w:space="0" w:color="auto"/>
            <w:bottom w:val="none" w:sz="0" w:space="0" w:color="auto"/>
            <w:right w:val="none" w:sz="0" w:space="0" w:color="auto"/>
          </w:divBdr>
        </w:div>
        <w:div w:id="1772898223">
          <w:marLeft w:val="121"/>
          <w:marRight w:val="0"/>
          <w:marTop w:val="0"/>
          <w:marBottom w:val="0"/>
          <w:divBdr>
            <w:top w:val="none" w:sz="0" w:space="0" w:color="auto"/>
            <w:left w:val="none" w:sz="0" w:space="0" w:color="auto"/>
            <w:bottom w:val="none" w:sz="0" w:space="0" w:color="auto"/>
            <w:right w:val="none" w:sz="0" w:space="0" w:color="auto"/>
          </w:divBdr>
        </w:div>
        <w:div w:id="580262134">
          <w:marLeft w:val="121"/>
          <w:marRight w:val="0"/>
          <w:marTop w:val="0"/>
          <w:marBottom w:val="0"/>
          <w:divBdr>
            <w:top w:val="none" w:sz="0" w:space="0" w:color="auto"/>
            <w:left w:val="none" w:sz="0" w:space="0" w:color="auto"/>
            <w:bottom w:val="none" w:sz="0" w:space="0" w:color="auto"/>
            <w:right w:val="none" w:sz="0" w:space="0" w:color="auto"/>
          </w:divBdr>
        </w:div>
        <w:div w:id="1098871548">
          <w:marLeft w:val="0"/>
          <w:marRight w:val="0"/>
          <w:marTop w:val="0"/>
          <w:marBottom w:val="0"/>
          <w:divBdr>
            <w:top w:val="none" w:sz="0" w:space="0" w:color="auto"/>
            <w:left w:val="none" w:sz="0" w:space="0" w:color="auto"/>
            <w:bottom w:val="none" w:sz="0" w:space="0" w:color="auto"/>
            <w:right w:val="none" w:sz="0" w:space="0" w:color="auto"/>
          </w:divBdr>
          <w:divsChild>
            <w:div w:id="696466511">
              <w:marLeft w:val="0"/>
              <w:marRight w:val="0"/>
              <w:marTop w:val="0"/>
              <w:marBottom w:val="0"/>
              <w:divBdr>
                <w:top w:val="none" w:sz="0" w:space="0" w:color="auto"/>
                <w:left w:val="none" w:sz="0" w:space="0" w:color="auto"/>
                <w:bottom w:val="none" w:sz="0" w:space="0" w:color="auto"/>
                <w:right w:val="none" w:sz="0" w:space="0" w:color="auto"/>
              </w:divBdr>
            </w:div>
          </w:divsChild>
        </w:div>
        <w:div w:id="911086001">
          <w:marLeft w:val="0"/>
          <w:marRight w:val="0"/>
          <w:marTop w:val="0"/>
          <w:marBottom w:val="0"/>
          <w:divBdr>
            <w:top w:val="none" w:sz="0" w:space="0" w:color="auto"/>
            <w:left w:val="none" w:sz="0" w:space="0" w:color="auto"/>
            <w:bottom w:val="none" w:sz="0" w:space="0" w:color="auto"/>
            <w:right w:val="none" w:sz="0" w:space="0" w:color="auto"/>
          </w:divBdr>
          <w:divsChild>
            <w:div w:id="133977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7931">
      <w:bodyDiv w:val="1"/>
      <w:marLeft w:val="0"/>
      <w:marRight w:val="0"/>
      <w:marTop w:val="0"/>
      <w:marBottom w:val="0"/>
      <w:divBdr>
        <w:top w:val="none" w:sz="0" w:space="0" w:color="auto"/>
        <w:left w:val="none" w:sz="0" w:space="0" w:color="auto"/>
        <w:bottom w:val="none" w:sz="0" w:space="0" w:color="auto"/>
        <w:right w:val="none" w:sz="0" w:space="0" w:color="auto"/>
      </w:divBdr>
      <w:divsChild>
        <w:div w:id="1930700961">
          <w:marLeft w:val="0"/>
          <w:marRight w:val="0"/>
          <w:marTop w:val="0"/>
          <w:marBottom w:val="0"/>
          <w:divBdr>
            <w:top w:val="none" w:sz="0" w:space="0" w:color="auto"/>
            <w:left w:val="none" w:sz="0" w:space="0" w:color="auto"/>
            <w:bottom w:val="none" w:sz="0" w:space="0" w:color="auto"/>
            <w:right w:val="none" w:sz="0" w:space="0" w:color="auto"/>
          </w:divBdr>
          <w:divsChild>
            <w:div w:id="239873420">
              <w:marLeft w:val="0"/>
              <w:marRight w:val="0"/>
              <w:marTop w:val="0"/>
              <w:marBottom w:val="0"/>
              <w:divBdr>
                <w:top w:val="none" w:sz="0" w:space="0" w:color="auto"/>
                <w:left w:val="none" w:sz="0" w:space="0" w:color="auto"/>
                <w:bottom w:val="none" w:sz="0" w:space="0" w:color="auto"/>
                <w:right w:val="none" w:sz="0" w:space="0" w:color="auto"/>
              </w:divBdr>
            </w:div>
          </w:divsChild>
        </w:div>
        <w:div w:id="1720203380">
          <w:marLeft w:val="0"/>
          <w:marRight w:val="0"/>
          <w:marTop w:val="0"/>
          <w:marBottom w:val="0"/>
          <w:divBdr>
            <w:top w:val="none" w:sz="0" w:space="0" w:color="auto"/>
            <w:left w:val="none" w:sz="0" w:space="0" w:color="auto"/>
            <w:bottom w:val="none" w:sz="0" w:space="0" w:color="auto"/>
            <w:right w:val="none" w:sz="0" w:space="0" w:color="auto"/>
          </w:divBdr>
          <w:divsChild>
            <w:div w:id="1224755745">
              <w:marLeft w:val="0"/>
              <w:marRight w:val="0"/>
              <w:marTop w:val="0"/>
              <w:marBottom w:val="0"/>
              <w:divBdr>
                <w:top w:val="none" w:sz="0" w:space="0" w:color="auto"/>
                <w:left w:val="none" w:sz="0" w:space="0" w:color="auto"/>
                <w:bottom w:val="none" w:sz="0" w:space="0" w:color="auto"/>
                <w:right w:val="none" w:sz="0" w:space="0" w:color="auto"/>
              </w:divBdr>
            </w:div>
          </w:divsChild>
        </w:div>
        <w:div w:id="544828479">
          <w:marLeft w:val="0"/>
          <w:marRight w:val="0"/>
          <w:marTop w:val="0"/>
          <w:marBottom w:val="0"/>
          <w:divBdr>
            <w:top w:val="none" w:sz="0" w:space="0" w:color="auto"/>
            <w:left w:val="none" w:sz="0" w:space="0" w:color="auto"/>
            <w:bottom w:val="none" w:sz="0" w:space="0" w:color="auto"/>
            <w:right w:val="none" w:sz="0" w:space="0" w:color="auto"/>
          </w:divBdr>
          <w:divsChild>
            <w:div w:id="1114715017">
              <w:marLeft w:val="0"/>
              <w:marRight w:val="0"/>
              <w:marTop w:val="0"/>
              <w:marBottom w:val="0"/>
              <w:divBdr>
                <w:top w:val="none" w:sz="0" w:space="0" w:color="auto"/>
                <w:left w:val="none" w:sz="0" w:space="0" w:color="auto"/>
                <w:bottom w:val="none" w:sz="0" w:space="0" w:color="auto"/>
                <w:right w:val="none" w:sz="0" w:space="0" w:color="auto"/>
              </w:divBdr>
            </w:div>
          </w:divsChild>
        </w:div>
        <w:div w:id="1699039692">
          <w:marLeft w:val="0"/>
          <w:marRight w:val="0"/>
          <w:marTop w:val="0"/>
          <w:marBottom w:val="0"/>
          <w:divBdr>
            <w:top w:val="none" w:sz="0" w:space="0" w:color="auto"/>
            <w:left w:val="none" w:sz="0" w:space="0" w:color="auto"/>
            <w:bottom w:val="none" w:sz="0" w:space="0" w:color="auto"/>
            <w:right w:val="none" w:sz="0" w:space="0" w:color="auto"/>
          </w:divBdr>
          <w:divsChild>
            <w:div w:id="1518352080">
              <w:marLeft w:val="0"/>
              <w:marRight w:val="0"/>
              <w:marTop w:val="0"/>
              <w:marBottom w:val="0"/>
              <w:divBdr>
                <w:top w:val="none" w:sz="0" w:space="0" w:color="auto"/>
                <w:left w:val="none" w:sz="0" w:space="0" w:color="auto"/>
                <w:bottom w:val="none" w:sz="0" w:space="0" w:color="auto"/>
                <w:right w:val="none" w:sz="0" w:space="0" w:color="auto"/>
              </w:divBdr>
            </w:div>
          </w:divsChild>
        </w:div>
        <w:div w:id="571351519">
          <w:marLeft w:val="0"/>
          <w:marRight w:val="0"/>
          <w:marTop w:val="0"/>
          <w:marBottom w:val="0"/>
          <w:divBdr>
            <w:top w:val="none" w:sz="0" w:space="0" w:color="auto"/>
            <w:left w:val="none" w:sz="0" w:space="0" w:color="auto"/>
            <w:bottom w:val="none" w:sz="0" w:space="0" w:color="auto"/>
            <w:right w:val="none" w:sz="0" w:space="0" w:color="auto"/>
          </w:divBdr>
          <w:divsChild>
            <w:div w:id="861092031">
              <w:marLeft w:val="0"/>
              <w:marRight w:val="0"/>
              <w:marTop w:val="0"/>
              <w:marBottom w:val="0"/>
              <w:divBdr>
                <w:top w:val="none" w:sz="0" w:space="0" w:color="auto"/>
                <w:left w:val="none" w:sz="0" w:space="0" w:color="auto"/>
                <w:bottom w:val="none" w:sz="0" w:space="0" w:color="auto"/>
                <w:right w:val="none" w:sz="0" w:space="0" w:color="auto"/>
              </w:divBdr>
            </w:div>
          </w:divsChild>
        </w:div>
        <w:div w:id="830756008">
          <w:marLeft w:val="0"/>
          <w:marRight w:val="0"/>
          <w:marTop w:val="0"/>
          <w:marBottom w:val="0"/>
          <w:divBdr>
            <w:top w:val="none" w:sz="0" w:space="0" w:color="auto"/>
            <w:left w:val="none" w:sz="0" w:space="0" w:color="auto"/>
            <w:bottom w:val="none" w:sz="0" w:space="0" w:color="auto"/>
            <w:right w:val="none" w:sz="0" w:space="0" w:color="auto"/>
          </w:divBdr>
          <w:divsChild>
            <w:div w:id="2077122094">
              <w:marLeft w:val="0"/>
              <w:marRight w:val="0"/>
              <w:marTop w:val="0"/>
              <w:marBottom w:val="0"/>
              <w:divBdr>
                <w:top w:val="none" w:sz="0" w:space="0" w:color="auto"/>
                <w:left w:val="none" w:sz="0" w:space="0" w:color="auto"/>
                <w:bottom w:val="none" w:sz="0" w:space="0" w:color="auto"/>
                <w:right w:val="none" w:sz="0" w:space="0" w:color="auto"/>
              </w:divBdr>
            </w:div>
          </w:divsChild>
        </w:div>
        <w:div w:id="1348865399">
          <w:marLeft w:val="0"/>
          <w:marRight w:val="0"/>
          <w:marTop w:val="0"/>
          <w:marBottom w:val="0"/>
          <w:divBdr>
            <w:top w:val="none" w:sz="0" w:space="0" w:color="auto"/>
            <w:left w:val="none" w:sz="0" w:space="0" w:color="auto"/>
            <w:bottom w:val="none" w:sz="0" w:space="0" w:color="auto"/>
            <w:right w:val="none" w:sz="0" w:space="0" w:color="auto"/>
          </w:divBdr>
          <w:divsChild>
            <w:div w:id="1249075185">
              <w:marLeft w:val="0"/>
              <w:marRight w:val="0"/>
              <w:marTop w:val="0"/>
              <w:marBottom w:val="0"/>
              <w:divBdr>
                <w:top w:val="none" w:sz="0" w:space="0" w:color="auto"/>
                <w:left w:val="none" w:sz="0" w:space="0" w:color="auto"/>
                <w:bottom w:val="none" w:sz="0" w:space="0" w:color="auto"/>
                <w:right w:val="none" w:sz="0" w:space="0" w:color="auto"/>
              </w:divBdr>
            </w:div>
          </w:divsChild>
        </w:div>
        <w:div w:id="1038890744">
          <w:marLeft w:val="121"/>
          <w:marRight w:val="0"/>
          <w:marTop w:val="0"/>
          <w:marBottom w:val="0"/>
          <w:divBdr>
            <w:top w:val="none" w:sz="0" w:space="0" w:color="auto"/>
            <w:left w:val="none" w:sz="0" w:space="0" w:color="auto"/>
            <w:bottom w:val="none" w:sz="0" w:space="0" w:color="auto"/>
            <w:right w:val="none" w:sz="0" w:space="0" w:color="auto"/>
          </w:divBdr>
        </w:div>
        <w:div w:id="1298989643">
          <w:marLeft w:val="121"/>
          <w:marRight w:val="0"/>
          <w:marTop w:val="0"/>
          <w:marBottom w:val="0"/>
          <w:divBdr>
            <w:top w:val="none" w:sz="0" w:space="0" w:color="auto"/>
            <w:left w:val="none" w:sz="0" w:space="0" w:color="auto"/>
            <w:bottom w:val="none" w:sz="0" w:space="0" w:color="auto"/>
            <w:right w:val="none" w:sz="0" w:space="0" w:color="auto"/>
          </w:divBdr>
        </w:div>
        <w:div w:id="1996255940">
          <w:marLeft w:val="121"/>
          <w:marRight w:val="0"/>
          <w:marTop w:val="0"/>
          <w:marBottom w:val="0"/>
          <w:divBdr>
            <w:top w:val="none" w:sz="0" w:space="0" w:color="auto"/>
            <w:left w:val="none" w:sz="0" w:space="0" w:color="auto"/>
            <w:bottom w:val="none" w:sz="0" w:space="0" w:color="auto"/>
            <w:right w:val="none" w:sz="0" w:space="0" w:color="auto"/>
          </w:divBdr>
        </w:div>
        <w:div w:id="775950194">
          <w:marLeft w:val="0"/>
          <w:marRight w:val="0"/>
          <w:marTop w:val="0"/>
          <w:marBottom w:val="0"/>
          <w:divBdr>
            <w:top w:val="none" w:sz="0" w:space="0" w:color="auto"/>
            <w:left w:val="none" w:sz="0" w:space="0" w:color="auto"/>
            <w:bottom w:val="none" w:sz="0" w:space="0" w:color="auto"/>
            <w:right w:val="none" w:sz="0" w:space="0" w:color="auto"/>
          </w:divBdr>
          <w:divsChild>
            <w:div w:id="1897546281">
              <w:marLeft w:val="0"/>
              <w:marRight w:val="0"/>
              <w:marTop w:val="0"/>
              <w:marBottom w:val="0"/>
              <w:divBdr>
                <w:top w:val="none" w:sz="0" w:space="0" w:color="auto"/>
                <w:left w:val="none" w:sz="0" w:space="0" w:color="auto"/>
                <w:bottom w:val="none" w:sz="0" w:space="0" w:color="auto"/>
                <w:right w:val="none" w:sz="0" w:space="0" w:color="auto"/>
              </w:divBdr>
            </w:div>
          </w:divsChild>
        </w:div>
        <w:div w:id="1442143196">
          <w:marLeft w:val="0"/>
          <w:marRight w:val="0"/>
          <w:marTop w:val="0"/>
          <w:marBottom w:val="0"/>
          <w:divBdr>
            <w:top w:val="none" w:sz="0" w:space="0" w:color="auto"/>
            <w:left w:val="none" w:sz="0" w:space="0" w:color="auto"/>
            <w:bottom w:val="none" w:sz="0" w:space="0" w:color="auto"/>
            <w:right w:val="none" w:sz="0" w:space="0" w:color="auto"/>
          </w:divBdr>
          <w:divsChild>
            <w:div w:id="92361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84050">
      <w:bodyDiv w:val="1"/>
      <w:marLeft w:val="0"/>
      <w:marRight w:val="0"/>
      <w:marTop w:val="0"/>
      <w:marBottom w:val="0"/>
      <w:divBdr>
        <w:top w:val="none" w:sz="0" w:space="0" w:color="auto"/>
        <w:left w:val="none" w:sz="0" w:space="0" w:color="auto"/>
        <w:bottom w:val="none" w:sz="0" w:space="0" w:color="auto"/>
        <w:right w:val="none" w:sz="0" w:space="0" w:color="auto"/>
      </w:divBdr>
      <w:divsChild>
        <w:div w:id="1435400699">
          <w:marLeft w:val="0"/>
          <w:marRight w:val="0"/>
          <w:marTop w:val="0"/>
          <w:marBottom w:val="0"/>
          <w:divBdr>
            <w:top w:val="none" w:sz="0" w:space="0" w:color="auto"/>
            <w:left w:val="none" w:sz="0" w:space="0" w:color="auto"/>
            <w:bottom w:val="none" w:sz="0" w:space="0" w:color="auto"/>
            <w:right w:val="none" w:sz="0" w:space="0" w:color="auto"/>
          </w:divBdr>
          <w:divsChild>
            <w:div w:id="2073574993">
              <w:marLeft w:val="0"/>
              <w:marRight w:val="0"/>
              <w:marTop w:val="0"/>
              <w:marBottom w:val="0"/>
              <w:divBdr>
                <w:top w:val="none" w:sz="0" w:space="0" w:color="auto"/>
                <w:left w:val="none" w:sz="0" w:space="0" w:color="auto"/>
                <w:bottom w:val="none" w:sz="0" w:space="0" w:color="auto"/>
                <w:right w:val="none" w:sz="0" w:space="0" w:color="auto"/>
              </w:divBdr>
            </w:div>
          </w:divsChild>
        </w:div>
        <w:div w:id="376203555">
          <w:marLeft w:val="0"/>
          <w:marRight w:val="0"/>
          <w:marTop w:val="0"/>
          <w:marBottom w:val="0"/>
          <w:divBdr>
            <w:top w:val="none" w:sz="0" w:space="0" w:color="auto"/>
            <w:left w:val="none" w:sz="0" w:space="0" w:color="auto"/>
            <w:bottom w:val="none" w:sz="0" w:space="0" w:color="auto"/>
            <w:right w:val="none" w:sz="0" w:space="0" w:color="auto"/>
          </w:divBdr>
          <w:divsChild>
            <w:div w:id="994646425">
              <w:marLeft w:val="0"/>
              <w:marRight w:val="0"/>
              <w:marTop w:val="0"/>
              <w:marBottom w:val="0"/>
              <w:divBdr>
                <w:top w:val="none" w:sz="0" w:space="0" w:color="auto"/>
                <w:left w:val="none" w:sz="0" w:space="0" w:color="auto"/>
                <w:bottom w:val="none" w:sz="0" w:space="0" w:color="auto"/>
                <w:right w:val="none" w:sz="0" w:space="0" w:color="auto"/>
              </w:divBdr>
            </w:div>
          </w:divsChild>
        </w:div>
        <w:div w:id="1367292332">
          <w:marLeft w:val="0"/>
          <w:marRight w:val="0"/>
          <w:marTop w:val="0"/>
          <w:marBottom w:val="0"/>
          <w:divBdr>
            <w:top w:val="none" w:sz="0" w:space="0" w:color="auto"/>
            <w:left w:val="none" w:sz="0" w:space="0" w:color="auto"/>
            <w:bottom w:val="none" w:sz="0" w:space="0" w:color="auto"/>
            <w:right w:val="none" w:sz="0" w:space="0" w:color="auto"/>
          </w:divBdr>
          <w:divsChild>
            <w:div w:id="267081593">
              <w:marLeft w:val="0"/>
              <w:marRight w:val="0"/>
              <w:marTop w:val="0"/>
              <w:marBottom w:val="0"/>
              <w:divBdr>
                <w:top w:val="none" w:sz="0" w:space="0" w:color="auto"/>
                <w:left w:val="none" w:sz="0" w:space="0" w:color="auto"/>
                <w:bottom w:val="none" w:sz="0" w:space="0" w:color="auto"/>
                <w:right w:val="none" w:sz="0" w:space="0" w:color="auto"/>
              </w:divBdr>
            </w:div>
          </w:divsChild>
        </w:div>
        <w:div w:id="649093352">
          <w:marLeft w:val="0"/>
          <w:marRight w:val="0"/>
          <w:marTop w:val="0"/>
          <w:marBottom w:val="0"/>
          <w:divBdr>
            <w:top w:val="none" w:sz="0" w:space="0" w:color="auto"/>
            <w:left w:val="none" w:sz="0" w:space="0" w:color="auto"/>
            <w:bottom w:val="none" w:sz="0" w:space="0" w:color="auto"/>
            <w:right w:val="none" w:sz="0" w:space="0" w:color="auto"/>
          </w:divBdr>
          <w:divsChild>
            <w:div w:id="124281130">
              <w:marLeft w:val="0"/>
              <w:marRight w:val="0"/>
              <w:marTop w:val="0"/>
              <w:marBottom w:val="0"/>
              <w:divBdr>
                <w:top w:val="none" w:sz="0" w:space="0" w:color="auto"/>
                <w:left w:val="none" w:sz="0" w:space="0" w:color="auto"/>
                <w:bottom w:val="none" w:sz="0" w:space="0" w:color="auto"/>
                <w:right w:val="none" w:sz="0" w:space="0" w:color="auto"/>
              </w:divBdr>
            </w:div>
          </w:divsChild>
        </w:div>
        <w:div w:id="1004630540">
          <w:marLeft w:val="0"/>
          <w:marRight w:val="0"/>
          <w:marTop w:val="0"/>
          <w:marBottom w:val="0"/>
          <w:divBdr>
            <w:top w:val="none" w:sz="0" w:space="0" w:color="auto"/>
            <w:left w:val="none" w:sz="0" w:space="0" w:color="auto"/>
            <w:bottom w:val="none" w:sz="0" w:space="0" w:color="auto"/>
            <w:right w:val="none" w:sz="0" w:space="0" w:color="auto"/>
          </w:divBdr>
          <w:divsChild>
            <w:div w:id="1497382414">
              <w:marLeft w:val="0"/>
              <w:marRight w:val="0"/>
              <w:marTop w:val="0"/>
              <w:marBottom w:val="0"/>
              <w:divBdr>
                <w:top w:val="none" w:sz="0" w:space="0" w:color="auto"/>
                <w:left w:val="none" w:sz="0" w:space="0" w:color="auto"/>
                <w:bottom w:val="none" w:sz="0" w:space="0" w:color="auto"/>
                <w:right w:val="none" w:sz="0" w:space="0" w:color="auto"/>
              </w:divBdr>
            </w:div>
          </w:divsChild>
        </w:div>
        <w:div w:id="309361166">
          <w:marLeft w:val="0"/>
          <w:marRight w:val="0"/>
          <w:marTop w:val="0"/>
          <w:marBottom w:val="0"/>
          <w:divBdr>
            <w:top w:val="none" w:sz="0" w:space="0" w:color="auto"/>
            <w:left w:val="none" w:sz="0" w:space="0" w:color="auto"/>
            <w:bottom w:val="none" w:sz="0" w:space="0" w:color="auto"/>
            <w:right w:val="none" w:sz="0" w:space="0" w:color="auto"/>
          </w:divBdr>
          <w:divsChild>
            <w:div w:id="2020231007">
              <w:marLeft w:val="0"/>
              <w:marRight w:val="0"/>
              <w:marTop w:val="0"/>
              <w:marBottom w:val="0"/>
              <w:divBdr>
                <w:top w:val="none" w:sz="0" w:space="0" w:color="auto"/>
                <w:left w:val="none" w:sz="0" w:space="0" w:color="auto"/>
                <w:bottom w:val="none" w:sz="0" w:space="0" w:color="auto"/>
                <w:right w:val="none" w:sz="0" w:space="0" w:color="auto"/>
              </w:divBdr>
            </w:div>
          </w:divsChild>
        </w:div>
        <w:div w:id="31737094">
          <w:marLeft w:val="0"/>
          <w:marRight w:val="0"/>
          <w:marTop w:val="0"/>
          <w:marBottom w:val="0"/>
          <w:divBdr>
            <w:top w:val="none" w:sz="0" w:space="0" w:color="auto"/>
            <w:left w:val="none" w:sz="0" w:space="0" w:color="auto"/>
            <w:bottom w:val="none" w:sz="0" w:space="0" w:color="auto"/>
            <w:right w:val="none" w:sz="0" w:space="0" w:color="auto"/>
          </w:divBdr>
          <w:divsChild>
            <w:div w:id="1420978991">
              <w:marLeft w:val="0"/>
              <w:marRight w:val="0"/>
              <w:marTop w:val="0"/>
              <w:marBottom w:val="0"/>
              <w:divBdr>
                <w:top w:val="none" w:sz="0" w:space="0" w:color="auto"/>
                <w:left w:val="none" w:sz="0" w:space="0" w:color="auto"/>
                <w:bottom w:val="none" w:sz="0" w:space="0" w:color="auto"/>
                <w:right w:val="none" w:sz="0" w:space="0" w:color="auto"/>
              </w:divBdr>
            </w:div>
          </w:divsChild>
        </w:div>
        <w:div w:id="1785423624">
          <w:marLeft w:val="121"/>
          <w:marRight w:val="0"/>
          <w:marTop w:val="0"/>
          <w:marBottom w:val="0"/>
          <w:divBdr>
            <w:top w:val="none" w:sz="0" w:space="0" w:color="auto"/>
            <w:left w:val="none" w:sz="0" w:space="0" w:color="auto"/>
            <w:bottom w:val="none" w:sz="0" w:space="0" w:color="auto"/>
            <w:right w:val="none" w:sz="0" w:space="0" w:color="auto"/>
          </w:divBdr>
        </w:div>
        <w:div w:id="1197427654">
          <w:marLeft w:val="121"/>
          <w:marRight w:val="0"/>
          <w:marTop w:val="0"/>
          <w:marBottom w:val="0"/>
          <w:divBdr>
            <w:top w:val="none" w:sz="0" w:space="0" w:color="auto"/>
            <w:left w:val="none" w:sz="0" w:space="0" w:color="auto"/>
            <w:bottom w:val="none" w:sz="0" w:space="0" w:color="auto"/>
            <w:right w:val="none" w:sz="0" w:space="0" w:color="auto"/>
          </w:divBdr>
        </w:div>
        <w:div w:id="397048820">
          <w:marLeft w:val="121"/>
          <w:marRight w:val="0"/>
          <w:marTop w:val="0"/>
          <w:marBottom w:val="0"/>
          <w:divBdr>
            <w:top w:val="none" w:sz="0" w:space="0" w:color="auto"/>
            <w:left w:val="none" w:sz="0" w:space="0" w:color="auto"/>
            <w:bottom w:val="none" w:sz="0" w:space="0" w:color="auto"/>
            <w:right w:val="none" w:sz="0" w:space="0" w:color="auto"/>
          </w:divBdr>
        </w:div>
        <w:div w:id="1008216339">
          <w:marLeft w:val="0"/>
          <w:marRight w:val="0"/>
          <w:marTop w:val="0"/>
          <w:marBottom w:val="0"/>
          <w:divBdr>
            <w:top w:val="none" w:sz="0" w:space="0" w:color="auto"/>
            <w:left w:val="none" w:sz="0" w:space="0" w:color="auto"/>
            <w:bottom w:val="none" w:sz="0" w:space="0" w:color="auto"/>
            <w:right w:val="none" w:sz="0" w:space="0" w:color="auto"/>
          </w:divBdr>
          <w:divsChild>
            <w:div w:id="2075350767">
              <w:marLeft w:val="0"/>
              <w:marRight w:val="0"/>
              <w:marTop w:val="0"/>
              <w:marBottom w:val="0"/>
              <w:divBdr>
                <w:top w:val="none" w:sz="0" w:space="0" w:color="auto"/>
                <w:left w:val="none" w:sz="0" w:space="0" w:color="auto"/>
                <w:bottom w:val="none" w:sz="0" w:space="0" w:color="auto"/>
                <w:right w:val="none" w:sz="0" w:space="0" w:color="auto"/>
              </w:divBdr>
            </w:div>
          </w:divsChild>
        </w:div>
        <w:div w:id="1954821916">
          <w:marLeft w:val="0"/>
          <w:marRight w:val="0"/>
          <w:marTop w:val="0"/>
          <w:marBottom w:val="0"/>
          <w:divBdr>
            <w:top w:val="none" w:sz="0" w:space="0" w:color="auto"/>
            <w:left w:val="none" w:sz="0" w:space="0" w:color="auto"/>
            <w:bottom w:val="none" w:sz="0" w:space="0" w:color="auto"/>
            <w:right w:val="none" w:sz="0" w:space="0" w:color="auto"/>
          </w:divBdr>
          <w:divsChild>
            <w:div w:id="96955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46868">
      <w:bodyDiv w:val="1"/>
      <w:marLeft w:val="0"/>
      <w:marRight w:val="0"/>
      <w:marTop w:val="0"/>
      <w:marBottom w:val="0"/>
      <w:divBdr>
        <w:top w:val="none" w:sz="0" w:space="0" w:color="auto"/>
        <w:left w:val="none" w:sz="0" w:space="0" w:color="auto"/>
        <w:bottom w:val="none" w:sz="0" w:space="0" w:color="auto"/>
        <w:right w:val="none" w:sz="0" w:space="0" w:color="auto"/>
      </w:divBdr>
    </w:div>
    <w:div w:id="1517647342">
      <w:bodyDiv w:val="1"/>
      <w:marLeft w:val="0"/>
      <w:marRight w:val="0"/>
      <w:marTop w:val="0"/>
      <w:marBottom w:val="0"/>
      <w:divBdr>
        <w:top w:val="none" w:sz="0" w:space="0" w:color="auto"/>
        <w:left w:val="none" w:sz="0" w:space="0" w:color="auto"/>
        <w:bottom w:val="none" w:sz="0" w:space="0" w:color="auto"/>
        <w:right w:val="none" w:sz="0" w:space="0" w:color="auto"/>
      </w:divBdr>
    </w:div>
    <w:div w:id="1667711152">
      <w:bodyDiv w:val="1"/>
      <w:marLeft w:val="0"/>
      <w:marRight w:val="0"/>
      <w:marTop w:val="0"/>
      <w:marBottom w:val="0"/>
      <w:divBdr>
        <w:top w:val="none" w:sz="0" w:space="0" w:color="auto"/>
        <w:left w:val="none" w:sz="0" w:space="0" w:color="auto"/>
        <w:bottom w:val="none" w:sz="0" w:space="0" w:color="auto"/>
        <w:right w:val="none" w:sz="0" w:space="0" w:color="auto"/>
      </w:divBdr>
    </w:div>
    <w:div w:id="1721510725">
      <w:bodyDiv w:val="1"/>
      <w:marLeft w:val="0"/>
      <w:marRight w:val="0"/>
      <w:marTop w:val="0"/>
      <w:marBottom w:val="0"/>
      <w:divBdr>
        <w:top w:val="none" w:sz="0" w:space="0" w:color="auto"/>
        <w:left w:val="none" w:sz="0" w:space="0" w:color="auto"/>
        <w:bottom w:val="none" w:sz="0" w:space="0" w:color="auto"/>
        <w:right w:val="none" w:sz="0" w:space="0" w:color="auto"/>
      </w:divBdr>
    </w:div>
    <w:div w:id="1783300988">
      <w:bodyDiv w:val="1"/>
      <w:marLeft w:val="0"/>
      <w:marRight w:val="0"/>
      <w:marTop w:val="0"/>
      <w:marBottom w:val="0"/>
      <w:divBdr>
        <w:top w:val="none" w:sz="0" w:space="0" w:color="auto"/>
        <w:left w:val="none" w:sz="0" w:space="0" w:color="auto"/>
        <w:bottom w:val="none" w:sz="0" w:space="0" w:color="auto"/>
        <w:right w:val="none" w:sz="0" w:space="0" w:color="auto"/>
      </w:divBdr>
    </w:div>
    <w:div w:id="2007441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schacon@gee-mail.com" TargetMode="External"/><Relationship Id="rId18" Type="http://schemas.openxmlformats.org/officeDocument/2006/relationships/hyperlink" Target="mailto:schacon@gee-mail.com" TargetMode="External"/><Relationship Id="rId26" Type="http://schemas.openxmlformats.org/officeDocument/2006/relationships/hyperlink" Target="mailto:mchacon@gee-mail.com" TargetMode="External"/><Relationship Id="rId3" Type="http://schemas.openxmlformats.org/officeDocument/2006/relationships/styles" Target="styles.xml"/><Relationship Id="rId21" Type="http://schemas.openxmlformats.org/officeDocument/2006/relationships/hyperlink" Target="mailto:schacon@gee-mail.com" TargetMode="External"/><Relationship Id="rId7" Type="http://schemas.openxmlformats.org/officeDocument/2006/relationships/endnotes" Target="endnotes.xml"/><Relationship Id="rId12" Type="http://schemas.openxmlformats.org/officeDocument/2006/relationships/hyperlink" Target="mailto:schacon@gee-mail.com" TargetMode="External"/><Relationship Id="rId17" Type="http://schemas.openxmlformats.org/officeDocument/2006/relationships/hyperlink" Target="mailto:schacon@gee-mail.com" TargetMode="External"/><Relationship Id="rId25" Type="http://schemas.openxmlformats.org/officeDocument/2006/relationships/hyperlink" Target="mailto:schacon@gee-mail.com"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mailto:schacon@gee-mail.com"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chacon@gee-mail.com" TargetMode="External"/><Relationship Id="rId24" Type="http://schemas.openxmlformats.org/officeDocument/2006/relationships/hyperlink" Target="mailto:junkio@cox.net" TargetMode="External"/><Relationship Id="rId5" Type="http://schemas.openxmlformats.org/officeDocument/2006/relationships/webSettings" Target="webSettings.xml"/><Relationship Id="rId15" Type="http://schemas.openxmlformats.org/officeDocument/2006/relationships/hyperlink" Target="mailto:schacon@gee-mail.com" TargetMode="External"/><Relationship Id="rId23" Type="http://schemas.openxmlformats.org/officeDocument/2006/relationships/hyperlink" Target="mailto:junkio@cox.net" TargetMode="External"/><Relationship Id="rId28" Type="http://schemas.openxmlformats.org/officeDocument/2006/relationships/hyperlink" Target="mailto:schacon@example.com" TargetMode="External"/><Relationship Id="rId10" Type="http://schemas.openxmlformats.org/officeDocument/2006/relationships/hyperlink" Target="mailto:schacon@gee-mail.com" TargetMode="External"/><Relationship Id="rId19" Type="http://schemas.openxmlformats.org/officeDocument/2006/relationships/hyperlink" Target="mailto:schacon@gee-mail.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github.com/mojombo/grit" TargetMode="External"/><Relationship Id="rId14" Type="http://schemas.openxmlformats.org/officeDocument/2006/relationships/hyperlink" Target="mailto:schacon@gee-mail.com" TargetMode="External"/><Relationship Id="rId22" Type="http://schemas.openxmlformats.org/officeDocument/2006/relationships/hyperlink" Target="mailto:schacon@gee-mail.com" TargetMode="External"/><Relationship Id="rId27" Type="http://schemas.openxmlformats.org/officeDocument/2006/relationships/hyperlink" Target="mailto:dreamer3@example.com"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5742ED-022E-4CB3-B659-D72473572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39</Pages>
  <Words>7710</Words>
  <Characters>43952</Characters>
  <Application>Microsoft Office Word</Application>
  <DocSecurity>0</DocSecurity>
  <Lines>366</Lines>
  <Paragraphs>103</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51559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artem</dc:creator>
  <cp:lastModifiedBy>artem</cp:lastModifiedBy>
  <cp:revision>17</cp:revision>
  <dcterms:created xsi:type="dcterms:W3CDTF">2014-12-04T09:36:00Z</dcterms:created>
  <dcterms:modified xsi:type="dcterms:W3CDTF">2014-12-12T07:49:00Z</dcterms:modified>
</cp:coreProperties>
</file>