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07" w:rsidRDefault="000601D3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r w:rsidRPr="000601D3">
        <w:fldChar w:fldCharType="begin"/>
      </w:r>
      <w:r w:rsidR="00027191" w:rsidRPr="00BF1C0A">
        <w:instrText xml:space="preserve"> TOC \o "1-3" \h \z \u </w:instrText>
      </w:r>
      <w:r w:rsidRPr="000601D3">
        <w:fldChar w:fldCharType="separate"/>
      </w:r>
      <w:hyperlink w:anchor="_Toc406243205" w:history="1">
        <w:r w:rsidR="00D52707" w:rsidRPr="00E572E6">
          <w:rPr>
            <w:rStyle w:val="af9"/>
          </w:rPr>
          <w:t>Лекция 7. Настройка Git</w:t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06" w:history="1">
        <w:r w:rsidRPr="00E572E6">
          <w:rPr>
            <w:rStyle w:val="af9"/>
          </w:rPr>
          <w:t>Конфигурирование</w:t>
        </w:r>
        <w:r w:rsidRPr="00E572E6">
          <w:rPr>
            <w:rStyle w:val="af9"/>
            <w:spacing w:val="58"/>
          </w:rPr>
          <w:t xml:space="preserve"> </w:t>
        </w:r>
        <w:r w:rsidRPr="00E572E6">
          <w:rPr>
            <w:rStyle w:val="af9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07" w:history="1">
        <w:r w:rsidRPr="00E572E6">
          <w:rPr>
            <w:rStyle w:val="af9"/>
          </w:rPr>
          <w:t>Основные</w:t>
        </w:r>
        <w:r w:rsidRPr="00E572E6">
          <w:rPr>
            <w:rStyle w:val="af9"/>
            <w:spacing w:val="-17"/>
          </w:rPr>
          <w:t xml:space="preserve"> </w:t>
        </w:r>
        <w:r w:rsidRPr="00E572E6">
          <w:rPr>
            <w:rStyle w:val="af9"/>
          </w:rPr>
          <w:t>настройки</w:t>
        </w:r>
        <w:r w:rsidRPr="00E572E6">
          <w:rPr>
            <w:rStyle w:val="af9"/>
            <w:spacing w:val="-17"/>
          </w:rPr>
          <w:t xml:space="preserve"> </w:t>
        </w:r>
        <w:r w:rsidRPr="00E572E6">
          <w:rPr>
            <w:rStyle w:val="af9"/>
          </w:rPr>
          <w:t>клиента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08" w:history="1">
        <w:r w:rsidRPr="00E572E6">
          <w:rPr>
            <w:rStyle w:val="af9"/>
          </w:rPr>
          <w:t>Цвета</w:t>
        </w:r>
        <w:r w:rsidRPr="00E572E6">
          <w:rPr>
            <w:rStyle w:val="af9"/>
            <w:spacing w:val="-7"/>
          </w:rPr>
          <w:t xml:space="preserve"> </w:t>
        </w:r>
        <w:r w:rsidRPr="00E572E6">
          <w:rPr>
            <w:rStyle w:val="af9"/>
          </w:rPr>
          <w:t>в</w:t>
        </w:r>
        <w:r w:rsidRPr="00E572E6">
          <w:rPr>
            <w:rStyle w:val="af9"/>
            <w:spacing w:val="-7"/>
          </w:rPr>
          <w:t xml:space="preserve"> </w:t>
        </w:r>
        <w:r w:rsidRPr="00E572E6">
          <w:rPr>
            <w:rStyle w:val="af9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09" w:history="1">
        <w:r w:rsidRPr="00E572E6">
          <w:rPr>
            <w:rStyle w:val="af9"/>
          </w:rPr>
          <w:t>Внешние</w:t>
        </w:r>
        <w:r w:rsidRPr="00E572E6">
          <w:rPr>
            <w:rStyle w:val="af9"/>
            <w:spacing w:val="-9"/>
          </w:rPr>
          <w:t xml:space="preserve"> </w:t>
        </w:r>
        <w:r w:rsidRPr="00E572E6">
          <w:rPr>
            <w:rStyle w:val="af9"/>
          </w:rPr>
          <w:t>утилиты</w:t>
        </w:r>
        <w:r w:rsidRPr="00E572E6">
          <w:rPr>
            <w:rStyle w:val="af9"/>
            <w:spacing w:val="-9"/>
          </w:rPr>
          <w:t xml:space="preserve"> </w:t>
        </w:r>
        <w:r w:rsidRPr="00E572E6">
          <w:rPr>
            <w:rStyle w:val="af9"/>
          </w:rPr>
          <w:t>merge</w:t>
        </w:r>
        <w:r w:rsidRPr="00E572E6">
          <w:rPr>
            <w:rStyle w:val="af9"/>
            <w:spacing w:val="-9"/>
          </w:rPr>
          <w:t xml:space="preserve"> </w:t>
        </w:r>
        <w:r w:rsidRPr="00E572E6">
          <w:rPr>
            <w:rStyle w:val="af9"/>
          </w:rPr>
          <w:t>и</w:t>
        </w:r>
        <w:r w:rsidRPr="00E572E6">
          <w:rPr>
            <w:rStyle w:val="af9"/>
            <w:spacing w:val="-8"/>
          </w:rPr>
          <w:t xml:space="preserve"> </w:t>
        </w:r>
        <w:r w:rsidRPr="00E572E6">
          <w:rPr>
            <w:rStyle w:val="af9"/>
          </w:rPr>
          <w:t>diff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10" w:history="1">
        <w:r w:rsidRPr="00E572E6">
          <w:rPr>
            <w:rStyle w:val="af9"/>
          </w:rPr>
          <w:t>Форматирование</w:t>
        </w:r>
        <w:r w:rsidRPr="00E572E6">
          <w:rPr>
            <w:rStyle w:val="af9"/>
            <w:spacing w:val="-16"/>
          </w:rPr>
          <w:t xml:space="preserve"> </w:t>
        </w:r>
        <w:r w:rsidRPr="00E572E6">
          <w:rPr>
            <w:rStyle w:val="af9"/>
          </w:rPr>
          <w:t>и</w:t>
        </w:r>
        <w:r w:rsidRPr="00E572E6">
          <w:rPr>
            <w:rStyle w:val="af9"/>
            <w:spacing w:val="-15"/>
          </w:rPr>
          <w:t xml:space="preserve"> </w:t>
        </w:r>
        <w:r w:rsidRPr="00E572E6">
          <w:rPr>
            <w:rStyle w:val="af9"/>
            <w:spacing w:val="-1"/>
          </w:rPr>
          <w:t>пробельные</w:t>
        </w:r>
        <w:r w:rsidRPr="00E572E6">
          <w:rPr>
            <w:rStyle w:val="af9"/>
            <w:spacing w:val="-16"/>
          </w:rPr>
          <w:t xml:space="preserve"> </w:t>
        </w:r>
        <w:r w:rsidRPr="00E572E6">
          <w:rPr>
            <w:rStyle w:val="af9"/>
            <w:spacing w:val="-1"/>
          </w:rPr>
          <w:t>символы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11" w:history="1">
        <w:r w:rsidRPr="00E572E6">
          <w:rPr>
            <w:rStyle w:val="af9"/>
          </w:rPr>
          <w:t>Настройка</w:t>
        </w:r>
        <w:r w:rsidRPr="00E572E6">
          <w:rPr>
            <w:rStyle w:val="af9"/>
            <w:spacing w:val="-22"/>
          </w:rPr>
          <w:t xml:space="preserve"> </w:t>
        </w:r>
        <w:r w:rsidRPr="00E572E6">
          <w:rPr>
            <w:rStyle w:val="af9"/>
          </w:rPr>
          <w:t>сервера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12" w:history="1">
        <w:r w:rsidRPr="00E572E6">
          <w:rPr>
            <w:rStyle w:val="af9"/>
          </w:rPr>
          <w:t>Git-атрибуты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13" w:history="1">
        <w:r w:rsidRPr="00E572E6">
          <w:rPr>
            <w:rStyle w:val="af9"/>
          </w:rPr>
          <w:t>Бинарные</w:t>
        </w:r>
        <w:r w:rsidRPr="00E572E6">
          <w:rPr>
            <w:rStyle w:val="af9"/>
            <w:spacing w:val="-20"/>
          </w:rPr>
          <w:t xml:space="preserve"> </w:t>
        </w:r>
        <w:r w:rsidRPr="00E572E6">
          <w:rPr>
            <w:rStyle w:val="af9"/>
          </w:rPr>
          <w:t>файлы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14" w:history="1">
        <w:r w:rsidRPr="00E572E6">
          <w:rPr>
            <w:rStyle w:val="af9"/>
          </w:rPr>
          <w:t>Развёртывание</w:t>
        </w:r>
        <w:r w:rsidRPr="00E572E6">
          <w:rPr>
            <w:rStyle w:val="af9"/>
            <w:spacing w:val="-25"/>
          </w:rPr>
          <w:t xml:space="preserve"> </w:t>
        </w:r>
        <w:r w:rsidRPr="00E572E6">
          <w:rPr>
            <w:rStyle w:val="af9"/>
            <w:spacing w:val="-2"/>
          </w:rPr>
          <w:t>ключа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15" w:history="1">
        <w:r w:rsidRPr="00E572E6">
          <w:rPr>
            <w:rStyle w:val="af9"/>
          </w:rPr>
          <w:t>Экспорт</w:t>
        </w:r>
        <w:r w:rsidRPr="00E572E6">
          <w:rPr>
            <w:rStyle w:val="af9"/>
            <w:spacing w:val="-24"/>
          </w:rPr>
          <w:t xml:space="preserve"> </w:t>
        </w:r>
        <w:r w:rsidRPr="00E572E6">
          <w:rPr>
            <w:rStyle w:val="af9"/>
            <w:spacing w:val="-1"/>
          </w:rPr>
          <w:t>репозитория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16" w:history="1">
        <w:r w:rsidRPr="00E572E6">
          <w:rPr>
            <w:rStyle w:val="af9"/>
          </w:rPr>
          <w:t>Стратегии</w:t>
        </w:r>
        <w:r w:rsidRPr="00E572E6">
          <w:rPr>
            <w:rStyle w:val="af9"/>
            <w:spacing w:val="-22"/>
          </w:rPr>
          <w:t xml:space="preserve"> </w:t>
        </w:r>
        <w:r w:rsidRPr="00E572E6">
          <w:rPr>
            <w:rStyle w:val="af9"/>
          </w:rPr>
          <w:t>слияния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17" w:history="1">
        <w:r w:rsidRPr="00E572E6">
          <w:rPr>
            <w:rStyle w:val="af9"/>
          </w:rPr>
          <w:t>Перехватчики</w:t>
        </w:r>
        <w:r w:rsidRPr="00E572E6">
          <w:rPr>
            <w:rStyle w:val="af9"/>
            <w:spacing w:val="24"/>
          </w:rPr>
          <w:t xml:space="preserve"> </w:t>
        </w:r>
        <w:r w:rsidRPr="00E572E6">
          <w:rPr>
            <w:rStyle w:val="af9"/>
          </w:rPr>
          <w:t>в</w:t>
        </w:r>
        <w:r w:rsidRPr="00E572E6">
          <w:rPr>
            <w:rStyle w:val="af9"/>
            <w:spacing w:val="25"/>
          </w:rPr>
          <w:t xml:space="preserve"> </w:t>
        </w:r>
        <w:r w:rsidRPr="00E572E6">
          <w:rPr>
            <w:rStyle w:val="af9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18" w:history="1">
        <w:r w:rsidRPr="00E572E6">
          <w:rPr>
            <w:rStyle w:val="af9"/>
            <w:spacing w:val="-27"/>
          </w:rPr>
          <w:t>У</w:t>
        </w:r>
        <w:r w:rsidRPr="00E572E6">
          <w:rPr>
            <w:rStyle w:val="af9"/>
          </w:rPr>
          <w:t>с</w:t>
        </w:r>
        <w:r w:rsidRPr="00E572E6">
          <w:rPr>
            <w:rStyle w:val="af9"/>
            <w:spacing w:val="2"/>
          </w:rPr>
          <w:t>т</w:t>
        </w:r>
        <w:r w:rsidRPr="00E572E6">
          <w:rPr>
            <w:rStyle w:val="af9"/>
          </w:rPr>
          <w:t>ан</w:t>
        </w:r>
        <w:r w:rsidRPr="00E572E6">
          <w:rPr>
            <w:rStyle w:val="af9"/>
            <w:spacing w:val="-7"/>
          </w:rPr>
          <w:t>о</w:t>
        </w:r>
        <w:r w:rsidRPr="00E572E6">
          <w:rPr>
            <w:rStyle w:val="af9"/>
          </w:rPr>
          <w:t>в</w:t>
        </w:r>
        <w:r w:rsidRPr="00E572E6">
          <w:rPr>
            <w:rStyle w:val="af9"/>
            <w:spacing w:val="-5"/>
          </w:rPr>
          <w:t>к</w:t>
        </w:r>
        <w:r w:rsidRPr="00E572E6">
          <w:rPr>
            <w:rStyle w:val="af9"/>
          </w:rPr>
          <w:t>а</w:t>
        </w:r>
        <w:r w:rsidRPr="00E572E6">
          <w:rPr>
            <w:rStyle w:val="af9"/>
            <w:spacing w:val="-22"/>
          </w:rPr>
          <w:t xml:space="preserve"> </w:t>
        </w:r>
        <w:r w:rsidRPr="00E572E6">
          <w:rPr>
            <w:rStyle w:val="af9"/>
          </w:rPr>
          <w:t>пер</w:t>
        </w:r>
        <w:r w:rsidRPr="00E572E6">
          <w:rPr>
            <w:rStyle w:val="af9"/>
            <w:spacing w:val="-6"/>
          </w:rPr>
          <w:t>е</w:t>
        </w:r>
        <w:r w:rsidRPr="00E572E6">
          <w:rPr>
            <w:rStyle w:val="af9"/>
          </w:rPr>
          <w:t>хв</w:t>
        </w:r>
        <w:r w:rsidRPr="00E572E6">
          <w:rPr>
            <w:rStyle w:val="af9"/>
            <w:spacing w:val="-8"/>
          </w:rPr>
          <w:t>а</w:t>
        </w:r>
        <w:r w:rsidRPr="00E572E6">
          <w:rPr>
            <w:rStyle w:val="af9"/>
          </w:rPr>
          <w:t>тчи</w:t>
        </w:r>
        <w:r w:rsidRPr="00E572E6">
          <w:rPr>
            <w:rStyle w:val="af9"/>
            <w:spacing w:val="-5"/>
          </w:rPr>
          <w:t>к</w:t>
        </w:r>
        <w:r w:rsidRPr="00E572E6">
          <w:rPr>
            <w:rStyle w:val="af9"/>
          </w:rPr>
          <w:t>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19" w:history="1">
        <w:r w:rsidRPr="00E572E6">
          <w:rPr>
            <w:rStyle w:val="af9"/>
          </w:rPr>
          <w:t>Перехватчики</w:t>
        </w:r>
        <w:r w:rsidRPr="00E572E6">
          <w:rPr>
            <w:rStyle w:val="af9"/>
            <w:spacing w:val="-13"/>
          </w:rPr>
          <w:t xml:space="preserve"> </w:t>
        </w:r>
        <w:r w:rsidRPr="00E572E6">
          <w:rPr>
            <w:rStyle w:val="af9"/>
          </w:rPr>
          <w:t>на</w:t>
        </w:r>
        <w:r w:rsidRPr="00E572E6">
          <w:rPr>
            <w:rStyle w:val="af9"/>
            <w:spacing w:val="-13"/>
          </w:rPr>
          <w:t xml:space="preserve"> </w:t>
        </w:r>
        <w:r w:rsidRPr="00E572E6">
          <w:rPr>
            <w:rStyle w:val="af9"/>
          </w:rPr>
          <w:t>стороне</w:t>
        </w:r>
        <w:r w:rsidRPr="00E572E6">
          <w:rPr>
            <w:rStyle w:val="af9"/>
            <w:spacing w:val="-13"/>
          </w:rPr>
          <w:t xml:space="preserve"> </w:t>
        </w:r>
        <w:r w:rsidRPr="00E572E6">
          <w:rPr>
            <w:rStyle w:val="af9"/>
          </w:rPr>
          <w:t>клиента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20" w:history="1">
        <w:r w:rsidRPr="00E572E6">
          <w:rPr>
            <w:rStyle w:val="af9"/>
          </w:rPr>
          <w:t>Перехватчики</w:t>
        </w:r>
        <w:r w:rsidRPr="00E572E6">
          <w:rPr>
            <w:rStyle w:val="af9"/>
            <w:spacing w:val="-13"/>
          </w:rPr>
          <w:t xml:space="preserve"> </w:t>
        </w:r>
        <w:r w:rsidRPr="00E572E6">
          <w:rPr>
            <w:rStyle w:val="af9"/>
          </w:rPr>
          <w:t>на</w:t>
        </w:r>
        <w:r w:rsidRPr="00E572E6">
          <w:rPr>
            <w:rStyle w:val="af9"/>
            <w:spacing w:val="-13"/>
          </w:rPr>
          <w:t xml:space="preserve"> </w:t>
        </w:r>
        <w:r w:rsidRPr="00E572E6">
          <w:rPr>
            <w:rStyle w:val="af9"/>
          </w:rPr>
          <w:t>стороне</w:t>
        </w:r>
        <w:r w:rsidRPr="00E572E6">
          <w:rPr>
            <w:rStyle w:val="af9"/>
            <w:spacing w:val="-13"/>
          </w:rPr>
          <w:t xml:space="preserve"> </w:t>
        </w:r>
        <w:r w:rsidRPr="00E572E6">
          <w:rPr>
            <w:rStyle w:val="af9"/>
          </w:rPr>
          <w:t>сервера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21" w:history="1">
        <w:r w:rsidRPr="00E572E6">
          <w:rPr>
            <w:rStyle w:val="af9"/>
          </w:rPr>
          <w:t>Пример</w:t>
        </w:r>
        <w:r w:rsidRPr="00E572E6">
          <w:rPr>
            <w:rStyle w:val="af9"/>
            <w:spacing w:val="23"/>
          </w:rPr>
          <w:t xml:space="preserve"> </w:t>
        </w:r>
        <w:r w:rsidRPr="00E572E6">
          <w:rPr>
            <w:rStyle w:val="af9"/>
            <w:spacing w:val="-1"/>
          </w:rPr>
          <w:t>навязывания</w:t>
        </w:r>
        <w:r w:rsidRPr="00E572E6">
          <w:rPr>
            <w:rStyle w:val="af9"/>
            <w:spacing w:val="24"/>
          </w:rPr>
          <w:t xml:space="preserve"> </w:t>
        </w:r>
        <w:r w:rsidRPr="00E572E6">
          <w:rPr>
            <w:rStyle w:val="af9"/>
            <w:spacing w:val="-1"/>
          </w:rPr>
          <w:t>политики</w:t>
        </w:r>
        <w:r w:rsidRPr="00E572E6">
          <w:rPr>
            <w:rStyle w:val="af9"/>
            <w:spacing w:val="24"/>
          </w:rPr>
          <w:t xml:space="preserve"> </w:t>
        </w:r>
        <w:r w:rsidRPr="00E572E6">
          <w:rPr>
            <w:rStyle w:val="af9"/>
          </w:rPr>
          <w:t>с</w:t>
        </w:r>
        <w:r w:rsidRPr="00E572E6">
          <w:rPr>
            <w:rStyle w:val="af9"/>
            <w:spacing w:val="24"/>
          </w:rPr>
          <w:t xml:space="preserve"> </w:t>
        </w:r>
        <w:r w:rsidRPr="00E572E6">
          <w:rPr>
            <w:rStyle w:val="af9"/>
            <w:spacing w:val="-2"/>
          </w:rPr>
          <w:t>помощью</w:t>
        </w:r>
        <w:r w:rsidRPr="00E572E6">
          <w:rPr>
            <w:rStyle w:val="af9"/>
            <w:spacing w:val="23"/>
          </w:rPr>
          <w:t xml:space="preserve"> </w:t>
        </w:r>
        <w:r w:rsidRPr="00E572E6">
          <w:rPr>
            <w:rStyle w:val="af9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22" w:history="1">
        <w:r w:rsidRPr="00E572E6">
          <w:rPr>
            <w:rStyle w:val="af9"/>
          </w:rPr>
          <w:t>Перехватчик</w:t>
        </w:r>
        <w:r w:rsidRPr="00E572E6">
          <w:rPr>
            <w:rStyle w:val="af9"/>
            <w:spacing w:val="-13"/>
          </w:rPr>
          <w:t xml:space="preserve"> </w:t>
        </w:r>
        <w:r w:rsidRPr="00E572E6">
          <w:rPr>
            <w:rStyle w:val="af9"/>
          </w:rPr>
          <w:t>на</w:t>
        </w:r>
        <w:r w:rsidRPr="00E572E6">
          <w:rPr>
            <w:rStyle w:val="af9"/>
            <w:spacing w:val="-12"/>
          </w:rPr>
          <w:t xml:space="preserve"> </w:t>
        </w:r>
        <w:r w:rsidRPr="00E572E6">
          <w:rPr>
            <w:rStyle w:val="af9"/>
          </w:rPr>
          <w:t>стороне</w:t>
        </w:r>
        <w:r w:rsidRPr="00E572E6">
          <w:rPr>
            <w:rStyle w:val="af9"/>
            <w:spacing w:val="-12"/>
          </w:rPr>
          <w:t xml:space="preserve"> </w:t>
        </w:r>
        <w:r w:rsidRPr="00E572E6">
          <w:rPr>
            <w:rStyle w:val="af9"/>
          </w:rPr>
          <w:t>сервера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23" w:history="1">
        <w:r w:rsidRPr="00E572E6">
          <w:rPr>
            <w:rStyle w:val="af9"/>
          </w:rPr>
          <w:t>Перехватчики</w:t>
        </w:r>
        <w:r w:rsidRPr="00E572E6">
          <w:rPr>
            <w:rStyle w:val="af9"/>
            <w:spacing w:val="-13"/>
          </w:rPr>
          <w:t xml:space="preserve"> </w:t>
        </w:r>
        <w:r w:rsidRPr="00E572E6">
          <w:rPr>
            <w:rStyle w:val="af9"/>
          </w:rPr>
          <w:t>на</w:t>
        </w:r>
        <w:r w:rsidRPr="00E572E6">
          <w:rPr>
            <w:rStyle w:val="af9"/>
            <w:spacing w:val="-13"/>
          </w:rPr>
          <w:t xml:space="preserve"> </w:t>
        </w:r>
        <w:r w:rsidRPr="00E572E6">
          <w:rPr>
            <w:rStyle w:val="af9"/>
          </w:rPr>
          <w:t>стороне</w:t>
        </w:r>
        <w:r w:rsidRPr="00E572E6">
          <w:rPr>
            <w:rStyle w:val="af9"/>
            <w:spacing w:val="-13"/>
          </w:rPr>
          <w:t xml:space="preserve"> </w:t>
        </w:r>
        <w:r w:rsidRPr="00E572E6">
          <w:rPr>
            <w:rStyle w:val="af9"/>
          </w:rPr>
          <w:t>клиента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D52707" w:rsidRDefault="00D52707">
      <w:pPr>
        <w:pStyle w:val="17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3224" w:history="1">
        <w:r w:rsidRPr="00E572E6">
          <w:rPr>
            <w:rStyle w:val="af9"/>
            <w:spacing w:val="-1"/>
          </w:rPr>
          <w:t>Итоги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_Toc406243224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027191" w:rsidRPr="00BF1C0A" w:rsidRDefault="000601D3" w:rsidP="005B67CF">
      <w:pPr>
        <w:tabs>
          <w:tab w:val="right" w:leader="dot" w:pos="9923"/>
        </w:tabs>
        <w:rPr>
          <w:rFonts w:eastAsiaTheme="majorEastAsia" w:cs="Times New Roman"/>
          <w:bCs/>
          <w:sz w:val="24"/>
          <w:szCs w:val="24"/>
        </w:rPr>
      </w:pPr>
      <w:r w:rsidRPr="00BF1C0A">
        <w:rPr>
          <w:rFonts w:cs="Times New Roman"/>
          <w:sz w:val="24"/>
          <w:szCs w:val="24"/>
        </w:rPr>
        <w:fldChar w:fldCharType="end"/>
      </w:r>
      <w:r w:rsidR="00027191" w:rsidRPr="00BF1C0A">
        <w:rPr>
          <w:rFonts w:cs="Times New Roman"/>
          <w:sz w:val="24"/>
          <w:szCs w:val="24"/>
        </w:rPr>
        <w:br w:type="page"/>
      </w:r>
    </w:p>
    <w:p w:rsidR="001C64B4" w:rsidRDefault="00021696" w:rsidP="006E79CF">
      <w:pPr>
        <w:pStyle w:val="1"/>
        <w:tabs>
          <w:tab w:val="right" w:leader="dot" w:pos="9923"/>
        </w:tabs>
        <w:spacing w:before="0"/>
      </w:pPr>
      <w:bookmarkStart w:id="0" w:name="_Toc406243205"/>
      <w:r w:rsidRPr="00BF1C0A">
        <w:rPr>
          <w:rFonts w:cs="Times New Roman"/>
          <w:szCs w:val="24"/>
        </w:rPr>
        <w:lastRenderedPageBreak/>
        <w:t xml:space="preserve">Лекция </w:t>
      </w:r>
      <w:r w:rsidR="00196857">
        <w:rPr>
          <w:rFonts w:cs="Times New Roman"/>
          <w:szCs w:val="24"/>
        </w:rPr>
        <w:t>7</w:t>
      </w:r>
      <w:r w:rsidR="0007497F" w:rsidRPr="00BF1C0A">
        <w:rPr>
          <w:rFonts w:cs="Times New Roman"/>
          <w:szCs w:val="24"/>
        </w:rPr>
        <w:t xml:space="preserve">. </w:t>
      </w:r>
      <w:r w:rsidR="00196857" w:rsidRPr="00196857">
        <w:t>Настройка Git</w:t>
      </w:r>
      <w:bookmarkEnd w:id="0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До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момента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описывали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основы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работает,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использовать.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  <w:spacing w:val="-2"/>
        </w:rPr>
        <w:t>Также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2"/>
        </w:rPr>
        <w:t>познакомились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несколькими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предоставляемыми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Git’ом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инструментами,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  <w:spacing w:val="-1"/>
        </w:rPr>
        <w:t>делают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использование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простым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эффективным.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этой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3"/>
        </w:rPr>
        <w:t>главе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пройдёмся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некоторым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</w:rPr>
        <w:t>действиям,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предпринять,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заставить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работать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нужной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именно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манере.</w:t>
      </w:r>
      <w:r w:rsidRPr="002E5E3E">
        <w:rPr>
          <w:b w:val="0"/>
          <w:spacing w:val="31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рассмотрим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3"/>
        </w:rPr>
        <w:t>несколько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важных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настроек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систему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перехватчиков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(hook).</w:t>
      </w:r>
      <w:r w:rsidRPr="002E5E3E">
        <w:rPr>
          <w:b w:val="0"/>
          <w:spacing w:val="31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легко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так,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работал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именно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вам,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вашей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компании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  <w:spacing w:val="-1"/>
        </w:rPr>
        <w:t>вашей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группе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нужно.</w:t>
      </w:r>
    </w:p>
    <w:p w:rsidR="00196857" w:rsidRPr="002E5E3E" w:rsidRDefault="00196857" w:rsidP="00D67AD8">
      <w:pPr>
        <w:pStyle w:val="1"/>
      </w:pPr>
      <w:bookmarkStart w:id="1" w:name="Конфигурирование Git"/>
      <w:bookmarkStart w:id="2" w:name="bookmark195"/>
      <w:bookmarkStart w:id="3" w:name="_Toc406243206"/>
      <w:bookmarkEnd w:id="1"/>
      <w:bookmarkEnd w:id="2"/>
      <w:r w:rsidRPr="002E5E3E">
        <w:t>Конфигурирование</w:t>
      </w:r>
      <w:r w:rsidRPr="002E5E3E">
        <w:rPr>
          <w:spacing w:val="58"/>
        </w:rPr>
        <w:t xml:space="preserve"> </w:t>
      </w:r>
      <w:r w:rsidRPr="002E5E3E">
        <w:t>Git</w:t>
      </w:r>
      <w:bookmarkEnd w:id="3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-1"/>
        </w:rPr>
        <w:t xml:space="preserve"> первой</w:t>
      </w:r>
      <w:r w:rsidRPr="002E5E3E">
        <w:rPr>
          <w:b w:val="0"/>
        </w:rPr>
        <w:t xml:space="preserve"> </w:t>
      </w:r>
      <w:r w:rsidRPr="002E5E3E">
        <w:rPr>
          <w:b w:val="0"/>
          <w:spacing w:val="-3"/>
        </w:rPr>
        <w:t>главе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вкратце</w:t>
      </w:r>
      <w:r w:rsidRPr="002E5E3E">
        <w:rPr>
          <w:b w:val="0"/>
        </w:rPr>
        <w:t xml:space="preserve"> было </w:t>
      </w:r>
      <w:r w:rsidRPr="002E5E3E">
        <w:rPr>
          <w:b w:val="0"/>
          <w:spacing w:val="-1"/>
        </w:rPr>
        <w:t>рассказано,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изменить</w:t>
      </w:r>
      <w:r w:rsidRPr="002E5E3E">
        <w:rPr>
          <w:b w:val="0"/>
        </w:rPr>
        <w:t xml:space="preserve"> настройки Git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 xml:space="preserve">с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config.</w:t>
      </w:r>
      <w:r w:rsidRPr="002E5E3E">
        <w:rPr>
          <w:b w:val="0"/>
          <w:spacing w:val="47"/>
        </w:rPr>
        <w:t xml:space="preserve"> </w:t>
      </w:r>
      <w:r w:rsidRPr="002E5E3E">
        <w:rPr>
          <w:b w:val="0"/>
          <w:spacing w:val="-1"/>
        </w:rPr>
        <w:t>Одна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первых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вещей,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3"/>
        </w:rPr>
        <w:t>которую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3"/>
        </w:rPr>
        <w:t>тогда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сделали,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установили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  <w:spacing w:val="-1"/>
        </w:rPr>
        <w:t>свои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e-mail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адрес: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985" type="#_x0000_t202" style="width:416.45pt;height:40.9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user.name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"John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Doe"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user.email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8" w:history="1"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johndoe@example.com</w:t>
                    </w:r>
                  </w:hyperlink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разберём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пару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более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интересных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опций,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тем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1"/>
        </w:rPr>
        <w:t>образом,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настроить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под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себя.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Мы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уже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рассмотрели</w:t>
      </w:r>
      <w:r w:rsidRPr="002E5E3E">
        <w:rPr>
          <w:b w:val="0"/>
        </w:rPr>
        <w:t xml:space="preserve"> </w:t>
      </w:r>
      <w:r w:rsidRPr="002E5E3E">
        <w:rPr>
          <w:b w:val="0"/>
          <w:spacing w:val="-2"/>
        </w:rPr>
        <w:t>некоторые</w:t>
      </w:r>
      <w:r w:rsidRPr="002E5E3E">
        <w:rPr>
          <w:b w:val="0"/>
        </w:rPr>
        <w:t xml:space="preserve"> детали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 xml:space="preserve">настройки Git в </w:t>
      </w:r>
      <w:r w:rsidRPr="002E5E3E">
        <w:rPr>
          <w:b w:val="0"/>
          <w:spacing w:val="-1"/>
        </w:rPr>
        <w:t>первой</w:t>
      </w:r>
      <w:r w:rsidRPr="002E5E3E">
        <w:rPr>
          <w:b w:val="0"/>
        </w:rPr>
        <w:t xml:space="preserve"> </w:t>
      </w:r>
      <w:r w:rsidRPr="002E5E3E">
        <w:rPr>
          <w:b w:val="0"/>
          <w:spacing w:val="-2"/>
        </w:rPr>
        <w:t>главе,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давайте</w:t>
      </w:r>
      <w:r w:rsidRPr="002E5E3E">
        <w:rPr>
          <w:b w:val="0"/>
        </w:rPr>
        <w:t xml:space="preserve"> сейчас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  <w:spacing w:val="-1"/>
        </w:rPr>
        <w:t>быстренько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пройдёмся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ним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снова.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использует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набор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конфигурационных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задания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желаемого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нестандартного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поведения.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Первым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местом,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котором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ищет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заданные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</w:rPr>
        <w:t>параметры,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является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/etc/gitconfig,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содержащий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значения,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действующие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  <w:spacing w:val="-2"/>
        </w:rPr>
        <w:t>пользователей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системы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репозиториев.</w:t>
      </w:r>
      <w:r w:rsidRPr="002E5E3E">
        <w:rPr>
          <w:b w:val="0"/>
        </w:rPr>
        <w:t xml:space="preserve"> 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передаёте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41"/>
        </w:rPr>
        <w:t xml:space="preserve"> </w:t>
      </w:r>
      <w:r w:rsidRPr="002E5E3E">
        <w:rPr>
          <w:b w:val="0"/>
        </w:rPr>
        <w:t>config</w:t>
      </w:r>
      <w:r w:rsidRPr="002E5E3E">
        <w:rPr>
          <w:b w:val="0"/>
          <w:spacing w:val="-53"/>
        </w:rPr>
        <w:t xml:space="preserve"> </w:t>
      </w:r>
      <w:r w:rsidRPr="002E5E3E">
        <w:rPr>
          <w:b w:val="0"/>
        </w:rPr>
        <w:t>опцию</w:t>
      </w:r>
      <w:r w:rsidR="002E5E3E">
        <w:rPr>
          <w:b w:val="0"/>
        </w:rPr>
        <w:t xml:space="preserve"> </w:t>
      </w:r>
      <w:r w:rsidRPr="002E5E3E">
        <w:rPr>
          <w:b w:val="0"/>
        </w:rPr>
        <w:t>--system,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происходит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чтение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запись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именно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файла.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Следующее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место,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которое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3"/>
        </w:rPr>
        <w:t>заглядывает,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~/.gitconfig,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  <w:spacing w:val="-2"/>
        </w:rPr>
        <w:t>каждого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пользователя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свой.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заставить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читать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писать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файл,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передав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</w:rPr>
        <w:t>опцию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--global.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наконец,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ищет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заданные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конфигурационном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файле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Git-каталоге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(.git/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  <w:spacing w:val="-1"/>
        </w:rPr>
        <w:t>config)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того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репозитория,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используете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данный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момент.</w:t>
      </w:r>
      <w:r w:rsidRPr="002E5E3E">
        <w:rPr>
          <w:b w:val="0"/>
          <w:spacing w:val="-1"/>
        </w:rPr>
        <w:t xml:space="preserve"> Значения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5"/>
        </w:rPr>
        <w:t>оттуда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относятся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данному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2"/>
        </w:rPr>
        <w:t>конкретному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репозиторию.</w:t>
      </w:r>
      <w:r w:rsidRPr="002E5E3E">
        <w:rPr>
          <w:b w:val="0"/>
        </w:rPr>
        <w:t xml:space="preserve"> </w:t>
      </w:r>
      <w:r w:rsidRPr="002E5E3E">
        <w:rPr>
          <w:b w:val="0"/>
          <w:spacing w:val="45"/>
        </w:rPr>
        <w:t xml:space="preserve"> </w:t>
      </w:r>
      <w:r w:rsidRPr="002E5E3E">
        <w:rPr>
          <w:b w:val="0"/>
          <w:spacing w:val="-1"/>
        </w:rPr>
        <w:t>Значения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настроек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2"/>
        </w:rPr>
        <w:t>новом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уровне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переписывают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  <w:spacing w:val="-1"/>
        </w:rPr>
        <w:t>значения,</w:t>
      </w:r>
      <w:r w:rsidRPr="002E5E3E">
        <w:rPr>
          <w:b w:val="0"/>
        </w:rPr>
        <w:t xml:space="preserve"> заданные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"/>
        </w:rPr>
        <w:t xml:space="preserve"> предыдущем </w:t>
      </w:r>
      <w:r w:rsidRPr="002E5E3E">
        <w:rPr>
          <w:b w:val="0"/>
        </w:rPr>
        <w:t>уровне.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  <w:spacing w:val="-5"/>
        </w:rPr>
        <w:t>Поэтому,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 xml:space="preserve">значения </w:t>
      </w:r>
      <w:r w:rsidRPr="002E5E3E">
        <w:rPr>
          <w:b w:val="0"/>
        </w:rPr>
        <w:t>из .git/config</w:t>
      </w:r>
      <w:r w:rsidR="002E5E3E">
        <w:rPr>
          <w:b w:val="0"/>
        </w:rPr>
        <w:t xml:space="preserve"> </w:t>
      </w:r>
      <w:r w:rsidRPr="002E5E3E">
        <w:rPr>
          <w:b w:val="0"/>
          <w:spacing w:val="-1"/>
        </w:rPr>
        <w:t>перебивают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1"/>
        </w:rPr>
        <w:t>значения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/etc/gitconfig.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Позволяется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задавать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путём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редактирования</w:t>
      </w:r>
      <w:r w:rsidRPr="002E5E3E">
        <w:rPr>
          <w:b w:val="0"/>
          <w:spacing w:val="81"/>
          <w:w w:val="99"/>
        </w:rPr>
        <w:t xml:space="preserve"> </w:t>
      </w:r>
      <w:r w:rsidRPr="002E5E3E">
        <w:rPr>
          <w:b w:val="0"/>
          <w:spacing w:val="-1"/>
        </w:rPr>
        <w:t>конфигурационного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файла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вручную,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используя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правильный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синтаксис,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но,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правило,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проще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1"/>
        </w:rPr>
        <w:t>воспользоваться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командой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config.</w:t>
      </w:r>
    </w:p>
    <w:p w:rsidR="00196857" w:rsidRPr="002E5E3E" w:rsidRDefault="00196857" w:rsidP="00D67AD8">
      <w:pPr>
        <w:pStyle w:val="1"/>
      </w:pPr>
      <w:bookmarkStart w:id="4" w:name="Основные настройки клиента"/>
      <w:bookmarkStart w:id="5" w:name="bookmark196"/>
      <w:bookmarkStart w:id="6" w:name="_Toc406243207"/>
      <w:bookmarkEnd w:id="4"/>
      <w:bookmarkEnd w:id="5"/>
      <w:r w:rsidRPr="002E5E3E">
        <w:lastRenderedPageBreak/>
        <w:t>Основные</w:t>
      </w:r>
      <w:r w:rsidRPr="002E5E3E">
        <w:rPr>
          <w:spacing w:val="-17"/>
        </w:rPr>
        <w:t xml:space="preserve"> </w:t>
      </w:r>
      <w:r w:rsidRPr="002E5E3E">
        <w:t>настройки</w:t>
      </w:r>
      <w:r w:rsidRPr="002E5E3E">
        <w:rPr>
          <w:spacing w:val="-17"/>
        </w:rPr>
        <w:t xml:space="preserve"> </w:t>
      </w:r>
      <w:r w:rsidRPr="002E5E3E">
        <w:t>клиента</w:t>
      </w:r>
      <w:bookmarkEnd w:id="6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Настройки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конфигурации,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поддерживаемые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Git’ом,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разделить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две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2"/>
        </w:rPr>
        <w:t>категории: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</w:rPr>
        <w:t>клиентские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 xml:space="preserve">серверные. </w:t>
      </w:r>
      <w:r w:rsidRPr="002E5E3E">
        <w:rPr>
          <w:b w:val="0"/>
          <w:spacing w:val="-1"/>
        </w:rPr>
        <w:t>Большинство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опций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клиентские,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они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задают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предпочтения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вашей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</w:rPr>
        <w:t>личной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работе.</w:t>
      </w:r>
      <w:r w:rsidRPr="002E5E3E">
        <w:rPr>
          <w:b w:val="0"/>
          <w:spacing w:val="46"/>
        </w:rPr>
        <w:t xml:space="preserve"> </w:t>
      </w:r>
      <w:r w:rsidRPr="002E5E3E">
        <w:rPr>
          <w:b w:val="0"/>
        </w:rPr>
        <w:t>Несмотря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то,</w:t>
      </w:r>
      <w:r w:rsidRPr="002E5E3E">
        <w:rPr>
          <w:b w:val="0"/>
          <w:spacing w:val="31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опций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доступно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2"/>
        </w:rPr>
        <w:t>великое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множество,</w:t>
      </w:r>
      <w:r w:rsidRPr="002E5E3E">
        <w:rPr>
          <w:b w:val="0"/>
          <w:spacing w:val="31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рассмотрим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2"/>
        </w:rPr>
        <w:t>некоторые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те,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2"/>
        </w:rPr>
        <w:t>широко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используются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значительно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влияют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  <w:spacing w:val="-1"/>
        </w:rPr>
        <w:t>вашу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5"/>
        </w:rPr>
        <w:t>работу.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Многие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опции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полезны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редких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случаях,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6"/>
        </w:rPr>
        <w:t>будем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здесь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2"/>
        </w:rPr>
        <w:t>рассматривать.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хотите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посмотреть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список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опций,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вашем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Git’е,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1"/>
        </w:rPr>
        <w:t>выполните: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84" type="#_x0000_t202" style="width:416.45pt;height:19.4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config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--help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странице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руководства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6"/>
        </w:rPr>
        <w:t xml:space="preserve"> </w:t>
      </w:r>
      <w:r w:rsidRPr="002E5E3E">
        <w:rPr>
          <w:b w:val="0"/>
        </w:rPr>
        <w:t>config</w:t>
      </w:r>
      <w:r w:rsidRPr="002E5E3E">
        <w:rPr>
          <w:b w:val="0"/>
          <w:spacing w:val="-93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доступные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опции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описаны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довольно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подробно.</w:t>
      </w:r>
      <w:r w:rsidR="002E5E3E">
        <w:rPr>
          <w:b w:val="0"/>
          <w:spacing w:val="-1"/>
        </w:rPr>
        <w:t xml:space="preserve"> </w:t>
      </w:r>
      <w:bookmarkStart w:id="7" w:name="core.editor"/>
      <w:bookmarkStart w:id="8" w:name="bookmark197"/>
      <w:bookmarkEnd w:id="7"/>
      <w:bookmarkEnd w:id="8"/>
      <w:r w:rsidRPr="002E5E3E">
        <w:rPr>
          <w:b w:val="0"/>
          <w:bCs w:val="0"/>
          <w:spacing w:val="-1"/>
        </w:rPr>
        <w:t>core.editor</w:t>
      </w:r>
      <w:r w:rsidRPr="002E5E3E">
        <w:rPr>
          <w:b w:val="0"/>
          <w:bCs w:val="0"/>
          <w:spacing w:val="30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создания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редактирования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сообщений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3"/>
        </w:rPr>
        <w:t>коммитов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меток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  <w:spacing w:val="-2"/>
        </w:rPr>
        <w:t>использует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тот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редактор,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установлен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текстовым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редактором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вашей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</w:rPr>
        <w:t>системе,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или,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запасной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вариант,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редактор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5"/>
        </w:rPr>
        <w:t>Vi.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сменить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умолчание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что-нибудь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1"/>
        </w:rPr>
        <w:t>другое,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используйте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настройку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core.editor: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83" type="#_x0000_t202" style="width:416.45pt;height:24.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core.editor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emacs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неважно,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установлено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качестве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вашего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редактора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переменной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оболочки,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редактировании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сообщений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запускать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Emacs.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9" w:name="commit.template"/>
      <w:bookmarkStart w:id="10" w:name="bookmark198"/>
      <w:bookmarkEnd w:id="9"/>
      <w:bookmarkEnd w:id="10"/>
      <w:r w:rsidRPr="002E5E3E">
        <w:rPr>
          <w:b w:val="0"/>
          <w:bCs w:val="0"/>
        </w:rPr>
        <w:t xml:space="preserve">commit.template  </w:t>
      </w:r>
      <w:r w:rsidRPr="002E5E3E">
        <w:rPr>
          <w:b w:val="0"/>
          <w:bCs w:val="0"/>
          <w:spacing w:val="34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этой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настройке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путь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3"/>
        </w:rPr>
        <w:t>какому-нибудь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файлу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вашей</w:t>
      </w:r>
      <w:r w:rsidRPr="002E5E3E">
        <w:rPr>
          <w:b w:val="0"/>
          <w:spacing w:val="23"/>
          <w:w w:val="99"/>
        </w:rPr>
        <w:t xml:space="preserve"> </w:t>
      </w:r>
      <w:r w:rsidRPr="002E5E3E">
        <w:rPr>
          <w:b w:val="0"/>
        </w:rPr>
        <w:t>системе,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содержимое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файла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качестве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сообщения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умолчанию</w:t>
      </w:r>
      <w:r w:rsidR="002E5E3E">
        <w:rPr>
          <w:b w:val="0"/>
          <w:spacing w:val="-1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коммите.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предположим,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создали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шаблонный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$HOME/.gitmessage.txt,</w:t>
      </w:r>
      <w:r w:rsidRPr="002E5E3E">
        <w:rPr>
          <w:b w:val="0"/>
          <w:spacing w:val="77"/>
          <w:w w:val="99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выглядит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следующим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образом: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82" type="#_x0000_t202" style="width:416.45pt;height:59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заголовок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before="127" w:line="651" w:lineRule="auto"/>
                    <w:ind w:left="179" w:right="690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что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произошло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[карточка: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X]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Чтобы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попросить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качестве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сообщения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умолчанию,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которое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появляться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вашем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редакторе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выполнении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31"/>
        </w:rPr>
        <w:t xml:space="preserve"> </w:t>
      </w:r>
      <w:r w:rsidRPr="002E5E3E">
        <w:rPr>
          <w:b w:val="0"/>
        </w:rPr>
        <w:t>commit,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задайте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значение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29"/>
          <w:w w:val="99"/>
        </w:rPr>
        <w:t xml:space="preserve"> </w:t>
      </w:r>
      <w:r w:rsidRPr="002E5E3E">
        <w:rPr>
          <w:b w:val="0"/>
          <w:spacing w:val="-1"/>
        </w:rPr>
        <w:t>commit.template: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81" type="#_x0000_t202" style="width:416.45pt;height:34.5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commit.template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$HOME/.gitmessage.txt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1"/>
        </w:rPr>
        <w:t>После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этого,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создания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запустится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ваш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редактор,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нём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качестве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1"/>
        </w:rPr>
        <w:t>сообщения-заглушки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находиться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что-то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вроде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такого: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80" type="#_x0000_t202" style="width:416.45pt;height:239.85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заголовок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before="2" w:line="490" w:lineRule="atLeast"/>
                    <w:ind w:left="179" w:right="690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что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произошло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[карточка: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X]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Please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enter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your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changes.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Lines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starting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'#'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will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ignored,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empty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aborts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commit.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Changes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committed: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561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#</w:t>
                  </w: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(use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"git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reset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&lt;file&gt;..."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unstage)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1518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modified: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lib/test.rb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~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~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".git/COMMIT_EDITMSG"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14L,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297C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у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вас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существует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определённая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политика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сообщений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коммитов,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задание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шаблона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  <w:spacing w:val="-1"/>
        </w:rPr>
        <w:t>соответствующего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этой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политике</w:t>
      </w:r>
      <w:r w:rsidRPr="002E5E3E">
        <w:rPr>
          <w:b w:val="0"/>
        </w:rPr>
        <w:t xml:space="preserve"> и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настройка</w:t>
      </w:r>
      <w:r w:rsidRPr="002E5E3E">
        <w:rPr>
          <w:b w:val="0"/>
        </w:rPr>
        <w:t xml:space="preserve"> Git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использование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</w:rPr>
        <w:t xml:space="preserve"> по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увеличить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вероятность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этой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политики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6"/>
        </w:rPr>
        <w:t>будут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придерживаться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постоянно.</w:t>
      </w:r>
      <w:r w:rsidR="002E5E3E">
        <w:rPr>
          <w:b w:val="0"/>
          <w:spacing w:val="-1"/>
        </w:rPr>
        <w:t xml:space="preserve"> </w:t>
      </w:r>
      <w:bookmarkStart w:id="11" w:name="core.pager"/>
      <w:bookmarkStart w:id="12" w:name="bookmark199"/>
      <w:bookmarkEnd w:id="11"/>
      <w:bookmarkEnd w:id="12"/>
      <w:r w:rsidRPr="002E5E3E">
        <w:rPr>
          <w:b w:val="0"/>
          <w:bCs w:val="0"/>
          <w:spacing w:val="-1"/>
        </w:rPr>
        <w:t>core.pager</w:t>
      </w:r>
      <w:r w:rsidRPr="002E5E3E">
        <w:rPr>
          <w:b w:val="0"/>
          <w:bCs w:val="0"/>
          <w:spacing w:val="23"/>
        </w:rPr>
        <w:t xml:space="preserve"> </w:t>
      </w:r>
      <w:r w:rsidRPr="002E5E3E">
        <w:rPr>
          <w:b w:val="0"/>
          <w:spacing w:val="-1"/>
        </w:rPr>
        <w:t>Настройка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core.pager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определяет,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3"/>
        </w:rPr>
        <w:t>какой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пейджер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постраничном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  <w:spacing w:val="-1"/>
        </w:rPr>
        <w:t>отображении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2"/>
        </w:rPr>
        <w:t>вывода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таких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3"/>
        </w:rPr>
        <w:t>команд,</w:t>
      </w:r>
      <w:r w:rsidRPr="002E5E3E">
        <w:rPr>
          <w:b w:val="0"/>
          <w:spacing w:val="30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log</w:t>
      </w:r>
      <w:r w:rsidRPr="002E5E3E">
        <w:rPr>
          <w:b w:val="0"/>
          <w:spacing w:val="-4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diff.</w:t>
      </w:r>
      <w:r w:rsidRPr="002E5E3E">
        <w:rPr>
          <w:b w:val="0"/>
          <w:spacing w:val="42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2"/>
        </w:rPr>
        <w:t>указать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здесь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more</w:t>
      </w:r>
      <w:r w:rsidRPr="002E5E3E">
        <w:rPr>
          <w:b w:val="0"/>
          <w:spacing w:val="-47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любимый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пейджер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(по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используется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less),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отключить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его,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указав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  <w:spacing w:val="-1"/>
        </w:rPr>
        <w:t>пустую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строку: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79" type="#_x0000_t202" style="width:416.45pt;height:20.3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core.pager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''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выполнить,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выдавать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весь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вывод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полностью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команд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вне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зависимости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  <w:spacing w:val="-2"/>
        </w:rPr>
        <w:t>от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того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насколько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большой.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13" w:name="user.signingkey"/>
      <w:bookmarkStart w:id="14" w:name="bookmark200"/>
      <w:bookmarkEnd w:id="13"/>
      <w:bookmarkEnd w:id="14"/>
      <w:r w:rsidRPr="002E5E3E">
        <w:rPr>
          <w:b w:val="0"/>
          <w:bCs w:val="0"/>
          <w:spacing w:val="-2"/>
        </w:rPr>
        <w:t>user.signingkey</w:t>
      </w:r>
      <w:r w:rsidRPr="002E5E3E">
        <w:rPr>
          <w:b w:val="0"/>
          <w:bCs w:val="0"/>
          <w:spacing w:val="32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делаете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подписанные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аннотированные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метки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(смотри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6"/>
        </w:rPr>
        <w:t>Главу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2),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то,</w:t>
      </w:r>
      <w:r w:rsidRPr="002E5E3E">
        <w:rPr>
          <w:b w:val="0"/>
          <w:spacing w:val="71"/>
          <w:w w:val="9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облегчить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процесс,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GPG-ключ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подписи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настройках.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</w:rPr>
        <w:t>ID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своего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ключа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так: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78" type="#_x0000_t202" style="width:416.45pt;height:19.9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user.signingkey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&lt;id-gpg-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ключа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подписать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5"/>
        </w:rPr>
        <w:t>метку,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обязательно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каждый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раз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указывать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ключ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3"/>
        </w:rPr>
        <w:t>команде</w:t>
      </w:r>
      <w:r w:rsidR="002E5E3E">
        <w:rPr>
          <w:b w:val="0"/>
          <w:spacing w:val="-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tag: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77" type="#_x0000_t202" style="width:416.45pt;height:16.55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tag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-s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&lt;имя-метки&gt;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15" w:name="core.excludesfile"/>
      <w:bookmarkStart w:id="16" w:name="bookmark201"/>
      <w:bookmarkEnd w:id="15"/>
      <w:bookmarkEnd w:id="16"/>
      <w:r w:rsidRPr="002E5E3E">
        <w:rPr>
          <w:b w:val="0"/>
          <w:bCs w:val="0"/>
          <w:spacing w:val="-1"/>
        </w:rPr>
        <w:t>core.excludesfile</w:t>
      </w:r>
      <w:r w:rsidRPr="002E5E3E">
        <w:rPr>
          <w:b w:val="0"/>
          <w:bCs w:val="0"/>
          <w:spacing w:val="31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видел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определённые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проекта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неотслеживаемые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пытался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добавить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"/>
        </w:rPr>
        <w:t xml:space="preserve"> индекс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 xml:space="preserve">выполнении </w:t>
      </w:r>
      <w:r w:rsidRPr="002E5E3E">
        <w:rPr>
          <w:b w:val="0"/>
        </w:rPr>
        <w:t>git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add,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можно задать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-1"/>
        </w:rPr>
        <w:t xml:space="preserve"> шаблоны</w:t>
      </w:r>
      <w:r w:rsidRPr="002E5E3E">
        <w:rPr>
          <w:b w:val="0"/>
          <w:spacing w:val="28"/>
          <w:w w:val="9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.gitignore,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описано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5"/>
        </w:rPr>
        <w:t>Главе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2.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  <w:spacing w:val="-2"/>
        </w:rPr>
        <w:t>Однако,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3"/>
        </w:rPr>
        <w:t>необходим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2"/>
        </w:rPr>
        <w:t>другой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файл,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хранить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дополнительные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значения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вне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вашего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проекта,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lastRenderedPageBreak/>
        <w:t>то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можете</w:t>
      </w:r>
      <w:r w:rsidR="002E5E3E">
        <w:rPr>
          <w:b w:val="0"/>
          <w:spacing w:val="-2"/>
        </w:rPr>
        <w:t xml:space="preserve"> </w:t>
      </w:r>
      <w:r w:rsidRPr="002E5E3E">
        <w:rPr>
          <w:b w:val="0"/>
          <w:spacing w:val="-2"/>
        </w:rPr>
        <w:t>указать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Git’у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расположение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3"/>
        </w:rPr>
        <w:t>такого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файла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core.excludesfile.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Просто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</w:rPr>
        <w:t>задайте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там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путь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5"/>
        </w:rPr>
        <w:t xml:space="preserve"> файлу,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3"/>
        </w:rPr>
        <w:t>котором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написано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же,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пишется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.gitignore.</w:t>
      </w:r>
      <w:r w:rsidR="002E5E3E">
        <w:rPr>
          <w:b w:val="0"/>
          <w:spacing w:val="-1"/>
        </w:rPr>
        <w:t xml:space="preserve"> 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17" w:name="help.autocorrect"/>
      <w:bookmarkStart w:id="18" w:name="bookmark202"/>
      <w:bookmarkEnd w:id="17"/>
      <w:bookmarkEnd w:id="18"/>
      <w:r w:rsidRPr="002E5E3E">
        <w:rPr>
          <w:b w:val="0"/>
          <w:bCs w:val="0"/>
          <w:spacing w:val="-1"/>
        </w:rPr>
        <w:t>help.autocorrect</w:t>
      </w:r>
      <w:r w:rsidRPr="002E5E3E">
        <w:rPr>
          <w:b w:val="0"/>
          <w:bCs w:val="0"/>
          <w:spacing w:val="27"/>
        </w:rPr>
        <w:t xml:space="preserve"> </w:t>
      </w:r>
      <w:r w:rsidRPr="002E5E3E">
        <w:rPr>
          <w:b w:val="0"/>
        </w:rPr>
        <w:t>Эта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опция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доступна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1.6.1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более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поздних.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неправильно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-1"/>
        </w:rPr>
        <w:t>наберёте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команду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1.6,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выдаст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что-то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вроде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этого: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76" type="#_x0000_t202" style="width:416.45pt;height:69.2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git: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'com'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git-command.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'git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--help'.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127" w:line="325" w:lineRule="auto"/>
                    <w:ind w:left="657" w:right="6425" w:hanging="4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Did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mean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this?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help.autocorrect</w:t>
      </w:r>
      <w:r w:rsidRPr="002E5E3E">
        <w:rPr>
          <w:b w:val="0"/>
          <w:spacing w:val="-8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1,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2"/>
        </w:rPr>
        <w:t>автоматически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запустит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нужную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6"/>
        </w:rPr>
        <w:t>команду,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она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была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единственным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вариантом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этом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сценарии.</w:t>
      </w:r>
    </w:p>
    <w:p w:rsidR="00196857" w:rsidRPr="002E5E3E" w:rsidRDefault="00196857" w:rsidP="00D67AD8">
      <w:pPr>
        <w:pStyle w:val="1"/>
      </w:pPr>
      <w:bookmarkStart w:id="19" w:name="Цвета в Git"/>
      <w:bookmarkStart w:id="20" w:name="bookmark203"/>
      <w:bookmarkStart w:id="21" w:name="_Toc406243208"/>
      <w:bookmarkEnd w:id="19"/>
      <w:bookmarkEnd w:id="20"/>
      <w:r w:rsidRPr="002E5E3E">
        <w:t>Цвета</w:t>
      </w:r>
      <w:r w:rsidRPr="002E5E3E">
        <w:rPr>
          <w:spacing w:val="-7"/>
        </w:rPr>
        <w:t xml:space="preserve"> </w:t>
      </w:r>
      <w:r w:rsidRPr="002E5E3E">
        <w:t>в</w:t>
      </w:r>
      <w:r w:rsidRPr="002E5E3E">
        <w:rPr>
          <w:spacing w:val="-7"/>
        </w:rPr>
        <w:t xml:space="preserve"> </w:t>
      </w:r>
      <w:r w:rsidRPr="002E5E3E">
        <w:t>Git</w:t>
      </w:r>
      <w:bookmarkEnd w:id="21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Git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умеет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раскрашивать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вывод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терминала,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2"/>
        </w:rPr>
        <w:t>помочь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быстрее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легче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-1"/>
        </w:rPr>
        <w:t>визуально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анализировать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2"/>
        </w:rPr>
        <w:t>вывод.</w:t>
      </w:r>
      <w:r w:rsidRPr="002E5E3E">
        <w:rPr>
          <w:b w:val="0"/>
          <w:spacing w:val="46"/>
        </w:rPr>
        <w:t xml:space="preserve"> </w:t>
      </w:r>
      <w:r w:rsidRPr="002E5E3E">
        <w:rPr>
          <w:b w:val="0"/>
          <w:spacing w:val="-1"/>
        </w:rPr>
        <w:t>Множество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опций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настройках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помогут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</w:rPr>
        <w:t>цвета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соответствии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своими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предпочтениями.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22" w:name="color.ui"/>
      <w:bookmarkStart w:id="23" w:name="bookmark204"/>
      <w:bookmarkEnd w:id="22"/>
      <w:bookmarkEnd w:id="23"/>
      <w:r w:rsidRPr="002E5E3E">
        <w:rPr>
          <w:b w:val="0"/>
          <w:bCs w:val="0"/>
          <w:spacing w:val="-3"/>
        </w:rPr>
        <w:t>color.ui</w:t>
      </w:r>
      <w:r w:rsidRPr="002E5E3E">
        <w:rPr>
          <w:b w:val="0"/>
          <w:bCs w:val="0"/>
          <w:spacing w:val="3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2"/>
        </w:rPr>
        <w:t>автоматически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раскрасит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большую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часть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своего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2"/>
        </w:rPr>
        <w:t>вывода,</w:t>
      </w:r>
      <w:r w:rsidRPr="002E5E3E">
        <w:rPr>
          <w:b w:val="0"/>
          <w:spacing w:val="31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об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2"/>
        </w:rPr>
        <w:t>этом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</w:rPr>
        <w:t>попросите.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"/>
        </w:rPr>
        <w:t xml:space="preserve"> можете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очень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3"/>
        </w:rPr>
        <w:t>тонко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задать,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"/>
        </w:rPr>
        <w:t xml:space="preserve"> хотите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раскрасить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как.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Но,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просто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  <w:spacing w:val="-1"/>
        </w:rPr>
        <w:t>включить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весь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предустановленный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цветной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вывод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терминала,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установите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color.ui</w:t>
      </w:r>
      <w:r w:rsidRPr="002E5E3E">
        <w:rPr>
          <w:b w:val="0"/>
          <w:spacing w:val="-5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</w:rPr>
        <w:t>true: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75" type="#_x0000_t202" style="width:416.45pt;height:20.1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color.ui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5"/>
        </w:rPr>
        <w:t xml:space="preserve">Когда </w:t>
      </w:r>
      <w:r w:rsidRPr="002E5E3E">
        <w:rPr>
          <w:b w:val="0"/>
          <w:spacing w:val="-1"/>
        </w:rPr>
        <w:t>установлено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значение,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раскрашивает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вывод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случае,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>вывод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идёт</w:t>
      </w:r>
      <w:r w:rsidR="002E5E3E">
        <w:rPr>
          <w:b w:val="0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терминал. Другие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доступные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значения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это: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false,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котором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вывод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никогда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раскрашивается,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always,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3"/>
        </w:rPr>
        <w:t>котором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цвета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добавляются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всегда,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даже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перенаправляете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вывод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3"/>
        </w:rPr>
        <w:t>команд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</w:rPr>
        <w:t>Git’а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через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>конвейер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>другой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>команде.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Эта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настройка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появилась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версии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1.5.5;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у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вас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версия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старее,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придётся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каждую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настройку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цвета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отдельно.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Вам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вряд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ли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понадобится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color.ui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=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always.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большинстве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случаев,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нужны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5"/>
        </w:rPr>
        <w:t>коды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цветов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перенаправленном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выводе,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просто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передать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команде</w:t>
      </w:r>
      <w:r w:rsidRPr="002E5E3E">
        <w:rPr>
          <w:b w:val="0"/>
          <w:spacing w:val="71"/>
          <w:w w:val="99"/>
        </w:rPr>
        <w:t xml:space="preserve"> </w:t>
      </w:r>
      <w:r w:rsidRPr="002E5E3E">
        <w:rPr>
          <w:b w:val="0"/>
          <w:spacing w:val="-2"/>
        </w:rPr>
        <w:t>флаг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--color,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заставить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её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добавить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5"/>
        </w:rPr>
        <w:t>коды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цветов.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Настройка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color.ui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=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true</w:t>
      </w:r>
      <w:r w:rsidRPr="002E5E3E">
        <w:rPr>
          <w:b w:val="0"/>
          <w:spacing w:val="-77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почти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всегда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именно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то,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нужно.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24" w:name="color.*"/>
      <w:bookmarkStart w:id="25" w:name="bookmark205"/>
      <w:bookmarkEnd w:id="24"/>
      <w:bookmarkEnd w:id="25"/>
      <w:r w:rsidRPr="002E5E3E">
        <w:rPr>
          <w:b w:val="0"/>
          <w:bCs w:val="0"/>
        </w:rPr>
        <w:t>color.*</w:t>
      </w:r>
      <w:r w:rsidRPr="002E5E3E">
        <w:rPr>
          <w:b w:val="0"/>
          <w:bCs w:val="0"/>
          <w:spacing w:val="52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необходимо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более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точно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какие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должны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раскрашены,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1"/>
        </w:rPr>
        <w:t xml:space="preserve"> если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используете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старую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версию,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возможность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цветов</w:t>
      </w:r>
      <w:r w:rsidR="002E5E3E">
        <w:rPr>
          <w:b w:val="0"/>
          <w:spacing w:val="-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каждой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отдельно.</w:t>
      </w:r>
      <w:r w:rsidRPr="002E5E3E">
        <w:rPr>
          <w:b w:val="0"/>
        </w:rPr>
        <w:t xml:space="preserve"> 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Каждая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этих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настроек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установлена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true,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</w:rPr>
        <w:t>false</w:t>
      </w:r>
      <w:r w:rsidRPr="002E5E3E">
        <w:rPr>
          <w:b w:val="0"/>
          <w:spacing w:val="-80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always: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74" type="#_x0000_t202" style="width:416.45pt;height:52.6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65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color.branch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color.diff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color.interactive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color.status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Кроме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каждая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этих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настроек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имеет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свои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поднастройки,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75"/>
          <w:w w:val="99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задания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определённого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цвета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3"/>
        </w:rPr>
        <w:t>какой-то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части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вывода,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хотите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перезадать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цвета.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мета-информацию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>выводе</w:t>
      </w:r>
      <w:r w:rsidRPr="002E5E3E">
        <w:rPr>
          <w:b w:val="0"/>
          <w:spacing w:val="-3"/>
        </w:rPr>
        <w:t xml:space="preserve"> команды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diff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синем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цвете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чёрным</w:t>
      </w:r>
      <w:r w:rsidRPr="002E5E3E">
        <w:rPr>
          <w:b w:val="0"/>
          <w:spacing w:val="77"/>
          <w:w w:val="99"/>
        </w:rPr>
        <w:t xml:space="preserve"> </w:t>
      </w:r>
      <w:r w:rsidRPr="002E5E3E">
        <w:rPr>
          <w:b w:val="0"/>
          <w:spacing w:val="-1"/>
        </w:rPr>
        <w:t>фоном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жирным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шрифтом,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выполните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73" type="#_x0000_t202" style="width:416.45pt;height:22.4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color.diff.meta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“blue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black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bold”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Цвет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принимать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любое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следующих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значений:</w:t>
      </w:r>
      <w:r w:rsidRPr="002E5E3E">
        <w:rPr>
          <w:b w:val="0"/>
          <w:spacing w:val="29"/>
        </w:rPr>
        <w:t xml:space="preserve"> </w:t>
      </w:r>
      <w:r w:rsidRPr="002E5E3E">
        <w:rPr>
          <w:b w:val="0"/>
        </w:rPr>
        <w:t>normal,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black,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red,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green,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yellow,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</w:rPr>
        <w:t>blue,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magenta,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cyan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white.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хотите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атрибут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вроде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bold,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делали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предыдущем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</w:rPr>
        <w:t>примере,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выбор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представлены: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bold,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dim,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ul,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blink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reverse.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интересно,</w:t>
      </w:r>
      <w:r w:rsidRPr="002E5E3E">
        <w:rPr>
          <w:b w:val="0"/>
          <w:spacing w:val="30"/>
        </w:rPr>
        <w:t xml:space="preserve"> </w:t>
      </w:r>
      <w:r w:rsidRPr="002E5E3E">
        <w:rPr>
          <w:b w:val="0"/>
          <w:spacing w:val="-2"/>
        </w:rPr>
        <w:t>загляните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страницу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3"/>
        </w:rPr>
        <w:t>руководства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55"/>
        </w:rPr>
        <w:t xml:space="preserve"> </w:t>
      </w:r>
      <w:r w:rsidRPr="002E5E3E">
        <w:rPr>
          <w:b w:val="0"/>
        </w:rPr>
        <w:t>config,</w:t>
      </w:r>
      <w:r w:rsidRPr="002E5E3E">
        <w:rPr>
          <w:b w:val="0"/>
          <w:spacing w:val="2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узнать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доступных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конфигурации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настройках.</w:t>
      </w:r>
    </w:p>
    <w:p w:rsidR="00196857" w:rsidRPr="002E5E3E" w:rsidRDefault="00196857" w:rsidP="00D67AD8">
      <w:pPr>
        <w:pStyle w:val="1"/>
      </w:pPr>
      <w:bookmarkStart w:id="26" w:name="Внешние утилиты merge и diff"/>
      <w:bookmarkStart w:id="27" w:name="bookmark206"/>
      <w:bookmarkStart w:id="28" w:name="_Toc406243209"/>
      <w:bookmarkEnd w:id="26"/>
      <w:bookmarkEnd w:id="27"/>
      <w:r w:rsidRPr="002E5E3E">
        <w:t>Внешние</w:t>
      </w:r>
      <w:r w:rsidRPr="002E5E3E">
        <w:rPr>
          <w:spacing w:val="-9"/>
        </w:rPr>
        <w:t xml:space="preserve"> </w:t>
      </w:r>
      <w:r w:rsidRPr="002E5E3E">
        <w:t>утилиты</w:t>
      </w:r>
      <w:r w:rsidRPr="002E5E3E">
        <w:rPr>
          <w:spacing w:val="-9"/>
        </w:rPr>
        <w:t xml:space="preserve"> </w:t>
      </w:r>
      <w:r w:rsidRPr="002E5E3E">
        <w:t>merge</w:t>
      </w:r>
      <w:r w:rsidRPr="002E5E3E">
        <w:rPr>
          <w:spacing w:val="-9"/>
        </w:rPr>
        <w:t xml:space="preserve"> </w:t>
      </w:r>
      <w:r w:rsidRPr="002E5E3E">
        <w:t>и</w:t>
      </w:r>
      <w:r w:rsidRPr="002E5E3E">
        <w:rPr>
          <w:spacing w:val="-8"/>
        </w:rPr>
        <w:t xml:space="preserve"> </w:t>
      </w:r>
      <w:r w:rsidRPr="002E5E3E">
        <w:t>diff</w:t>
      </w:r>
      <w:bookmarkEnd w:id="28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5"/>
        </w:rPr>
        <w:t>Хоть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внутренняя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реализация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diff,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3"/>
        </w:rPr>
        <w:t>которой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пользовались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до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момента,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заменить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её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внешней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утилитой.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графическую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утилиту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разрешения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3"/>
        </w:rPr>
        <w:t>конфликтов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слияния,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вместо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разрешать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конфликты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вручную.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Мы</w:t>
      </w:r>
      <w:r w:rsidR="002E5E3E">
        <w:rPr>
          <w:b w:val="0"/>
        </w:rPr>
        <w:t xml:space="preserve"> </w:t>
      </w:r>
      <w:r w:rsidRPr="002E5E3E">
        <w:rPr>
          <w:b w:val="0"/>
          <w:spacing w:val="-1"/>
        </w:rPr>
        <w:t>рассмотрим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настройку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Perforce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Visual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Merge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5"/>
        </w:rPr>
        <w:t>Tool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(P4Merge)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качестве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замены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diff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разрешения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3"/>
        </w:rPr>
        <w:t>конфликтов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слияния,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потому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удобная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графическая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утилита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тому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бесплатная.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захотелось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её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попробовать,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P4Merge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работает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основных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платформах,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-1"/>
        </w:rPr>
        <w:t>поэтому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проблем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ней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должно.</w:t>
      </w:r>
      <w:r w:rsidRPr="002E5E3E">
        <w:rPr>
          <w:b w:val="0"/>
          <w:spacing w:val="3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примерах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6"/>
        </w:rPr>
        <w:t>будем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пути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файлам,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используются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Mac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Linux;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Windows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заменить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/usr/local/bin</w:t>
      </w:r>
      <w:r w:rsidRPr="002E5E3E">
        <w:rPr>
          <w:b w:val="0"/>
          <w:spacing w:val="-8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29"/>
          <w:w w:val="99"/>
        </w:rPr>
        <w:t xml:space="preserve"> </w:t>
      </w:r>
      <w:r w:rsidRPr="002E5E3E">
        <w:rPr>
          <w:b w:val="0"/>
          <w:spacing w:val="-2"/>
        </w:rPr>
        <w:t>тот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путь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исполняемым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файлам,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используется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вашей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среде.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3"/>
        </w:rPr>
        <w:t>Скачать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P4Merge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здесь: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color w:val="000000"/>
        </w:rPr>
      </w:pPr>
      <w:hyperlink r:id="rId9" w:history="1">
        <w:r w:rsidRPr="002E5E3E">
          <w:rPr>
            <w:b w:val="0"/>
            <w:color w:val="0000FF"/>
          </w:rPr>
          <w:t>http://www.perforce.com/perforce/downloads/component.html</w:t>
        </w:r>
      </w:hyperlink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Для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начала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сделаем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внешние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сценарии-обёртки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запуска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нужных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3"/>
        </w:rPr>
        <w:t>команд.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7"/>
        </w:rPr>
        <w:t>буду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81"/>
          <w:w w:val="99"/>
        </w:rPr>
        <w:t xml:space="preserve"> </w:t>
      </w:r>
      <w:r w:rsidRPr="002E5E3E">
        <w:rPr>
          <w:b w:val="0"/>
          <w:spacing w:val="-1"/>
        </w:rPr>
        <w:t>Mac’овский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путь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исполняемым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файлам;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других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систем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тот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путь,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5"/>
        </w:rPr>
        <w:t>куда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установлен</w:t>
      </w:r>
      <w:r w:rsidR="002E5E3E">
        <w:rPr>
          <w:b w:val="0"/>
          <w:spacing w:val="-1"/>
        </w:rPr>
        <w:t xml:space="preserve"> </w:t>
      </w:r>
      <w:r w:rsidRPr="002E5E3E">
        <w:rPr>
          <w:b w:val="0"/>
          <w:spacing w:val="-1"/>
        </w:rPr>
        <w:t>ваш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p4merge.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Сделайте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слияния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сценарий-обёртку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именем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extMerge,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  <w:spacing w:val="-2"/>
        </w:rPr>
        <w:t>вызывать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бинарник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со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всеми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переданными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аргументами: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72" type="#_x0000_t202" style="width:416.45pt;height:58.7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/usr/local/bin/extMerge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#!/bin/sh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/Applications/p4merge.app/Contents/MacOS/p4merge</w:t>
                  </w:r>
                  <w:r w:rsidRPr="00196857">
                    <w:rPr>
                      <w:rFonts w:ascii="Courier New" w:hAnsi="Courier New" w:cs="Courier New"/>
                      <w:spacing w:val="-4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$*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lastRenderedPageBreak/>
        <w:t>Обёртка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diff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проверяет,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ей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было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передано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семь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аргументов,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передаёт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два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1"/>
        </w:rPr>
        <w:t>вашему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сценарию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слияния.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передаёт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следующие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аргументы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программе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1"/>
        </w:rPr>
        <w:t>выполняющей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diff: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2E5E3E" w:rsidRPr="002E5E3E">
        <w:rPr>
          <w:b w:val="0"/>
        </w:rPr>
        <w:pict>
          <v:shape id="_x0000_s24971" type="#_x0000_t202" style="width:416.45pt;height:20.55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путь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старый-файл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старый-хеш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старые-права</w:t>
                  </w:r>
                  <w:r>
                    <w:rPr>
                      <w:rFonts w:ascii="Courier New" w:hAnsi="Courier New" w:cs="Courier New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новый-файл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новый-хеш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новые-права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Так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нужны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старый-файл</w:t>
      </w:r>
      <w:r w:rsidRPr="002E5E3E">
        <w:rPr>
          <w:b w:val="0"/>
          <w:spacing w:val="-5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новый-файл,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воспользуемся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сценарием-</w:t>
      </w:r>
      <w:r w:rsidRPr="002E5E3E">
        <w:rPr>
          <w:b w:val="0"/>
          <w:spacing w:val="30"/>
          <w:w w:val="99"/>
        </w:rPr>
        <w:t xml:space="preserve"> </w:t>
      </w:r>
      <w:r w:rsidRPr="002E5E3E">
        <w:rPr>
          <w:b w:val="0"/>
          <w:spacing w:val="-2"/>
        </w:rPr>
        <w:t>обёрткой,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передать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те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аргументы,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нужны: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70" type="#_x0000_t202" style="width:416.45pt;height:57.6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/usr/local/bin/extDiff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#!/bin/sh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[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$#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-eq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7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]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&amp;&amp;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/usr/local/bin/extMerge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"$2"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"$5"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Ещё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следует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убедиться,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наши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сценарии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имеют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права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исполнение: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69" type="#_x0000_t202" style="width:416.45pt;height:38.6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sudo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chmod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+x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/usr/local/bin/extMerge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sudo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chmod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+x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/usr/local/bin/extDiff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можем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настроить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конфигурационный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использование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наших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собственных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</w:rPr>
        <w:t>утилит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разрешения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слияний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diff’а.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потребуется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поменять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несколько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настроек: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-1"/>
        </w:rPr>
        <w:t>merge.tool,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указать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Git’у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то,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какую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стратегию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использовать;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mergetool.*.cmd,</w:t>
      </w:r>
      <w:r w:rsidR="006E76B3">
        <w:rPr>
          <w:b w:val="0"/>
          <w:spacing w:val="-1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указать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запустить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3"/>
        </w:rPr>
        <w:t>команду;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mergetool.trustExitCode,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2"/>
        </w:rPr>
        <w:t>указать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5"/>
        </w:rPr>
        <w:t>Git’у,</w:t>
      </w:r>
      <w:r w:rsidR="006E76B3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ли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5"/>
        </w:rPr>
        <w:t>коду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возврата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определить,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было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разрешение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2"/>
        </w:rPr>
        <w:t>конфликта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слияния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успешным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25"/>
          <w:w w:val="99"/>
        </w:rPr>
        <w:t xml:space="preserve"> </w:t>
      </w:r>
      <w:r w:rsidRPr="002E5E3E">
        <w:rPr>
          <w:b w:val="0"/>
        </w:rPr>
        <w:t>нет;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diff.external</w:t>
      </w:r>
      <w:r w:rsidRPr="002E5E3E">
        <w:rPr>
          <w:b w:val="0"/>
          <w:spacing w:val="-9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команду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используемую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diff.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Таким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образом</w:t>
      </w:r>
      <w:r w:rsidRPr="002E5E3E">
        <w:rPr>
          <w:b w:val="0"/>
          <w:spacing w:val="29"/>
          <w:w w:val="99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либо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выполнить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четыре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config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68" type="#_x0000_t202" style="width:416.45pt;height:94.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merge.tool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extMerge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 w:line="325" w:lineRule="auto"/>
                    <w:ind w:left="561" w:right="3269" w:hanging="38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mergetool.extMerge.cmd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'extMerge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"$BASE"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"$LOCAL"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"$REMOTE"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"$MERGED"'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mergetool.trustExitCode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false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diff.external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extDiff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либо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отредактировать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~/.gitconfig</w:t>
      </w:r>
      <w:r w:rsidRPr="002E5E3E">
        <w:rPr>
          <w:b w:val="0"/>
          <w:spacing w:val="-78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добавить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5"/>
        </w:rPr>
        <w:t>туда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следующие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строки: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67" type="#_x0000_t202" style="width:416.45pt;height:15.7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[merge]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66" type="#_x0000_t202" style="width:416.45pt;height:107.6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6043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tool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extMerge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[mergetool</w:t>
                  </w:r>
                  <w:r w:rsidRPr="00196857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"extMerge"]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370" w:right="307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cmd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extMerge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"$BASE"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"$LOCAL"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"$REMOTE"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"$MERGED"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trustExitCode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false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[diff]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370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external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extDiff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1"/>
        </w:rPr>
        <w:t>после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всё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настроено,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выполните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команду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diff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следующим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образом: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65" type="#_x0000_t202" style="width:416.45pt;height:17.95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diff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32d1776b1^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32d1776b1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lastRenderedPageBreak/>
        <w:t>то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вместо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вывод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diff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терминал,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запустит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P4Merge,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75"/>
          <w:w w:val="99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показано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Рисунке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7-1.</w:t>
      </w:r>
    </w:p>
    <w:p w:rsidR="00196857" w:rsidRPr="006E76B3" w:rsidRDefault="00196857" w:rsidP="006E76B3">
      <w:pPr>
        <w:pStyle w:val="afe"/>
      </w:pPr>
      <w:r w:rsidRPr="006E76B3">
        <w:rPr>
          <w:noProof/>
        </w:rPr>
        <w:drawing>
          <wp:inline distT="0" distB="0" distL="0" distR="0">
            <wp:extent cx="3052445" cy="2253615"/>
            <wp:effectExtent l="19050" t="0" r="0" b="0"/>
            <wp:docPr id="1065" name="Рисунок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57" w:rsidRPr="006E76B3" w:rsidRDefault="00196857" w:rsidP="006E76B3">
      <w:pPr>
        <w:pStyle w:val="afe"/>
      </w:pPr>
      <w:r w:rsidRPr="006E76B3">
        <w:rPr>
          <w:spacing w:val="-1"/>
        </w:rPr>
        <w:t>Рисунок</w:t>
      </w:r>
      <w:r w:rsidRPr="006E76B3">
        <w:rPr>
          <w:spacing w:val="33"/>
        </w:rPr>
        <w:t xml:space="preserve"> </w:t>
      </w:r>
      <w:r w:rsidRPr="006E76B3">
        <w:t>7.1:</w:t>
      </w:r>
      <w:r w:rsidRPr="006E76B3">
        <w:rPr>
          <w:spacing w:val="8"/>
        </w:rPr>
        <w:t xml:space="preserve"> </w:t>
      </w:r>
      <w:r w:rsidRPr="006E76B3">
        <w:rPr>
          <w:iCs/>
          <w:spacing w:val="-1"/>
        </w:rPr>
        <w:t>P4Merge.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попытке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слияния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2"/>
        </w:rPr>
        <w:t>двух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веток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получите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5"/>
        </w:rPr>
        <w:t>конфликт,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  <w:spacing w:val="-1"/>
        </w:rPr>
        <w:t>запустите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3"/>
        </w:rPr>
        <w:t>команду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</w:rPr>
        <w:t>mergetool</w:t>
      </w:r>
      <w:r w:rsidRPr="002E5E3E">
        <w:rPr>
          <w:b w:val="0"/>
          <w:spacing w:val="-76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она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запустит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графическую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утилиту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P4Merge,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которой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сможете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</w:rPr>
        <w:t>разрешить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свои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конфликты.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Что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удобно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нашей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настройке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обёртками,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то,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лёгкостью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поменять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</w:rPr>
        <w:t>утилиты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слияния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diff’а.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изменить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свои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утилиты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extDiff</w:t>
      </w:r>
      <w:r w:rsidRPr="002E5E3E">
        <w:rPr>
          <w:b w:val="0"/>
          <w:spacing w:val="-9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extMerge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так,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они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использовали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утилиту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KDiff3,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всё,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сделать,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отредактировать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extMerge: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64" type="#_x0000_t202" style="width:416.45pt;height:59.4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/usr/local/bin/extMerge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#!/bin/sh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/Applications/kdiff3.app/Contents/MacOS/kdiff3</w:t>
                  </w:r>
                  <w:r w:rsidRPr="00196857">
                    <w:rPr>
                      <w:rFonts w:ascii="Courier New" w:hAnsi="Courier New" w:cs="Courier New"/>
                      <w:spacing w:val="-4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$*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утилиту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KDiff3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просмотра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diff’ов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разрешения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3"/>
        </w:rPr>
        <w:t>конфликтов</w:t>
      </w:r>
      <w:r w:rsidRPr="002E5E3E">
        <w:rPr>
          <w:b w:val="0"/>
          <w:spacing w:val="87"/>
          <w:w w:val="99"/>
        </w:rPr>
        <w:t xml:space="preserve"> </w:t>
      </w:r>
      <w:r w:rsidRPr="002E5E3E">
        <w:rPr>
          <w:b w:val="0"/>
        </w:rPr>
        <w:t>слияния.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уже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предустановленные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множества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других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утилит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разрешения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слияний,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3"/>
        </w:rPr>
        <w:t>которых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полностью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прописывать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3"/>
        </w:rPr>
        <w:t>команду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запуска,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достаточно</w:t>
      </w:r>
      <w:r w:rsidR="006E76B3">
        <w:rPr>
          <w:b w:val="0"/>
          <w:spacing w:val="-1"/>
        </w:rPr>
        <w:t xml:space="preserve"> </w:t>
      </w:r>
      <w:r w:rsidRPr="002E5E3E">
        <w:rPr>
          <w:b w:val="0"/>
        </w:rPr>
        <w:t>просто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указать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утилиты.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таким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утилитам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относятся: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kdiff3,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opendiff,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tkdiff,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meld,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xxdiff,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  <w:spacing w:val="-1"/>
        </w:rPr>
        <w:t>emerge,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vimdiff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gvimdiff.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интересно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KDiff3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diff’ов,</w:t>
      </w:r>
      <w:r w:rsidRPr="002E5E3E">
        <w:rPr>
          <w:b w:val="0"/>
          <w:spacing w:val="83"/>
          <w:w w:val="99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хочется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разрешения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слияний,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3"/>
        </w:rPr>
        <w:t>команда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kdiff3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находится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пути,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выполнить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63" type="#_x0000_t202" style="width:416.45pt;height:18.7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merge.tool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kdiff3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вместо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extMerge</w:t>
      </w:r>
      <w:r w:rsidRPr="002E5E3E">
        <w:rPr>
          <w:b w:val="0"/>
          <w:spacing w:val="-5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extDiff</w:t>
      </w:r>
      <w:r w:rsidRPr="002E5E3E">
        <w:rPr>
          <w:b w:val="0"/>
          <w:spacing w:val="-5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выполните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эту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6"/>
        </w:rPr>
        <w:t>команду,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KDiff3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разрешения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слияний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обычный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инструмент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diff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diff’ов.</w:t>
      </w:r>
    </w:p>
    <w:p w:rsidR="00196857" w:rsidRPr="00242D7A" w:rsidRDefault="00196857" w:rsidP="00242D7A">
      <w:pPr>
        <w:pStyle w:val="1"/>
      </w:pPr>
      <w:bookmarkStart w:id="29" w:name="Форматирование и пробельные символы"/>
      <w:bookmarkStart w:id="30" w:name="bookmark207"/>
      <w:bookmarkStart w:id="31" w:name="_Toc406243210"/>
      <w:bookmarkEnd w:id="29"/>
      <w:bookmarkEnd w:id="30"/>
      <w:r w:rsidRPr="00242D7A">
        <w:lastRenderedPageBreak/>
        <w:t>Форматирование и пробельные символы</w:t>
      </w:r>
      <w:bookmarkEnd w:id="31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Проблемы</w:t>
      </w:r>
      <w:r w:rsidRPr="002E5E3E">
        <w:rPr>
          <w:b w:val="0"/>
        </w:rPr>
        <w:t xml:space="preserve"> с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форматированием</w:t>
      </w:r>
      <w:r w:rsidRPr="002E5E3E">
        <w:rPr>
          <w:b w:val="0"/>
        </w:rPr>
        <w:t xml:space="preserve"> 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пробельными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символами</w:t>
      </w:r>
      <w:r w:rsidRPr="002E5E3E">
        <w:rPr>
          <w:b w:val="0"/>
        </w:rPr>
        <w:t xml:space="preserve"> —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одни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из самых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дурацких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3"/>
        </w:rPr>
        <w:t>трудно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уловимых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проблем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тех,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которыми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сталкиваются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многие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разработчики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совместной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  <w:spacing w:val="-1"/>
        </w:rPr>
        <w:t>работе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над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проектами,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особенно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разработка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ведётся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разных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платформах.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Очень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просто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</w:rPr>
        <w:t>внести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малозаметные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изменения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пробельных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символов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при,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3"/>
        </w:rPr>
        <w:t>подготовке</w:t>
      </w:r>
      <w:r w:rsidRPr="002E5E3E">
        <w:rPr>
          <w:b w:val="0"/>
          <w:spacing w:val="75"/>
          <w:w w:val="99"/>
        </w:rPr>
        <w:t xml:space="preserve"> </w:t>
      </w:r>
      <w:r w:rsidRPr="002E5E3E">
        <w:rPr>
          <w:b w:val="0"/>
          <w:spacing w:val="-1"/>
        </w:rPr>
        <w:t>патчей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из-за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текстовые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редакторы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добавляют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без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предупреждения,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кросс-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платформенных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проектах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1"/>
        </w:rPr>
        <w:t>Windows-программисты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1"/>
        </w:rPr>
        <w:t>добавляют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1"/>
        </w:rPr>
        <w:t>символы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1"/>
        </w:rPr>
        <w:t>возврата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1"/>
        </w:rPr>
        <w:t>каретки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2"/>
        </w:rPr>
        <w:t>конце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1"/>
        </w:rPr>
        <w:t>изменяемых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ими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строк.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несколько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опций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помочь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решением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подобных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проблем.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32" w:name="core.autocrlf"/>
      <w:bookmarkStart w:id="33" w:name="bookmark208"/>
      <w:bookmarkEnd w:id="32"/>
      <w:bookmarkEnd w:id="33"/>
      <w:r w:rsidRPr="002E5E3E">
        <w:rPr>
          <w:b w:val="0"/>
          <w:bCs w:val="0"/>
          <w:spacing w:val="-1"/>
        </w:rPr>
        <w:t>core.autocrlf</w:t>
      </w:r>
      <w:r w:rsidRPr="002E5E3E">
        <w:rPr>
          <w:b w:val="0"/>
          <w:bCs w:val="0"/>
        </w:rPr>
        <w:t xml:space="preserve">  </w:t>
      </w:r>
      <w:r w:rsidRPr="002E5E3E">
        <w:rPr>
          <w:b w:val="0"/>
          <w:bCs w:val="0"/>
          <w:spacing w:val="27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пишите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7"/>
        </w:rPr>
        <w:t>код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Windows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пользуетесь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другой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системой,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работаете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людьми,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пишут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Windows,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наверняка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рано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поздно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столкнётесь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проблемой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  <w:spacing w:val="-2"/>
        </w:rPr>
        <w:t>конца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строк.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Она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возникает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из-за</w:t>
      </w:r>
      <w:r w:rsidRPr="002E5E3E">
        <w:rPr>
          <w:b w:val="0"/>
          <w:spacing w:val="-2"/>
        </w:rPr>
        <w:t xml:space="preserve"> того, </w:t>
      </w:r>
      <w:r w:rsidRPr="002E5E3E">
        <w:rPr>
          <w:b w:val="0"/>
          <w:spacing w:val="-1"/>
        </w:rPr>
        <w:t xml:space="preserve">что </w:t>
      </w:r>
      <w:r w:rsidRPr="002E5E3E">
        <w:rPr>
          <w:b w:val="0"/>
          <w:spacing w:val="-2"/>
        </w:rPr>
        <w:t>Windows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 xml:space="preserve">использует </w:t>
      </w:r>
      <w:r w:rsidRPr="002E5E3E">
        <w:rPr>
          <w:b w:val="0"/>
        </w:rPr>
        <w:t>для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переноса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строк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"/>
        </w:rPr>
        <w:t xml:space="preserve"> символ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  <w:spacing w:val="-1"/>
        </w:rPr>
        <w:t>возврата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каретки,</w:t>
      </w:r>
      <w:r w:rsidRPr="002E5E3E">
        <w:rPr>
          <w:b w:val="0"/>
        </w:rPr>
        <w:t xml:space="preserve"> и</w:t>
      </w:r>
      <w:r w:rsidRPr="002E5E3E">
        <w:rPr>
          <w:b w:val="0"/>
          <w:spacing w:val="-1"/>
        </w:rPr>
        <w:t xml:space="preserve"> символ </w:t>
      </w:r>
      <w:r w:rsidRPr="002E5E3E">
        <w:rPr>
          <w:b w:val="0"/>
          <w:spacing w:val="-3"/>
        </w:rPr>
        <w:t>перехода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новую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3"/>
        </w:rPr>
        <w:t>строку,</w:t>
      </w:r>
      <w:r w:rsidRPr="002E5E3E">
        <w:rPr>
          <w:b w:val="0"/>
        </w:rPr>
        <w:t xml:space="preserve"> в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-1"/>
        </w:rPr>
        <w:t xml:space="preserve"> как </w:t>
      </w:r>
      <w:r w:rsidRPr="002E5E3E">
        <w:rPr>
          <w:b w:val="0"/>
        </w:rPr>
        <w:t>в</w:t>
      </w:r>
      <w:r w:rsidRPr="002E5E3E">
        <w:rPr>
          <w:b w:val="0"/>
          <w:spacing w:val="-1"/>
        </w:rPr>
        <w:t xml:space="preserve"> системах </w:t>
      </w:r>
      <w:r w:rsidRPr="002E5E3E">
        <w:rPr>
          <w:b w:val="0"/>
        </w:rPr>
        <w:t>Mac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Linux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используется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символ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3"/>
        </w:rPr>
        <w:t>перехода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2"/>
        </w:rPr>
        <w:t>новую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3"/>
        </w:rPr>
        <w:t>строку.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незначительное,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невероятно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  <w:spacing w:val="-1"/>
        </w:rPr>
        <w:t>раздражающее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обстоятельство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кросс-платформенной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работе.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Git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справиться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этим,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автоматически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3"/>
        </w:rPr>
        <w:t>конвертируя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CRLF-концы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строк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LF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-2"/>
        </w:rPr>
        <w:t>коммите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обратную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сторону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выгрузке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5"/>
        </w:rPr>
        <w:t>кода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репозитория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файловую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3"/>
        </w:rPr>
        <w:t>систему.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Данную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функциональность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включить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core.autocrlf.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используете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1"/>
        </w:rPr>
        <w:t>Windows,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установите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настройку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true,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3"/>
        </w:rPr>
        <w:t>тогда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концы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строк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LF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6"/>
        </w:rPr>
        <w:t>будут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2"/>
        </w:rPr>
        <w:t>сконвертированы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</w:rPr>
        <w:t>CRLF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выгрузке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5"/>
        </w:rPr>
        <w:t>кода: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62" type="#_x0000_t202" style="width:416.45pt;height:18.1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core.autocrlf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сидите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Linux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Mac,</w:t>
      </w:r>
      <w:r w:rsidRPr="002E5E3E">
        <w:rPr>
          <w:b w:val="0"/>
          <w:spacing w:val="-5"/>
        </w:rPr>
        <w:t xml:space="preserve"> где </w:t>
      </w:r>
      <w:r w:rsidRPr="002E5E3E">
        <w:rPr>
          <w:b w:val="0"/>
          <w:spacing w:val="-1"/>
        </w:rPr>
        <w:t>используются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LF-концы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строк,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надо,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автоматически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конвертировал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выгрузке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репозитория.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Однако,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вдруг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</w:rPr>
        <w:t>случайно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кто-то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добавил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CRLF-концами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строк,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хотелось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бы,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исправил</w:t>
      </w:r>
      <w:r w:rsidRPr="002E5E3E">
        <w:rPr>
          <w:b w:val="0"/>
          <w:spacing w:val="23"/>
          <w:w w:val="99"/>
        </w:rPr>
        <w:t xml:space="preserve"> </w:t>
      </w:r>
      <w:r w:rsidRPr="002E5E3E">
        <w:rPr>
          <w:b w:val="0"/>
          <w:spacing w:val="-1"/>
        </w:rPr>
        <w:t>это.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Можно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указать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5"/>
        </w:rPr>
        <w:t>Git’у,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конвертировал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CRLF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LF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коммитах,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установив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  <w:spacing w:val="-1"/>
        </w:rPr>
        <w:t>настройку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core.autocrlf</w:t>
      </w:r>
      <w:r w:rsidRPr="002E5E3E">
        <w:rPr>
          <w:b w:val="0"/>
          <w:spacing w:val="-8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input: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61" type="#_x0000_t202" style="width:416.45pt;height:16.2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core.autocrlf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input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Такая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настройка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даст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CRLF-концы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2"/>
        </w:rPr>
        <w:t>выгруженном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5"/>
        </w:rPr>
        <w:t>коде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Windows-системах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LF-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2"/>
        </w:rPr>
        <w:t>концы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Mac’ах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Linux,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репозитории.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Windows-программист,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пишущий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3"/>
        </w:rPr>
        <w:t>проект,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предназначенный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Windows,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отключить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данную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функциональность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записывать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символы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возврата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каретки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  <w:spacing w:val="-1"/>
        </w:rPr>
        <w:t>репозиторий,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установив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значение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false: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60" type="#_x0000_t202" style="width:416.45pt;height:13.6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core.autocrlf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false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34" w:name="core.whitespace"/>
      <w:bookmarkStart w:id="35" w:name="bookmark209"/>
      <w:bookmarkEnd w:id="34"/>
      <w:bookmarkEnd w:id="35"/>
      <w:r w:rsidRPr="002E5E3E">
        <w:rPr>
          <w:b w:val="0"/>
          <w:bCs w:val="0"/>
          <w:spacing w:val="-1"/>
        </w:rPr>
        <w:lastRenderedPageBreak/>
        <w:t>core.whitespace</w:t>
      </w:r>
      <w:r w:rsidRPr="002E5E3E">
        <w:rPr>
          <w:b w:val="0"/>
          <w:bCs w:val="0"/>
          <w:spacing w:val="3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заранее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настроен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обнаружение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исправление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некоторых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проблем,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  <w:spacing w:val="-1"/>
        </w:rPr>
        <w:t>связанных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пробелами.</w:t>
      </w:r>
      <w:r w:rsidRPr="002E5E3E">
        <w:rPr>
          <w:b w:val="0"/>
          <w:spacing w:val="32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2"/>
        </w:rPr>
        <w:t>находить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четыре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основные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проблемы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пробелами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две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отслеживаются,</w:t>
      </w:r>
      <w:r w:rsidRPr="002E5E3E">
        <w:rPr>
          <w:b w:val="0"/>
          <w:spacing w:val="28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выключены,</w:t>
      </w:r>
      <w:r w:rsidRPr="002E5E3E">
        <w:rPr>
          <w:b w:val="0"/>
          <w:spacing w:val="28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две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1"/>
        </w:rPr>
        <w:t>отслеживаются,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включить.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5"/>
        </w:rPr>
        <w:t>Те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две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настройки,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включены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trailing-space,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3"/>
        </w:rPr>
        <w:t>которая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</w:rPr>
        <w:t>ищет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пробелы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конце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строк,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space-before-tab,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3"/>
        </w:rPr>
        <w:t>которая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ищет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пробелы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символами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  <w:spacing w:val="-2"/>
        </w:rPr>
        <w:t>табуляции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начале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строк.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5"/>
        </w:rPr>
        <w:t>Те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две,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выключены,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включены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indent-</w:t>
      </w:r>
      <w:r w:rsidRPr="002E5E3E">
        <w:rPr>
          <w:b w:val="0"/>
          <w:spacing w:val="27"/>
          <w:w w:val="99"/>
        </w:rPr>
        <w:t xml:space="preserve"> </w:t>
      </w:r>
      <w:r w:rsidRPr="002E5E3E">
        <w:rPr>
          <w:b w:val="0"/>
          <w:spacing w:val="-1"/>
        </w:rPr>
        <w:t>with-non-tab,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3"/>
        </w:rPr>
        <w:t>которая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ищет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строки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начинающиеся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восьми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более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пробелов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вместо</w:t>
      </w:r>
      <w:r w:rsidRPr="002E5E3E">
        <w:rPr>
          <w:b w:val="0"/>
          <w:spacing w:val="79"/>
          <w:w w:val="99"/>
        </w:rPr>
        <w:t xml:space="preserve"> </w:t>
      </w:r>
      <w:r w:rsidRPr="002E5E3E">
        <w:rPr>
          <w:b w:val="0"/>
          <w:spacing w:val="-1"/>
        </w:rPr>
        <w:t>символов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>табуляции,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cr-at-eol,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3"/>
        </w:rPr>
        <w:t xml:space="preserve">которая </w:t>
      </w:r>
      <w:r w:rsidRPr="002E5E3E">
        <w:rPr>
          <w:b w:val="0"/>
        </w:rPr>
        <w:t>сообщает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5"/>
        </w:rPr>
        <w:t>Git’у,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символы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возврата каретки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2"/>
        </w:rPr>
        <w:t>конце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строк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допустимы.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указать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5"/>
        </w:rPr>
        <w:t>Git’у,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какие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этих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настроек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хотите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включить,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задав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core.whitespace</w:t>
      </w:r>
      <w:r w:rsidR="006E76B3">
        <w:rPr>
          <w:b w:val="0"/>
        </w:rPr>
        <w:t xml:space="preserve"> </w:t>
      </w:r>
      <w:r w:rsidRPr="002E5E3E">
        <w:rPr>
          <w:b w:val="0"/>
        </w:rPr>
        <w:t>через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запятую.</w:t>
      </w:r>
      <w:r w:rsidRPr="002E5E3E">
        <w:rPr>
          <w:b w:val="0"/>
        </w:rPr>
        <w:t xml:space="preserve"> 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Отключить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настройку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либо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опустив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её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списке,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либо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дописав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знак</w:t>
      </w:r>
      <w:r w:rsidR="006E76B3">
        <w:rPr>
          <w:b w:val="0"/>
        </w:rPr>
        <w:t xml:space="preserve"> </w:t>
      </w:r>
      <w:r w:rsidRPr="002E5E3E">
        <w:rPr>
          <w:b w:val="0"/>
        </w:rPr>
        <w:t>-</w:t>
      </w:r>
      <w:r w:rsidRPr="002E5E3E">
        <w:rPr>
          <w:b w:val="0"/>
          <w:spacing w:val="-58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соответствующим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значением.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хотите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проверки,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1"/>
        </w:rPr>
        <w:t>кроме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cr-at-eol,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так: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59" type="#_x0000_t202" style="width:416.45pt;height:39.1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core.whitespace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trailing-space,space-before-tab,indent-with-non-tab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 xml:space="preserve">Git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выявлять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 xml:space="preserve">эти </w:t>
      </w:r>
      <w:r w:rsidRPr="002E5E3E">
        <w:rPr>
          <w:b w:val="0"/>
          <w:spacing w:val="-1"/>
        </w:rPr>
        <w:t>проблемы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запуске</w:t>
      </w:r>
      <w:r w:rsidRPr="002E5E3E">
        <w:rPr>
          <w:b w:val="0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</w:rPr>
        <w:t xml:space="preserve"> git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diff</w:t>
      </w:r>
      <w:r w:rsidRPr="002E5E3E">
        <w:rPr>
          <w:b w:val="0"/>
          <w:spacing w:val="-70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пытаться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выделить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2"/>
        </w:rPr>
        <w:t>цветом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так,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было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исправить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до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коммита.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Кроме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значения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  <w:spacing w:val="-6"/>
        </w:rPr>
        <w:t>будут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использоваться,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помочь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применением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патчей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apply.</w:t>
      </w:r>
      <w:r w:rsidRPr="002E5E3E">
        <w:rPr>
          <w:b w:val="0"/>
          <w:spacing w:val="44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  <w:spacing w:val="-5"/>
        </w:rPr>
        <w:t>будете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принимать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патч,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попросить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предупредить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вас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о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наличии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патче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заданных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проблем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пробельными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символами: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58" type="#_x0000_t202" style="width:416.45pt;height:19.2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apply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--whitespace=warn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&lt;патч&gt;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Или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попытаться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автоматически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исправить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проблему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применением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патча: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57" type="#_x0000_t202" style="width:416.45pt;height:22.25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apply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--whitespace=fix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&lt;патч&gt;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Данные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также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относятся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3"/>
        </w:rPr>
        <w:t>команде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rebase.</w:t>
      </w:r>
      <w:r w:rsidRPr="002E5E3E">
        <w:rPr>
          <w:b w:val="0"/>
          <w:spacing w:val="47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2"/>
        </w:rPr>
        <w:t>вдруг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сделали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2"/>
        </w:rPr>
        <w:t>коммиты,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3"/>
        </w:rPr>
        <w:t>которых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проблемы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пробельными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символами,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отправили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</w:rPr>
        <w:t>сервер,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запустите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rebase</w:t>
      </w:r>
      <w:r w:rsidRPr="002E5E3E">
        <w:rPr>
          <w:b w:val="0"/>
          <w:spacing w:val="-90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опцией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--whitespace=fix,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автоматически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исправил</w:t>
      </w:r>
      <w:r w:rsidRPr="002E5E3E">
        <w:rPr>
          <w:b w:val="0"/>
          <w:spacing w:val="71"/>
          <w:w w:val="99"/>
        </w:rPr>
        <w:t xml:space="preserve"> </w:t>
      </w:r>
      <w:r w:rsidRPr="002E5E3E">
        <w:rPr>
          <w:b w:val="0"/>
        </w:rPr>
        <w:t>ошибки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во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переписывания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патчей.</w:t>
      </w:r>
    </w:p>
    <w:p w:rsidR="00196857" w:rsidRPr="006E76B3" w:rsidRDefault="00196857" w:rsidP="00D67AD8">
      <w:pPr>
        <w:pStyle w:val="1"/>
      </w:pPr>
      <w:bookmarkStart w:id="36" w:name="Настройка сервера"/>
      <w:bookmarkStart w:id="37" w:name="bookmark210"/>
      <w:bookmarkStart w:id="38" w:name="_Toc406243211"/>
      <w:bookmarkEnd w:id="36"/>
      <w:bookmarkEnd w:id="37"/>
      <w:r w:rsidRPr="006E76B3">
        <w:t>Настройка</w:t>
      </w:r>
      <w:r w:rsidRPr="006E76B3">
        <w:rPr>
          <w:spacing w:val="-22"/>
        </w:rPr>
        <w:t xml:space="preserve"> </w:t>
      </w:r>
      <w:r w:rsidRPr="006E76B3">
        <w:t>сервера</w:t>
      </w:r>
      <w:bookmarkEnd w:id="38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Для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серверной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части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доступно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уж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много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настроек,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среди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3"/>
        </w:rPr>
        <w:t>несколько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интересных,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следует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обратить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внимание.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39" w:name="receive.fsckObjects"/>
      <w:bookmarkStart w:id="40" w:name="bookmark211"/>
      <w:bookmarkEnd w:id="39"/>
      <w:bookmarkEnd w:id="40"/>
      <w:r w:rsidRPr="002E5E3E">
        <w:rPr>
          <w:b w:val="0"/>
          <w:bCs w:val="0"/>
          <w:spacing w:val="-1"/>
        </w:rPr>
        <w:lastRenderedPageBreak/>
        <w:t>receive.fsckObjects</w:t>
      </w:r>
      <w:r w:rsidRPr="002E5E3E">
        <w:rPr>
          <w:b w:val="0"/>
          <w:bCs w:val="0"/>
          <w:spacing w:val="30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проверяет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отправленные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сервер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объекты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81"/>
          <w:w w:val="99"/>
        </w:rPr>
        <w:t xml:space="preserve"> </w:t>
      </w:r>
      <w:r w:rsidRPr="002E5E3E">
        <w:rPr>
          <w:b w:val="0"/>
        </w:rPr>
        <w:t>целостность.</w:t>
      </w:r>
      <w:r w:rsidRPr="002E5E3E">
        <w:rPr>
          <w:b w:val="0"/>
          <w:spacing w:val="32"/>
        </w:rPr>
        <w:t xml:space="preserve"> </w:t>
      </w:r>
      <w:r w:rsidRPr="002E5E3E">
        <w:rPr>
          <w:b w:val="0"/>
          <w:spacing w:val="-6"/>
        </w:rPr>
        <w:t>Хотя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проверять,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каждый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объект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всё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совпадает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со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своей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  <w:spacing w:val="-1"/>
        </w:rPr>
        <w:t>контрольной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суммой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SHA-1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указывает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допустимые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объекты,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делает</w:t>
      </w:r>
      <w:r w:rsidRPr="002E5E3E">
        <w:rPr>
          <w:b w:val="0"/>
          <w:spacing w:val="27"/>
          <w:w w:val="99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каждом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запуске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push.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Эта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операция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довольно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затратна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значительно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  <w:spacing w:val="-1"/>
        </w:rPr>
        <w:t>увеличить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выполнения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push</w:t>
      </w:r>
      <w:r w:rsidRPr="002E5E3E">
        <w:rPr>
          <w:b w:val="0"/>
          <w:spacing w:val="-7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зависимости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от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размера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репозитория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количества</w:t>
      </w:r>
      <w:r w:rsidRPr="002E5E3E">
        <w:rPr>
          <w:b w:val="0"/>
          <w:spacing w:val="83"/>
          <w:w w:val="99"/>
        </w:rPr>
        <w:t xml:space="preserve"> </w:t>
      </w:r>
      <w:r w:rsidRPr="002E5E3E">
        <w:rPr>
          <w:b w:val="0"/>
          <w:spacing w:val="-1"/>
        </w:rPr>
        <w:t>отправляемых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данных.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хотите,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проверял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целостность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объектов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каждой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  <w:spacing w:val="-1"/>
        </w:rPr>
        <w:t>отправке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данных,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установив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receive.fsckObjects</w:t>
      </w:r>
      <w:r w:rsidRPr="002E5E3E">
        <w:rPr>
          <w:b w:val="0"/>
          <w:spacing w:val="-7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true: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56" type="#_x0000_t202" style="width:416.45pt;height:20.9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--system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receive.fsckObjects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Git,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тем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принять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новые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данные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2"/>
        </w:rPr>
        <w:t>от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клиента,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проверять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целостность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  <w:spacing w:val="-2"/>
        </w:rPr>
        <w:t>вашего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репозитория,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убедиться,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3"/>
        </w:rPr>
        <w:t>какой-нибудь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неисправный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клиент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внёс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повреждённые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</w:rPr>
        <w:t>данные.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41" w:name="receive.denyNonFastForwards"/>
      <w:bookmarkStart w:id="42" w:name="bookmark212"/>
      <w:bookmarkEnd w:id="41"/>
      <w:bookmarkEnd w:id="42"/>
      <w:r w:rsidRPr="002E5E3E">
        <w:rPr>
          <w:b w:val="0"/>
          <w:bCs w:val="0"/>
          <w:spacing w:val="-1"/>
        </w:rPr>
        <w:t>receive.denyNonFastForwards</w:t>
      </w:r>
      <w:r w:rsidRPr="002E5E3E">
        <w:rPr>
          <w:b w:val="0"/>
          <w:bCs w:val="0"/>
        </w:rPr>
        <w:t xml:space="preserve">  </w:t>
      </w:r>
      <w:r w:rsidRPr="002E5E3E">
        <w:rPr>
          <w:b w:val="0"/>
          <w:bCs w:val="0"/>
          <w:spacing w:val="13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переместили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rebase</w:t>
      </w:r>
      <w:r w:rsidRPr="002E5E3E">
        <w:rPr>
          <w:b w:val="0"/>
          <w:spacing w:val="-93"/>
        </w:rPr>
        <w:t xml:space="preserve"> </w:t>
      </w:r>
      <w:r w:rsidRPr="002E5E3E">
        <w:rPr>
          <w:b w:val="0"/>
          <w:spacing w:val="-2"/>
        </w:rPr>
        <w:t>уже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отправленные</w:t>
      </w:r>
      <w:r w:rsidRPr="002E5E3E">
        <w:rPr>
          <w:b w:val="0"/>
          <w:spacing w:val="85"/>
          <w:w w:val="9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сервер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коммиты,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затем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пытаетесь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отправить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снова,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или,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2"/>
        </w:rPr>
        <w:t>иначе,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пытаетесь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отправить</w:t>
      </w:r>
      <w:r w:rsidR="006E76B3">
        <w:rPr>
          <w:b w:val="0"/>
          <w:spacing w:val="-1"/>
        </w:rPr>
        <w:t xml:space="preserve"> </w:t>
      </w:r>
      <w:r w:rsidRPr="002E5E3E">
        <w:rPr>
          <w:b w:val="0"/>
          <w:spacing w:val="-3"/>
        </w:rPr>
        <w:t>коммит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такую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удалённую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5"/>
        </w:rPr>
        <w:t>ветку,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3"/>
        </w:rPr>
        <w:t>которая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содержит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6"/>
        </w:rPr>
        <w:t>коммит,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текущий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момент</w:t>
      </w:r>
      <w:r w:rsidRPr="002E5E3E">
        <w:rPr>
          <w:b w:val="0"/>
          <w:spacing w:val="77"/>
          <w:w w:val="99"/>
        </w:rPr>
        <w:t xml:space="preserve"> </w:t>
      </w:r>
      <w:r w:rsidRPr="002E5E3E">
        <w:rPr>
          <w:b w:val="0"/>
          <w:spacing w:val="-1"/>
        </w:rPr>
        <w:t>указывает</w:t>
      </w:r>
      <w:r w:rsidRPr="002E5E3E">
        <w:rPr>
          <w:b w:val="0"/>
        </w:rPr>
        <w:t xml:space="preserve"> </w:t>
      </w:r>
      <w:r w:rsidRPr="002E5E3E">
        <w:rPr>
          <w:b w:val="0"/>
          <w:spacing w:val="-2"/>
        </w:rPr>
        <w:t>удалённая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ветка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 xml:space="preserve">—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 xml:space="preserve">в </w:t>
      </w:r>
      <w:r w:rsidRPr="002E5E3E">
        <w:rPr>
          <w:b w:val="0"/>
          <w:spacing w:val="-2"/>
        </w:rPr>
        <w:t>этом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отказано.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</w:rPr>
        <w:t>Обычно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хорошая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стратегия.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случае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переместили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коммиты,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2"/>
        </w:rPr>
        <w:t>хорошо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понимая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зачем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нужно,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2"/>
        </w:rPr>
        <w:t>вынудить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обновить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удалённую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ветку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передав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команде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push</w:t>
      </w:r>
      <w:r w:rsidRPr="002E5E3E">
        <w:rPr>
          <w:b w:val="0"/>
          <w:spacing w:val="-77"/>
        </w:rPr>
        <w:t xml:space="preserve"> </w:t>
      </w:r>
      <w:r w:rsidRPr="002E5E3E">
        <w:rPr>
          <w:b w:val="0"/>
          <w:spacing w:val="-2"/>
        </w:rPr>
        <w:t>флаг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-f.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Чтобы</w:t>
      </w:r>
      <w:r w:rsidRPr="002E5E3E">
        <w:rPr>
          <w:b w:val="0"/>
          <w:spacing w:val="-31"/>
        </w:rPr>
        <w:t xml:space="preserve"> </w:t>
      </w:r>
      <w:r w:rsidRPr="002E5E3E">
        <w:rPr>
          <w:b w:val="0"/>
          <w:spacing w:val="-2"/>
        </w:rPr>
        <w:t>отключить</w:t>
      </w:r>
      <w:r w:rsidRPr="002E5E3E">
        <w:rPr>
          <w:b w:val="0"/>
          <w:spacing w:val="-31"/>
        </w:rPr>
        <w:t xml:space="preserve"> </w:t>
      </w:r>
      <w:r w:rsidRPr="002E5E3E">
        <w:rPr>
          <w:b w:val="0"/>
          <w:spacing w:val="-1"/>
        </w:rPr>
        <w:t>возможность</w:t>
      </w:r>
      <w:r w:rsidRPr="002E5E3E">
        <w:rPr>
          <w:b w:val="0"/>
          <w:spacing w:val="-30"/>
        </w:rPr>
        <w:t xml:space="preserve"> </w:t>
      </w:r>
      <w:r w:rsidRPr="002E5E3E">
        <w:rPr>
          <w:b w:val="0"/>
          <w:spacing w:val="-2"/>
        </w:rPr>
        <w:t>принудительного</w:t>
      </w:r>
      <w:r w:rsidRPr="002E5E3E">
        <w:rPr>
          <w:b w:val="0"/>
          <w:spacing w:val="-31"/>
        </w:rPr>
        <w:t xml:space="preserve"> </w:t>
      </w:r>
      <w:r w:rsidRPr="002E5E3E">
        <w:rPr>
          <w:b w:val="0"/>
          <w:spacing w:val="-1"/>
        </w:rPr>
        <w:t>обновления</w:t>
      </w:r>
      <w:r w:rsidRPr="002E5E3E">
        <w:rPr>
          <w:b w:val="0"/>
          <w:spacing w:val="-30"/>
        </w:rPr>
        <w:t xml:space="preserve"> </w:t>
      </w:r>
      <w:r w:rsidRPr="002E5E3E">
        <w:rPr>
          <w:b w:val="0"/>
          <w:spacing w:val="-1"/>
        </w:rPr>
        <w:t>веток,</w:t>
      </w:r>
      <w:r w:rsidRPr="002E5E3E">
        <w:rPr>
          <w:b w:val="0"/>
          <w:spacing w:val="-29"/>
        </w:rPr>
        <w:t xml:space="preserve"> </w:t>
      </w:r>
      <w:r w:rsidRPr="002E5E3E">
        <w:rPr>
          <w:b w:val="0"/>
        </w:rPr>
        <w:t>задайте</w:t>
      </w:r>
      <w:r w:rsidRPr="002E5E3E">
        <w:rPr>
          <w:b w:val="0"/>
          <w:spacing w:val="-30"/>
        </w:rPr>
        <w:t xml:space="preserve"> </w:t>
      </w:r>
      <w:r w:rsidRPr="002E5E3E">
        <w:rPr>
          <w:b w:val="0"/>
        </w:rPr>
        <w:t>receive.denyNonFastForward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55" type="#_x0000_t202" style="width:416.45pt;height:17.9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--system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receive.denyNonFastForwards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Есть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один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способ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перехватчиков,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работающих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приём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</w:rPr>
        <w:t>(receive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hooks),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сервера,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рассмотрим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вкратце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позднее.</w:t>
      </w:r>
      <w:r w:rsidRPr="002E5E3E">
        <w:rPr>
          <w:b w:val="0"/>
        </w:rPr>
        <w:t xml:space="preserve">  </w:t>
      </w:r>
      <w:r w:rsidRPr="002E5E3E">
        <w:rPr>
          <w:b w:val="0"/>
          <w:spacing w:val="-5"/>
        </w:rPr>
        <w:t>Такой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5"/>
        </w:rPr>
        <w:t>подход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  <w:spacing w:val="-1"/>
        </w:rPr>
        <w:t>позволит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более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сложные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вещи,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такие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как,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запрет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принудительных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обновлений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определённой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группы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пользователей.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43" w:name="receive.denyDeletes"/>
      <w:bookmarkStart w:id="44" w:name="bookmark213"/>
      <w:bookmarkEnd w:id="43"/>
      <w:bookmarkEnd w:id="44"/>
      <w:r w:rsidRPr="002E5E3E">
        <w:rPr>
          <w:b w:val="0"/>
          <w:bCs w:val="0"/>
          <w:spacing w:val="-1"/>
        </w:rPr>
        <w:t>receive.denyDeletes</w:t>
      </w:r>
      <w:r w:rsidRPr="002E5E3E">
        <w:rPr>
          <w:b w:val="0"/>
          <w:bCs w:val="0"/>
          <w:spacing w:val="30"/>
        </w:rPr>
        <w:t xml:space="preserve"> </w:t>
      </w:r>
      <w:r w:rsidRPr="002E5E3E">
        <w:rPr>
          <w:b w:val="0"/>
          <w:spacing w:val="-1"/>
        </w:rPr>
        <w:t>Один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способов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обойти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политику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denyNonFastForwards</w:t>
      </w:r>
      <w:r w:rsidRPr="002E5E3E">
        <w:rPr>
          <w:b w:val="0"/>
          <w:spacing w:val="-49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2"/>
        </w:rPr>
        <w:t>удалить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5"/>
        </w:rPr>
        <w:t>ветку,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затем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отправить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новую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ссылку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её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место.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новых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версиях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Git’а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(начиная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1"/>
        </w:rPr>
        <w:t>версии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1.6.1)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receive.denyDeletes</w:t>
      </w:r>
      <w:r w:rsidRPr="002E5E3E">
        <w:rPr>
          <w:b w:val="0"/>
          <w:spacing w:val="-7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true: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54" type="#_x0000_t202" style="width:416.45pt;height:17.9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--system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receive.denyDeletes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Этим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запретите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удаление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веток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меток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push</w:t>
      </w:r>
      <w:r w:rsidRPr="002E5E3E">
        <w:rPr>
          <w:b w:val="0"/>
          <w:spacing w:val="-8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сразу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ни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-2"/>
        </w:rPr>
        <w:t>один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2"/>
        </w:rPr>
        <w:t>пользователей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2"/>
        </w:rPr>
        <w:t>сможет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сделать.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2"/>
        </w:rPr>
        <w:t>удалить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ветку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сервере,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придётся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  <w:spacing w:val="-2"/>
        </w:rPr>
        <w:t>удалить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ссылок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сервера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вручную.</w:t>
      </w:r>
      <w:r w:rsidRPr="002E5E3E">
        <w:rPr>
          <w:b w:val="0"/>
        </w:rPr>
        <w:t xml:space="preserve"> 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Также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другие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более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интересные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способы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</w:rPr>
        <w:lastRenderedPageBreak/>
        <w:t>добиться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этого,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уже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отдельных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пользователей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ACL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(списков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контроля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доступа),</w:t>
      </w:r>
      <w:r w:rsidRPr="002E5E3E">
        <w:rPr>
          <w:b w:val="0"/>
          <w:spacing w:val="71"/>
          <w:w w:val="99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увидим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конце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этой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главы.</w:t>
      </w:r>
    </w:p>
    <w:p w:rsidR="00196857" w:rsidRPr="006E76B3" w:rsidRDefault="00196857" w:rsidP="00D67AD8">
      <w:pPr>
        <w:pStyle w:val="1"/>
      </w:pPr>
      <w:bookmarkStart w:id="45" w:name="Git-атрибуты"/>
      <w:bookmarkStart w:id="46" w:name="bookmark214"/>
      <w:bookmarkStart w:id="47" w:name="_Toc406243212"/>
      <w:bookmarkEnd w:id="45"/>
      <w:bookmarkEnd w:id="46"/>
      <w:r w:rsidRPr="006E76B3">
        <w:t>Git-атрибуты</w:t>
      </w:r>
      <w:bookmarkEnd w:id="47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Некоторые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заданы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отдельных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путей,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тогда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применять</w:t>
      </w:r>
      <w:r w:rsidRPr="002E5E3E">
        <w:rPr>
          <w:b w:val="0"/>
          <w:spacing w:val="27"/>
          <w:w w:val="99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некоторых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подкаталогов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набора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файлов.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Такие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специфичные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25"/>
          <w:w w:val="99"/>
        </w:rPr>
        <w:t xml:space="preserve"> </w:t>
      </w:r>
      <w:r w:rsidRPr="002E5E3E">
        <w:rPr>
          <w:b w:val="0"/>
          <w:spacing w:val="-1"/>
        </w:rPr>
        <w:t>отношению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путям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называются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атрибутами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задаются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либо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файле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.gitattributes</w:t>
      </w:r>
      <w:r w:rsidRPr="002E5E3E">
        <w:rPr>
          <w:b w:val="0"/>
          <w:spacing w:val="-6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2"/>
        </w:rPr>
        <w:t>одном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каталогов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проекта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(обычно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корне)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файле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.git/info/attributes,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60"/>
          <w:w w:val="99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хотите,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атрибутами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попал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3"/>
        </w:rPr>
        <w:t>коммит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вместе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остальными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файлами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проекта.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Использование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2"/>
        </w:rPr>
        <w:t>атрибутов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позволяет,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разные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стратегии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слияния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отдельных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каталогов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проекта,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объяснить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5"/>
        </w:rPr>
        <w:t>Git’у,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сравнивать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нетекстовые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файлы,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так,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пропускал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данные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через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фильтр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тем,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выгрузить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записать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</w:rPr>
        <w:t>данные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репозиторий.</w:t>
      </w:r>
      <w:r w:rsidRPr="002E5E3E">
        <w:rPr>
          <w:b w:val="0"/>
        </w:rPr>
        <w:t xml:space="preserve"> 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этом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разделе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рассмотрим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некоторые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доступных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Git’е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атрибутов</w:t>
      </w:r>
      <w:r w:rsidR="006E76B3">
        <w:rPr>
          <w:b w:val="0"/>
          <w:spacing w:val="-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рассмотрим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несколько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практических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примеров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использования.</w:t>
      </w:r>
    </w:p>
    <w:p w:rsidR="00196857" w:rsidRPr="006E76B3" w:rsidRDefault="00196857" w:rsidP="00D67AD8">
      <w:pPr>
        <w:pStyle w:val="1"/>
      </w:pPr>
      <w:bookmarkStart w:id="48" w:name="Бинарные файлы"/>
      <w:bookmarkStart w:id="49" w:name="bookmark215"/>
      <w:bookmarkStart w:id="50" w:name="_Toc406243213"/>
      <w:bookmarkEnd w:id="48"/>
      <w:bookmarkEnd w:id="49"/>
      <w:r w:rsidRPr="006E76B3">
        <w:t>Бинарные</w:t>
      </w:r>
      <w:r w:rsidRPr="006E76B3">
        <w:rPr>
          <w:spacing w:val="-20"/>
        </w:rPr>
        <w:t xml:space="preserve"> </w:t>
      </w:r>
      <w:r w:rsidRPr="006E76B3">
        <w:t>файлы</w:t>
      </w:r>
      <w:bookmarkEnd w:id="50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Есть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2"/>
        </w:rPr>
        <w:t>один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клёвый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трюк,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3"/>
        </w:rPr>
        <w:t>которого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2"/>
        </w:rPr>
        <w:t>атрибуты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указать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  <w:spacing w:val="-5"/>
        </w:rPr>
        <w:t>Git’у,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какие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являются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бинарными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(в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случае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по-другому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определить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получается),</w:t>
      </w:r>
      <w:r w:rsidRPr="002E5E3E">
        <w:rPr>
          <w:b w:val="0"/>
          <w:spacing w:val="75"/>
          <w:w w:val="9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дать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ему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специальные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инструкции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том,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этими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файлами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работать.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некоторые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текстовые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машинными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генерируемыми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программой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нет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смысла</w:t>
      </w:r>
      <w:r w:rsidRPr="002E5E3E">
        <w:rPr>
          <w:b w:val="0"/>
          <w:spacing w:val="25"/>
          <w:w w:val="99"/>
        </w:rPr>
        <w:t xml:space="preserve"> </w:t>
      </w:r>
      <w:r w:rsidRPr="002E5E3E">
        <w:rPr>
          <w:b w:val="0"/>
        </w:rPr>
        <w:t>вычислять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дельты,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некоторых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бинарных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получение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дельт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полезным.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Дальше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увидим,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сказать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5"/>
        </w:rPr>
        <w:t>Git’у,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какие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какие.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51" w:name="Определение бинарных файлов"/>
      <w:bookmarkStart w:id="52" w:name="bookmark216"/>
      <w:bookmarkEnd w:id="51"/>
      <w:bookmarkEnd w:id="52"/>
      <w:r w:rsidRPr="002E5E3E">
        <w:rPr>
          <w:b w:val="0"/>
          <w:bCs w:val="0"/>
          <w:spacing w:val="-1"/>
        </w:rPr>
        <w:t>Определение</w:t>
      </w:r>
      <w:r w:rsidRPr="002E5E3E">
        <w:rPr>
          <w:b w:val="0"/>
          <w:bCs w:val="0"/>
          <w:spacing w:val="-15"/>
        </w:rPr>
        <w:t xml:space="preserve"> </w:t>
      </w:r>
      <w:r w:rsidRPr="002E5E3E">
        <w:rPr>
          <w:b w:val="0"/>
          <w:bCs w:val="0"/>
        </w:rPr>
        <w:t>бинарных</w:t>
      </w:r>
      <w:r w:rsidRPr="002E5E3E">
        <w:rPr>
          <w:b w:val="0"/>
          <w:bCs w:val="0"/>
          <w:spacing w:val="-14"/>
        </w:rPr>
        <w:t xml:space="preserve"> </w:t>
      </w:r>
      <w:r w:rsidRPr="002E5E3E">
        <w:rPr>
          <w:b w:val="0"/>
          <w:bCs w:val="0"/>
          <w:spacing w:val="-1"/>
        </w:rPr>
        <w:t>файлов</w:t>
      </w:r>
      <w:r w:rsidRPr="002E5E3E">
        <w:rPr>
          <w:b w:val="0"/>
          <w:bCs w:val="0"/>
        </w:rPr>
        <w:t xml:space="preserve">  </w:t>
      </w:r>
      <w:r w:rsidRPr="002E5E3E">
        <w:rPr>
          <w:b w:val="0"/>
          <w:bCs w:val="0"/>
          <w:spacing w:val="23"/>
        </w:rPr>
        <w:t xml:space="preserve"> </w:t>
      </w:r>
      <w:r w:rsidRPr="002E5E3E">
        <w:rPr>
          <w:b w:val="0"/>
          <w:spacing w:val="-2"/>
        </w:rPr>
        <w:t>Некоторые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выглядят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текстовые,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существу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должны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рассматриваться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бинарные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данные.</w:t>
      </w:r>
      <w:r w:rsidRPr="002E5E3E">
        <w:rPr>
          <w:b w:val="0"/>
          <w:spacing w:val="-1"/>
        </w:rPr>
        <w:t xml:space="preserve"> Например,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проекты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Xcode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Mac’ах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содержат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</w:rPr>
        <w:t>файл,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оканчивающийся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.pbxproj,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сути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является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набором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JSON-данных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(текстовый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2"/>
        </w:rPr>
        <w:t>формат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данных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javascript),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записываемым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IDE,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3"/>
        </w:rPr>
        <w:t>котором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сохраняются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ваши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</w:rPr>
        <w:t>сборки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прочее.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5"/>
        </w:rPr>
        <w:t>Хоть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технически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текстовый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файл,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>потому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содержит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ASCII-</w:t>
      </w:r>
      <w:r w:rsidRPr="002E5E3E">
        <w:rPr>
          <w:b w:val="0"/>
          <w:spacing w:val="23"/>
          <w:w w:val="99"/>
        </w:rPr>
        <w:t xml:space="preserve"> </w:t>
      </w:r>
      <w:r w:rsidRPr="002E5E3E">
        <w:rPr>
          <w:b w:val="0"/>
          <w:spacing w:val="-1"/>
        </w:rPr>
        <w:t>символы,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нет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смысла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рассматривать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таковой,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потому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самом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деле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легковесная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</w:rPr>
        <w:t>база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данных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2"/>
        </w:rPr>
        <w:t>сможете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слить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её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содержимое,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два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человека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внесут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неё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изменение,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получение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2"/>
        </w:rPr>
        <w:t>дельт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3"/>
        </w:rPr>
        <w:t>тоже,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правило,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ничем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5"/>
        </w:rPr>
        <w:t>поможет.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предназначается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обработки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программой.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сути,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лучше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рассматривать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бинарный.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lastRenderedPageBreak/>
        <w:t>Чтобы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заставить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обращаться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всеми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pbxproj</w:t>
      </w:r>
      <w:r w:rsidRPr="002E5E3E">
        <w:rPr>
          <w:b w:val="0"/>
          <w:spacing w:val="-76"/>
        </w:rPr>
        <w:t xml:space="preserve"> </w:t>
      </w:r>
      <w:r w:rsidRPr="002E5E3E">
        <w:rPr>
          <w:b w:val="0"/>
        </w:rPr>
        <w:t>файлами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бинарными,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добавьте</w:t>
      </w:r>
      <w:r w:rsidRPr="002E5E3E">
        <w:rPr>
          <w:b w:val="0"/>
          <w:spacing w:val="21"/>
          <w:w w:val="99"/>
        </w:rPr>
        <w:t xml:space="preserve"> </w:t>
      </w:r>
      <w:r w:rsidRPr="002E5E3E">
        <w:rPr>
          <w:b w:val="0"/>
          <w:spacing w:val="-1"/>
        </w:rPr>
        <w:t>следующую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строку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.gitattributes: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53" type="#_x0000_t202" style="width:416.45pt;height:15.9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*.pbxproj</w:t>
                  </w:r>
                  <w:r>
                    <w:rPr>
                      <w:rFonts w:ascii="Courier New" w:hAnsi="Courier New" w:cs="Courier New"/>
                      <w:spacing w:val="-1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-crlf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-diff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пытаться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конвертировать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CRLF-концы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строк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исправлять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проблемы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ними.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2"/>
        </w:rPr>
        <w:t>Также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пытаться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дельту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изменений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этом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файле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запуске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show</w:t>
      </w:r>
      <w:r w:rsidRPr="002E5E3E">
        <w:rPr>
          <w:b w:val="0"/>
          <w:spacing w:val="-76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diff</w:t>
      </w:r>
      <w:r w:rsidRPr="002E5E3E">
        <w:rPr>
          <w:b w:val="0"/>
          <w:spacing w:val="-7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вашем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проекте.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2"/>
        </w:rPr>
        <w:t>Начиная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версии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1.6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макрос,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  <w:spacing w:val="-1"/>
        </w:rPr>
        <w:t>означает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же,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-crlf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-diff: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52" type="#_x0000_t202" style="width:416.45pt;height:19.1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*.pbxproj</w:t>
                  </w:r>
                  <w:r>
                    <w:rPr>
                      <w:rFonts w:ascii="Courier New" w:hAnsi="Courier New" w:cs="Courier New"/>
                      <w:spacing w:val="-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binary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53" w:name="Получение дельты для бинарных файлов"/>
      <w:bookmarkStart w:id="54" w:name="bookmark217"/>
      <w:bookmarkEnd w:id="53"/>
      <w:bookmarkEnd w:id="54"/>
      <w:r w:rsidRPr="002E5E3E">
        <w:rPr>
          <w:b w:val="0"/>
          <w:bCs w:val="0"/>
          <w:spacing w:val="-1"/>
        </w:rPr>
        <w:t>Получение</w:t>
      </w:r>
      <w:r w:rsidRPr="002E5E3E">
        <w:rPr>
          <w:b w:val="0"/>
          <w:bCs w:val="0"/>
          <w:spacing w:val="-9"/>
        </w:rPr>
        <w:t xml:space="preserve"> </w:t>
      </w:r>
      <w:r w:rsidRPr="002E5E3E">
        <w:rPr>
          <w:b w:val="0"/>
          <w:bCs w:val="0"/>
          <w:spacing w:val="-2"/>
        </w:rPr>
        <w:t>дельты</w:t>
      </w:r>
      <w:r w:rsidRPr="002E5E3E">
        <w:rPr>
          <w:b w:val="0"/>
          <w:bCs w:val="0"/>
          <w:spacing w:val="-9"/>
        </w:rPr>
        <w:t xml:space="preserve"> </w:t>
      </w:r>
      <w:r w:rsidRPr="002E5E3E">
        <w:rPr>
          <w:b w:val="0"/>
          <w:bCs w:val="0"/>
        </w:rPr>
        <w:t>для</w:t>
      </w:r>
      <w:r w:rsidRPr="002E5E3E">
        <w:rPr>
          <w:b w:val="0"/>
          <w:bCs w:val="0"/>
          <w:spacing w:val="-9"/>
        </w:rPr>
        <w:t xml:space="preserve"> </w:t>
      </w:r>
      <w:r w:rsidRPr="002E5E3E">
        <w:rPr>
          <w:b w:val="0"/>
          <w:bCs w:val="0"/>
        </w:rPr>
        <w:t>бинарных</w:t>
      </w:r>
      <w:r w:rsidRPr="002E5E3E">
        <w:rPr>
          <w:b w:val="0"/>
          <w:bCs w:val="0"/>
          <w:spacing w:val="-9"/>
        </w:rPr>
        <w:t xml:space="preserve"> </w:t>
      </w:r>
      <w:r w:rsidRPr="002E5E3E">
        <w:rPr>
          <w:b w:val="0"/>
          <w:bCs w:val="0"/>
          <w:spacing w:val="-1"/>
        </w:rPr>
        <w:t>файлов</w:t>
      </w:r>
      <w:r w:rsidRPr="002E5E3E">
        <w:rPr>
          <w:b w:val="0"/>
          <w:bCs w:val="0"/>
          <w:spacing w:val="2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версии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1.6.x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функциональность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атрибутов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использована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эффективного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получения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дельт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бинарных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файлов.</w:t>
      </w:r>
      <w:r w:rsidRPr="002E5E3E">
        <w:rPr>
          <w:b w:val="0"/>
          <w:spacing w:val="4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это,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нужно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объяснить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5"/>
        </w:rPr>
        <w:t>Git’у,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 xml:space="preserve">сконвертировать </w:t>
      </w:r>
      <w:r w:rsidRPr="002E5E3E">
        <w:rPr>
          <w:b w:val="0"/>
          <w:spacing w:val="-1"/>
        </w:rPr>
        <w:t>ваши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бинарные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данные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текстовый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5"/>
        </w:rPr>
        <w:t>формат,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которого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выполнить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сравнение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обычного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diff.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55" w:name="Документы MS Word"/>
      <w:bookmarkStart w:id="56" w:name="bookmark218"/>
      <w:bookmarkEnd w:id="55"/>
      <w:bookmarkEnd w:id="56"/>
      <w:r w:rsidRPr="002E5E3E">
        <w:rPr>
          <w:b w:val="0"/>
          <w:bCs w:val="0"/>
          <w:spacing w:val="-1"/>
        </w:rPr>
        <w:t>Документы</w:t>
      </w:r>
      <w:r w:rsidRPr="002E5E3E">
        <w:rPr>
          <w:b w:val="0"/>
          <w:bCs w:val="0"/>
          <w:spacing w:val="-2"/>
        </w:rPr>
        <w:t xml:space="preserve"> </w:t>
      </w:r>
      <w:r w:rsidRPr="002E5E3E">
        <w:rPr>
          <w:b w:val="0"/>
          <w:bCs w:val="0"/>
        </w:rPr>
        <w:t>MS</w:t>
      </w:r>
      <w:r w:rsidRPr="002E5E3E">
        <w:rPr>
          <w:b w:val="0"/>
          <w:bCs w:val="0"/>
          <w:spacing w:val="-2"/>
        </w:rPr>
        <w:t xml:space="preserve"> </w:t>
      </w:r>
      <w:r w:rsidRPr="002E5E3E">
        <w:rPr>
          <w:b w:val="0"/>
          <w:bCs w:val="0"/>
          <w:spacing w:val="-3"/>
        </w:rPr>
        <w:t>Word</w:t>
      </w:r>
      <w:r w:rsidRPr="002E5E3E">
        <w:rPr>
          <w:b w:val="0"/>
          <w:bCs w:val="0"/>
        </w:rPr>
        <w:t xml:space="preserve"> </w:t>
      </w:r>
      <w:r w:rsidRPr="002E5E3E">
        <w:rPr>
          <w:b w:val="0"/>
          <w:spacing w:val="-2"/>
        </w:rPr>
        <w:t>Так</w:t>
      </w:r>
      <w:r w:rsidRPr="002E5E3E">
        <w:rPr>
          <w:b w:val="0"/>
          <w:spacing w:val="-1"/>
        </w:rPr>
        <w:t xml:space="preserve"> как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эта</w:t>
      </w:r>
      <w:r w:rsidRPr="002E5E3E">
        <w:rPr>
          <w:b w:val="0"/>
          <w:spacing w:val="-1"/>
        </w:rPr>
        <w:t xml:space="preserve"> довольно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клёвая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 xml:space="preserve">функция </w:t>
      </w:r>
      <w:r w:rsidRPr="002E5E3E">
        <w:rPr>
          <w:b w:val="0"/>
        </w:rPr>
        <w:t>не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1"/>
        </w:rPr>
        <w:t>особо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 xml:space="preserve">широко </w:t>
      </w:r>
      <w:r w:rsidRPr="002E5E3E">
        <w:rPr>
          <w:b w:val="0"/>
        </w:rPr>
        <w:t>известна, мы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рассмотрим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3"/>
        </w:rPr>
        <w:t>несколько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примеров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её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использования.</w:t>
      </w:r>
      <w:r w:rsidRPr="002E5E3E">
        <w:rPr>
          <w:b w:val="0"/>
          <w:spacing w:val="48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начала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2"/>
        </w:rPr>
        <w:t>используем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3"/>
        </w:rPr>
        <w:t>подход,</w:t>
      </w:r>
      <w:r w:rsidRPr="002E5E3E">
        <w:rPr>
          <w:b w:val="0"/>
          <w:spacing w:val="81"/>
          <w:w w:val="9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решить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одну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самых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раздражающих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проблем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известных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человечеству:</w:t>
      </w:r>
      <w:r w:rsidRPr="002E5E3E">
        <w:rPr>
          <w:b w:val="0"/>
          <w:spacing w:val="32"/>
        </w:rPr>
        <w:t xml:space="preserve"> </w:t>
      </w:r>
      <w:r w:rsidRPr="002E5E3E">
        <w:rPr>
          <w:b w:val="0"/>
          <w:spacing w:val="-1"/>
        </w:rPr>
        <w:t>версионный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  <w:spacing w:val="-2"/>
        </w:rPr>
        <w:t>контроль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документов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5"/>
        </w:rPr>
        <w:t>Word.</w:t>
      </w:r>
      <w:r w:rsidRPr="002E5E3E">
        <w:rPr>
          <w:b w:val="0"/>
        </w:rPr>
        <w:t xml:space="preserve"> Всем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известно,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5"/>
        </w:rPr>
        <w:t>Word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самый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ужасающий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существующих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  <w:spacing w:val="-1"/>
        </w:rPr>
        <w:t>редакторов,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но,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ни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странно,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им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пользуются.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хотите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поместить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документы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5"/>
        </w:rPr>
        <w:t>Word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под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версионный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контроль,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запихнуть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Git-репозиторий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2"/>
        </w:rPr>
        <w:t>от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времени</w:t>
      </w:r>
      <w:r w:rsidRPr="002E5E3E">
        <w:rPr>
          <w:b w:val="0"/>
          <w:spacing w:val="79"/>
          <w:w w:val="99"/>
        </w:rPr>
        <w:t xml:space="preserve"> </w:t>
      </w:r>
      <w:r w:rsidRPr="002E5E3E">
        <w:rPr>
          <w:b w:val="0"/>
          <w:spacing w:val="-1"/>
        </w:rPr>
        <w:t>делать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2"/>
        </w:rPr>
        <w:t>коммиты.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2"/>
        </w:rPr>
        <w:t>этом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2"/>
        </w:rPr>
        <w:t>хорошего?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запустите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43"/>
        </w:rPr>
        <w:t xml:space="preserve"> </w:t>
      </w:r>
      <w:r w:rsidRPr="002E5E3E">
        <w:rPr>
          <w:b w:val="0"/>
        </w:rPr>
        <w:t>diff</w:t>
      </w:r>
      <w:r w:rsidRPr="002E5E3E">
        <w:rPr>
          <w:b w:val="0"/>
          <w:spacing w:val="-52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обычно,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</w:rPr>
        <w:t>увидите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что-то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наподобие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этого: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51" type="#_x0000_t202" style="width:416.45pt;height:68.8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--git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a/chapter1.doc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b/chapter1.doc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88839c4..4afcb7c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Binary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a/chapter1.doc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b/chapter1.doc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differ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У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вас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получится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сравнить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две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версии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между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собой,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выгрузите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1"/>
        </w:rPr>
        <w:t>обе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просмотрите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вручную,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так?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Оказывается,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достаточно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успешно,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2"/>
        </w:rPr>
        <w:t>используя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атрибуты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Git.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Поместите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следующую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строку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.gitattributes: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50" type="#_x0000_t202" style="width:416.45pt;height:19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*.doc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diff=word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 xml:space="preserve">Она </w:t>
      </w:r>
      <w:r w:rsidRPr="002E5E3E">
        <w:rPr>
          <w:b w:val="0"/>
          <w:spacing w:val="-1"/>
        </w:rPr>
        <w:t>говорит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5"/>
        </w:rPr>
        <w:t>Git’у,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все файлы,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соответствующие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указанному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шаблону</w:t>
      </w:r>
      <w:r w:rsidRPr="002E5E3E">
        <w:rPr>
          <w:b w:val="0"/>
        </w:rPr>
        <w:t xml:space="preserve"> (.doc)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должны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фильтр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«word»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попытке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посмотреть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дельту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изменениями.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такое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фильтр</w:t>
      </w:r>
      <w:r w:rsidR="006E76B3">
        <w:rPr>
          <w:b w:val="0"/>
          <w:spacing w:val="-1"/>
        </w:rPr>
        <w:t xml:space="preserve"> </w:t>
      </w:r>
      <w:r w:rsidRPr="002E5E3E">
        <w:rPr>
          <w:b w:val="0"/>
        </w:rPr>
        <w:t>«word»?</w:t>
      </w:r>
      <w:r w:rsidRPr="002E5E3E">
        <w:rPr>
          <w:b w:val="0"/>
          <w:spacing w:val="49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нужно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изготовить.</w:t>
      </w:r>
      <w:r w:rsidRPr="002E5E3E">
        <w:rPr>
          <w:b w:val="0"/>
        </w:rPr>
        <w:t xml:space="preserve">  Сейчас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настроим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использование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программы</w:t>
      </w:r>
      <w:r w:rsidRPr="002E5E3E">
        <w:rPr>
          <w:b w:val="0"/>
          <w:spacing w:val="25"/>
          <w:w w:val="99"/>
        </w:rPr>
        <w:t xml:space="preserve"> </w:t>
      </w:r>
      <w:r w:rsidRPr="002E5E3E">
        <w:rPr>
          <w:b w:val="0"/>
        </w:rPr>
        <w:t>strings</w:t>
      </w:r>
      <w:r w:rsidRPr="002E5E3E">
        <w:rPr>
          <w:b w:val="0"/>
          <w:spacing w:val="-6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конвертирования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документов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5"/>
        </w:rPr>
        <w:t>Word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читаемые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текстовые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файлы,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1"/>
        </w:rPr>
        <w:t>затем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правильно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сравнит: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49" type="#_x0000_t202" style="width:416.45pt;height:22.8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diff.word.textconv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strings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Этой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командой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.git/config</w:t>
      </w:r>
      <w:r w:rsidRPr="002E5E3E">
        <w:rPr>
          <w:b w:val="0"/>
          <w:spacing w:val="-79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добавите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следующую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секцию: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48" type="#_x0000_t202" style="width:416.45pt;height:31.5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642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[diff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"word"]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textconv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strings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Замечание:</w:t>
      </w:r>
      <w:r w:rsidRPr="002E5E3E">
        <w:rPr>
          <w:b w:val="0"/>
          <w:spacing w:val="-2"/>
        </w:rPr>
        <w:t xml:space="preserve"> Существуют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разные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виды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.doc</w:t>
      </w:r>
      <w:r w:rsidRPr="002E5E3E">
        <w:rPr>
          <w:b w:val="0"/>
          <w:spacing w:val="-92"/>
        </w:rPr>
        <w:t xml:space="preserve"> </w:t>
      </w:r>
      <w:r w:rsidRPr="002E5E3E">
        <w:rPr>
          <w:b w:val="0"/>
        </w:rPr>
        <w:t xml:space="preserve">файлов. </w:t>
      </w:r>
      <w:r w:rsidRPr="002E5E3E">
        <w:rPr>
          <w:b w:val="0"/>
          <w:spacing w:val="-2"/>
        </w:rPr>
        <w:t>Некоторые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3"/>
        </w:rPr>
        <w:t>кодировку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UTF-16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написаны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латинице,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таких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файлах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strings</w:t>
      </w:r>
      <w:r w:rsidRPr="002E5E3E">
        <w:rPr>
          <w:b w:val="0"/>
          <w:spacing w:val="-90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найдёт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  <w:spacing w:val="-1"/>
        </w:rPr>
        <w:t>ничего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хорошего.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Полезность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strings</w:t>
      </w:r>
      <w:r w:rsidRPr="002E5E3E">
        <w:rPr>
          <w:b w:val="0"/>
          <w:spacing w:val="-79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сильно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варьироваться.</w:t>
      </w:r>
      <w:r w:rsidR="006E76B3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Теперь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3"/>
        </w:rPr>
        <w:t>знает,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ему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найти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дельту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между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двумя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снимками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состояния,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1"/>
        </w:rPr>
        <w:t>какие-то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заканчиваются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.doc,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должен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прогнать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через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фильтр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«word»,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определён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программа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strings.</w:t>
      </w:r>
      <w:r w:rsidRPr="002E5E3E">
        <w:rPr>
          <w:b w:val="0"/>
          <w:spacing w:val="29"/>
        </w:rPr>
        <w:t xml:space="preserve"> </w:t>
      </w:r>
      <w:r w:rsidRPr="002E5E3E">
        <w:rPr>
          <w:b w:val="0"/>
          <w:spacing w:val="-2"/>
        </w:rPr>
        <w:t>Так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фактически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сделаете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текстовые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версии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  <w:spacing w:val="-1"/>
        </w:rPr>
        <w:t>своих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Word-файлов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тем,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-6"/>
        </w:rPr>
        <w:t xml:space="preserve"> дельту.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Рассмотрим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пример.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Я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поместил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6"/>
        </w:rPr>
        <w:t>Главу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1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настоящей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книги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Git,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добавил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немного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текста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2"/>
        </w:rPr>
        <w:t>один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параграф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сохранил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3"/>
        </w:rPr>
        <w:t>документ.</w:t>
      </w:r>
      <w:r w:rsidRPr="002E5E3E">
        <w:rPr>
          <w:b w:val="0"/>
          <w:spacing w:val="29"/>
        </w:rPr>
        <w:t xml:space="preserve"> </w:t>
      </w:r>
      <w:r w:rsidRPr="002E5E3E">
        <w:rPr>
          <w:b w:val="0"/>
          <w:spacing w:val="-1"/>
        </w:rPr>
        <w:t>Затем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я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выполнил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45"/>
        </w:rPr>
        <w:t xml:space="preserve"> </w:t>
      </w:r>
      <w:r w:rsidRPr="002E5E3E">
        <w:rPr>
          <w:b w:val="0"/>
        </w:rPr>
        <w:t>diff,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увидеть,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</w:rPr>
        <w:t>изменилось: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47" type="#_x0000_t202" style="width:416.45pt;height:184.8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--git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a/chapter1.doc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b/chapter1.doc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c1c8a0a..b93c9e4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</w:t>
                  </w:r>
                  <w:r w:rsidRPr="00196857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a/chapter1.doc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+++</w:t>
                  </w:r>
                  <w:r w:rsidRPr="00196857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b/chapter1.doc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 w:line="325" w:lineRule="auto"/>
                    <w:ind w:left="275" w:right="686" w:hanging="9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-8,7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+8,8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going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cover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Version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Control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Systems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(VCS)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basics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going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cover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how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it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set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it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time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already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have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your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system.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Chapter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Two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we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will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over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basic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usage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how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80%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-s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going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on,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modify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stuff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contribute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changes.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book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spontaneously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+s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going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on,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modify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stuff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and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contribute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changes.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book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spontaneously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+Let's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this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works.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Git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5"/>
        </w:rPr>
        <w:t>коротко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ясно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дал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мне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знать,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я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добавил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строку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«Let’s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see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if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this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works»,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оно</w:t>
      </w:r>
      <w:r w:rsidRPr="002E5E3E">
        <w:rPr>
          <w:b w:val="0"/>
          <w:spacing w:val="29"/>
          <w:w w:val="9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1"/>
        </w:rPr>
        <w:t>есть.</w:t>
      </w:r>
      <w:r w:rsidRPr="002E5E3E">
        <w:rPr>
          <w:b w:val="0"/>
        </w:rPr>
        <w:t xml:space="preserve"> 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Работает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идеально,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добавляет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немного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лишнего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конце,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определённо</w:t>
      </w:r>
      <w:r w:rsidR="006E76B3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работает.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сможете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найти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написать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хорошо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работающую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программу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конвертации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  <w:spacing w:val="-1"/>
        </w:rPr>
        <w:t>документов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5"/>
        </w:rPr>
        <w:t>Word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обычный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5"/>
        </w:rPr>
        <w:t>текст,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такое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решение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скорее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всего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невероятно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эффективно.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3"/>
        </w:rPr>
        <w:t>Тем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менее,</w:t>
      </w:r>
      <w:r w:rsidRPr="002E5E3E">
        <w:rPr>
          <w:b w:val="0"/>
          <w:spacing w:val="29"/>
        </w:rPr>
        <w:t xml:space="preserve"> </w:t>
      </w:r>
      <w:r w:rsidRPr="002E5E3E">
        <w:rPr>
          <w:b w:val="0"/>
        </w:rPr>
        <w:t>strings</w:t>
      </w:r>
      <w:r w:rsidRPr="002E5E3E">
        <w:rPr>
          <w:b w:val="0"/>
          <w:spacing w:val="-47"/>
        </w:rPr>
        <w:t xml:space="preserve"> </w:t>
      </w:r>
      <w:r w:rsidRPr="002E5E3E">
        <w:rPr>
          <w:b w:val="0"/>
        </w:rPr>
        <w:t>доступен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большинстве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Mac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Linux-систем,</w:t>
      </w:r>
      <w:r w:rsidRPr="002E5E3E">
        <w:rPr>
          <w:b w:val="0"/>
          <w:spacing w:val="31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25"/>
          <w:w w:val="99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хорошим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первым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вариантом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подобное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со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многими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бинарными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-1"/>
        </w:rPr>
        <w:t>форматами.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57" w:name="Текстовые файлы в формате OpenDocument"/>
      <w:bookmarkStart w:id="58" w:name="bookmark219"/>
      <w:bookmarkEnd w:id="57"/>
      <w:bookmarkEnd w:id="58"/>
      <w:r w:rsidRPr="002E5E3E">
        <w:rPr>
          <w:b w:val="0"/>
          <w:bCs w:val="0"/>
          <w:spacing w:val="-3"/>
        </w:rPr>
        <w:t>Текстовые</w:t>
      </w:r>
      <w:r w:rsidRPr="002E5E3E">
        <w:rPr>
          <w:b w:val="0"/>
          <w:bCs w:val="0"/>
          <w:spacing w:val="-13"/>
        </w:rPr>
        <w:t xml:space="preserve"> </w:t>
      </w:r>
      <w:r w:rsidRPr="002E5E3E">
        <w:rPr>
          <w:b w:val="0"/>
          <w:bCs w:val="0"/>
        </w:rPr>
        <w:t>файлы</w:t>
      </w:r>
      <w:r w:rsidRPr="002E5E3E">
        <w:rPr>
          <w:b w:val="0"/>
          <w:bCs w:val="0"/>
          <w:spacing w:val="-12"/>
        </w:rPr>
        <w:t xml:space="preserve"> </w:t>
      </w:r>
      <w:r w:rsidRPr="002E5E3E">
        <w:rPr>
          <w:b w:val="0"/>
          <w:bCs w:val="0"/>
        </w:rPr>
        <w:t>в</w:t>
      </w:r>
      <w:r w:rsidRPr="002E5E3E">
        <w:rPr>
          <w:b w:val="0"/>
          <w:bCs w:val="0"/>
          <w:spacing w:val="-12"/>
        </w:rPr>
        <w:t xml:space="preserve"> </w:t>
      </w:r>
      <w:r w:rsidRPr="002E5E3E">
        <w:rPr>
          <w:b w:val="0"/>
          <w:bCs w:val="0"/>
          <w:spacing w:val="-2"/>
        </w:rPr>
        <w:t>формате</w:t>
      </w:r>
      <w:r w:rsidRPr="002E5E3E">
        <w:rPr>
          <w:b w:val="0"/>
          <w:bCs w:val="0"/>
          <w:spacing w:val="-14"/>
        </w:rPr>
        <w:t xml:space="preserve"> </w:t>
      </w:r>
      <w:r w:rsidRPr="002E5E3E">
        <w:rPr>
          <w:b w:val="0"/>
          <w:bCs w:val="0"/>
        </w:rPr>
        <w:t>OpenDocument</w:t>
      </w:r>
      <w:r w:rsidRPr="002E5E3E">
        <w:rPr>
          <w:b w:val="0"/>
          <w:bCs w:val="0"/>
          <w:spacing w:val="29"/>
        </w:rPr>
        <w:t xml:space="preserve"> </w:t>
      </w:r>
      <w:r w:rsidRPr="002E5E3E">
        <w:rPr>
          <w:b w:val="0"/>
          <w:spacing w:val="-7"/>
        </w:rPr>
        <w:t>Тот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3"/>
        </w:rPr>
        <w:t>подход,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использовали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MS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5"/>
        </w:rPr>
        <w:t>Word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(*.doc),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использован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текстовых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формате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Open-</w:t>
      </w:r>
      <w:r w:rsidRPr="002E5E3E">
        <w:rPr>
          <w:b w:val="0"/>
          <w:spacing w:val="30"/>
          <w:w w:val="99"/>
        </w:rPr>
        <w:t xml:space="preserve"> </w:t>
      </w:r>
      <w:r w:rsidRPr="002E5E3E">
        <w:rPr>
          <w:b w:val="0"/>
        </w:rPr>
        <w:t>Document,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созданных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OpenOffice.org.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Добавим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следующую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строку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.gitattributes: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6E76B3" w:rsidRPr="002E5E3E">
        <w:rPr>
          <w:b w:val="0"/>
        </w:rPr>
        <w:pict>
          <v:shape id="_x0000_s24946" type="#_x0000_t202" style="width:416.45pt;height:18.8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*.odt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diff=odt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настроим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фильтр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odt</w:t>
      </w:r>
      <w:r w:rsidRPr="002E5E3E">
        <w:rPr>
          <w:b w:val="0"/>
          <w:spacing w:val="-7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.git/config: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45" type="#_x0000_t202" style="width:416.45pt;height:51.5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69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[diff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"odt"]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binary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true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textconv</w:t>
                  </w:r>
                  <w:r w:rsidRPr="00196857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/usr/local/bin/odt-to-txt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Файлы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формате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OpenDocument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самом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деле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являются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запакованными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zip’ом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каталогами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множеством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(содержимое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XML-формате,</w:t>
      </w:r>
      <w:r w:rsidRPr="002E5E3E">
        <w:rPr>
          <w:b w:val="0"/>
          <w:spacing w:val="29"/>
        </w:rPr>
        <w:t xml:space="preserve"> </w:t>
      </w:r>
      <w:r w:rsidRPr="002E5E3E">
        <w:rPr>
          <w:b w:val="0"/>
          <w:spacing w:val="-1"/>
        </w:rPr>
        <w:t>таблицы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стилей,</w:t>
      </w:r>
      <w:r w:rsidRPr="002E5E3E">
        <w:rPr>
          <w:b w:val="0"/>
          <w:spacing w:val="29"/>
        </w:rPr>
        <w:t xml:space="preserve"> </w:t>
      </w:r>
      <w:r w:rsidRPr="002E5E3E">
        <w:rPr>
          <w:b w:val="0"/>
          <w:spacing w:val="-1"/>
        </w:rPr>
        <w:t>изображения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3"/>
        </w:rPr>
        <w:t>т.д.).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напишем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извлечения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содержимого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вывода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виде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обычного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текста.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  <w:spacing w:val="-1"/>
        </w:rPr>
        <w:t>Создайте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/usr/local/bin/odt-to-txt</w:t>
      </w:r>
      <w:r w:rsidRPr="002E5E3E">
        <w:rPr>
          <w:b w:val="0"/>
          <w:spacing w:val="-96"/>
        </w:rPr>
        <w:t xml:space="preserve"> </w:t>
      </w:r>
      <w:r w:rsidRPr="002E5E3E">
        <w:rPr>
          <w:b w:val="0"/>
          <w:spacing w:val="-2"/>
        </w:rPr>
        <w:t>(можете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создать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любом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2"/>
        </w:rPr>
        <w:t>другом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каталоге)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</w:rPr>
        <w:t>со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следующим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содержимым: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#!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/usr/bin/env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perl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#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конвертации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OpenDocument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Text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(.odt)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обычный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текст.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#</w:t>
      </w:r>
      <w:r w:rsidRPr="002E5E3E">
        <w:rPr>
          <w:b w:val="0"/>
          <w:spacing w:val="-8"/>
          <w:lang w:val="en-US"/>
        </w:rPr>
        <w:t xml:space="preserve"> </w:t>
      </w:r>
      <w:r w:rsidRPr="002E5E3E">
        <w:rPr>
          <w:b w:val="0"/>
        </w:rPr>
        <w:t>Автор</w:t>
      </w:r>
      <w:r w:rsidRPr="002E5E3E">
        <w:rPr>
          <w:b w:val="0"/>
          <w:lang w:val="en-US"/>
        </w:rPr>
        <w:t>:</w:t>
      </w:r>
      <w:r w:rsidRPr="002E5E3E">
        <w:rPr>
          <w:b w:val="0"/>
          <w:spacing w:val="-8"/>
          <w:lang w:val="en-US"/>
        </w:rPr>
        <w:t xml:space="preserve"> </w:t>
      </w:r>
      <w:r w:rsidRPr="002E5E3E">
        <w:rPr>
          <w:b w:val="0"/>
          <w:lang w:val="en-US"/>
        </w:rPr>
        <w:t>Philipp</w:t>
      </w:r>
      <w:r w:rsidRPr="002E5E3E">
        <w:rPr>
          <w:b w:val="0"/>
          <w:spacing w:val="-8"/>
          <w:lang w:val="en-US"/>
        </w:rPr>
        <w:t xml:space="preserve"> </w:t>
      </w:r>
      <w:r w:rsidRPr="002E5E3E">
        <w:rPr>
          <w:b w:val="0"/>
          <w:lang w:val="en-US"/>
        </w:rPr>
        <w:t>Kempgen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if</w:t>
      </w:r>
      <w:r w:rsidRPr="002E5E3E">
        <w:rPr>
          <w:b w:val="0"/>
          <w:spacing w:val="-9"/>
          <w:lang w:val="en-US"/>
        </w:rPr>
        <w:t xml:space="preserve"> </w:t>
      </w:r>
      <w:r w:rsidRPr="002E5E3E">
        <w:rPr>
          <w:b w:val="0"/>
          <w:lang w:val="en-US"/>
        </w:rPr>
        <w:t>(!</w:t>
      </w:r>
      <w:r w:rsidRPr="002E5E3E">
        <w:rPr>
          <w:b w:val="0"/>
          <w:spacing w:val="-8"/>
          <w:lang w:val="en-US"/>
        </w:rPr>
        <w:t xml:space="preserve"> </w:t>
      </w:r>
      <w:r w:rsidRPr="002E5E3E">
        <w:rPr>
          <w:b w:val="0"/>
          <w:lang w:val="en-US"/>
        </w:rPr>
        <w:t>defined($ARGV[0]))</w:t>
      </w:r>
      <w:r w:rsidRPr="002E5E3E">
        <w:rPr>
          <w:b w:val="0"/>
          <w:spacing w:val="-9"/>
          <w:lang w:val="en-US"/>
        </w:rPr>
        <w:t xml:space="preserve"> </w:t>
      </w:r>
      <w:r w:rsidRPr="002E5E3E">
        <w:rPr>
          <w:b w:val="0"/>
          <w:lang w:val="en-US"/>
        </w:rPr>
        <w:t>{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print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STDERR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"Не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задано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файла!\n";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print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STDERR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"Использование: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$0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файла\n";</w:t>
      </w:r>
      <w:r w:rsidRPr="002E5E3E">
        <w:rPr>
          <w:b w:val="0"/>
          <w:w w:val="99"/>
        </w:rPr>
        <w:t xml:space="preserve"> </w:t>
      </w:r>
      <w:r w:rsidRPr="002E5E3E">
        <w:rPr>
          <w:b w:val="0"/>
        </w:rPr>
        <w:t>exit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1;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}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my</w:t>
      </w:r>
      <w:r w:rsidRPr="002E5E3E">
        <w:rPr>
          <w:b w:val="0"/>
          <w:spacing w:val="-6"/>
          <w:lang w:val="en-US"/>
        </w:rPr>
        <w:t xml:space="preserve"> </w:t>
      </w:r>
      <w:r w:rsidRPr="002E5E3E">
        <w:rPr>
          <w:b w:val="0"/>
          <w:lang w:val="en-US"/>
        </w:rPr>
        <w:t>$content</w:t>
      </w:r>
      <w:r w:rsidRPr="002E5E3E">
        <w:rPr>
          <w:b w:val="0"/>
          <w:spacing w:val="-5"/>
          <w:lang w:val="en-US"/>
        </w:rPr>
        <w:t xml:space="preserve"> </w:t>
      </w:r>
      <w:r w:rsidRPr="002E5E3E">
        <w:rPr>
          <w:b w:val="0"/>
          <w:lang w:val="en-US"/>
        </w:rPr>
        <w:t>=</w:t>
      </w:r>
      <w:r w:rsidRPr="002E5E3E">
        <w:rPr>
          <w:b w:val="0"/>
          <w:spacing w:val="-6"/>
          <w:lang w:val="en-US"/>
        </w:rPr>
        <w:t xml:space="preserve"> </w:t>
      </w:r>
      <w:r w:rsidRPr="002E5E3E">
        <w:rPr>
          <w:b w:val="0"/>
          <w:lang w:val="en-US"/>
        </w:rPr>
        <w:t>'';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open</w:t>
      </w:r>
      <w:r w:rsidRPr="002E5E3E">
        <w:rPr>
          <w:b w:val="0"/>
          <w:spacing w:val="-7"/>
          <w:lang w:val="en-US"/>
        </w:rPr>
        <w:t xml:space="preserve"> </w:t>
      </w:r>
      <w:r w:rsidRPr="002E5E3E">
        <w:rPr>
          <w:b w:val="0"/>
          <w:lang w:val="en-US"/>
        </w:rPr>
        <w:t>my</w:t>
      </w:r>
      <w:r w:rsidRPr="002E5E3E">
        <w:rPr>
          <w:b w:val="0"/>
          <w:spacing w:val="-7"/>
          <w:lang w:val="en-US"/>
        </w:rPr>
        <w:t xml:space="preserve"> </w:t>
      </w:r>
      <w:r w:rsidRPr="002E5E3E">
        <w:rPr>
          <w:b w:val="0"/>
          <w:lang w:val="en-US"/>
        </w:rPr>
        <w:t>$fh,</w:t>
      </w:r>
      <w:r w:rsidRPr="002E5E3E">
        <w:rPr>
          <w:b w:val="0"/>
          <w:spacing w:val="-6"/>
          <w:lang w:val="en-US"/>
        </w:rPr>
        <w:t xml:space="preserve"> </w:t>
      </w:r>
      <w:r w:rsidRPr="002E5E3E">
        <w:rPr>
          <w:b w:val="0"/>
          <w:lang w:val="en-US"/>
        </w:rPr>
        <w:t>'-|',</w:t>
      </w:r>
      <w:r w:rsidRPr="002E5E3E">
        <w:rPr>
          <w:b w:val="0"/>
          <w:spacing w:val="-7"/>
          <w:lang w:val="en-US"/>
        </w:rPr>
        <w:t xml:space="preserve"> </w:t>
      </w:r>
      <w:r w:rsidRPr="002E5E3E">
        <w:rPr>
          <w:b w:val="0"/>
          <w:lang w:val="en-US"/>
        </w:rPr>
        <w:t>'unzip',</w:t>
      </w:r>
      <w:r w:rsidRPr="002E5E3E">
        <w:rPr>
          <w:b w:val="0"/>
          <w:spacing w:val="-6"/>
          <w:lang w:val="en-US"/>
        </w:rPr>
        <w:t xml:space="preserve"> </w:t>
      </w:r>
      <w:r w:rsidRPr="002E5E3E">
        <w:rPr>
          <w:b w:val="0"/>
          <w:lang w:val="en-US"/>
        </w:rPr>
        <w:t>'-qq',</w:t>
      </w:r>
      <w:r w:rsidRPr="002E5E3E">
        <w:rPr>
          <w:b w:val="0"/>
          <w:spacing w:val="-7"/>
          <w:lang w:val="en-US"/>
        </w:rPr>
        <w:t xml:space="preserve"> </w:t>
      </w:r>
      <w:r w:rsidRPr="002E5E3E">
        <w:rPr>
          <w:b w:val="0"/>
          <w:lang w:val="en-US"/>
        </w:rPr>
        <w:t>'-p',</w:t>
      </w:r>
      <w:r w:rsidRPr="002E5E3E">
        <w:rPr>
          <w:b w:val="0"/>
          <w:spacing w:val="-7"/>
          <w:lang w:val="en-US"/>
        </w:rPr>
        <w:t xml:space="preserve"> </w:t>
      </w:r>
      <w:r w:rsidRPr="002E5E3E">
        <w:rPr>
          <w:b w:val="0"/>
          <w:lang w:val="en-US"/>
        </w:rPr>
        <w:t>$ARGV[0],</w:t>
      </w:r>
      <w:r w:rsidRPr="002E5E3E">
        <w:rPr>
          <w:b w:val="0"/>
          <w:spacing w:val="-6"/>
          <w:lang w:val="en-US"/>
        </w:rPr>
        <w:t xml:space="preserve"> </w:t>
      </w:r>
      <w:r w:rsidRPr="002E5E3E">
        <w:rPr>
          <w:b w:val="0"/>
          <w:lang w:val="en-US"/>
        </w:rPr>
        <w:t>'content.xml'</w:t>
      </w:r>
      <w:r w:rsidRPr="002E5E3E">
        <w:rPr>
          <w:b w:val="0"/>
          <w:spacing w:val="-7"/>
          <w:lang w:val="en-US"/>
        </w:rPr>
        <w:t xml:space="preserve"> </w:t>
      </w:r>
      <w:r w:rsidRPr="002E5E3E">
        <w:rPr>
          <w:b w:val="0"/>
          <w:lang w:val="en-US"/>
        </w:rPr>
        <w:t>or</w:t>
      </w:r>
      <w:r w:rsidRPr="002E5E3E">
        <w:rPr>
          <w:b w:val="0"/>
          <w:spacing w:val="-6"/>
          <w:lang w:val="en-US"/>
        </w:rPr>
        <w:t xml:space="preserve"> </w:t>
      </w:r>
      <w:r w:rsidRPr="002E5E3E">
        <w:rPr>
          <w:b w:val="0"/>
          <w:lang w:val="en-US"/>
        </w:rPr>
        <w:t>die</w:t>
      </w:r>
      <w:r w:rsidRPr="002E5E3E">
        <w:rPr>
          <w:b w:val="0"/>
          <w:spacing w:val="-7"/>
          <w:lang w:val="en-US"/>
        </w:rPr>
        <w:t xml:space="preserve"> </w:t>
      </w:r>
      <w:r w:rsidRPr="002E5E3E">
        <w:rPr>
          <w:b w:val="0"/>
          <w:lang w:val="en-US"/>
        </w:rPr>
        <w:t>$!;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{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local</w:t>
      </w:r>
      <w:r w:rsidRPr="002E5E3E">
        <w:rPr>
          <w:b w:val="0"/>
          <w:spacing w:val="-6"/>
          <w:lang w:val="en-US"/>
        </w:rPr>
        <w:t xml:space="preserve"> </w:t>
      </w:r>
      <w:r w:rsidRPr="002E5E3E">
        <w:rPr>
          <w:b w:val="0"/>
          <w:lang w:val="en-US"/>
        </w:rPr>
        <w:t>$/</w:t>
      </w:r>
      <w:r w:rsidRPr="002E5E3E">
        <w:rPr>
          <w:b w:val="0"/>
          <w:spacing w:val="-5"/>
          <w:lang w:val="en-US"/>
        </w:rPr>
        <w:t xml:space="preserve"> </w:t>
      </w:r>
      <w:r w:rsidRPr="002E5E3E">
        <w:rPr>
          <w:b w:val="0"/>
          <w:lang w:val="en-US"/>
        </w:rPr>
        <w:t>=</w:t>
      </w:r>
      <w:r w:rsidRPr="002E5E3E">
        <w:rPr>
          <w:b w:val="0"/>
          <w:spacing w:val="-5"/>
          <w:lang w:val="en-US"/>
        </w:rPr>
        <w:t xml:space="preserve"> </w:t>
      </w:r>
      <w:r w:rsidRPr="002E5E3E">
        <w:rPr>
          <w:b w:val="0"/>
          <w:lang w:val="en-US"/>
        </w:rPr>
        <w:t>undef;</w:t>
      </w:r>
      <w:r w:rsidRPr="002E5E3E">
        <w:rPr>
          <w:b w:val="0"/>
          <w:spacing w:val="87"/>
          <w:lang w:val="en-US"/>
        </w:rPr>
        <w:t xml:space="preserve"> </w:t>
      </w:r>
      <w:r w:rsidRPr="002E5E3E">
        <w:rPr>
          <w:b w:val="0"/>
          <w:lang w:val="en-US"/>
        </w:rPr>
        <w:t>#</w:t>
      </w:r>
      <w:r w:rsidRPr="002E5E3E">
        <w:rPr>
          <w:b w:val="0"/>
          <w:spacing w:val="-6"/>
          <w:lang w:val="en-US"/>
        </w:rPr>
        <w:t xml:space="preserve"> </w:t>
      </w:r>
      <w:r w:rsidRPr="002E5E3E">
        <w:rPr>
          <w:b w:val="0"/>
        </w:rPr>
        <w:t>считываем</w:t>
      </w:r>
      <w:r w:rsidRPr="002E5E3E">
        <w:rPr>
          <w:b w:val="0"/>
          <w:spacing w:val="-5"/>
          <w:lang w:val="en-US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5"/>
          <w:lang w:val="en-US"/>
        </w:rPr>
        <w:t xml:space="preserve"> </w:t>
      </w:r>
      <w:r w:rsidRPr="002E5E3E">
        <w:rPr>
          <w:b w:val="0"/>
        </w:rPr>
        <w:t>целиком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$content</w:t>
      </w:r>
      <w:r w:rsidRPr="002E5E3E">
        <w:rPr>
          <w:b w:val="0"/>
          <w:spacing w:val="-9"/>
          <w:lang w:val="en-US"/>
        </w:rPr>
        <w:t xml:space="preserve"> </w:t>
      </w:r>
      <w:r w:rsidRPr="002E5E3E">
        <w:rPr>
          <w:b w:val="0"/>
          <w:lang w:val="en-US"/>
        </w:rPr>
        <w:t>=</w:t>
      </w:r>
      <w:r w:rsidRPr="002E5E3E">
        <w:rPr>
          <w:b w:val="0"/>
          <w:spacing w:val="-8"/>
          <w:lang w:val="en-US"/>
        </w:rPr>
        <w:t xml:space="preserve"> </w:t>
      </w:r>
      <w:r w:rsidRPr="002E5E3E">
        <w:rPr>
          <w:b w:val="0"/>
          <w:lang w:val="en-US"/>
        </w:rPr>
        <w:t>&lt;$fh&gt;;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}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close</w:t>
      </w:r>
      <w:r w:rsidRPr="002E5E3E">
        <w:rPr>
          <w:b w:val="0"/>
          <w:spacing w:val="-10"/>
          <w:lang w:val="en-US"/>
        </w:rPr>
        <w:t xml:space="preserve"> </w:t>
      </w:r>
      <w:r w:rsidRPr="002E5E3E">
        <w:rPr>
          <w:b w:val="0"/>
          <w:lang w:val="en-US"/>
        </w:rPr>
        <w:t>$fh;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$_</w:t>
      </w:r>
      <w:r w:rsidRPr="002E5E3E">
        <w:rPr>
          <w:b w:val="0"/>
          <w:spacing w:val="-7"/>
          <w:lang w:val="en-US"/>
        </w:rPr>
        <w:t xml:space="preserve"> </w:t>
      </w:r>
      <w:r w:rsidRPr="002E5E3E">
        <w:rPr>
          <w:b w:val="0"/>
          <w:lang w:val="en-US"/>
        </w:rPr>
        <w:t>=</w:t>
      </w:r>
      <w:r w:rsidRPr="002E5E3E">
        <w:rPr>
          <w:b w:val="0"/>
          <w:spacing w:val="-7"/>
          <w:lang w:val="en-US"/>
        </w:rPr>
        <w:t xml:space="preserve"> </w:t>
      </w:r>
      <w:r w:rsidRPr="002E5E3E">
        <w:rPr>
          <w:b w:val="0"/>
          <w:lang w:val="en-US"/>
        </w:rPr>
        <w:t>$content;</w:t>
      </w:r>
    </w:p>
    <w:p w:rsidR="00196857" w:rsidRPr="002E5E3E" w:rsidRDefault="00196857" w:rsidP="002E5E3E">
      <w:pPr>
        <w:pStyle w:val="a9"/>
        <w:tabs>
          <w:tab w:val="left" w:pos="3645"/>
        </w:tabs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w w:val="95"/>
          <w:lang w:val="en-US"/>
        </w:rPr>
        <w:t>s/&lt;text:span\b[^&gt;]*&gt;//g;</w:t>
      </w:r>
      <w:r w:rsidRPr="002E5E3E">
        <w:rPr>
          <w:b w:val="0"/>
          <w:w w:val="95"/>
          <w:lang w:val="en-US"/>
        </w:rPr>
        <w:tab/>
      </w:r>
      <w:r w:rsidRPr="002E5E3E">
        <w:rPr>
          <w:b w:val="0"/>
          <w:lang w:val="en-US"/>
        </w:rPr>
        <w:t>#</w:t>
      </w:r>
      <w:r w:rsidRPr="002E5E3E">
        <w:rPr>
          <w:b w:val="0"/>
          <w:spacing w:val="-8"/>
          <w:lang w:val="en-US"/>
        </w:rPr>
        <w:t xml:space="preserve"> </w:t>
      </w:r>
      <w:r w:rsidRPr="002E5E3E">
        <w:rPr>
          <w:b w:val="0"/>
        </w:rPr>
        <w:t>удаляем</w:t>
      </w:r>
      <w:r w:rsidRPr="002E5E3E">
        <w:rPr>
          <w:b w:val="0"/>
          <w:spacing w:val="-8"/>
          <w:lang w:val="en-US"/>
        </w:rPr>
        <w:t xml:space="preserve"> </w:t>
      </w:r>
      <w:r w:rsidRPr="002E5E3E">
        <w:rPr>
          <w:b w:val="0"/>
          <w:lang w:val="en-US"/>
        </w:rPr>
        <w:t>span'</w:t>
      </w:r>
      <w:r w:rsidRPr="002E5E3E">
        <w:rPr>
          <w:b w:val="0"/>
        </w:rPr>
        <w:t>ы</w:t>
      </w:r>
      <w:r w:rsidRPr="002E5E3E">
        <w:rPr>
          <w:b w:val="0"/>
          <w:w w:val="99"/>
          <w:lang w:val="en-US"/>
        </w:rPr>
        <w:t xml:space="preserve"> </w:t>
      </w:r>
      <w:r w:rsidRPr="002E5E3E">
        <w:rPr>
          <w:b w:val="0"/>
          <w:lang w:val="en-US"/>
        </w:rPr>
        <w:t>s/&lt;text:h\b[^&gt;]*&gt;/\n\n*****</w:t>
      </w:r>
      <w:r w:rsidRPr="002E5E3E">
        <w:rPr>
          <w:b w:val="0"/>
          <w:spacing w:val="66"/>
          <w:lang w:val="en-US"/>
        </w:rPr>
        <w:t xml:space="preserve"> </w:t>
      </w:r>
      <w:r w:rsidRPr="002E5E3E">
        <w:rPr>
          <w:b w:val="0"/>
          <w:lang w:val="en-US"/>
        </w:rPr>
        <w:t>/g;</w:t>
      </w:r>
      <w:r w:rsidRPr="002E5E3E">
        <w:rPr>
          <w:b w:val="0"/>
          <w:lang w:val="en-US"/>
        </w:rPr>
        <w:tab/>
        <w:t>#</w:t>
      </w:r>
      <w:r w:rsidRPr="002E5E3E">
        <w:rPr>
          <w:b w:val="0"/>
          <w:spacing w:val="-11"/>
          <w:lang w:val="en-US"/>
        </w:rPr>
        <w:t xml:space="preserve"> </w:t>
      </w:r>
      <w:r w:rsidRPr="002E5E3E">
        <w:rPr>
          <w:b w:val="0"/>
        </w:rPr>
        <w:t>заголовки</w:t>
      </w:r>
    </w:p>
    <w:p w:rsidR="00196857" w:rsidRPr="002E5E3E" w:rsidRDefault="00196857" w:rsidP="002E5E3E">
      <w:pPr>
        <w:pStyle w:val="a9"/>
        <w:tabs>
          <w:tab w:val="left" w:pos="3645"/>
          <w:tab w:val="left" w:pos="5080"/>
        </w:tabs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w w:val="95"/>
          <w:lang w:val="en-US"/>
        </w:rPr>
        <w:t>s/&lt;text:list-item\b[^&gt;]*&gt;\s*&lt;text:p\b[^&gt;]*&gt;/\n</w:t>
      </w:r>
      <w:r w:rsidRPr="002E5E3E">
        <w:rPr>
          <w:b w:val="0"/>
          <w:w w:val="95"/>
          <w:lang w:val="en-US"/>
        </w:rPr>
        <w:tab/>
      </w:r>
      <w:r w:rsidRPr="002E5E3E">
        <w:rPr>
          <w:b w:val="0"/>
          <w:lang w:val="en-US"/>
        </w:rPr>
        <w:t>--</w:t>
      </w:r>
      <w:r w:rsidRPr="002E5E3E">
        <w:rPr>
          <w:b w:val="0"/>
          <w:spacing w:val="88"/>
          <w:lang w:val="en-US"/>
        </w:rPr>
        <w:t xml:space="preserve"> </w:t>
      </w:r>
      <w:r w:rsidRPr="002E5E3E">
        <w:rPr>
          <w:b w:val="0"/>
          <w:lang w:val="en-US"/>
        </w:rPr>
        <w:t>/g;</w:t>
      </w:r>
      <w:r w:rsidRPr="002E5E3E">
        <w:rPr>
          <w:b w:val="0"/>
          <w:spacing w:val="88"/>
          <w:lang w:val="en-US"/>
        </w:rPr>
        <w:t xml:space="preserve"> </w:t>
      </w:r>
      <w:r w:rsidRPr="002E5E3E">
        <w:rPr>
          <w:b w:val="0"/>
          <w:lang w:val="en-US"/>
        </w:rPr>
        <w:t>#</w:t>
      </w:r>
      <w:r w:rsidRPr="002E5E3E">
        <w:rPr>
          <w:b w:val="0"/>
          <w:spacing w:val="-4"/>
          <w:lang w:val="en-US"/>
        </w:rPr>
        <w:t xml:space="preserve"> </w:t>
      </w:r>
      <w:r w:rsidRPr="002E5E3E">
        <w:rPr>
          <w:b w:val="0"/>
        </w:rPr>
        <w:t>элементы</w:t>
      </w:r>
      <w:r w:rsidRPr="002E5E3E">
        <w:rPr>
          <w:b w:val="0"/>
          <w:spacing w:val="-5"/>
          <w:lang w:val="en-US"/>
        </w:rPr>
        <w:t xml:space="preserve"> </w:t>
      </w:r>
      <w:r w:rsidRPr="002E5E3E">
        <w:rPr>
          <w:b w:val="0"/>
        </w:rPr>
        <w:t>списков</w:t>
      </w:r>
      <w:r w:rsidRPr="002E5E3E">
        <w:rPr>
          <w:b w:val="0"/>
          <w:w w:val="99"/>
          <w:lang w:val="en-US"/>
        </w:rPr>
        <w:t xml:space="preserve"> </w:t>
      </w:r>
      <w:r w:rsidRPr="002E5E3E">
        <w:rPr>
          <w:b w:val="0"/>
          <w:w w:val="95"/>
          <w:lang w:val="en-US"/>
        </w:rPr>
        <w:t>s/&lt;text:list\b[^&gt;]*&gt;/\n\n/g;</w:t>
      </w:r>
      <w:r w:rsidRPr="002E5E3E">
        <w:rPr>
          <w:b w:val="0"/>
          <w:w w:val="95"/>
          <w:lang w:val="en-US"/>
        </w:rPr>
        <w:tab/>
      </w:r>
      <w:r w:rsidRPr="002E5E3E">
        <w:rPr>
          <w:b w:val="0"/>
          <w:lang w:val="en-US"/>
        </w:rPr>
        <w:t>#</w:t>
      </w:r>
      <w:r w:rsidRPr="002E5E3E">
        <w:rPr>
          <w:b w:val="0"/>
          <w:spacing w:val="-8"/>
          <w:lang w:val="en-US"/>
        </w:rPr>
        <w:t xml:space="preserve"> </w:t>
      </w:r>
      <w:r w:rsidRPr="002E5E3E">
        <w:rPr>
          <w:b w:val="0"/>
        </w:rPr>
        <w:t>списки</w:t>
      </w:r>
    </w:p>
    <w:p w:rsidR="00196857" w:rsidRPr="002E5E3E" w:rsidRDefault="00196857" w:rsidP="002E5E3E">
      <w:pPr>
        <w:pStyle w:val="a9"/>
        <w:tabs>
          <w:tab w:val="left" w:pos="3645"/>
        </w:tabs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E5E3E">
        <w:rPr>
          <w:b w:val="0"/>
          <w:lang w:val="en-US"/>
        </w:rPr>
        <w:t>s/&lt;text:p\b[^&gt;]*&gt;/\n</w:t>
      </w:r>
      <w:r w:rsidRPr="002E5E3E">
        <w:rPr>
          <w:b w:val="0"/>
          <w:spacing w:val="72"/>
          <w:lang w:val="en-US"/>
        </w:rPr>
        <w:t xml:space="preserve"> </w:t>
      </w:r>
      <w:r w:rsidRPr="002E5E3E">
        <w:rPr>
          <w:b w:val="0"/>
          <w:lang w:val="en-US"/>
        </w:rPr>
        <w:t>/g;</w:t>
      </w:r>
      <w:r w:rsidRPr="002E5E3E">
        <w:rPr>
          <w:b w:val="0"/>
          <w:lang w:val="en-US"/>
        </w:rPr>
        <w:tab/>
        <w:t>#</w:t>
      </w:r>
      <w:r w:rsidRPr="002E5E3E">
        <w:rPr>
          <w:b w:val="0"/>
          <w:spacing w:val="-10"/>
          <w:lang w:val="en-US"/>
        </w:rPr>
        <w:t xml:space="preserve"> </w:t>
      </w:r>
      <w:r w:rsidRPr="002E5E3E">
        <w:rPr>
          <w:b w:val="0"/>
        </w:rPr>
        <w:t>параграфы</w:t>
      </w:r>
    </w:p>
    <w:p w:rsidR="00196857" w:rsidRPr="002E5E3E" w:rsidRDefault="00196857" w:rsidP="002E5E3E">
      <w:pPr>
        <w:pStyle w:val="a9"/>
        <w:tabs>
          <w:tab w:val="left" w:pos="3645"/>
        </w:tabs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w w:val="95"/>
        </w:rPr>
        <w:t>s/&lt;[^&gt;]+&gt;//g;</w:t>
      </w:r>
      <w:r w:rsidRPr="002E5E3E">
        <w:rPr>
          <w:b w:val="0"/>
          <w:w w:val="95"/>
        </w:rPr>
        <w:tab/>
      </w:r>
      <w:r w:rsidRPr="002E5E3E">
        <w:rPr>
          <w:b w:val="0"/>
        </w:rPr>
        <w:t>#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удаляем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XML-теги</w:t>
      </w:r>
    </w:p>
    <w:p w:rsidR="00196857" w:rsidRPr="002E5E3E" w:rsidRDefault="00196857" w:rsidP="002E5E3E">
      <w:pPr>
        <w:pStyle w:val="a9"/>
        <w:tabs>
          <w:tab w:val="left" w:pos="3645"/>
        </w:tabs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w w:val="95"/>
        </w:rPr>
        <w:t>s/\n{2,}/\n\n/g;</w:t>
      </w:r>
      <w:r w:rsidRPr="002E5E3E">
        <w:rPr>
          <w:b w:val="0"/>
          <w:w w:val="95"/>
        </w:rPr>
        <w:tab/>
      </w:r>
      <w:r w:rsidRPr="002E5E3E">
        <w:rPr>
          <w:b w:val="0"/>
        </w:rPr>
        <w:t>#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удаляем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подряд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идущие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пустые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строки</w:t>
      </w:r>
    </w:p>
    <w:p w:rsidR="00196857" w:rsidRPr="002E5E3E" w:rsidRDefault="00196857" w:rsidP="002E5E3E">
      <w:pPr>
        <w:pStyle w:val="a9"/>
        <w:tabs>
          <w:tab w:val="left" w:pos="3645"/>
        </w:tabs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w w:val="95"/>
        </w:rPr>
        <w:t>s/\A\n+//;</w:t>
      </w:r>
      <w:r w:rsidRPr="002E5E3E">
        <w:rPr>
          <w:b w:val="0"/>
          <w:w w:val="95"/>
        </w:rPr>
        <w:tab/>
      </w:r>
      <w:r w:rsidRPr="002E5E3E">
        <w:rPr>
          <w:b w:val="0"/>
        </w:rPr>
        <w:t>#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удаляем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пустые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строки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начале</w:t>
      </w:r>
      <w:r w:rsidRPr="002E5E3E">
        <w:rPr>
          <w:b w:val="0"/>
          <w:w w:val="99"/>
        </w:rPr>
        <w:t xml:space="preserve"> </w:t>
      </w:r>
      <w:r w:rsidRPr="002E5E3E">
        <w:rPr>
          <w:b w:val="0"/>
        </w:rPr>
        <w:t>print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"\n",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$_,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"\n\n";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lastRenderedPageBreak/>
        <w:t>Сделайте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исполняемым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44" type="#_x0000_t202" style="width:416.45pt;height:22.1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chmod</w:t>
                  </w:r>
                  <w:r w:rsidRPr="00196857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+x</w:t>
                  </w:r>
                  <w:r w:rsidRPr="00196857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/usr/local/bin/odt-to-txt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diff</w:t>
      </w:r>
      <w:r w:rsidRPr="002E5E3E">
        <w:rPr>
          <w:b w:val="0"/>
          <w:spacing w:val="-76"/>
        </w:rPr>
        <w:t xml:space="preserve"> </w:t>
      </w:r>
      <w:r w:rsidRPr="002E5E3E">
        <w:rPr>
          <w:b w:val="0"/>
          <w:spacing w:val="-2"/>
        </w:rPr>
        <w:t>сможет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сказать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вам,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изменилось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.odt</w:t>
      </w:r>
      <w:r w:rsidRPr="002E5E3E">
        <w:rPr>
          <w:b w:val="0"/>
          <w:spacing w:val="-76"/>
        </w:rPr>
        <w:t xml:space="preserve"> </w:t>
      </w:r>
      <w:r w:rsidRPr="002E5E3E">
        <w:rPr>
          <w:b w:val="0"/>
        </w:rPr>
        <w:t>файлах.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59" w:name="Изображения"/>
      <w:bookmarkStart w:id="60" w:name="bookmark220"/>
      <w:bookmarkEnd w:id="59"/>
      <w:bookmarkEnd w:id="60"/>
      <w:r w:rsidRPr="002E5E3E">
        <w:rPr>
          <w:b w:val="0"/>
          <w:bCs w:val="0"/>
          <w:spacing w:val="-1"/>
        </w:rPr>
        <w:t>Изображения</w:t>
      </w:r>
      <w:r w:rsidRPr="002E5E3E">
        <w:rPr>
          <w:b w:val="0"/>
          <w:bCs w:val="0"/>
        </w:rPr>
        <w:t xml:space="preserve">  </w:t>
      </w:r>
      <w:r w:rsidRPr="002E5E3E">
        <w:rPr>
          <w:b w:val="0"/>
          <w:bCs w:val="0"/>
          <w:spacing w:val="26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одна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интересная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проблема,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которую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решить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таким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способом,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сравнение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изображений.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Один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способов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прогнать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PNG-файлы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через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  <w:spacing w:val="-1"/>
        </w:rPr>
        <w:t>фильтр,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извлекающий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EXIF-информацию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метаданные,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1"/>
        </w:rPr>
        <w:t>дописываются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большинство</w:t>
      </w:r>
      <w:r w:rsidR="00850D09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форматов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изображений.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скачаете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установите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программу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exiftool,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сможете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воспользоваться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</w:rPr>
        <w:t>ею,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извлечь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изображений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текстовую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информацию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метаданных,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diff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хоть</w:t>
      </w:r>
      <w:r w:rsidR="00850D09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как-то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показал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текстовое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представление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произошедших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изменений: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43" type="#_x0000_t202" style="width:416.45pt;height:41.6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'*.png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diff=exif'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&gt;&gt;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.gitattributes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diff.exif.textconv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exiftool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замените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проекте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изображение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запустите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41"/>
        </w:rPr>
        <w:t xml:space="preserve"> </w:t>
      </w:r>
      <w:r w:rsidRPr="002E5E3E">
        <w:rPr>
          <w:b w:val="0"/>
        </w:rPr>
        <w:t>diff,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получите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что-то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2"/>
        </w:rPr>
        <w:t>вроде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такого: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42" type="#_x0000_t202" style="width:416.45pt;height:27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48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--git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a/image.png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b/image.png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88839c4..4afcb7c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---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a/image.png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+++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b/image.png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-1,12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+1,12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@@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spacing w:before="65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ExifTool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Version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Number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7.74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-File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Size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70</w:t>
                  </w:r>
                  <w:r w:rsidRPr="00196857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kB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-File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Modification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Date/Time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2009:04:21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07:02:45-07:00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+File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Size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94</w:t>
                  </w:r>
                  <w:r w:rsidRPr="00196857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kB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spacing w:before="64" w:line="325" w:lineRule="auto"/>
                    <w:ind w:left="275" w:right="2408" w:hanging="9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+File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Modification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Date/Time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2009:04:21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07:02:43-07:00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Type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PNG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MIME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Type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image/png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-Image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Width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1058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-Image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Height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889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+Image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Width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1056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+Image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Height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827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spacing w:before="65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Depth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3335"/>
                    </w:tabs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Color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Type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: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RGB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Alpha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3"/>
        </w:rPr>
        <w:t>Легко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заметить,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размер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файла,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также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высота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ширина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изображения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поменялись.</w:t>
      </w:r>
    </w:p>
    <w:p w:rsidR="00196857" w:rsidRPr="00850D09" w:rsidRDefault="00196857" w:rsidP="00D67AD8">
      <w:pPr>
        <w:pStyle w:val="1"/>
      </w:pPr>
      <w:bookmarkStart w:id="61" w:name="Развёртывание ключа"/>
      <w:bookmarkStart w:id="62" w:name="bookmark221"/>
      <w:bookmarkStart w:id="63" w:name="_Toc406243214"/>
      <w:bookmarkEnd w:id="61"/>
      <w:bookmarkEnd w:id="62"/>
      <w:r w:rsidRPr="00850D09">
        <w:t>Развёртывание</w:t>
      </w:r>
      <w:r w:rsidRPr="00850D09">
        <w:rPr>
          <w:spacing w:val="-25"/>
        </w:rPr>
        <w:t xml:space="preserve"> </w:t>
      </w:r>
      <w:r w:rsidRPr="00850D09">
        <w:rPr>
          <w:spacing w:val="-2"/>
        </w:rPr>
        <w:t>ключа</w:t>
      </w:r>
      <w:bookmarkEnd w:id="63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Разработчики,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привыкшие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SVN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CVS,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часто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3"/>
        </w:rPr>
        <w:t>хотят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возможность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развёртывания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  <w:spacing w:val="-2"/>
        </w:rPr>
        <w:t>ключа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стиле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этих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систем.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Основная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проблема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реализацией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этой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функциональности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это</w:t>
      </w:r>
      <w:r w:rsidR="00850D09">
        <w:rPr>
          <w:b w:val="0"/>
          <w:spacing w:val="-1"/>
        </w:rPr>
        <w:t xml:space="preserve"> </w:t>
      </w:r>
      <w:r w:rsidRPr="002E5E3E">
        <w:rPr>
          <w:b w:val="0"/>
          <w:spacing w:val="-1"/>
        </w:rPr>
        <w:t>то,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нельзя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записать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информацию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коммите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1"/>
        </w:rPr>
        <w:t>после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lastRenderedPageBreak/>
        <w:t>как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3"/>
        </w:rPr>
        <w:t>коммит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был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сделан,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сначала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считает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контрольную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сумму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файла.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смотря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это,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вставлять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текст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во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-2"/>
        </w:rPr>
        <w:t xml:space="preserve"> его </w:t>
      </w:r>
      <w:r w:rsidRPr="002E5E3E">
        <w:rPr>
          <w:b w:val="0"/>
          <w:spacing w:val="-1"/>
        </w:rPr>
        <w:t>выгрузки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 xml:space="preserve">удалять его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добавлением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6"/>
        </w:rPr>
        <w:t>коммит.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2"/>
        </w:rPr>
        <w:t xml:space="preserve">Атрибуты </w:t>
      </w:r>
      <w:r w:rsidRPr="002E5E3E">
        <w:rPr>
          <w:b w:val="0"/>
        </w:rPr>
        <w:t>Git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предлагают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два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варианта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это.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Во-первых,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внедрять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SHA-1-сумму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блоба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поле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$Id$</w:t>
      </w:r>
      <w:r w:rsidRPr="002E5E3E">
        <w:rPr>
          <w:b w:val="0"/>
          <w:spacing w:val="-7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автоматически.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соответствующий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атрибут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одного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нескольких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файлов,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следующий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раз,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5"/>
        </w:rPr>
        <w:t>будете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выгружать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данные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этой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ветки,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заменять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поле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SHA-суммой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-1"/>
        </w:rPr>
        <w:t>блоба.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Обратите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внимание,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SHA-1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коммита,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самого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блоба.</w:t>
      </w:r>
      <w:r w:rsidR="00850D09">
        <w:rPr>
          <w:b w:val="0"/>
          <w:spacing w:val="-1"/>
        </w:rPr>
        <w:t xml:space="preserve"> 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41" type="#_x0000_t202" style="width:416.45pt;height:58.4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'*.txt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ident'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&gt;&gt;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.gitattributes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'$Id$'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add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test.txt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следующий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раз,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5"/>
        </w:rPr>
        <w:t>будете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выгружать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файл,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автоматически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вставит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него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</w:rPr>
        <w:t>SHA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блоба: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40" type="#_x0000_t202" style="width:416.45pt;height:81.1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rm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cat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test.txt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$Id:</w:t>
                  </w:r>
                  <w:r>
                    <w:rPr>
                      <w:rFonts w:ascii="Courier New" w:hAnsi="Courier New" w:cs="Courier New"/>
                      <w:spacing w:val="-2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42812b7653c7b88933f8a9d6cad0ca16714b9bb3</w:t>
                  </w:r>
                  <w:r>
                    <w:rPr>
                      <w:rFonts w:ascii="Courier New" w:hAnsi="Courier New" w:cs="Courier New"/>
                      <w:spacing w:val="-2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Однако, такой</w:t>
      </w:r>
      <w:r w:rsidRPr="002E5E3E">
        <w:rPr>
          <w:b w:val="0"/>
          <w:spacing w:val="-3"/>
        </w:rPr>
        <w:t xml:space="preserve"> результат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мало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применим.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раньше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пользовались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развёртыванием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2"/>
        </w:rPr>
        <w:t xml:space="preserve">ключа </w:t>
      </w:r>
      <w:r w:rsidRPr="002E5E3E">
        <w:rPr>
          <w:b w:val="0"/>
        </w:rPr>
        <w:t>в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CVS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Subversion,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1"/>
        </w:rPr>
        <w:t xml:space="preserve"> добавлять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метку</w:t>
      </w:r>
      <w:r w:rsidRPr="002E5E3E">
        <w:rPr>
          <w:b w:val="0"/>
          <w:spacing w:val="-2"/>
        </w:rPr>
        <w:t xml:space="preserve"> даты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SHA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особенно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 xml:space="preserve">полезен, </w:t>
      </w:r>
      <w:r w:rsidRPr="002E5E3E">
        <w:rPr>
          <w:b w:val="0"/>
        </w:rPr>
        <w:t>так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довольно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случаен,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тому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же,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глядя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две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SHA-суммы,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никак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определить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какая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новее.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Как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оказывается,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написать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свои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собственные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фильтры,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6"/>
        </w:rPr>
        <w:t>будут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делать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подстановки</w:t>
      </w:r>
      <w:r w:rsidRPr="002E5E3E">
        <w:rPr>
          <w:b w:val="0"/>
          <w:spacing w:val="83"/>
          <w:w w:val="9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файлах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коммитах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выгрузке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файлов.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фильтры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«clean»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«smudge».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файле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.gitattributes</w:t>
      </w:r>
      <w:r w:rsidRPr="002E5E3E">
        <w:rPr>
          <w:b w:val="0"/>
          <w:spacing w:val="-87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фильтр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определённых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путей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затем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24"/>
          <w:w w:val="99"/>
        </w:rPr>
        <w:t xml:space="preserve"> </w:t>
      </w:r>
      <w:r w:rsidRPr="002E5E3E">
        <w:rPr>
          <w:b w:val="0"/>
        </w:rPr>
        <w:t>сценарии,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6"/>
        </w:rPr>
        <w:t>будут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обрабатывать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непосредственно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выгрузкой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(«smudge»,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смотри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Рисунок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7-2)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прямо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3"/>
        </w:rPr>
        <w:t>коммитом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(«clean»,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смотри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Рисунок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7-3).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фильтры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настроить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совершение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абсолютно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любых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действий.</w:t>
      </w:r>
    </w:p>
    <w:p w:rsidR="00196857" w:rsidRPr="00850D09" w:rsidRDefault="00196857" w:rsidP="00850D09">
      <w:pPr>
        <w:pStyle w:val="afe"/>
      </w:pPr>
      <w:r w:rsidRPr="00850D09">
        <w:rPr>
          <w:noProof/>
        </w:rPr>
        <w:drawing>
          <wp:inline distT="0" distB="0" distL="0" distR="0">
            <wp:extent cx="3052445" cy="1841500"/>
            <wp:effectExtent l="19050" t="0" r="0" b="0"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57" w:rsidRPr="00850D09" w:rsidRDefault="00196857" w:rsidP="00850D09">
      <w:pPr>
        <w:pStyle w:val="afe"/>
      </w:pPr>
      <w:r w:rsidRPr="00850D09">
        <w:rPr>
          <w:spacing w:val="-1"/>
        </w:rPr>
        <w:lastRenderedPageBreak/>
        <w:t>Рисунок</w:t>
      </w:r>
      <w:r w:rsidRPr="00850D09">
        <w:rPr>
          <w:spacing w:val="32"/>
        </w:rPr>
        <w:t xml:space="preserve"> </w:t>
      </w:r>
      <w:r w:rsidRPr="00850D09">
        <w:t>7.2:</w:t>
      </w:r>
      <w:r w:rsidRPr="00850D09">
        <w:rPr>
          <w:spacing w:val="7"/>
        </w:rPr>
        <w:t xml:space="preserve"> </w:t>
      </w:r>
      <w:r w:rsidRPr="00850D09">
        <w:rPr>
          <w:iCs/>
          <w:spacing w:val="-1"/>
        </w:rPr>
        <w:t>Фильтр</w:t>
      </w:r>
      <w:r w:rsidRPr="00850D09">
        <w:rPr>
          <w:iCs/>
          <w:spacing w:val="-7"/>
        </w:rPr>
        <w:t xml:space="preserve"> </w:t>
      </w:r>
      <w:r w:rsidRPr="00850D09">
        <w:rPr>
          <w:iCs/>
        </w:rPr>
        <w:t>«smudge»</w:t>
      </w:r>
      <w:r w:rsidRPr="00850D09">
        <w:rPr>
          <w:iCs/>
          <w:spacing w:val="-7"/>
        </w:rPr>
        <w:t xml:space="preserve"> </w:t>
      </w:r>
      <w:r w:rsidRPr="00850D09">
        <w:rPr>
          <w:iCs/>
          <w:spacing w:val="-1"/>
        </w:rPr>
        <w:t>выполняется</w:t>
      </w:r>
      <w:r w:rsidRPr="00850D09">
        <w:rPr>
          <w:iCs/>
          <w:spacing w:val="-6"/>
        </w:rPr>
        <w:t xml:space="preserve"> </w:t>
      </w:r>
      <w:r w:rsidRPr="00850D09">
        <w:rPr>
          <w:iCs/>
        </w:rPr>
        <w:t>при</w:t>
      </w:r>
      <w:r w:rsidRPr="00850D09">
        <w:rPr>
          <w:iCs/>
          <w:spacing w:val="-7"/>
        </w:rPr>
        <w:t xml:space="preserve"> </w:t>
      </w:r>
      <w:r w:rsidRPr="00850D09">
        <w:rPr>
          <w:iCs/>
        </w:rPr>
        <w:t>checkout.</w:t>
      </w:r>
    </w:p>
    <w:p w:rsidR="00196857" w:rsidRPr="00850D09" w:rsidRDefault="00196857" w:rsidP="00850D09">
      <w:pPr>
        <w:pStyle w:val="afe"/>
      </w:pPr>
      <w:r w:rsidRPr="00850D09">
        <w:rPr>
          <w:noProof/>
        </w:rPr>
        <w:drawing>
          <wp:inline distT="0" distB="0" distL="0" distR="0">
            <wp:extent cx="3052445" cy="1841500"/>
            <wp:effectExtent l="19050" t="0" r="0" b="0"/>
            <wp:docPr id="1092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57" w:rsidRPr="00850D09" w:rsidRDefault="00196857" w:rsidP="00850D09">
      <w:pPr>
        <w:pStyle w:val="afe"/>
      </w:pPr>
      <w:r w:rsidRPr="00850D09">
        <w:rPr>
          <w:spacing w:val="-1"/>
        </w:rPr>
        <w:t>Рисунок</w:t>
      </w:r>
      <w:r w:rsidRPr="00850D09">
        <w:rPr>
          <w:spacing w:val="33"/>
        </w:rPr>
        <w:t xml:space="preserve"> </w:t>
      </w:r>
      <w:r w:rsidRPr="00850D09">
        <w:t>7.3:</w:t>
      </w:r>
      <w:r w:rsidRPr="00850D09">
        <w:rPr>
          <w:spacing w:val="7"/>
        </w:rPr>
        <w:t xml:space="preserve"> </w:t>
      </w:r>
      <w:r w:rsidRPr="00850D09">
        <w:rPr>
          <w:iCs/>
          <w:spacing w:val="-1"/>
        </w:rPr>
        <w:t>Фильтр</w:t>
      </w:r>
      <w:r w:rsidRPr="00850D09">
        <w:rPr>
          <w:iCs/>
          <w:spacing w:val="-7"/>
        </w:rPr>
        <w:t xml:space="preserve"> </w:t>
      </w:r>
      <w:r w:rsidRPr="00850D09">
        <w:rPr>
          <w:iCs/>
        </w:rPr>
        <w:t>«clean»</w:t>
      </w:r>
      <w:r w:rsidRPr="00850D09">
        <w:rPr>
          <w:iCs/>
          <w:spacing w:val="-6"/>
        </w:rPr>
        <w:t xml:space="preserve"> </w:t>
      </w:r>
      <w:r w:rsidRPr="00850D09">
        <w:rPr>
          <w:iCs/>
          <w:spacing w:val="-1"/>
        </w:rPr>
        <w:t>выполняется</w:t>
      </w:r>
      <w:r w:rsidRPr="00850D09">
        <w:rPr>
          <w:iCs/>
          <w:spacing w:val="-6"/>
        </w:rPr>
        <w:t xml:space="preserve"> </w:t>
      </w:r>
      <w:r w:rsidRPr="00850D09">
        <w:rPr>
          <w:iCs/>
        </w:rPr>
        <w:t>при</w:t>
      </w:r>
      <w:r w:rsidRPr="00850D09">
        <w:rPr>
          <w:iCs/>
          <w:spacing w:val="-6"/>
        </w:rPr>
        <w:t xml:space="preserve"> </w:t>
      </w:r>
      <w:r w:rsidRPr="00850D09">
        <w:rPr>
          <w:iCs/>
          <w:spacing w:val="-1"/>
        </w:rPr>
        <w:t>помещении</w:t>
      </w:r>
      <w:r w:rsidRPr="00850D09">
        <w:rPr>
          <w:iCs/>
          <w:spacing w:val="-7"/>
        </w:rPr>
        <w:t xml:space="preserve"> </w:t>
      </w:r>
      <w:r w:rsidRPr="00850D09">
        <w:rPr>
          <w:iCs/>
        </w:rPr>
        <w:t>файлов</w:t>
      </w:r>
      <w:r w:rsidRPr="00850D09">
        <w:rPr>
          <w:iCs/>
          <w:spacing w:val="-6"/>
        </w:rPr>
        <w:t xml:space="preserve"> </w:t>
      </w:r>
      <w:r w:rsidRPr="00850D09">
        <w:rPr>
          <w:iCs/>
        </w:rPr>
        <w:t>в</w:t>
      </w:r>
      <w:r w:rsidRPr="00850D09">
        <w:rPr>
          <w:iCs/>
          <w:spacing w:val="-6"/>
        </w:rPr>
        <w:t xml:space="preserve"> </w:t>
      </w:r>
      <w:r w:rsidRPr="00850D09">
        <w:rPr>
          <w:iCs/>
          <w:spacing w:val="-1"/>
        </w:rPr>
        <w:t>индекс.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сообщении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первоначального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коммита,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добавляющего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1"/>
        </w:rPr>
        <w:t>эту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функциональность,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дан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простой</w:t>
      </w:r>
      <w:r w:rsidRPr="002E5E3E">
        <w:rPr>
          <w:b w:val="0"/>
          <w:spacing w:val="23"/>
          <w:w w:val="99"/>
        </w:rPr>
        <w:t xml:space="preserve"> </w:t>
      </w:r>
      <w:r w:rsidRPr="002E5E3E">
        <w:rPr>
          <w:b w:val="0"/>
        </w:rPr>
        <w:t>пример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пропустить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весь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3"/>
        </w:rPr>
        <w:t>исходный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7"/>
        </w:rPr>
        <w:t>код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C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через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программу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indent</w:t>
      </w:r>
      <w:r w:rsidR="00850D09">
        <w:rPr>
          <w:b w:val="0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3"/>
        </w:rPr>
        <w:t>коммитом.</w:t>
      </w:r>
      <w:r w:rsidRPr="002E5E3E">
        <w:rPr>
          <w:b w:val="0"/>
        </w:rPr>
        <w:t xml:space="preserve"> </w:t>
      </w:r>
      <w:r w:rsidRPr="002E5E3E">
        <w:rPr>
          <w:b w:val="0"/>
          <w:spacing w:val="34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можно,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</w:rPr>
        <w:t>задав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атрибут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filter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файле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.gitattributes</w:t>
      </w:r>
      <w:r w:rsidRPr="002E5E3E">
        <w:rPr>
          <w:b w:val="0"/>
          <w:spacing w:val="-50"/>
        </w:rPr>
        <w:t xml:space="preserve"> </w:t>
      </w:r>
      <w:r w:rsidRPr="002E5E3E">
        <w:rPr>
          <w:b w:val="0"/>
        </w:rPr>
        <w:t>так,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пропускал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*.c</w:t>
      </w:r>
      <w:r w:rsidRPr="002E5E3E">
        <w:rPr>
          <w:b w:val="0"/>
          <w:spacing w:val="-78"/>
        </w:rPr>
        <w:t xml:space="preserve"> </w:t>
      </w:r>
      <w:r w:rsidRPr="002E5E3E">
        <w:rPr>
          <w:b w:val="0"/>
        </w:rPr>
        <w:t>через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фильтр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«indent»: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39" type="#_x0000_t202" style="width:416.45pt;height:20.05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*.c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ab/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filter=indent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Затем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укажите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5"/>
        </w:rPr>
        <w:t>Git’у,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должен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делать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фильтр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«indent»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smudge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clean: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38" type="#_x0000_t202" style="width:416.45pt;height:36.4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filter.indent.clean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indent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--global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filter.indent.smudge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нашем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случае,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5"/>
        </w:rPr>
        <w:t>будете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делать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6"/>
        </w:rPr>
        <w:t>коммит,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содержащий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файлы,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соответствующие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  <w:spacing w:val="-1"/>
        </w:rPr>
        <w:t>шаблону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*.c,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прогонит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через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программу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indent</w:t>
      </w:r>
      <w:r w:rsidRPr="002E5E3E">
        <w:rPr>
          <w:b w:val="0"/>
          <w:spacing w:val="-93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коммитом,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потом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через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программу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</w:rPr>
        <w:t>cat</w:t>
      </w:r>
      <w:r w:rsidRPr="002E5E3E">
        <w:rPr>
          <w:b w:val="0"/>
          <w:spacing w:val="-65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тем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выгрузить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диск.</w:t>
      </w:r>
      <w:r w:rsidRPr="002E5E3E">
        <w:rPr>
          <w:b w:val="0"/>
          <w:spacing w:val="39"/>
        </w:rPr>
        <w:t xml:space="preserve"> </w:t>
      </w:r>
      <w:r w:rsidRPr="002E5E3E">
        <w:rPr>
          <w:b w:val="0"/>
          <w:spacing w:val="-1"/>
        </w:rPr>
        <w:t>Программа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cat</w:t>
      </w:r>
      <w:r w:rsidRPr="002E5E3E">
        <w:rPr>
          <w:b w:val="0"/>
          <w:spacing w:val="-65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сути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является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холостой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она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</w:rPr>
        <w:t>выдаёт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те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данные,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1"/>
        </w:rPr>
        <w:t xml:space="preserve"> получила.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</w:rPr>
        <w:t>Фактически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эта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комбинация</w:t>
      </w:r>
      <w:r w:rsidRPr="002E5E3E">
        <w:rPr>
          <w:b w:val="0"/>
          <w:spacing w:val="-1"/>
        </w:rPr>
        <w:t xml:space="preserve"> профильтровывает </w:t>
      </w:r>
      <w:r w:rsidRPr="002E5E3E">
        <w:rPr>
          <w:b w:val="0"/>
        </w:rPr>
        <w:t>все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3"/>
        </w:rPr>
        <w:t>исходным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5"/>
        </w:rPr>
        <w:t xml:space="preserve">кодом </w:t>
      </w:r>
      <w:r w:rsidRPr="002E5E3E">
        <w:rPr>
          <w:b w:val="0"/>
        </w:rPr>
        <w:t>на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C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через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indent</w:t>
      </w:r>
      <w:r w:rsidRPr="002E5E3E">
        <w:rPr>
          <w:b w:val="0"/>
          <w:spacing w:val="-75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тем,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6"/>
        </w:rPr>
        <w:t>коммит.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Ещё</w:t>
      </w:r>
      <w:r w:rsidRPr="002E5E3E">
        <w:rPr>
          <w:b w:val="0"/>
          <w:spacing w:val="-2"/>
        </w:rPr>
        <w:t xml:space="preserve"> один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интересный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пример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 xml:space="preserve">это развёртывание </w:t>
      </w:r>
      <w:r w:rsidRPr="002E5E3E">
        <w:rPr>
          <w:b w:val="0"/>
          <w:spacing w:val="-2"/>
        </w:rPr>
        <w:t>ключа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$Date$</w:t>
      </w:r>
      <w:r w:rsidRPr="002E5E3E">
        <w:rPr>
          <w:b w:val="0"/>
          <w:spacing w:val="-7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стиле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RCS.</w:t>
      </w:r>
      <w:r w:rsidRPr="002E5E3E">
        <w:rPr>
          <w:b w:val="0"/>
          <w:spacing w:val="-1"/>
        </w:rPr>
        <w:t xml:space="preserve"> Чтобы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правильно,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понадобится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небольшой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сценарий,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принимает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5"/>
        </w:rPr>
        <w:t>вход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</w:rPr>
        <w:t>файла,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определяет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дату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последнего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проекте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вставляет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эту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дату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наш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файл.</w:t>
      </w:r>
      <w:r w:rsidRPr="002E5E3E">
        <w:rPr>
          <w:b w:val="0"/>
          <w:spacing w:val="35"/>
        </w:rPr>
        <w:t xml:space="preserve"> </w:t>
      </w:r>
      <w:r w:rsidRPr="002E5E3E">
        <w:rPr>
          <w:b w:val="0"/>
          <w:spacing w:val="-1"/>
        </w:rPr>
        <w:t>Вот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  <w:spacing w:val="-1"/>
        </w:rPr>
        <w:t>небольшой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Ruby,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делает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именно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это: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37" type="#_x0000_t202" style="width:416.45pt;height:70.5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623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#!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/usr/bin/env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ruby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STDIN.read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last_date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--pretty=format:"%ad"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-1`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data.gsub('$Date$',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'$Date: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last_date.to_s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'$')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Всё,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делает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сценарий,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получает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2"/>
        </w:rPr>
        <w:t>дату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последнего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log,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засовывает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её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во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строки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$Date$,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видит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stdin,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выводит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3"/>
        </w:rPr>
        <w:t>результат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2"/>
        </w:rPr>
        <w:t>такое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должно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несложно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реализовать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любом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3"/>
        </w:rPr>
        <w:t>удобном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языке.</w:t>
      </w:r>
      <w:r w:rsidRPr="002E5E3E">
        <w:rPr>
          <w:b w:val="0"/>
          <w:spacing w:val="39"/>
        </w:rPr>
        <w:t xml:space="preserve"> </w:t>
      </w:r>
      <w:r w:rsidRPr="002E5E3E">
        <w:rPr>
          <w:b w:val="0"/>
          <w:spacing w:val="-1"/>
        </w:rPr>
        <w:t>Давайте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назовём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expand_date</w:t>
      </w:r>
      <w:r w:rsidRPr="002E5E3E">
        <w:rPr>
          <w:b w:val="0"/>
          <w:spacing w:val="-5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поместим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путь.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Теперь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Git’е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3"/>
        </w:rPr>
        <w:t>необходимо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lastRenderedPageBreak/>
        <w:t>настроить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фильтр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  <w:spacing w:val="-1"/>
        </w:rPr>
        <w:t>(назовём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dater)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2"/>
        </w:rPr>
        <w:t>указать,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фильтр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expand_date</w:t>
      </w:r>
      <w:r w:rsidRPr="002E5E3E">
        <w:rPr>
          <w:b w:val="0"/>
          <w:spacing w:val="-87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выполнении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</w:rPr>
        <w:t>smudge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во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выгрузки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файлов.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Воспользуемся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регулярным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выражением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Perl,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убрать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изменения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коммите: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36" type="#_x0000_t202" style="width:416.45pt;height:38.8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filter.dater.smudge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expand_date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filter.dater.clean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'perl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-pe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"s/\\\$Date[^\\\$]*\\\$/\\\$Date\\\$/"'</w:t>
                  </w:r>
                </w:p>
              </w:txbxContent>
            </v:textbox>
          </v:shape>
        </w:pict>
      </w:r>
    </w:p>
    <w:p w:rsidR="00850D09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spacing w:val="-1"/>
        </w:rPr>
      </w:pPr>
      <w:r w:rsidRPr="002E5E3E">
        <w:rPr>
          <w:b w:val="0"/>
          <w:spacing w:val="-2"/>
        </w:rPr>
        <w:t>Этот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  <w:spacing w:val="-1"/>
        </w:rPr>
        <w:t>фрагмент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  <w:spacing w:val="-5"/>
        </w:rPr>
        <w:t>кода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</w:rPr>
        <w:t>Perl’е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</w:rPr>
        <w:t>вырезает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  <w:spacing w:val="-1"/>
        </w:rPr>
        <w:t>всё,</w:t>
      </w:r>
      <w:r w:rsidRPr="002E5E3E">
        <w:rPr>
          <w:b w:val="0"/>
          <w:spacing w:val="33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  <w:spacing w:val="-2"/>
        </w:rPr>
        <w:t>находит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  <w:spacing w:val="-1"/>
        </w:rPr>
        <w:t>строке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</w:rPr>
        <w:t>$Date$</w:t>
      </w:r>
      <w:r w:rsidRPr="002E5E3E">
        <w:rPr>
          <w:b w:val="0"/>
          <w:spacing w:val="-44"/>
        </w:rPr>
        <w:t xml:space="preserve"> </w:t>
      </w:r>
      <w:r w:rsidRPr="002E5E3E">
        <w:rPr>
          <w:b w:val="0"/>
        </w:rPr>
        <w:t>так,</w:t>
      </w:r>
      <w:r w:rsidRPr="002E5E3E">
        <w:rPr>
          <w:b w:val="0"/>
          <w:spacing w:val="34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1"/>
        </w:rPr>
        <w:t>вернуть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всё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начальное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состояние.</w:t>
      </w:r>
      <w:r w:rsidRPr="002E5E3E">
        <w:rPr>
          <w:b w:val="0"/>
          <w:spacing w:val="35"/>
        </w:rPr>
        <w:t xml:space="preserve"> </w:t>
      </w:r>
      <w:r w:rsidRPr="002E5E3E">
        <w:rPr>
          <w:b w:val="0"/>
          <w:spacing w:val="-2"/>
        </w:rPr>
        <w:t>Теперь,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наш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фильтр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готов,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протестировать</w:t>
      </w:r>
      <w:r w:rsidRPr="002E5E3E">
        <w:rPr>
          <w:b w:val="0"/>
          <w:spacing w:val="75"/>
          <w:w w:val="99"/>
        </w:rPr>
        <w:t xml:space="preserve"> </w:t>
      </w:r>
      <w:r w:rsidRPr="002E5E3E">
        <w:rPr>
          <w:b w:val="0"/>
          <w:spacing w:val="-2"/>
        </w:rPr>
        <w:t>его,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создав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ключом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$Date$</w:t>
      </w:r>
      <w:r w:rsidRPr="002E5E3E">
        <w:rPr>
          <w:b w:val="0"/>
          <w:spacing w:val="-9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установив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файла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Git-атрибут,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задействует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него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новый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фильтр: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35" type="#_x0000_t202" style="width:416.45pt;height:38.5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'#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$Date$'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date_test.txt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'date*.txt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filter=dater'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&gt;&gt;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.gitattributes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сейчас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добавим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изменения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3"/>
        </w:rPr>
        <w:t>коммит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снова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выгрузим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файл,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увидим,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ключевое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слово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было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заменено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правильно: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34" type="#_x0000_t202" style="width:416.45pt;height:125.2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date_test.txt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.gitattributes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-m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"Testing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expansion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Git"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rm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date_test.txt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checkout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date_test.txt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date_test.txt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$Date: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Tue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21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07:26:52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-0700$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Как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видите,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такая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техника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весьма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мощной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проекта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под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свои</w:t>
      </w:r>
      <w:r w:rsidRPr="002E5E3E">
        <w:rPr>
          <w:b w:val="0"/>
          <w:spacing w:val="25"/>
          <w:w w:val="99"/>
        </w:rPr>
        <w:t xml:space="preserve"> </w:t>
      </w:r>
      <w:r w:rsidRPr="002E5E3E">
        <w:rPr>
          <w:b w:val="0"/>
          <w:spacing w:val="-1"/>
        </w:rPr>
        <w:t>нужды.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должны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осторожны,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ибо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.gitattributes</w:t>
      </w:r>
      <w:r w:rsidRPr="002E5E3E">
        <w:rPr>
          <w:b w:val="0"/>
          <w:spacing w:val="-72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добавите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3"/>
        </w:rPr>
        <w:t>коммит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5"/>
        </w:rPr>
        <w:t>будете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распространять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вместе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проектом,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драйвер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(в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нашем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случае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dater)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5"/>
        </w:rPr>
        <w:t>нет.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2"/>
        </w:rPr>
        <w:t>Так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везде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оно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6"/>
        </w:rPr>
        <w:t xml:space="preserve">будет </w:t>
      </w:r>
      <w:r w:rsidRPr="002E5E3E">
        <w:rPr>
          <w:b w:val="0"/>
          <w:spacing w:val="-1"/>
        </w:rPr>
        <w:t>работать.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5"/>
        </w:rPr>
        <w:t>Когда будете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проектировать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свои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фильтры,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1"/>
        </w:rPr>
        <w:t>постарайтесь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так,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возникновении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ошибки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проект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переставал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работать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правильно.</w:t>
      </w:r>
    </w:p>
    <w:p w:rsidR="00196857" w:rsidRPr="00850D09" w:rsidRDefault="00196857" w:rsidP="00D67AD8">
      <w:pPr>
        <w:pStyle w:val="1"/>
      </w:pPr>
      <w:bookmarkStart w:id="64" w:name="Экспорт репозитория"/>
      <w:bookmarkStart w:id="65" w:name="bookmark222"/>
      <w:bookmarkStart w:id="66" w:name="_Toc406243215"/>
      <w:bookmarkEnd w:id="64"/>
      <w:bookmarkEnd w:id="65"/>
      <w:r w:rsidRPr="00850D09">
        <w:t>Экспорт</w:t>
      </w:r>
      <w:r w:rsidRPr="00850D09">
        <w:rPr>
          <w:spacing w:val="-24"/>
        </w:rPr>
        <w:t xml:space="preserve"> </w:t>
      </w:r>
      <w:r w:rsidRPr="00850D09">
        <w:rPr>
          <w:spacing w:val="-1"/>
        </w:rPr>
        <w:t>репозитория</w:t>
      </w:r>
      <w:bookmarkEnd w:id="66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Ещё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атрибуты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позволяют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делать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некоторые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интересные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вещи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экспортировании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  <w:spacing w:val="-1"/>
        </w:rPr>
        <w:t>архива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проектом.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67" w:name="export-ignore"/>
      <w:bookmarkStart w:id="68" w:name="bookmark223"/>
      <w:bookmarkEnd w:id="67"/>
      <w:bookmarkEnd w:id="68"/>
      <w:r w:rsidRPr="002E5E3E">
        <w:rPr>
          <w:b w:val="0"/>
          <w:bCs w:val="0"/>
          <w:spacing w:val="-1"/>
        </w:rPr>
        <w:t>export-ignore</w:t>
      </w:r>
      <w:r w:rsidRPr="002E5E3E">
        <w:rPr>
          <w:b w:val="0"/>
          <w:bCs w:val="0"/>
          <w:spacing w:val="29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попросить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экспортировать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определённые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каталоги</w:t>
      </w:r>
      <w:r w:rsidRPr="002E5E3E">
        <w:rPr>
          <w:b w:val="0"/>
          <w:spacing w:val="81"/>
          <w:w w:val="99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1"/>
        </w:rPr>
        <w:t xml:space="preserve"> создании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архива.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 xml:space="preserve">у </w:t>
      </w:r>
      <w:r w:rsidRPr="002E5E3E">
        <w:rPr>
          <w:b w:val="0"/>
          <w:spacing w:val="-1"/>
        </w:rPr>
        <w:t xml:space="preserve">вас </w:t>
      </w:r>
      <w:r w:rsidRPr="002E5E3E">
        <w:rPr>
          <w:b w:val="0"/>
          <w:spacing w:val="1"/>
        </w:rPr>
        <w:t>есть</w:t>
      </w:r>
      <w:r w:rsidRPr="002E5E3E">
        <w:rPr>
          <w:b w:val="0"/>
        </w:rPr>
        <w:t xml:space="preserve"> </w:t>
      </w:r>
      <w:r w:rsidRPr="002E5E3E">
        <w:rPr>
          <w:b w:val="0"/>
          <w:spacing w:val="-2"/>
        </w:rPr>
        <w:t>подкаталог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 xml:space="preserve">или файл, </w:t>
      </w:r>
      <w:r w:rsidRPr="002E5E3E">
        <w:rPr>
          <w:b w:val="0"/>
          <w:spacing w:val="-3"/>
        </w:rPr>
        <w:t>который</w:t>
      </w:r>
      <w:r w:rsidRPr="002E5E3E">
        <w:rPr>
          <w:b w:val="0"/>
        </w:rPr>
        <w:t xml:space="preserve"> вы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 xml:space="preserve">не </w:t>
      </w:r>
      <w:r w:rsidRPr="002E5E3E">
        <w:rPr>
          <w:b w:val="0"/>
          <w:spacing w:val="-1"/>
        </w:rPr>
        <w:t xml:space="preserve">желаете </w:t>
      </w:r>
      <w:r w:rsidRPr="002E5E3E">
        <w:rPr>
          <w:b w:val="0"/>
          <w:spacing w:val="-2"/>
        </w:rPr>
        <w:t>включать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архив,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2"/>
        </w:rPr>
        <w:t>хотите,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проекте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был,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3"/>
        </w:rPr>
        <w:t>такого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файла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2"/>
        </w:rPr>
        <w:t>атрибут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export-ignore.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lastRenderedPageBreak/>
        <w:t>Например,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скажем,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у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вас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подкаталоге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test/</w:t>
      </w:r>
      <w:r w:rsidRPr="002E5E3E">
        <w:rPr>
          <w:b w:val="0"/>
          <w:spacing w:val="-55"/>
        </w:rPr>
        <w:t xml:space="preserve"> </w:t>
      </w:r>
      <w:r w:rsidRPr="002E5E3E">
        <w:rPr>
          <w:b w:val="0"/>
          <w:spacing w:val="-1"/>
        </w:rPr>
        <w:t>имеются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некоторые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тестовые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файлы,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и</w:t>
      </w:r>
      <w:r w:rsidR="00850D09">
        <w:rPr>
          <w:b w:val="0"/>
        </w:rPr>
        <w:t xml:space="preserve"> </w:t>
      </w:r>
      <w:r w:rsidRPr="002E5E3E">
        <w:rPr>
          <w:b w:val="0"/>
        </w:rPr>
        <w:t>нет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3"/>
        </w:rPr>
        <w:t>никакого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смысла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добавлять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тарбол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экспорте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проекта.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6"/>
        </w:rPr>
        <w:t>Тогда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добавим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следующую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1"/>
        </w:rPr>
        <w:t>строку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Git-атрибутами: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33" type="#_x0000_t202" style="width:416.45pt;height:21.3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test/</w:t>
                  </w:r>
                  <w:r>
                    <w:rPr>
                      <w:rFonts w:ascii="Courier New" w:hAnsi="Courier New" w:cs="Courier New"/>
                      <w:spacing w:val="-1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export-ignore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запустите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archive,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создать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тарбол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проектом,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каталог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архив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включён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7"/>
        </w:rPr>
        <w:t>будет.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69" w:name="export-subst"/>
      <w:bookmarkStart w:id="70" w:name="bookmark224"/>
      <w:bookmarkEnd w:id="69"/>
      <w:bookmarkEnd w:id="70"/>
      <w:r w:rsidRPr="002E5E3E">
        <w:rPr>
          <w:b w:val="0"/>
          <w:bCs w:val="0"/>
        </w:rPr>
        <w:t>export-subst</w:t>
      </w:r>
      <w:r w:rsidRPr="002E5E3E">
        <w:rPr>
          <w:b w:val="0"/>
          <w:bCs w:val="0"/>
          <w:spacing w:val="25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одна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вещь,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3"/>
        </w:rPr>
        <w:t>которую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архивами,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какую-нибудь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</w:rPr>
        <w:t>простую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подстановку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ключевых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слов.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позволяет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добавить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любой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строку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вида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$For-</w:t>
      </w:r>
      <w:r w:rsidRPr="002E5E3E">
        <w:rPr>
          <w:b w:val="0"/>
          <w:spacing w:val="29"/>
          <w:w w:val="99"/>
        </w:rPr>
        <w:t xml:space="preserve"> </w:t>
      </w:r>
      <w:r w:rsidRPr="002E5E3E">
        <w:rPr>
          <w:b w:val="0"/>
        </w:rPr>
        <w:t>mat:$</w:t>
      </w:r>
      <w:r w:rsidRPr="002E5E3E">
        <w:rPr>
          <w:b w:val="0"/>
          <w:spacing w:val="-5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любыми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3"/>
        </w:rPr>
        <w:t>кодами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форматирования,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</w:rPr>
        <w:t>доступными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--pretty=format</w:t>
      </w:r>
      <w:r w:rsidRPr="002E5E3E">
        <w:rPr>
          <w:b w:val="0"/>
          <w:spacing w:val="-51"/>
        </w:rPr>
        <w:t xml:space="preserve"> </w:t>
      </w:r>
      <w:r w:rsidRPr="002E5E3E">
        <w:rPr>
          <w:b w:val="0"/>
        </w:rPr>
        <w:t>(многие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26"/>
          <w:w w:val="99"/>
        </w:rPr>
        <w:t xml:space="preserve"> </w:t>
      </w:r>
      <w:r w:rsidRPr="002E5E3E">
        <w:rPr>
          <w:b w:val="0"/>
        </w:rPr>
        <w:t>этих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5"/>
        </w:rPr>
        <w:t>кодов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рассматривали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5"/>
        </w:rPr>
        <w:t>Главе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2).</w:t>
      </w:r>
      <w:r w:rsidRPr="002E5E3E">
        <w:rPr>
          <w:b w:val="0"/>
          <w:spacing w:val="48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захотелось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добавить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проект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именем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LAST_COMMIT,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запуске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archive</w:t>
      </w:r>
      <w:r w:rsidRPr="002E5E3E">
        <w:rPr>
          <w:b w:val="0"/>
          <w:spacing w:val="-61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2"/>
        </w:rPr>
        <w:t>автоматически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  <w:spacing w:val="-1"/>
        </w:rPr>
        <w:t>помещаться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дата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последнего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коммита,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такой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следующим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образом: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32" type="#_x0000_t202" style="width:416.45pt;height:82.2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'Last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date: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$Format:%cd$'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LAST_COMMIT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"LAST_COMMIT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export-subst"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&gt;&gt;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.gitattributes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LAST_COMMIT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.gitattributes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'adding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LAST_COMMIT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archives'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1"/>
        </w:rPr>
        <w:t>После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запуска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2"/>
        </w:rPr>
        <w:t xml:space="preserve"> </w:t>
      </w:r>
      <w:r w:rsidRPr="002E5E3E">
        <w:rPr>
          <w:b w:val="0"/>
        </w:rPr>
        <w:t>archive</w:t>
      </w:r>
      <w:r w:rsidRPr="002E5E3E">
        <w:rPr>
          <w:b w:val="0"/>
          <w:spacing w:val="-92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у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вас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архиве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иметь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содержимое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следующего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вида: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31" type="#_x0000_t202" style="width:416.45pt;height:34.5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LAST_COMMIT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Last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date: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$Format:Tue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Apr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21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08:38:48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-0700$</w:t>
                  </w:r>
                </w:p>
              </w:txbxContent>
            </v:textbox>
          </v:shape>
        </w:pict>
      </w:r>
    </w:p>
    <w:p w:rsidR="00196857" w:rsidRPr="00850D09" w:rsidRDefault="00196857" w:rsidP="00D67AD8">
      <w:pPr>
        <w:pStyle w:val="1"/>
      </w:pPr>
      <w:bookmarkStart w:id="71" w:name="Стратегии слияния"/>
      <w:bookmarkStart w:id="72" w:name="bookmark225"/>
      <w:bookmarkStart w:id="73" w:name="_Toc406243216"/>
      <w:bookmarkEnd w:id="71"/>
      <w:bookmarkEnd w:id="72"/>
      <w:r w:rsidRPr="00850D09">
        <w:t>Стратегии</w:t>
      </w:r>
      <w:r w:rsidRPr="00850D09">
        <w:rPr>
          <w:spacing w:val="-22"/>
        </w:rPr>
        <w:t xml:space="preserve"> </w:t>
      </w:r>
      <w:r w:rsidRPr="00850D09">
        <w:t>слияния</w:t>
      </w:r>
      <w:bookmarkEnd w:id="73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Атрибуты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также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использованы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попросить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использовать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  <w:spacing w:val="-1"/>
        </w:rPr>
        <w:t>другие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стратегии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слияния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определённых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проекте. Одна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очень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полезная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возможность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77"/>
          <w:w w:val="99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>сказать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5"/>
        </w:rPr>
        <w:t>Git’у,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пытался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слить</w:t>
      </w:r>
      <w:r w:rsidRPr="002E5E3E">
        <w:rPr>
          <w:b w:val="0"/>
          <w:spacing w:val="-2"/>
        </w:rPr>
        <w:t xml:space="preserve"> некоторые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файлы,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5"/>
        </w:rPr>
        <w:t>конфликт,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просто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выбрал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ваш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вариант,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предпочтя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6"/>
        </w:rPr>
        <w:t>чужому.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Это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полезно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3"/>
        </w:rPr>
        <w:t>том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случае,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ветка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вашем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проекте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разошлась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2"/>
        </w:rPr>
        <w:t>исходной,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всё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  <w:spacing w:val="-1"/>
        </w:rPr>
        <w:t>хотелось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бы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иметь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 xml:space="preserve">возможность </w:t>
      </w:r>
      <w:r w:rsidRPr="002E5E3E">
        <w:rPr>
          <w:b w:val="0"/>
        </w:rPr>
        <w:t>слить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 xml:space="preserve">изменения </w:t>
      </w:r>
      <w:r w:rsidRPr="002E5E3E">
        <w:rPr>
          <w:b w:val="0"/>
        </w:rPr>
        <w:t>из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неё</w:t>
      </w:r>
      <w:r w:rsidRPr="002E5E3E">
        <w:rPr>
          <w:b w:val="0"/>
          <w:spacing w:val="-1"/>
        </w:rPr>
        <w:t xml:space="preserve"> обратно, проигнорировав</w:t>
      </w:r>
      <w:r w:rsidRPr="002E5E3E">
        <w:rPr>
          <w:b w:val="0"/>
          <w:spacing w:val="-2"/>
        </w:rPr>
        <w:t xml:space="preserve"> некоторые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</w:rPr>
        <w:t>файлы.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Скажем,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у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вас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настройками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базы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данных,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называется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database.xml,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двух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ветках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разный,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хотите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влить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другую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свою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5"/>
        </w:rPr>
        <w:t>ветку,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трогая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настройками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</w:rPr>
        <w:t>базы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данных.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Задайте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атрибут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следующим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образом: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30" type="#_x0000_t202" style="width:416.45pt;height:18.15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database.xml</w:t>
                  </w:r>
                  <w:r>
                    <w:rPr>
                      <w:rFonts w:ascii="Courier New" w:hAnsi="Courier New" w:cs="Courier New"/>
                      <w:spacing w:val="-2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merge=ours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При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вливании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другой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ветки,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вместо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3"/>
        </w:rPr>
        <w:t>конфликтов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слияния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файла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database.xml,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увидите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1"/>
        </w:rPr>
        <w:t>следующее: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29" type="#_x0000_t202" style="width:416.45pt;height:48.8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topic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575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Auto-merging</w:t>
                  </w:r>
                  <w:r w:rsidRPr="00196857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database.xml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Merge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made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recursive.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данном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случае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database.xml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1"/>
        </w:rPr>
        <w:t>остался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том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варианте,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5"/>
        </w:rPr>
        <w:t>каком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был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изначально.</w:t>
      </w:r>
    </w:p>
    <w:p w:rsidR="00196857" w:rsidRPr="00850D09" w:rsidRDefault="00196857" w:rsidP="00D67AD8">
      <w:pPr>
        <w:pStyle w:val="1"/>
      </w:pPr>
      <w:bookmarkStart w:id="74" w:name="Перехватчики в Git"/>
      <w:bookmarkStart w:id="75" w:name="bookmark226"/>
      <w:bookmarkStart w:id="76" w:name="_Toc406243217"/>
      <w:bookmarkEnd w:id="74"/>
      <w:bookmarkEnd w:id="75"/>
      <w:r w:rsidRPr="00850D09">
        <w:t>Перехватчики</w:t>
      </w:r>
      <w:r w:rsidRPr="00850D09">
        <w:rPr>
          <w:spacing w:val="24"/>
        </w:rPr>
        <w:t xml:space="preserve"> </w:t>
      </w:r>
      <w:r w:rsidRPr="00850D09">
        <w:t>в</w:t>
      </w:r>
      <w:r w:rsidRPr="00850D09">
        <w:rPr>
          <w:spacing w:val="25"/>
        </w:rPr>
        <w:t xml:space="preserve"> </w:t>
      </w:r>
      <w:r w:rsidRPr="00850D09">
        <w:t>Git</w:t>
      </w:r>
      <w:bookmarkEnd w:id="76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Как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многих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других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системах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управления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версиями,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возможность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запускать</w:t>
      </w:r>
      <w:r w:rsidRPr="002E5E3E">
        <w:rPr>
          <w:b w:val="0"/>
          <w:spacing w:val="77"/>
          <w:w w:val="99"/>
        </w:rPr>
        <w:t xml:space="preserve"> </w:t>
      </w:r>
      <w:r w:rsidRPr="002E5E3E">
        <w:rPr>
          <w:b w:val="0"/>
          <w:spacing w:val="-1"/>
        </w:rPr>
        <w:t>собственные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сценарии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те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моменты,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происходят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некоторые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важные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действия.</w:t>
      </w:r>
      <w:r w:rsidRPr="002E5E3E">
        <w:rPr>
          <w:b w:val="0"/>
          <w:spacing w:val="-2"/>
        </w:rPr>
        <w:t xml:space="preserve"> Существуют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  <w:spacing w:val="-1"/>
        </w:rPr>
        <w:t>две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группы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подобных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перехватчиков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(hook):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клиента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сервера.</w:t>
      </w:r>
      <w:r w:rsidRPr="002E5E3E">
        <w:rPr>
          <w:b w:val="0"/>
          <w:spacing w:val="-1"/>
        </w:rPr>
        <w:t xml:space="preserve"> Перехватчики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клиента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предназначены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клиентских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операций,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таких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создание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</w:rPr>
        <w:t>слияние.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Перехватчики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сервера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нужны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серверных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операций,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таких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приём</w:t>
      </w:r>
      <w:r w:rsidR="00850D09">
        <w:rPr>
          <w:b w:val="0"/>
        </w:rPr>
        <w:t xml:space="preserve"> </w:t>
      </w:r>
      <w:r w:rsidRPr="002E5E3E">
        <w:rPr>
          <w:b w:val="0"/>
          <w:spacing w:val="-1"/>
        </w:rPr>
        <w:t>отправленных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коммитов.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Перехватчики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использованы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выполнения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самых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различных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2"/>
        </w:rPr>
        <w:t>задач.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некоторых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таких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задач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поговорим.</w:t>
      </w:r>
    </w:p>
    <w:p w:rsidR="00196857" w:rsidRPr="00850D09" w:rsidRDefault="00196857" w:rsidP="00D67AD8">
      <w:pPr>
        <w:pStyle w:val="1"/>
      </w:pPr>
      <w:bookmarkStart w:id="77" w:name="Установка перехватчика"/>
      <w:bookmarkStart w:id="78" w:name="bookmark227"/>
      <w:bookmarkStart w:id="79" w:name="_Toc406243218"/>
      <w:bookmarkEnd w:id="77"/>
      <w:bookmarkEnd w:id="78"/>
      <w:r w:rsidRPr="00850D09">
        <w:rPr>
          <w:spacing w:val="-27"/>
        </w:rPr>
        <w:t>У</w:t>
      </w:r>
      <w:r w:rsidRPr="00850D09">
        <w:t>с</w:t>
      </w:r>
      <w:r w:rsidRPr="00850D09">
        <w:rPr>
          <w:spacing w:val="2"/>
        </w:rPr>
        <w:t>т</w:t>
      </w:r>
      <w:r w:rsidRPr="00850D09">
        <w:t>ан</w:t>
      </w:r>
      <w:r w:rsidRPr="00850D09">
        <w:rPr>
          <w:spacing w:val="-7"/>
        </w:rPr>
        <w:t>о</w:t>
      </w:r>
      <w:r w:rsidRPr="00850D09">
        <w:t>в</w:t>
      </w:r>
      <w:r w:rsidRPr="00850D09">
        <w:rPr>
          <w:spacing w:val="-5"/>
        </w:rPr>
        <w:t>к</w:t>
      </w:r>
      <w:r w:rsidRPr="00850D09">
        <w:t>а</w:t>
      </w:r>
      <w:r w:rsidRPr="00850D09">
        <w:rPr>
          <w:spacing w:val="-22"/>
        </w:rPr>
        <w:t xml:space="preserve"> </w:t>
      </w:r>
      <w:r w:rsidRPr="00850D09">
        <w:t>пер</w:t>
      </w:r>
      <w:r w:rsidRPr="00850D09">
        <w:rPr>
          <w:spacing w:val="-6"/>
        </w:rPr>
        <w:t>е</w:t>
      </w:r>
      <w:r w:rsidRPr="00850D09">
        <w:t>хв</w:t>
      </w:r>
      <w:r w:rsidRPr="00850D09">
        <w:rPr>
          <w:spacing w:val="-8"/>
        </w:rPr>
        <w:t>а</w:t>
      </w:r>
      <w:r w:rsidRPr="00850D09">
        <w:t>тчи</w:t>
      </w:r>
      <w:r w:rsidRPr="00850D09">
        <w:rPr>
          <w:spacing w:val="-5"/>
        </w:rPr>
        <w:t>к</w:t>
      </w:r>
      <w:r w:rsidRPr="00850D09">
        <w:t>а</w:t>
      </w:r>
      <w:bookmarkEnd w:id="79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Все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перехватчики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хранятся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подкаталоге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hooks</w:t>
      </w:r>
      <w:r w:rsidRPr="002E5E3E">
        <w:rPr>
          <w:b w:val="0"/>
          <w:spacing w:val="-8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Git-каталоге.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большинстве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проектов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.git/hooks.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заполняет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каталог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кучей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примеров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сценариев,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многие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3"/>
        </w:rPr>
        <w:t xml:space="preserve"> которых </w:t>
      </w:r>
      <w:r w:rsidRPr="002E5E3E">
        <w:rPr>
          <w:b w:val="0"/>
          <w:spacing w:val="-1"/>
        </w:rPr>
        <w:t>полезны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сами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себе,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кроме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 xml:space="preserve">того </w:t>
      </w:r>
      <w:r w:rsidRPr="002E5E3E">
        <w:rPr>
          <w:b w:val="0"/>
        </w:rPr>
        <w:t>в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задокументированы</w:t>
      </w:r>
      <w:r w:rsidRPr="002E5E3E">
        <w:rPr>
          <w:b w:val="0"/>
          <w:spacing w:val="-2"/>
        </w:rPr>
        <w:t xml:space="preserve"> входные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значения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каждого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сценариев.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примеры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являются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сценариями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командной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оболочки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  <w:spacing w:val="-1"/>
        </w:rPr>
        <w:t>вкраплениями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Perl’а,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вообще-то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работать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любой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исполняемый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правильным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</w:rPr>
        <w:t>именем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писать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Ruby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Python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чём-то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ещё,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нравится.</w:t>
      </w:r>
      <w:r w:rsidRPr="002E5E3E">
        <w:rPr>
          <w:b w:val="0"/>
          <w:spacing w:val="25"/>
          <w:w w:val="9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версиях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Git’а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старше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1.6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примерами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перехватчиков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оканчиваются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.sample;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переименовать.</w:t>
      </w:r>
      <w:r w:rsidRPr="002E5E3E">
        <w:rPr>
          <w:b w:val="0"/>
        </w:rPr>
        <w:t xml:space="preserve"> </w:t>
      </w:r>
      <w:r w:rsidRPr="002E5E3E">
        <w:rPr>
          <w:b w:val="0"/>
          <w:spacing w:val="3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версий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Git’а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меньше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чем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1.6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примерами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имеют</w:t>
      </w:r>
      <w:r w:rsidRPr="002E5E3E">
        <w:rPr>
          <w:b w:val="0"/>
          <w:spacing w:val="25"/>
          <w:w w:val="99"/>
        </w:rPr>
        <w:t xml:space="preserve"> </w:t>
      </w:r>
      <w:r w:rsidRPr="002E5E3E">
        <w:rPr>
          <w:b w:val="0"/>
        </w:rPr>
        <w:t>правильные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имена,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имеют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прав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исполнение.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Чтобы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активировать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сценарий-перехватчик,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положите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подкаталог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hooks</w:t>
      </w:r>
      <w:r w:rsidRPr="002E5E3E">
        <w:rPr>
          <w:b w:val="0"/>
          <w:spacing w:val="-5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Git-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каталоге,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дайте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ему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правильное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права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исполнение.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момента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вызываться.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</w:rPr>
        <w:t>Основные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имена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перехватчиков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сейчас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рассмотрим.</w:t>
      </w:r>
    </w:p>
    <w:p w:rsidR="00196857" w:rsidRPr="00850D09" w:rsidRDefault="00196857" w:rsidP="00D67AD8">
      <w:pPr>
        <w:pStyle w:val="1"/>
      </w:pPr>
      <w:bookmarkStart w:id="80" w:name="bookmark228"/>
      <w:bookmarkStart w:id="81" w:name="_Toc406243219"/>
      <w:bookmarkEnd w:id="80"/>
      <w:r w:rsidRPr="00850D09">
        <w:t>Перехватчики</w:t>
      </w:r>
      <w:r w:rsidRPr="00850D09">
        <w:rPr>
          <w:spacing w:val="-13"/>
        </w:rPr>
        <w:t xml:space="preserve"> </w:t>
      </w:r>
      <w:r w:rsidRPr="00850D09">
        <w:t>на</w:t>
      </w:r>
      <w:r w:rsidRPr="00850D09">
        <w:rPr>
          <w:spacing w:val="-13"/>
        </w:rPr>
        <w:t xml:space="preserve"> </w:t>
      </w:r>
      <w:r w:rsidRPr="00850D09">
        <w:t>стороне</w:t>
      </w:r>
      <w:r w:rsidRPr="00850D09">
        <w:rPr>
          <w:spacing w:val="-13"/>
        </w:rPr>
        <w:t xml:space="preserve"> </w:t>
      </w:r>
      <w:r w:rsidRPr="00850D09">
        <w:t>клиента</w:t>
      </w:r>
      <w:bookmarkEnd w:id="81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Существует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множество</w:t>
      </w:r>
      <w:r w:rsidRPr="002E5E3E">
        <w:rPr>
          <w:b w:val="0"/>
          <w:spacing w:val="-2"/>
        </w:rPr>
        <w:t xml:space="preserve"> перехватчиков,</w:t>
      </w:r>
      <w:r w:rsidRPr="002E5E3E">
        <w:rPr>
          <w:b w:val="0"/>
          <w:spacing w:val="-1"/>
        </w:rPr>
        <w:t xml:space="preserve"> работающих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клиента.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"/>
        </w:rPr>
        <w:t xml:space="preserve"> этом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разделе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</w:rPr>
        <w:t>они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поделены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перехватчики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используемые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работе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над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коммитами,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сценарии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используемые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процессе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работы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электронными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письмами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остальные,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работающие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клиента.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82" w:name="Перехватчики для работы с коммитами"/>
      <w:bookmarkStart w:id="83" w:name="bookmark229"/>
      <w:bookmarkEnd w:id="82"/>
      <w:bookmarkEnd w:id="83"/>
      <w:r w:rsidRPr="002E5E3E">
        <w:rPr>
          <w:b w:val="0"/>
          <w:bCs w:val="0"/>
          <w:spacing w:val="-1"/>
        </w:rPr>
        <w:t>Перехватчики</w:t>
      </w:r>
      <w:r w:rsidRPr="002E5E3E">
        <w:rPr>
          <w:b w:val="0"/>
          <w:bCs w:val="0"/>
          <w:spacing w:val="-23"/>
        </w:rPr>
        <w:t xml:space="preserve"> </w:t>
      </w:r>
      <w:r w:rsidRPr="002E5E3E">
        <w:rPr>
          <w:b w:val="0"/>
          <w:bCs w:val="0"/>
        </w:rPr>
        <w:t>для</w:t>
      </w:r>
      <w:r w:rsidRPr="002E5E3E">
        <w:rPr>
          <w:b w:val="0"/>
          <w:bCs w:val="0"/>
          <w:spacing w:val="-22"/>
        </w:rPr>
        <w:t xml:space="preserve"> </w:t>
      </w:r>
      <w:r w:rsidRPr="002E5E3E">
        <w:rPr>
          <w:b w:val="0"/>
          <w:bCs w:val="0"/>
          <w:spacing w:val="-1"/>
        </w:rPr>
        <w:t>работы</w:t>
      </w:r>
      <w:r w:rsidRPr="002E5E3E">
        <w:rPr>
          <w:b w:val="0"/>
          <w:bCs w:val="0"/>
          <w:spacing w:val="-22"/>
        </w:rPr>
        <w:t xml:space="preserve"> </w:t>
      </w:r>
      <w:r w:rsidRPr="002E5E3E">
        <w:rPr>
          <w:b w:val="0"/>
          <w:bCs w:val="0"/>
        </w:rPr>
        <w:t>с</w:t>
      </w:r>
      <w:r w:rsidRPr="002E5E3E">
        <w:rPr>
          <w:b w:val="0"/>
          <w:bCs w:val="0"/>
          <w:spacing w:val="-22"/>
        </w:rPr>
        <w:t xml:space="preserve"> </w:t>
      </w:r>
      <w:r w:rsidRPr="002E5E3E">
        <w:rPr>
          <w:b w:val="0"/>
          <w:bCs w:val="0"/>
          <w:spacing w:val="-1"/>
        </w:rPr>
        <w:t>коммитами</w:t>
      </w:r>
      <w:r w:rsidRPr="002E5E3E">
        <w:rPr>
          <w:b w:val="0"/>
          <w:bCs w:val="0"/>
        </w:rPr>
        <w:t xml:space="preserve">  </w:t>
      </w:r>
      <w:r w:rsidRPr="002E5E3E">
        <w:rPr>
          <w:b w:val="0"/>
          <w:bCs w:val="0"/>
          <w:spacing w:val="18"/>
        </w:rPr>
        <w:t xml:space="preserve"> </w:t>
      </w:r>
      <w:r w:rsidRPr="002E5E3E">
        <w:rPr>
          <w:b w:val="0"/>
        </w:rPr>
        <w:t>Первые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четыре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перехватчика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относятся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процессу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  <w:spacing w:val="-1"/>
        </w:rPr>
        <w:t>создания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коммита. Перехватчик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pre-commit</w:t>
      </w:r>
      <w:r w:rsidRPr="002E5E3E">
        <w:rPr>
          <w:b w:val="0"/>
          <w:spacing w:val="-94"/>
        </w:rPr>
        <w:t xml:space="preserve"> </w:t>
      </w:r>
      <w:r w:rsidRPr="002E5E3E">
        <w:rPr>
          <w:b w:val="0"/>
          <w:spacing w:val="-1"/>
        </w:rPr>
        <w:t>запускается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первым,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lastRenderedPageBreak/>
        <w:t>наберёте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</w:rPr>
        <w:t xml:space="preserve">сообщение </w:t>
      </w:r>
      <w:r w:rsidRPr="002E5E3E">
        <w:rPr>
          <w:b w:val="0"/>
          <w:spacing w:val="-2"/>
        </w:rPr>
        <w:t>коммита.</w:t>
      </w:r>
      <w:r w:rsidRPr="002E5E3E">
        <w:rPr>
          <w:b w:val="0"/>
          <w:spacing w:val="30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используют</w:t>
      </w:r>
      <w:r w:rsidRPr="002E5E3E">
        <w:rPr>
          <w:b w:val="0"/>
        </w:rPr>
        <w:t xml:space="preserve"> для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проверки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снимка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состояния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тем,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71"/>
          <w:w w:val="99"/>
        </w:rPr>
        <w:t xml:space="preserve"> </w:t>
      </w:r>
      <w:r w:rsidRPr="002E5E3E">
        <w:rPr>
          <w:b w:val="0"/>
          <w:spacing w:val="-6"/>
        </w:rPr>
        <w:t>коммит,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проверить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забыли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ли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3"/>
        </w:rPr>
        <w:t>что-нибудь,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убедиться,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запустили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</w:rPr>
        <w:t>тесты,</w:t>
      </w:r>
      <w:r w:rsidRPr="002E5E3E">
        <w:rPr>
          <w:b w:val="0"/>
          <w:spacing w:val="31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проверить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5"/>
        </w:rPr>
        <w:t>коде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3"/>
        </w:rPr>
        <w:t>что-нибудь,</w:t>
      </w:r>
      <w:r w:rsidRPr="002E5E3E">
        <w:rPr>
          <w:b w:val="0"/>
          <w:spacing w:val="30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нужно.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Завершение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2"/>
        </w:rPr>
        <w:t>перехватчика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85"/>
          <w:w w:val="99"/>
        </w:rPr>
        <w:t xml:space="preserve"> </w:t>
      </w:r>
      <w:r w:rsidRPr="002E5E3E">
        <w:rPr>
          <w:b w:val="0"/>
          <w:spacing w:val="-1"/>
        </w:rPr>
        <w:t>ненулевым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5"/>
        </w:rPr>
        <w:t>кодом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прерывает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создание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коммита,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5"/>
        </w:rPr>
        <w:t>хотя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обойти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</w:rPr>
        <w:t>commit</w:t>
      </w:r>
      <w:r w:rsidRPr="002E5E3E">
        <w:rPr>
          <w:b w:val="0"/>
          <w:spacing w:val="-31"/>
        </w:rPr>
        <w:t xml:space="preserve"> </w:t>
      </w:r>
      <w:r w:rsidRPr="002E5E3E">
        <w:rPr>
          <w:b w:val="0"/>
        </w:rPr>
        <w:t>--no-verify.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Можно,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проверить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стиль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кодирования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(запускать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lint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  <w:spacing w:val="-3"/>
        </w:rPr>
        <w:t>что-нибудь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аналогичное),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проверить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наличие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пробельных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символов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конце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строк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(перехватчик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1"/>
        </w:rPr>
        <w:t xml:space="preserve"> умолчанию</w:t>
      </w:r>
      <w:r w:rsidRPr="002E5E3E">
        <w:rPr>
          <w:b w:val="0"/>
        </w:rPr>
        <w:t xml:space="preserve"> занимается именно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 xml:space="preserve">этим) или </w:t>
      </w:r>
      <w:r w:rsidRPr="002E5E3E">
        <w:rPr>
          <w:b w:val="0"/>
          <w:spacing w:val="-1"/>
        </w:rPr>
        <w:t xml:space="preserve">проверить </w:t>
      </w:r>
      <w:r w:rsidRPr="002E5E3E">
        <w:rPr>
          <w:b w:val="0"/>
        </w:rPr>
        <w:t xml:space="preserve">наличие </w:t>
      </w:r>
      <w:r w:rsidRPr="002E5E3E">
        <w:rPr>
          <w:b w:val="0"/>
          <w:spacing w:val="-2"/>
        </w:rPr>
        <w:t>необходимой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документации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новых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методов.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prepare-commit-msg</w:t>
      </w:r>
      <w:r w:rsidRPr="002E5E3E">
        <w:rPr>
          <w:b w:val="0"/>
          <w:spacing w:val="-93"/>
        </w:rPr>
        <w:t xml:space="preserve"> </w:t>
      </w:r>
      <w:r w:rsidRPr="002E5E3E">
        <w:rPr>
          <w:b w:val="0"/>
          <w:spacing w:val="-1"/>
        </w:rPr>
        <w:t>запускается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появления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редактора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сообщением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2"/>
        </w:rPr>
        <w:t>коммита,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1"/>
        </w:rPr>
        <w:t>после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создания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сообщения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умолчанию.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позволяет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отредактировать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тем,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автор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увидит.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У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перехватчика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несколько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</w:rPr>
        <w:t>опций:</w:t>
      </w:r>
      <w:r w:rsidRPr="002E5E3E">
        <w:rPr>
          <w:b w:val="0"/>
          <w:spacing w:val="33"/>
        </w:rPr>
        <w:t xml:space="preserve"> </w:t>
      </w:r>
      <w:r w:rsidRPr="002E5E3E">
        <w:rPr>
          <w:b w:val="0"/>
        </w:rPr>
        <w:t>путь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5"/>
        </w:rPr>
        <w:t>файлу,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3"/>
        </w:rPr>
        <w:t>котором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сейчас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хранится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коммита,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тип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SHA-1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1"/>
        </w:rPr>
        <w:t>(если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3"/>
        </w:rPr>
        <w:t>коммит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вносится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правка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commit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--amend).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правило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</w:rPr>
        <w:t>данный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представляет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пользы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обычных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коммитов;</w:t>
      </w:r>
      <w:r w:rsidRPr="002E5E3E">
        <w:rPr>
          <w:b w:val="0"/>
          <w:spacing w:val="28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скорее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2"/>
        </w:rPr>
        <w:t>хорош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3"/>
        </w:rPr>
        <w:t>коммитов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"/>
        </w:rPr>
        <w:t xml:space="preserve"> автогенерируемыми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сообщениями, такими</w:t>
      </w:r>
      <w:r w:rsidRPr="002E5E3E">
        <w:rPr>
          <w:b w:val="0"/>
          <w:spacing w:val="-1"/>
        </w:rPr>
        <w:t xml:space="preserve"> как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шаблонные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сообщения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коммитов,</w:t>
      </w:r>
      <w:r w:rsidRPr="002E5E3E">
        <w:rPr>
          <w:b w:val="0"/>
          <w:spacing w:val="29"/>
          <w:w w:val="99"/>
        </w:rPr>
        <w:t xml:space="preserve"> </w:t>
      </w:r>
      <w:r w:rsidRPr="002E5E3E">
        <w:rPr>
          <w:b w:val="0"/>
          <w:spacing w:val="-1"/>
        </w:rPr>
        <w:t>коммиты-слияния,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уплотнённые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2"/>
        </w:rPr>
        <w:t>коммиты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(squashed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commits)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коммиты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c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исправлениями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(amended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commits).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Данный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связке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шаблоном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коммита,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75"/>
          <w:w w:val="99"/>
        </w:rPr>
        <w:t xml:space="preserve"> </w:t>
      </w:r>
      <w:r w:rsidRPr="002E5E3E">
        <w:rPr>
          <w:b w:val="0"/>
        </w:rPr>
        <w:t>программно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добавлять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него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информацию.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commit-msg</w:t>
      </w:r>
      <w:r w:rsidRPr="002E5E3E">
        <w:rPr>
          <w:b w:val="0"/>
          <w:spacing w:val="-51"/>
        </w:rPr>
        <w:t xml:space="preserve"> </w:t>
      </w:r>
      <w:r w:rsidRPr="002E5E3E">
        <w:rPr>
          <w:b w:val="0"/>
          <w:spacing w:val="-1"/>
        </w:rPr>
        <w:t>принимает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2"/>
        </w:rPr>
        <w:t>один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параметр,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снова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путь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временному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  <w:spacing w:val="-5"/>
        </w:rPr>
        <w:t>файлу,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содержащему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текущее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коммита.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завершается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ненулевым</w:t>
      </w:r>
      <w:r w:rsidR="00850D09">
        <w:rPr>
          <w:b w:val="0"/>
          <w:spacing w:val="-1"/>
        </w:rPr>
        <w:t xml:space="preserve"> </w:t>
      </w:r>
      <w:r w:rsidRPr="002E5E3E">
        <w:rPr>
          <w:b w:val="0"/>
          <w:spacing w:val="-5"/>
        </w:rPr>
        <w:t>кодом,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прерывает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процесс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создания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коммита.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Так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проверки</w:t>
      </w:r>
      <w:r w:rsidRPr="002E5E3E">
        <w:rPr>
          <w:b w:val="0"/>
          <w:spacing w:val="85"/>
          <w:w w:val="99"/>
        </w:rPr>
        <w:t xml:space="preserve"> </w:t>
      </w:r>
      <w:r w:rsidRPr="002E5E3E">
        <w:rPr>
          <w:b w:val="0"/>
          <w:spacing w:val="-1"/>
        </w:rPr>
        <w:t>состояния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проекта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сообщений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тем,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одобрить.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последнем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разделе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2"/>
        </w:rPr>
        <w:t>главы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я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продемонстрирую,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данный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перехватчик,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проверить,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соответствует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требуемому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5"/>
        </w:rPr>
        <w:t>шаблону.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1"/>
        </w:rPr>
        <w:t>После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весь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процесс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создания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завершён,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запускается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post-</w:t>
      </w:r>
      <w:r w:rsidRPr="002E5E3E">
        <w:rPr>
          <w:b w:val="0"/>
          <w:spacing w:val="83"/>
          <w:w w:val="99"/>
        </w:rPr>
        <w:t xml:space="preserve"> </w:t>
      </w:r>
      <w:r w:rsidRPr="002E5E3E">
        <w:rPr>
          <w:b w:val="0"/>
          <w:spacing w:val="-1"/>
        </w:rPr>
        <w:t xml:space="preserve">commit. </w:t>
      </w:r>
      <w:r w:rsidRPr="002E5E3E">
        <w:rPr>
          <w:b w:val="0"/>
        </w:rPr>
        <w:t>Он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принимает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никаких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параметров,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лёгкостью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последний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  <w:spacing w:val="-6"/>
        </w:rPr>
        <w:t>коммит,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выполнив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1"/>
        </w:rPr>
        <w:t xml:space="preserve"> </w:t>
      </w:r>
      <w:r w:rsidRPr="002E5E3E">
        <w:rPr>
          <w:b w:val="0"/>
        </w:rPr>
        <w:t>log</w:t>
      </w:r>
      <w:r w:rsidRPr="002E5E3E">
        <w:rPr>
          <w:b w:val="0"/>
          <w:spacing w:val="-51"/>
        </w:rPr>
        <w:t xml:space="preserve"> </w:t>
      </w:r>
      <w:r w:rsidRPr="002E5E3E">
        <w:rPr>
          <w:b w:val="0"/>
        </w:rPr>
        <w:t>-1</w:t>
      </w:r>
      <w:r w:rsidRPr="002E5E3E">
        <w:rPr>
          <w:b w:val="0"/>
          <w:spacing w:val="-52"/>
        </w:rPr>
        <w:t xml:space="preserve"> </w:t>
      </w:r>
      <w:r w:rsidRPr="002E5E3E">
        <w:rPr>
          <w:b w:val="0"/>
        </w:rPr>
        <w:t>HEAD.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правило,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используется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уведомлений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чего-то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этом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роде.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Сценарии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клиента,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предназначенные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запуска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работы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над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коммитами,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использованы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осуществлении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практически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любого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типа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2"/>
        </w:rPr>
        <w:t>рабочего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процесса.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Их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часто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3"/>
        </w:rPr>
        <w:t>используют,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обеспечить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соблюдение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определённых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стандартов,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5"/>
        </w:rPr>
        <w:t>хотя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важно</w:t>
      </w:r>
      <w:r w:rsidRPr="002E5E3E">
        <w:rPr>
          <w:b w:val="0"/>
          <w:spacing w:val="81"/>
          <w:w w:val="99"/>
        </w:rPr>
        <w:t xml:space="preserve"> </w:t>
      </w:r>
      <w:r w:rsidRPr="002E5E3E">
        <w:rPr>
          <w:b w:val="0"/>
          <w:spacing w:val="-1"/>
        </w:rPr>
        <w:t>отметить,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данные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сценарии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передаются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клонировании.</w:t>
      </w:r>
      <w:r w:rsidRPr="002E5E3E">
        <w:rPr>
          <w:b w:val="0"/>
        </w:rPr>
        <w:t xml:space="preserve"> 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2"/>
        </w:rPr>
        <w:t>принудить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  <w:spacing w:val="-2"/>
        </w:rPr>
        <w:t>соблюдению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правил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сервера,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отвергая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присланные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коммиты,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они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подчиняются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2"/>
        </w:rPr>
        <w:t>некоторым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правилам,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использование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данных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сценариев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клиентской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lastRenderedPageBreak/>
        <w:t>стороне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полностью</w:t>
      </w:r>
      <w:r w:rsidRPr="002E5E3E">
        <w:rPr>
          <w:b w:val="0"/>
          <w:spacing w:val="29"/>
          <w:w w:val="99"/>
        </w:rPr>
        <w:t xml:space="preserve"> </w:t>
      </w:r>
      <w:r w:rsidRPr="002E5E3E">
        <w:rPr>
          <w:b w:val="0"/>
        </w:rPr>
        <w:t>зависит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от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разработчика.</w:t>
      </w:r>
      <w:r w:rsidRPr="002E5E3E">
        <w:rPr>
          <w:b w:val="0"/>
          <w:spacing w:val="47"/>
        </w:rPr>
        <w:t xml:space="preserve"> </w:t>
      </w:r>
      <w:r w:rsidRPr="002E5E3E">
        <w:rPr>
          <w:b w:val="0"/>
        </w:rPr>
        <w:t>Итак,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сценарии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призваны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помочь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разработчикам,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обязанность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разработчиков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сопровождать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их,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5"/>
        </w:rPr>
        <w:t>хотя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разработчики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имеют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возможность</w:t>
      </w:r>
      <w:r w:rsidRPr="002E5E3E">
        <w:rPr>
          <w:b w:val="0"/>
          <w:spacing w:val="107"/>
          <w:w w:val="9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любой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момент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подменить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модифицировать.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84" w:name="Перехватчики для работы с e-mail"/>
      <w:bookmarkStart w:id="85" w:name="bookmark230"/>
      <w:bookmarkEnd w:id="84"/>
      <w:bookmarkEnd w:id="85"/>
      <w:r w:rsidRPr="002E5E3E">
        <w:rPr>
          <w:b w:val="0"/>
          <w:bCs w:val="0"/>
          <w:spacing w:val="-1"/>
        </w:rPr>
        <w:t>Перехватчики</w:t>
      </w:r>
      <w:r w:rsidRPr="002E5E3E">
        <w:rPr>
          <w:b w:val="0"/>
          <w:bCs w:val="0"/>
          <w:spacing w:val="14"/>
        </w:rPr>
        <w:t xml:space="preserve"> </w:t>
      </w:r>
      <w:r w:rsidRPr="002E5E3E">
        <w:rPr>
          <w:b w:val="0"/>
          <w:bCs w:val="0"/>
        </w:rPr>
        <w:t>для</w:t>
      </w:r>
      <w:r w:rsidRPr="002E5E3E">
        <w:rPr>
          <w:b w:val="0"/>
          <w:bCs w:val="0"/>
          <w:spacing w:val="14"/>
        </w:rPr>
        <w:t xml:space="preserve"> </w:t>
      </w:r>
      <w:r w:rsidRPr="002E5E3E">
        <w:rPr>
          <w:b w:val="0"/>
          <w:bCs w:val="0"/>
          <w:spacing w:val="-1"/>
        </w:rPr>
        <w:t>работы</w:t>
      </w:r>
      <w:r w:rsidRPr="002E5E3E">
        <w:rPr>
          <w:b w:val="0"/>
          <w:bCs w:val="0"/>
          <w:spacing w:val="15"/>
        </w:rPr>
        <w:t xml:space="preserve"> </w:t>
      </w:r>
      <w:r w:rsidRPr="002E5E3E">
        <w:rPr>
          <w:b w:val="0"/>
          <w:bCs w:val="0"/>
        </w:rPr>
        <w:t>с</w:t>
      </w:r>
      <w:r w:rsidRPr="002E5E3E">
        <w:rPr>
          <w:b w:val="0"/>
          <w:bCs w:val="0"/>
          <w:spacing w:val="14"/>
        </w:rPr>
        <w:t xml:space="preserve"> </w:t>
      </w:r>
      <w:r w:rsidRPr="002E5E3E">
        <w:rPr>
          <w:b w:val="0"/>
          <w:bCs w:val="0"/>
        </w:rPr>
        <w:t>e-mail</w:t>
      </w:r>
      <w:r w:rsidRPr="002E5E3E">
        <w:rPr>
          <w:b w:val="0"/>
          <w:bCs w:val="0"/>
          <w:spacing w:val="3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рабочих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процессов,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основанных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электронной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  <w:spacing w:val="-1"/>
        </w:rPr>
        <w:t>почте,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три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специальных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клиентских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перехватчика.</w:t>
      </w:r>
      <w:r w:rsidRPr="002E5E3E">
        <w:rPr>
          <w:b w:val="0"/>
          <w:spacing w:val="46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они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вызываются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командой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</w:rPr>
        <w:t>am,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что,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пользуетесь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этой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командой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процессе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своей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работы,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смело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2"/>
        </w:rPr>
        <w:t>переходить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следующему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5"/>
        </w:rPr>
        <w:t>разделу.</w:t>
      </w:r>
      <w:r w:rsidRPr="002E5E3E">
        <w:rPr>
          <w:b w:val="0"/>
          <w:spacing w:val="44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принимаете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патчи,</w:t>
      </w:r>
      <w:r w:rsidRPr="002E5E3E">
        <w:rPr>
          <w:b w:val="0"/>
          <w:spacing w:val="30"/>
        </w:rPr>
        <w:t xml:space="preserve"> </w:t>
      </w:r>
      <w:r w:rsidRPr="002E5E3E">
        <w:rPr>
          <w:b w:val="0"/>
          <w:spacing w:val="-1"/>
        </w:rPr>
        <w:t>отправленные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e-mail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  <w:spacing w:val="-2"/>
        </w:rPr>
        <w:t>подготовленные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33"/>
        </w:rPr>
        <w:t xml:space="preserve"> </w:t>
      </w:r>
      <w:r w:rsidRPr="002E5E3E">
        <w:rPr>
          <w:b w:val="0"/>
        </w:rPr>
        <w:t>format-patch,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некоторые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оказать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вас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полезными.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Первый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запускаемый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applypatch-msg.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принимает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один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аргумент</w:t>
      </w:r>
      <w:r w:rsidR="00850D09">
        <w:rPr>
          <w:b w:val="0"/>
          <w:spacing w:val="-1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временного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файла,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  <w:spacing w:val="-1"/>
        </w:rPr>
        <w:t>содержащего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предлагаемое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коммита.</w:t>
      </w:r>
      <w:r w:rsidRPr="002E5E3E">
        <w:rPr>
          <w:b w:val="0"/>
        </w:rPr>
        <w:t xml:space="preserve"> </w:t>
      </w:r>
      <w:r w:rsidRPr="002E5E3E">
        <w:rPr>
          <w:b w:val="0"/>
          <w:spacing w:val="38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прерывает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наложение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патча,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завершается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ненулевым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5"/>
        </w:rPr>
        <w:t>кодом.</w:t>
      </w:r>
      <w:r w:rsidRPr="002E5E3E">
        <w:rPr>
          <w:b w:val="0"/>
          <w:spacing w:val="-1"/>
        </w:rPr>
        <w:t xml:space="preserve"> Это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использовано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убедиться,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правильно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отформатировано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или,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2"/>
        </w:rPr>
        <w:t>нормализовать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сообщение,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отредактировав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1"/>
        </w:rPr>
        <w:t>месте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сценария.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Следующий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перехватчик,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запускаемый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во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наложения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патчей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45"/>
        </w:rPr>
        <w:t xml:space="preserve"> </w:t>
      </w:r>
      <w:r w:rsidRPr="002E5E3E">
        <w:rPr>
          <w:b w:val="0"/>
        </w:rPr>
        <w:t>am</w:t>
      </w:r>
      <w:r w:rsidRPr="002E5E3E">
        <w:rPr>
          <w:b w:val="0"/>
          <w:spacing w:val="-89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pre-applypatch.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У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2"/>
        </w:rPr>
        <w:t>него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нет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аргументов,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запускается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1"/>
        </w:rPr>
        <w:t>после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2"/>
        </w:rPr>
        <w:t>патч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наложен,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  <w:spacing w:val="-1"/>
        </w:rPr>
        <w:t>поэтому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проверки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снимка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состояния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созданием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коммита.</w:t>
      </w:r>
      <w:r w:rsidRPr="002E5E3E">
        <w:rPr>
          <w:b w:val="0"/>
          <w:spacing w:val="83"/>
          <w:w w:val="99"/>
        </w:rPr>
        <w:t xml:space="preserve"> </w:t>
      </w:r>
      <w:r w:rsidRPr="002E5E3E">
        <w:rPr>
          <w:b w:val="0"/>
          <w:spacing w:val="-2"/>
        </w:rPr>
        <w:t>Можно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запустить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1"/>
        </w:rPr>
        <w:t>тесты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как-то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проверить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рабочее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дерево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сценария.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</w:rPr>
        <w:t xml:space="preserve">Если </w:t>
      </w:r>
      <w:r w:rsidRPr="002E5E3E">
        <w:rPr>
          <w:b w:val="0"/>
          <w:spacing w:val="-2"/>
        </w:rPr>
        <w:t>чего-то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 xml:space="preserve">не </w:t>
      </w:r>
      <w:r w:rsidRPr="002E5E3E">
        <w:rPr>
          <w:b w:val="0"/>
          <w:spacing w:val="-3"/>
        </w:rPr>
        <w:t>хватает,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1"/>
        </w:rPr>
        <w:t xml:space="preserve"> тесты</w:t>
      </w:r>
      <w:r w:rsidRPr="002E5E3E">
        <w:rPr>
          <w:b w:val="0"/>
        </w:rPr>
        <w:t xml:space="preserve"> не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пройдены,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3"/>
        </w:rPr>
        <w:t>выход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ненулевым</w:t>
      </w:r>
      <w:r w:rsidRPr="002E5E3E">
        <w:rPr>
          <w:b w:val="0"/>
        </w:rPr>
        <w:t xml:space="preserve"> </w:t>
      </w:r>
      <w:r w:rsidRPr="002E5E3E">
        <w:rPr>
          <w:b w:val="0"/>
          <w:spacing w:val="-5"/>
        </w:rPr>
        <w:t>кодом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завершает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am</w:t>
      </w:r>
      <w:r w:rsidRPr="002E5E3E">
        <w:rPr>
          <w:b w:val="0"/>
          <w:spacing w:val="-76"/>
        </w:rPr>
        <w:t xml:space="preserve"> </w:t>
      </w:r>
      <w:r w:rsidRPr="002E5E3E">
        <w:rPr>
          <w:b w:val="0"/>
          <w:spacing w:val="-1"/>
        </w:rPr>
        <w:t>без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применения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патча.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Последний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перехватчик,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запускаемый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работы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6"/>
        </w:rPr>
        <w:t xml:space="preserve"> </w:t>
      </w:r>
      <w:r w:rsidRPr="002E5E3E">
        <w:rPr>
          <w:b w:val="0"/>
        </w:rPr>
        <w:t>am</w:t>
      </w:r>
      <w:r w:rsidRPr="002E5E3E">
        <w:rPr>
          <w:b w:val="0"/>
          <w:spacing w:val="-93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post-applypatch.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уведомления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группы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автора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патча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том,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применили.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</w:rPr>
        <w:t>Этим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сценарием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процесс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наложения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патча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остановить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уже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нельзя.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86" w:name="Другие клиентские перехватчики"/>
      <w:bookmarkStart w:id="87" w:name="bookmark231"/>
      <w:bookmarkEnd w:id="86"/>
      <w:bookmarkEnd w:id="87"/>
      <w:r w:rsidRPr="002E5E3E">
        <w:rPr>
          <w:b w:val="0"/>
          <w:bCs w:val="0"/>
          <w:spacing w:val="-1"/>
        </w:rPr>
        <w:t>Другие</w:t>
      </w:r>
      <w:r w:rsidRPr="002E5E3E">
        <w:rPr>
          <w:b w:val="0"/>
          <w:bCs w:val="0"/>
          <w:spacing w:val="-24"/>
        </w:rPr>
        <w:t xml:space="preserve"> </w:t>
      </w:r>
      <w:r w:rsidRPr="002E5E3E">
        <w:rPr>
          <w:b w:val="0"/>
          <w:bCs w:val="0"/>
        </w:rPr>
        <w:t>клиентские</w:t>
      </w:r>
      <w:r w:rsidRPr="002E5E3E">
        <w:rPr>
          <w:b w:val="0"/>
          <w:bCs w:val="0"/>
          <w:spacing w:val="-24"/>
        </w:rPr>
        <w:t xml:space="preserve"> </w:t>
      </w:r>
      <w:r w:rsidRPr="002E5E3E">
        <w:rPr>
          <w:b w:val="0"/>
          <w:bCs w:val="0"/>
          <w:spacing w:val="-1"/>
        </w:rPr>
        <w:t>перехватчики</w:t>
      </w:r>
      <w:r w:rsidRPr="002E5E3E">
        <w:rPr>
          <w:b w:val="0"/>
          <w:bCs w:val="0"/>
        </w:rPr>
        <w:t xml:space="preserve">  </w:t>
      </w:r>
      <w:r w:rsidRPr="002E5E3E">
        <w:rPr>
          <w:b w:val="0"/>
          <w:bCs w:val="0"/>
          <w:spacing w:val="9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pre-rebase</w:t>
      </w:r>
      <w:r w:rsidRPr="002E5E3E">
        <w:rPr>
          <w:b w:val="0"/>
          <w:spacing w:val="-94"/>
        </w:rPr>
        <w:t xml:space="preserve"> </w:t>
      </w:r>
      <w:r w:rsidRPr="002E5E3E">
        <w:rPr>
          <w:b w:val="0"/>
          <w:spacing w:val="-1"/>
        </w:rPr>
        <w:t>запускается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перемещением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чего-либо,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остановить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процесс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перемещения,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завершится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ненулевым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5"/>
        </w:rPr>
        <w:t>кодом.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Этот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использовать,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запретить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перемещение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любых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уже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отправленных</w:t>
      </w:r>
      <w:r w:rsidRPr="002E5E3E">
        <w:rPr>
          <w:b w:val="0"/>
          <w:spacing w:val="77"/>
          <w:w w:val="99"/>
        </w:rPr>
        <w:t xml:space="preserve"> </w:t>
      </w:r>
      <w:r w:rsidRPr="002E5E3E">
        <w:rPr>
          <w:b w:val="0"/>
          <w:spacing w:val="-2"/>
        </w:rPr>
        <w:t>коммитов.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Пример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2"/>
        </w:rPr>
        <w:t>перехватчика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pre-rebase,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устанавливаемый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Git’ом,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3"/>
        </w:rPr>
        <w:t>делает,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5"/>
        </w:rPr>
        <w:t>хотя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85"/>
          <w:w w:val="99"/>
        </w:rPr>
        <w:t xml:space="preserve"> </w:t>
      </w:r>
      <w:r w:rsidRPr="002E5E3E">
        <w:rPr>
          <w:b w:val="0"/>
          <w:spacing w:val="-2"/>
        </w:rPr>
        <w:t>предполагает,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ветка,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3"/>
        </w:rPr>
        <w:t>которой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2"/>
        </w:rPr>
        <w:t>публикуете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свои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изменения,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называется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</w:rPr>
        <w:t>next.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Вам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2"/>
        </w:rPr>
        <w:t>скорее</w:t>
      </w:r>
      <w:r w:rsidRPr="002E5E3E">
        <w:rPr>
          <w:b w:val="0"/>
          <w:spacing w:val="77"/>
          <w:w w:val="99"/>
        </w:rPr>
        <w:t xml:space="preserve"> </w:t>
      </w:r>
      <w:r w:rsidRPr="002E5E3E">
        <w:rPr>
          <w:b w:val="0"/>
          <w:spacing w:val="-1"/>
        </w:rPr>
        <w:t>всего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нужно</w:t>
      </w:r>
      <w:r w:rsidRPr="002E5E3E">
        <w:rPr>
          <w:b w:val="0"/>
          <w:spacing w:val="-6"/>
        </w:rPr>
        <w:t xml:space="preserve"> будет </w:t>
      </w:r>
      <w:r w:rsidRPr="002E5E3E">
        <w:rPr>
          <w:b w:val="0"/>
        </w:rPr>
        <w:t>заменить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своей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публичной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стабильной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ветки.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1"/>
        </w:rPr>
        <w:t>После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успешного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выполнения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1"/>
        </w:rPr>
        <w:t xml:space="preserve"> </w:t>
      </w:r>
      <w:r w:rsidRPr="002E5E3E">
        <w:rPr>
          <w:b w:val="0"/>
        </w:rPr>
        <w:t>checkout,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запускается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post-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</w:rPr>
        <w:t>checkout.</w:t>
      </w:r>
      <w:r w:rsidRPr="002E5E3E">
        <w:rPr>
          <w:b w:val="0"/>
          <w:spacing w:val="43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правильно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настроить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рабочий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каталог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своей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проектной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среды.</w:t>
      </w:r>
      <w:r w:rsidRPr="002E5E3E">
        <w:rPr>
          <w:b w:val="0"/>
          <w:spacing w:val="-2"/>
        </w:rPr>
        <w:t xml:space="preserve"> Под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этим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подразумеваться,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перемещение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каталог</w:t>
      </w:r>
      <w:r w:rsidR="00850D09">
        <w:rPr>
          <w:b w:val="0"/>
          <w:spacing w:val="-1"/>
        </w:rPr>
        <w:t xml:space="preserve"> </w:t>
      </w:r>
      <w:r w:rsidRPr="002E5E3E">
        <w:rPr>
          <w:b w:val="0"/>
          <w:spacing w:val="-1"/>
        </w:rPr>
        <w:lastRenderedPageBreak/>
        <w:t>больших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бинарных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файлов,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хочется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включать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под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версионный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контроль,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автоматическое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  <w:spacing w:val="-1"/>
        </w:rPr>
        <w:t>генерирование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документации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что-то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таком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духе.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наконец,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post-merge</w:t>
      </w:r>
      <w:r w:rsidRPr="002E5E3E">
        <w:rPr>
          <w:b w:val="0"/>
          <w:spacing w:val="-93"/>
        </w:rPr>
        <w:t xml:space="preserve"> </w:t>
      </w:r>
      <w:r w:rsidRPr="002E5E3E">
        <w:rPr>
          <w:b w:val="0"/>
          <w:spacing w:val="-1"/>
        </w:rPr>
        <w:t>запускается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1"/>
        </w:rPr>
        <w:t>после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успешного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выполнения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79"/>
          <w:w w:val="99"/>
        </w:rPr>
        <w:t xml:space="preserve"> </w:t>
      </w:r>
      <w:r w:rsidRPr="002E5E3E">
        <w:rPr>
          <w:b w:val="0"/>
          <w:spacing w:val="-1"/>
        </w:rPr>
        <w:t>merge.</w:t>
      </w:r>
      <w:r w:rsidRPr="002E5E3E">
        <w:rPr>
          <w:b w:val="0"/>
          <w:spacing w:val="42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восстановления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рабочем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дереве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данных,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отследить,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таких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информация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правах.</w:t>
      </w:r>
      <w:r w:rsidRPr="002E5E3E">
        <w:rPr>
          <w:b w:val="0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также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проверить</w:t>
      </w:r>
      <w:r w:rsidR="00850D09">
        <w:rPr>
          <w:b w:val="0"/>
          <w:spacing w:val="-1"/>
        </w:rPr>
        <w:t xml:space="preserve"> </w:t>
      </w:r>
      <w:r w:rsidRPr="002E5E3E">
        <w:rPr>
          <w:b w:val="0"/>
        </w:rPr>
        <w:t>наличие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внешних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отношению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контролируемым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Git’ом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файлов,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нужно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скопировать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каталог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изменениях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рабочего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дерева.</w:t>
      </w:r>
    </w:p>
    <w:p w:rsidR="00196857" w:rsidRPr="00850D09" w:rsidRDefault="00196857" w:rsidP="00D67AD8">
      <w:pPr>
        <w:pStyle w:val="1"/>
      </w:pPr>
      <w:bookmarkStart w:id="88" w:name="Перехватчики на стороне сервера"/>
      <w:bookmarkStart w:id="89" w:name="bookmark232"/>
      <w:bookmarkStart w:id="90" w:name="_Toc406243220"/>
      <w:bookmarkEnd w:id="88"/>
      <w:bookmarkEnd w:id="89"/>
      <w:r w:rsidRPr="00850D09">
        <w:t>Перехватчики</w:t>
      </w:r>
      <w:r w:rsidRPr="00850D09">
        <w:rPr>
          <w:spacing w:val="-13"/>
        </w:rPr>
        <w:t xml:space="preserve"> </w:t>
      </w:r>
      <w:r w:rsidRPr="00850D09">
        <w:t>на</w:t>
      </w:r>
      <w:r w:rsidRPr="00850D09">
        <w:rPr>
          <w:spacing w:val="-13"/>
        </w:rPr>
        <w:t xml:space="preserve"> </w:t>
      </w:r>
      <w:r w:rsidRPr="00850D09">
        <w:t>стороне</w:t>
      </w:r>
      <w:r w:rsidRPr="00850D09">
        <w:rPr>
          <w:spacing w:val="-13"/>
        </w:rPr>
        <w:t xml:space="preserve"> </w:t>
      </w:r>
      <w:r w:rsidRPr="00850D09">
        <w:t>сервера</w:t>
      </w:r>
      <w:bookmarkEnd w:id="90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дополнение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перехватчикам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клиента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вы,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системный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администратор,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задействовать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пару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важных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перехватчиков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сервера,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навязать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своём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  <w:spacing w:val="-1"/>
        </w:rPr>
        <w:t>проекте</w:t>
      </w:r>
      <w:r w:rsidRPr="002E5E3E">
        <w:rPr>
          <w:b w:val="0"/>
        </w:rPr>
        <w:t xml:space="preserve"> правила практически </w:t>
      </w:r>
      <w:r w:rsidRPr="002E5E3E">
        <w:rPr>
          <w:b w:val="0"/>
          <w:spacing w:val="-1"/>
        </w:rPr>
        <w:t>любого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вида.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</w:rPr>
        <w:t>Эти сценарии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выполняются</w:t>
      </w:r>
      <w:r w:rsidRPr="002E5E3E">
        <w:rPr>
          <w:b w:val="0"/>
        </w:rPr>
        <w:t xml:space="preserve"> до и</w:t>
      </w:r>
      <w:r w:rsidRPr="002E5E3E">
        <w:rPr>
          <w:b w:val="0"/>
          <w:spacing w:val="1"/>
        </w:rPr>
        <w:t xml:space="preserve"> после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отправки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данных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сервер.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Pre-перехватчики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любое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завершены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ненулевым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5"/>
        </w:rPr>
        <w:t>кодом,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отклонить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присланные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данные,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также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вывести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клиенту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обратно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об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ошибке.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настолько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сложные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правила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приёма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данных,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3"/>
        </w:rPr>
        <w:t>насколько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захотите.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91" w:name="pre-receive и post-receive"/>
      <w:bookmarkStart w:id="92" w:name="bookmark233"/>
      <w:bookmarkEnd w:id="91"/>
      <w:bookmarkEnd w:id="92"/>
      <w:r w:rsidRPr="002E5E3E">
        <w:rPr>
          <w:b w:val="0"/>
          <w:bCs w:val="0"/>
          <w:spacing w:val="-1"/>
        </w:rPr>
        <w:t>pre-receive</w:t>
      </w:r>
      <w:r w:rsidRPr="002E5E3E">
        <w:rPr>
          <w:b w:val="0"/>
          <w:bCs w:val="0"/>
          <w:spacing w:val="-23"/>
        </w:rPr>
        <w:t xml:space="preserve"> </w:t>
      </w:r>
      <w:r w:rsidRPr="002E5E3E">
        <w:rPr>
          <w:b w:val="0"/>
          <w:bCs w:val="0"/>
        </w:rPr>
        <w:t>и</w:t>
      </w:r>
      <w:r w:rsidRPr="002E5E3E">
        <w:rPr>
          <w:b w:val="0"/>
          <w:bCs w:val="0"/>
          <w:spacing w:val="-23"/>
        </w:rPr>
        <w:t xml:space="preserve"> </w:t>
      </w:r>
      <w:r w:rsidRPr="002E5E3E">
        <w:rPr>
          <w:b w:val="0"/>
          <w:bCs w:val="0"/>
          <w:spacing w:val="-1"/>
        </w:rPr>
        <w:t>post-receive</w:t>
      </w:r>
      <w:r w:rsidRPr="002E5E3E">
        <w:rPr>
          <w:b w:val="0"/>
          <w:bCs w:val="0"/>
        </w:rPr>
        <w:t xml:space="preserve">  </w:t>
      </w:r>
      <w:r w:rsidRPr="002E5E3E">
        <w:rPr>
          <w:b w:val="0"/>
          <w:bCs w:val="0"/>
          <w:spacing w:val="15"/>
        </w:rPr>
        <w:t xml:space="preserve"> </w:t>
      </w:r>
      <w:r w:rsidRPr="002E5E3E">
        <w:rPr>
          <w:b w:val="0"/>
        </w:rPr>
        <w:t>Первым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сценарий,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выполняется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обработке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отправленных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  <w:spacing w:val="-1"/>
        </w:rPr>
        <w:t>клиентом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данных,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pre-receive.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принимает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5"/>
        </w:rPr>
        <w:t>вход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stdin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список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отправленных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</w:rPr>
        <w:t>ссылок;</w:t>
      </w:r>
      <w:r w:rsidRPr="002E5E3E">
        <w:rPr>
          <w:b w:val="0"/>
          <w:spacing w:val="37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</w:rPr>
        <w:t>завершается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ненулевым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5"/>
        </w:rPr>
        <w:t>кодом,</w:t>
      </w:r>
      <w:r w:rsidRPr="002E5E3E">
        <w:rPr>
          <w:b w:val="0"/>
          <w:spacing w:val="31"/>
        </w:rPr>
        <w:t xml:space="preserve"> </w:t>
      </w:r>
      <w:r w:rsidRPr="002E5E3E">
        <w:rPr>
          <w:b w:val="0"/>
        </w:rPr>
        <w:t>ни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2"/>
        </w:rPr>
        <w:t>одна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 xml:space="preserve">принята. </w:t>
      </w:r>
      <w:r w:rsidRPr="002E5E3E">
        <w:rPr>
          <w:b w:val="0"/>
          <w:spacing w:val="45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использовать,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чтобы,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  <w:spacing w:val="-1"/>
        </w:rPr>
        <w:t>убедиться,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ни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одна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обновлённых</w:t>
      </w:r>
      <w:r w:rsidRPr="002E5E3E">
        <w:rPr>
          <w:b w:val="0"/>
          <w:spacing w:val="85"/>
          <w:w w:val="99"/>
        </w:rPr>
        <w:t xml:space="preserve"> </w:t>
      </w:r>
      <w:r w:rsidRPr="002E5E3E">
        <w:rPr>
          <w:b w:val="0"/>
        </w:rPr>
        <w:t>ссылок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выполняет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ничего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кроме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перемотки,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или,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убедиться,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пользователь,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запустивший</w:t>
      </w:r>
      <w:r w:rsidRPr="002E5E3E">
        <w:rPr>
          <w:b w:val="0"/>
          <w:spacing w:val="77"/>
          <w:w w:val="9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55"/>
        </w:rPr>
        <w:t xml:space="preserve"> </w:t>
      </w:r>
      <w:r w:rsidRPr="002E5E3E">
        <w:rPr>
          <w:b w:val="0"/>
        </w:rPr>
        <w:t>push,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имеет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права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создание,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удаление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изменение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модифицируемых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этим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push’ем.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post-receive</w:t>
      </w:r>
      <w:r w:rsidRPr="002E5E3E">
        <w:rPr>
          <w:b w:val="0"/>
          <w:spacing w:val="-53"/>
        </w:rPr>
        <w:t xml:space="preserve"> </w:t>
      </w:r>
      <w:r w:rsidRPr="002E5E3E">
        <w:rPr>
          <w:b w:val="0"/>
          <w:spacing w:val="-1"/>
        </w:rPr>
        <w:t>запускается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1"/>
        </w:rPr>
        <w:t>после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весь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процесс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завершился,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75"/>
          <w:w w:val="99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использован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обновления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других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сервисов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уведомления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пользователей.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получает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5"/>
        </w:rPr>
        <w:t>вход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stdin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те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данные,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pre-receive.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Примерами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  <w:spacing w:val="-1"/>
        </w:rPr>
        <w:t>использования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 xml:space="preserve">быть: </w:t>
      </w:r>
      <w:r w:rsidRPr="002E5E3E">
        <w:rPr>
          <w:b w:val="0"/>
          <w:spacing w:val="-1"/>
        </w:rPr>
        <w:t>отправка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писем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3"/>
        </w:rPr>
        <w:t>рассылку,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уведомление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сервера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непрерывной</w:t>
      </w:r>
      <w:r w:rsidRPr="002E5E3E">
        <w:rPr>
          <w:b w:val="0"/>
          <w:spacing w:val="35"/>
          <w:w w:val="99"/>
        </w:rPr>
        <w:t xml:space="preserve"> </w:t>
      </w:r>
      <w:r w:rsidRPr="002E5E3E">
        <w:rPr>
          <w:b w:val="0"/>
        </w:rPr>
        <w:t>интеграции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обновление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карточки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(ticket)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системе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отслеживания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ошибок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даже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анализировать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сообщения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коммитов,</w:t>
      </w:r>
      <w:r w:rsidRPr="002E5E3E">
        <w:rPr>
          <w:b w:val="0"/>
          <w:spacing w:val="-1"/>
        </w:rPr>
        <w:t xml:space="preserve"> чтобы </w:t>
      </w:r>
      <w:r w:rsidRPr="002E5E3E">
        <w:rPr>
          <w:b w:val="0"/>
        </w:rPr>
        <w:t>выяснить,</w:t>
      </w:r>
      <w:r w:rsidRPr="002E5E3E">
        <w:rPr>
          <w:b w:val="0"/>
          <w:spacing w:val="-1"/>
        </w:rPr>
        <w:t xml:space="preserve"> нужно </w:t>
      </w:r>
      <w:r w:rsidRPr="002E5E3E">
        <w:rPr>
          <w:b w:val="0"/>
        </w:rPr>
        <w:t>ли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 xml:space="preserve">открыть, изменить </w:t>
      </w:r>
      <w:r w:rsidRPr="002E5E3E">
        <w:rPr>
          <w:b w:val="0"/>
        </w:rPr>
        <w:t>или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закрыть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какие-то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карточки.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>сможет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остановить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процесс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приёма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данных,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</w:rPr>
        <w:t>клиент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6"/>
        </w:rPr>
        <w:t xml:space="preserve"> будет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отключён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до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тех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пор,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пока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процесс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завершится;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6"/>
        </w:rPr>
        <w:t xml:space="preserve"> будьте </w:t>
      </w:r>
      <w:r w:rsidRPr="002E5E3E">
        <w:rPr>
          <w:b w:val="0"/>
          <w:spacing w:val="-1"/>
        </w:rPr>
        <w:t>осторожны,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хотите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что-то,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занять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много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времени.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93" w:name="update"/>
      <w:bookmarkStart w:id="94" w:name="bookmark234"/>
      <w:bookmarkEnd w:id="93"/>
      <w:bookmarkEnd w:id="94"/>
      <w:r w:rsidRPr="002E5E3E">
        <w:rPr>
          <w:b w:val="0"/>
          <w:bCs w:val="0"/>
        </w:rPr>
        <w:t>update</w:t>
      </w:r>
      <w:r w:rsidRPr="002E5E3E">
        <w:rPr>
          <w:b w:val="0"/>
          <w:bCs w:val="0"/>
          <w:spacing w:val="32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update</w:t>
      </w:r>
      <w:r w:rsidRPr="002E5E3E">
        <w:rPr>
          <w:b w:val="0"/>
          <w:spacing w:val="-65"/>
        </w:rPr>
        <w:t xml:space="preserve"> </w:t>
      </w:r>
      <w:r w:rsidRPr="002E5E3E">
        <w:rPr>
          <w:b w:val="0"/>
          <w:spacing w:val="-1"/>
        </w:rPr>
        <w:t>очень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5"/>
        </w:rPr>
        <w:t>похож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pre-receive,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за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исключением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выполняется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каждой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ветки,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3"/>
        </w:rPr>
        <w:t>которую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отправитель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данных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пытается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обновить.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  <w:spacing w:val="-1"/>
        </w:rPr>
        <w:t>отправитель</w:t>
      </w:r>
      <w:r w:rsidRPr="002E5E3E">
        <w:rPr>
          <w:b w:val="0"/>
        </w:rPr>
        <w:t xml:space="preserve"> пытается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 xml:space="preserve">обновить </w:t>
      </w:r>
      <w:r w:rsidRPr="002E5E3E">
        <w:rPr>
          <w:b w:val="0"/>
          <w:spacing w:val="-3"/>
        </w:rPr>
        <w:t>несколько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веток,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</w:rPr>
        <w:t xml:space="preserve"> pre-receive</w:t>
      </w:r>
      <w:r w:rsidRPr="002E5E3E">
        <w:rPr>
          <w:b w:val="0"/>
          <w:spacing w:val="-70"/>
        </w:rPr>
        <w:t xml:space="preserve"> </w:t>
      </w:r>
      <w:r w:rsidRPr="002E5E3E">
        <w:rPr>
          <w:b w:val="0"/>
          <w:spacing w:val="-1"/>
        </w:rPr>
        <w:t>выполнится</w:t>
      </w:r>
      <w:r w:rsidRPr="002E5E3E">
        <w:rPr>
          <w:b w:val="0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</w:rPr>
        <w:t xml:space="preserve"> </w:t>
      </w:r>
      <w:r w:rsidRPr="002E5E3E">
        <w:rPr>
          <w:b w:val="0"/>
          <w:spacing w:val="-2"/>
        </w:rPr>
        <w:t>один</w:t>
      </w:r>
      <w:r w:rsidRPr="002E5E3E">
        <w:rPr>
          <w:b w:val="0"/>
          <w:spacing w:val="71"/>
          <w:w w:val="99"/>
        </w:rPr>
        <w:t xml:space="preserve"> </w:t>
      </w:r>
      <w:r w:rsidRPr="002E5E3E">
        <w:rPr>
          <w:b w:val="0"/>
        </w:rPr>
        <w:t>раз,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lastRenderedPageBreak/>
        <w:t>то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время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update</w:t>
      </w:r>
      <w:r w:rsidRPr="002E5E3E">
        <w:rPr>
          <w:b w:val="0"/>
          <w:spacing w:val="-76"/>
        </w:rPr>
        <w:t xml:space="preserve"> </w:t>
      </w:r>
      <w:r w:rsidRPr="002E5E3E">
        <w:rPr>
          <w:b w:val="0"/>
          <w:spacing w:val="-1"/>
        </w:rPr>
        <w:t>выполнится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разу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каждой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обновляемой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ветки.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считывает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параметры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stdin,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принимает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5"/>
        </w:rPr>
        <w:t>вход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три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аргумента: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ссылки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(ветки),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SHA-1,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3"/>
        </w:rPr>
        <w:t xml:space="preserve"> которую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ссылка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указывала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до</w:t>
      </w:r>
      <w:r w:rsidRPr="002E5E3E">
        <w:rPr>
          <w:b w:val="0"/>
          <w:spacing w:val="-1"/>
        </w:rPr>
        <w:t xml:space="preserve"> запуска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 xml:space="preserve">push, </w:t>
      </w:r>
      <w:r w:rsidRPr="002E5E3E">
        <w:rPr>
          <w:b w:val="0"/>
        </w:rPr>
        <w:t>и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тот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 xml:space="preserve">SHA-1, </w:t>
      </w:r>
      <w:r w:rsidRPr="002E5E3E">
        <w:rPr>
          <w:b w:val="0"/>
          <w:spacing w:val="-3"/>
        </w:rPr>
        <w:t xml:space="preserve">который </w:t>
      </w:r>
      <w:r w:rsidRPr="002E5E3E">
        <w:rPr>
          <w:b w:val="0"/>
          <w:spacing w:val="-2"/>
        </w:rPr>
        <w:t xml:space="preserve">пользователь </w:t>
      </w:r>
      <w:r w:rsidRPr="002E5E3E">
        <w:rPr>
          <w:b w:val="0"/>
        </w:rPr>
        <w:t>пытается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  <w:spacing w:val="-1"/>
        </w:rPr>
        <w:t>отправить.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update</w:t>
      </w:r>
      <w:r w:rsidRPr="002E5E3E">
        <w:rPr>
          <w:b w:val="0"/>
          <w:spacing w:val="-54"/>
        </w:rPr>
        <w:t xml:space="preserve"> </w:t>
      </w:r>
      <w:r w:rsidRPr="002E5E3E">
        <w:rPr>
          <w:b w:val="0"/>
        </w:rPr>
        <w:t>завершится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ненулевым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5"/>
        </w:rPr>
        <w:t>кодом,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одна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ссылка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отклонена,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остальные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ссылки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всё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смогут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обновлены.</w:t>
      </w:r>
    </w:p>
    <w:p w:rsidR="00196857" w:rsidRPr="00850D09" w:rsidRDefault="00196857" w:rsidP="00D67AD8">
      <w:pPr>
        <w:pStyle w:val="1"/>
      </w:pPr>
      <w:bookmarkStart w:id="95" w:name="Пример навязывания политики с помощью Gi"/>
      <w:bookmarkStart w:id="96" w:name="bookmark235"/>
      <w:bookmarkStart w:id="97" w:name="_Toc406243221"/>
      <w:bookmarkEnd w:id="95"/>
      <w:bookmarkEnd w:id="96"/>
      <w:r w:rsidRPr="00850D09">
        <w:t>Пример</w:t>
      </w:r>
      <w:r w:rsidRPr="00850D09">
        <w:rPr>
          <w:spacing w:val="23"/>
        </w:rPr>
        <w:t xml:space="preserve"> </w:t>
      </w:r>
      <w:r w:rsidRPr="00850D09">
        <w:rPr>
          <w:spacing w:val="-1"/>
        </w:rPr>
        <w:t>навязывания</w:t>
      </w:r>
      <w:r w:rsidRPr="00850D09">
        <w:rPr>
          <w:spacing w:val="24"/>
        </w:rPr>
        <w:t xml:space="preserve"> </w:t>
      </w:r>
      <w:r w:rsidRPr="00850D09">
        <w:rPr>
          <w:spacing w:val="-1"/>
        </w:rPr>
        <w:t>политики</w:t>
      </w:r>
      <w:r w:rsidRPr="00850D09">
        <w:rPr>
          <w:spacing w:val="24"/>
        </w:rPr>
        <w:t xml:space="preserve"> </w:t>
      </w:r>
      <w:r w:rsidRPr="00850D09">
        <w:t>с</w:t>
      </w:r>
      <w:r w:rsidRPr="00850D09">
        <w:rPr>
          <w:spacing w:val="24"/>
        </w:rPr>
        <w:t xml:space="preserve"> </w:t>
      </w:r>
      <w:r w:rsidRPr="00850D09">
        <w:rPr>
          <w:spacing w:val="-2"/>
        </w:rPr>
        <w:t>помощью</w:t>
      </w:r>
      <w:r w:rsidRPr="00850D09">
        <w:rPr>
          <w:spacing w:val="23"/>
        </w:rPr>
        <w:t xml:space="preserve"> </w:t>
      </w:r>
      <w:r w:rsidRPr="00850D09">
        <w:t>Git</w:t>
      </w:r>
      <w:bookmarkEnd w:id="97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этом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разделе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используем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ранее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полученные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знания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организации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3"/>
        </w:rPr>
        <w:t>такого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2"/>
        </w:rPr>
        <w:t>рабочего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процесса,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проверяет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сообщения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3"/>
        </w:rPr>
        <w:t>коммитов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соответствие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заданному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6"/>
        </w:rPr>
        <w:t>формату,</w:t>
      </w:r>
      <w:r w:rsidRPr="002E5E3E">
        <w:rPr>
          <w:b w:val="0"/>
          <w:spacing w:val="107"/>
          <w:w w:val="99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обновлений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разрешает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перемотки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позволяет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определённым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пользователям</w:t>
      </w:r>
      <w:r w:rsidRPr="002E5E3E">
        <w:rPr>
          <w:b w:val="0"/>
          <w:spacing w:val="85"/>
          <w:w w:val="99"/>
        </w:rPr>
        <w:t xml:space="preserve"> </w:t>
      </w:r>
      <w:r w:rsidRPr="002E5E3E">
        <w:rPr>
          <w:b w:val="0"/>
          <w:spacing w:val="-1"/>
        </w:rPr>
        <w:t>изменять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1"/>
        </w:rPr>
        <w:t>определённые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2"/>
        </w:rPr>
        <w:t>подкаталоги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внутри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 xml:space="preserve">проекта. </w:t>
      </w:r>
      <w:r w:rsidRPr="002E5E3E">
        <w:rPr>
          <w:b w:val="0"/>
          <w:spacing w:val="43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1"/>
        </w:rPr>
        <w:t>создадим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клиентские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сценарии,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помогут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разработчикам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узнать,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ли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push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отклонён,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серверные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сценарии,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6"/>
        </w:rPr>
        <w:t>будут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действительно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вынуждать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следовать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установленным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правилам.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Для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написания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использовал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Ruby,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потому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мой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любимый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язык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сценариев,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  <w:spacing w:val="-2"/>
        </w:rPr>
        <w:t>потому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языков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сценариев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больше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всего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5"/>
        </w:rPr>
        <w:t>похож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псевдокод;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таким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образом,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7"/>
        </w:rPr>
        <w:t>код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  <w:spacing w:val="-1"/>
        </w:rPr>
        <w:t>должен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1"/>
        </w:rPr>
        <w:t xml:space="preserve"> вам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понятен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общих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чертах,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даже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"/>
        </w:rPr>
        <w:t xml:space="preserve"> пользуетесь </w:t>
      </w:r>
      <w:r w:rsidRPr="002E5E3E">
        <w:rPr>
          <w:b w:val="0"/>
          <w:spacing w:val="-3"/>
        </w:rPr>
        <w:t>Ruby.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3"/>
        </w:rPr>
        <w:t>Однако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любой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</w:rPr>
        <w:t>язык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сгодится.</w:t>
      </w:r>
      <w:r w:rsidRPr="002E5E3E">
        <w:rPr>
          <w:b w:val="0"/>
        </w:rPr>
        <w:t xml:space="preserve"> </w:t>
      </w:r>
      <w:r w:rsidRPr="002E5E3E">
        <w:rPr>
          <w:b w:val="0"/>
          <w:spacing w:val="30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примеры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2"/>
        </w:rPr>
        <w:t>перехватчиков,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распространяемые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вместе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Git’ом,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написаны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</w:rPr>
        <w:t>либо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Perl,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либо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Bash,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сможете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просмотреть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достаточно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примеров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перехватчиков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этих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языках,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заглянув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примеры.</w:t>
      </w:r>
    </w:p>
    <w:p w:rsidR="00196857" w:rsidRPr="00850D09" w:rsidRDefault="00196857" w:rsidP="00D67AD8">
      <w:pPr>
        <w:pStyle w:val="1"/>
      </w:pPr>
      <w:bookmarkStart w:id="98" w:name="Перехватчик на стороне сервера"/>
      <w:bookmarkStart w:id="99" w:name="bookmark236"/>
      <w:bookmarkStart w:id="100" w:name="_Toc406243222"/>
      <w:bookmarkEnd w:id="98"/>
      <w:bookmarkEnd w:id="99"/>
      <w:r w:rsidRPr="00850D09">
        <w:t>Перехватчик</w:t>
      </w:r>
      <w:r w:rsidRPr="00850D09">
        <w:rPr>
          <w:spacing w:val="-13"/>
        </w:rPr>
        <w:t xml:space="preserve"> </w:t>
      </w:r>
      <w:r w:rsidRPr="00850D09">
        <w:t>на</w:t>
      </w:r>
      <w:r w:rsidRPr="00850D09">
        <w:rPr>
          <w:spacing w:val="-12"/>
        </w:rPr>
        <w:t xml:space="preserve"> </w:t>
      </w:r>
      <w:r w:rsidRPr="00850D09">
        <w:t>стороне</w:t>
      </w:r>
      <w:r w:rsidRPr="00850D09">
        <w:rPr>
          <w:spacing w:val="-12"/>
        </w:rPr>
        <w:t xml:space="preserve"> </w:t>
      </w:r>
      <w:r w:rsidRPr="00850D09">
        <w:t>сервера</w:t>
      </w:r>
      <w:bookmarkEnd w:id="100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Вся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работа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сервера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6"/>
        </w:rPr>
        <w:t xml:space="preserve">будет </w:t>
      </w:r>
      <w:r w:rsidRPr="002E5E3E">
        <w:rPr>
          <w:b w:val="0"/>
        </w:rPr>
        <w:t>осуществляться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файле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update</w:t>
      </w:r>
      <w:r w:rsidRPr="002E5E3E">
        <w:rPr>
          <w:b w:val="0"/>
          <w:spacing w:val="-76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каталога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hooks.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</w:rPr>
        <w:t>update</w:t>
      </w:r>
      <w:r w:rsidRPr="002E5E3E">
        <w:rPr>
          <w:b w:val="0"/>
          <w:spacing w:val="-65"/>
        </w:rPr>
        <w:t xml:space="preserve"> </w:t>
      </w:r>
      <w:r w:rsidRPr="002E5E3E">
        <w:rPr>
          <w:b w:val="0"/>
          <w:spacing w:val="-1"/>
        </w:rPr>
        <w:t>запускается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разу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каждой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отправленной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ветки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принимает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5"/>
        </w:rPr>
        <w:t>вход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5"/>
        </w:rPr>
        <w:t>ссылку,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  <w:spacing w:val="-3"/>
        </w:rPr>
        <w:t>которую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сделано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отправление,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старую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версию,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3"/>
        </w:rPr>
        <w:t>которой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ветка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находилась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раньше,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новую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</w:rPr>
        <w:t>присланную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версию.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Кроме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доступно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пользователя,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приславшего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данные,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push</w:t>
      </w:r>
      <w:r w:rsidRPr="002E5E3E">
        <w:rPr>
          <w:b w:val="0"/>
          <w:spacing w:val="-93"/>
        </w:rPr>
        <w:t xml:space="preserve"> </w:t>
      </w:r>
      <w:r w:rsidRPr="002E5E3E">
        <w:rPr>
          <w:b w:val="0"/>
        </w:rPr>
        <w:t>был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выполнен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SSH.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позволили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подключаться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всем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под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одним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пользователем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  <w:spacing w:val="-1"/>
        </w:rPr>
        <w:t>(например,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«git»)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аутентификацией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открытому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6"/>
        </w:rPr>
        <w:t>ключу,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понадобиться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создать</w:t>
      </w:r>
      <w:r w:rsidR="00850D09">
        <w:rPr>
          <w:b w:val="0"/>
          <w:spacing w:val="-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2"/>
        </w:rPr>
        <w:t>пользователя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обёртку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2"/>
        </w:rPr>
        <w:t>командной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оболочки,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3"/>
        </w:rPr>
        <w:t>которая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основе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2"/>
        </w:rPr>
        <w:t>открытого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2"/>
        </w:rPr>
        <w:t>ключа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77"/>
          <w:w w:val="99"/>
        </w:rPr>
        <w:t xml:space="preserve"> </w:t>
      </w:r>
      <w:r w:rsidRPr="002E5E3E">
        <w:rPr>
          <w:b w:val="0"/>
          <w:spacing w:val="-1"/>
        </w:rPr>
        <w:t>определять,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3"/>
        </w:rPr>
        <w:t>какой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пользователь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осуществил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>подключение,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записывать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пользователя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13"/>
          <w:w w:val="99"/>
        </w:rPr>
        <w:t xml:space="preserve"> </w:t>
      </w:r>
      <w:r w:rsidRPr="002E5E3E">
        <w:rPr>
          <w:b w:val="0"/>
          <w:spacing w:val="-3"/>
        </w:rPr>
        <w:t>какой-нибудь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переменной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окружения.</w:t>
      </w:r>
      <w:r w:rsidRPr="002E5E3E">
        <w:rPr>
          <w:b w:val="0"/>
          <w:spacing w:val="32"/>
        </w:rPr>
        <w:t xml:space="preserve"> </w:t>
      </w:r>
      <w:r w:rsidRPr="002E5E3E">
        <w:rPr>
          <w:b w:val="0"/>
          <w:spacing w:val="-5"/>
        </w:rPr>
        <w:t>Тут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я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7"/>
        </w:rPr>
        <w:t>буду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предполагать,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подключившегося</w:t>
      </w:r>
      <w:r w:rsidRPr="002E5E3E">
        <w:rPr>
          <w:b w:val="0"/>
          <w:spacing w:val="29"/>
          <w:w w:val="99"/>
        </w:rPr>
        <w:t xml:space="preserve"> </w:t>
      </w:r>
      <w:r w:rsidRPr="002E5E3E">
        <w:rPr>
          <w:b w:val="0"/>
          <w:spacing w:val="-2"/>
        </w:rPr>
        <w:t>пользователя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2"/>
        </w:rPr>
        <w:t>находится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переменной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окружения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$USER,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2"/>
        </w:rPr>
        <w:t>начнём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наш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со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</w:rPr>
        <w:t>сбора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всей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необходимой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информации: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50D09" w:rsidRPr="002E5E3E">
        <w:rPr>
          <w:b w:val="0"/>
        </w:rPr>
        <w:pict>
          <v:shape id="_x0000_s24928" type="#_x0000_t202" style="width:416.45pt;height:120.6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#!/usr/bin/env</w:t>
                  </w:r>
                  <w:r w:rsidRPr="00196857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ruby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127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$refname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ARGV[0]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$oldrev</w:t>
                  </w:r>
                  <w:r w:rsidRPr="00196857">
                    <w:rPr>
                      <w:rFonts w:ascii="Courier New" w:hAnsi="Courier New" w:cs="Courier New"/>
                      <w:spacing w:val="8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ARGV[1]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$newrev</w:t>
                  </w:r>
                  <w:r w:rsidRPr="00196857">
                    <w:rPr>
                      <w:rFonts w:ascii="Courier New" w:hAnsi="Courier New" w:cs="Courier New"/>
                      <w:spacing w:val="8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ARGV[2]</w:t>
                  </w:r>
                </w:p>
                <w:p w:rsidR="00196857" w:rsidRPr="00196857" w:rsidRDefault="00196857" w:rsidP="00196857">
                  <w:pPr>
                    <w:pStyle w:val="a9"/>
                    <w:tabs>
                      <w:tab w:val="left" w:pos="1040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$user</w:t>
                  </w: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ENV['USER']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127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196857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"Enforcing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Policies...</w:t>
                  </w:r>
                  <w:r w:rsidRPr="00196857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\n(#{$refname})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(#{$oldrev[0,6]})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(#{$newrev[0,6]})"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Да,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я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использую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глобальные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переменные.</w:t>
      </w:r>
      <w:r w:rsidRPr="002E5E3E">
        <w:rPr>
          <w:b w:val="0"/>
          <w:spacing w:val="39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3"/>
        </w:rPr>
        <w:t>судите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строго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3"/>
        </w:rPr>
        <w:t>таком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виде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получается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1"/>
        </w:rPr>
        <w:t>нагляднее.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101" w:name="Установка особого формата сообщений комм"/>
      <w:bookmarkStart w:id="102" w:name="bookmark237"/>
      <w:bookmarkEnd w:id="101"/>
      <w:bookmarkEnd w:id="102"/>
      <w:r w:rsidRPr="002E5E3E">
        <w:rPr>
          <w:b w:val="0"/>
          <w:bCs w:val="0"/>
          <w:spacing w:val="-5"/>
        </w:rPr>
        <w:t>Установка</w:t>
      </w:r>
      <w:r w:rsidRPr="002E5E3E">
        <w:rPr>
          <w:b w:val="0"/>
          <w:bCs w:val="0"/>
          <w:spacing w:val="16"/>
        </w:rPr>
        <w:t xml:space="preserve"> </w:t>
      </w:r>
      <w:r w:rsidRPr="002E5E3E">
        <w:rPr>
          <w:b w:val="0"/>
          <w:bCs w:val="0"/>
          <w:spacing w:val="-2"/>
        </w:rPr>
        <w:t>особого</w:t>
      </w:r>
      <w:r w:rsidRPr="002E5E3E">
        <w:rPr>
          <w:b w:val="0"/>
          <w:bCs w:val="0"/>
          <w:spacing w:val="16"/>
        </w:rPr>
        <w:t xml:space="preserve"> </w:t>
      </w:r>
      <w:r w:rsidRPr="002E5E3E">
        <w:rPr>
          <w:b w:val="0"/>
          <w:bCs w:val="0"/>
          <w:spacing w:val="-2"/>
        </w:rPr>
        <w:t>формата</w:t>
      </w:r>
      <w:r w:rsidRPr="002E5E3E">
        <w:rPr>
          <w:b w:val="0"/>
          <w:bCs w:val="0"/>
          <w:spacing w:val="16"/>
        </w:rPr>
        <w:t xml:space="preserve"> </w:t>
      </w:r>
      <w:r w:rsidRPr="002E5E3E">
        <w:rPr>
          <w:b w:val="0"/>
          <w:bCs w:val="0"/>
        </w:rPr>
        <w:t>сообщений</w:t>
      </w:r>
      <w:r w:rsidRPr="002E5E3E">
        <w:rPr>
          <w:b w:val="0"/>
          <w:bCs w:val="0"/>
          <w:spacing w:val="16"/>
        </w:rPr>
        <w:t xml:space="preserve"> </w:t>
      </w:r>
      <w:r w:rsidRPr="002E5E3E">
        <w:rPr>
          <w:b w:val="0"/>
          <w:bCs w:val="0"/>
          <w:spacing w:val="-2"/>
        </w:rPr>
        <w:t>коммитов</w:t>
      </w:r>
      <w:r w:rsidRPr="002E5E3E">
        <w:rPr>
          <w:b w:val="0"/>
          <w:bCs w:val="0"/>
          <w:spacing w:val="36"/>
        </w:rPr>
        <w:t xml:space="preserve"> </w:t>
      </w:r>
      <w:r w:rsidRPr="002E5E3E">
        <w:rPr>
          <w:b w:val="0"/>
          <w:spacing w:val="-1"/>
        </w:rPr>
        <w:t>Первая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наша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задача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заставить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сообщения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3"/>
        </w:rPr>
        <w:t>коммитов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обязательно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придерживаться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определённого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формата.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Просто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</w:rPr>
        <w:t>было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чем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заняться,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предположим,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каждое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должно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содержать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строку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вида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«ref: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1234»,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хотим,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каждый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3"/>
        </w:rPr>
        <w:t>коммит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был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связан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2"/>
        </w:rPr>
        <w:t>некоторым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2"/>
        </w:rPr>
        <w:t>элементом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нашей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</w:rPr>
        <w:t>системе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2"/>
        </w:rPr>
        <w:t>карточками.</w:t>
      </w:r>
      <w:r w:rsidRPr="002E5E3E">
        <w:rPr>
          <w:b w:val="0"/>
        </w:rPr>
        <w:t xml:space="preserve"> </w:t>
      </w:r>
      <w:r w:rsidRPr="002E5E3E">
        <w:rPr>
          <w:b w:val="0"/>
          <w:spacing w:val="36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3"/>
        </w:rPr>
        <w:t>необходимо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просмотреть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присланные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  <w:spacing w:val="-2"/>
        </w:rPr>
        <w:t>коммиты,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</w:rPr>
        <w:t>выяснить,</w:t>
      </w:r>
      <w:r w:rsidR="00850D09">
        <w:rPr>
          <w:b w:val="0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ли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такая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строка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сообщении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коммита,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и,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строка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отсутствует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каком-либо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этих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  <w:spacing w:val="-2"/>
        </w:rPr>
        <w:t>коммитов,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завершить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ненулевым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5"/>
        </w:rPr>
        <w:t>кодом,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push</w:t>
      </w:r>
      <w:r w:rsidRPr="002E5E3E">
        <w:rPr>
          <w:b w:val="0"/>
          <w:spacing w:val="-77"/>
        </w:rPr>
        <w:t xml:space="preserve"> </w:t>
      </w:r>
      <w:r w:rsidRPr="002E5E3E">
        <w:rPr>
          <w:b w:val="0"/>
        </w:rPr>
        <w:t>был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отклонён.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Список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 xml:space="preserve">значений </w:t>
      </w:r>
      <w:r w:rsidRPr="002E5E3E">
        <w:rPr>
          <w:b w:val="0"/>
        </w:rPr>
        <w:t>SHA-1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"/>
        </w:rPr>
        <w:t xml:space="preserve"> всех </w:t>
      </w:r>
      <w:r w:rsidRPr="002E5E3E">
        <w:rPr>
          <w:b w:val="0"/>
        </w:rPr>
        <w:t>присланных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3"/>
        </w:rPr>
        <w:t>коммитов</w:t>
      </w:r>
      <w:r w:rsidRPr="002E5E3E">
        <w:rPr>
          <w:b w:val="0"/>
          <w:spacing w:val="-1"/>
        </w:rPr>
        <w:t xml:space="preserve"> можно получить,</w:t>
      </w:r>
      <w:r w:rsidRPr="002E5E3E">
        <w:rPr>
          <w:b w:val="0"/>
        </w:rPr>
        <w:t xml:space="preserve"> взяв</w:t>
      </w:r>
      <w:r w:rsidRPr="002E5E3E">
        <w:rPr>
          <w:b w:val="0"/>
          <w:spacing w:val="-1"/>
        </w:rPr>
        <w:t xml:space="preserve"> значения</w:t>
      </w:r>
      <w:r w:rsidR="00850D09">
        <w:rPr>
          <w:b w:val="0"/>
          <w:spacing w:val="-1"/>
        </w:rPr>
        <w:t xml:space="preserve"> </w:t>
      </w:r>
      <w:r w:rsidRPr="002E5E3E">
        <w:rPr>
          <w:b w:val="0"/>
        </w:rPr>
        <w:t>$newrev</w:t>
      </w:r>
      <w:r w:rsidRPr="002E5E3E">
        <w:rPr>
          <w:b w:val="0"/>
          <w:spacing w:val="-8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$oldrev</w:t>
      </w:r>
      <w:r w:rsidRPr="002E5E3E">
        <w:rPr>
          <w:b w:val="0"/>
          <w:spacing w:val="-8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передав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служебной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3"/>
        </w:rPr>
        <w:t>команде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37"/>
        </w:rPr>
        <w:t xml:space="preserve"> </w:t>
      </w:r>
      <w:r w:rsidRPr="002E5E3E">
        <w:rPr>
          <w:b w:val="0"/>
        </w:rPr>
        <w:t>rev-list.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сути,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3"/>
        </w:rPr>
        <w:t>команда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30"/>
        </w:rPr>
        <w:t xml:space="preserve"> </w:t>
      </w:r>
      <w:r w:rsidRPr="002E5E3E">
        <w:rPr>
          <w:b w:val="0"/>
        </w:rPr>
        <w:t>log,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умолчанию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она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2"/>
        </w:rPr>
        <w:t>выводит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SHA-1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значения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больше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ничего.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Таким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  <w:spacing w:val="-1"/>
        </w:rPr>
        <w:t>образом,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список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SHA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коммитов,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сделанных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между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одним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SHA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другим,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достаточно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выполнить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следующее: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27" type="#_x0000_t202" style="width:416.45pt;height:89.0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rev-list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538c33..d14fc7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d14fc7c847ab946ec39590d87783c69b031bdfb7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9f585da4401b0a3999e84113824d15245c13f0be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4321"/>
                    <w:jc w:val="both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234071a1be950e2a8d078e6141f5cd20c1e61ad3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dfa04c9ef3d5197182f13fb5b9b1fb7717d2222a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17716ec0f1ff5c77eff40b7fe912f9f6cfd0e475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Можно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взять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2"/>
        </w:rPr>
        <w:t>вывод,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</w:rPr>
        <w:t>пройти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цикле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по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SHA-хешам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этих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2"/>
        </w:rPr>
        <w:t>коммитов,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  <w:spacing w:val="-1"/>
        </w:rPr>
        <w:t>беря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29"/>
          <w:w w:val="99"/>
        </w:rPr>
        <w:t xml:space="preserve"> </w:t>
      </w:r>
      <w:r w:rsidRPr="002E5E3E">
        <w:rPr>
          <w:b w:val="0"/>
        </w:rPr>
        <w:t>сообщения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проверяя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регулярного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выражения,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совпадает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ли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шаблоном.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Нам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нужно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выяснить,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этих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3"/>
        </w:rPr>
        <w:t>коммитов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сообщения,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41"/>
          <w:w w:val="99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протестировать.</w:t>
      </w:r>
      <w:r w:rsidRPr="002E5E3E">
        <w:rPr>
          <w:b w:val="0"/>
          <w:spacing w:val="47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данные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сыром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виде,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воспользоваться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2"/>
        </w:rPr>
        <w:t>одной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служебной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2"/>
        </w:rPr>
        <w:t>командой,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3"/>
        </w:rPr>
        <w:t>которая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называется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37"/>
        </w:rPr>
        <w:t xml:space="preserve"> </w:t>
      </w:r>
      <w:r w:rsidRPr="002E5E3E">
        <w:rPr>
          <w:b w:val="0"/>
        </w:rPr>
        <w:t>cat-file.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  <w:spacing w:val="-1"/>
        </w:rPr>
        <w:t>рассмотрим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  <w:spacing w:val="-1"/>
        </w:rPr>
        <w:t>служебные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более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подробно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5"/>
        </w:rPr>
        <w:t xml:space="preserve">Главе </w:t>
      </w:r>
      <w:r w:rsidRPr="002E5E3E">
        <w:rPr>
          <w:b w:val="0"/>
        </w:rPr>
        <w:t>9,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пока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6"/>
        </w:rPr>
        <w:t>вот,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эта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3"/>
        </w:rPr>
        <w:t>команда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выдала: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26" type="#_x0000_t202" style="width:416.45pt;height:119.1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ca82a6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196857">
                    <w:rPr>
                      <w:rFonts w:ascii="Courier New" w:hAnsi="Courier New" w:cs="Courier New"/>
                      <w:spacing w:val="-4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cfda3bf379e4f8dba8717dee55aab78aef7f4daf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parent</w:t>
                  </w:r>
                  <w:r w:rsidRPr="00196857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085bb3bcb608e1e8451d4b2432f8ecbe6306e7e7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3" w:history="1"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1205815931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 w:line="651" w:lineRule="auto"/>
                    <w:ind w:left="179" w:right="25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committer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4" w:history="1"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1240030591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version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number</w:t>
                  </w:r>
                </w:p>
              </w:txbxContent>
            </v:textbox>
          </v:shape>
        </w:pict>
      </w:r>
    </w:p>
    <w:p w:rsidR="00196857" w:rsidRPr="002E5E3E" w:rsidRDefault="00196857" w:rsidP="008960CC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Простой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способ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коммита,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чьё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значение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SHA-1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известно,</w:t>
      </w:r>
      <w:r w:rsidR="008960CC">
        <w:rPr>
          <w:b w:val="0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дойти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выводе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cat-file</w:t>
      </w:r>
      <w:r w:rsidRPr="002E5E3E">
        <w:rPr>
          <w:b w:val="0"/>
          <w:spacing w:val="-82"/>
        </w:rPr>
        <w:t xml:space="preserve"> </w:t>
      </w:r>
      <w:r w:rsidRPr="002E5E3E">
        <w:rPr>
          <w:b w:val="0"/>
        </w:rPr>
        <w:t>до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первой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пустой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строки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взять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всё,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идёт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после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неё.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Unix-системах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sed: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25" type="#_x0000_t202" style="width:416.45pt;height:30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393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ca82a6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sed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'1,/^$/d'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version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number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Используйте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приведённую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ниже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абракадабру,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каждого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отправленного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выйти,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обнаружится,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что-то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соответствует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требованиям.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хотим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отклонить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отправленные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данные,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2"/>
        </w:rPr>
        <w:t>выходим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ненулевым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5"/>
        </w:rPr>
        <w:t>кодом.</w:t>
      </w:r>
      <w:r w:rsidRPr="002E5E3E">
        <w:rPr>
          <w:b w:val="0"/>
          <w:spacing w:val="1"/>
        </w:rPr>
        <w:t xml:space="preserve"> Весь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метод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целиком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2"/>
        </w:rPr>
        <w:t>выглядит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следующим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образом: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24" type="#_x0000_t202" style="width:416.45pt;height:19.7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$regex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/\[ref: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(\d+)\]/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23" type="#_x0000_t202" style="width:416.45pt;height:165.2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before="108" w:line="325" w:lineRule="auto"/>
                    <w:ind w:left="179" w:right="3460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принуждает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использовать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особый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формат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сообщений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def</w:t>
                  </w:r>
                  <w:r>
                    <w:rPr>
                      <w:rFonts w:ascii="Courier New" w:hAnsi="Courier New" w:cs="Courier New"/>
                      <w:spacing w:val="-2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check_message_format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370" w:right="192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missed_revs</w:t>
                  </w:r>
                  <w:r w:rsidRPr="00196857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rev-list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#{$oldrev}..#{$newrev}`.split("\n")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missed_revs.each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|rev|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561" w:right="25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#{rev}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sed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'1,/^$/d'`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!$regex.match(message)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753" w:right="231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"[POLICY]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Your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formatted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correctly"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370" w:right="7477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end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623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check_message_format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Добавив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update,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запретим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обновления,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содержащие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2"/>
        </w:rPr>
        <w:t>коммиты,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</w:rPr>
        <w:t>сообщения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3"/>
        </w:rPr>
        <w:t>которых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соблюдают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наше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правило.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103" w:name="Настройка системы контроля доступа для п"/>
      <w:bookmarkStart w:id="104" w:name="bookmark238"/>
      <w:bookmarkEnd w:id="103"/>
      <w:bookmarkEnd w:id="104"/>
      <w:r w:rsidRPr="002E5E3E">
        <w:rPr>
          <w:b w:val="0"/>
          <w:bCs w:val="0"/>
          <w:spacing w:val="-1"/>
        </w:rPr>
        <w:t>Настройка</w:t>
      </w:r>
      <w:r w:rsidRPr="002E5E3E">
        <w:rPr>
          <w:b w:val="0"/>
          <w:bCs w:val="0"/>
          <w:spacing w:val="-22"/>
        </w:rPr>
        <w:t xml:space="preserve"> </w:t>
      </w:r>
      <w:r w:rsidRPr="002E5E3E">
        <w:rPr>
          <w:b w:val="0"/>
          <w:bCs w:val="0"/>
        </w:rPr>
        <w:t>системы</w:t>
      </w:r>
      <w:r w:rsidRPr="002E5E3E">
        <w:rPr>
          <w:b w:val="0"/>
          <w:bCs w:val="0"/>
          <w:spacing w:val="-22"/>
        </w:rPr>
        <w:t xml:space="preserve"> </w:t>
      </w:r>
      <w:r w:rsidRPr="002E5E3E">
        <w:rPr>
          <w:b w:val="0"/>
          <w:bCs w:val="0"/>
          <w:spacing w:val="-1"/>
        </w:rPr>
        <w:t>контроля</w:t>
      </w:r>
      <w:r w:rsidRPr="002E5E3E">
        <w:rPr>
          <w:b w:val="0"/>
          <w:bCs w:val="0"/>
          <w:spacing w:val="-22"/>
        </w:rPr>
        <w:t xml:space="preserve"> </w:t>
      </w:r>
      <w:r w:rsidRPr="002E5E3E">
        <w:rPr>
          <w:b w:val="0"/>
          <w:bCs w:val="0"/>
          <w:spacing w:val="-1"/>
        </w:rPr>
        <w:t>доступа</w:t>
      </w:r>
      <w:r w:rsidRPr="002E5E3E">
        <w:rPr>
          <w:b w:val="0"/>
          <w:bCs w:val="0"/>
          <w:spacing w:val="-22"/>
        </w:rPr>
        <w:t xml:space="preserve"> </w:t>
      </w:r>
      <w:r w:rsidRPr="002E5E3E">
        <w:rPr>
          <w:b w:val="0"/>
          <w:bCs w:val="0"/>
        </w:rPr>
        <w:t>для</w:t>
      </w:r>
      <w:r w:rsidRPr="002E5E3E">
        <w:rPr>
          <w:b w:val="0"/>
          <w:bCs w:val="0"/>
          <w:spacing w:val="-21"/>
        </w:rPr>
        <w:t xml:space="preserve"> </w:t>
      </w:r>
      <w:r w:rsidRPr="002E5E3E">
        <w:rPr>
          <w:b w:val="0"/>
          <w:bCs w:val="0"/>
          <w:spacing w:val="-2"/>
        </w:rPr>
        <w:t>пользователей</w:t>
      </w:r>
      <w:r w:rsidRPr="002E5E3E">
        <w:rPr>
          <w:b w:val="0"/>
          <w:bCs w:val="0"/>
          <w:spacing w:val="22"/>
        </w:rPr>
        <w:t xml:space="preserve"> </w:t>
      </w:r>
      <w:r w:rsidRPr="002E5E3E">
        <w:rPr>
          <w:b w:val="0"/>
          <w:spacing w:val="-1"/>
        </w:rPr>
        <w:t>Предположим,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хотелось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</w:rPr>
        <w:t>бы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добавить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3"/>
        </w:rPr>
        <w:t>какой-нибудь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механизм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использования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списков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контроля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доступа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(ACL),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5"/>
        </w:rPr>
        <w:t>где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указано,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какие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пользователи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могут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отправлять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изменения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какие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части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проекта.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2"/>
        </w:rPr>
        <w:t>Несколько</w:t>
      </w:r>
      <w:r w:rsidR="008960CC">
        <w:rPr>
          <w:b w:val="0"/>
          <w:spacing w:val="-2"/>
        </w:rPr>
        <w:t xml:space="preserve"> </w:t>
      </w:r>
      <w:r w:rsidRPr="002E5E3E">
        <w:rPr>
          <w:b w:val="0"/>
          <w:spacing w:val="-2"/>
        </w:rPr>
        <w:t>людей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6"/>
        </w:rPr>
        <w:t>будут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иметь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полный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доступ,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остальные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6"/>
        </w:rPr>
        <w:t>будут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иметь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доступ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изменение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некоторых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  <w:spacing w:val="-2"/>
        </w:rPr>
        <w:t>подкаталогов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отдельных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файлов.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обеспечить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выполнение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такой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политики,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запишем</w:t>
      </w:r>
      <w:r w:rsidRPr="002E5E3E">
        <w:rPr>
          <w:b w:val="0"/>
          <w:spacing w:val="75"/>
          <w:w w:val="99"/>
        </w:rPr>
        <w:t xml:space="preserve"> </w:t>
      </w:r>
      <w:r w:rsidRPr="002E5E3E">
        <w:rPr>
          <w:b w:val="0"/>
        </w:rPr>
        <w:t>правила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acl,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2"/>
        </w:rPr>
        <w:t>находиться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нашем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«голом»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репозитории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сервере.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  <w:spacing w:val="-1"/>
        </w:rPr>
        <w:t>нужно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7"/>
        </w:rPr>
        <w:t>будет,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update</w:t>
      </w:r>
      <w:r w:rsidRPr="002E5E3E">
        <w:rPr>
          <w:b w:val="0"/>
          <w:spacing w:val="-76"/>
        </w:rPr>
        <w:t xml:space="preserve"> </w:t>
      </w:r>
      <w:r w:rsidRPr="002E5E3E">
        <w:rPr>
          <w:b w:val="0"/>
        </w:rPr>
        <w:t>брал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правила,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смотрел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то,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какие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были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1"/>
        </w:rPr>
        <w:t>изменены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присланными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коммитами,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определял,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имеет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ли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пользователь,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выполнивший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push,</w:t>
      </w:r>
      <w:r w:rsidRPr="002E5E3E">
        <w:rPr>
          <w:b w:val="0"/>
          <w:spacing w:val="89"/>
          <w:w w:val="99"/>
        </w:rPr>
        <w:t xml:space="preserve"> </w:t>
      </w:r>
      <w:r w:rsidRPr="002E5E3E">
        <w:rPr>
          <w:b w:val="0"/>
          <w:spacing w:val="-1"/>
        </w:rPr>
        <w:t>право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обновление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этих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файлов.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lastRenderedPageBreak/>
        <w:t>Первое,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сделаем,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напишем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ACL.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сейчас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6"/>
        </w:rPr>
        <w:t>будем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использовать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формат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-1"/>
        </w:rPr>
        <w:t>очень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3"/>
        </w:rPr>
        <w:t>похожий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механизм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ACL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CVS.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нём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используется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последовательность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строк,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5"/>
        </w:rPr>
        <w:t>где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</w:rPr>
        <w:t>первое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поле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avail</w:t>
      </w:r>
      <w:r w:rsidRPr="002E5E3E">
        <w:rPr>
          <w:b w:val="0"/>
          <w:spacing w:val="-92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unavail,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следующее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поле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разделённый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запятыми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список</w:t>
      </w:r>
      <w:r w:rsidRPr="002E5E3E">
        <w:rPr>
          <w:b w:val="0"/>
          <w:spacing w:val="55"/>
          <w:w w:val="99"/>
        </w:rPr>
        <w:t xml:space="preserve"> </w:t>
      </w:r>
      <w:r w:rsidRPr="002E5E3E">
        <w:rPr>
          <w:b w:val="0"/>
          <w:spacing w:val="-1"/>
        </w:rPr>
        <w:t>пользователей,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3"/>
        </w:rPr>
        <w:t>которых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применяется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правило,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последнее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поле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путь,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3"/>
        </w:rPr>
        <w:t>которому</w:t>
      </w:r>
      <w:r w:rsidRPr="002E5E3E">
        <w:rPr>
          <w:b w:val="0"/>
          <w:spacing w:val="29"/>
          <w:w w:val="99"/>
        </w:rPr>
        <w:t xml:space="preserve"> </w:t>
      </w:r>
      <w:r w:rsidRPr="002E5E3E">
        <w:rPr>
          <w:b w:val="0"/>
        </w:rPr>
        <w:t>применяется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правило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(пропуск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здесь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означает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открытый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доступ).</w:t>
      </w:r>
      <w:r w:rsidRPr="002E5E3E">
        <w:rPr>
          <w:b w:val="0"/>
          <w:spacing w:val="42"/>
        </w:rPr>
        <w:t xml:space="preserve"> </w:t>
      </w:r>
      <w:r w:rsidRPr="002E5E3E">
        <w:rPr>
          <w:b w:val="0"/>
        </w:rPr>
        <w:t>Все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поля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разделяются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  <w:spacing w:val="-1"/>
        </w:rPr>
        <w:t>вертикальной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чертой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(|).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нашем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примере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несколько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1"/>
        </w:rPr>
        <w:t>администраторов,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3"/>
        </w:rPr>
        <w:t>сколько-то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занимающихся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написанием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  <w:spacing w:val="-1"/>
        </w:rPr>
        <w:t>документации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доступом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каталогу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doc</w:t>
      </w:r>
      <w:r w:rsidRPr="002E5E3E">
        <w:rPr>
          <w:b w:val="0"/>
          <w:spacing w:val="-7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один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разработчик,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имеет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доступ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71"/>
          <w:w w:val="99"/>
        </w:rPr>
        <w:t xml:space="preserve"> </w:t>
      </w:r>
      <w:r w:rsidRPr="002E5E3E">
        <w:rPr>
          <w:b w:val="0"/>
          <w:spacing w:val="-1"/>
        </w:rPr>
        <w:t>каталогам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lib</w:t>
      </w:r>
      <w:r w:rsidRPr="002E5E3E">
        <w:rPr>
          <w:b w:val="0"/>
          <w:spacing w:val="-7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tests,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наш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acl</w:t>
      </w:r>
      <w:r w:rsidRPr="002E5E3E">
        <w:rPr>
          <w:b w:val="0"/>
          <w:spacing w:val="-76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выглядеть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так: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22" type="#_x0000_t202" style="width:416.45pt;height:63.25pt;mso-position-horizontal-relative:char;mso-position-vertical-relative:line" o:allowincell="f" fillcolor="#e5e5e5" stroked="f">
            <v:textbox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4703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avail|nickh,pjhyett,defunkt,tpw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avail|usinclair,cdickens,ebronte|doc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avail|schacon|lib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avail|schacon|tests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Начнём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считывания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этих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данных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3"/>
        </w:rPr>
        <w:t>какую-нибудь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пригодную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использования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5"/>
        </w:rPr>
        <w:t>структуру.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нашем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случае,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усложнять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пример,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6"/>
        </w:rPr>
        <w:t xml:space="preserve"> будем </w:t>
      </w:r>
      <w:r w:rsidRPr="002E5E3E">
        <w:rPr>
          <w:b w:val="0"/>
        </w:rPr>
        <w:t>применять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директивы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avail.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1"/>
        </w:rPr>
        <w:t>Вот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метод,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даёт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ассоциативный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массив,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5"/>
        </w:rPr>
        <w:t>где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ключом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является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имя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2"/>
        </w:rPr>
        <w:t>пользователя,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85"/>
          <w:w w:val="99"/>
        </w:rPr>
        <w:t xml:space="preserve"> </w:t>
      </w:r>
      <w:r w:rsidRPr="002E5E3E">
        <w:rPr>
          <w:b w:val="0"/>
          <w:spacing w:val="-1"/>
        </w:rPr>
        <w:t>значением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массив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путей,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которых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пользователь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имеет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доступ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запись: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21" type="#_x0000_t202" style="width:416.45pt;height:203.7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def</w:t>
                  </w:r>
                  <w:r w:rsidRPr="00196857">
                    <w:rPr>
                      <w:rFonts w:ascii="Courier New" w:hAnsi="Courier New" w:cs="Courier New"/>
                      <w:spacing w:val="-3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get_acl_access_data(acl_file)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37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считывание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данных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ACL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 w:line="325" w:lineRule="auto"/>
                    <w:ind w:left="370" w:right="11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acl_file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File.read(acl_file).split("\n").reject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{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|line|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line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''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}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access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{}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37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acl_file.each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|line|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 w:line="325" w:lineRule="auto"/>
                    <w:ind w:left="561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avail,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users,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path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line.split('|')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next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unless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avail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'avail'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users.split(',').each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|user|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753" w:right="56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access[user]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||=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[]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access[user]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&lt;&lt;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path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370" w:right="7382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access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end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Для</w:t>
      </w:r>
      <w:r w:rsidRPr="002E5E3E">
        <w:rPr>
          <w:b w:val="0"/>
          <w:spacing w:val="-28"/>
        </w:rPr>
        <w:t xml:space="preserve"> </w:t>
      </w:r>
      <w:r w:rsidRPr="002E5E3E">
        <w:rPr>
          <w:b w:val="0"/>
          <w:spacing w:val="-1"/>
        </w:rPr>
        <w:t>рассмотренного</w:t>
      </w:r>
      <w:r w:rsidRPr="002E5E3E">
        <w:rPr>
          <w:b w:val="0"/>
          <w:spacing w:val="-28"/>
        </w:rPr>
        <w:t xml:space="preserve"> </w:t>
      </w:r>
      <w:r w:rsidRPr="002E5E3E">
        <w:rPr>
          <w:b w:val="0"/>
        </w:rPr>
        <w:t>ранее</w:t>
      </w:r>
      <w:r w:rsidRPr="002E5E3E">
        <w:rPr>
          <w:b w:val="0"/>
          <w:spacing w:val="-28"/>
        </w:rPr>
        <w:t xml:space="preserve"> </w:t>
      </w:r>
      <w:r w:rsidRPr="002E5E3E">
        <w:rPr>
          <w:b w:val="0"/>
        </w:rPr>
        <w:t>ACL-файла,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метод</w:t>
      </w:r>
      <w:r w:rsidRPr="002E5E3E">
        <w:rPr>
          <w:b w:val="0"/>
          <w:spacing w:val="-28"/>
        </w:rPr>
        <w:t xml:space="preserve"> </w:t>
      </w:r>
      <w:r w:rsidRPr="002E5E3E">
        <w:rPr>
          <w:b w:val="0"/>
        </w:rPr>
        <w:t>get_acl_access_data</w:t>
      </w:r>
      <w:r w:rsidRPr="002E5E3E">
        <w:rPr>
          <w:b w:val="0"/>
          <w:spacing w:val="-98"/>
        </w:rPr>
        <w:t xml:space="preserve"> </w:t>
      </w:r>
      <w:r w:rsidRPr="002E5E3E">
        <w:rPr>
          <w:b w:val="0"/>
          <w:spacing w:val="-1"/>
        </w:rPr>
        <w:t>вернёт</w:t>
      </w:r>
      <w:r w:rsidRPr="002E5E3E">
        <w:rPr>
          <w:b w:val="0"/>
          <w:spacing w:val="-28"/>
        </w:rPr>
        <w:t xml:space="preserve"> </w:t>
      </w:r>
      <w:r w:rsidRPr="002E5E3E">
        <w:rPr>
          <w:b w:val="0"/>
          <w:spacing w:val="-2"/>
        </w:rPr>
        <w:t>структуру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данных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следующего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вида: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20" type="#_x0000_t202" style="width:416.45pt;height:131.4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{"defunkt"=&gt;[nil],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"tpw"=&gt;[nil],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 w:line="325" w:lineRule="auto"/>
                    <w:ind w:left="275" w:right="537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"nickh"=&gt;[nil],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"pjhyett"=&gt;[nil],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"schacon"=&gt;["lib",</w:t>
                  </w:r>
                  <w:r w:rsidRPr="00196857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"tests"],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"cdickens"=&gt;["doc"],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"usinclair"=&gt;["doc"],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"ebronte"=&gt;["doc"]}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Теперь,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разобрались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правами,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нужно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выяснить,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какие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пути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изменяются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присланными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коммитами,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было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убедиться,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пользователь,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выполнивший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push,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</w:rPr>
        <w:t>имеет</w:t>
      </w:r>
      <w:r w:rsidRPr="002E5E3E">
        <w:rPr>
          <w:b w:val="0"/>
          <w:spacing w:val="-6"/>
        </w:rPr>
        <w:t xml:space="preserve"> ко </w:t>
      </w:r>
      <w:r w:rsidRPr="002E5E3E">
        <w:rPr>
          <w:b w:val="0"/>
        </w:rPr>
        <w:t>всем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ним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доступ.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Мы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довольно</w:t>
      </w:r>
      <w:r w:rsidRPr="002E5E3E">
        <w:rPr>
          <w:b w:val="0"/>
          <w:spacing w:val="-2"/>
        </w:rPr>
        <w:t xml:space="preserve"> легко можем </w:t>
      </w:r>
      <w:r w:rsidRPr="002E5E3E">
        <w:rPr>
          <w:b w:val="0"/>
          <w:spacing w:val="-1"/>
        </w:rPr>
        <w:t xml:space="preserve">определить, какие </w:t>
      </w:r>
      <w:r w:rsidRPr="002E5E3E">
        <w:rPr>
          <w:b w:val="0"/>
        </w:rPr>
        <w:t>файлы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были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изменены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"/>
        </w:rPr>
        <w:t xml:space="preserve"> одном коммите,</w:t>
      </w:r>
      <w:r w:rsidRPr="002E5E3E">
        <w:rPr>
          <w:b w:val="0"/>
        </w:rPr>
        <w:t xml:space="preserve"> с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опции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--name-only</w:t>
      </w:r>
      <w:r w:rsidRPr="002E5E3E">
        <w:rPr>
          <w:b w:val="0"/>
          <w:spacing w:val="-7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3"/>
        </w:rPr>
        <w:t>команды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log</w:t>
      </w:r>
      <w:r w:rsidRPr="002E5E3E">
        <w:rPr>
          <w:b w:val="0"/>
          <w:spacing w:val="-75"/>
        </w:rPr>
        <w:t xml:space="preserve"> </w:t>
      </w:r>
      <w:r w:rsidRPr="002E5E3E">
        <w:rPr>
          <w:b w:val="0"/>
        </w:rPr>
        <w:t>(мы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упоминали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о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ней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5"/>
        </w:rPr>
        <w:t xml:space="preserve"> Главе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2):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19" type="#_x0000_t202" style="width:416.45pt;height:80.6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52" w:line="490" w:lineRule="atLeast"/>
                    <w:ind w:left="179" w:right="33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--name-only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--pretty=format:''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9f585d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README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lib/test.rb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-28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28"/>
        </w:rPr>
        <w:t xml:space="preserve"> </w:t>
      </w:r>
      <w:r w:rsidRPr="002E5E3E">
        <w:rPr>
          <w:b w:val="0"/>
          <w:spacing w:val="-1"/>
        </w:rPr>
        <w:t>воспользуемся</w:t>
      </w:r>
      <w:r w:rsidRPr="002E5E3E">
        <w:rPr>
          <w:b w:val="0"/>
          <w:spacing w:val="-28"/>
        </w:rPr>
        <w:t xml:space="preserve"> </w:t>
      </w:r>
      <w:r w:rsidRPr="002E5E3E">
        <w:rPr>
          <w:b w:val="0"/>
          <w:spacing w:val="-1"/>
        </w:rPr>
        <w:t>ACL-структурой,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полученной</w:t>
      </w:r>
      <w:r w:rsidRPr="002E5E3E">
        <w:rPr>
          <w:b w:val="0"/>
          <w:spacing w:val="-28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28"/>
        </w:rPr>
        <w:t xml:space="preserve"> </w:t>
      </w:r>
      <w:r w:rsidRPr="002E5E3E">
        <w:rPr>
          <w:b w:val="0"/>
          <w:spacing w:val="-2"/>
        </w:rPr>
        <w:t>метода</w:t>
      </w:r>
      <w:r w:rsidRPr="002E5E3E">
        <w:rPr>
          <w:b w:val="0"/>
          <w:spacing w:val="-28"/>
        </w:rPr>
        <w:t xml:space="preserve"> </w:t>
      </w:r>
      <w:r w:rsidRPr="002E5E3E">
        <w:rPr>
          <w:b w:val="0"/>
          <w:spacing w:val="-1"/>
        </w:rPr>
        <w:t>get_acl_access_data,</w:t>
      </w:r>
      <w:r w:rsidRPr="002E5E3E">
        <w:rPr>
          <w:b w:val="0"/>
          <w:spacing w:val="83"/>
          <w:w w:val="9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сверим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её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списком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каждого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коммита,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сможем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определить,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имеет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ли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2"/>
        </w:rPr>
        <w:t>пользователь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право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отправку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своих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коммитов: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group id="_x0000_s24916" style="width:434.65pt;height:70.6pt;mso-position-horizontal-relative:char;mso-position-vertical-relative:line" coordsize="8693,1412" o:allowincell="f">
            <v:shape id="_x0000_s24917" style="position:absolute;width:8329;height:1412;mso-position-horizontal-relative:page;mso-position-vertical-relative:page" coordsize="8329,1412" o:allowincell="f" path="m,1411hhl8328,1411,8328,,,,,1411xe" fillcolor="#e5e5e5" stroked="f">
              <v:path arrowok="t"/>
            </v:shape>
            <v:shape id="_x0000_s24918" type="#_x0000_t202" style="position:absolute;width:8693;height:1412;mso-position-horizontal-relative:page;mso-position-vertical-relative:page" o:allowincell="f" filled="f" stroked="f">
              <v:textbox style="mso-next-textbox:#_x0000_s24918" inset="0,0,0,0">
                <w:txbxContent>
                  <w:p w:rsidR="00196857" w:rsidRDefault="00196857" w:rsidP="00196857">
                    <w:pPr>
                      <w:pStyle w:val="a9"/>
                      <w:kinsoku w:val="0"/>
                      <w:overflowPunct w:val="0"/>
                      <w:spacing w:line="325" w:lineRule="auto"/>
                      <w:ind w:left="179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#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некоторые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подкаталоги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в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проекте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разрешено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модифицировать</w:t>
                    </w:r>
                    <w:r>
                      <w:rPr>
                        <w:rFonts w:ascii="Courier New" w:hAnsi="Courier New" w:cs="Courier New"/>
                        <w:spacing w:val="-4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только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определённым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пользователям</w:t>
                    </w:r>
                    <w:r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def</w:t>
                    </w:r>
                    <w:r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check_directory_perms</w:t>
                    </w:r>
                  </w:p>
                  <w:p w:rsidR="00196857" w:rsidRPr="00196857" w:rsidRDefault="00196857" w:rsidP="00196857">
                    <w:pPr>
                      <w:pStyle w:val="a9"/>
                      <w:kinsoku w:val="0"/>
                      <w:overflowPunct w:val="0"/>
                      <w:ind w:left="370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access</w:t>
                    </w:r>
                    <w:r w:rsidRPr="00196857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196857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get_acl_access_data('acl')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15" type="#_x0000_t202" style="width:416.45pt;height:293.2pt;mso-position-horizontal-relative:char;mso-position-vertical-relative:line" o:allowincell="f" fillcolor="#e5e5e5" stroked="f">
            <v:textbox style="mso-next-textbox:#_x0000_s24915"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370" w:right="1642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проверим,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что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никто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не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пытается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прислать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чего-то,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что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ему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нельзя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new_commits</w:t>
                  </w:r>
                  <w:r>
                    <w:rPr>
                      <w:rFonts w:ascii="Courier New" w:hAnsi="Courier New" w:cs="Courier New"/>
                      <w:spacing w:val="-1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`git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rev-list</w:t>
                  </w:r>
                  <w:r>
                    <w:rPr>
                      <w:rFonts w:ascii="Courier New" w:hAnsi="Courier New" w:cs="Courier New"/>
                      <w:spacing w:val="-1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#{$oldrev}..#{$newrev}`.split("\n")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new_commits.each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do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|rev|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561" w:right="2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files_modified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--name-only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--pretty=format:''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#{rev}`.split("\n")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files_modified.each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196857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|path|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753" w:right="422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next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path.size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has_file_access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false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access[$user].each</w:t>
                  </w:r>
                  <w:r w:rsidRPr="00196857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196857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|access_path|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944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if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!access_path</w:t>
                  </w:r>
                  <w:r>
                    <w:rPr>
                      <w:rFonts w:ascii="Courier New" w:hAnsi="Courier New" w:cs="Courier New"/>
                      <w:spacing w:val="8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пользователь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имеет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полный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доступ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 w:line="325" w:lineRule="auto"/>
                    <w:ind w:left="1135" w:right="192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||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(path.index(access_path)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==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0)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доступ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к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этому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пути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has_file_access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true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753" w:right="7095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end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75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!has_file_access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 w:line="325" w:lineRule="auto"/>
                    <w:ind w:left="944" w:right="192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"[POLICY]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have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access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#{path}"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561" w:right="7286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end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7669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end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5"/>
                    <w:rPr>
                      <w:sz w:val="21"/>
                      <w:szCs w:val="21"/>
                      <w:lang w:val="en-US"/>
                    </w:rPr>
                  </w:pP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check_directory_perms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Большую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часть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5"/>
        </w:rPr>
        <w:t>кода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должно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сложно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понять. Мы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получаем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список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присланных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сервер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коммитов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rev-list.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Затем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каждого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узнаём,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какие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были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изменены,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убеждаемся,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2"/>
        </w:rPr>
        <w:t>пользователь,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сделавший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push,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имеет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доступ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6"/>
        </w:rPr>
        <w:t>ко</w:t>
      </w:r>
      <w:r w:rsidR="008960CC">
        <w:rPr>
          <w:b w:val="0"/>
          <w:spacing w:val="-6"/>
        </w:rPr>
        <w:t xml:space="preserve"> </w:t>
      </w:r>
      <w:r w:rsidRPr="002E5E3E">
        <w:rPr>
          <w:b w:val="0"/>
        </w:rPr>
        <w:t>всем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изменённым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путям.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Один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Ruby’изм,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непонятен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path.index(access_path)</w:t>
      </w:r>
      <w:r w:rsidR="008960CC">
        <w:rPr>
          <w:b w:val="0"/>
        </w:rPr>
        <w:t xml:space="preserve"> </w:t>
      </w:r>
      <w:r w:rsidRPr="002E5E3E">
        <w:rPr>
          <w:b w:val="0"/>
        </w:rPr>
        <w:t>==</w:t>
      </w:r>
      <w:r w:rsidRPr="002E5E3E">
        <w:rPr>
          <w:b w:val="0"/>
          <w:spacing w:val="21"/>
        </w:rPr>
        <w:t xml:space="preserve"> </w:t>
      </w:r>
      <w:r w:rsidRPr="002E5E3E">
        <w:rPr>
          <w:b w:val="0"/>
        </w:rPr>
        <w:t xml:space="preserve">0. 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условие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верно,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path</w:t>
      </w:r>
      <w:r w:rsidRPr="002E5E3E">
        <w:rPr>
          <w:b w:val="0"/>
          <w:spacing w:val="-61"/>
        </w:rPr>
        <w:t xml:space="preserve"> </w:t>
      </w:r>
      <w:r w:rsidRPr="002E5E3E">
        <w:rPr>
          <w:b w:val="0"/>
          <w:spacing w:val="-1"/>
        </w:rPr>
        <w:t>начинается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access_path</w:t>
      </w:r>
      <w:r w:rsidRPr="002E5E3E">
        <w:rPr>
          <w:b w:val="0"/>
          <w:spacing w:val="-61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оно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2"/>
        </w:rPr>
        <w:t>гарантирует,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27"/>
          <w:w w:val="99"/>
        </w:rPr>
        <w:t xml:space="preserve"> </w:t>
      </w:r>
      <w:r w:rsidRPr="002E5E3E">
        <w:rPr>
          <w:b w:val="0"/>
        </w:rPr>
        <w:t>access_path</w:t>
      </w:r>
      <w:r w:rsidRPr="002E5E3E">
        <w:rPr>
          <w:b w:val="0"/>
          <w:spacing w:val="-52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просто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2"/>
        </w:rPr>
        <w:t>один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разрешённых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путей,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-1"/>
        </w:rPr>
        <w:t>каждый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путь,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3"/>
        </w:rPr>
        <w:t>которому</w:t>
      </w:r>
      <w:r w:rsidRPr="002E5E3E">
        <w:rPr>
          <w:b w:val="0"/>
          <w:spacing w:val="23"/>
          <w:w w:val="99"/>
        </w:rPr>
        <w:t xml:space="preserve"> </w:t>
      </w:r>
      <w:r w:rsidRPr="002E5E3E">
        <w:rPr>
          <w:b w:val="0"/>
          <w:spacing w:val="-1"/>
        </w:rPr>
        <w:t>запрашивается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доступ,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начинается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одного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разрешённых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путей.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Теперь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наши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пользователи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смогут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отправить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никаких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3"/>
        </w:rPr>
        <w:t>коммитов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3"/>
        </w:rPr>
        <w:t>плохо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отформатированными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</w:rPr>
        <w:t>сообщениями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смогут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изменить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вне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предназначенных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них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путей.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105" w:name="Разрешение только обновлений-перемоток"/>
      <w:bookmarkStart w:id="106" w:name="bookmark239"/>
      <w:bookmarkEnd w:id="105"/>
      <w:bookmarkEnd w:id="106"/>
      <w:r w:rsidRPr="002E5E3E">
        <w:rPr>
          <w:b w:val="0"/>
          <w:bCs w:val="0"/>
        </w:rPr>
        <w:t>Разрешение</w:t>
      </w:r>
      <w:r w:rsidRPr="002E5E3E">
        <w:rPr>
          <w:b w:val="0"/>
          <w:bCs w:val="0"/>
          <w:spacing w:val="-22"/>
        </w:rPr>
        <w:t xml:space="preserve"> </w:t>
      </w:r>
      <w:r w:rsidRPr="002E5E3E">
        <w:rPr>
          <w:b w:val="0"/>
          <w:bCs w:val="0"/>
          <w:spacing w:val="-2"/>
        </w:rPr>
        <w:t>только</w:t>
      </w:r>
      <w:r w:rsidRPr="002E5E3E">
        <w:rPr>
          <w:b w:val="0"/>
          <w:bCs w:val="0"/>
          <w:spacing w:val="-23"/>
        </w:rPr>
        <w:t xml:space="preserve"> </w:t>
      </w:r>
      <w:r w:rsidRPr="002E5E3E">
        <w:rPr>
          <w:b w:val="0"/>
          <w:bCs w:val="0"/>
          <w:spacing w:val="-1"/>
        </w:rPr>
        <w:t>обновлений-перемоток</w:t>
      </w:r>
      <w:r w:rsidRPr="002E5E3E">
        <w:rPr>
          <w:b w:val="0"/>
          <w:bCs w:val="0"/>
          <w:spacing w:val="21"/>
        </w:rPr>
        <w:t xml:space="preserve"> </w:t>
      </w:r>
      <w:r w:rsidRPr="002E5E3E">
        <w:rPr>
          <w:b w:val="0"/>
        </w:rPr>
        <w:t>Единственное,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1"/>
        </w:rPr>
        <w:t>осталось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оставить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</w:rPr>
        <w:t>доступными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обновления-перемотки.</w:t>
      </w:r>
      <w:r w:rsidRPr="002E5E3E">
        <w:rPr>
          <w:b w:val="0"/>
        </w:rPr>
        <w:t xml:space="preserve"> 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версии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1.6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более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новых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просто</w:t>
      </w:r>
      <w:r w:rsidR="008960CC">
        <w:rPr>
          <w:b w:val="0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-31"/>
        </w:rPr>
        <w:t xml:space="preserve"> </w:t>
      </w:r>
      <w:r w:rsidRPr="002E5E3E">
        <w:rPr>
          <w:b w:val="0"/>
        </w:rPr>
        <w:t>настройки</w:t>
      </w:r>
      <w:r w:rsidRPr="002E5E3E">
        <w:rPr>
          <w:b w:val="0"/>
          <w:spacing w:val="-30"/>
        </w:rPr>
        <w:t xml:space="preserve"> </w:t>
      </w:r>
      <w:r w:rsidRPr="002E5E3E">
        <w:rPr>
          <w:b w:val="0"/>
        </w:rPr>
        <w:t>receive.denyDeletes</w:t>
      </w:r>
      <w:r w:rsidRPr="002E5E3E">
        <w:rPr>
          <w:b w:val="0"/>
          <w:spacing w:val="-9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30"/>
        </w:rPr>
        <w:t xml:space="preserve"> </w:t>
      </w:r>
      <w:r w:rsidRPr="002E5E3E">
        <w:rPr>
          <w:b w:val="0"/>
          <w:spacing w:val="-1"/>
        </w:rPr>
        <w:t>receive.denyNonFastForwards.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30"/>
        </w:rPr>
        <w:t xml:space="preserve"> </w:t>
      </w:r>
      <w:r w:rsidRPr="002E5E3E">
        <w:rPr>
          <w:b w:val="0"/>
        </w:rPr>
        <w:t>осуществление</w:t>
      </w:r>
      <w:r w:rsidRPr="002E5E3E">
        <w:rPr>
          <w:b w:val="0"/>
          <w:spacing w:val="66"/>
          <w:w w:val="99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перехватчика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работать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старых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версиях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Git,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тому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сможете</w:t>
      </w:r>
      <w:r w:rsidR="008960CC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изменить</w:t>
      </w:r>
      <w:r w:rsidRPr="002E5E3E">
        <w:rPr>
          <w:b w:val="0"/>
          <w:spacing w:val="-2"/>
        </w:rPr>
        <w:t xml:space="preserve"> его </w:t>
      </w:r>
      <w:r w:rsidRPr="002E5E3E">
        <w:rPr>
          <w:b w:val="0"/>
        </w:rPr>
        <w:t xml:space="preserve">так,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запрет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действовал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3"/>
        </w:rPr>
        <w:t>только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1"/>
        </w:rPr>
        <w:t xml:space="preserve"> определённых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 xml:space="preserve">пользователей, </w:t>
      </w:r>
      <w:r w:rsidRPr="002E5E3E">
        <w:rPr>
          <w:b w:val="0"/>
        </w:rPr>
        <w:t>или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  <w:spacing w:val="-1"/>
        </w:rPr>
        <w:t>как-то,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захочется.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Логика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здесь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такая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1"/>
        </w:rPr>
        <w:t>проверяем,</w:t>
      </w:r>
      <w:r w:rsidRPr="002E5E3E">
        <w:rPr>
          <w:b w:val="0"/>
          <w:spacing w:val="30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ли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такие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  <w:spacing w:val="-2"/>
        </w:rPr>
        <w:t>коммиты,</w:t>
      </w:r>
      <w:r w:rsidRPr="002E5E3E">
        <w:rPr>
          <w:b w:val="0"/>
          <w:spacing w:val="29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</w:rPr>
        <w:t>достижимы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</w:rPr>
        <w:t>старой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версии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достижимы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новой.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таких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5"/>
        </w:rPr>
        <w:t>нет,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сделанный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push</w:t>
      </w:r>
      <w:r w:rsidRPr="002E5E3E">
        <w:rPr>
          <w:b w:val="0"/>
          <w:spacing w:val="-83"/>
        </w:rPr>
        <w:t xml:space="preserve"> </w:t>
      </w:r>
      <w:r w:rsidRPr="002E5E3E">
        <w:rPr>
          <w:b w:val="0"/>
        </w:rPr>
        <w:t>был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перемоткой;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противном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случае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запрещаем: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14" type="#_x0000_t202" style="width:416.45pt;height:96.95pt;mso-position-horizontal-relative:char;mso-position-vertical-relative:line" o:allowincell="f" fillcolor="#e5e5e5" stroked="f">
            <v:textbox style="mso-next-textbox:#_x0000_s24914" inset="0,0,0,0">
              <w:txbxContent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4416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разрешаем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только</w:t>
                  </w:r>
                  <w:r>
                    <w:rPr>
                      <w:rFonts w:ascii="Courier New" w:hAnsi="Courier New" w:cs="Courier New"/>
                      <w:spacing w:val="-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обновления-перемотки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def</w:t>
                  </w:r>
                  <w:r>
                    <w:rPr>
                      <w:rFonts w:ascii="Courier New" w:hAnsi="Courier New" w:cs="Courier New"/>
                      <w:spacing w:val="-2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check_fast_forward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370" w:right="307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missed_refs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rev-list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#{$newrev}..#{$oldrev}`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missed_ref_count</w:t>
                  </w:r>
                  <w:r w:rsidRPr="00196857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missed_refs.split("\n").size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37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missed_ref_count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"[POLICY]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Cannot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non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fast-forward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reference"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13" type="#_x0000_t202" style="width:416.45pt;height:83.7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370" w:right="7190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651" w:lineRule="auto"/>
                    <w:ind w:left="179" w:right="642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check_fast_forward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 xml:space="preserve">Всё </w:t>
      </w:r>
      <w:r w:rsidRPr="002E5E3E">
        <w:rPr>
          <w:b w:val="0"/>
          <w:spacing w:val="-2"/>
        </w:rPr>
        <w:t>готово.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выполните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chmod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u+x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.git/hooks/update</w:t>
      </w:r>
      <w:r w:rsidRPr="002E5E3E">
        <w:rPr>
          <w:b w:val="0"/>
          <w:spacing w:val="-69"/>
        </w:rPr>
        <w:t xml:space="preserve"> </w:t>
      </w:r>
      <w:r w:rsidRPr="002E5E3E">
        <w:rPr>
          <w:b w:val="0"/>
        </w:rPr>
        <w:t>(а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тот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файл,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8"/>
          <w:w w:val="99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должны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были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поместить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весь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наш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5"/>
        </w:rPr>
        <w:t>код)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затем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попытаетесь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отправить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5"/>
        </w:rPr>
        <w:t>ссылку,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  <w:spacing w:val="-3"/>
        </w:rPr>
        <w:t>которой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нельзя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выполнить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перемотку,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получите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что-то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типа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такого: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12" type="#_x0000_t202" style="width:416.45pt;height:205.2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55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-f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Counting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5,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384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Compressing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(3/3),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Writing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(3/3),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323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bytes,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Total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1),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reused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0)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Unpacking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(3/3),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46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Enforcing</w:t>
                  </w:r>
                  <w:r w:rsidRPr="00196857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Policies...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(refs/heads/master)</w:t>
                  </w:r>
                  <w:r w:rsidRPr="00196857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(8338c5)</w:t>
                  </w:r>
                  <w:r w:rsidRPr="00196857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(c5b616)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34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[POLICY]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Cannot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non-fast-forward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reference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hooks/update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exited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code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hook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declined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git@gitserver:project.git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!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[remote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rejected]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(hook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declined)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failed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some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'git@gitserver:project.git'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5"/>
        </w:rPr>
        <w:t>Тут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пара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интересных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моментов.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Во-первых,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начинает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свою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5"/>
        </w:rPr>
        <w:t>работу,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видим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это: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11" type="#_x0000_t202" style="width:416.45pt;height:31.9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46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Enforcing</w:t>
                  </w:r>
                  <w:r w:rsidRPr="00196857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Policies...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(refs/heads/master)</w:t>
                  </w:r>
                  <w:r w:rsidRPr="00196857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(fb8c72)</w:t>
                  </w:r>
                  <w:r w:rsidRPr="00196857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(c56860)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Обратите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внимание,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выводили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stdout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самом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начале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нашего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сценария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up-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1"/>
        </w:rPr>
        <w:t>date.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Важно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отметить,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всё,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выводит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stdout,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6"/>
        </w:rPr>
        <w:t xml:space="preserve">будет </w:t>
      </w:r>
      <w:r w:rsidRPr="002E5E3E">
        <w:rPr>
          <w:b w:val="0"/>
          <w:spacing w:val="-1"/>
        </w:rPr>
        <w:t>передано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3"/>
        </w:rPr>
        <w:t>клиенту.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Следующая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вещь,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3"/>
        </w:rPr>
        <w:t>которую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видим,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об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ошибке: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10" type="#_x0000_t202" style="width:416.45pt;height:43.4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34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[POLICY]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Cannot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non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fast-forward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reference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hooks/update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exited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code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hook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declined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Первую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  <w:spacing w:val="-1"/>
        </w:rPr>
        <w:t>строку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напечатали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мы,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остальных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двух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сообщает,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update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  <w:spacing w:val="-1"/>
        </w:rPr>
        <w:t>завершился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ненулевым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5"/>
        </w:rPr>
        <w:t>кодом,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именно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то,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отклонило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ваш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push.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наконец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</w:rPr>
        <w:t>видим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это: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09" type="#_x0000_t202" style="width:416.45pt;height:59.9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git@gitserver:project.git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27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!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[remote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rejected]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(hook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declined)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error: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failed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some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'git@gitserver:project.git'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Сообщение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«remote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rejected»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появляться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каждой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отклонённой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3"/>
        </w:rPr>
        <w:t>перехватчиком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</w:rPr>
        <w:t>ссылки.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Оно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сообщает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нам,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ссылка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была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отклонена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именно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из-за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сбоя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перехватчике.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Кроме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отсутствии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отметки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«ref»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каком-либо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коммитов,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увидите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сообщение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</w:rPr>
        <w:t>об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ошибке,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которое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напечатали.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08" type="#_x0000_t202" style="width:416.45pt;height:17.9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[POLICY]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Your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formatted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correctly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Или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2"/>
        </w:rPr>
        <w:t>кто-то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попытается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отредактировать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файл,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имея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нему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</w:rPr>
        <w:t>доступа,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3"/>
        </w:rPr>
        <w:t xml:space="preserve"> </w:t>
      </w:r>
      <w:r w:rsidRPr="002E5E3E">
        <w:rPr>
          <w:b w:val="0"/>
          <w:spacing w:val="-1"/>
        </w:rPr>
        <w:t>отправив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  <w:spacing w:val="-3"/>
        </w:rPr>
        <w:t>коммит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этими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изменениями,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получит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похожее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сообщение.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1"/>
        </w:rPr>
        <w:t>Например,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человек,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пишущий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  <w:spacing w:val="-1"/>
        </w:rPr>
        <w:t>документацию,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попытается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отправить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6"/>
        </w:rPr>
        <w:t>коммит,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вносящий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изменения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каталога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lib,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79"/>
          <w:w w:val="99"/>
        </w:rPr>
        <w:t xml:space="preserve"> </w:t>
      </w:r>
      <w:r w:rsidRPr="002E5E3E">
        <w:rPr>
          <w:b w:val="0"/>
        </w:rPr>
        <w:t>увидит: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07" type="#_x0000_t202" style="width:416.45pt;height:20.8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[POLICY]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have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access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lib/test.rb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Вот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всё.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2"/>
        </w:rPr>
        <w:t>этого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момента,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до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тех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пор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пока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update</w:t>
      </w:r>
      <w:r w:rsidRPr="002E5E3E">
        <w:rPr>
          <w:b w:val="0"/>
          <w:spacing w:val="-84"/>
        </w:rPr>
        <w:t xml:space="preserve"> </w:t>
      </w:r>
      <w:r w:rsidRPr="002E5E3E">
        <w:rPr>
          <w:b w:val="0"/>
          <w:spacing w:val="-2"/>
        </w:rPr>
        <w:t>находится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своём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1"/>
        </w:rPr>
        <w:t>месте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имеет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права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исполнение,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1"/>
        </w:rPr>
        <w:t>репозиторий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3"/>
        </w:rPr>
        <w:t>никогда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откатан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назад,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нём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3"/>
        </w:rPr>
        <w:t>никогда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6"/>
        </w:rPr>
        <w:t>будет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  <w:spacing w:val="-3"/>
        </w:rPr>
        <w:t>коммитов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сообщениями</w:t>
      </w:r>
      <w:r w:rsidRPr="002E5E3E">
        <w:rPr>
          <w:b w:val="0"/>
          <w:spacing w:val="-1"/>
        </w:rPr>
        <w:t xml:space="preserve"> без </w:t>
      </w:r>
      <w:r w:rsidRPr="002E5E3E">
        <w:rPr>
          <w:b w:val="0"/>
          <w:spacing w:val="-2"/>
        </w:rPr>
        <w:t>вашего</w:t>
      </w:r>
      <w:r w:rsidRPr="002E5E3E">
        <w:rPr>
          <w:b w:val="0"/>
          <w:spacing w:val="-1"/>
        </w:rPr>
        <w:t xml:space="preserve"> паттерна,</w:t>
      </w:r>
      <w:r w:rsidRPr="002E5E3E">
        <w:rPr>
          <w:b w:val="0"/>
        </w:rPr>
        <w:t xml:space="preserve"> и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2"/>
        </w:rPr>
        <w:t>пользователи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  <w:spacing w:val="-6"/>
        </w:rPr>
        <w:t>будут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ограничены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доступе</w:t>
      </w:r>
      <w:r w:rsidRPr="002E5E3E">
        <w:rPr>
          <w:b w:val="0"/>
          <w:spacing w:val="-1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</w:rPr>
        <w:t>файлам.</w:t>
      </w:r>
    </w:p>
    <w:p w:rsidR="00196857" w:rsidRPr="008960CC" w:rsidRDefault="00196857" w:rsidP="00D67AD8">
      <w:pPr>
        <w:pStyle w:val="1"/>
      </w:pPr>
      <w:bookmarkStart w:id="107" w:name="Перехватчики на стороне клиента"/>
      <w:bookmarkStart w:id="108" w:name="bookmark240"/>
      <w:bookmarkStart w:id="109" w:name="_Toc406243223"/>
      <w:bookmarkEnd w:id="107"/>
      <w:bookmarkEnd w:id="108"/>
      <w:r w:rsidRPr="008960CC">
        <w:t>Перехватчики</w:t>
      </w:r>
      <w:r w:rsidRPr="008960CC">
        <w:rPr>
          <w:spacing w:val="-13"/>
        </w:rPr>
        <w:t xml:space="preserve"> </w:t>
      </w:r>
      <w:r w:rsidRPr="008960CC">
        <w:t>на</w:t>
      </w:r>
      <w:r w:rsidRPr="008960CC">
        <w:rPr>
          <w:spacing w:val="-13"/>
        </w:rPr>
        <w:t xml:space="preserve"> </w:t>
      </w:r>
      <w:r w:rsidRPr="008960CC">
        <w:t>стороне</w:t>
      </w:r>
      <w:r w:rsidRPr="008960CC">
        <w:rPr>
          <w:spacing w:val="-13"/>
        </w:rPr>
        <w:t xml:space="preserve"> </w:t>
      </w:r>
      <w:r w:rsidRPr="008960CC">
        <w:t>клиента</w:t>
      </w:r>
      <w:bookmarkEnd w:id="109"/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Обратная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сторона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3"/>
        </w:rPr>
        <w:t>такого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3"/>
        </w:rPr>
        <w:t>подхода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многочисленные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жалобы,</w:t>
      </w:r>
      <w:r w:rsidRPr="002E5E3E">
        <w:rPr>
          <w:b w:val="0"/>
          <w:spacing w:val="22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неизбежно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1"/>
        </w:rPr>
        <w:t>появятся,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отправленные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пользователями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коммиты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6"/>
        </w:rPr>
        <w:t>будут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отклонены.</w:t>
      </w:r>
      <w:r w:rsidRPr="002E5E3E">
        <w:rPr>
          <w:b w:val="0"/>
          <w:spacing w:val="-2"/>
        </w:rPr>
        <w:t xml:space="preserve"> </w:t>
      </w:r>
      <w:r w:rsidRPr="002E5E3E">
        <w:rPr>
          <w:b w:val="0"/>
          <w:spacing w:val="-5"/>
        </w:rPr>
        <w:t>Когда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чью-то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тщательно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1"/>
        </w:rPr>
        <w:t>оформленную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работу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отклоняют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последний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3"/>
        </w:rPr>
        <w:t>момент,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человек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сильно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расстроен</w:t>
      </w:r>
      <w:r w:rsidR="008960CC">
        <w:rPr>
          <w:b w:val="0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смущён.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Мало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ему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придётся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2"/>
        </w:rPr>
        <w:t>отредактировать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свою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историю,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откорректировать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</w:rPr>
        <w:t>её,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обычно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для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слабонервных.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Решение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данной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проблемы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предоставить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пользователям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какие-нибудь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перехватчики,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6"/>
        </w:rPr>
        <w:t xml:space="preserve"> будут </w:t>
      </w:r>
      <w:r w:rsidRPr="002E5E3E">
        <w:rPr>
          <w:b w:val="0"/>
          <w:spacing w:val="-1"/>
        </w:rPr>
        <w:t>работать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пользователя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6"/>
        </w:rPr>
        <w:t xml:space="preserve"> будут </w:t>
      </w:r>
      <w:r w:rsidRPr="002E5E3E">
        <w:rPr>
          <w:b w:val="0"/>
          <w:spacing w:val="-1"/>
        </w:rPr>
        <w:t>сообщать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6"/>
        </w:rPr>
        <w:t xml:space="preserve">ему,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делает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что-то,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скорее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всего</w:t>
      </w:r>
      <w:r w:rsidRPr="002E5E3E">
        <w:rPr>
          <w:b w:val="0"/>
          <w:spacing w:val="-6"/>
        </w:rPr>
        <w:t xml:space="preserve"> будет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отклонено.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3"/>
        </w:rPr>
        <w:t>таком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3"/>
        </w:rPr>
        <w:t>подходе,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пользователи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смогут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исправить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любые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  <w:spacing w:val="-1"/>
        </w:rPr>
        <w:t>проблемы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до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создания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до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того,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проблемы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станет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сложно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исправить.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Так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37"/>
          <w:w w:val="99"/>
        </w:rPr>
        <w:t xml:space="preserve"> </w:t>
      </w:r>
      <w:r w:rsidRPr="002E5E3E">
        <w:rPr>
          <w:b w:val="0"/>
          <w:spacing w:val="-1"/>
        </w:rPr>
        <w:t>перехватчики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пересылаются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клонировании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проекта,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придётся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распространять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</w:rPr>
        <w:t>сценарии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каким-то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другим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способом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потом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так,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ваши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пользователи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скопировали</w:t>
      </w:r>
      <w:r w:rsidRPr="002E5E3E">
        <w:rPr>
          <w:b w:val="0"/>
          <w:spacing w:val="47"/>
          <w:w w:val="99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каталог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.git/hooks</w:t>
      </w:r>
      <w:r w:rsidRPr="002E5E3E">
        <w:rPr>
          <w:b w:val="0"/>
          <w:spacing w:val="-9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сделали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 xml:space="preserve">исполняемыми. </w:t>
      </w:r>
      <w:r w:rsidRPr="002E5E3E">
        <w:rPr>
          <w:b w:val="0"/>
        </w:rPr>
        <w:t>Эти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перехватчики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поместить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lastRenderedPageBreak/>
        <w:t>в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свой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проект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или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даже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отдельный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проект,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способа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установить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2"/>
        </w:rPr>
        <w:t>автоматически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существует.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Для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начала,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перед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записью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каждого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проверить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сообщение,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уверенным,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сервер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отклонит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изменения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из-за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3"/>
        </w:rPr>
        <w:t>плохо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отформатированного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сообщения</w:t>
      </w:r>
      <w:r w:rsidRPr="002E5E3E">
        <w:rPr>
          <w:b w:val="0"/>
          <w:spacing w:val="75"/>
          <w:w w:val="99"/>
        </w:rPr>
        <w:t xml:space="preserve"> </w:t>
      </w:r>
      <w:r w:rsidRPr="002E5E3E">
        <w:rPr>
          <w:b w:val="0"/>
          <w:spacing w:val="-2"/>
        </w:rPr>
        <w:t>коммита.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сделать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это,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добавим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перехватчик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commit-msg.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сможем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прочитать</w:t>
      </w:r>
      <w:r w:rsidRPr="002E5E3E">
        <w:rPr>
          <w:b w:val="0"/>
          <w:spacing w:val="29"/>
          <w:w w:val="99"/>
        </w:rPr>
        <w:t xml:space="preserve"> </w:t>
      </w:r>
      <w:r w:rsidRPr="002E5E3E">
        <w:rPr>
          <w:b w:val="0"/>
        </w:rPr>
        <w:t>сообщение из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файла,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переданного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качестве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первого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аргумента,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сравнить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2"/>
        </w:rPr>
        <w:t>его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  <w:spacing w:val="-1"/>
        </w:rPr>
        <w:t>шаблоном,</w:t>
      </w:r>
      <w:r w:rsidRPr="002E5E3E">
        <w:rPr>
          <w:b w:val="0"/>
          <w:spacing w:val="27"/>
          <w:w w:val="99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можно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заставить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прервать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создание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обнаружении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несовпадения: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06" type="#_x0000_t202" style="width:416.45pt;height:159.9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604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#!/usr/bin/env</w:t>
                  </w:r>
                  <w:r w:rsidRPr="00196857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ruby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message_file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ARGV[0]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</w:t>
                  </w:r>
                  <w:r w:rsidRPr="00196857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File.read(message_file)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2" w:line="490" w:lineRule="atLeast"/>
                    <w:ind w:left="179" w:right="575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$regex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/\[ref: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(\d+)\]/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!$regex.match(message)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 w:line="325" w:lineRule="auto"/>
                    <w:ind w:left="370" w:right="26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"[POLICY]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Your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formatted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correctly"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end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Если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2"/>
        </w:rPr>
        <w:t>находится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своём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1"/>
        </w:rPr>
        <w:t>месте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(в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  <w:spacing w:val="-1"/>
        </w:rPr>
        <w:t>.git/hooks/commit-msg)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имеет</w:t>
      </w:r>
      <w:r w:rsidRPr="002E5E3E">
        <w:rPr>
          <w:b w:val="0"/>
          <w:spacing w:val="65"/>
          <w:w w:val="99"/>
        </w:rPr>
        <w:t xml:space="preserve"> </w:t>
      </w:r>
      <w:r w:rsidRPr="002E5E3E">
        <w:rPr>
          <w:b w:val="0"/>
          <w:spacing w:val="-1"/>
        </w:rPr>
        <w:t>права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исполнение,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при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создании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неправильно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оформленным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сообщением,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</w:rPr>
        <w:t>увидите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это: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05" type="#_x0000_t202" style="width:416.45pt;height:36.1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'test'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[POLICY]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Your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formatted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correctly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В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2"/>
        </w:rPr>
        <w:t>этом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случае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3"/>
        </w:rPr>
        <w:t>коммит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</w:rPr>
        <w:t>был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  <w:spacing w:val="-1"/>
        </w:rPr>
        <w:t>завершён.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Однако,</w:t>
      </w:r>
      <w:r w:rsidRPr="002E5E3E">
        <w:rPr>
          <w:b w:val="0"/>
          <w:spacing w:val="-5"/>
        </w:rPr>
        <w:t xml:space="preserve"> когда </w:t>
      </w:r>
      <w:r w:rsidRPr="002E5E3E">
        <w:rPr>
          <w:b w:val="0"/>
        </w:rPr>
        <w:t>сообщение</w:t>
      </w:r>
      <w:r w:rsidRPr="002E5E3E">
        <w:rPr>
          <w:b w:val="0"/>
          <w:spacing w:val="-4"/>
        </w:rPr>
        <w:t xml:space="preserve"> </w:t>
      </w:r>
      <w:r w:rsidRPr="002E5E3E">
        <w:rPr>
          <w:b w:val="0"/>
          <w:spacing w:val="-1"/>
        </w:rPr>
        <w:t>содержит</w:t>
      </w:r>
      <w:r w:rsidRPr="002E5E3E">
        <w:rPr>
          <w:b w:val="0"/>
          <w:spacing w:val="-5"/>
        </w:rPr>
        <w:t xml:space="preserve"> </w:t>
      </w:r>
      <w:r w:rsidRPr="002E5E3E">
        <w:rPr>
          <w:b w:val="0"/>
        </w:rPr>
        <w:t>правильный</w:t>
      </w:r>
      <w:r w:rsidRPr="002E5E3E">
        <w:rPr>
          <w:b w:val="0"/>
          <w:spacing w:val="31"/>
          <w:w w:val="99"/>
        </w:rPr>
        <w:t xml:space="preserve"> </w:t>
      </w:r>
      <w:r w:rsidRPr="002E5E3E">
        <w:rPr>
          <w:b w:val="0"/>
          <w:spacing w:val="-1"/>
        </w:rPr>
        <w:t>шаблон,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Git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позволяет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создать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коммит: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904" type="#_x0000_t202" style="width:416.45pt;height:51.0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48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'test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[ref: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132]'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[master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e05c914]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[ref: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132]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Далее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3"/>
        </w:rPr>
        <w:t>хотим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убедиться,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пользователь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модифицирует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файлы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вне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своей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области,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</w:rPr>
        <w:t>заданной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ACL.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1"/>
        </w:rPr>
        <w:t>проекте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  <w:spacing w:val="-1"/>
        </w:rPr>
        <w:t>каталоге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.git</w:t>
      </w:r>
      <w:r w:rsidRPr="002E5E3E">
        <w:rPr>
          <w:b w:val="0"/>
          <w:spacing w:val="-50"/>
        </w:rPr>
        <w:t xml:space="preserve"> </w:t>
      </w:r>
      <w:r w:rsidRPr="002E5E3E">
        <w:rPr>
          <w:b w:val="0"/>
          <w:spacing w:val="-2"/>
        </w:rPr>
        <w:t>уже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  <w:spacing w:val="1"/>
        </w:rPr>
        <w:t>есть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2"/>
        </w:rPr>
        <w:t>копия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файла</w:t>
      </w:r>
      <w:r w:rsidRPr="002E5E3E">
        <w:rPr>
          <w:b w:val="0"/>
          <w:spacing w:val="19"/>
        </w:rPr>
        <w:t xml:space="preserve"> </w:t>
      </w:r>
      <w:r w:rsidRPr="002E5E3E">
        <w:rPr>
          <w:b w:val="0"/>
        </w:rPr>
        <w:t>acl,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18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25"/>
          <w:w w:val="99"/>
        </w:rPr>
        <w:t xml:space="preserve"> </w:t>
      </w:r>
      <w:r w:rsidRPr="002E5E3E">
        <w:rPr>
          <w:b w:val="0"/>
          <w:spacing w:val="-1"/>
        </w:rPr>
        <w:t>использовали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ранее,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pre-commit</w:t>
      </w:r>
      <w:r w:rsidRPr="002E5E3E">
        <w:rPr>
          <w:b w:val="0"/>
          <w:spacing w:val="-79"/>
        </w:rPr>
        <w:t xml:space="preserve"> </w:t>
      </w:r>
      <w:r w:rsidRPr="002E5E3E">
        <w:rPr>
          <w:b w:val="0"/>
          <w:spacing w:val="-1"/>
        </w:rPr>
        <w:t>следующего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вида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применит</w:t>
      </w:r>
      <w:r w:rsidRPr="002E5E3E">
        <w:rPr>
          <w:b w:val="0"/>
          <w:spacing w:val="-10"/>
        </w:rPr>
        <w:t xml:space="preserve"> </w:t>
      </w:r>
      <w:r w:rsidRPr="002E5E3E">
        <w:rPr>
          <w:b w:val="0"/>
        </w:rPr>
        <w:t>эти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ограничения: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group id="_x0000_s24901" style="width:434.65pt;height:230.1pt;mso-position-horizontal-relative:char;mso-position-vertical-relative:line" coordsize="8693,4628" o:allowincell="f">
            <v:shape id="_x0000_s24902" style="position:absolute;width:8329;height:4628;mso-position-horizontal-relative:page;mso-position-vertical-relative:page" coordsize="8329,4628" o:allowincell="f" path="m,4627hhl8328,4627,8328,,,,,4627xe" fillcolor="#e5e5e5" stroked="f">
              <v:path arrowok="t"/>
            </v:shape>
            <v:shape id="_x0000_s24903" type="#_x0000_t202" style="position:absolute;width:8693;height:4628;mso-position-horizontal-relative:page;mso-position-vertical-relative:page" o:allowincell="f" filled="f" stroked="f">
              <v:textbox inset="0,0,0,0">
                <w:txbxContent>
                  <w:p w:rsidR="00196857" w:rsidRPr="00196857" w:rsidRDefault="00196857" w:rsidP="00196857">
                    <w:pPr>
                      <w:pStyle w:val="a9"/>
                      <w:kinsoku w:val="0"/>
                      <w:overflowPunct w:val="0"/>
                      <w:ind w:left="179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#!/usr/bin/env</w:t>
                    </w:r>
                    <w:r w:rsidRPr="00196857">
                      <w:rPr>
                        <w:rFonts w:ascii="Courier New" w:hAnsi="Courier New" w:cs="Courier New"/>
                        <w:spacing w:val="-1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ruby</w:t>
                    </w:r>
                  </w:p>
                  <w:p w:rsidR="00196857" w:rsidRPr="00196857" w:rsidRDefault="00196857" w:rsidP="00196857">
                    <w:pPr>
                      <w:pStyle w:val="a9"/>
                      <w:tabs>
                        <w:tab w:val="left" w:pos="1040"/>
                      </w:tabs>
                      <w:kinsoku w:val="0"/>
                      <w:overflowPunct w:val="0"/>
                      <w:spacing w:before="127"/>
                      <w:ind w:left="179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196857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$user</w:t>
                    </w:r>
                    <w:r w:rsidRPr="00196857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196857">
                      <w:rPr>
                        <w:rFonts w:ascii="Courier New" w:hAnsi="Courier New" w:cs="Courier New"/>
                        <w:spacing w:val="-1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ENV['USER']</w:t>
                    </w:r>
                  </w:p>
                  <w:p w:rsidR="00196857" w:rsidRPr="00196857" w:rsidRDefault="00196857" w:rsidP="00196857">
                    <w:pPr>
                      <w:pStyle w:val="a9"/>
                      <w:kinsoku w:val="0"/>
                      <w:overflowPunct w:val="0"/>
                      <w:spacing w:before="126"/>
                      <w:ind w:left="179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#</w:t>
                    </w:r>
                    <w:r w:rsidRPr="00196857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[</w:t>
                    </w:r>
                    <w:r w:rsidRPr="00196857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insert</w:t>
                    </w:r>
                    <w:r w:rsidRPr="00196857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acl_access_data</w:t>
                    </w:r>
                    <w:r w:rsidRPr="00196857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method</w:t>
                    </w:r>
                    <w:r w:rsidRPr="00196857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from</w:t>
                    </w:r>
                    <w:r w:rsidRPr="00196857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above</w:t>
                    </w:r>
                    <w:r w:rsidRPr="00196857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]</w:t>
                    </w:r>
                  </w:p>
                  <w:p w:rsidR="00196857" w:rsidRDefault="00196857" w:rsidP="00196857">
                    <w:pPr>
                      <w:pStyle w:val="a9"/>
                      <w:kinsoku w:val="0"/>
                      <w:overflowPunct w:val="0"/>
                      <w:spacing w:before="127" w:line="325" w:lineRule="auto"/>
                      <w:ind w:left="179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#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некоторые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подкаталоги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в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проекте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разрешено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модифицировать</w:t>
                    </w:r>
                    <w:r>
                      <w:rPr>
                        <w:rFonts w:ascii="Courier New" w:hAnsi="Courier New" w:cs="Courier New"/>
                        <w:spacing w:val="-4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только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определённым</w:t>
                    </w:r>
                    <w:r>
                      <w:rPr>
                        <w:rFonts w:ascii="Courier New" w:hAnsi="Courier New" w:cs="Courier New"/>
                        <w:spacing w:val="-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пользователям</w:t>
                    </w:r>
                    <w:r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def</w:t>
                    </w:r>
                    <w:r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check_directory_perms</w:t>
                    </w:r>
                  </w:p>
                  <w:p w:rsidR="00196857" w:rsidRPr="00196857" w:rsidRDefault="00196857" w:rsidP="00196857">
                    <w:pPr>
                      <w:pStyle w:val="a9"/>
                      <w:kinsoku w:val="0"/>
                      <w:overflowPunct w:val="0"/>
                      <w:ind w:left="370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access</w:t>
                    </w:r>
                    <w:r w:rsidRPr="00196857">
                      <w:rPr>
                        <w:rFonts w:ascii="Courier New" w:hAnsi="Courier New" w:cs="Courier New"/>
                        <w:spacing w:val="-2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196857">
                      <w:rPr>
                        <w:rFonts w:ascii="Courier New" w:hAnsi="Courier New" w:cs="Courier New"/>
                        <w:spacing w:val="-1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get_acl_access_data('.git/acl')</w:t>
                    </w:r>
                  </w:p>
                  <w:p w:rsidR="00196857" w:rsidRPr="00196857" w:rsidRDefault="00196857" w:rsidP="00196857">
                    <w:pPr>
                      <w:pStyle w:val="a9"/>
                      <w:kinsoku w:val="0"/>
                      <w:overflowPunct w:val="0"/>
                      <w:spacing w:before="127" w:line="325" w:lineRule="auto"/>
                      <w:ind w:left="370" w:right="1528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files_modified</w:t>
                    </w:r>
                    <w:r w:rsidRPr="00196857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196857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`git</w:t>
                    </w:r>
                    <w:r w:rsidRPr="00196857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diff-index</w:t>
                    </w:r>
                    <w:r w:rsidRPr="00196857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--cached</w:t>
                    </w:r>
                    <w:r w:rsidRPr="00196857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--name-only</w:t>
                    </w:r>
                    <w:r w:rsidRPr="00196857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HEAD`.split("\n")</w:t>
                    </w:r>
                    <w:r w:rsidRPr="00196857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files_modified.each</w:t>
                    </w:r>
                    <w:r w:rsidRPr="00196857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do</w:t>
                    </w:r>
                    <w:r w:rsidRPr="00196857"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|path|</w:t>
                    </w:r>
                  </w:p>
                  <w:p w:rsidR="00196857" w:rsidRPr="00196857" w:rsidRDefault="00196857" w:rsidP="00196857">
                    <w:pPr>
                      <w:pStyle w:val="a9"/>
                      <w:kinsoku w:val="0"/>
                      <w:overflowPunct w:val="0"/>
                      <w:spacing w:line="325" w:lineRule="auto"/>
                      <w:ind w:left="561" w:right="4780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next</w:t>
                    </w:r>
                    <w:r w:rsidRPr="00196857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if</w:t>
                    </w:r>
                    <w:r w:rsidRPr="00196857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path.size</w:t>
                    </w:r>
                    <w:r w:rsidRPr="00196857">
                      <w:rPr>
                        <w:rFonts w:ascii="Courier New" w:hAnsi="Courier New" w:cs="Courier New"/>
                        <w:spacing w:val="-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==</w:t>
                    </w:r>
                    <w:r w:rsidRPr="00196857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0</w:t>
                    </w:r>
                    <w:r w:rsidRPr="00196857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has_file_access</w:t>
                    </w:r>
                    <w:r w:rsidRPr="00196857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196857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false</w:t>
                    </w:r>
                    <w:r w:rsidRPr="00196857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access[$user].each</w:t>
                    </w:r>
                    <w:r w:rsidRPr="00196857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do</w:t>
                    </w:r>
                    <w:r w:rsidRPr="00196857">
                      <w:rPr>
                        <w:rFonts w:ascii="Courier New" w:hAnsi="Courier New" w:cs="Courier New"/>
                        <w:spacing w:val="-1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|access_path|</w:t>
                    </w:r>
                  </w:p>
                  <w:p w:rsidR="00196857" w:rsidRPr="00196857" w:rsidRDefault="00196857" w:rsidP="00196857">
                    <w:pPr>
                      <w:pStyle w:val="a9"/>
                      <w:kinsoku w:val="0"/>
                      <w:overflowPunct w:val="0"/>
                      <w:spacing w:line="325" w:lineRule="auto"/>
                      <w:ind w:left="753" w:right="3441" w:hanging="192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if</w:t>
                    </w:r>
                    <w:r w:rsidRPr="00196857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!access_path</w:t>
                    </w:r>
                    <w:r w:rsidRPr="00196857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||</w:t>
                    </w:r>
                    <w:r w:rsidRPr="00196857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(path.index(access_path)</w:t>
                    </w:r>
                    <w:r w:rsidRPr="00196857">
                      <w:rPr>
                        <w:rFonts w:ascii="Courier New" w:hAnsi="Courier New" w:cs="Courier New"/>
                        <w:spacing w:val="-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==</w:t>
                    </w:r>
                    <w:r w:rsidRPr="00196857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0)</w:t>
                    </w:r>
                    <w:r w:rsidRPr="00196857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has_file_access</w:t>
                    </w:r>
                    <w:r w:rsidRPr="00196857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=</w:t>
                    </w:r>
                    <w:r w:rsidRPr="00196857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196857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true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900" type="#_x0000_t202" style="width:416.45pt;height:133.8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5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!has_file_access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64" w:line="325" w:lineRule="auto"/>
                    <w:ind w:left="753" w:right="21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"[POLICY]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You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have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access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196857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#{path}"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370" w:right="7477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end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651" w:lineRule="auto"/>
                    <w:ind w:left="179" w:right="613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check_directory_perms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Это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примерно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2"/>
        </w:rPr>
        <w:t>тот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сценарий,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сервера,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2"/>
        </w:rPr>
        <w:t>двумя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важными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отличиями.</w:t>
      </w:r>
      <w:r w:rsidRPr="002E5E3E">
        <w:rPr>
          <w:b w:val="0"/>
          <w:spacing w:val="25"/>
          <w:w w:val="99"/>
        </w:rPr>
        <w:t xml:space="preserve"> </w:t>
      </w:r>
      <w:r w:rsidRPr="002E5E3E">
        <w:rPr>
          <w:b w:val="0"/>
        </w:rPr>
        <w:t>Первое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файл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acl</w:t>
      </w:r>
      <w:r w:rsidRPr="002E5E3E">
        <w:rPr>
          <w:b w:val="0"/>
          <w:spacing w:val="-64"/>
        </w:rPr>
        <w:t xml:space="preserve"> </w:t>
      </w:r>
      <w:r w:rsidRPr="002E5E3E">
        <w:rPr>
          <w:b w:val="0"/>
          <w:spacing w:val="-2"/>
        </w:rPr>
        <w:t>находится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другом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месте,</w:t>
      </w:r>
      <w:r w:rsidRPr="002E5E3E">
        <w:rPr>
          <w:b w:val="0"/>
          <w:spacing w:val="7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теперь</w:t>
      </w:r>
      <w:r w:rsidRPr="002E5E3E">
        <w:rPr>
          <w:b w:val="0"/>
          <w:spacing w:val="6"/>
        </w:rPr>
        <w:t xml:space="preserve"> </w:t>
      </w:r>
      <w:r w:rsidRPr="002E5E3E">
        <w:rPr>
          <w:b w:val="0"/>
          <w:spacing w:val="-1"/>
        </w:rPr>
        <w:t>запускается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  <w:spacing w:val="-2"/>
        </w:rPr>
        <w:t>рабочего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каталога,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Git-каталога.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Нужно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изменить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путь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ACL-файлу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этого: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899" type="#_x0000_t202" style="width:416.45pt;height:18.8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access</w:t>
                  </w:r>
                  <w:r w:rsidRPr="00196857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get_acl_access_data('acl')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на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этот: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898" type="#_x0000_t202" style="width:416.45pt;height:16.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access</w:t>
                  </w:r>
                  <w:r w:rsidRPr="00196857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get_acl_access_data('.git/acl')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Другое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важное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2"/>
        </w:rPr>
        <w:t>отличие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способ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получения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списка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изменённых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</w:rPr>
        <w:t>файлов.</w:t>
      </w:r>
      <w:r w:rsidRPr="002E5E3E">
        <w:rPr>
          <w:b w:val="0"/>
          <w:spacing w:val="25"/>
        </w:rPr>
        <w:t xml:space="preserve"> </w:t>
      </w:r>
      <w:r w:rsidRPr="002E5E3E">
        <w:rPr>
          <w:b w:val="0"/>
          <w:spacing w:val="-2"/>
        </w:rPr>
        <w:t>Так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67"/>
          <w:w w:val="99"/>
        </w:rPr>
        <w:t xml:space="preserve"> </w:t>
      </w:r>
      <w:r w:rsidRPr="002E5E3E">
        <w:rPr>
          <w:b w:val="0"/>
          <w:spacing w:val="-2"/>
        </w:rPr>
        <w:t>метод,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действующий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стороне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сервера,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1"/>
        </w:rPr>
        <w:t>смотрит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лог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2"/>
        </w:rPr>
        <w:t>коммитов,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сейчас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3"/>
        </w:rPr>
        <w:t>коммит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ещё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</w:rPr>
        <w:t>был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1"/>
        </w:rPr>
        <w:t>записан,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получить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список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файлов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индекса.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Вместо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897" type="#_x0000_t202" style="width:416.45pt;height:18.6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files_modified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-1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--name-only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--pretty=format:''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#{ref}`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мы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должны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  <w:spacing w:val="-2"/>
        </w:rPr>
        <w:t>использовать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896" type="#_x0000_t202" style="width:416.45pt;height:22.7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files_modified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diff-index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--cached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--name-only</w:t>
                  </w:r>
                  <w:r w:rsidRPr="00196857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HEAD`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Но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единственные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два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отличия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во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всём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остальном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этот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работает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точно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1"/>
        </w:rPr>
        <w:t>же.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предупредить,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предполагает,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локально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1"/>
        </w:rPr>
        <w:t>работаете</w:t>
      </w:r>
      <w:r w:rsidRPr="002E5E3E">
        <w:rPr>
          <w:b w:val="0"/>
          <w:spacing w:val="9"/>
        </w:rPr>
        <w:t xml:space="preserve"> </w:t>
      </w:r>
      <w:r w:rsidRPr="002E5E3E">
        <w:rPr>
          <w:b w:val="0"/>
          <w:spacing w:val="-2"/>
        </w:rPr>
        <w:t>под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</w:rPr>
        <w:lastRenderedPageBreak/>
        <w:t>тем</w:t>
      </w:r>
      <w:r w:rsidRPr="002E5E3E">
        <w:rPr>
          <w:b w:val="0"/>
          <w:spacing w:val="10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1"/>
        </w:rPr>
        <w:t>пользователем,</w:t>
      </w:r>
      <w:r w:rsidRPr="002E5E3E">
        <w:rPr>
          <w:b w:val="0"/>
          <w:spacing w:val="5"/>
        </w:rPr>
        <w:t xml:space="preserve"> </w:t>
      </w:r>
      <w:r w:rsidRPr="002E5E3E">
        <w:rPr>
          <w:b w:val="0"/>
          <w:spacing w:val="-2"/>
        </w:rPr>
        <w:t>от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имени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3"/>
        </w:rPr>
        <w:t>которого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отправляете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1"/>
        </w:rPr>
        <w:t>изменения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  <w:spacing w:val="-2"/>
        </w:rPr>
        <w:t>удалённый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сервер.</w:t>
      </w:r>
      <w:r w:rsidRPr="002E5E3E">
        <w:rPr>
          <w:b w:val="0"/>
          <w:spacing w:val="36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4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3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45"/>
          <w:w w:val="99"/>
        </w:rPr>
        <w:t xml:space="preserve"> </w:t>
      </w:r>
      <w:r w:rsidRPr="002E5E3E">
        <w:rPr>
          <w:b w:val="0"/>
        </w:rPr>
        <w:t>так,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2"/>
        </w:rPr>
        <w:t>то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3"/>
        </w:rPr>
        <w:t>необходимо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задать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переменную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$user</w:t>
      </w:r>
      <w:r w:rsidRPr="002E5E3E">
        <w:rPr>
          <w:b w:val="0"/>
          <w:spacing w:val="-78"/>
        </w:rPr>
        <w:t xml:space="preserve"> </w:t>
      </w:r>
      <w:r w:rsidRPr="002E5E3E">
        <w:rPr>
          <w:b w:val="0"/>
          <w:spacing w:val="-1"/>
        </w:rPr>
        <w:t>вручную.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</w:rPr>
        <w:t>Последнее,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нам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нужно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сделать,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проверить,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пользователь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пытается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отправить</w:t>
      </w:r>
      <w:r w:rsidRPr="002E5E3E">
        <w:rPr>
          <w:b w:val="0"/>
          <w:spacing w:val="73"/>
          <w:w w:val="99"/>
        </w:rPr>
        <w:t xml:space="preserve"> </w:t>
      </w:r>
      <w:r w:rsidRPr="002E5E3E">
        <w:rPr>
          <w:b w:val="0"/>
        </w:rPr>
        <w:t>ссылки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перемоткой,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случается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часто.</w:t>
      </w:r>
      <w:r w:rsidRPr="002E5E3E">
        <w:rPr>
          <w:b w:val="0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получились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ссылки,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являющиеся</w:t>
      </w:r>
      <w:r w:rsidRPr="002E5E3E">
        <w:rPr>
          <w:b w:val="0"/>
          <w:spacing w:val="51"/>
          <w:w w:val="99"/>
        </w:rPr>
        <w:t xml:space="preserve"> </w:t>
      </w:r>
      <w:r w:rsidRPr="002E5E3E">
        <w:rPr>
          <w:b w:val="0"/>
          <w:spacing w:val="-2"/>
        </w:rPr>
        <w:t>перемоткой,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надо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либо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переместить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ветку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за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уже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отправленный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6"/>
        </w:rPr>
        <w:t>коммит,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либо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попытаться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отправить</w:t>
      </w:r>
      <w:r w:rsidRPr="002E5E3E">
        <w:rPr>
          <w:b w:val="0"/>
          <w:spacing w:val="79"/>
          <w:w w:val="99"/>
        </w:rPr>
        <w:t xml:space="preserve"> </w:t>
      </w:r>
      <w:r w:rsidRPr="002E5E3E">
        <w:rPr>
          <w:b w:val="0"/>
          <w:spacing w:val="-1"/>
        </w:rPr>
        <w:t>другую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локальную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1"/>
        </w:rPr>
        <w:t>ветку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ту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же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</w:rPr>
        <w:t>самую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2"/>
        </w:rPr>
        <w:t>удалённую</w:t>
      </w:r>
      <w:r w:rsidRPr="002E5E3E">
        <w:rPr>
          <w:b w:val="0"/>
          <w:spacing w:val="-6"/>
        </w:rPr>
        <w:t xml:space="preserve"> </w:t>
      </w:r>
      <w:r w:rsidRPr="002E5E3E">
        <w:rPr>
          <w:b w:val="0"/>
          <w:spacing w:val="-5"/>
        </w:rPr>
        <w:t>ветку.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Так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как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сервер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любом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случае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сообщит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</w:rPr>
        <w:t>о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2"/>
        </w:rPr>
        <w:t>том,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11"/>
        </w:rPr>
        <w:t xml:space="preserve"> </w:t>
      </w:r>
      <w:r w:rsidRPr="002E5E3E">
        <w:rPr>
          <w:b w:val="0"/>
        </w:rPr>
        <w:t>нельзя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отправлять</w:t>
      </w:r>
      <w:r w:rsidRPr="002E5E3E">
        <w:rPr>
          <w:b w:val="0"/>
          <w:spacing w:val="12"/>
        </w:rPr>
        <w:t xml:space="preserve"> </w:t>
      </w:r>
      <w:r w:rsidRPr="002E5E3E">
        <w:rPr>
          <w:b w:val="0"/>
          <w:spacing w:val="-1"/>
        </w:rPr>
        <w:t>обновления,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</w:rPr>
        <w:t>являющиеся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перемоткой,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а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2"/>
        </w:rPr>
        <w:t>перехватчик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запрещает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принудительные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push’и,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единственная</w:t>
      </w:r>
      <w:r w:rsidR="008960CC">
        <w:rPr>
          <w:b w:val="0"/>
          <w:spacing w:val="-1"/>
        </w:rPr>
        <w:t xml:space="preserve"> </w:t>
      </w:r>
      <w:r w:rsidRPr="002E5E3E">
        <w:rPr>
          <w:b w:val="0"/>
        </w:rPr>
        <w:t>оплошность,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3"/>
        </w:rPr>
        <w:t>которую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можете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попробовать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1"/>
        </w:rPr>
        <w:t>предотвратить,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7"/>
        </w:rPr>
        <w:t xml:space="preserve"> </w:t>
      </w:r>
      <w:r w:rsidRPr="002E5E3E">
        <w:rPr>
          <w:b w:val="0"/>
        </w:rPr>
        <w:t>перемещение</w:t>
      </w:r>
      <w:r w:rsidRPr="002E5E3E">
        <w:rPr>
          <w:b w:val="0"/>
          <w:spacing w:val="-26"/>
        </w:rPr>
        <w:t xml:space="preserve"> </w:t>
      </w:r>
      <w:r w:rsidRPr="002E5E3E">
        <w:rPr>
          <w:b w:val="0"/>
          <w:spacing w:val="-2"/>
        </w:rPr>
        <w:t>коммитов,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  <w:spacing w:val="-2"/>
        </w:rPr>
        <w:t>уже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были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отправлены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сервер.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Вот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пример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сценария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pre-rebase,</w:t>
      </w:r>
      <w:r w:rsidRPr="002E5E3E">
        <w:rPr>
          <w:b w:val="0"/>
          <w:spacing w:val="-18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2"/>
        </w:rPr>
        <w:t>проверяет.</w:t>
      </w:r>
      <w:r w:rsidRPr="002E5E3E">
        <w:rPr>
          <w:b w:val="0"/>
          <w:spacing w:val="2"/>
        </w:rPr>
        <w:t xml:space="preserve"> </w:t>
      </w:r>
      <w:r w:rsidRPr="002E5E3E">
        <w:rPr>
          <w:b w:val="0"/>
        </w:rPr>
        <w:t>Он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принимает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5"/>
        </w:rPr>
        <w:t>вход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список</w:t>
      </w:r>
      <w:r w:rsidRPr="002E5E3E">
        <w:rPr>
          <w:b w:val="0"/>
          <w:spacing w:val="57"/>
          <w:w w:val="99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коммитов,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собираетесь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переписать,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2"/>
        </w:rPr>
        <w:t>проверяет,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</w:rPr>
        <w:t>нет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ли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их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6"/>
        </w:rPr>
        <w:t xml:space="preserve"> </w:t>
      </w:r>
      <w:r w:rsidRPr="002E5E3E">
        <w:rPr>
          <w:b w:val="0"/>
          <w:spacing w:val="-3"/>
        </w:rPr>
        <w:t>какой-нибудь</w:t>
      </w:r>
      <w:r w:rsidRPr="002E5E3E">
        <w:rPr>
          <w:b w:val="0"/>
          <w:spacing w:val="53"/>
          <w:w w:val="99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  <w:spacing w:val="-1"/>
        </w:rPr>
        <w:t>ваших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  <w:spacing w:val="-2"/>
        </w:rPr>
        <w:t>удалённых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  <w:spacing w:val="-1"/>
        </w:rPr>
        <w:t>веток.</w:t>
      </w:r>
      <w:r w:rsidRPr="002E5E3E">
        <w:rPr>
          <w:b w:val="0"/>
          <w:spacing w:val="1"/>
        </w:rPr>
        <w:t xml:space="preserve"> </w:t>
      </w:r>
      <w:r w:rsidRPr="002E5E3E">
        <w:rPr>
          <w:b w:val="0"/>
        </w:rPr>
        <w:t>Если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</w:rPr>
        <w:t>найдётся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  <w:spacing w:val="-2"/>
        </w:rPr>
        <w:t>такой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  <w:spacing w:val="-6"/>
        </w:rPr>
        <w:t>коммит,</w:t>
      </w:r>
      <w:r w:rsidRPr="002E5E3E">
        <w:rPr>
          <w:b w:val="0"/>
          <w:spacing w:val="33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</w:rPr>
        <w:t>достижим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27"/>
        </w:rPr>
        <w:t xml:space="preserve"> </w:t>
      </w:r>
      <w:r w:rsidRPr="002E5E3E">
        <w:rPr>
          <w:b w:val="0"/>
          <w:spacing w:val="-2"/>
        </w:rPr>
        <w:t>одной</w:t>
      </w:r>
      <w:r w:rsidRPr="002E5E3E">
        <w:rPr>
          <w:b w:val="0"/>
          <w:spacing w:val="26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69"/>
          <w:w w:val="99"/>
        </w:rPr>
        <w:t xml:space="preserve"> </w:t>
      </w:r>
      <w:r w:rsidRPr="002E5E3E">
        <w:rPr>
          <w:b w:val="0"/>
          <w:spacing w:val="-2"/>
        </w:rPr>
        <w:t>удалённых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веток,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прервёт</w:t>
      </w:r>
      <w:r w:rsidRPr="002E5E3E">
        <w:rPr>
          <w:b w:val="0"/>
          <w:spacing w:val="-12"/>
        </w:rPr>
        <w:t xml:space="preserve"> </w:t>
      </w:r>
      <w:r w:rsidRPr="002E5E3E">
        <w:rPr>
          <w:b w:val="0"/>
          <w:spacing w:val="-1"/>
        </w:rPr>
        <w:t>выполнение</w:t>
      </w:r>
      <w:r w:rsidRPr="002E5E3E">
        <w:rPr>
          <w:b w:val="0"/>
          <w:spacing w:val="-11"/>
        </w:rPr>
        <w:t xml:space="preserve"> </w:t>
      </w:r>
      <w:r w:rsidRPr="002E5E3E">
        <w:rPr>
          <w:b w:val="0"/>
        </w:rPr>
        <w:t>перемещения: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Pr="002E5E3E">
        <w:rPr>
          <w:b w:val="0"/>
        </w:rPr>
        <w:pict>
          <v:shape id="_x0000_s24895" type="#_x0000_t202" style="width:416.45pt;height:289.8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#!/usr/bin/env</w:t>
                  </w:r>
                  <w:r w:rsidRPr="00196857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ruby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before="127" w:line="325" w:lineRule="auto"/>
                    <w:ind w:left="179" w:right="613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base_branch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ARGV[0]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ARGV[1]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5851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topic_branch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ARGV[1]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else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5947" w:firstLine="19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topic_branch</w:t>
                  </w:r>
                  <w:r w:rsidRPr="00196857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"HEAD"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end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179" w:right="12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target_shas</w:t>
                  </w:r>
                  <w:r w:rsidRPr="00196857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196857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rev-list</w:t>
                  </w:r>
                  <w:r w:rsidRPr="00196857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#{base_branch}..#{topic_branch}`.split("\n")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remote_refs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-r`.split("\n").map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{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|r|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r.strip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}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370" w:right="4895" w:hanging="19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target_shas.each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|sha|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remote_refs.each</w:t>
                  </w:r>
                  <w:r w:rsidRPr="00196857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</w:t>
                  </w:r>
                  <w:r w:rsidRPr="00196857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|remote_ref|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561" w:right="15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shas_pushed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`git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rev-list</w:t>
                  </w:r>
                  <w:r w:rsidRPr="00196857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^#{sha}^@</w:t>
                  </w:r>
                  <w:r w:rsidRPr="00196857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refs/remotes/#{remote_ref}`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if</w:t>
                  </w:r>
                  <w:r w:rsidRPr="00196857">
                    <w:rPr>
                      <w:rFonts w:ascii="Courier New" w:hAnsi="Courier New" w:cs="Courier New"/>
                      <w:spacing w:val="-3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shas_pushed.split(“\n”).include?(sha)</w:t>
                  </w:r>
                </w:p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753" w:right="87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puts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"[POLICY]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#{sha}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has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already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been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pushed</w:t>
                  </w:r>
                  <w:r w:rsidRPr="00196857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196857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#{remote_ref}"</w:t>
                  </w:r>
                  <w:r w:rsidRPr="00196857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exit</w:t>
                  </w:r>
                  <w:r w:rsidRPr="00196857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spacing w:line="325" w:lineRule="auto"/>
                    <w:ind w:left="370" w:right="7477" w:firstLine="19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end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end</w:t>
                  </w:r>
                </w:p>
                <w:p w:rsid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end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2"/>
        </w:rPr>
        <w:t>Этот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сценарий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2"/>
        </w:rPr>
        <w:t>использует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синтаксис,</w:t>
      </w:r>
      <w:r w:rsidRPr="002E5E3E">
        <w:rPr>
          <w:b w:val="0"/>
          <w:spacing w:val="20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рассматривали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5"/>
        </w:rPr>
        <w:t xml:space="preserve"> </w:t>
      </w:r>
      <w:r w:rsidRPr="002E5E3E">
        <w:rPr>
          <w:b w:val="0"/>
          <w:spacing w:val="-1"/>
        </w:rPr>
        <w:t>разделе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«Выбор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</w:rPr>
        <w:t>ревизии»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5"/>
        </w:rPr>
        <w:t>Главе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6.</w:t>
      </w:r>
      <w:r w:rsidRPr="002E5E3E">
        <w:rPr>
          <w:b w:val="0"/>
          <w:spacing w:val="8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1"/>
        </w:rPr>
        <w:t>получили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список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коммитов,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3"/>
        </w:rPr>
        <w:t>которые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  <w:spacing w:val="-2"/>
        </w:rPr>
        <w:t>уже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были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отправлены</w:t>
      </w:r>
      <w:r w:rsidRPr="002E5E3E">
        <w:rPr>
          <w:b w:val="0"/>
          <w:spacing w:val="-7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</w:rPr>
        <w:t>сервер,</w:t>
      </w:r>
      <w:r w:rsidRPr="002E5E3E">
        <w:rPr>
          <w:b w:val="0"/>
          <w:spacing w:val="39"/>
          <w:w w:val="99"/>
        </w:rPr>
        <w:t xml:space="preserve"> </w:t>
      </w:r>
      <w:r w:rsidRPr="002E5E3E">
        <w:rPr>
          <w:b w:val="0"/>
          <w:spacing w:val="-1"/>
        </w:rPr>
        <w:t>выполнив</w:t>
      </w:r>
      <w:r w:rsidRPr="002E5E3E">
        <w:rPr>
          <w:b w:val="0"/>
          <w:spacing w:val="-13"/>
        </w:rPr>
        <w:t xml:space="preserve"> </w:t>
      </w:r>
      <w:r w:rsidRPr="002E5E3E">
        <w:rPr>
          <w:b w:val="0"/>
          <w:spacing w:val="-1"/>
        </w:rPr>
        <w:t>это: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noProof/>
        </w:rPr>
      </w:r>
      <w:r w:rsidR="008960CC" w:rsidRPr="002E5E3E">
        <w:rPr>
          <w:b w:val="0"/>
        </w:rPr>
        <w:pict>
          <v:shape id="_x0000_s24894" type="#_x0000_t202" style="width:416.45pt;height:14.35pt;mso-position-horizontal-relative:char;mso-position-vertical-relative:line" o:allowincell="f" fillcolor="#e5e5e5" stroked="f">
            <v:textbox inset="0,0,0,0">
              <w:txbxContent>
                <w:p w:rsidR="00196857" w:rsidRPr="00196857" w:rsidRDefault="00196857" w:rsidP="00196857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196857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rev-list</w:t>
                  </w:r>
                  <w:r w:rsidRPr="00196857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^#{sha}^@</w:t>
                  </w:r>
                  <w:r w:rsidRPr="00196857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196857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refs/remotes/#{remote_ref}</w:t>
                  </w:r>
                </w:p>
              </w:txbxContent>
            </v:textbox>
          </v:shape>
        </w:pic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1"/>
        </w:rPr>
        <w:t>Запись</w:t>
      </w:r>
      <w:r w:rsidRPr="002E5E3E">
        <w:rPr>
          <w:b w:val="0"/>
          <w:spacing w:val="23"/>
        </w:rPr>
        <w:t xml:space="preserve"> </w:t>
      </w:r>
      <w:r w:rsidRPr="002E5E3E">
        <w:rPr>
          <w:b w:val="0"/>
        </w:rPr>
        <w:t>SHAˆ@</w:t>
      </w:r>
      <w:r w:rsidRPr="002E5E3E">
        <w:rPr>
          <w:b w:val="0"/>
          <w:spacing w:val="-46"/>
        </w:rPr>
        <w:t xml:space="preserve"> </w:t>
      </w:r>
      <w:r w:rsidRPr="002E5E3E">
        <w:rPr>
          <w:b w:val="0"/>
          <w:spacing w:val="-1"/>
        </w:rPr>
        <w:t>означает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всех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родителей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1"/>
        </w:rPr>
        <w:t>указанного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2"/>
        </w:rPr>
        <w:t>коммита.</w:t>
      </w:r>
      <w:r w:rsidRPr="002E5E3E">
        <w:rPr>
          <w:b w:val="0"/>
          <w:spacing w:val="47"/>
        </w:rPr>
        <w:t xml:space="preserve"> </w:t>
      </w:r>
      <w:r w:rsidRPr="002E5E3E">
        <w:rPr>
          <w:b w:val="0"/>
        </w:rPr>
        <w:t>Мы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</w:rPr>
        <w:t>ищем</w:t>
      </w:r>
      <w:r w:rsidRPr="002E5E3E">
        <w:rPr>
          <w:b w:val="0"/>
          <w:spacing w:val="24"/>
        </w:rPr>
        <w:t xml:space="preserve"> </w:t>
      </w:r>
      <w:r w:rsidRPr="002E5E3E">
        <w:rPr>
          <w:b w:val="0"/>
          <w:spacing w:val="-3"/>
        </w:rPr>
        <w:t>какой-нибудь</w:t>
      </w:r>
      <w:r w:rsidRPr="002E5E3E">
        <w:rPr>
          <w:b w:val="0"/>
          <w:spacing w:val="33"/>
          <w:w w:val="99"/>
        </w:rPr>
        <w:t xml:space="preserve"> </w:t>
      </w:r>
      <w:r w:rsidRPr="002E5E3E">
        <w:rPr>
          <w:b w:val="0"/>
          <w:spacing w:val="-6"/>
        </w:rPr>
        <w:t>коммит,</w:t>
      </w:r>
      <w:r w:rsidRPr="002E5E3E">
        <w:rPr>
          <w:b w:val="0"/>
          <w:spacing w:val="17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достижим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1"/>
        </w:rPr>
        <w:t>последнего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  <w:spacing w:val="-2"/>
        </w:rPr>
        <w:t>коммита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в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удалённой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  <w:spacing w:val="-2"/>
        </w:rPr>
        <w:t>ветке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достижим</w:t>
      </w:r>
      <w:r w:rsidRPr="002E5E3E">
        <w:rPr>
          <w:b w:val="0"/>
          <w:spacing w:val="14"/>
        </w:rPr>
        <w:t xml:space="preserve"> </w:t>
      </w:r>
      <w:r w:rsidRPr="002E5E3E">
        <w:rPr>
          <w:b w:val="0"/>
        </w:rPr>
        <w:t>ни</w:t>
      </w:r>
      <w:r w:rsidRPr="002E5E3E">
        <w:rPr>
          <w:b w:val="0"/>
          <w:spacing w:val="13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77"/>
          <w:w w:val="99"/>
        </w:rPr>
        <w:t xml:space="preserve"> </w:t>
      </w:r>
      <w:r w:rsidRPr="002E5E3E">
        <w:rPr>
          <w:b w:val="0"/>
          <w:spacing w:val="-2"/>
        </w:rPr>
        <w:lastRenderedPageBreak/>
        <w:t>одного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из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родителей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2"/>
        </w:rPr>
        <w:t>какого-либо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SHA,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3"/>
        </w:rPr>
        <w:t>который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пытаетесь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отправить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на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сервер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  <w:spacing w:val="-5"/>
        </w:rPr>
        <w:t>значит,</w:t>
      </w:r>
      <w:r w:rsidRPr="002E5E3E">
        <w:rPr>
          <w:b w:val="0"/>
          <w:spacing w:val="61"/>
          <w:w w:val="99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9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8"/>
        </w:rPr>
        <w:t xml:space="preserve"> </w:t>
      </w:r>
      <w:r w:rsidRPr="002E5E3E">
        <w:rPr>
          <w:b w:val="0"/>
          <w:spacing w:val="-1"/>
        </w:rPr>
        <w:t>перемотка.</w:t>
      </w:r>
    </w:p>
    <w:p w:rsidR="00196857" w:rsidRPr="002E5E3E" w:rsidRDefault="00196857" w:rsidP="002E5E3E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E5E3E">
        <w:rPr>
          <w:b w:val="0"/>
          <w:spacing w:val="-3"/>
        </w:rPr>
        <w:t>Главный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недостаток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3"/>
        </w:rPr>
        <w:t>такого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3"/>
        </w:rPr>
        <w:t>подхода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то,</w:t>
      </w:r>
      <w:r w:rsidRPr="002E5E3E">
        <w:rPr>
          <w:b w:val="0"/>
          <w:spacing w:val="-17"/>
        </w:rPr>
        <w:t xml:space="preserve"> </w:t>
      </w:r>
      <w:r w:rsidRPr="002E5E3E">
        <w:rPr>
          <w:b w:val="0"/>
          <w:spacing w:val="-1"/>
        </w:rPr>
        <w:t>что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проверка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быть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  <w:spacing w:val="-1"/>
        </w:rPr>
        <w:t>очень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медленной</w:t>
      </w:r>
      <w:r w:rsidRPr="002E5E3E">
        <w:rPr>
          <w:b w:val="0"/>
          <w:spacing w:val="-1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59"/>
          <w:w w:val="99"/>
        </w:rPr>
        <w:t xml:space="preserve"> </w:t>
      </w:r>
      <w:r w:rsidRPr="002E5E3E">
        <w:rPr>
          <w:b w:val="0"/>
          <w:spacing w:val="-2"/>
        </w:rPr>
        <w:t>зачастую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  <w:spacing w:val="-1"/>
        </w:rPr>
        <w:t>избыточной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—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1"/>
        </w:rPr>
        <w:t>если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вы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пытаетесь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отправить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данные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принудительно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</w:rPr>
        <w:t>с</w:t>
      </w:r>
      <w:r w:rsidRPr="002E5E3E">
        <w:rPr>
          <w:b w:val="0"/>
          <w:spacing w:val="-14"/>
        </w:rPr>
        <w:t xml:space="preserve"> </w:t>
      </w:r>
      <w:r w:rsidRPr="002E5E3E">
        <w:rPr>
          <w:b w:val="0"/>
          <w:spacing w:val="-1"/>
        </w:rPr>
        <w:t>помощью</w:t>
      </w:r>
      <w:r w:rsidRPr="002E5E3E">
        <w:rPr>
          <w:b w:val="0"/>
          <w:spacing w:val="-15"/>
        </w:rPr>
        <w:t xml:space="preserve"> </w:t>
      </w:r>
      <w:r w:rsidRPr="002E5E3E">
        <w:rPr>
          <w:b w:val="0"/>
        </w:rPr>
        <w:t>-</w:t>
      </w:r>
      <w:r w:rsidRPr="002E5E3E">
        <w:rPr>
          <w:b w:val="0"/>
          <w:spacing w:val="49"/>
          <w:w w:val="99"/>
        </w:rPr>
        <w:t xml:space="preserve"> </w:t>
      </w:r>
      <w:r w:rsidRPr="002E5E3E">
        <w:rPr>
          <w:b w:val="0"/>
        </w:rPr>
        <w:t>f,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</w:rPr>
        <w:t>сервер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так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выдаст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  <w:spacing w:val="-1"/>
        </w:rPr>
        <w:t>предупреждение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не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примет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 xml:space="preserve">данные. </w:t>
      </w:r>
      <w:r w:rsidRPr="002E5E3E">
        <w:rPr>
          <w:b w:val="0"/>
          <w:spacing w:val="-2"/>
        </w:rPr>
        <w:t>Однако,</w:t>
      </w:r>
      <w:r w:rsidRPr="002E5E3E">
        <w:rPr>
          <w:b w:val="0"/>
          <w:spacing w:val="-20"/>
        </w:rPr>
        <w:t xml:space="preserve"> </w:t>
      </w:r>
      <w:r w:rsidRPr="002E5E3E">
        <w:rPr>
          <w:b w:val="0"/>
          <w:spacing w:val="-1"/>
        </w:rPr>
        <w:t>это</w:t>
      </w:r>
      <w:r w:rsidRPr="002E5E3E">
        <w:rPr>
          <w:b w:val="0"/>
          <w:spacing w:val="-23"/>
        </w:rPr>
        <w:t xml:space="preserve"> </w:t>
      </w:r>
      <w:r w:rsidRPr="002E5E3E">
        <w:rPr>
          <w:b w:val="0"/>
        </w:rPr>
        <w:t>интересное</w:t>
      </w:r>
      <w:r w:rsidRPr="002E5E3E">
        <w:rPr>
          <w:b w:val="0"/>
          <w:spacing w:val="-22"/>
        </w:rPr>
        <w:t xml:space="preserve"> </w:t>
      </w:r>
      <w:r w:rsidRPr="002E5E3E">
        <w:rPr>
          <w:b w:val="0"/>
        </w:rPr>
        <w:t>упражнение</w:t>
      </w:r>
      <w:r w:rsidRPr="002E5E3E">
        <w:rPr>
          <w:b w:val="0"/>
          <w:spacing w:val="43"/>
          <w:w w:val="99"/>
        </w:rPr>
        <w:t xml:space="preserve"> </w:t>
      </w:r>
      <w:r w:rsidRPr="002E5E3E">
        <w:rPr>
          <w:b w:val="0"/>
        </w:rPr>
        <w:t>и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теоретически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может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2"/>
        </w:rPr>
        <w:t>помочь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1"/>
        </w:rPr>
        <w:t>вам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избежать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</w:rPr>
        <w:t>перемещения,</w:t>
      </w:r>
      <w:r w:rsidRPr="002E5E3E">
        <w:rPr>
          <w:b w:val="0"/>
          <w:spacing w:val="-21"/>
        </w:rPr>
        <w:t xml:space="preserve"> </w:t>
      </w:r>
      <w:r w:rsidRPr="002E5E3E">
        <w:rPr>
          <w:b w:val="0"/>
        </w:rPr>
        <w:t>к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3"/>
        </w:rPr>
        <w:t>которому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  <w:spacing w:val="-2"/>
        </w:rPr>
        <w:t>потом</w:t>
      </w:r>
      <w:r w:rsidRPr="002E5E3E">
        <w:rPr>
          <w:b w:val="0"/>
          <w:spacing w:val="-24"/>
        </w:rPr>
        <w:t xml:space="preserve"> </w:t>
      </w:r>
      <w:r w:rsidRPr="002E5E3E">
        <w:rPr>
          <w:b w:val="0"/>
        </w:rPr>
        <w:t>придётся</w:t>
      </w:r>
      <w:r w:rsidRPr="002E5E3E">
        <w:rPr>
          <w:b w:val="0"/>
          <w:spacing w:val="-25"/>
        </w:rPr>
        <w:t xml:space="preserve"> </w:t>
      </w:r>
      <w:r w:rsidRPr="002E5E3E">
        <w:rPr>
          <w:b w:val="0"/>
          <w:spacing w:val="-1"/>
        </w:rPr>
        <w:t>вернуться,</w:t>
      </w:r>
      <w:r w:rsidRPr="002E5E3E">
        <w:rPr>
          <w:b w:val="0"/>
          <w:spacing w:val="63"/>
          <w:w w:val="99"/>
        </w:rPr>
        <w:t xml:space="preserve"> </w:t>
      </w:r>
      <w:r w:rsidRPr="002E5E3E">
        <w:rPr>
          <w:b w:val="0"/>
          <w:spacing w:val="-1"/>
        </w:rPr>
        <w:t>чтобы</w:t>
      </w:r>
      <w:r w:rsidRPr="002E5E3E">
        <w:rPr>
          <w:b w:val="0"/>
          <w:spacing w:val="-16"/>
        </w:rPr>
        <w:t xml:space="preserve"> </w:t>
      </w:r>
      <w:r w:rsidRPr="002E5E3E">
        <w:rPr>
          <w:b w:val="0"/>
        </w:rPr>
        <w:t>исправить.</w:t>
      </w:r>
    </w:p>
    <w:p w:rsidR="00196857" w:rsidRPr="008960CC" w:rsidRDefault="00196857" w:rsidP="00D67AD8">
      <w:pPr>
        <w:pStyle w:val="1"/>
      </w:pPr>
      <w:bookmarkStart w:id="110" w:name="bookmark241"/>
      <w:bookmarkStart w:id="111" w:name="_Toc406243224"/>
      <w:bookmarkEnd w:id="110"/>
      <w:r w:rsidRPr="008960CC">
        <w:rPr>
          <w:spacing w:val="-1"/>
        </w:rPr>
        <w:t>Итоги</w:t>
      </w:r>
      <w:bookmarkEnd w:id="111"/>
    </w:p>
    <w:p w:rsidR="00196857" w:rsidRPr="002E5E3E" w:rsidRDefault="00196857" w:rsidP="002E5E3E">
      <w:pPr>
        <w:rPr>
          <w:rFonts w:cs="Times New Roman"/>
          <w:sz w:val="24"/>
          <w:szCs w:val="24"/>
        </w:rPr>
      </w:pPr>
      <w:r w:rsidRPr="002E5E3E">
        <w:rPr>
          <w:rFonts w:cs="Times New Roman"/>
          <w:sz w:val="24"/>
          <w:szCs w:val="24"/>
        </w:rPr>
        <w:t>Мы</w:t>
      </w:r>
      <w:r w:rsidRPr="002E5E3E">
        <w:rPr>
          <w:rFonts w:cs="Times New Roman"/>
          <w:spacing w:val="6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рассмотрели</w:t>
      </w:r>
      <w:r w:rsidRPr="002E5E3E">
        <w:rPr>
          <w:rFonts w:cs="Times New Roman"/>
          <w:spacing w:val="6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большинство</w:t>
      </w:r>
      <w:r w:rsidRPr="002E5E3E">
        <w:rPr>
          <w:rFonts w:cs="Times New Roman"/>
          <w:spacing w:val="6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основных</w:t>
      </w:r>
      <w:r w:rsidRPr="002E5E3E">
        <w:rPr>
          <w:rFonts w:cs="Times New Roman"/>
          <w:spacing w:val="6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способов</w:t>
      </w:r>
      <w:r w:rsidRPr="002E5E3E">
        <w:rPr>
          <w:rFonts w:cs="Times New Roman"/>
          <w:spacing w:val="6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настройки</w:t>
      </w:r>
      <w:r w:rsidRPr="002E5E3E">
        <w:rPr>
          <w:rFonts w:cs="Times New Roman"/>
          <w:spacing w:val="6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клиента</w:t>
      </w:r>
      <w:r w:rsidRPr="002E5E3E">
        <w:rPr>
          <w:rFonts w:cs="Times New Roman"/>
          <w:spacing w:val="6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и</w:t>
      </w:r>
      <w:r w:rsidRPr="002E5E3E">
        <w:rPr>
          <w:rFonts w:cs="Times New Roman"/>
          <w:spacing w:val="6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сервера</w:t>
      </w:r>
      <w:r w:rsidRPr="002E5E3E">
        <w:rPr>
          <w:rFonts w:cs="Times New Roman"/>
          <w:spacing w:val="6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Git’а</w:t>
      </w:r>
      <w:r w:rsidRPr="002E5E3E">
        <w:rPr>
          <w:rFonts w:cs="Times New Roman"/>
          <w:spacing w:val="6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с</w:t>
      </w:r>
      <w:r w:rsidRPr="002E5E3E">
        <w:rPr>
          <w:rFonts w:cs="Times New Roman"/>
          <w:spacing w:val="62"/>
          <w:w w:val="99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тем,</w:t>
      </w:r>
      <w:r w:rsidRPr="002E5E3E">
        <w:rPr>
          <w:rFonts w:cs="Times New Roman"/>
          <w:spacing w:val="-17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чтобы</w:t>
      </w:r>
      <w:r w:rsidRPr="002E5E3E">
        <w:rPr>
          <w:rFonts w:cs="Times New Roman"/>
          <w:spacing w:val="-18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он</w:t>
      </w:r>
      <w:r w:rsidRPr="002E5E3E">
        <w:rPr>
          <w:rFonts w:cs="Times New Roman"/>
          <w:spacing w:val="-18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был</w:t>
      </w:r>
      <w:r w:rsidRPr="002E5E3E">
        <w:rPr>
          <w:rFonts w:cs="Times New Roman"/>
          <w:spacing w:val="-18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максимально</w:t>
      </w:r>
      <w:r w:rsidRPr="002E5E3E">
        <w:rPr>
          <w:rFonts w:cs="Times New Roman"/>
          <w:spacing w:val="-18"/>
          <w:sz w:val="24"/>
          <w:szCs w:val="24"/>
        </w:rPr>
        <w:t xml:space="preserve"> </w:t>
      </w:r>
      <w:r w:rsidRPr="002E5E3E">
        <w:rPr>
          <w:rFonts w:cs="Times New Roman"/>
          <w:spacing w:val="-3"/>
          <w:sz w:val="24"/>
          <w:szCs w:val="24"/>
        </w:rPr>
        <w:t>удобен</w:t>
      </w:r>
      <w:r w:rsidRPr="002E5E3E">
        <w:rPr>
          <w:rFonts w:cs="Times New Roman"/>
          <w:spacing w:val="-19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для</w:t>
      </w:r>
      <w:r w:rsidRPr="002E5E3E">
        <w:rPr>
          <w:rFonts w:cs="Times New Roman"/>
          <w:spacing w:val="-17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ваших</w:t>
      </w:r>
      <w:r w:rsidRPr="002E5E3E">
        <w:rPr>
          <w:rFonts w:cs="Times New Roman"/>
          <w:spacing w:val="-19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проектов</w:t>
      </w:r>
      <w:r w:rsidRPr="002E5E3E">
        <w:rPr>
          <w:rFonts w:cs="Times New Roman"/>
          <w:spacing w:val="-19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и</w:t>
      </w:r>
      <w:r w:rsidRPr="002E5E3E">
        <w:rPr>
          <w:rFonts w:cs="Times New Roman"/>
          <w:spacing w:val="-18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при</w:t>
      </w:r>
      <w:r w:rsidRPr="002E5E3E">
        <w:rPr>
          <w:rFonts w:cs="Times New Roman"/>
          <w:spacing w:val="-17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вашей</w:t>
      </w:r>
      <w:r w:rsidRPr="002E5E3E">
        <w:rPr>
          <w:rFonts w:cs="Times New Roman"/>
          <w:spacing w:val="-19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организации</w:t>
      </w:r>
      <w:r w:rsidRPr="002E5E3E">
        <w:rPr>
          <w:rFonts w:cs="Times New Roman"/>
          <w:spacing w:val="-18"/>
          <w:sz w:val="24"/>
          <w:szCs w:val="24"/>
        </w:rPr>
        <w:t xml:space="preserve"> </w:t>
      </w:r>
      <w:r w:rsidRPr="002E5E3E">
        <w:rPr>
          <w:rFonts w:cs="Times New Roman"/>
          <w:spacing w:val="-2"/>
          <w:sz w:val="24"/>
          <w:szCs w:val="24"/>
        </w:rPr>
        <w:t>рабочего</w:t>
      </w:r>
      <w:r w:rsidRPr="002E5E3E">
        <w:rPr>
          <w:rFonts w:cs="Times New Roman"/>
          <w:spacing w:val="43"/>
          <w:w w:val="99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процесса.</w:t>
      </w:r>
      <w:r w:rsidRPr="002E5E3E">
        <w:rPr>
          <w:rFonts w:cs="Times New Roman"/>
          <w:spacing w:val="-2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Мы</w:t>
      </w:r>
      <w:r w:rsidRPr="002E5E3E">
        <w:rPr>
          <w:rFonts w:cs="Times New Roman"/>
          <w:spacing w:val="-24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узнали</w:t>
      </w:r>
      <w:r w:rsidRPr="002E5E3E">
        <w:rPr>
          <w:rFonts w:cs="Times New Roman"/>
          <w:spacing w:val="-23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о</w:t>
      </w:r>
      <w:r w:rsidRPr="002E5E3E">
        <w:rPr>
          <w:rFonts w:cs="Times New Roman"/>
          <w:spacing w:val="-24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всевозможных</w:t>
      </w:r>
      <w:r w:rsidRPr="002E5E3E">
        <w:rPr>
          <w:rFonts w:cs="Times New Roman"/>
          <w:spacing w:val="-24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настройках,</w:t>
      </w:r>
      <w:r w:rsidRPr="002E5E3E">
        <w:rPr>
          <w:rFonts w:cs="Times New Roman"/>
          <w:spacing w:val="-21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атрибутах</w:t>
      </w:r>
      <w:r w:rsidRPr="002E5E3E">
        <w:rPr>
          <w:rFonts w:cs="Times New Roman"/>
          <w:spacing w:val="-23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файлов</w:t>
      </w:r>
      <w:r w:rsidRPr="002E5E3E">
        <w:rPr>
          <w:rFonts w:cs="Times New Roman"/>
          <w:spacing w:val="-24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и</w:t>
      </w:r>
      <w:r w:rsidRPr="002E5E3E">
        <w:rPr>
          <w:rFonts w:cs="Times New Roman"/>
          <w:spacing w:val="-23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о</w:t>
      </w:r>
      <w:r w:rsidRPr="002E5E3E">
        <w:rPr>
          <w:rFonts w:cs="Times New Roman"/>
          <w:spacing w:val="-24"/>
          <w:sz w:val="24"/>
          <w:szCs w:val="24"/>
        </w:rPr>
        <w:t xml:space="preserve"> </w:t>
      </w:r>
      <w:r w:rsidRPr="002E5E3E">
        <w:rPr>
          <w:rFonts w:cs="Times New Roman"/>
          <w:spacing w:val="-2"/>
          <w:sz w:val="24"/>
          <w:szCs w:val="24"/>
        </w:rPr>
        <w:t>перехватчиках</w:t>
      </w:r>
      <w:r w:rsidRPr="002E5E3E">
        <w:rPr>
          <w:rFonts w:cs="Times New Roman"/>
          <w:spacing w:val="-23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событий,</w:t>
      </w:r>
      <w:r w:rsidRPr="002E5E3E">
        <w:rPr>
          <w:rFonts w:cs="Times New Roman"/>
          <w:spacing w:val="63"/>
          <w:w w:val="99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а</w:t>
      </w:r>
      <w:r w:rsidRPr="002E5E3E">
        <w:rPr>
          <w:rFonts w:cs="Times New Roman"/>
          <w:spacing w:val="-11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также</w:t>
      </w:r>
      <w:r w:rsidRPr="002E5E3E">
        <w:rPr>
          <w:rFonts w:cs="Times New Roman"/>
          <w:spacing w:val="-11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рассмотрели</w:t>
      </w:r>
      <w:r w:rsidRPr="002E5E3E">
        <w:rPr>
          <w:rFonts w:cs="Times New Roman"/>
          <w:spacing w:val="-10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пример</w:t>
      </w:r>
      <w:r w:rsidRPr="002E5E3E">
        <w:rPr>
          <w:rFonts w:cs="Times New Roman"/>
          <w:spacing w:val="-11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настройки</w:t>
      </w:r>
      <w:r w:rsidRPr="002E5E3E">
        <w:rPr>
          <w:rFonts w:cs="Times New Roman"/>
          <w:spacing w:val="-10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сервера</w:t>
      </w:r>
      <w:r w:rsidRPr="002E5E3E">
        <w:rPr>
          <w:rFonts w:cs="Times New Roman"/>
          <w:spacing w:val="-11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с</w:t>
      </w:r>
      <w:r w:rsidRPr="002E5E3E">
        <w:rPr>
          <w:rFonts w:cs="Times New Roman"/>
          <w:spacing w:val="-10"/>
          <w:sz w:val="24"/>
          <w:szCs w:val="24"/>
        </w:rPr>
        <w:t xml:space="preserve"> </w:t>
      </w:r>
      <w:r w:rsidRPr="002E5E3E">
        <w:rPr>
          <w:rFonts w:cs="Times New Roman"/>
          <w:spacing w:val="-2"/>
          <w:sz w:val="24"/>
          <w:szCs w:val="24"/>
        </w:rPr>
        <w:t>соблюдением</w:t>
      </w:r>
      <w:r w:rsidRPr="002E5E3E">
        <w:rPr>
          <w:rFonts w:cs="Times New Roman"/>
          <w:spacing w:val="-11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политики.</w:t>
      </w:r>
      <w:r w:rsidRPr="002E5E3E">
        <w:rPr>
          <w:rFonts w:cs="Times New Roman"/>
          <w:spacing w:val="6"/>
          <w:sz w:val="24"/>
          <w:szCs w:val="24"/>
        </w:rPr>
        <w:t xml:space="preserve"> </w:t>
      </w:r>
      <w:r w:rsidRPr="002E5E3E">
        <w:rPr>
          <w:rFonts w:cs="Times New Roman"/>
          <w:spacing w:val="-2"/>
          <w:sz w:val="24"/>
          <w:szCs w:val="24"/>
        </w:rPr>
        <w:t>Теперь</w:t>
      </w:r>
      <w:r w:rsidRPr="002E5E3E">
        <w:rPr>
          <w:rFonts w:cs="Times New Roman"/>
          <w:spacing w:val="-11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вам</w:t>
      </w:r>
      <w:r w:rsidRPr="002E5E3E">
        <w:rPr>
          <w:rFonts w:cs="Times New Roman"/>
          <w:spacing w:val="-10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должно</w:t>
      </w:r>
      <w:r w:rsidRPr="002E5E3E">
        <w:rPr>
          <w:rFonts w:cs="Times New Roman"/>
          <w:spacing w:val="75"/>
          <w:w w:val="99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быть</w:t>
      </w:r>
      <w:r w:rsidRPr="002E5E3E">
        <w:rPr>
          <w:rFonts w:cs="Times New Roman"/>
          <w:spacing w:val="20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по</w:t>
      </w:r>
      <w:r w:rsidRPr="002E5E3E">
        <w:rPr>
          <w:rFonts w:cs="Times New Roman"/>
          <w:spacing w:val="21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плечу</w:t>
      </w:r>
      <w:r w:rsidRPr="002E5E3E">
        <w:rPr>
          <w:rFonts w:cs="Times New Roman"/>
          <w:spacing w:val="20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заставить</w:t>
      </w:r>
      <w:r w:rsidRPr="002E5E3E">
        <w:rPr>
          <w:rFonts w:cs="Times New Roman"/>
          <w:spacing w:val="20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Git</w:t>
      </w:r>
      <w:r w:rsidRPr="002E5E3E">
        <w:rPr>
          <w:rFonts w:cs="Times New Roman"/>
          <w:spacing w:val="21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подстроиться</w:t>
      </w:r>
      <w:r w:rsidRPr="002E5E3E">
        <w:rPr>
          <w:rFonts w:cs="Times New Roman"/>
          <w:spacing w:val="20"/>
          <w:sz w:val="24"/>
          <w:szCs w:val="24"/>
        </w:rPr>
        <w:t xml:space="preserve"> </w:t>
      </w:r>
      <w:r w:rsidRPr="002E5E3E">
        <w:rPr>
          <w:rFonts w:cs="Times New Roman"/>
          <w:spacing w:val="-2"/>
          <w:sz w:val="24"/>
          <w:szCs w:val="24"/>
        </w:rPr>
        <w:t>под</w:t>
      </w:r>
      <w:r w:rsidRPr="002E5E3E">
        <w:rPr>
          <w:rFonts w:cs="Times New Roman"/>
          <w:spacing w:val="21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практически</w:t>
      </w:r>
      <w:r w:rsidRPr="002E5E3E">
        <w:rPr>
          <w:rFonts w:cs="Times New Roman"/>
          <w:spacing w:val="20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любой</w:t>
      </w:r>
      <w:r w:rsidRPr="002E5E3E">
        <w:rPr>
          <w:rFonts w:cs="Times New Roman"/>
          <w:spacing w:val="21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тип</w:t>
      </w:r>
      <w:r w:rsidRPr="002E5E3E">
        <w:rPr>
          <w:rFonts w:cs="Times New Roman"/>
          <w:spacing w:val="20"/>
          <w:sz w:val="24"/>
          <w:szCs w:val="24"/>
        </w:rPr>
        <w:t xml:space="preserve"> </w:t>
      </w:r>
      <w:r w:rsidRPr="002E5E3E">
        <w:rPr>
          <w:rFonts w:cs="Times New Roman"/>
          <w:spacing w:val="-2"/>
          <w:sz w:val="24"/>
          <w:szCs w:val="24"/>
        </w:rPr>
        <w:t>рабочего</w:t>
      </w:r>
      <w:r w:rsidRPr="002E5E3E">
        <w:rPr>
          <w:rFonts w:cs="Times New Roman"/>
          <w:spacing w:val="21"/>
          <w:sz w:val="24"/>
          <w:szCs w:val="24"/>
        </w:rPr>
        <w:t xml:space="preserve"> </w:t>
      </w:r>
      <w:r w:rsidRPr="002E5E3E">
        <w:rPr>
          <w:rFonts w:cs="Times New Roman"/>
          <w:sz w:val="24"/>
          <w:szCs w:val="24"/>
        </w:rPr>
        <w:t>процесса,</w:t>
      </w:r>
      <w:r w:rsidRPr="002E5E3E">
        <w:rPr>
          <w:rFonts w:cs="Times New Roman"/>
          <w:spacing w:val="48"/>
          <w:w w:val="99"/>
          <w:sz w:val="24"/>
          <w:szCs w:val="24"/>
        </w:rPr>
        <w:t xml:space="preserve"> </w:t>
      </w:r>
      <w:r w:rsidRPr="002E5E3E">
        <w:rPr>
          <w:rFonts w:cs="Times New Roman"/>
          <w:spacing w:val="-3"/>
          <w:sz w:val="24"/>
          <w:szCs w:val="24"/>
        </w:rPr>
        <w:t>который</w:t>
      </w:r>
      <w:r w:rsidRPr="002E5E3E">
        <w:rPr>
          <w:rFonts w:cs="Times New Roman"/>
          <w:spacing w:val="-13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можно</w:t>
      </w:r>
      <w:r w:rsidRPr="002E5E3E">
        <w:rPr>
          <w:rFonts w:cs="Times New Roman"/>
          <w:spacing w:val="-12"/>
          <w:sz w:val="24"/>
          <w:szCs w:val="24"/>
        </w:rPr>
        <w:t xml:space="preserve"> </w:t>
      </w:r>
      <w:r w:rsidRPr="002E5E3E">
        <w:rPr>
          <w:rFonts w:cs="Times New Roman"/>
          <w:spacing w:val="-1"/>
          <w:sz w:val="24"/>
          <w:szCs w:val="24"/>
        </w:rPr>
        <w:t>вообразить</w:t>
      </w:r>
    </w:p>
    <w:sectPr w:rsidR="00196857" w:rsidRPr="002E5E3E" w:rsidSect="002E5E3E">
      <w:headerReference w:type="default" r:id="rId15"/>
      <w:pgSz w:w="11910" w:h="16840"/>
      <w:pgMar w:top="1134" w:right="1137" w:bottom="1134" w:left="1134" w:header="0" w:footer="730" w:gutter="0"/>
      <w:pgNumType w:start="1"/>
      <w:cols w:space="720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08F" w:rsidRDefault="0095308F" w:rsidP="005C77B8">
      <w:pPr>
        <w:spacing w:line="240" w:lineRule="auto"/>
      </w:pPr>
      <w:r>
        <w:separator/>
      </w:r>
    </w:p>
  </w:endnote>
  <w:endnote w:type="continuationSeparator" w:id="0">
    <w:p w:rsidR="0095308F" w:rsidRDefault="0095308F" w:rsidP="005C7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08F" w:rsidRDefault="0095308F" w:rsidP="005C77B8">
      <w:pPr>
        <w:spacing w:line="240" w:lineRule="auto"/>
      </w:pPr>
      <w:r>
        <w:separator/>
      </w:r>
    </w:p>
  </w:footnote>
  <w:footnote w:type="continuationSeparator" w:id="0">
    <w:p w:rsidR="0095308F" w:rsidRDefault="0095308F" w:rsidP="005C77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141441"/>
      <w:docPartObj>
        <w:docPartGallery w:val="Page Numbers (Top of Page)"/>
        <w:docPartUnique/>
      </w:docPartObj>
    </w:sdtPr>
    <w:sdtContent>
      <w:p w:rsidR="00196857" w:rsidRDefault="00196857">
        <w:pPr>
          <w:pStyle w:val="af4"/>
          <w:jc w:val="right"/>
          <w:rPr>
            <w:lang w:val="en-US"/>
          </w:rPr>
        </w:pPr>
      </w:p>
      <w:p w:rsidR="00196857" w:rsidRDefault="00196857">
        <w:pPr>
          <w:pStyle w:val="af4"/>
          <w:jc w:val="right"/>
        </w:pPr>
        <w:fldSimple w:instr=" PAGE   \* MERGEFORMAT ">
          <w:r w:rsidR="00242D7A">
            <w:rPr>
              <w:noProof/>
            </w:rPr>
            <w:t>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596" w:hanging="299"/>
      </w:pPr>
      <w:rPr>
        <w:rFonts w:ascii="Times New Roman" w:hAnsi="Times New Roman" w:cs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1692" w:hanging="638"/>
      </w:pPr>
    </w:lvl>
    <w:lvl w:ilvl="4">
      <w:numFmt w:val="bullet"/>
      <w:lvlText w:val="•"/>
      <w:lvlJc w:val="left"/>
      <w:pPr>
        <w:ind w:left="2671" w:hanging="638"/>
      </w:pPr>
    </w:lvl>
    <w:lvl w:ilvl="5">
      <w:numFmt w:val="bullet"/>
      <w:lvlText w:val="•"/>
      <w:lvlJc w:val="left"/>
      <w:pPr>
        <w:ind w:left="3650" w:hanging="638"/>
      </w:pPr>
    </w:lvl>
    <w:lvl w:ilvl="6">
      <w:numFmt w:val="bullet"/>
      <w:lvlText w:val="•"/>
      <w:lvlJc w:val="left"/>
      <w:pPr>
        <w:ind w:left="4629" w:hanging="638"/>
      </w:pPr>
    </w:lvl>
    <w:lvl w:ilvl="7">
      <w:numFmt w:val="bullet"/>
      <w:lvlText w:val="•"/>
      <w:lvlJc w:val="left"/>
      <w:pPr>
        <w:ind w:left="5608" w:hanging="638"/>
      </w:pPr>
    </w:lvl>
    <w:lvl w:ilvl="8">
      <w:numFmt w:val="bullet"/>
      <w:lvlText w:val="•"/>
      <w:lvlJc w:val="left"/>
      <w:pPr>
        <w:ind w:left="6587" w:hanging="638"/>
      </w:pPr>
    </w:lvl>
  </w:abstractNum>
  <w:abstractNum w:abstractNumId="1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692" w:hanging="638"/>
      </w:pPr>
    </w:lvl>
    <w:lvl w:ilvl="1">
      <w:start w:val="4"/>
      <w:numFmt w:val="decimal"/>
      <w:lvlText w:val="%1.%2"/>
      <w:lvlJc w:val="left"/>
      <w:pPr>
        <w:ind w:left="1692" w:hanging="638"/>
      </w:p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3748" w:hanging="638"/>
      </w:pPr>
    </w:lvl>
    <w:lvl w:ilvl="4">
      <w:numFmt w:val="bullet"/>
      <w:lvlText w:val="•"/>
      <w:lvlJc w:val="left"/>
      <w:pPr>
        <w:ind w:left="4433" w:hanging="638"/>
      </w:pPr>
    </w:lvl>
    <w:lvl w:ilvl="5">
      <w:numFmt w:val="bullet"/>
      <w:lvlText w:val="•"/>
      <w:lvlJc w:val="left"/>
      <w:pPr>
        <w:ind w:left="5119" w:hanging="638"/>
      </w:pPr>
    </w:lvl>
    <w:lvl w:ilvl="6">
      <w:numFmt w:val="bullet"/>
      <w:lvlText w:val="•"/>
      <w:lvlJc w:val="left"/>
      <w:pPr>
        <w:ind w:left="5804" w:hanging="638"/>
      </w:pPr>
    </w:lvl>
    <w:lvl w:ilvl="7">
      <w:numFmt w:val="bullet"/>
      <w:lvlText w:val="•"/>
      <w:lvlJc w:val="left"/>
      <w:pPr>
        <w:ind w:left="6489" w:hanging="638"/>
      </w:pPr>
    </w:lvl>
    <w:lvl w:ilvl="8">
      <w:numFmt w:val="bullet"/>
      <w:lvlText w:val="•"/>
      <w:lvlJc w:val="left"/>
      <w:pPr>
        <w:ind w:left="7175" w:hanging="638"/>
      </w:pPr>
    </w:lvl>
  </w:abstractNum>
  <w:abstractNum w:abstractNumId="2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left="1055" w:hanging="459"/>
      </w:pPr>
    </w:lvl>
    <w:lvl w:ilvl="1">
      <w:start w:val="5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3215" w:hanging="638"/>
      </w:pPr>
    </w:lvl>
    <w:lvl w:ilvl="4">
      <w:numFmt w:val="bullet"/>
      <w:lvlText w:val="•"/>
      <w:lvlJc w:val="left"/>
      <w:pPr>
        <w:ind w:left="3976" w:hanging="638"/>
      </w:pPr>
    </w:lvl>
    <w:lvl w:ilvl="5">
      <w:numFmt w:val="bullet"/>
      <w:lvlText w:val="•"/>
      <w:lvlJc w:val="left"/>
      <w:pPr>
        <w:ind w:left="4738" w:hanging="638"/>
      </w:pPr>
    </w:lvl>
    <w:lvl w:ilvl="6">
      <w:numFmt w:val="bullet"/>
      <w:lvlText w:val="•"/>
      <w:lvlJc w:val="left"/>
      <w:pPr>
        <w:ind w:left="5499" w:hanging="638"/>
      </w:pPr>
    </w:lvl>
    <w:lvl w:ilvl="7">
      <w:numFmt w:val="bullet"/>
      <w:lvlText w:val="•"/>
      <w:lvlJc w:val="left"/>
      <w:pPr>
        <w:ind w:left="6261" w:hanging="638"/>
      </w:pPr>
    </w:lvl>
    <w:lvl w:ilvl="8">
      <w:numFmt w:val="bullet"/>
      <w:lvlText w:val="•"/>
      <w:lvlJc w:val="left"/>
      <w:pPr>
        <w:ind w:left="7022" w:hanging="638"/>
      </w:pPr>
    </w:lvl>
  </w:abstractNum>
  <w:abstractNum w:abstractNumId="3">
    <w:nsid w:val="00000405"/>
    <w:multiLevelType w:val="multilevel"/>
    <w:tmpl w:val="00000888"/>
    <w:lvl w:ilvl="0">
      <w:start w:val="3"/>
      <w:numFmt w:val="decimal"/>
      <w:lvlText w:val="%1"/>
      <w:lvlJc w:val="left"/>
      <w:pPr>
        <w:ind w:left="596" w:hanging="299"/>
      </w:pPr>
      <w:rPr>
        <w:rFonts w:ascii="Times New Roman" w:hAnsi="Times New Roman" w:cs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1692" w:hanging="638"/>
      </w:pPr>
    </w:lvl>
    <w:lvl w:ilvl="4">
      <w:numFmt w:val="bullet"/>
      <w:lvlText w:val="•"/>
      <w:lvlJc w:val="left"/>
      <w:pPr>
        <w:ind w:left="2671" w:hanging="638"/>
      </w:pPr>
    </w:lvl>
    <w:lvl w:ilvl="5">
      <w:numFmt w:val="bullet"/>
      <w:lvlText w:val="•"/>
      <w:lvlJc w:val="left"/>
      <w:pPr>
        <w:ind w:left="3650" w:hanging="638"/>
      </w:pPr>
    </w:lvl>
    <w:lvl w:ilvl="6">
      <w:numFmt w:val="bullet"/>
      <w:lvlText w:val="•"/>
      <w:lvlJc w:val="left"/>
      <w:pPr>
        <w:ind w:left="4629" w:hanging="638"/>
      </w:pPr>
    </w:lvl>
    <w:lvl w:ilvl="7">
      <w:numFmt w:val="bullet"/>
      <w:lvlText w:val="•"/>
      <w:lvlJc w:val="left"/>
      <w:pPr>
        <w:ind w:left="5608" w:hanging="638"/>
      </w:pPr>
    </w:lvl>
    <w:lvl w:ilvl="8">
      <w:numFmt w:val="bullet"/>
      <w:lvlText w:val="•"/>
      <w:lvlJc w:val="left"/>
      <w:pPr>
        <w:ind w:left="6587" w:hanging="638"/>
      </w:pPr>
    </w:lvl>
  </w:abstractNum>
  <w:abstractNum w:abstractNumId="4">
    <w:nsid w:val="00000406"/>
    <w:multiLevelType w:val="multilevel"/>
    <w:tmpl w:val="00000889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17" w:hanging="718"/>
      </w:pPr>
    </w:lvl>
    <w:lvl w:ilvl="4">
      <w:numFmt w:val="bullet"/>
      <w:lvlText w:val="•"/>
      <w:lvlJc w:val="left"/>
      <w:pPr>
        <w:ind w:left="3718" w:hanging="718"/>
      </w:pPr>
    </w:lvl>
    <w:lvl w:ilvl="5">
      <w:numFmt w:val="bullet"/>
      <w:lvlText w:val="•"/>
      <w:lvlJc w:val="left"/>
      <w:pPr>
        <w:ind w:left="4619" w:hanging="718"/>
      </w:pPr>
    </w:lvl>
    <w:lvl w:ilvl="6">
      <w:numFmt w:val="bullet"/>
      <w:lvlText w:val="•"/>
      <w:lvlJc w:val="left"/>
      <w:pPr>
        <w:ind w:left="5520" w:hanging="718"/>
      </w:pPr>
    </w:lvl>
    <w:lvl w:ilvl="7">
      <w:numFmt w:val="bullet"/>
      <w:lvlText w:val="•"/>
      <w:lvlJc w:val="left"/>
      <w:pPr>
        <w:ind w:left="6422" w:hanging="718"/>
      </w:pPr>
    </w:lvl>
    <w:lvl w:ilvl="8">
      <w:numFmt w:val="bullet"/>
      <w:lvlText w:val="•"/>
      <w:lvlJc w:val="left"/>
      <w:pPr>
        <w:ind w:left="7323" w:hanging="718"/>
      </w:pPr>
    </w:lvl>
  </w:abstractNum>
  <w:abstractNum w:abstractNumId="5">
    <w:nsid w:val="00000407"/>
    <w:multiLevelType w:val="multilevel"/>
    <w:tmpl w:val="0000088A"/>
    <w:lvl w:ilvl="0">
      <w:numFmt w:val="bullet"/>
      <w:lvlText w:val="—"/>
      <w:lvlJc w:val="left"/>
      <w:pPr>
        <w:ind w:left="298" w:hanging="233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44" w:hanging="233"/>
      </w:pPr>
    </w:lvl>
    <w:lvl w:ilvl="2">
      <w:numFmt w:val="bullet"/>
      <w:lvlText w:val="•"/>
      <w:lvlJc w:val="left"/>
      <w:pPr>
        <w:ind w:left="1991" w:hanging="233"/>
      </w:pPr>
    </w:lvl>
    <w:lvl w:ilvl="3">
      <w:numFmt w:val="bullet"/>
      <w:lvlText w:val="•"/>
      <w:lvlJc w:val="left"/>
      <w:pPr>
        <w:ind w:left="2838" w:hanging="233"/>
      </w:pPr>
    </w:lvl>
    <w:lvl w:ilvl="4">
      <w:numFmt w:val="bullet"/>
      <w:lvlText w:val="•"/>
      <w:lvlJc w:val="left"/>
      <w:pPr>
        <w:ind w:left="3685" w:hanging="233"/>
      </w:pPr>
    </w:lvl>
    <w:lvl w:ilvl="5">
      <w:numFmt w:val="bullet"/>
      <w:lvlText w:val="•"/>
      <w:lvlJc w:val="left"/>
      <w:pPr>
        <w:ind w:left="4531" w:hanging="233"/>
      </w:pPr>
    </w:lvl>
    <w:lvl w:ilvl="6">
      <w:numFmt w:val="bullet"/>
      <w:lvlText w:val="•"/>
      <w:lvlJc w:val="left"/>
      <w:pPr>
        <w:ind w:left="5378" w:hanging="233"/>
      </w:pPr>
    </w:lvl>
    <w:lvl w:ilvl="7">
      <w:numFmt w:val="bullet"/>
      <w:lvlText w:val="•"/>
      <w:lvlJc w:val="left"/>
      <w:pPr>
        <w:ind w:left="6225" w:hanging="233"/>
      </w:pPr>
    </w:lvl>
    <w:lvl w:ilvl="8">
      <w:numFmt w:val="bullet"/>
      <w:lvlText w:val="•"/>
      <w:lvlJc w:val="left"/>
      <w:pPr>
        <w:ind w:left="7072" w:hanging="233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2717" w:hanging="170"/>
      </w:pPr>
    </w:lvl>
    <w:lvl w:ilvl="4">
      <w:numFmt w:val="bullet"/>
      <w:lvlText w:val="•"/>
      <w:lvlJc w:val="left"/>
      <w:pPr>
        <w:ind w:left="3604" w:hanging="170"/>
      </w:pPr>
    </w:lvl>
    <w:lvl w:ilvl="5">
      <w:numFmt w:val="bullet"/>
      <w:lvlText w:val="•"/>
      <w:lvlJc w:val="left"/>
      <w:pPr>
        <w:ind w:left="4490" w:hanging="170"/>
      </w:pPr>
    </w:lvl>
    <w:lvl w:ilvl="6">
      <w:numFmt w:val="bullet"/>
      <w:lvlText w:val="•"/>
      <w:lvlJc w:val="left"/>
      <w:pPr>
        <w:ind w:left="5377" w:hanging="170"/>
      </w:pPr>
    </w:lvl>
    <w:lvl w:ilvl="7">
      <w:numFmt w:val="bullet"/>
      <w:lvlText w:val="•"/>
      <w:lvlJc w:val="left"/>
      <w:pPr>
        <w:ind w:left="6264" w:hanging="170"/>
      </w:pPr>
    </w:lvl>
    <w:lvl w:ilvl="8">
      <w:numFmt w:val="bullet"/>
      <w:lvlText w:val="•"/>
      <w:lvlJc w:val="left"/>
      <w:pPr>
        <w:ind w:left="7151" w:hanging="170"/>
      </w:pPr>
    </w:lvl>
  </w:abstractNum>
  <w:abstractNum w:abstractNumId="7">
    <w:nsid w:val="00000409"/>
    <w:multiLevelType w:val="multilevel"/>
    <w:tmpl w:val="0000088C"/>
    <w:lvl w:ilvl="0">
      <w:start w:val="1"/>
      <w:numFmt w:val="decimal"/>
      <w:lvlText w:val="%1"/>
      <w:lvlJc w:val="left"/>
      <w:pPr>
        <w:ind w:left="1015" w:hanging="718"/>
      </w:pPr>
    </w:lvl>
    <w:lvl w:ilvl="1">
      <w:start w:val="3"/>
      <w:numFmt w:val="decimal"/>
      <w:lvlText w:val="%1.%2"/>
      <w:lvlJc w:val="left"/>
      <w:pPr>
        <w:ind w:left="1015" w:hanging="718"/>
      </w:p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61" w:hanging="718"/>
      </w:pPr>
    </w:lvl>
    <w:lvl w:ilvl="4">
      <w:numFmt w:val="bullet"/>
      <w:lvlText w:val="•"/>
      <w:lvlJc w:val="left"/>
      <w:pPr>
        <w:ind w:left="3785" w:hanging="718"/>
      </w:pPr>
    </w:lvl>
    <w:lvl w:ilvl="5">
      <w:numFmt w:val="bullet"/>
      <w:lvlText w:val="•"/>
      <w:lvlJc w:val="left"/>
      <w:pPr>
        <w:ind w:left="4708" w:hanging="718"/>
      </w:pPr>
    </w:lvl>
    <w:lvl w:ilvl="6">
      <w:numFmt w:val="bullet"/>
      <w:lvlText w:val="•"/>
      <w:lvlJc w:val="left"/>
      <w:pPr>
        <w:ind w:left="5632" w:hanging="718"/>
      </w:pPr>
    </w:lvl>
    <w:lvl w:ilvl="7">
      <w:numFmt w:val="bullet"/>
      <w:lvlText w:val="•"/>
      <w:lvlJc w:val="left"/>
      <w:pPr>
        <w:ind w:left="6555" w:hanging="718"/>
      </w:pPr>
    </w:lvl>
    <w:lvl w:ilvl="8">
      <w:numFmt w:val="bullet"/>
      <w:lvlText w:val="•"/>
      <w:lvlJc w:val="left"/>
      <w:pPr>
        <w:ind w:left="7478" w:hanging="718"/>
      </w:pPr>
    </w:lvl>
  </w:abstractNum>
  <w:abstractNum w:abstractNumId="8">
    <w:nsid w:val="0000040A"/>
    <w:multiLevelType w:val="multilevel"/>
    <w:tmpl w:val="0000088D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4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86" w:hanging="718"/>
      </w:pPr>
    </w:lvl>
    <w:lvl w:ilvl="4">
      <w:numFmt w:val="bullet"/>
      <w:lvlText w:val="•"/>
      <w:lvlJc w:val="left"/>
      <w:pPr>
        <w:ind w:left="3671" w:hanging="718"/>
      </w:pPr>
    </w:lvl>
    <w:lvl w:ilvl="5">
      <w:numFmt w:val="bullet"/>
      <w:lvlText w:val="•"/>
      <w:lvlJc w:val="left"/>
      <w:pPr>
        <w:ind w:left="4557" w:hanging="718"/>
      </w:pPr>
    </w:lvl>
    <w:lvl w:ilvl="6">
      <w:numFmt w:val="bullet"/>
      <w:lvlText w:val="•"/>
      <w:lvlJc w:val="left"/>
      <w:pPr>
        <w:ind w:left="5443" w:hanging="718"/>
      </w:pPr>
    </w:lvl>
    <w:lvl w:ilvl="7">
      <w:numFmt w:val="bullet"/>
      <w:lvlText w:val="•"/>
      <w:lvlJc w:val="left"/>
      <w:pPr>
        <w:ind w:left="6328" w:hanging="718"/>
      </w:pPr>
    </w:lvl>
    <w:lvl w:ilvl="8">
      <w:numFmt w:val="bullet"/>
      <w:lvlText w:val="•"/>
      <w:lvlJc w:val="left"/>
      <w:pPr>
        <w:ind w:left="7214" w:hanging="718"/>
      </w:pPr>
    </w:lvl>
  </w:abstractNum>
  <w:abstractNum w:abstractNumId="9">
    <w:nsid w:val="0000040B"/>
    <w:multiLevelType w:val="multilevel"/>
    <w:tmpl w:val="0000088E"/>
    <w:lvl w:ilvl="0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035" w:hanging="170"/>
      </w:pPr>
    </w:lvl>
    <w:lvl w:ilvl="2">
      <w:numFmt w:val="bullet"/>
      <w:lvlText w:val="•"/>
      <w:lvlJc w:val="left"/>
      <w:pPr>
        <w:ind w:left="1918" w:hanging="170"/>
      </w:pPr>
    </w:lvl>
    <w:lvl w:ilvl="3">
      <w:numFmt w:val="bullet"/>
      <w:lvlText w:val="•"/>
      <w:lvlJc w:val="left"/>
      <w:pPr>
        <w:ind w:left="2802" w:hanging="170"/>
      </w:pPr>
    </w:lvl>
    <w:lvl w:ilvl="4">
      <w:numFmt w:val="bullet"/>
      <w:lvlText w:val="•"/>
      <w:lvlJc w:val="left"/>
      <w:pPr>
        <w:ind w:left="3685" w:hanging="170"/>
      </w:pPr>
    </w:lvl>
    <w:lvl w:ilvl="5">
      <w:numFmt w:val="bullet"/>
      <w:lvlText w:val="•"/>
      <w:lvlJc w:val="left"/>
      <w:pPr>
        <w:ind w:left="4568" w:hanging="170"/>
      </w:pPr>
    </w:lvl>
    <w:lvl w:ilvl="6">
      <w:numFmt w:val="bullet"/>
      <w:lvlText w:val="•"/>
      <w:lvlJc w:val="left"/>
      <w:pPr>
        <w:ind w:left="5452" w:hanging="170"/>
      </w:pPr>
    </w:lvl>
    <w:lvl w:ilvl="7">
      <w:numFmt w:val="bullet"/>
      <w:lvlText w:val="•"/>
      <w:lvlJc w:val="left"/>
      <w:pPr>
        <w:ind w:left="6335" w:hanging="170"/>
      </w:pPr>
    </w:lvl>
    <w:lvl w:ilvl="8">
      <w:numFmt w:val="bullet"/>
      <w:lvlText w:val="•"/>
      <w:lvlJc w:val="left"/>
      <w:pPr>
        <w:ind w:left="7218" w:hanging="170"/>
      </w:pPr>
    </w:lvl>
  </w:abstractNum>
  <w:abstractNum w:abstractNumId="10">
    <w:nsid w:val="0000040C"/>
    <w:multiLevelType w:val="multilevel"/>
    <w:tmpl w:val="0000088F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527" w:hanging="646"/>
      </w:pPr>
    </w:lvl>
    <w:lvl w:ilvl="3">
      <w:numFmt w:val="bullet"/>
      <w:lvlText w:val="•"/>
      <w:lvlJc w:val="left"/>
      <w:pPr>
        <w:ind w:left="3319" w:hanging="646"/>
      </w:pPr>
    </w:lvl>
    <w:lvl w:ilvl="4">
      <w:numFmt w:val="bullet"/>
      <w:lvlText w:val="•"/>
      <w:lvlJc w:val="left"/>
      <w:pPr>
        <w:ind w:left="4112" w:hanging="646"/>
      </w:pPr>
    </w:lvl>
    <w:lvl w:ilvl="5">
      <w:numFmt w:val="bullet"/>
      <w:lvlText w:val="•"/>
      <w:lvlJc w:val="left"/>
      <w:pPr>
        <w:ind w:left="4904" w:hanging="646"/>
      </w:pPr>
    </w:lvl>
    <w:lvl w:ilvl="6">
      <w:numFmt w:val="bullet"/>
      <w:lvlText w:val="•"/>
      <w:lvlJc w:val="left"/>
      <w:pPr>
        <w:ind w:left="5696" w:hanging="646"/>
      </w:pPr>
    </w:lvl>
    <w:lvl w:ilvl="7">
      <w:numFmt w:val="bullet"/>
      <w:lvlText w:val="•"/>
      <w:lvlJc w:val="left"/>
      <w:pPr>
        <w:ind w:left="6488" w:hanging="646"/>
      </w:pPr>
    </w:lvl>
    <w:lvl w:ilvl="8">
      <w:numFmt w:val="bullet"/>
      <w:lvlText w:val="•"/>
      <w:lvlJc w:val="left"/>
      <w:pPr>
        <w:ind w:left="7281" w:hanging="646"/>
      </w:pPr>
    </w:lvl>
  </w:abstractNum>
  <w:abstractNum w:abstractNumId="11">
    <w:nsid w:val="0000040D"/>
    <w:multiLevelType w:val="multilevel"/>
    <w:tmpl w:val="00000890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997" w:hanging="170"/>
      </w:pPr>
    </w:lvl>
    <w:lvl w:ilvl="5">
      <w:numFmt w:val="bullet"/>
      <w:lvlText w:val="•"/>
      <w:lvlJc w:val="left"/>
      <w:pPr>
        <w:ind w:left="3989" w:hanging="170"/>
      </w:pPr>
    </w:lvl>
    <w:lvl w:ilvl="6">
      <w:numFmt w:val="bullet"/>
      <w:lvlText w:val="•"/>
      <w:lvlJc w:val="left"/>
      <w:pPr>
        <w:ind w:left="4980" w:hanging="170"/>
      </w:pPr>
    </w:lvl>
    <w:lvl w:ilvl="7">
      <w:numFmt w:val="bullet"/>
      <w:lvlText w:val="•"/>
      <w:lvlJc w:val="left"/>
      <w:pPr>
        <w:ind w:left="5971" w:hanging="170"/>
      </w:pPr>
    </w:lvl>
    <w:lvl w:ilvl="8">
      <w:numFmt w:val="bullet"/>
      <w:lvlText w:val="•"/>
      <w:lvlJc w:val="left"/>
      <w:pPr>
        <w:ind w:left="6962" w:hanging="170"/>
      </w:pPr>
    </w:lvl>
  </w:abstractNum>
  <w:abstractNum w:abstractNumId="12">
    <w:nsid w:val="0000040E"/>
    <w:multiLevelType w:val="multilevel"/>
    <w:tmpl w:val="00000891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64" w:hanging="718"/>
      </w:pPr>
    </w:lvl>
    <w:lvl w:ilvl="4">
      <w:numFmt w:val="bullet"/>
      <w:lvlText w:val="•"/>
      <w:lvlJc w:val="left"/>
      <w:pPr>
        <w:ind w:left="3638" w:hanging="718"/>
      </w:pPr>
    </w:lvl>
    <w:lvl w:ilvl="5">
      <w:numFmt w:val="bullet"/>
      <w:lvlText w:val="•"/>
      <w:lvlJc w:val="left"/>
      <w:pPr>
        <w:ind w:left="4513" w:hanging="718"/>
      </w:pPr>
    </w:lvl>
    <w:lvl w:ilvl="6">
      <w:numFmt w:val="bullet"/>
      <w:lvlText w:val="•"/>
      <w:lvlJc w:val="left"/>
      <w:pPr>
        <w:ind w:left="5387" w:hanging="718"/>
      </w:pPr>
    </w:lvl>
    <w:lvl w:ilvl="7">
      <w:numFmt w:val="bullet"/>
      <w:lvlText w:val="•"/>
      <w:lvlJc w:val="left"/>
      <w:pPr>
        <w:ind w:left="6262" w:hanging="718"/>
      </w:pPr>
    </w:lvl>
    <w:lvl w:ilvl="8">
      <w:numFmt w:val="bullet"/>
      <w:lvlText w:val="•"/>
      <w:lvlJc w:val="left"/>
      <w:pPr>
        <w:ind w:left="7136" w:hanging="718"/>
      </w:pPr>
    </w:lvl>
  </w:abstractNum>
  <w:abstractNum w:abstractNumId="13">
    <w:nsid w:val="0000040F"/>
    <w:multiLevelType w:val="multilevel"/>
    <w:tmpl w:val="00000892"/>
    <w:lvl w:ilvl="0">
      <w:numFmt w:val="bullet"/>
      <w:lvlText w:val="-"/>
      <w:lvlJc w:val="left"/>
      <w:pPr>
        <w:ind w:left="286" w:hanging="287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717" w:hanging="287"/>
      </w:pPr>
    </w:lvl>
    <w:lvl w:ilvl="2">
      <w:numFmt w:val="bullet"/>
      <w:lvlText w:val="•"/>
      <w:lvlJc w:val="left"/>
      <w:pPr>
        <w:ind w:left="1147" w:hanging="287"/>
      </w:pPr>
    </w:lvl>
    <w:lvl w:ilvl="3">
      <w:numFmt w:val="bullet"/>
      <w:lvlText w:val="•"/>
      <w:lvlJc w:val="left"/>
      <w:pPr>
        <w:ind w:left="1578" w:hanging="287"/>
      </w:pPr>
    </w:lvl>
    <w:lvl w:ilvl="4">
      <w:numFmt w:val="bullet"/>
      <w:lvlText w:val="•"/>
      <w:lvlJc w:val="left"/>
      <w:pPr>
        <w:ind w:left="2008" w:hanging="287"/>
      </w:pPr>
    </w:lvl>
    <w:lvl w:ilvl="5">
      <w:numFmt w:val="bullet"/>
      <w:lvlText w:val="•"/>
      <w:lvlJc w:val="left"/>
      <w:pPr>
        <w:ind w:left="2439" w:hanging="287"/>
      </w:pPr>
    </w:lvl>
    <w:lvl w:ilvl="6">
      <w:numFmt w:val="bullet"/>
      <w:lvlText w:val="•"/>
      <w:lvlJc w:val="left"/>
      <w:pPr>
        <w:ind w:left="2869" w:hanging="287"/>
      </w:pPr>
    </w:lvl>
    <w:lvl w:ilvl="7">
      <w:numFmt w:val="bullet"/>
      <w:lvlText w:val="•"/>
      <w:lvlJc w:val="left"/>
      <w:pPr>
        <w:ind w:left="3300" w:hanging="287"/>
      </w:pPr>
    </w:lvl>
    <w:lvl w:ilvl="8">
      <w:numFmt w:val="bullet"/>
      <w:lvlText w:val="•"/>
      <w:lvlJc w:val="left"/>
      <w:pPr>
        <w:ind w:left="3730" w:hanging="287"/>
      </w:pPr>
    </w:lvl>
  </w:abstractNum>
  <w:abstractNum w:abstractNumId="14">
    <w:nsid w:val="00000410"/>
    <w:multiLevelType w:val="multilevel"/>
    <w:tmpl w:val="00000893"/>
    <w:lvl w:ilvl="0">
      <w:numFmt w:val="bullet"/>
      <w:lvlText w:val="*"/>
      <w:lvlJc w:val="left"/>
      <w:pPr>
        <w:ind w:left="370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166" w:hanging="192"/>
      </w:pPr>
    </w:lvl>
    <w:lvl w:ilvl="2">
      <w:numFmt w:val="bullet"/>
      <w:lvlText w:val="•"/>
      <w:lvlJc w:val="left"/>
      <w:pPr>
        <w:ind w:left="1962" w:hanging="192"/>
      </w:pPr>
    </w:lvl>
    <w:lvl w:ilvl="3">
      <w:numFmt w:val="bullet"/>
      <w:lvlText w:val="•"/>
      <w:lvlJc w:val="left"/>
      <w:pPr>
        <w:ind w:left="2758" w:hanging="192"/>
      </w:pPr>
    </w:lvl>
    <w:lvl w:ilvl="4">
      <w:numFmt w:val="bullet"/>
      <w:lvlText w:val="•"/>
      <w:lvlJc w:val="left"/>
      <w:pPr>
        <w:ind w:left="3553" w:hanging="192"/>
      </w:pPr>
    </w:lvl>
    <w:lvl w:ilvl="5">
      <w:numFmt w:val="bullet"/>
      <w:lvlText w:val="•"/>
      <w:lvlJc w:val="left"/>
      <w:pPr>
        <w:ind w:left="4349" w:hanging="192"/>
      </w:pPr>
    </w:lvl>
    <w:lvl w:ilvl="6">
      <w:numFmt w:val="bullet"/>
      <w:lvlText w:val="•"/>
      <w:lvlJc w:val="left"/>
      <w:pPr>
        <w:ind w:left="5145" w:hanging="192"/>
      </w:pPr>
    </w:lvl>
    <w:lvl w:ilvl="7">
      <w:numFmt w:val="bullet"/>
      <w:lvlText w:val="•"/>
      <w:lvlJc w:val="left"/>
      <w:pPr>
        <w:ind w:left="5941" w:hanging="192"/>
      </w:pPr>
    </w:lvl>
    <w:lvl w:ilvl="8">
      <w:numFmt w:val="bullet"/>
      <w:lvlText w:val="•"/>
      <w:lvlJc w:val="left"/>
      <w:pPr>
        <w:ind w:left="6737" w:hanging="192"/>
      </w:pPr>
    </w:lvl>
  </w:abstractNum>
  <w:abstractNum w:abstractNumId="15">
    <w:nsid w:val="00000411"/>
    <w:multiLevelType w:val="multilevel"/>
    <w:tmpl w:val="00000894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5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37" w:hanging="718"/>
      </w:pPr>
    </w:lvl>
    <w:lvl w:ilvl="4">
      <w:numFmt w:val="bullet"/>
      <w:lvlText w:val="•"/>
      <w:lvlJc w:val="left"/>
      <w:pPr>
        <w:ind w:left="3598" w:hanging="718"/>
      </w:pPr>
    </w:lvl>
    <w:lvl w:ilvl="5">
      <w:numFmt w:val="bullet"/>
      <w:lvlText w:val="•"/>
      <w:lvlJc w:val="left"/>
      <w:pPr>
        <w:ind w:left="4459" w:hanging="718"/>
      </w:pPr>
    </w:lvl>
    <w:lvl w:ilvl="6">
      <w:numFmt w:val="bullet"/>
      <w:lvlText w:val="•"/>
      <w:lvlJc w:val="left"/>
      <w:pPr>
        <w:ind w:left="5320" w:hanging="718"/>
      </w:pPr>
    </w:lvl>
    <w:lvl w:ilvl="7">
      <w:numFmt w:val="bullet"/>
      <w:lvlText w:val="•"/>
      <w:lvlJc w:val="left"/>
      <w:pPr>
        <w:ind w:left="6182" w:hanging="718"/>
      </w:pPr>
    </w:lvl>
    <w:lvl w:ilvl="8">
      <w:numFmt w:val="bullet"/>
      <w:lvlText w:val="•"/>
      <w:lvlJc w:val="left"/>
      <w:pPr>
        <w:ind w:left="7043" w:hanging="718"/>
      </w:pPr>
    </w:lvl>
  </w:abstractNum>
  <w:abstractNum w:abstractNumId="16">
    <w:nsid w:val="00000412"/>
    <w:multiLevelType w:val="multilevel"/>
    <w:tmpl w:val="00000895"/>
    <w:lvl w:ilvl="0">
      <w:numFmt w:val="bullet"/>
      <w:lvlText w:val="*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17">
    <w:nsid w:val="00000413"/>
    <w:multiLevelType w:val="multilevel"/>
    <w:tmpl w:val="00000896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18">
    <w:nsid w:val="00000414"/>
    <w:multiLevelType w:val="multilevel"/>
    <w:tmpl w:val="00000897"/>
    <w:lvl w:ilvl="0">
      <w:numFmt w:val="bullet"/>
      <w:lvlText w:val="*"/>
      <w:lvlJc w:val="left"/>
      <w:pPr>
        <w:ind w:left="191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277" w:hanging="192"/>
      </w:pPr>
    </w:lvl>
    <w:lvl w:ilvl="2">
      <w:numFmt w:val="bullet"/>
      <w:lvlText w:val="•"/>
      <w:lvlJc w:val="left"/>
      <w:pPr>
        <w:ind w:left="363" w:hanging="192"/>
      </w:pPr>
    </w:lvl>
    <w:lvl w:ilvl="3">
      <w:numFmt w:val="bullet"/>
      <w:lvlText w:val="•"/>
      <w:lvlJc w:val="left"/>
      <w:pPr>
        <w:ind w:left="449" w:hanging="192"/>
      </w:pPr>
    </w:lvl>
    <w:lvl w:ilvl="4">
      <w:numFmt w:val="bullet"/>
      <w:lvlText w:val="•"/>
      <w:lvlJc w:val="left"/>
      <w:pPr>
        <w:ind w:left="535" w:hanging="192"/>
      </w:pPr>
    </w:lvl>
    <w:lvl w:ilvl="5">
      <w:numFmt w:val="bullet"/>
      <w:lvlText w:val="•"/>
      <w:lvlJc w:val="left"/>
      <w:pPr>
        <w:ind w:left="621" w:hanging="192"/>
      </w:pPr>
    </w:lvl>
    <w:lvl w:ilvl="6">
      <w:numFmt w:val="bullet"/>
      <w:lvlText w:val="•"/>
      <w:lvlJc w:val="left"/>
      <w:pPr>
        <w:ind w:left="707" w:hanging="192"/>
      </w:pPr>
    </w:lvl>
    <w:lvl w:ilvl="7">
      <w:numFmt w:val="bullet"/>
      <w:lvlText w:val="•"/>
      <w:lvlJc w:val="left"/>
      <w:pPr>
        <w:ind w:left="793" w:hanging="192"/>
      </w:pPr>
    </w:lvl>
    <w:lvl w:ilvl="8">
      <w:numFmt w:val="bullet"/>
      <w:lvlText w:val="•"/>
      <w:lvlJc w:val="left"/>
      <w:pPr>
        <w:ind w:left="880" w:hanging="192"/>
      </w:pPr>
    </w:lvl>
  </w:abstractNum>
  <w:abstractNum w:abstractNumId="19">
    <w:nsid w:val="00000415"/>
    <w:multiLevelType w:val="multilevel"/>
    <w:tmpl w:val="00000898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15" w:hanging="718"/>
      </w:pPr>
    </w:lvl>
    <w:lvl w:ilvl="4">
      <w:numFmt w:val="bullet"/>
      <w:lvlText w:val="•"/>
      <w:lvlJc w:val="left"/>
      <w:pPr>
        <w:ind w:left="3565" w:hanging="718"/>
      </w:pPr>
    </w:lvl>
    <w:lvl w:ilvl="5">
      <w:numFmt w:val="bullet"/>
      <w:lvlText w:val="•"/>
      <w:lvlJc w:val="left"/>
      <w:pPr>
        <w:ind w:left="4415" w:hanging="718"/>
      </w:pPr>
    </w:lvl>
    <w:lvl w:ilvl="6">
      <w:numFmt w:val="bullet"/>
      <w:lvlText w:val="•"/>
      <w:lvlJc w:val="left"/>
      <w:pPr>
        <w:ind w:left="5265" w:hanging="718"/>
      </w:pPr>
    </w:lvl>
    <w:lvl w:ilvl="7">
      <w:numFmt w:val="bullet"/>
      <w:lvlText w:val="•"/>
      <w:lvlJc w:val="left"/>
      <w:pPr>
        <w:ind w:left="6115" w:hanging="718"/>
      </w:pPr>
    </w:lvl>
    <w:lvl w:ilvl="8">
      <w:numFmt w:val="bullet"/>
      <w:lvlText w:val="•"/>
      <w:lvlJc w:val="left"/>
      <w:pPr>
        <w:ind w:left="6965" w:hanging="718"/>
      </w:pPr>
    </w:lvl>
  </w:abstractNum>
  <w:abstractNum w:abstractNumId="20">
    <w:nsid w:val="00000416"/>
    <w:multiLevelType w:val="multilevel"/>
    <w:tmpl w:val="00000899"/>
    <w:lvl w:ilvl="0">
      <w:start w:val="3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21">
    <w:nsid w:val="00000417"/>
    <w:multiLevelType w:val="multilevel"/>
    <w:tmpl w:val="0000089A"/>
    <w:lvl w:ilvl="0">
      <w:start w:val="3"/>
      <w:numFmt w:val="decimal"/>
      <w:lvlText w:val="%1"/>
      <w:lvlJc w:val="left"/>
      <w:pPr>
        <w:ind w:left="943" w:hanging="646"/>
      </w:pPr>
    </w:lvl>
    <w:lvl w:ilvl="1">
      <w:start w:val="5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88" w:hanging="718"/>
      </w:pPr>
    </w:lvl>
    <w:lvl w:ilvl="4">
      <w:numFmt w:val="bullet"/>
      <w:lvlText w:val="•"/>
      <w:lvlJc w:val="left"/>
      <w:pPr>
        <w:ind w:left="3525" w:hanging="718"/>
      </w:pPr>
    </w:lvl>
    <w:lvl w:ilvl="5">
      <w:numFmt w:val="bullet"/>
      <w:lvlText w:val="•"/>
      <w:lvlJc w:val="left"/>
      <w:pPr>
        <w:ind w:left="4361" w:hanging="718"/>
      </w:pPr>
    </w:lvl>
    <w:lvl w:ilvl="6">
      <w:numFmt w:val="bullet"/>
      <w:lvlText w:val="•"/>
      <w:lvlJc w:val="left"/>
      <w:pPr>
        <w:ind w:left="5198" w:hanging="718"/>
      </w:pPr>
    </w:lvl>
    <w:lvl w:ilvl="7">
      <w:numFmt w:val="bullet"/>
      <w:lvlText w:val="•"/>
      <w:lvlJc w:val="left"/>
      <w:pPr>
        <w:ind w:left="6035" w:hanging="718"/>
      </w:pPr>
    </w:lvl>
    <w:lvl w:ilvl="8">
      <w:numFmt w:val="bullet"/>
      <w:lvlText w:val="•"/>
      <w:lvlJc w:val="left"/>
      <w:pPr>
        <w:ind w:left="6872" w:hanging="718"/>
      </w:pPr>
    </w:lvl>
  </w:abstractNum>
  <w:abstractNum w:abstractNumId="22">
    <w:nsid w:val="00000418"/>
    <w:multiLevelType w:val="multilevel"/>
    <w:tmpl w:val="0000089B"/>
    <w:lvl w:ilvl="0">
      <w:start w:val="4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078" w:hanging="718"/>
      </w:pPr>
    </w:lvl>
    <w:lvl w:ilvl="4">
      <w:numFmt w:val="bullet"/>
      <w:lvlText w:val="•"/>
      <w:lvlJc w:val="left"/>
      <w:pPr>
        <w:ind w:left="3022" w:hanging="718"/>
      </w:pPr>
    </w:lvl>
    <w:lvl w:ilvl="5">
      <w:numFmt w:val="bullet"/>
      <w:lvlText w:val="•"/>
      <w:lvlJc w:val="left"/>
      <w:pPr>
        <w:ind w:left="3966" w:hanging="718"/>
      </w:pPr>
    </w:lvl>
    <w:lvl w:ilvl="6">
      <w:numFmt w:val="bullet"/>
      <w:lvlText w:val="•"/>
      <w:lvlJc w:val="left"/>
      <w:pPr>
        <w:ind w:left="4910" w:hanging="718"/>
      </w:pPr>
    </w:lvl>
    <w:lvl w:ilvl="7">
      <w:numFmt w:val="bullet"/>
      <w:lvlText w:val="•"/>
      <w:lvlJc w:val="left"/>
      <w:pPr>
        <w:ind w:left="5853" w:hanging="718"/>
      </w:pPr>
    </w:lvl>
    <w:lvl w:ilvl="8">
      <w:numFmt w:val="bullet"/>
      <w:lvlText w:val="•"/>
      <w:lvlJc w:val="left"/>
      <w:pPr>
        <w:ind w:left="6797" w:hanging="718"/>
      </w:pPr>
    </w:lvl>
  </w:abstractNum>
  <w:abstractNum w:abstractNumId="23">
    <w:nsid w:val="00000419"/>
    <w:multiLevelType w:val="multilevel"/>
    <w:tmpl w:val="0000089C"/>
    <w:lvl w:ilvl="0">
      <w:numFmt w:val="bullet"/>
      <w:lvlText w:val="—"/>
      <w:lvlJc w:val="left"/>
      <w:pPr>
        <w:ind w:left="298" w:hanging="254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92" w:hanging="254"/>
      </w:pPr>
    </w:lvl>
    <w:lvl w:ilvl="2">
      <w:numFmt w:val="bullet"/>
      <w:lvlText w:val="•"/>
      <w:lvlJc w:val="left"/>
      <w:pPr>
        <w:ind w:left="2087" w:hanging="254"/>
      </w:pPr>
    </w:lvl>
    <w:lvl w:ilvl="3">
      <w:numFmt w:val="bullet"/>
      <w:lvlText w:val="•"/>
      <w:lvlJc w:val="left"/>
      <w:pPr>
        <w:ind w:left="2982" w:hanging="254"/>
      </w:pPr>
    </w:lvl>
    <w:lvl w:ilvl="4">
      <w:numFmt w:val="bullet"/>
      <w:lvlText w:val="•"/>
      <w:lvlJc w:val="left"/>
      <w:pPr>
        <w:ind w:left="3877" w:hanging="254"/>
      </w:pPr>
    </w:lvl>
    <w:lvl w:ilvl="5">
      <w:numFmt w:val="bullet"/>
      <w:lvlText w:val="•"/>
      <w:lvlJc w:val="left"/>
      <w:pPr>
        <w:ind w:left="4771" w:hanging="254"/>
      </w:pPr>
    </w:lvl>
    <w:lvl w:ilvl="6">
      <w:numFmt w:val="bullet"/>
      <w:lvlText w:val="•"/>
      <w:lvlJc w:val="left"/>
      <w:pPr>
        <w:ind w:left="5666" w:hanging="254"/>
      </w:pPr>
    </w:lvl>
    <w:lvl w:ilvl="7">
      <w:numFmt w:val="bullet"/>
      <w:lvlText w:val="•"/>
      <w:lvlJc w:val="left"/>
      <w:pPr>
        <w:ind w:left="6561" w:hanging="254"/>
      </w:pPr>
    </w:lvl>
    <w:lvl w:ilvl="8">
      <w:numFmt w:val="bullet"/>
      <w:lvlText w:val="•"/>
      <w:lvlJc w:val="left"/>
      <w:pPr>
        <w:ind w:left="7456" w:hanging="254"/>
      </w:pPr>
    </w:lvl>
  </w:abstractNum>
  <w:abstractNum w:abstractNumId="24">
    <w:nsid w:val="0000041A"/>
    <w:multiLevelType w:val="multilevel"/>
    <w:tmpl w:val="0000089D"/>
    <w:lvl w:ilvl="0">
      <w:numFmt w:val="bullet"/>
      <w:lvlText w:val="—"/>
      <w:lvlJc w:val="left"/>
      <w:pPr>
        <w:ind w:left="298" w:hanging="24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84" w:hanging="249"/>
      </w:pPr>
    </w:lvl>
    <w:lvl w:ilvl="2">
      <w:numFmt w:val="bullet"/>
      <w:lvlText w:val="•"/>
      <w:lvlJc w:val="left"/>
      <w:pPr>
        <w:ind w:left="2071" w:hanging="249"/>
      </w:pPr>
    </w:lvl>
    <w:lvl w:ilvl="3">
      <w:numFmt w:val="bullet"/>
      <w:lvlText w:val="•"/>
      <w:lvlJc w:val="left"/>
      <w:pPr>
        <w:ind w:left="2958" w:hanging="249"/>
      </w:pPr>
    </w:lvl>
    <w:lvl w:ilvl="4">
      <w:numFmt w:val="bullet"/>
      <w:lvlText w:val="•"/>
      <w:lvlJc w:val="left"/>
      <w:pPr>
        <w:ind w:left="3845" w:hanging="249"/>
      </w:pPr>
    </w:lvl>
    <w:lvl w:ilvl="5">
      <w:numFmt w:val="bullet"/>
      <w:lvlText w:val="•"/>
      <w:lvlJc w:val="left"/>
      <w:pPr>
        <w:ind w:left="4731" w:hanging="249"/>
      </w:pPr>
    </w:lvl>
    <w:lvl w:ilvl="6">
      <w:numFmt w:val="bullet"/>
      <w:lvlText w:val="•"/>
      <w:lvlJc w:val="left"/>
      <w:pPr>
        <w:ind w:left="5618" w:hanging="249"/>
      </w:pPr>
    </w:lvl>
    <w:lvl w:ilvl="7">
      <w:numFmt w:val="bullet"/>
      <w:lvlText w:val="•"/>
      <w:lvlJc w:val="left"/>
      <w:pPr>
        <w:ind w:left="6505" w:hanging="249"/>
      </w:pPr>
    </w:lvl>
    <w:lvl w:ilvl="8">
      <w:numFmt w:val="bullet"/>
      <w:lvlText w:val="•"/>
      <w:lvlJc w:val="left"/>
      <w:pPr>
        <w:ind w:left="7392" w:hanging="249"/>
      </w:pPr>
    </w:lvl>
  </w:abstractNum>
  <w:abstractNum w:abstractNumId="25">
    <w:nsid w:val="0000041B"/>
    <w:multiLevelType w:val="multilevel"/>
    <w:tmpl w:val="0000089E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96" w:hanging="25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957" w:hanging="250"/>
      </w:pPr>
    </w:lvl>
    <w:lvl w:ilvl="5">
      <w:numFmt w:val="bullet"/>
      <w:lvlText w:val="•"/>
      <w:lvlJc w:val="left"/>
      <w:pPr>
        <w:ind w:left="3929" w:hanging="250"/>
      </w:pPr>
    </w:lvl>
    <w:lvl w:ilvl="6">
      <w:numFmt w:val="bullet"/>
      <w:lvlText w:val="•"/>
      <w:lvlJc w:val="left"/>
      <w:pPr>
        <w:ind w:left="4900" w:hanging="250"/>
      </w:pPr>
    </w:lvl>
    <w:lvl w:ilvl="7">
      <w:numFmt w:val="bullet"/>
      <w:lvlText w:val="•"/>
      <w:lvlJc w:val="left"/>
      <w:pPr>
        <w:ind w:left="5871" w:hanging="250"/>
      </w:pPr>
    </w:lvl>
    <w:lvl w:ilvl="8">
      <w:numFmt w:val="bullet"/>
      <w:lvlText w:val="•"/>
      <w:lvlJc w:val="left"/>
      <w:pPr>
        <w:ind w:left="6842" w:hanging="250"/>
      </w:pPr>
    </w:lvl>
  </w:abstractNum>
  <w:abstractNum w:abstractNumId="26">
    <w:nsid w:val="0000041C"/>
    <w:multiLevelType w:val="multilevel"/>
    <w:tmpl w:val="0000089F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4" w:hanging="718"/>
      </w:pPr>
    </w:lvl>
    <w:lvl w:ilvl="4">
      <w:numFmt w:val="bullet"/>
      <w:lvlText w:val="•"/>
      <w:lvlJc w:val="left"/>
      <w:pPr>
        <w:ind w:left="3578" w:hanging="718"/>
      </w:pPr>
    </w:lvl>
    <w:lvl w:ilvl="5">
      <w:numFmt w:val="bullet"/>
      <w:lvlText w:val="•"/>
      <w:lvlJc w:val="left"/>
      <w:pPr>
        <w:ind w:left="4433" w:hanging="718"/>
      </w:pPr>
    </w:lvl>
    <w:lvl w:ilvl="6">
      <w:numFmt w:val="bullet"/>
      <w:lvlText w:val="•"/>
      <w:lvlJc w:val="left"/>
      <w:pPr>
        <w:ind w:left="5287" w:hanging="718"/>
      </w:pPr>
    </w:lvl>
    <w:lvl w:ilvl="7">
      <w:numFmt w:val="bullet"/>
      <w:lvlText w:val="•"/>
      <w:lvlJc w:val="left"/>
      <w:pPr>
        <w:ind w:left="6142" w:hanging="718"/>
      </w:pPr>
    </w:lvl>
    <w:lvl w:ilvl="8">
      <w:numFmt w:val="bullet"/>
      <w:lvlText w:val="•"/>
      <w:lvlJc w:val="left"/>
      <w:pPr>
        <w:ind w:left="6996" w:hanging="718"/>
      </w:pPr>
    </w:lvl>
  </w:abstractNum>
  <w:abstractNum w:abstractNumId="27">
    <w:nsid w:val="0000041D"/>
    <w:multiLevelType w:val="multilevel"/>
    <w:tmpl w:val="000008A0"/>
    <w:lvl w:ilvl="0">
      <w:numFmt w:val="bullet"/>
      <w:lvlText w:val="-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28">
    <w:nsid w:val="0000041E"/>
    <w:multiLevelType w:val="multilevel"/>
    <w:tmpl w:val="000008A1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8" w:hanging="718"/>
      </w:pPr>
    </w:lvl>
    <w:lvl w:ilvl="4">
      <w:numFmt w:val="bullet"/>
      <w:lvlText w:val="•"/>
      <w:lvlJc w:val="left"/>
      <w:pPr>
        <w:ind w:left="3585" w:hanging="718"/>
      </w:pPr>
    </w:lvl>
    <w:lvl w:ilvl="5">
      <w:numFmt w:val="bullet"/>
      <w:lvlText w:val="•"/>
      <w:lvlJc w:val="left"/>
      <w:pPr>
        <w:ind w:left="4441" w:hanging="718"/>
      </w:pPr>
    </w:lvl>
    <w:lvl w:ilvl="6">
      <w:numFmt w:val="bullet"/>
      <w:lvlText w:val="•"/>
      <w:lvlJc w:val="left"/>
      <w:pPr>
        <w:ind w:left="5298" w:hanging="718"/>
      </w:pPr>
    </w:lvl>
    <w:lvl w:ilvl="7">
      <w:numFmt w:val="bullet"/>
      <w:lvlText w:val="•"/>
      <w:lvlJc w:val="left"/>
      <w:pPr>
        <w:ind w:left="6155" w:hanging="718"/>
      </w:pPr>
    </w:lvl>
    <w:lvl w:ilvl="8">
      <w:numFmt w:val="bullet"/>
      <w:lvlText w:val="•"/>
      <w:lvlJc w:val="left"/>
      <w:pPr>
        <w:ind w:left="7012" w:hanging="718"/>
      </w:pPr>
    </w:lvl>
  </w:abstractNum>
  <w:abstractNum w:abstractNumId="29">
    <w:nsid w:val="0000041F"/>
    <w:multiLevelType w:val="multilevel"/>
    <w:tmpl w:val="000008A2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06" w:hanging="718"/>
      </w:pPr>
    </w:lvl>
    <w:lvl w:ilvl="4">
      <w:numFmt w:val="bullet"/>
      <w:lvlText w:val="•"/>
      <w:lvlJc w:val="left"/>
      <w:pPr>
        <w:ind w:left="3551" w:hanging="718"/>
      </w:pPr>
    </w:lvl>
    <w:lvl w:ilvl="5">
      <w:numFmt w:val="bullet"/>
      <w:lvlText w:val="•"/>
      <w:lvlJc w:val="left"/>
      <w:pPr>
        <w:ind w:left="4397" w:hanging="718"/>
      </w:pPr>
    </w:lvl>
    <w:lvl w:ilvl="6">
      <w:numFmt w:val="bullet"/>
      <w:lvlText w:val="•"/>
      <w:lvlJc w:val="left"/>
      <w:pPr>
        <w:ind w:left="5243" w:hanging="718"/>
      </w:pPr>
    </w:lvl>
    <w:lvl w:ilvl="7">
      <w:numFmt w:val="bullet"/>
      <w:lvlText w:val="•"/>
      <w:lvlJc w:val="left"/>
      <w:pPr>
        <w:ind w:left="6088" w:hanging="718"/>
      </w:pPr>
    </w:lvl>
    <w:lvl w:ilvl="8">
      <w:numFmt w:val="bullet"/>
      <w:lvlText w:val="•"/>
      <w:lvlJc w:val="left"/>
      <w:pPr>
        <w:ind w:left="6934" w:hanging="718"/>
      </w:pPr>
    </w:lvl>
  </w:abstractNum>
  <w:abstractNum w:abstractNumId="30">
    <w:nsid w:val="00000420"/>
    <w:multiLevelType w:val="multilevel"/>
    <w:tmpl w:val="000008A3"/>
    <w:lvl w:ilvl="0">
      <w:numFmt w:val="bullet"/>
      <w:lvlText w:val="*"/>
      <w:lvlJc w:val="left"/>
      <w:pPr>
        <w:ind w:left="370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166" w:hanging="192"/>
      </w:pPr>
    </w:lvl>
    <w:lvl w:ilvl="2">
      <w:numFmt w:val="bullet"/>
      <w:lvlText w:val="•"/>
      <w:lvlJc w:val="left"/>
      <w:pPr>
        <w:ind w:left="1962" w:hanging="192"/>
      </w:pPr>
    </w:lvl>
    <w:lvl w:ilvl="3">
      <w:numFmt w:val="bullet"/>
      <w:lvlText w:val="•"/>
      <w:lvlJc w:val="left"/>
      <w:pPr>
        <w:ind w:left="2758" w:hanging="192"/>
      </w:pPr>
    </w:lvl>
    <w:lvl w:ilvl="4">
      <w:numFmt w:val="bullet"/>
      <w:lvlText w:val="•"/>
      <w:lvlJc w:val="left"/>
      <w:pPr>
        <w:ind w:left="3553" w:hanging="192"/>
      </w:pPr>
    </w:lvl>
    <w:lvl w:ilvl="5">
      <w:numFmt w:val="bullet"/>
      <w:lvlText w:val="•"/>
      <w:lvlJc w:val="left"/>
      <w:pPr>
        <w:ind w:left="4349" w:hanging="192"/>
      </w:pPr>
    </w:lvl>
    <w:lvl w:ilvl="6">
      <w:numFmt w:val="bullet"/>
      <w:lvlText w:val="•"/>
      <w:lvlJc w:val="left"/>
      <w:pPr>
        <w:ind w:left="5145" w:hanging="192"/>
      </w:pPr>
    </w:lvl>
    <w:lvl w:ilvl="7">
      <w:numFmt w:val="bullet"/>
      <w:lvlText w:val="•"/>
      <w:lvlJc w:val="left"/>
      <w:pPr>
        <w:ind w:left="5941" w:hanging="192"/>
      </w:pPr>
    </w:lvl>
    <w:lvl w:ilvl="8">
      <w:numFmt w:val="bullet"/>
      <w:lvlText w:val="•"/>
      <w:lvlJc w:val="left"/>
      <w:pPr>
        <w:ind w:left="6737" w:hanging="192"/>
      </w:pPr>
    </w:lvl>
  </w:abstractNum>
  <w:abstractNum w:abstractNumId="31">
    <w:nsid w:val="00000421"/>
    <w:multiLevelType w:val="multilevel"/>
    <w:tmpl w:val="000008A4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32">
    <w:nsid w:val="00000422"/>
    <w:multiLevelType w:val="multilevel"/>
    <w:tmpl w:val="000008A5"/>
    <w:lvl w:ilvl="0">
      <w:numFmt w:val="bullet"/>
      <w:lvlText w:val="*"/>
      <w:lvlJc w:val="left"/>
      <w:pPr>
        <w:ind w:left="489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96" w:hanging="192"/>
      </w:pPr>
    </w:lvl>
    <w:lvl w:ilvl="2">
      <w:numFmt w:val="bullet"/>
      <w:lvlText w:val="•"/>
      <w:lvlJc w:val="left"/>
      <w:pPr>
        <w:ind w:left="2104" w:hanging="192"/>
      </w:pPr>
    </w:lvl>
    <w:lvl w:ilvl="3">
      <w:numFmt w:val="bullet"/>
      <w:lvlText w:val="•"/>
      <w:lvlJc w:val="left"/>
      <w:pPr>
        <w:ind w:left="2912" w:hanging="192"/>
      </w:pPr>
    </w:lvl>
    <w:lvl w:ilvl="4">
      <w:numFmt w:val="bullet"/>
      <w:lvlText w:val="•"/>
      <w:lvlJc w:val="left"/>
      <w:pPr>
        <w:ind w:left="3719" w:hanging="192"/>
      </w:pPr>
    </w:lvl>
    <w:lvl w:ilvl="5">
      <w:numFmt w:val="bullet"/>
      <w:lvlText w:val="•"/>
      <w:lvlJc w:val="left"/>
      <w:pPr>
        <w:ind w:left="4527" w:hanging="192"/>
      </w:pPr>
    </w:lvl>
    <w:lvl w:ilvl="6">
      <w:numFmt w:val="bullet"/>
      <w:lvlText w:val="•"/>
      <w:lvlJc w:val="left"/>
      <w:pPr>
        <w:ind w:left="5335" w:hanging="192"/>
      </w:pPr>
    </w:lvl>
    <w:lvl w:ilvl="7">
      <w:numFmt w:val="bullet"/>
      <w:lvlText w:val="•"/>
      <w:lvlJc w:val="left"/>
      <w:pPr>
        <w:ind w:left="6142" w:hanging="192"/>
      </w:pPr>
    </w:lvl>
    <w:lvl w:ilvl="8">
      <w:numFmt w:val="bullet"/>
      <w:lvlText w:val="•"/>
      <w:lvlJc w:val="left"/>
      <w:pPr>
        <w:ind w:left="6950" w:hanging="192"/>
      </w:pPr>
    </w:lvl>
  </w:abstractNum>
  <w:abstractNum w:abstractNumId="33">
    <w:nsid w:val="00000423"/>
    <w:multiLevelType w:val="multilevel"/>
    <w:tmpl w:val="000008A6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4" w:hanging="718"/>
      </w:pPr>
    </w:lvl>
    <w:lvl w:ilvl="4">
      <w:numFmt w:val="bullet"/>
      <w:lvlText w:val="•"/>
      <w:lvlJc w:val="left"/>
      <w:pPr>
        <w:ind w:left="3578" w:hanging="718"/>
      </w:pPr>
    </w:lvl>
    <w:lvl w:ilvl="5">
      <w:numFmt w:val="bullet"/>
      <w:lvlText w:val="•"/>
      <w:lvlJc w:val="left"/>
      <w:pPr>
        <w:ind w:left="4433" w:hanging="718"/>
      </w:pPr>
    </w:lvl>
    <w:lvl w:ilvl="6">
      <w:numFmt w:val="bullet"/>
      <w:lvlText w:val="•"/>
      <w:lvlJc w:val="left"/>
      <w:pPr>
        <w:ind w:left="5287" w:hanging="718"/>
      </w:pPr>
    </w:lvl>
    <w:lvl w:ilvl="7">
      <w:numFmt w:val="bullet"/>
      <w:lvlText w:val="•"/>
      <w:lvlJc w:val="left"/>
      <w:pPr>
        <w:ind w:left="6142" w:hanging="718"/>
      </w:pPr>
    </w:lvl>
    <w:lvl w:ilvl="8">
      <w:numFmt w:val="bullet"/>
      <w:lvlText w:val="•"/>
      <w:lvlJc w:val="left"/>
      <w:pPr>
        <w:ind w:left="6996" w:hanging="718"/>
      </w:pPr>
    </w:lvl>
  </w:abstractNum>
  <w:abstractNum w:abstractNumId="34">
    <w:nsid w:val="00000424"/>
    <w:multiLevelType w:val="multilevel"/>
    <w:tmpl w:val="000008A7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555" w:hanging="646"/>
      </w:pPr>
    </w:lvl>
    <w:lvl w:ilvl="3">
      <w:numFmt w:val="bullet"/>
      <w:lvlText w:val="•"/>
      <w:lvlJc w:val="left"/>
      <w:pPr>
        <w:ind w:left="3361" w:hanging="646"/>
      </w:pPr>
    </w:lvl>
    <w:lvl w:ilvl="4">
      <w:numFmt w:val="bullet"/>
      <w:lvlText w:val="•"/>
      <w:lvlJc w:val="left"/>
      <w:pPr>
        <w:ind w:left="4168" w:hanging="646"/>
      </w:pPr>
    </w:lvl>
    <w:lvl w:ilvl="5">
      <w:numFmt w:val="bullet"/>
      <w:lvlText w:val="•"/>
      <w:lvlJc w:val="left"/>
      <w:pPr>
        <w:ind w:left="4974" w:hanging="646"/>
      </w:pPr>
    </w:lvl>
    <w:lvl w:ilvl="6">
      <w:numFmt w:val="bullet"/>
      <w:lvlText w:val="•"/>
      <w:lvlJc w:val="left"/>
      <w:pPr>
        <w:ind w:left="5780" w:hanging="646"/>
      </w:pPr>
    </w:lvl>
    <w:lvl w:ilvl="7">
      <w:numFmt w:val="bullet"/>
      <w:lvlText w:val="•"/>
      <w:lvlJc w:val="left"/>
      <w:pPr>
        <w:ind w:left="6586" w:hanging="646"/>
      </w:pPr>
    </w:lvl>
    <w:lvl w:ilvl="8">
      <w:numFmt w:val="bullet"/>
      <w:lvlText w:val="•"/>
      <w:lvlJc w:val="left"/>
      <w:pPr>
        <w:ind w:left="7393" w:hanging="646"/>
      </w:pPr>
    </w:lvl>
  </w:abstractNum>
  <w:abstractNum w:abstractNumId="35">
    <w:nsid w:val="00000425"/>
    <w:multiLevelType w:val="multilevel"/>
    <w:tmpl w:val="000008A8"/>
    <w:lvl w:ilvl="0">
      <w:numFmt w:val="bullet"/>
      <w:lvlText w:val="*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36">
    <w:nsid w:val="00000426"/>
    <w:multiLevelType w:val="multilevel"/>
    <w:tmpl w:val="000008A9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7" w:hanging="718"/>
      </w:pPr>
    </w:lvl>
    <w:lvl w:ilvl="4">
      <w:numFmt w:val="bullet"/>
      <w:lvlText w:val="•"/>
      <w:lvlJc w:val="left"/>
      <w:pPr>
        <w:ind w:left="3538" w:hanging="718"/>
      </w:pPr>
    </w:lvl>
    <w:lvl w:ilvl="5">
      <w:numFmt w:val="bullet"/>
      <w:lvlText w:val="•"/>
      <w:lvlJc w:val="left"/>
      <w:pPr>
        <w:ind w:left="4379" w:hanging="718"/>
      </w:pPr>
    </w:lvl>
    <w:lvl w:ilvl="6">
      <w:numFmt w:val="bullet"/>
      <w:lvlText w:val="•"/>
      <w:lvlJc w:val="left"/>
      <w:pPr>
        <w:ind w:left="5220" w:hanging="718"/>
      </w:pPr>
    </w:lvl>
    <w:lvl w:ilvl="7">
      <w:numFmt w:val="bullet"/>
      <w:lvlText w:val="•"/>
      <w:lvlJc w:val="left"/>
      <w:pPr>
        <w:ind w:left="6062" w:hanging="718"/>
      </w:pPr>
    </w:lvl>
    <w:lvl w:ilvl="8">
      <w:numFmt w:val="bullet"/>
      <w:lvlText w:val="•"/>
      <w:lvlJc w:val="left"/>
      <w:pPr>
        <w:ind w:left="6903" w:hanging="718"/>
      </w:pPr>
    </w:lvl>
  </w:abstractNum>
  <w:abstractNum w:abstractNumId="37">
    <w:nsid w:val="00000427"/>
    <w:multiLevelType w:val="multilevel"/>
    <w:tmpl w:val="000008AA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50" w:hanging="718"/>
      </w:pPr>
    </w:lvl>
    <w:lvl w:ilvl="4">
      <w:numFmt w:val="bullet"/>
      <w:lvlText w:val="•"/>
      <w:lvlJc w:val="left"/>
      <w:pPr>
        <w:ind w:left="3618" w:hanging="718"/>
      </w:pPr>
    </w:lvl>
    <w:lvl w:ilvl="5">
      <w:numFmt w:val="bullet"/>
      <w:lvlText w:val="•"/>
      <w:lvlJc w:val="left"/>
      <w:pPr>
        <w:ind w:left="4486" w:hanging="718"/>
      </w:pPr>
    </w:lvl>
    <w:lvl w:ilvl="6">
      <w:numFmt w:val="bullet"/>
      <w:lvlText w:val="•"/>
      <w:lvlJc w:val="left"/>
      <w:pPr>
        <w:ind w:left="5354" w:hanging="718"/>
      </w:pPr>
    </w:lvl>
    <w:lvl w:ilvl="7">
      <w:numFmt w:val="bullet"/>
      <w:lvlText w:val="•"/>
      <w:lvlJc w:val="left"/>
      <w:pPr>
        <w:ind w:left="6222" w:hanging="718"/>
      </w:pPr>
    </w:lvl>
    <w:lvl w:ilvl="8">
      <w:numFmt w:val="bullet"/>
      <w:lvlText w:val="•"/>
      <w:lvlJc w:val="left"/>
      <w:pPr>
        <w:ind w:left="7089" w:hanging="718"/>
      </w:pPr>
    </w:lvl>
  </w:abstractNum>
  <w:abstractNum w:abstractNumId="38">
    <w:nsid w:val="00000428"/>
    <w:multiLevelType w:val="multilevel"/>
    <w:tmpl w:val="000008AB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19" w:hanging="718"/>
      </w:pPr>
    </w:lvl>
    <w:lvl w:ilvl="4">
      <w:numFmt w:val="bullet"/>
      <w:lvlText w:val="•"/>
      <w:lvlJc w:val="left"/>
      <w:pPr>
        <w:ind w:left="3571" w:hanging="718"/>
      </w:pPr>
    </w:lvl>
    <w:lvl w:ilvl="5">
      <w:numFmt w:val="bullet"/>
      <w:lvlText w:val="•"/>
      <w:lvlJc w:val="left"/>
      <w:pPr>
        <w:ind w:left="4424" w:hanging="718"/>
      </w:pPr>
    </w:lvl>
    <w:lvl w:ilvl="6">
      <w:numFmt w:val="bullet"/>
      <w:lvlText w:val="•"/>
      <w:lvlJc w:val="left"/>
      <w:pPr>
        <w:ind w:left="5276" w:hanging="718"/>
      </w:pPr>
    </w:lvl>
    <w:lvl w:ilvl="7">
      <w:numFmt w:val="bullet"/>
      <w:lvlText w:val="•"/>
      <w:lvlJc w:val="left"/>
      <w:pPr>
        <w:ind w:left="6128" w:hanging="718"/>
      </w:pPr>
    </w:lvl>
    <w:lvl w:ilvl="8">
      <w:numFmt w:val="bullet"/>
      <w:lvlText w:val="•"/>
      <w:lvlJc w:val="left"/>
      <w:pPr>
        <w:ind w:left="6981" w:hanging="718"/>
      </w:pPr>
    </w:lvl>
  </w:abstractNum>
  <w:abstractNum w:abstractNumId="39">
    <w:nsid w:val="00000429"/>
    <w:multiLevelType w:val="multilevel"/>
    <w:tmpl w:val="000008AC"/>
    <w:lvl w:ilvl="0">
      <w:numFmt w:val="bullet"/>
      <w:lvlText w:val="—"/>
      <w:lvlJc w:val="left"/>
      <w:pPr>
        <w:ind w:left="298" w:hanging="243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24" w:hanging="243"/>
      </w:pPr>
    </w:lvl>
    <w:lvl w:ilvl="2">
      <w:numFmt w:val="bullet"/>
      <w:lvlText w:val="•"/>
      <w:lvlJc w:val="left"/>
      <w:pPr>
        <w:ind w:left="1951" w:hanging="243"/>
      </w:pPr>
    </w:lvl>
    <w:lvl w:ilvl="3">
      <w:numFmt w:val="bullet"/>
      <w:lvlText w:val="•"/>
      <w:lvlJc w:val="left"/>
      <w:pPr>
        <w:ind w:left="2778" w:hanging="243"/>
      </w:pPr>
    </w:lvl>
    <w:lvl w:ilvl="4">
      <w:numFmt w:val="bullet"/>
      <w:lvlText w:val="•"/>
      <w:lvlJc w:val="left"/>
      <w:pPr>
        <w:ind w:left="3605" w:hanging="243"/>
      </w:pPr>
    </w:lvl>
    <w:lvl w:ilvl="5">
      <w:numFmt w:val="bullet"/>
      <w:lvlText w:val="•"/>
      <w:lvlJc w:val="left"/>
      <w:pPr>
        <w:ind w:left="4431" w:hanging="243"/>
      </w:pPr>
    </w:lvl>
    <w:lvl w:ilvl="6">
      <w:numFmt w:val="bullet"/>
      <w:lvlText w:val="•"/>
      <w:lvlJc w:val="left"/>
      <w:pPr>
        <w:ind w:left="5258" w:hanging="243"/>
      </w:pPr>
    </w:lvl>
    <w:lvl w:ilvl="7">
      <w:numFmt w:val="bullet"/>
      <w:lvlText w:val="•"/>
      <w:lvlJc w:val="left"/>
      <w:pPr>
        <w:ind w:left="6085" w:hanging="243"/>
      </w:pPr>
    </w:lvl>
    <w:lvl w:ilvl="8">
      <w:numFmt w:val="bullet"/>
      <w:lvlText w:val="•"/>
      <w:lvlJc w:val="left"/>
      <w:pPr>
        <w:ind w:left="6912" w:hanging="243"/>
      </w:pPr>
    </w:lvl>
  </w:abstractNum>
  <w:abstractNum w:abstractNumId="40">
    <w:nsid w:val="0000042A"/>
    <w:multiLevelType w:val="multilevel"/>
    <w:tmpl w:val="000008AD"/>
    <w:lvl w:ilvl="0">
      <w:start w:val="8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897" w:hanging="170"/>
      </w:pPr>
    </w:lvl>
    <w:lvl w:ilvl="5">
      <w:numFmt w:val="bullet"/>
      <w:lvlText w:val="•"/>
      <w:lvlJc w:val="left"/>
      <w:pPr>
        <w:ind w:left="3839" w:hanging="170"/>
      </w:pPr>
    </w:lvl>
    <w:lvl w:ilvl="6">
      <w:numFmt w:val="bullet"/>
      <w:lvlText w:val="•"/>
      <w:lvlJc w:val="left"/>
      <w:pPr>
        <w:ind w:left="4780" w:hanging="170"/>
      </w:pPr>
    </w:lvl>
    <w:lvl w:ilvl="7">
      <w:numFmt w:val="bullet"/>
      <w:lvlText w:val="•"/>
      <w:lvlJc w:val="left"/>
      <w:pPr>
        <w:ind w:left="5721" w:hanging="170"/>
      </w:pPr>
    </w:lvl>
    <w:lvl w:ilvl="8">
      <w:numFmt w:val="bullet"/>
      <w:lvlText w:val="•"/>
      <w:lvlJc w:val="left"/>
      <w:pPr>
        <w:ind w:left="6662" w:hanging="170"/>
      </w:pPr>
    </w:lvl>
  </w:abstractNum>
  <w:abstractNum w:abstractNumId="41">
    <w:nsid w:val="0000042B"/>
    <w:multiLevelType w:val="multilevel"/>
    <w:tmpl w:val="000008AE"/>
    <w:lvl w:ilvl="0">
      <w:start w:val="8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55" w:hanging="718"/>
      </w:pPr>
    </w:lvl>
    <w:lvl w:ilvl="4">
      <w:numFmt w:val="bullet"/>
      <w:lvlText w:val="•"/>
      <w:lvlJc w:val="left"/>
      <w:pPr>
        <w:ind w:left="3625" w:hanging="718"/>
      </w:pPr>
    </w:lvl>
    <w:lvl w:ilvl="5">
      <w:numFmt w:val="bullet"/>
      <w:lvlText w:val="•"/>
      <w:lvlJc w:val="left"/>
      <w:pPr>
        <w:ind w:left="4495" w:hanging="718"/>
      </w:pPr>
    </w:lvl>
    <w:lvl w:ilvl="6">
      <w:numFmt w:val="bullet"/>
      <w:lvlText w:val="•"/>
      <w:lvlJc w:val="left"/>
      <w:pPr>
        <w:ind w:left="5365" w:hanging="718"/>
      </w:pPr>
    </w:lvl>
    <w:lvl w:ilvl="7">
      <w:numFmt w:val="bullet"/>
      <w:lvlText w:val="•"/>
      <w:lvlJc w:val="left"/>
      <w:pPr>
        <w:ind w:left="6235" w:hanging="718"/>
      </w:pPr>
    </w:lvl>
    <w:lvl w:ilvl="8">
      <w:numFmt w:val="bullet"/>
      <w:lvlText w:val="•"/>
      <w:lvlJc w:val="left"/>
      <w:pPr>
        <w:ind w:left="7105" w:hanging="718"/>
      </w:pPr>
    </w:lvl>
  </w:abstractNum>
  <w:abstractNum w:abstractNumId="42">
    <w:nsid w:val="0000042C"/>
    <w:multiLevelType w:val="multilevel"/>
    <w:tmpl w:val="000008AF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46" w:hanging="718"/>
      </w:pPr>
    </w:lvl>
    <w:lvl w:ilvl="4">
      <w:numFmt w:val="bullet"/>
      <w:lvlText w:val="•"/>
      <w:lvlJc w:val="left"/>
      <w:pPr>
        <w:ind w:left="3611" w:hanging="718"/>
      </w:pPr>
    </w:lvl>
    <w:lvl w:ilvl="5">
      <w:numFmt w:val="bullet"/>
      <w:lvlText w:val="•"/>
      <w:lvlJc w:val="left"/>
      <w:pPr>
        <w:ind w:left="4477" w:hanging="718"/>
      </w:pPr>
    </w:lvl>
    <w:lvl w:ilvl="6">
      <w:numFmt w:val="bullet"/>
      <w:lvlText w:val="•"/>
      <w:lvlJc w:val="left"/>
      <w:pPr>
        <w:ind w:left="5343" w:hanging="718"/>
      </w:pPr>
    </w:lvl>
    <w:lvl w:ilvl="7">
      <w:numFmt w:val="bullet"/>
      <w:lvlText w:val="•"/>
      <w:lvlJc w:val="left"/>
      <w:pPr>
        <w:ind w:left="6208" w:hanging="718"/>
      </w:pPr>
    </w:lvl>
    <w:lvl w:ilvl="8">
      <w:numFmt w:val="bullet"/>
      <w:lvlText w:val="•"/>
      <w:lvlJc w:val="left"/>
      <w:pPr>
        <w:ind w:left="7074" w:hanging="718"/>
      </w:pPr>
    </w:lvl>
  </w:abstractNum>
  <w:abstractNum w:abstractNumId="43">
    <w:nsid w:val="0000042D"/>
    <w:multiLevelType w:val="multilevel"/>
    <w:tmpl w:val="000008B0"/>
    <w:lvl w:ilvl="0">
      <w:start w:val="1"/>
      <w:numFmt w:val="decimal"/>
      <w:lvlText w:val="%1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44">
    <w:nsid w:val="0000042E"/>
    <w:multiLevelType w:val="multilevel"/>
    <w:tmpl w:val="000008B1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45">
    <w:nsid w:val="0000042F"/>
    <w:multiLevelType w:val="multilevel"/>
    <w:tmpl w:val="000008B2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46">
    <w:nsid w:val="00000430"/>
    <w:multiLevelType w:val="multilevel"/>
    <w:tmpl w:val="000008B3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21" w:hanging="718"/>
      </w:pPr>
    </w:lvl>
    <w:lvl w:ilvl="4">
      <w:numFmt w:val="bullet"/>
      <w:lvlText w:val="•"/>
      <w:lvlJc w:val="left"/>
      <w:pPr>
        <w:ind w:left="3725" w:hanging="718"/>
      </w:pPr>
    </w:lvl>
    <w:lvl w:ilvl="5">
      <w:numFmt w:val="bullet"/>
      <w:lvlText w:val="•"/>
      <w:lvlJc w:val="left"/>
      <w:pPr>
        <w:ind w:left="4628" w:hanging="718"/>
      </w:pPr>
    </w:lvl>
    <w:lvl w:ilvl="6">
      <w:numFmt w:val="bullet"/>
      <w:lvlText w:val="•"/>
      <w:lvlJc w:val="left"/>
      <w:pPr>
        <w:ind w:left="5532" w:hanging="718"/>
      </w:pPr>
    </w:lvl>
    <w:lvl w:ilvl="7">
      <w:numFmt w:val="bullet"/>
      <w:lvlText w:val="•"/>
      <w:lvlJc w:val="left"/>
      <w:pPr>
        <w:ind w:left="6435" w:hanging="718"/>
      </w:pPr>
    </w:lvl>
    <w:lvl w:ilvl="8">
      <w:numFmt w:val="bullet"/>
      <w:lvlText w:val="•"/>
      <w:lvlJc w:val="left"/>
      <w:pPr>
        <w:ind w:left="7338" w:hanging="718"/>
      </w:pPr>
    </w:lvl>
  </w:abstractNum>
  <w:abstractNum w:abstractNumId="47">
    <w:nsid w:val="05302C8F"/>
    <w:multiLevelType w:val="multilevel"/>
    <w:tmpl w:val="4168AA34"/>
    <w:lvl w:ilvl="0">
      <w:start w:val="1"/>
      <w:numFmt w:val="bullet"/>
      <w:pStyle w:val="a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48">
    <w:nsid w:val="18FD4670"/>
    <w:multiLevelType w:val="multilevel"/>
    <w:tmpl w:val="D7D49BA6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8"/>
  </w:num>
  <w:num w:numId="2">
    <w:abstractNumId w:val="47"/>
  </w:num>
  <w:num w:numId="3">
    <w:abstractNumId w:val="21"/>
  </w:num>
  <w:num w:numId="4">
    <w:abstractNumId w:val="20"/>
  </w:num>
  <w:num w:numId="5">
    <w:abstractNumId w:val="46"/>
  </w:num>
  <w:num w:numId="6">
    <w:abstractNumId w:val="45"/>
  </w:num>
  <w:num w:numId="7">
    <w:abstractNumId w:val="44"/>
  </w:num>
  <w:num w:numId="8">
    <w:abstractNumId w:val="43"/>
  </w:num>
  <w:num w:numId="9">
    <w:abstractNumId w:val="42"/>
  </w:num>
  <w:num w:numId="10">
    <w:abstractNumId w:val="41"/>
  </w:num>
  <w:num w:numId="11">
    <w:abstractNumId w:val="40"/>
  </w:num>
  <w:num w:numId="12">
    <w:abstractNumId w:val="39"/>
  </w:num>
  <w:num w:numId="13">
    <w:abstractNumId w:val="38"/>
  </w:num>
  <w:num w:numId="14">
    <w:abstractNumId w:val="37"/>
  </w:num>
  <w:num w:numId="15">
    <w:abstractNumId w:val="36"/>
  </w:num>
  <w:num w:numId="16">
    <w:abstractNumId w:val="35"/>
  </w:num>
  <w:num w:numId="17">
    <w:abstractNumId w:val="34"/>
  </w:num>
  <w:num w:numId="18">
    <w:abstractNumId w:val="33"/>
  </w:num>
  <w:num w:numId="19">
    <w:abstractNumId w:val="32"/>
  </w:num>
  <w:num w:numId="20">
    <w:abstractNumId w:val="31"/>
  </w:num>
  <w:num w:numId="21">
    <w:abstractNumId w:val="30"/>
  </w:num>
  <w:num w:numId="22">
    <w:abstractNumId w:val="29"/>
  </w:num>
  <w:num w:numId="23">
    <w:abstractNumId w:val="28"/>
  </w:num>
  <w:num w:numId="24">
    <w:abstractNumId w:val="27"/>
  </w:num>
  <w:num w:numId="25">
    <w:abstractNumId w:val="26"/>
  </w:num>
  <w:num w:numId="26">
    <w:abstractNumId w:val="25"/>
  </w:num>
  <w:num w:numId="27">
    <w:abstractNumId w:val="24"/>
  </w:num>
  <w:num w:numId="28">
    <w:abstractNumId w:val="23"/>
  </w:num>
  <w:num w:numId="29">
    <w:abstractNumId w:val="22"/>
  </w:num>
  <w:num w:numId="30">
    <w:abstractNumId w:val="19"/>
  </w:num>
  <w:num w:numId="31">
    <w:abstractNumId w:val="18"/>
  </w:num>
  <w:num w:numId="32">
    <w:abstractNumId w:val="17"/>
  </w:num>
  <w:num w:numId="33">
    <w:abstractNumId w:val="16"/>
  </w:num>
  <w:num w:numId="34">
    <w:abstractNumId w:val="15"/>
  </w:num>
  <w:num w:numId="35">
    <w:abstractNumId w:val="14"/>
  </w:num>
  <w:num w:numId="36">
    <w:abstractNumId w:val="13"/>
  </w:num>
  <w:num w:numId="37">
    <w:abstractNumId w:val="12"/>
  </w:num>
  <w:num w:numId="38">
    <w:abstractNumId w:val="11"/>
  </w:num>
  <w:num w:numId="39">
    <w:abstractNumId w:val="10"/>
  </w:num>
  <w:num w:numId="40">
    <w:abstractNumId w:val="9"/>
  </w:num>
  <w:num w:numId="41">
    <w:abstractNumId w:val="8"/>
  </w:num>
  <w:num w:numId="42">
    <w:abstractNumId w:val="7"/>
  </w:num>
  <w:num w:numId="43">
    <w:abstractNumId w:val="6"/>
  </w:num>
  <w:num w:numId="44">
    <w:abstractNumId w:val="5"/>
  </w:num>
  <w:num w:numId="45">
    <w:abstractNumId w:val="4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stylePaneFormatFilter w:val="1021"/>
  <w:defaultTabStop w:val="708"/>
  <w:drawingGridHorizontalSpacing w:val="14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A3154D"/>
    <w:rsid w:val="00004E8E"/>
    <w:rsid w:val="00010BBD"/>
    <w:rsid w:val="00021696"/>
    <w:rsid w:val="00025F68"/>
    <w:rsid w:val="00027191"/>
    <w:rsid w:val="00046966"/>
    <w:rsid w:val="000601D3"/>
    <w:rsid w:val="00060A3D"/>
    <w:rsid w:val="0006479F"/>
    <w:rsid w:val="000670DC"/>
    <w:rsid w:val="0007497F"/>
    <w:rsid w:val="00097FC2"/>
    <w:rsid w:val="000B4C47"/>
    <w:rsid w:val="000B74CD"/>
    <w:rsid w:val="000E2C05"/>
    <w:rsid w:val="000F3C34"/>
    <w:rsid w:val="000F3D53"/>
    <w:rsid w:val="00121B25"/>
    <w:rsid w:val="00121E41"/>
    <w:rsid w:val="00145EB5"/>
    <w:rsid w:val="00167D4D"/>
    <w:rsid w:val="00186802"/>
    <w:rsid w:val="00196857"/>
    <w:rsid w:val="001C64B4"/>
    <w:rsid w:val="001F1E34"/>
    <w:rsid w:val="00207223"/>
    <w:rsid w:val="00207B06"/>
    <w:rsid w:val="00216832"/>
    <w:rsid w:val="00242D7A"/>
    <w:rsid w:val="00243E0A"/>
    <w:rsid w:val="00252403"/>
    <w:rsid w:val="00262061"/>
    <w:rsid w:val="00293660"/>
    <w:rsid w:val="00293BF5"/>
    <w:rsid w:val="002A366D"/>
    <w:rsid w:val="002D19EF"/>
    <w:rsid w:val="002E0695"/>
    <w:rsid w:val="002E5E3E"/>
    <w:rsid w:val="002F3E9B"/>
    <w:rsid w:val="002F614C"/>
    <w:rsid w:val="0032076D"/>
    <w:rsid w:val="0034247C"/>
    <w:rsid w:val="0034387E"/>
    <w:rsid w:val="00345609"/>
    <w:rsid w:val="00345C4F"/>
    <w:rsid w:val="0039158F"/>
    <w:rsid w:val="003C76A4"/>
    <w:rsid w:val="003E3740"/>
    <w:rsid w:val="00405152"/>
    <w:rsid w:val="00411414"/>
    <w:rsid w:val="00411D4F"/>
    <w:rsid w:val="00417868"/>
    <w:rsid w:val="004338EF"/>
    <w:rsid w:val="004A7F98"/>
    <w:rsid w:val="004B0EDB"/>
    <w:rsid w:val="00513E6F"/>
    <w:rsid w:val="0052491E"/>
    <w:rsid w:val="00525F9E"/>
    <w:rsid w:val="00531862"/>
    <w:rsid w:val="0058472F"/>
    <w:rsid w:val="005A2F17"/>
    <w:rsid w:val="005A61B0"/>
    <w:rsid w:val="005B193E"/>
    <w:rsid w:val="005B67CF"/>
    <w:rsid w:val="005C77B8"/>
    <w:rsid w:val="005D6415"/>
    <w:rsid w:val="00600FB1"/>
    <w:rsid w:val="00601525"/>
    <w:rsid w:val="00602D02"/>
    <w:rsid w:val="0062076D"/>
    <w:rsid w:val="00623DDF"/>
    <w:rsid w:val="006241A9"/>
    <w:rsid w:val="006423B2"/>
    <w:rsid w:val="006475B8"/>
    <w:rsid w:val="00653C92"/>
    <w:rsid w:val="00662FD0"/>
    <w:rsid w:val="006A7D7F"/>
    <w:rsid w:val="006D6297"/>
    <w:rsid w:val="006E765A"/>
    <w:rsid w:val="006E76B3"/>
    <w:rsid w:val="006E79CF"/>
    <w:rsid w:val="007070CF"/>
    <w:rsid w:val="00725854"/>
    <w:rsid w:val="007337B1"/>
    <w:rsid w:val="00774568"/>
    <w:rsid w:val="00790CA6"/>
    <w:rsid w:val="007A1AC9"/>
    <w:rsid w:val="007A7630"/>
    <w:rsid w:val="007D483D"/>
    <w:rsid w:val="007E03A4"/>
    <w:rsid w:val="007F3963"/>
    <w:rsid w:val="007F6911"/>
    <w:rsid w:val="00812CF0"/>
    <w:rsid w:val="00826F56"/>
    <w:rsid w:val="0082716D"/>
    <w:rsid w:val="00835452"/>
    <w:rsid w:val="00836A38"/>
    <w:rsid w:val="008415B5"/>
    <w:rsid w:val="00850D09"/>
    <w:rsid w:val="00855DD3"/>
    <w:rsid w:val="0086700C"/>
    <w:rsid w:val="00873434"/>
    <w:rsid w:val="00881F4F"/>
    <w:rsid w:val="00891708"/>
    <w:rsid w:val="008960CC"/>
    <w:rsid w:val="008B0AEF"/>
    <w:rsid w:val="008B1D0F"/>
    <w:rsid w:val="008C50E9"/>
    <w:rsid w:val="008E2D64"/>
    <w:rsid w:val="008F5623"/>
    <w:rsid w:val="008F5B3B"/>
    <w:rsid w:val="0090549B"/>
    <w:rsid w:val="009076A4"/>
    <w:rsid w:val="00914A3C"/>
    <w:rsid w:val="009201FA"/>
    <w:rsid w:val="00922188"/>
    <w:rsid w:val="0095308F"/>
    <w:rsid w:val="009541BF"/>
    <w:rsid w:val="0099740A"/>
    <w:rsid w:val="009C2280"/>
    <w:rsid w:val="009C25CF"/>
    <w:rsid w:val="009C5C06"/>
    <w:rsid w:val="009F4C5F"/>
    <w:rsid w:val="009F59D3"/>
    <w:rsid w:val="00A12CAB"/>
    <w:rsid w:val="00A3154D"/>
    <w:rsid w:val="00A3553B"/>
    <w:rsid w:val="00A638EF"/>
    <w:rsid w:val="00A678A2"/>
    <w:rsid w:val="00A8178A"/>
    <w:rsid w:val="00AA5CAA"/>
    <w:rsid w:val="00AD7722"/>
    <w:rsid w:val="00B14923"/>
    <w:rsid w:val="00B169E8"/>
    <w:rsid w:val="00B37444"/>
    <w:rsid w:val="00B40255"/>
    <w:rsid w:val="00B63673"/>
    <w:rsid w:val="00B72035"/>
    <w:rsid w:val="00B921FB"/>
    <w:rsid w:val="00BA2068"/>
    <w:rsid w:val="00BB62BB"/>
    <w:rsid w:val="00BC13F2"/>
    <w:rsid w:val="00BE05BF"/>
    <w:rsid w:val="00BF1C0A"/>
    <w:rsid w:val="00C01CE6"/>
    <w:rsid w:val="00C065C2"/>
    <w:rsid w:val="00C11C52"/>
    <w:rsid w:val="00C121D7"/>
    <w:rsid w:val="00C1512D"/>
    <w:rsid w:val="00C1523E"/>
    <w:rsid w:val="00C23F4A"/>
    <w:rsid w:val="00C76F99"/>
    <w:rsid w:val="00C83152"/>
    <w:rsid w:val="00CB6954"/>
    <w:rsid w:val="00CB787D"/>
    <w:rsid w:val="00CF5B61"/>
    <w:rsid w:val="00CF6DBF"/>
    <w:rsid w:val="00D112C8"/>
    <w:rsid w:val="00D14903"/>
    <w:rsid w:val="00D25F4C"/>
    <w:rsid w:val="00D30A63"/>
    <w:rsid w:val="00D4784B"/>
    <w:rsid w:val="00D52707"/>
    <w:rsid w:val="00D539DF"/>
    <w:rsid w:val="00D620CC"/>
    <w:rsid w:val="00D6744A"/>
    <w:rsid w:val="00D67AD8"/>
    <w:rsid w:val="00DA113D"/>
    <w:rsid w:val="00DA5F14"/>
    <w:rsid w:val="00DB11E3"/>
    <w:rsid w:val="00DC0BDC"/>
    <w:rsid w:val="00DE41D1"/>
    <w:rsid w:val="00DE6186"/>
    <w:rsid w:val="00E12EE0"/>
    <w:rsid w:val="00E17E6C"/>
    <w:rsid w:val="00E42A7E"/>
    <w:rsid w:val="00E76FC2"/>
    <w:rsid w:val="00E84C7F"/>
    <w:rsid w:val="00E97FDF"/>
    <w:rsid w:val="00EA570E"/>
    <w:rsid w:val="00ED3078"/>
    <w:rsid w:val="00ED73AC"/>
    <w:rsid w:val="00EF3608"/>
    <w:rsid w:val="00F019DC"/>
    <w:rsid w:val="00F01AC2"/>
    <w:rsid w:val="00F21852"/>
    <w:rsid w:val="00F36A39"/>
    <w:rsid w:val="00F36CA7"/>
    <w:rsid w:val="00F8767B"/>
    <w:rsid w:val="00F956D8"/>
    <w:rsid w:val="00FB554B"/>
    <w:rsid w:val="00FB584F"/>
    <w:rsid w:val="00FD0B04"/>
    <w:rsid w:val="00FE5164"/>
    <w:rsid w:val="00FE64F1"/>
    <w:rsid w:val="00FF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,24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ТекстДиплом"/>
    <w:qFormat/>
    <w:rsid w:val="002E06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qFormat/>
    <w:rsid w:val="000E2C05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1"/>
    <w:link w:val="20"/>
    <w:rsid w:val="00A3154D"/>
    <w:pPr>
      <w:keepNext/>
      <w:suppressAutoHyphens/>
      <w:spacing w:before="240" w:after="60" w:line="276" w:lineRule="auto"/>
      <w:ind w:firstLine="0"/>
      <w:jc w:val="left"/>
      <w:outlineLvl w:val="1"/>
    </w:pPr>
    <w:rPr>
      <w:rFonts w:ascii="Cambria" w:eastAsia="Times New Roman" w:hAnsi="Cambria" w:cs="Times New Roman"/>
      <w:b/>
      <w:bCs/>
      <w:i/>
      <w:iCs/>
      <w:szCs w:val="28"/>
      <w:lang w:eastAsia="ru-RU"/>
    </w:rPr>
  </w:style>
  <w:style w:type="paragraph" w:styleId="3">
    <w:name w:val="heading 3"/>
    <w:basedOn w:val="a1"/>
    <w:link w:val="30"/>
    <w:uiPriority w:val="9"/>
    <w:qFormat/>
    <w:rsid w:val="00A3154D"/>
    <w:pPr>
      <w:keepNext/>
      <w:suppressAutoHyphens/>
      <w:spacing w:before="240" w:after="60" w:line="276" w:lineRule="auto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uiPriority w:val="9"/>
    <w:qFormat/>
    <w:rsid w:val="00A3154D"/>
    <w:pPr>
      <w:keepNext/>
      <w:suppressAutoHyphens/>
      <w:spacing w:before="240" w:after="60" w:line="276" w:lineRule="auto"/>
      <w:ind w:firstLine="0"/>
      <w:jc w:val="left"/>
      <w:outlineLvl w:val="3"/>
    </w:pPr>
    <w:rPr>
      <w:rFonts w:eastAsia="Times New Roman" w:cs="Times New Roman"/>
      <w:b/>
      <w:bCs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600F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E2C0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5">
    <w:name w:val="No Spacing"/>
    <w:aliases w:val="Рисунок"/>
    <w:uiPriority w:val="1"/>
    <w:qFormat/>
    <w:rsid w:val="002D19EF"/>
    <w:pPr>
      <w:spacing w:after="0" w:line="360" w:lineRule="auto"/>
      <w:jc w:val="center"/>
    </w:pPr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2"/>
    <w:link w:val="2"/>
    <w:rsid w:val="00A3154D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A3154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A315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A3154D"/>
  </w:style>
  <w:style w:type="character" w:customStyle="1" w:styleId="-">
    <w:name w:val="Интернет-ссылка"/>
    <w:basedOn w:val="a2"/>
    <w:rsid w:val="00A3154D"/>
    <w:rPr>
      <w:color w:val="0000FF"/>
      <w:u w:val="single"/>
    </w:rPr>
  </w:style>
  <w:style w:type="character" w:customStyle="1" w:styleId="a6">
    <w:name w:val="Основной текст Знак"/>
    <w:basedOn w:val="a2"/>
    <w:uiPriority w:val="99"/>
    <w:rsid w:val="00A3154D"/>
    <w:rPr>
      <w:b/>
      <w:bCs/>
      <w:sz w:val="24"/>
      <w:szCs w:val="24"/>
    </w:rPr>
  </w:style>
  <w:style w:type="character" w:customStyle="1" w:styleId="21">
    <w:name w:val="Основной текст 2 Знак"/>
    <w:basedOn w:val="a2"/>
    <w:rsid w:val="00A3154D"/>
    <w:rPr>
      <w:sz w:val="28"/>
      <w:szCs w:val="24"/>
    </w:rPr>
  </w:style>
  <w:style w:type="character" w:customStyle="1" w:styleId="31">
    <w:name w:val="Основной текст 3 Знак"/>
    <w:basedOn w:val="a2"/>
    <w:rsid w:val="00A3154D"/>
    <w:rPr>
      <w:sz w:val="24"/>
      <w:szCs w:val="24"/>
    </w:rPr>
  </w:style>
  <w:style w:type="character" w:customStyle="1" w:styleId="22">
    <w:name w:val="Основной текст с отступом 2 Знак"/>
    <w:basedOn w:val="a2"/>
    <w:rsid w:val="00A3154D"/>
    <w:rPr>
      <w:sz w:val="24"/>
      <w:szCs w:val="24"/>
    </w:rPr>
  </w:style>
  <w:style w:type="character" w:customStyle="1" w:styleId="FontStyle17">
    <w:name w:val="Font Style17"/>
    <w:basedOn w:val="a2"/>
    <w:rsid w:val="00A3154D"/>
    <w:rPr>
      <w:rFonts w:ascii="Times New Roman" w:hAnsi="Times New Roman" w:cs="Times New Roman"/>
      <w:sz w:val="26"/>
      <w:szCs w:val="26"/>
    </w:rPr>
  </w:style>
  <w:style w:type="character" w:customStyle="1" w:styleId="FontStyle22">
    <w:name w:val="Font Style22"/>
    <w:basedOn w:val="a2"/>
    <w:rsid w:val="00A3154D"/>
    <w:rPr>
      <w:rFonts w:ascii="Times New Roman" w:hAnsi="Times New Roman" w:cs="Times New Roman"/>
      <w:sz w:val="16"/>
      <w:szCs w:val="16"/>
    </w:rPr>
  </w:style>
  <w:style w:type="character" w:customStyle="1" w:styleId="FontStyle20">
    <w:name w:val="Font Style20"/>
    <w:basedOn w:val="a2"/>
    <w:rsid w:val="00A3154D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21">
    <w:name w:val="Font Style21"/>
    <w:basedOn w:val="a2"/>
    <w:rsid w:val="00A3154D"/>
    <w:rPr>
      <w:rFonts w:ascii="Times New Roman" w:hAnsi="Times New Roman" w:cs="Times New Roman"/>
      <w:sz w:val="26"/>
      <w:szCs w:val="26"/>
    </w:rPr>
  </w:style>
  <w:style w:type="character" w:customStyle="1" w:styleId="a7">
    <w:name w:val="Текст выноски Знак"/>
    <w:basedOn w:val="a2"/>
    <w:rsid w:val="00A3154D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3154D"/>
    <w:rPr>
      <w:rFonts w:eastAsia="Times New Roman" w:cs="Times New Roman"/>
    </w:rPr>
  </w:style>
  <w:style w:type="character" w:customStyle="1" w:styleId="ListLabel2">
    <w:name w:val="ListLabel 2"/>
    <w:rsid w:val="00A3154D"/>
    <w:rPr>
      <w:b w:val="0"/>
    </w:rPr>
  </w:style>
  <w:style w:type="character" w:customStyle="1" w:styleId="ListLabel3">
    <w:name w:val="ListLabel 3"/>
    <w:rsid w:val="00A3154D"/>
    <w:rPr>
      <w:rFonts w:cs="Courier New"/>
    </w:rPr>
  </w:style>
  <w:style w:type="character" w:customStyle="1" w:styleId="ListLabel4">
    <w:name w:val="ListLabel 4"/>
    <w:rsid w:val="00A3154D"/>
    <w:rPr>
      <w:b/>
    </w:rPr>
  </w:style>
  <w:style w:type="paragraph" w:customStyle="1" w:styleId="a8">
    <w:name w:val="Заголовок"/>
    <w:basedOn w:val="a1"/>
    <w:next w:val="a9"/>
    <w:rsid w:val="00A3154D"/>
    <w:pPr>
      <w:keepNext/>
      <w:widowControl w:val="0"/>
      <w:suppressAutoHyphens/>
      <w:spacing w:before="240" w:after="120" w:line="276" w:lineRule="auto"/>
      <w:ind w:firstLine="400"/>
    </w:pPr>
    <w:rPr>
      <w:rFonts w:ascii="Arial" w:eastAsia="Droid Sans Fallback" w:hAnsi="Arial" w:cs="FreeSans"/>
      <w:szCs w:val="28"/>
      <w:lang w:eastAsia="ru-RU"/>
    </w:rPr>
  </w:style>
  <w:style w:type="paragraph" w:styleId="a9">
    <w:name w:val="Body Text"/>
    <w:basedOn w:val="a1"/>
    <w:link w:val="12"/>
    <w:uiPriority w:val="1"/>
    <w:qFormat/>
    <w:rsid w:val="00A3154D"/>
    <w:pPr>
      <w:suppressAutoHyphens/>
      <w:spacing w:after="200" w:line="276" w:lineRule="auto"/>
      <w:ind w:firstLine="0"/>
      <w:jc w:val="center"/>
    </w:pPr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12">
    <w:name w:val="Основной текст Знак1"/>
    <w:basedOn w:val="a2"/>
    <w:link w:val="a9"/>
    <w:rsid w:val="00A315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List"/>
    <w:basedOn w:val="a9"/>
    <w:rsid w:val="00A3154D"/>
    <w:rPr>
      <w:rFonts w:cs="FreeSans"/>
    </w:rPr>
  </w:style>
  <w:style w:type="paragraph" w:styleId="ab">
    <w:name w:val="Title"/>
    <w:basedOn w:val="a1"/>
    <w:link w:val="ac"/>
    <w:rsid w:val="00A3154D"/>
    <w:pPr>
      <w:widowControl w:val="0"/>
      <w:suppressLineNumbers/>
      <w:suppressAutoHyphens/>
      <w:spacing w:before="120" w:after="120" w:line="276" w:lineRule="auto"/>
      <w:ind w:firstLine="400"/>
    </w:pPr>
    <w:rPr>
      <w:rFonts w:eastAsia="Times New Roman" w:cs="FreeSans"/>
      <w:i/>
      <w:iCs/>
      <w:sz w:val="24"/>
      <w:szCs w:val="24"/>
      <w:lang w:eastAsia="ru-RU"/>
    </w:rPr>
  </w:style>
  <w:style w:type="character" w:customStyle="1" w:styleId="ac">
    <w:name w:val="Название Знак"/>
    <w:basedOn w:val="a2"/>
    <w:link w:val="ab"/>
    <w:rsid w:val="00A3154D"/>
    <w:rPr>
      <w:rFonts w:ascii="Times New Roman" w:eastAsia="Times New Roman" w:hAnsi="Times New Roman" w:cs="FreeSans"/>
      <w:i/>
      <w:iCs/>
      <w:sz w:val="24"/>
      <w:szCs w:val="24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3154D"/>
    <w:pPr>
      <w:spacing w:line="240" w:lineRule="auto"/>
      <w:ind w:left="280" w:hanging="280"/>
    </w:pPr>
  </w:style>
  <w:style w:type="paragraph" w:styleId="ad">
    <w:name w:val="index heading"/>
    <w:basedOn w:val="a1"/>
    <w:rsid w:val="00A3154D"/>
    <w:pPr>
      <w:widowControl w:val="0"/>
      <w:suppressLineNumbers/>
      <w:suppressAutoHyphens/>
      <w:spacing w:after="200" w:line="276" w:lineRule="auto"/>
      <w:ind w:firstLine="400"/>
    </w:pPr>
    <w:rPr>
      <w:rFonts w:eastAsia="Times New Roman" w:cs="FreeSans"/>
      <w:sz w:val="24"/>
      <w:szCs w:val="24"/>
      <w:lang w:eastAsia="ru-RU"/>
    </w:rPr>
  </w:style>
  <w:style w:type="paragraph" w:customStyle="1" w:styleId="14">
    <w:name w:val="Знак1"/>
    <w:basedOn w:val="a1"/>
    <w:rsid w:val="00A3154D"/>
    <w:pPr>
      <w:tabs>
        <w:tab w:val="left" w:pos="643"/>
      </w:tabs>
      <w:suppressAutoHyphens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e">
    <w:name w:val="список с точками"/>
    <w:basedOn w:val="a1"/>
    <w:rsid w:val="00A3154D"/>
    <w:pPr>
      <w:tabs>
        <w:tab w:val="left" w:pos="1644"/>
      </w:tabs>
      <w:suppressAutoHyphens/>
      <w:spacing w:after="200" w:line="312" w:lineRule="auto"/>
      <w:ind w:left="822" w:hanging="255"/>
    </w:pPr>
    <w:rPr>
      <w:rFonts w:eastAsia="Times New Roman" w:cs="Times New Roman"/>
      <w:sz w:val="24"/>
      <w:szCs w:val="24"/>
      <w:lang w:eastAsia="ru-RU"/>
    </w:rPr>
  </w:style>
  <w:style w:type="paragraph" w:styleId="a0">
    <w:name w:val="Body Text Indent"/>
    <w:basedOn w:val="a1"/>
    <w:link w:val="af"/>
    <w:rsid w:val="00A3154D"/>
    <w:pPr>
      <w:numPr>
        <w:numId w:val="1"/>
      </w:numPr>
      <w:suppressAutoHyphens/>
      <w:spacing w:after="200" w:line="360" w:lineRule="atLeast"/>
      <w:ind w:left="0" w:firstLine="482"/>
    </w:pPr>
    <w:rPr>
      <w:rFonts w:ascii="TimesET" w:eastAsia="Times New Roman" w:hAnsi="TimesET" w:cs="Times New Roman"/>
      <w:szCs w:val="20"/>
      <w:lang w:eastAsia="ru-RU"/>
    </w:rPr>
  </w:style>
  <w:style w:type="character" w:customStyle="1" w:styleId="af">
    <w:name w:val="Основной текст с отступом Знак"/>
    <w:basedOn w:val="a2"/>
    <w:link w:val="a0"/>
    <w:rsid w:val="00A3154D"/>
    <w:rPr>
      <w:rFonts w:ascii="TimesET" w:eastAsia="Times New Roman" w:hAnsi="TimesET" w:cs="Times New Roman"/>
      <w:sz w:val="28"/>
      <w:szCs w:val="20"/>
      <w:lang w:eastAsia="ru-RU"/>
    </w:rPr>
  </w:style>
  <w:style w:type="paragraph" w:styleId="af0">
    <w:name w:val="Normal (Web)"/>
    <w:basedOn w:val="a1"/>
    <w:uiPriority w:val="99"/>
    <w:rsid w:val="00A3154D"/>
    <w:pPr>
      <w:tabs>
        <w:tab w:val="left" w:pos="360"/>
      </w:tabs>
      <w:suppressAutoHyphens/>
      <w:spacing w:before="28" w:after="28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Знак Знак Знак Знак Знак Знак"/>
    <w:basedOn w:val="a1"/>
    <w:rsid w:val="00A3154D"/>
    <w:pPr>
      <w:tabs>
        <w:tab w:val="left" w:pos="643"/>
      </w:tabs>
      <w:suppressAutoHyphens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5">
    <w:name w:val="Основной текст1"/>
    <w:basedOn w:val="a1"/>
    <w:rsid w:val="00A3154D"/>
    <w:pPr>
      <w:widowControl w:val="0"/>
      <w:suppressAutoHyphens/>
      <w:spacing w:after="200" w:line="276" w:lineRule="auto"/>
      <w:ind w:firstLine="0"/>
    </w:pPr>
    <w:rPr>
      <w:rFonts w:eastAsia="Times New Roman" w:cs="Times New Roman"/>
      <w:i/>
      <w:sz w:val="20"/>
      <w:szCs w:val="20"/>
      <w:lang w:eastAsia="ru-RU"/>
    </w:rPr>
  </w:style>
  <w:style w:type="paragraph" w:styleId="af2">
    <w:name w:val="Plain Text"/>
    <w:basedOn w:val="a1"/>
    <w:link w:val="af3"/>
    <w:rsid w:val="00A3154D"/>
    <w:pPr>
      <w:suppressAutoHyphens/>
      <w:spacing w:after="200" w:line="276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2"/>
    <w:link w:val="af2"/>
    <w:rsid w:val="00A3154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4">
    <w:name w:val="header"/>
    <w:basedOn w:val="a1"/>
    <w:link w:val="af5"/>
    <w:uiPriority w:val="99"/>
    <w:rsid w:val="00A3154D"/>
    <w:pPr>
      <w:tabs>
        <w:tab w:val="center" w:pos="4677"/>
        <w:tab w:val="right" w:pos="9355"/>
      </w:tabs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2"/>
    <w:link w:val="af4"/>
    <w:uiPriority w:val="99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1"/>
    <w:link w:val="210"/>
    <w:rsid w:val="00A3154D"/>
    <w:pPr>
      <w:suppressAutoHyphens/>
      <w:spacing w:after="200" w:line="276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10">
    <w:name w:val="Основной текст 2 Знак1"/>
    <w:basedOn w:val="a2"/>
    <w:link w:val="23"/>
    <w:rsid w:val="00A3154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3"/>
    <w:basedOn w:val="a1"/>
    <w:link w:val="310"/>
    <w:rsid w:val="00A3154D"/>
    <w:pPr>
      <w:suppressAutoHyphens/>
      <w:spacing w:after="200" w:line="276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3 Знак1"/>
    <w:basedOn w:val="a2"/>
    <w:link w:val="32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1"/>
    <w:link w:val="211"/>
    <w:rsid w:val="00A3154D"/>
    <w:pPr>
      <w:suppressAutoHyphens/>
      <w:spacing w:after="120" w:line="48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2"/>
    <w:link w:val="24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od4">
    <w:name w:val="Metod_4"/>
    <w:basedOn w:val="2"/>
    <w:rsid w:val="00A3154D"/>
    <w:pPr>
      <w:spacing w:before="120" w:after="120" w:line="300" w:lineRule="exact"/>
      <w:ind w:firstLine="284"/>
      <w:jc w:val="both"/>
    </w:pPr>
    <w:rPr>
      <w:rFonts w:ascii="Times New Roman" w:hAnsi="Times New Roman"/>
      <w:bCs w:val="0"/>
      <w:i w:val="0"/>
      <w:iCs w:val="0"/>
      <w:sz w:val="24"/>
      <w:szCs w:val="20"/>
    </w:rPr>
  </w:style>
  <w:style w:type="paragraph" w:customStyle="1" w:styleId="a">
    <w:name w:val="список"/>
    <w:basedOn w:val="a1"/>
    <w:link w:val="af6"/>
    <w:qFormat/>
    <w:rsid w:val="00A3154D"/>
    <w:pPr>
      <w:numPr>
        <w:numId w:val="2"/>
      </w:numPr>
      <w:suppressAutoHyphens/>
      <w:spacing w:before="120" w:after="60" w:line="276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Style3">
    <w:name w:val="Style3"/>
    <w:basedOn w:val="a1"/>
    <w:rsid w:val="00A3154D"/>
    <w:pPr>
      <w:widowControl w:val="0"/>
      <w:suppressAutoHyphens/>
      <w:spacing w:after="200" w:line="485" w:lineRule="exact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1"/>
    <w:rsid w:val="00A3154D"/>
    <w:pPr>
      <w:widowControl w:val="0"/>
      <w:suppressAutoHyphens/>
      <w:spacing w:after="200" w:line="480" w:lineRule="exact"/>
      <w:ind w:firstLine="24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1"/>
    <w:rsid w:val="00A3154D"/>
    <w:pPr>
      <w:widowControl w:val="0"/>
      <w:suppressAutoHyphens/>
      <w:spacing w:after="200" w:line="475" w:lineRule="exact"/>
      <w:ind w:firstLine="173"/>
    </w:pPr>
    <w:rPr>
      <w:rFonts w:eastAsia="Times New Roman" w:cs="Times New Roman"/>
      <w:sz w:val="24"/>
      <w:szCs w:val="24"/>
      <w:lang w:eastAsia="ru-RU"/>
    </w:rPr>
  </w:style>
  <w:style w:type="paragraph" w:customStyle="1" w:styleId="Style12">
    <w:name w:val="Style12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3">
    <w:name w:val="Style13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7">
    <w:name w:val="Balloon Text"/>
    <w:basedOn w:val="a1"/>
    <w:link w:val="16"/>
    <w:rsid w:val="00A3154D"/>
    <w:pPr>
      <w:widowControl w:val="0"/>
      <w:suppressAutoHyphens/>
      <w:spacing w:after="200" w:line="276" w:lineRule="auto"/>
      <w:ind w:firstLine="40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6">
    <w:name w:val="Текст выноски Знак1"/>
    <w:basedOn w:val="a2"/>
    <w:link w:val="af7"/>
    <w:rsid w:val="00A3154D"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List Paragraph"/>
    <w:basedOn w:val="a1"/>
    <w:uiPriority w:val="1"/>
    <w:qFormat/>
    <w:rsid w:val="00A3154D"/>
    <w:pPr>
      <w:widowControl w:val="0"/>
      <w:suppressAutoHyphens/>
      <w:spacing w:after="200" w:line="276" w:lineRule="auto"/>
      <w:ind w:left="720" w:firstLine="400"/>
      <w:contextualSpacing/>
    </w:pPr>
    <w:rPr>
      <w:rFonts w:eastAsia="Times New Roman" w:cs="Times New Roman"/>
      <w:sz w:val="24"/>
      <w:szCs w:val="24"/>
      <w:lang w:eastAsia="ru-RU"/>
    </w:rPr>
  </w:style>
  <w:style w:type="character" w:styleId="af9">
    <w:name w:val="Hyperlink"/>
    <w:basedOn w:val="a2"/>
    <w:uiPriority w:val="99"/>
    <w:unhideWhenUsed/>
    <w:rsid w:val="00A3154D"/>
    <w:rPr>
      <w:color w:val="0000FF" w:themeColor="hyperlink"/>
      <w:u w:val="single"/>
    </w:rPr>
  </w:style>
  <w:style w:type="character" w:customStyle="1" w:styleId="b-title-contenttext">
    <w:name w:val="b-title-content__text"/>
    <w:basedOn w:val="a2"/>
    <w:rsid w:val="00A3154D"/>
  </w:style>
  <w:style w:type="paragraph" w:customStyle="1" w:styleId="h1">
    <w:name w:val="h1"/>
    <w:basedOn w:val="a1"/>
    <w:rsid w:val="00A315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87">
    <w:name w:val="Font Style87"/>
    <w:basedOn w:val="a2"/>
    <w:rsid w:val="00A3154D"/>
    <w:rPr>
      <w:rFonts w:ascii="Times New Roman" w:hAnsi="Times New Roman" w:cs="Times New Roman"/>
      <w:sz w:val="26"/>
      <w:szCs w:val="26"/>
    </w:rPr>
  </w:style>
  <w:style w:type="paragraph" w:customStyle="1" w:styleId="BodyText1">
    <w:name w:val="Body Text1"/>
    <w:basedOn w:val="a1"/>
    <w:uiPriority w:val="99"/>
    <w:rsid w:val="00A3154D"/>
    <w:pPr>
      <w:widowControl w:val="0"/>
      <w:spacing w:line="240" w:lineRule="auto"/>
      <w:ind w:firstLine="0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afa">
    <w:name w:val="Знак Знак Знак Знак"/>
    <w:basedOn w:val="a1"/>
    <w:rsid w:val="00A3154D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table" w:styleId="afb">
    <w:name w:val="Table Grid"/>
    <w:basedOn w:val="a3"/>
    <w:uiPriority w:val="59"/>
    <w:rsid w:val="00A3154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footer"/>
    <w:basedOn w:val="a1"/>
    <w:link w:val="afd"/>
    <w:uiPriority w:val="99"/>
    <w:unhideWhenUsed/>
    <w:rsid w:val="00A3154D"/>
    <w:pPr>
      <w:widowControl w:val="0"/>
      <w:tabs>
        <w:tab w:val="center" w:pos="4677"/>
        <w:tab w:val="right" w:pos="9355"/>
      </w:tabs>
      <w:suppressAutoHyphens/>
      <w:spacing w:line="240" w:lineRule="auto"/>
      <w:ind w:firstLine="400"/>
    </w:pPr>
    <w:rPr>
      <w:rFonts w:eastAsia="Times New Roman" w:cs="Times New Roman"/>
      <w:sz w:val="24"/>
      <w:szCs w:val="24"/>
      <w:lang w:eastAsia="ru-RU"/>
    </w:rPr>
  </w:style>
  <w:style w:type="character" w:customStyle="1" w:styleId="afd">
    <w:name w:val="Нижний колонтитул Знак"/>
    <w:basedOn w:val="a2"/>
    <w:link w:val="afc"/>
    <w:uiPriority w:val="99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список Знак"/>
    <w:basedOn w:val="a2"/>
    <w:link w:val="a"/>
    <w:rsid w:val="005A61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e">
    <w:name w:val="Свое"/>
    <w:basedOn w:val="a1"/>
    <w:link w:val="aff"/>
    <w:qFormat/>
    <w:rsid w:val="003E3740"/>
    <w:pPr>
      <w:ind w:firstLine="0"/>
      <w:jc w:val="center"/>
    </w:pPr>
    <w:rPr>
      <w:rFonts w:cs="Times New Roman"/>
      <w:b/>
      <w:bCs/>
      <w:sz w:val="24"/>
      <w:szCs w:val="24"/>
    </w:rPr>
  </w:style>
  <w:style w:type="character" w:customStyle="1" w:styleId="aff">
    <w:name w:val="Свое Знак"/>
    <w:basedOn w:val="a2"/>
    <w:link w:val="afe"/>
    <w:rsid w:val="003E3740"/>
    <w:rPr>
      <w:rFonts w:ascii="Times New Roman" w:hAnsi="Times New Roman" w:cs="Times New Roman"/>
      <w:b/>
      <w:bCs/>
      <w:sz w:val="24"/>
      <w:szCs w:val="24"/>
    </w:rPr>
  </w:style>
  <w:style w:type="paragraph" w:styleId="aff0">
    <w:name w:val="TOC Heading"/>
    <w:basedOn w:val="1"/>
    <w:next w:val="a1"/>
    <w:uiPriority w:val="39"/>
    <w:unhideWhenUsed/>
    <w:qFormat/>
    <w:rsid w:val="00600FB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rsid w:val="00600FB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25">
    <w:name w:val="toc 2"/>
    <w:basedOn w:val="a1"/>
    <w:next w:val="a1"/>
    <w:autoRedefine/>
    <w:uiPriority w:val="39"/>
    <w:semiHidden/>
    <w:unhideWhenUsed/>
    <w:qFormat/>
    <w:rsid w:val="00CB6954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17">
    <w:name w:val="toc 1"/>
    <w:basedOn w:val="a1"/>
    <w:next w:val="a1"/>
    <w:autoRedefine/>
    <w:uiPriority w:val="39"/>
    <w:unhideWhenUsed/>
    <w:qFormat/>
    <w:rsid w:val="006E79CF"/>
    <w:pPr>
      <w:tabs>
        <w:tab w:val="right" w:leader="dot" w:pos="9639"/>
      </w:tabs>
      <w:spacing w:after="100" w:line="276" w:lineRule="auto"/>
      <w:ind w:firstLine="0"/>
      <w:jc w:val="left"/>
    </w:pPr>
    <w:rPr>
      <w:rFonts w:eastAsiaTheme="minorEastAsia" w:cs="Times New Roman"/>
      <w:noProof/>
      <w:sz w:val="24"/>
      <w:szCs w:val="24"/>
    </w:rPr>
  </w:style>
  <w:style w:type="paragraph" w:styleId="33">
    <w:name w:val="toc 3"/>
    <w:basedOn w:val="a1"/>
    <w:next w:val="a1"/>
    <w:autoRedefine/>
    <w:uiPriority w:val="39"/>
    <w:unhideWhenUsed/>
    <w:qFormat/>
    <w:rsid w:val="00CB6954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numbering" w:customStyle="1" w:styleId="26">
    <w:name w:val="Нет списка2"/>
    <w:next w:val="a4"/>
    <w:uiPriority w:val="99"/>
    <w:semiHidden/>
    <w:unhideWhenUsed/>
    <w:rsid w:val="00D25F4C"/>
  </w:style>
  <w:style w:type="character" w:customStyle="1" w:styleId="apple-converted-space">
    <w:name w:val="apple-converted-space"/>
    <w:basedOn w:val="a2"/>
    <w:rsid w:val="00D25F4C"/>
  </w:style>
  <w:style w:type="character" w:customStyle="1" w:styleId="keyworddef">
    <w:name w:val="keyword_def"/>
    <w:basedOn w:val="a2"/>
    <w:rsid w:val="00D25F4C"/>
  </w:style>
  <w:style w:type="character" w:customStyle="1" w:styleId="keyword">
    <w:name w:val="keyword"/>
    <w:basedOn w:val="a2"/>
    <w:rsid w:val="00D25F4C"/>
  </w:style>
  <w:style w:type="character" w:styleId="aff1">
    <w:name w:val="FollowedHyperlink"/>
    <w:basedOn w:val="a2"/>
    <w:uiPriority w:val="99"/>
    <w:semiHidden/>
    <w:unhideWhenUsed/>
    <w:rsid w:val="00D25F4C"/>
    <w:rPr>
      <w:color w:val="800080"/>
      <w:u w:val="single"/>
    </w:rPr>
  </w:style>
  <w:style w:type="character" w:customStyle="1" w:styleId="texample">
    <w:name w:val="texample"/>
    <w:basedOn w:val="a2"/>
    <w:rsid w:val="00D25F4C"/>
  </w:style>
  <w:style w:type="paragraph" w:styleId="HTML">
    <w:name w:val="HTML Preformatted"/>
    <w:basedOn w:val="a1"/>
    <w:link w:val="HTML0"/>
    <w:uiPriority w:val="99"/>
    <w:semiHidden/>
    <w:unhideWhenUsed/>
    <w:rsid w:val="00D2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25F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E2C05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2"/>
    <w:uiPriority w:val="22"/>
    <w:qFormat/>
    <w:rsid w:val="000E2C05"/>
    <w:rPr>
      <w:b/>
      <w:bCs/>
    </w:rPr>
  </w:style>
  <w:style w:type="character" w:styleId="aff3">
    <w:name w:val="Emphasis"/>
    <w:basedOn w:val="a2"/>
    <w:uiPriority w:val="20"/>
    <w:qFormat/>
    <w:rsid w:val="000E2C05"/>
    <w:rPr>
      <w:i/>
      <w:iCs/>
    </w:rPr>
  </w:style>
  <w:style w:type="paragraph" w:customStyle="1" w:styleId="Heading1">
    <w:name w:val="Heading 1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298" w:firstLine="0"/>
      <w:jc w:val="left"/>
      <w:outlineLvl w:val="0"/>
    </w:pPr>
    <w:rPr>
      <w:rFonts w:eastAsiaTheme="minorEastAsia" w:cs="Times New Roman"/>
      <w:b/>
      <w:bCs/>
      <w:sz w:val="49"/>
      <w:szCs w:val="49"/>
      <w:lang w:eastAsia="ru-RU"/>
    </w:rPr>
  </w:style>
  <w:style w:type="paragraph" w:customStyle="1" w:styleId="Heading2">
    <w:name w:val="Heading 2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943" w:hanging="645"/>
      <w:jc w:val="left"/>
      <w:outlineLvl w:val="1"/>
    </w:pPr>
    <w:rPr>
      <w:rFonts w:eastAsiaTheme="minorEastAsia" w:cs="Times New Roman"/>
      <w:b/>
      <w:bCs/>
      <w:szCs w:val="28"/>
      <w:lang w:eastAsia="ru-RU"/>
    </w:rPr>
  </w:style>
  <w:style w:type="paragraph" w:customStyle="1" w:styleId="Heading3">
    <w:name w:val="Heading 3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1015" w:hanging="717"/>
      <w:jc w:val="left"/>
      <w:outlineLvl w:val="2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Heading4">
    <w:name w:val="Heading 4"/>
    <w:basedOn w:val="a1"/>
    <w:uiPriority w:val="1"/>
    <w:qFormat/>
    <w:rsid w:val="00CF6DBF"/>
    <w:pPr>
      <w:widowControl w:val="0"/>
      <w:autoSpaceDE w:val="0"/>
      <w:autoSpaceDN w:val="0"/>
      <w:adjustRightInd w:val="0"/>
      <w:spacing w:before="282" w:line="240" w:lineRule="auto"/>
      <w:ind w:left="596" w:hanging="298"/>
      <w:jc w:val="left"/>
      <w:outlineLvl w:val="3"/>
    </w:pPr>
    <w:rPr>
      <w:rFonts w:eastAsiaTheme="minorEastAsia" w:cs="Times New Roman"/>
      <w:b/>
      <w:bCs/>
      <w:sz w:val="20"/>
      <w:szCs w:val="20"/>
      <w:lang w:eastAsia="ru-RU"/>
    </w:rPr>
  </w:style>
  <w:style w:type="paragraph" w:customStyle="1" w:styleId="TableParagraph">
    <w:name w:val="Table Paragraph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291">
          <w:marLeft w:val="363"/>
          <w:marRight w:val="363"/>
          <w:marTop w:val="363"/>
          <w:marBottom w:val="363"/>
          <w:divBdr>
            <w:top w:val="single" w:sz="12" w:space="6" w:color="888888"/>
            <w:left w:val="none" w:sz="0" w:space="0" w:color="auto"/>
            <w:bottom w:val="single" w:sz="4" w:space="6" w:color="D8D8D8"/>
            <w:right w:val="none" w:sz="0" w:space="0" w:color="auto"/>
          </w:divBdr>
        </w:div>
        <w:div w:id="2016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89">
          <w:marLeft w:val="363"/>
          <w:marRight w:val="363"/>
          <w:marTop w:val="363"/>
          <w:marBottom w:val="363"/>
          <w:divBdr>
            <w:top w:val="single" w:sz="12" w:space="6" w:color="888888"/>
            <w:left w:val="none" w:sz="0" w:space="0" w:color="auto"/>
            <w:bottom w:val="single" w:sz="4" w:space="6" w:color="D8D8D8"/>
            <w:right w:val="none" w:sz="0" w:space="0" w:color="auto"/>
          </w:divBdr>
        </w:div>
      </w:divsChild>
    </w:div>
    <w:div w:id="777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4612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22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13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074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64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940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362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65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820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13" Type="http://schemas.openxmlformats.org/officeDocument/2006/relationships/hyperlink" Target="mailto:schac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perforce.com/perforce/downloads/component.html" TargetMode="External"/><Relationship Id="rId14" Type="http://schemas.openxmlformats.org/officeDocument/2006/relationships/hyperlink" Target="mailto:schaco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6AEE8-87E1-48D4-8988-9358D41D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36</Pages>
  <Words>9226</Words>
  <Characters>52590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60</cp:revision>
  <dcterms:created xsi:type="dcterms:W3CDTF">2014-12-04T09:36:00Z</dcterms:created>
  <dcterms:modified xsi:type="dcterms:W3CDTF">2014-12-13T09:12:00Z</dcterms:modified>
</cp:coreProperties>
</file>