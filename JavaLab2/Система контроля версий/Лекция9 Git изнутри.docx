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80" w:rsidRDefault="008F5F19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r w:rsidRPr="008F5F19">
        <w:fldChar w:fldCharType="begin"/>
      </w:r>
      <w:r w:rsidR="00027191" w:rsidRPr="00BF1C0A">
        <w:instrText xml:space="preserve"> TOC \o "1-3" \h \z \u </w:instrText>
      </w:r>
      <w:r w:rsidRPr="008F5F19">
        <w:fldChar w:fldCharType="separate"/>
      </w:r>
      <w:hyperlink w:anchor="_Toc406248453" w:history="1">
        <w:r w:rsidR="005C5F80" w:rsidRPr="007C3AF5">
          <w:rPr>
            <w:rStyle w:val="af9"/>
          </w:rPr>
          <w:t>Лекция 9. Git изнутри</w:t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54" w:history="1">
        <w:r w:rsidRPr="007C3AF5">
          <w:rPr>
            <w:rStyle w:val="af9"/>
          </w:rPr>
          <w:t>Сантехника</w:t>
        </w:r>
        <w:r w:rsidRPr="007C3AF5">
          <w:rPr>
            <w:rStyle w:val="af9"/>
            <w:spacing w:val="27"/>
          </w:rPr>
          <w:t xml:space="preserve"> </w:t>
        </w:r>
        <w:r w:rsidRPr="007C3AF5">
          <w:rPr>
            <w:rStyle w:val="af9"/>
          </w:rPr>
          <w:t>и</w:t>
        </w:r>
        <w:r w:rsidRPr="007C3AF5">
          <w:rPr>
            <w:rStyle w:val="af9"/>
            <w:spacing w:val="28"/>
          </w:rPr>
          <w:t xml:space="preserve"> </w:t>
        </w:r>
        <w:r w:rsidRPr="007C3AF5">
          <w:rPr>
            <w:rStyle w:val="af9"/>
          </w:rPr>
          <w:t>фарфор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55" w:history="1">
        <w:r w:rsidRPr="007C3AF5">
          <w:rPr>
            <w:rStyle w:val="af9"/>
          </w:rPr>
          <w:t>Объекты</w:t>
        </w:r>
        <w:r w:rsidRPr="007C3AF5">
          <w:rPr>
            <w:rStyle w:val="af9"/>
            <w:spacing w:val="18"/>
          </w:rPr>
          <w:t xml:space="preserve"> </w:t>
        </w:r>
        <w:r w:rsidRPr="007C3AF5">
          <w:rPr>
            <w:rStyle w:val="af9"/>
          </w:rPr>
          <w:t>в</w:t>
        </w:r>
        <w:r w:rsidRPr="007C3AF5">
          <w:rPr>
            <w:rStyle w:val="af9"/>
            <w:spacing w:val="18"/>
          </w:rPr>
          <w:t xml:space="preserve"> </w:t>
        </w:r>
        <w:r w:rsidRPr="007C3AF5">
          <w:rPr>
            <w:rStyle w:val="af9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56" w:history="1">
        <w:r w:rsidRPr="007C3AF5">
          <w:rPr>
            <w:rStyle w:val="af9"/>
          </w:rPr>
          <w:t>Объекты-деревья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57" w:history="1">
        <w:r w:rsidRPr="007C3AF5">
          <w:rPr>
            <w:rStyle w:val="af9"/>
          </w:rPr>
          <w:t>Объекты-коммиты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58" w:history="1">
        <w:r w:rsidRPr="007C3AF5">
          <w:rPr>
            <w:rStyle w:val="af9"/>
          </w:rPr>
          <w:t>Хранение</w:t>
        </w:r>
        <w:r w:rsidRPr="007C3AF5">
          <w:rPr>
            <w:rStyle w:val="af9"/>
            <w:spacing w:val="-22"/>
          </w:rPr>
          <w:t xml:space="preserve"> </w:t>
        </w:r>
        <w:r w:rsidRPr="007C3AF5">
          <w:rPr>
            <w:rStyle w:val="af9"/>
            <w:spacing w:val="-2"/>
          </w:rPr>
          <w:t>объектов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59" w:history="1">
        <w:r w:rsidRPr="007C3AF5">
          <w:rPr>
            <w:rStyle w:val="af9"/>
          </w:rPr>
          <w:t>Ссылки</w:t>
        </w:r>
        <w:r w:rsidRPr="007C3AF5">
          <w:rPr>
            <w:rStyle w:val="af9"/>
            <w:spacing w:val="16"/>
          </w:rPr>
          <w:t xml:space="preserve"> </w:t>
        </w:r>
        <w:r w:rsidRPr="007C3AF5">
          <w:rPr>
            <w:rStyle w:val="af9"/>
          </w:rPr>
          <w:t>в</w:t>
        </w:r>
        <w:r w:rsidRPr="007C3AF5">
          <w:rPr>
            <w:rStyle w:val="af9"/>
            <w:spacing w:val="17"/>
          </w:rPr>
          <w:t xml:space="preserve"> </w:t>
        </w:r>
        <w:r w:rsidRPr="007C3AF5">
          <w:rPr>
            <w:rStyle w:val="af9"/>
          </w:rPr>
          <w:t>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60" w:history="1">
        <w:r w:rsidRPr="007C3AF5">
          <w:rPr>
            <w:rStyle w:val="af9"/>
          </w:rPr>
          <w:t>HEAD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61" w:history="1">
        <w:r w:rsidRPr="007C3AF5">
          <w:rPr>
            <w:rStyle w:val="af9"/>
          </w:rPr>
          <w:t>Метки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62" w:history="1">
        <w:r w:rsidRPr="007C3AF5">
          <w:rPr>
            <w:rStyle w:val="af9"/>
          </w:rPr>
          <w:t>Ссылки</w:t>
        </w:r>
        <w:r w:rsidRPr="007C3AF5">
          <w:rPr>
            <w:rStyle w:val="af9"/>
            <w:spacing w:val="-11"/>
          </w:rPr>
          <w:t xml:space="preserve"> </w:t>
        </w:r>
        <w:r w:rsidRPr="007C3AF5">
          <w:rPr>
            <w:rStyle w:val="af9"/>
          </w:rPr>
          <w:t>на</w:t>
        </w:r>
        <w:r w:rsidRPr="007C3AF5">
          <w:rPr>
            <w:rStyle w:val="af9"/>
            <w:spacing w:val="-11"/>
          </w:rPr>
          <w:t xml:space="preserve"> </w:t>
        </w:r>
        <w:r w:rsidRPr="007C3AF5">
          <w:rPr>
            <w:rStyle w:val="af9"/>
            <w:spacing w:val="-2"/>
          </w:rPr>
          <w:t>удалённые</w:t>
        </w:r>
        <w:r w:rsidRPr="007C3AF5">
          <w:rPr>
            <w:rStyle w:val="af9"/>
            <w:spacing w:val="-11"/>
          </w:rPr>
          <w:t xml:space="preserve"> </w:t>
        </w:r>
        <w:r w:rsidRPr="007C3AF5">
          <w:rPr>
            <w:rStyle w:val="af9"/>
          </w:rPr>
          <w:t>ветки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63" w:history="1">
        <w:r w:rsidRPr="007C3AF5">
          <w:rPr>
            <w:rStyle w:val="af9"/>
          </w:rPr>
          <w:t>Pack-файлы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64" w:history="1">
        <w:r w:rsidRPr="007C3AF5">
          <w:rPr>
            <w:rStyle w:val="af9"/>
          </w:rPr>
          <w:t>Спецификации</w:t>
        </w:r>
        <w:r w:rsidRPr="007C3AF5">
          <w:rPr>
            <w:rStyle w:val="af9"/>
            <w:spacing w:val="58"/>
          </w:rPr>
          <w:t xml:space="preserve"> </w:t>
        </w:r>
        <w:r w:rsidRPr="007C3AF5">
          <w:rPr>
            <w:rStyle w:val="af9"/>
          </w:rPr>
          <w:t>ссылок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65" w:history="1">
        <w:r w:rsidRPr="007C3AF5">
          <w:rPr>
            <w:rStyle w:val="af9"/>
          </w:rPr>
          <w:t>Спецификации</w:t>
        </w:r>
        <w:r w:rsidRPr="007C3AF5">
          <w:rPr>
            <w:rStyle w:val="af9"/>
            <w:spacing w:val="-12"/>
          </w:rPr>
          <w:t xml:space="preserve"> </w:t>
        </w:r>
        <w:r w:rsidRPr="007C3AF5">
          <w:rPr>
            <w:rStyle w:val="af9"/>
          </w:rPr>
          <w:t>ссылок</w:t>
        </w:r>
        <w:r w:rsidRPr="007C3AF5">
          <w:rPr>
            <w:rStyle w:val="af9"/>
            <w:spacing w:val="-12"/>
          </w:rPr>
          <w:t xml:space="preserve"> </w:t>
        </w:r>
        <w:r w:rsidRPr="007C3AF5">
          <w:rPr>
            <w:rStyle w:val="af9"/>
          </w:rPr>
          <w:t>для</w:t>
        </w:r>
        <w:r w:rsidRPr="007C3AF5">
          <w:rPr>
            <w:rStyle w:val="af9"/>
            <w:spacing w:val="-12"/>
          </w:rPr>
          <w:t xml:space="preserve"> </w:t>
        </w:r>
        <w:r w:rsidRPr="007C3AF5">
          <w:rPr>
            <w:rStyle w:val="af9"/>
            <w:spacing w:val="-2"/>
          </w:rPr>
          <w:t>команды</w:t>
        </w:r>
        <w:r w:rsidRPr="007C3AF5">
          <w:rPr>
            <w:rStyle w:val="af9"/>
            <w:spacing w:val="-12"/>
          </w:rPr>
          <w:t xml:space="preserve"> </w:t>
        </w:r>
        <w:r w:rsidRPr="007C3AF5">
          <w:rPr>
            <w:rStyle w:val="af9"/>
          </w:rPr>
          <w:t>push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66" w:history="1">
        <w:r w:rsidRPr="007C3AF5">
          <w:rPr>
            <w:rStyle w:val="af9"/>
          </w:rPr>
          <w:t>Удаление</w:t>
        </w:r>
        <w:r w:rsidRPr="007C3AF5">
          <w:rPr>
            <w:rStyle w:val="af9"/>
            <w:spacing w:val="-20"/>
          </w:rPr>
          <w:t xml:space="preserve"> </w:t>
        </w:r>
        <w:r w:rsidRPr="007C3AF5">
          <w:rPr>
            <w:rStyle w:val="af9"/>
          </w:rPr>
          <w:t>ссылок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67" w:history="1">
        <w:r w:rsidRPr="007C3AF5">
          <w:rPr>
            <w:rStyle w:val="af9"/>
          </w:rPr>
          <w:t>Протоколы</w:t>
        </w:r>
        <w:r w:rsidRPr="007C3AF5">
          <w:rPr>
            <w:rStyle w:val="af9"/>
            <w:spacing w:val="53"/>
          </w:rPr>
          <w:t xml:space="preserve"> </w:t>
        </w:r>
        <w:r w:rsidRPr="007C3AF5">
          <w:rPr>
            <w:rStyle w:val="af9"/>
          </w:rPr>
          <w:t>передачи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68" w:history="1">
        <w:r w:rsidRPr="007C3AF5">
          <w:rPr>
            <w:rStyle w:val="af9"/>
          </w:rPr>
          <w:t>Тупой</w:t>
        </w:r>
        <w:r w:rsidRPr="007C3AF5">
          <w:rPr>
            <w:rStyle w:val="af9"/>
            <w:spacing w:val="-18"/>
          </w:rPr>
          <w:t xml:space="preserve"> </w:t>
        </w:r>
        <w:r w:rsidRPr="007C3AF5">
          <w:rPr>
            <w:rStyle w:val="af9"/>
            <w:spacing w:val="-2"/>
          </w:rPr>
          <w:t>протокол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69" w:history="1">
        <w:r w:rsidRPr="007C3AF5">
          <w:rPr>
            <w:rStyle w:val="af9"/>
          </w:rPr>
          <w:t>Умный</w:t>
        </w:r>
        <w:r w:rsidRPr="007C3AF5">
          <w:rPr>
            <w:rStyle w:val="af9"/>
            <w:spacing w:val="-15"/>
          </w:rPr>
          <w:t xml:space="preserve"> </w:t>
        </w:r>
        <w:r w:rsidRPr="007C3AF5">
          <w:rPr>
            <w:rStyle w:val="af9"/>
            <w:spacing w:val="-2"/>
          </w:rPr>
          <w:t>протокол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70" w:history="1">
        <w:r w:rsidRPr="007C3AF5">
          <w:rPr>
            <w:rStyle w:val="af9"/>
          </w:rPr>
          <w:t>Обслуживание</w:t>
        </w:r>
        <w:r w:rsidRPr="007C3AF5">
          <w:rPr>
            <w:rStyle w:val="af9"/>
            <w:spacing w:val="34"/>
          </w:rPr>
          <w:t xml:space="preserve"> </w:t>
        </w:r>
        <w:r w:rsidRPr="007C3AF5">
          <w:rPr>
            <w:rStyle w:val="af9"/>
          </w:rPr>
          <w:t>и</w:t>
        </w:r>
        <w:r w:rsidRPr="007C3AF5">
          <w:rPr>
            <w:rStyle w:val="af9"/>
            <w:spacing w:val="34"/>
          </w:rPr>
          <w:t xml:space="preserve"> </w:t>
        </w:r>
        <w:r w:rsidRPr="007C3AF5">
          <w:rPr>
            <w:rStyle w:val="af9"/>
          </w:rPr>
          <w:t>восстановление</w:t>
        </w:r>
        <w:r w:rsidRPr="007C3AF5">
          <w:rPr>
            <w:rStyle w:val="af9"/>
            <w:spacing w:val="35"/>
          </w:rPr>
          <w:t xml:space="preserve"> </w:t>
        </w:r>
        <w:r w:rsidRPr="007C3AF5">
          <w:rPr>
            <w:rStyle w:val="af9"/>
          </w:rPr>
          <w:t>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71" w:history="1">
        <w:r w:rsidRPr="007C3AF5">
          <w:rPr>
            <w:rStyle w:val="af9"/>
          </w:rPr>
          <w:t>Обслуживание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72" w:history="1">
        <w:r w:rsidRPr="007C3AF5">
          <w:rPr>
            <w:rStyle w:val="af9"/>
          </w:rPr>
          <w:t>Восстановление</w:t>
        </w:r>
        <w:r w:rsidRPr="007C3AF5">
          <w:rPr>
            <w:rStyle w:val="af9"/>
            <w:spacing w:val="-27"/>
          </w:rPr>
          <w:t xml:space="preserve"> </w:t>
        </w:r>
        <w:r w:rsidRPr="007C3AF5">
          <w:rPr>
            <w:rStyle w:val="af9"/>
          </w:rPr>
          <w:t>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73" w:history="1">
        <w:r w:rsidRPr="007C3AF5">
          <w:rPr>
            <w:rStyle w:val="af9"/>
          </w:rPr>
          <w:t>Удаление</w:t>
        </w:r>
        <w:r w:rsidRPr="007C3AF5">
          <w:rPr>
            <w:rStyle w:val="af9"/>
            <w:spacing w:val="-22"/>
          </w:rPr>
          <w:t xml:space="preserve"> </w:t>
        </w:r>
        <w:r w:rsidRPr="007C3AF5">
          <w:rPr>
            <w:rStyle w:val="af9"/>
            <w:spacing w:val="-2"/>
          </w:rPr>
          <w:t>объектов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5C5F80" w:rsidRDefault="005C5F80" w:rsidP="007953F1">
      <w:pPr>
        <w:pStyle w:val="17"/>
        <w:spacing w:after="0" w:line="360" w:lineRule="auto"/>
        <w:rPr>
          <w:rFonts w:asciiTheme="minorHAnsi" w:hAnsiTheme="minorHAnsi" w:cstheme="minorBidi"/>
          <w:sz w:val="22"/>
          <w:szCs w:val="22"/>
          <w:lang w:eastAsia="ru-RU"/>
        </w:rPr>
      </w:pPr>
      <w:hyperlink w:anchor="_Toc406248474" w:history="1">
        <w:r w:rsidRPr="007C3AF5">
          <w:rPr>
            <w:rStyle w:val="af9"/>
            <w:spacing w:val="-1"/>
          </w:rPr>
          <w:t>Итоги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_Toc406248474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027191" w:rsidRPr="00BF1C0A" w:rsidRDefault="008F5F19" w:rsidP="007953F1">
      <w:pPr>
        <w:tabs>
          <w:tab w:val="right" w:leader="dot" w:pos="9923"/>
        </w:tabs>
        <w:ind w:firstLine="0"/>
        <w:rPr>
          <w:rFonts w:eastAsiaTheme="majorEastAsia" w:cs="Times New Roman"/>
          <w:bCs/>
          <w:sz w:val="24"/>
          <w:szCs w:val="24"/>
        </w:rPr>
      </w:pPr>
      <w:r w:rsidRPr="00BF1C0A">
        <w:rPr>
          <w:rFonts w:cs="Times New Roman"/>
          <w:sz w:val="24"/>
          <w:szCs w:val="24"/>
        </w:rPr>
        <w:fldChar w:fldCharType="end"/>
      </w:r>
      <w:r w:rsidR="00027191" w:rsidRPr="00BF1C0A">
        <w:rPr>
          <w:rFonts w:cs="Times New Roman"/>
          <w:sz w:val="24"/>
          <w:szCs w:val="24"/>
        </w:rPr>
        <w:br w:type="page"/>
      </w:r>
    </w:p>
    <w:p w:rsidR="001C64B4" w:rsidRDefault="00021696" w:rsidP="0021494F">
      <w:pPr>
        <w:pStyle w:val="1"/>
        <w:tabs>
          <w:tab w:val="right" w:leader="dot" w:pos="9923"/>
        </w:tabs>
        <w:spacing w:before="0"/>
        <w:ind w:firstLine="0"/>
      </w:pPr>
      <w:bookmarkStart w:id="0" w:name="_Toc406248453"/>
      <w:r w:rsidRPr="00BF1C0A">
        <w:rPr>
          <w:rFonts w:cs="Times New Roman"/>
          <w:szCs w:val="24"/>
        </w:rPr>
        <w:lastRenderedPageBreak/>
        <w:t xml:space="preserve">Лекция </w:t>
      </w:r>
      <w:r w:rsidR="00D8354D" w:rsidRPr="00D8354D">
        <w:rPr>
          <w:rFonts w:cs="Times New Roman"/>
          <w:szCs w:val="24"/>
        </w:rPr>
        <w:t>9</w:t>
      </w:r>
      <w:r w:rsidR="0007497F" w:rsidRPr="00BF1C0A">
        <w:rPr>
          <w:rFonts w:cs="Times New Roman"/>
          <w:szCs w:val="24"/>
        </w:rPr>
        <w:t xml:space="preserve">. </w:t>
      </w:r>
      <w:r w:rsidR="00D8354D" w:rsidRPr="00D8354D">
        <w:t>Git изнутри</w:t>
      </w:r>
      <w:bookmarkEnd w:id="0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Вы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2"/>
        </w:rPr>
        <w:t>могли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прочитать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почти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всю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книгу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перед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тем,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приступить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этой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2"/>
        </w:rPr>
        <w:t>главе,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2"/>
        </w:rPr>
        <w:t>могли</w:t>
      </w:r>
      <w:r w:rsidRPr="0021494F">
        <w:rPr>
          <w:b w:val="0"/>
          <w:spacing w:val="29"/>
          <w:w w:val="99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часть.</w:t>
      </w:r>
      <w:r w:rsidRPr="0021494F">
        <w:rPr>
          <w:b w:val="0"/>
          <w:spacing w:val="34"/>
        </w:rPr>
        <w:t xml:space="preserve"> </w:t>
      </w:r>
      <w:r w:rsidRPr="0021494F">
        <w:rPr>
          <w:b w:val="0"/>
          <w:spacing w:val="-2"/>
        </w:rPr>
        <w:t>Так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2"/>
        </w:rPr>
        <w:t>иначе,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данной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3"/>
        </w:rPr>
        <w:t>главе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рассматриваются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внутренние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процессы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</w:rPr>
        <w:t>особенности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реализации.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мой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взгляд,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изучение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этих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вещей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основа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понимания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того,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  <w:spacing w:val="-3"/>
        </w:rPr>
        <w:t>насколько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полезный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мощный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инструмент.</w:t>
      </w:r>
      <w:r w:rsidRPr="0021494F">
        <w:rPr>
          <w:b w:val="0"/>
          <w:spacing w:val="40"/>
        </w:rPr>
        <w:t xml:space="preserve"> </w:t>
      </w:r>
      <w:r w:rsidRPr="0021494F">
        <w:rPr>
          <w:b w:val="0"/>
          <w:spacing w:val="-6"/>
        </w:rPr>
        <w:t>Хотя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некоторые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утверждают,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изложение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материал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может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сбить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новичков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толку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оказаться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них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неоправданно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сложным.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</w:rPr>
        <w:t>Именно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поэтому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эта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3"/>
        </w:rPr>
        <w:t>глава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отнесена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конец,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давая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возможность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заинтересованным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освоить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её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>раньше,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сомневающимся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позже.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Итак,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приступим.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Во-первых,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напомню,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сути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контентно-адресуемая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файловая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1"/>
        </w:rPr>
        <w:t>система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пользовательским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СУВ-интерфейсом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поверх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неё.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Довольно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скоро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станет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понятнее,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5"/>
        </w:rPr>
        <w:t>значит.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На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заре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развития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(примерно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до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версии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1.5),</w:t>
      </w:r>
      <w:r w:rsidRPr="0021494F">
        <w:rPr>
          <w:b w:val="0"/>
          <w:spacing w:val="32"/>
        </w:rPr>
        <w:t xml:space="preserve"> </w:t>
      </w:r>
      <w:r w:rsidRPr="0021494F">
        <w:rPr>
          <w:b w:val="0"/>
        </w:rPr>
        <w:t>интерфейс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был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значительно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сложнее,</w:t>
      </w:r>
      <w:r w:rsidRPr="0021494F">
        <w:rPr>
          <w:b w:val="0"/>
          <w:spacing w:val="23"/>
          <w:w w:val="99"/>
        </w:rPr>
        <w:t xml:space="preserve"> </w:t>
      </w:r>
      <w:r w:rsidRPr="0021494F">
        <w:rPr>
          <w:b w:val="0"/>
          <w:spacing w:val="-2"/>
        </w:rPr>
        <w:t>поскольку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был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5"/>
        </w:rPr>
        <w:t>похож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интерфейс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доступа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файловой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системе,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чем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законченную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1"/>
        </w:rPr>
        <w:t>СУВ.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За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последние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3"/>
        </w:rPr>
        <w:t>годы,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интерфейс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значительно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улучшился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удобству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уступает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аналогам;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</w:rPr>
        <w:t>у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некоторых,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тем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менее,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тех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пор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сохранился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стереотип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о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2"/>
        </w:rPr>
        <w:t>том,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интерфейс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у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чересчур</w:t>
      </w:r>
      <w:r w:rsidRPr="0021494F">
        <w:rPr>
          <w:b w:val="0"/>
          <w:spacing w:val="35"/>
          <w:w w:val="99"/>
        </w:rPr>
        <w:t xml:space="preserve"> </w:t>
      </w:r>
      <w:r w:rsidRPr="0021494F">
        <w:rPr>
          <w:b w:val="0"/>
          <w:spacing w:val="-1"/>
        </w:rPr>
        <w:t>сложный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труден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изучения.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Контентно-адресуемая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файловая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система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основа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Git,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очень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интересна,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именно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её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  <w:spacing w:val="-1"/>
        </w:rPr>
        <w:t>сначала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рассмотрим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этой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главе;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далее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6"/>
        </w:rPr>
        <w:t>будут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рассмотрены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транспортные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механизмы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инструменты</w:t>
      </w:r>
      <w:r w:rsidRPr="0021494F">
        <w:rPr>
          <w:b w:val="0"/>
          <w:spacing w:val="87"/>
          <w:w w:val="99"/>
        </w:rPr>
        <w:t xml:space="preserve"> </w:t>
      </w:r>
      <w:r w:rsidRPr="0021494F">
        <w:rPr>
          <w:b w:val="0"/>
          <w:spacing w:val="-1"/>
        </w:rPr>
        <w:t>обслуживания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репозитория,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которыми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вам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своё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время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возможно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придётся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столкнуться.</w:t>
      </w:r>
    </w:p>
    <w:p w:rsidR="0021494F" w:rsidRPr="00EA2693" w:rsidRDefault="0021494F" w:rsidP="000823AC">
      <w:pPr>
        <w:pStyle w:val="1"/>
      </w:pPr>
      <w:bookmarkStart w:id="1" w:name="Сантехника и фарфор"/>
      <w:bookmarkStart w:id="2" w:name="bookmark266"/>
      <w:bookmarkStart w:id="3" w:name="_Toc406248454"/>
      <w:bookmarkEnd w:id="1"/>
      <w:bookmarkEnd w:id="2"/>
      <w:r w:rsidRPr="00EA2693">
        <w:t>Сантехника</w:t>
      </w:r>
      <w:r w:rsidRPr="00EA2693">
        <w:rPr>
          <w:spacing w:val="27"/>
        </w:rPr>
        <w:t xml:space="preserve"> </w:t>
      </w:r>
      <w:r w:rsidRPr="00EA2693">
        <w:t>и</w:t>
      </w:r>
      <w:r w:rsidRPr="00EA2693">
        <w:rPr>
          <w:spacing w:val="28"/>
        </w:rPr>
        <w:t xml:space="preserve"> </w:t>
      </w:r>
      <w:r w:rsidRPr="00EA2693">
        <w:t>фарфор</w:t>
      </w:r>
      <w:bookmarkEnd w:id="3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этой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книге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было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описано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пользоваться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используя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примерно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три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десятка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3"/>
        </w:rPr>
        <w:t>команд,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  <w:spacing w:val="-1"/>
        </w:rPr>
        <w:t>например,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checkout,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branch,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remote</w:t>
      </w:r>
      <w:r w:rsidRPr="0021494F">
        <w:rPr>
          <w:b w:val="0"/>
          <w:spacing w:val="-9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5"/>
        </w:rPr>
        <w:t>т.п.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сначала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был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скорее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инструментарием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 xml:space="preserve">создания СУВ, </w:t>
      </w:r>
      <w:r w:rsidRPr="0021494F">
        <w:rPr>
          <w:b w:val="0"/>
        </w:rPr>
        <w:t>чем</w:t>
      </w:r>
      <w:r w:rsidRPr="0021494F">
        <w:rPr>
          <w:b w:val="0"/>
          <w:spacing w:val="-1"/>
        </w:rPr>
        <w:t xml:space="preserve"> СУВ </w:t>
      </w:r>
      <w:r w:rsidRPr="0021494F">
        <w:rPr>
          <w:b w:val="0"/>
          <w:spacing w:val="-2"/>
        </w:rPr>
        <w:t>удобной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"/>
        </w:rPr>
        <w:t xml:space="preserve"> пользователей, </w:t>
      </w:r>
      <w:r w:rsidRPr="0021494F">
        <w:rPr>
          <w:b w:val="0"/>
        </w:rPr>
        <w:t>в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нём</w:t>
      </w:r>
      <w:r w:rsidRPr="0021494F">
        <w:rPr>
          <w:b w:val="0"/>
          <w:spacing w:val="-1"/>
        </w:rPr>
        <w:t xml:space="preserve"> полно </w:t>
      </w:r>
      <w:r w:rsidRPr="0021494F">
        <w:rPr>
          <w:b w:val="0"/>
          <w:spacing w:val="-3"/>
        </w:rPr>
        <w:t>команд,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выполняющих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  <w:spacing w:val="-2"/>
        </w:rPr>
        <w:t>низкоуровневые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операции,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спроектированы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так,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было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2"/>
        </w:rPr>
        <w:t>использовать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79"/>
          <w:w w:val="99"/>
        </w:rPr>
        <w:t xml:space="preserve"> </w:t>
      </w:r>
      <w:r w:rsidRPr="0021494F">
        <w:rPr>
          <w:b w:val="0"/>
          <w:spacing w:val="-2"/>
        </w:rPr>
        <w:t>цепочку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стиле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UNIX,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2"/>
        </w:rPr>
        <w:t>использовать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сценариях.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Эти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правило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называют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1"/>
        </w:rPr>
        <w:t>служебными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(«plumbing»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трубопровод),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ориентированные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2"/>
        </w:rPr>
        <w:t>пользователя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называют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  <w:spacing w:val="-1"/>
        </w:rPr>
        <w:t>пользовательскими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(«porcelain»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фарфор).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Первые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восемь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3"/>
        </w:rPr>
        <w:t>глав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</w:rPr>
        <w:t>книги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были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посвящены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практически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пользовательским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командам.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данной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3"/>
        </w:rPr>
        <w:t>главе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рассматриваются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именно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низкоуровневые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служебные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команды,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дающие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  <w:spacing w:val="-2"/>
        </w:rPr>
        <w:t>контроль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над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внутренними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процессами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показывающие,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работает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1"/>
        </w:rPr>
        <w:t>почему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  <w:spacing w:val="-1"/>
        </w:rPr>
        <w:t>работает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так,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иначе.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Предполагается,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6"/>
        </w:rPr>
        <w:t>будут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lastRenderedPageBreak/>
        <w:t>использоваться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напрямую</w:t>
      </w:r>
      <w:r w:rsidR="00EA2693" w:rsidRPr="00EA2693">
        <w:rPr>
          <w:b w:val="0"/>
          <w:spacing w:val="-1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командной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строки,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6"/>
        </w:rPr>
        <w:t>будут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служить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качестве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строительных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3"/>
        </w:rPr>
        <w:t>блоков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новых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3"/>
        </w:rPr>
        <w:t>команд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37"/>
          <w:w w:val="99"/>
        </w:rPr>
        <w:t xml:space="preserve"> </w:t>
      </w:r>
      <w:r w:rsidRPr="0021494F">
        <w:rPr>
          <w:b w:val="0"/>
          <w:spacing w:val="-1"/>
        </w:rPr>
        <w:t>пользовательских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сценариев.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5"/>
        </w:rPr>
        <w:t>Когда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выполняете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36"/>
        </w:rPr>
        <w:t xml:space="preserve"> </w:t>
      </w:r>
      <w:r w:rsidRPr="0021494F">
        <w:rPr>
          <w:b w:val="0"/>
        </w:rPr>
        <w:t>init</w:t>
      </w:r>
      <w:r w:rsidRPr="0021494F">
        <w:rPr>
          <w:b w:val="0"/>
          <w:spacing w:val="-8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2"/>
        </w:rPr>
        <w:t>новом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существовавшем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ранее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каталоге,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создаёт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2"/>
        </w:rPr>
        <w:t>подкаталог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1"/>
        </w:rPr>
        <w:t>.git,</w:t>
      </w:r>
      <w:r w:rsidRPr="0021494F">
        <w:rPr>
          <w:b w:val="0"/>
          <w:spacing w:val="3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3"/>
        </w:rPr>
        <w:t>котором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1"/>
        </w:rPr>
        <w:t>располагается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1"/>
        </w:rPr>
        <w:t>почти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1"/>
        </w:rPr>
        <w:t>всё,</w:t>
      </w:r>
      <w:r w:rsidRPr="0021494F">
        <w:rPr>
          <w:b w:val="0"/>
          <w:spacing w:val="33"/>
        </w:rPr>
        <w:t xml:space="preserve"> </w:t>
      </w:r>
      <w:r w:rsidRPr="0021494F">
        <w:rPr>
          <w:b w:val="0"/>
        </w:rPr>
        <w:t>чем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2"/>
        </w:rPr>
        <w:t>заправляет.</w:t>
      </w:r>
      <w:r w:rsidRPr="0021494F">
        <w:rPr>
          <w:b w:val="0"/>
        </w:rPr>
        <w:t xml:space="preserve"> Если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1"/>
        </w:rPr>
        <w:t>требуется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  <w:spacing w:val="-1"/>
        </w:rPr>
        <w:t>выполнить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резервное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копирование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клонирование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репозитория,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достаточно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2"/>
        </w:rPr>
        <w:t>скопировать</w:t>
      </w:r>
      <w:r w:rsidRPr="0021494F">
        <w:rPr>
          <w:b w:val="0"/>
          <w:spacing w:val="87"/>
          <w:w w:val="99"/>
        </w:rPr>
        <w:t xml:space="preserve"> </w:t>
      </w:r>
      <w:r w:rsidRPr="0021494F">
        <w:rPr>
          <w:b w:val="0"/>
          <w:spacing w:val="-1"/>
        </w:rPr>
        <w:t>всего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лишь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2"/>
        </w:rPr>
        <w:t>один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5"/>
        </w:rPr>
        <w:t>каталог,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получить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почти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всё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необходимое.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данная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3"/>
        </w:rPr>
        <w:t>глава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почти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>полностью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посвящена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содержимому.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Вот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выглядит: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5372" type="#_x0000_t202" style="width:416.45pt;height:154.4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77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ls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HEAD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70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branches/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config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description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hooks/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7382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index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info/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w w:val="95"/>
                      <w:sz w:val="16"/>
                      <w:szCs w:val="16"/>
                    </w:rPr>
                    <w:t>objects/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refs/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Там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могут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быть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другие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файлы,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непосредственно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1"/>
        </w:rPr>
        <w:t>после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47"/>
        </w:rPr>
        <w:t xml:space="preserve"> </w:t>
      </w:r>
      <w:r w:rsidRPr="0021494F">
        <w:rPr>
          <w:b w:val="0"/>
        </w:rPr>
        <w:t>init</w:t>
      </w:r>
      <w:r w:rsidRPr="0021494F">
        <w:rPr>
          <w:b w:val="0"/>
          <w:spacing w:val="-90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увидите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именно</w:t>
      </w:r>
      <w:r w:rsidRPr="0021494F">
        <w:rPr>
          <w:b w:val="0"/>
          <w:spacing w:val="25"/>
          <w:w w:val="99"/>
        </w:rPr>
        <w:t xml:space="preserve"> </w:t>
      </w:r>
      <w:r w:rsidRPr="0021494F">
        <w:rPr>
          <w:b w:val="0"/>
          <w:spacing w:val="-1"/>
        </w:rPr>
        <w:t>это.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Каталог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branches</w:t>
      </w:r>
      <w:r w:rsidRPr="0021494F">
        <w:rPr>
          <w:b w:val="0"/>
          <w:spacing w:val="-93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используется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новыми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версиями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Git,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description</w:t>
      </w:r>
      <w:r w:rsidRPr="0021494F">
        <w:rPr>
          <w:b w:val="0"/>
          <w:spacing w:val="-94"/>
        </w:rPr>
        <w:t xml:space="preserve"> </w:t>
      </w:r>
      <w:r w:rsidRPr="0021494F">
        <w:rPr>
          <w:b w:val="0"/>
          <w:spacing w:val="-1"/>
        </w:rPr>
        <w:t>требуется</w:t>
      </w:r>
      <w:r w:rsidRPr="0021494F">
        <w:rPr>
          <w:b w:val="0"/>
          <w:spacing w:val="29"/>
          <w:w w:val="99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программе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GitWeb,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них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стоит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обращать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особого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 xml:space="preserve">внимания. </w:t>
      </w:r>
      <w:r w:rsidRPr="0021494F">
        <w:rPr>
          <w:b w:val="0"/>
        </w:rPr>
        <w:t>Файл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config</w:t>
      </w:r>
      <w:r w:rsidRPr="0021494F">
        <w:rPr>
          <w:b w:val="0"/>
          <w:spacing w:val="-93"/>
        </w:rPr>
        <w:t xml:space="preserve"> </w:t>
      </w:r>
      <w:r w:rsidRPr="0021494F">
        <w:rPr>
          <w:b w:val="0"/>
          <w:spacing w:val="-1"/>
        </w:rPr>
        <w:t>содержит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</w:rPr>
        <w:t>настройки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проекта,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каталог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info</w:t>
      </w:r>
      <w:r w:rsidRPr="0021494F">
        <w:rPr>
          <w:b w:val="0"/>
          <w:spacing w:val="-90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глобальным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фильтром,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игнорирующим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те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файлы,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хотите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поместить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.gitignore.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2"/>
        </w:rPr>
        <w:t>каталоге</w:t>
      </w:r>
      <w:r w:rsidRPr="0021494F">
        <w:rPr>
          <w:b w:val="0"/>
        </w:rPr>
        <w:t xml:space="preserve"> hooks</w:t>
      </w:r>
      <w:r w:rsidRPr="0021494F">
        <w:rPr>
          <w:b w:val="0"/>
          <w:spacing w:val="-69"/>
        </w:rPr>
        <w:t xml:space="preserve"> </w:t>
      </w:r>
      <w:r w:rsidRPr="0021494F">
        <w:rPr>
          <w:b w:val="0"/>
          <w:spacing w:val="-1"/>
        </w:rPr>
        <w:t>располагаются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клиентские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</w:rPr>
        <w:t>серверные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хуки,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подробно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рассмотренные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главе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7.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Итак,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  <w:spacing w:val="1"/>
        </w:rPr>
        <w:t>осталось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четыре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1"/>
        </w:rPr>
        <w:t>важных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1"/>
        </w:rPr>
        <w:t>элемента: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1"/>
        </w:rPr>
        <w:t>HEAD,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index</w:t>
      </w:r>
      <w:r w:rsidRPr="0021494F">
        <w:rPr>
          <w:b w:val="0"/>
          <w:spacing w:val="-4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1"/>
        </w:rPr>
        <w:t>каталоги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1"/>
        </w:rPr>
        <w:t>objects,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  <w:spacing w:val="-1"/>
        </w:rPr>
        <w:t>refs.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1"/>
        </w:rPr>
        <w:t xml:space="preserve">Это ключевые элементы </w:t>
      </w:r>
      <w:r w:rsidRPr="0021494F">
        <w:rPr>
          <w:b w:val="0"/>
        </w:rPr>
        <w:t>хранилища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Git.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 xml:space="preserve">В </w:t>
      </w:r>
      <w:r w:rsidRPr="0021494F">
        <w:rPr>
          <w:b w:val="0"/>
          <w:spacing w:val="-2"/>
        </w:rPr>
        <w:t xml:space="preserve">каталоге </w:t>
      </w:r>
      <w:r w:rsidRPr="0021494F">
        <w:rPr>
          <w:b w:val="0"/>
        </w:rPr>
        <w:t>objects</w:t>
      </w:r>
      <w:r w:rsidRPr="0021494F">
        <w:rPr>
          <w:b w:val="0"/>
          <w:spacing w:val="-71"/>
        </w:rPr>
        <w:t xml:space="preserve"> </w:t>
      </w:r>
      <w:r w:rsidRPr="0021494F">
        <w:rPr>
          <w:b w:val="0"/>
          <w:spacing w:val="-2"/>
        </w:rPr>
        <w:t>находится,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собственно,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</w:rPr>
        <w:t>база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данных,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refs</w:t>
      </w:r>
      <w:r w:rsidRPr="0021494F">
        <w:rPr>
          <w:b w:val="0"/>
          <w:spacing w:val="-89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ссылки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2"/>
        </w:rPr>
        <w:t>объекты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3"/>
        </w:rPr>
        <w:t>коммитов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этой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базе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(ветки).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HEAD</w:t>
      </w:r>
      <w:r w:rsidRPr="0021494F">
        <w:rPr>
          <w:b w:val="0"/>
          <w:spacing w:val="-90"/>
        </w:rPr>
        <w:t xml:space="preserve"> </w:t>
      </w:r>
      <w:r w:rsidRPr="0021494F">
        <w:rPr>
          <w:b w:val="0"/>
          <w:spacing w:val="-1"/>
        </w:rPr>
        <w:t>указывает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текущую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5"/>
        </w:rPr>
        <w:t>ветку,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файле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index</w:t>
      </w:r>
      <w:r w:rsidRPr="0021494F">
        <w:rPr>
          <w:b w:val="0"/>
          <w:spacing w:val="-78"/>
        </w:rPr>
        <w:t xml:space="preserve"> </w:t>
      </w:r>
      <w:r w:rsidRPr="0021494F">
        <w:rPr>
          <w:b w:val="0"/>
        </w:rPr>
        <w:t>хранится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информация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индекса.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последующих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разделах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элементы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6"/>
        </w:rPr>
        <w:t>будут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рассмотрены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подробно.</w:t>
      </w:r>
    </w:p>
    <w:p w:rsidR="0021494F" w:rsidRPr="00EA2693" w:rsidRDefault="0021494F" w:rsidP="000823AC">
      <w:pPr>
        <w:pStyle w:val="1"/>
      </w:pPr>
      <w:bookmarkStart w:id="4" w:name="Объекты в Git"/>
      <w:bookmarkStart w:id="5" w:name="bookmark267"/>
      <w:bookmarkStart w:id="6" w:name="_Toc406248455"/>
      <w:bookmarkEnd w:id="4"/>
      <w:bookmarkEnd w:id="5"/>
      <w:r w:rsidRPr="00EA2693">
        <w:t>Объекты</w:t>
      </w:r>
      <w:r w:rsidRPr="00EA2693">
        <w:rPr>
          <w:spacing w:val="18"/>
        </w:rPr>
        <w:t xml:space="preserve"> </w:t>
      </w:r>
      <w:r w:rsidRPr="00EA2693">
        <w:t>в</w:t>
      </w:r>
      <w:r w:rsidRPr="00EA2693">
        <w:rPr>
          <w:spacing w:val="18"/>
        </w:rPr>
        <w:t xml:space="preserve"> </w:t>
      </w:r>
      <w:r w:rsidRPr="00EA2693">
        <w:t>Git</w:t>
      </w:r>
      <w:bookmarkEnd w:id="6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Git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контентно-адресуемая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файловая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система.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Здорово.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означает?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означает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  <w:spacing w:val="-1"/>
        </w:rPr>
        <w:t>это,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своей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основе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простое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хранилище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ключ-значение.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Можно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добавить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5"/>
        </w:rPr>
        <w:t>туда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любое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1"/>
        </w:rPr>
        <w:t>содержимое,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ответ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выдан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2"/>
        </w:rPr>
        <w:t>ключ,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3"/>
        </w:rPr>
        <w:t>которому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содержимое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извлечь.</w:t>
      </w:r>
      <w:r w:rsidRPr="0021494F">
        <w:rPr>
          <w:b w:val="0"/>
        </w:rPr>
        <w:t xml:space="preserve"> Для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>примера,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  <w:spacing w:val="-1"/>
        </w:rPr>
        <w:t>воспользоваться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  <w:spacing w:val="-1"/>
        </w:rPr>
        <w:t>служебной</w:t>
      </w:r>
      <w:r w:rsidRPr="0021494F">
        <w:rPr>
          <w:b w:val="0"/>
          <w:spacing w:val="-28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  <w:spacing w:val="-1"/>
        </w:rPr>
        <w:t>hash-object,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3"/>
        </w:rPr>
        <w:t>которая</w:t>
      </w:r>
      <w:r w:rsidRPr="0021494F">
        <w:rPr>
          <w:b w:val="0"/>
          <w:spacing w:val="-28"/>
        </w:rPr>
        <w:t xml:space="preserve"> </w:t>
      </w:r>
      <w:r w:rsidRPr="0021494F">
        <w:rPr>
          <w:b w:val="0"/>
          <w:spacing w:val="-1"/>
        </w:rPr>
        <w:t>добавляет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каталог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.git</w:t>
      </w:r>
      <w:r w:rsidRPr="0021494F">
        <w:rPr>
          <w:b w:val="0"/>
          <w:spacing w:val="-7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возвращает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ключ.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начала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создадим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новый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Git-репозиторий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убедимся,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каталог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objects</w:t>
      </w:r>
      <w:r w:rsidRPr="0021494F">
        <w:rPr>
          <w:b w:val="0"/>
          <w:spacing w:val="-79"/>
        </w:rPr>
        <w:t xml:space="preserve"> </w:t>
      </w:r>
      <w:r w:rsidRPr="0021494F">
        <w:rPr>
          <w:b w:val="0"/>
        </w:rPr>
        <w:t>пуст: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71" type="#_x0000_t202" style="width:416.45pt;height:96.8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mkdir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cd</w:t>
                  </w:r>
                  <w:r w:rsidRPr="0021494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Initialized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empty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/tmp/test/.git/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find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.git/objects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.git/objects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70" type="#_x0000_t202" style="width:416.45pt;height:71.1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.git/objects/info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.git/objects/pack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find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.git/objects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-type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Git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проинициализировал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каталог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objects</w:t>
      </w:r>
      <w:r w:rsidRPr="0021494F">
        <w:rPr>
          <w:b w:val="0"/>
          <w:spacing w:val="-9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создал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нём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подкаталоги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pack</w:t>
      </w:r>
      <w:r w:rsidRPr="0021494F">
        <w:rPr>
          <w:b w:val="0"/>
          <w:spacing w:val="-9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info,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пока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  <w:spacing w:val="-1"/>
        </w:rPr>
        <w:t>без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файлов.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добавим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кое-какое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текстовое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содержимое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базу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Git’а: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69" type="#_x0000_t202" style="width:416.45pt;height:31.2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33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'test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content'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hash-object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-w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--stdin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d670460b4b4aece5915caf5c68d12f560a9fe3e4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Ключ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-w</w:t>
      </w:r>
      <w:r w:rsidRPr="0021494F">
        <w:rPr>
          <w:b w:val="0"/>
          <w:spacing w:val="-56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hash-object</w:t>
      </w:r>
      <w:r w:rsidRPr="0021494F">
        <w:rPr>
          <w:b w:val="0"/>
          <w:spacing w:val="-56"/>
        </w:rPr>
        <w:t xml:space="preserve"> </w:t>
      </w:r>
      <w:r w:rsidRPr="0021494F">
        <w:rPr>
          <w:b w:val="0"/>
          <w:spacing w:val="-3"/>
        </w:rPr>
        <w:t>указывает,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2"/>
        </w:rPr>
        <w:t>объект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сохранить,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2"/>
        </w:rPr>
        <w:t>иначе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  <w:spacing w:val="-3"/>
        </w:rPr>
        <w:t>команда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просто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выведет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ключ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всё.</w:t>
      </w:r>
      <w:r w:rsidRPr="0021494F">
        <w:rPr>
          <w:b w:val="0"/>
        </w:rPr>
        <w:t xml:space="preserve"> </w:t>
      </w:r>
      <w:r w:rsidRPr="0021494F">
        <w:rPr>
          <w:b w:val="0"/>
          <w:spacing w:val="-3"/>
        </w:rPr>
        <w:t>Флаг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--stdin</w:t>
      </w:r>
      <w:r w:rsidRPr="0021494F">
        <w:rPr>
          <w:b w:val="0"/>
          <w:spacing w:val="-92"/>
        </w:rPr>
        <w:t xml:space="preserve"> </w:t>
      </w:r>
      <w:r w:rsidRPr="0021494F">
        <w:rPr>
          <w:b w:val="0"/>
          <w:spacing w:val="-3"/>
        </w:rPr>
        <w:t>указывает,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считать</w:t>
      </w:r>
      <w:r w:rsidR="00EA2693" w:rsidRPr="00EA2693">
        <w:rPr>
          <w:b w:val="0"/>
          <w:spacing w:val="-1"/>
        </w:rPr>
        <w:t xml:space="preserve"> </w:t>
      </w:r>
      <w:r w:rsidRPr="0021494F">
        <w:rPr>
          <w:b w:val="0"/>
        </w:rPr>
        <w:t>со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стандартного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ввода,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противном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hash-object</w:t>
      </w:r>
      <w:r w:rsidRPr="0021494F">
        <w:rPr>
          <w:b w:val="0"/>
          <w:spacing w:val="-93"/>
        </w:rPr>
        <w:t xml:space="preserve"> </w:t>
      </w:r>
      <w:r w:rsidRPr="0021494F">
        <w:rPr>
          <w:b w:val="0"/>
          <w:spacing w:val="-1"/>
        </w:rPr>
        <w:t>ожидает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имя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файла.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  <w:spacing w:val="-2"/>
        </w:rPr>
        <w:t>Вывод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  <w:spacing w:val="-1"/>
        </w:rPr>
        <w:t>40-символьная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контрольная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сумма.</w:t>
      </w:r>
      <w:r w:rsidRPr="0021494F">
        <w:rPr>
          <w:b w:val="0"/>
        </w:rPr>
        <w:t xml:space="preserve"> </w:t>
      </w:r>
      <w:r w:rsidRPr="0021494F">
        <w:rPr>
          <w:b w:val="0"/>
          <w:spacing w:val="43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хеш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контрольная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2"/>
        </w:rPr>
        <w:t>сумма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содержимого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31"/>
          <w:w w:val="99"/>
        </w:rPr>
        <w:t xml:space="preserve"> </w:t>
      </w:r>
      <w:r w:rsidRPr="0021494F">
        <w:rPr>
          <w:b w:val="0"/>
          <w:spacing w:val="-2"/>
        </w:rPr>
        <w:t>заголовка,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рассмотрен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позднее.</w:t>
      </w:r>
      <w:r w:rsidRPr="0021494F">
        <w:rPr>
          <w:b w:val="0"/>
        </w:rPr>
        <w:t xml:space="preserve"> </w:t>
      </w:r>
      <w:r w:rsidRPr="0021494F">
        <w:rPr>
          <w:b w:val="0"/>
          <w:spacing w:val="39"/>
        </w:rPr>
        <w:t xml:space="preserve"> </w:t>
      </w:r>
      <w:r w:rsidRPr="0021494F">
        <w:rPr>
          <w:b w:val="0"/>
          <w:spacing w:val="-2"/>
        </w:rPr>
        <w:t>Теперь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увидеть,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5"/>
        </w:rPr>
        <w:t>каком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виде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6"/>
        </w:rPr>
        <w:t>будут</w:t>
      </w:r>
      <w:r w:rsidRPr="0021494F">
        <w:rPr>
          <w:b w:val="0"/>
          <w:spacing w:val="83"/>
          <w:w w:val="99"/>
        </w:rPr>
        <w:t xml:space="preserve"> </w:t>
      </w:r>
      <w:r w:rsidRPr="0021494F">
        <w:rPr>
          <w:b w:val="0"/>
          <w:spacing w:val="-1"/>
        </w:rPr>
        <w:t>сохранены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ваши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данные: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68" type="#_x0000_t202" style="width:416.45pt;height:38.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find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-type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.git/objects/d6/70460b4b4aece5915caf5c68d12f560a9fe3e4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каталоге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objects</w:t>
      </w:r>
      <w:r w:rsidRPr="0021494F">
        <w:rPr>
          <w:b w:val="0"/>
          <w:spacing w:val="-55"/>
        </w:rPr>
        <w:t xml:space="preserve"> </w:t>
      </w:r>
      <w:r w:rsidRPr="0021494F">
        <w:rPr>
          <w:b w:val="0"/>
          <w:spacing w:val="-1"/>
        </w:rPr>
        <w:t>появился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файл.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начальное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внутреннее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представление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2"/>
        </w:rPr>
        <w:t>один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единицу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хранения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именем,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являющимся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контрольной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суммой</w:t>
      </w:r>
      <w:r w:rsidRPr="0021494F">
        <w:rPr>
          <w:b w:val="0"/>
          <w:spacing w:val="27"/>
          <w:w w:val="99"/>
        </w:rPr>
        <w:t xml:space="preserve"> </w:t>
      </w:r>
      <w:r w:rsidRPr="0021494F">
        <w:rPr>
          <w:b w:val="0"/>
          <w:spacing w:val="-1"/>
        </w:rPr>
        <w:t>содержимого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2"/>
        </w:rPr>
        <w:t>заголовка.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Первые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символа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SHA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определяют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подкаталог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файла,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остальные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</w:rPr>
        <w:t>38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собственно,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имя.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Получить обратно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содержимое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объекта можно</w:t>
      </w:r>
      <w:r w:rsidRPr="0021494F">
        <w:rPr>
          <w:b w:val="0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</w:rPr>
        <w:t xml:space="preserve"> cat-file.</w:t>
      </w:r>
      <w:r w:rsidRPr="0021494F">
        <w:rPr>
          <w:b w:val="0"/>
          <w:spacing w:val="28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</w:rPr>
        <w:t xml:space="preserve"> своеобразный</w:t>
      </w:r>
      <w:r w:rsidRPr="0021494F">
        <w:rPr>
          <w:b w:val="0"/>
          <w:spacing w:val="29"/>
          <w:w w:val="99"/>
        </w:rPr>
        <w:t xml:space="preserve"> </w:t>
      </w:r>
      <w:r w:rsidRPr="0021494F">
        <w:rPr>
          <w:b w:val="0"/>
          <w:spacing w:val="-1"/>
        </w:rPr>
        <w:t>швейцарский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армейский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нож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проверки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Git.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2"/>
        </w:rPr>
        <w:t>Ключ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-p</w:t>
      </w:r>
      <w:r w:rsidRPr="0021494F">
        <w:rPr>
          <w:b w:val="0"/>
          <w:spacing w:val="-74"/>
        </w:rPr>
        <w:t xml:space="preserve"> </w:t>
      </w:r>
      <w:r w:rsidRPr="0021494F">
        <w:rPr>
          <w:b w:val="0"/>
          <w:spacing w:val="-1"/>
        </w:rPr>
        <w:t>означает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автоматическое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  <w:spacing w:val="-1"/>
        </w:rPr>
        <w:t>определение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типа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содержимого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вывод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содержимого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печать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удобном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виде: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67" type="#_x0000_t202" style="width:416.45pt;height:29.8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d670460b4b4aece5915caf5c68d12f560a9fe3e4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content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умеете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добавлять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извлекать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обратно.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9"/>
        </w:rPr>
        <w:t>То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самое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1"/>
        </w:rPr>
        <w:t>делать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файлами.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Рассмотрим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пример.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Наиболее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простой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контроль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версий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</w:rPr>
        <w:t>осуществить,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создав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сохранив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базе: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66" type="#_x0000_t202" style="width:416.45pt;height:48.9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'version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1'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hash-object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-w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83baae61804e65cc73a7201a7252750c76066a30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lastRenderedPageBreak/>
        <w:t>Теперь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изменим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сохраним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базе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раз: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65" type="#_x0000_t202" style="width:416.45pt;height:46.6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'version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2'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hash-object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-w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1f7a7a472abf3dd9643fd615f6da379c4acb3e3a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базе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содержатся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две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версии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test.txt,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самый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первый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сохранённый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  <w:spacing w:val="-2"/>
        </w:rPr>
        <w:t>объект: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64" type="#_x0000_t202" style="width:416.45pt;height:82.2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find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-type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.git/objects/1f/7a7a472abf3dd9643fd615f6da379c4acb3e3a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.git/objects/83/baae61804e65cc73a7201a7252750c76066a30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.git/objects/d6/70460b4b4aece5915caf5c68d12f560a9fe3e4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откатить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первой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версии: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63" type="#_x0000_t202" style="width:416.45pt;height:49.6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83baae61804e65cc73a7201a7252750c76066a30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6808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cat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test.txt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version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или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второй: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62" type="#_x0000_t202" style="width:416.45pt;height:49.1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1f7a7a472abf3dd9643fd615f6da379c4acb3e3a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6808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cat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test.txt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version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3"/>
        </w:rPr>
        <w:t>Однако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запоминать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2"/>
        </w:rPr>
        <w:t>хеш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каждой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версии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неудобно,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тому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теряется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само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имя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файла,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  <w:spacing w:val="-1"/>
        </w:rPr>
        <w:t>сохраняется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лишь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содержимое.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2"/>
        </w:rPr>
        <w:t>Объекты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3"/>
        </w:rPr>
        <w:t>такого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типа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называют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блобами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(англ.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binary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large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</w:rPr>
        <w:t>object).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Имея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объекта,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попросить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показать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нам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тип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помощью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>cat-file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-t: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61" type="#_x0000_t202" style="width:416.45pt;height:29.5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1f7a7a472abf3dd9643fd615f6da379c4acb3e3a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blob</w:t>
                  </w:r>
                </w:p>
              </w:txbxContent>
            </v:textbox>
          </v:shape>
        </w:pict>
      </w:r>
    </w:p>
    <w:p w:rsidR="0021494F" w:rsidRPr="00EA2693" w:rsidRDefault="0021494F" w:rsidP="000823AC">
      <w:pPr>
        <w:pStyle w:val="1"/>
      </w:pPr>
      <w:bookmarkStart w:id="7" w:name="Объекты-деревья"/>
      <w:bookmarkStart w:id="8" w:name="bookmark268"/>
      <w:bookmarkStart w:id="9" w:name="_Toc406248456"/>
      <w:bookmarkEnd w:id="7"/>
      <w:bookmarkEnd w:id="8"/>
      <w:r w:rsidRPr="00EA2693">
        <w:t>Объекты-деревья</w:t>
      </w:r>
      <w:bookmarkEnd w:id="9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Рассмотрим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другой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тип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деревья.</w:t>
      </w:r>
      <w:r w:rsidRPr="0021494F">
        <w:rPr>
          <w:b w:val="0"/>
          <w:spacing w:val="37"/>
        </w:rPr>
        <w:t xml:space="preserve"> </w:t>
      </w:r>
      <w:r w:rsidRPr="0021494F">
        <w:rPr>
          <w:b w:val="0"/>
        </w:rPr>
        <w:t>Они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решают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проблему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хранения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имён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</w:rPr>
        <w:t>файлов,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позволяют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хранить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группы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файлов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 xml:space="preserve">вместе. 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1"/>
        </w:rPr>
        <w:t>Система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хранения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27"/>
          <w:w w:val="99"/>
        </w:rPr>
        <w:t xml:space="preserve"> </w:t>
      </w:r>
      <w:r w:rsidRPr="0021494F">
        <w:rPr>
          <w:b w:val="0"/>
          <w:spacing w:val="-1"/>
        </w:rPr>
        <w:t>подобна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файловым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системам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UNIX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упрощённом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 xml:space="preserve">виде. 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Содержимое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хранится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объектах-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</w:rPr>
        <w:t>деревьях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блобах,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соответствует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записи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каталога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ФС,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блоб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менее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соответствует</w:t>
      </w:r>
      <w:r w:rsidRPr="0021494F">
        <w:rPr>
          <w:b w:val="0"/>
          <w:spacing w:val="33"/>
          <w:w w:val="99"/>
        </w:rPr>
        <w:t xml:space="preserve"> </w:t>
      </w:r>
      <w:r w:rsidRPr="0021494F">
        <w:rPr>
          <w:b w:val="0"/>
        </w:rPr>
        <w:t>inode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содержимому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файла.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Объект-дерево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может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содержать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одну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записей,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каждая</w:t>
      </w:r>
      <w:r w:rsidR="00EA2693" w:rsidRPr="00EA2693">
        <w:rPr>
          <w:b w:val="0"/>
          <w:spacing w:val="-1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3"/>
        </w:rPr>
        <w:t>которых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представляет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собой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набор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хеша,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соответствующего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3"/>
        </w:rPr>
        <w:t>блобу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5"/>
        </w:rPr>
        <w:t>поддереву,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1"/>
        </w:rPr>
        <w:t>режима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доступа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5"/>
        </w:rPr>
        <w:t>файлу,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типа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имени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файла.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Например,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проекте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simplegit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момент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1"/>
        </w:rPr>
        <w:t>написания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выглядит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так: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group id="_x0000_s25357" style="width:416.45pt;height:70.5pt;mso-position-horizontal-relative:char;mso-position-vertical-relative:line" coordsize="8329,1613" o:allowincell="f">
            <v:shape id="_x0000_s25358" style="position:absolute;width:8329;height:1613;mso-position-horizontal-relative:page;mso-position-vertical-relative:page" coordsize="8329,1613" o:allowincell="f" path="m,1613hhl8328,1613,8328,,,,,1613xe" fillcolor="#e5e5e5" stroked="f">
              <v:path arrowok="t"/>
            </v:shape>
            <v:shape id="_x0000_s25359" type="#_x0000_t202" style="position:absolute;left:179;top:377;width:4975;height:898;mso-position-horizontal-relative:page;mso-position-vertical-relative:page" o:allowincell="f" filled="f" stroked="f">
              <v:textbox inset="0,0,0,0">
                <w:txbxContent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21494F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cat-file</w:t>
                    </w:r>
                    <w:r w:rsidRPr="0021494F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-p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master^{tree}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100644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blob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a906cb2a4a904a152e80877d4088654daad0c859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100644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blob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8f94139338f9404f26296befa88755fc2598c289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040000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tree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99f1a6d12cb4b6f19c8655fca46c3ecf317074e0</w:t>
                    </w:r>
                  </w:p>
                </w:txbxContent>
              </v:textbox>
            </v:shape>
            <v:shape id="_x0000_s25360" type="#_x0000_t202" style="position:absolute;left:5727;top:623;width:766;height:652;mso-position-horizontal-relative:page;mso-position-vertical-relative:page" o:allowincell="f" filled="f" stroked="f">
              <v:textbox inset="0,0,0,0">
                <w:txbxContent>
                  <w:p w:rsidR="00EA2693" w:rsidRDefault="00EA2693" w:rsidP="0021494F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README</w:t>
                    </w:r>
                  </w:p>
                  <w:p w:rsidR="00EA2693" w:rsidRDefault="00EA2693" w:rsidP="0021494F">
                    <w:pPr>
                      <w:pStyle w:val="a9"/>
                      <w:kinsoku w:val="0"/>
                      <w:overflowPunct w:val="0"/>
                      <w:spacing w:before="1" w:line="246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Rakefile</w:t>
                    </w:r>
                    <w:r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lib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Запись</w:t>
      </w:r>
      <w:r w:rsidRPr="0021494F">
        <w:rPr>
          <w:b w:val="0"/>
          <w:spacing w:val="-28"/>
        </w:rPr>
        <w:t xml:space="preserve"> </w:t>
      </w:r>
      <w:r w:rsidRPr="0021494F">
        <w:rPr>
          <w:b w:val="0"/>
        </w:rPr>
        <w:t>masterˆ{tree}</w:t>
      </w:r>
      <w:r w:rsidRPr="0021494F">
        <w:rPr>
          <w:b w:val="0"/>
          <w:spacing w:val="-96"/>
        </w:rPr>
        <w:t xml:space="preserve"> </w:t>
      </w:r>
      <w:r w:rsidRPr="0021494F">
        <w:rPr>
          <w:b w:val="0"/>
          <w:spacing w:val="-1"/>
        </w:rPr>
        <w:t>означает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объект-дерево,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  <w:spacing w:val="-1"/>
        </w:rPr>
        <w:t>указывает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последний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3"/>
        </w:rPr>
        <w:t>коммит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master.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Заметьте,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подкаталог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lib</w:t>
      </w:r>
      <w:r w:rsidRPr="0021494F">
        <w:rPr>
          <w:b w:val="0"/>
          <w:spacing w:val="-76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блоб,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указатель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другое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дерево: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56" type="#_x0000_t202" style="width:416.45pt;height:39.7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99f1a6d12cb4b6f19c8655fca46c3ecf317074e0</w:t>
                  </w:r>
                </w:p>
                <w:p w:rsidR="00EA2693" w:rsidRPr="0021494F" w:rsidRDefault="00EA2693" w:rsidP="0021494F">
                  <w:pPr>
                    <w:pStyle w:val="a9"/>
                    <w:tabs>
                      <w:tab w:val="left" w:pos="5727"/>
                    </w:tabs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blob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47c6340d6459e05787f644c2447d2595f5d3a54b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simplegit.rb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spacing w:val="-1"/>
        </w:rPr>
        <w:t>Схематически,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данные,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хранятся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Git,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выглядят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примерно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так,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изображено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рисунке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9-1.</w:t>
      </w:r>
    </w:p>
    <w:p w:rsidR="009B4668" w:rsidRPr="009B4668" w:rsidRDefault="009B4668" w:rsidP="009B4668">
      <w:pPr>
        <w:pStyle w:val="afe"/>
        <w:rPr>
          <w:lang w:val="en-US"/>
        </w:rPr>
      </w:pPr>
      <w:r>
        <w:rPr>
          <w:noProof/>
        </w:rPr>
        <w:drawing>
          <wp:inline distT="0" distB="0" distL="0" distR="0">
            <wp:extent cx="3048000" cy="2042160"/>
            <wp:effectExtent l="19050" t="0" r="0" b="0"/>
            <wp:docPr id="1988" name="Рисунок 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94F" w:rsidRPr="00EA2693" w:rsidRDefault="0021494F" w:rsidP="00EA2693">
      <w:pPr>
        <w:pStyle w:val="afe"/>
      </w:pPr>
      <w:r w:rsidRPr="00EA2693">
        <w:rPr>
          <w:spacing w:val="-1"/>
        </w:rPr>
        <w:t>Рисунок</w:t>
      </w:r>
      <w:r w:rsidRPr="00EA2693">
        <w:rPr>
          <w:spacing w:val="33"/>
        </w:rPr>
        <w:t xml:space="preserve"> </w:t>
      </w:r>
      <w:r w:rsidRPr="00EA2693">
        <w:t>9.1:</w:t>
      </w:r>
      <w:r w:rsidRPr="00EA2693">
        <w:rPr>
          <w:spacing w:val="8"/>
        </w:rPr>
        <w:t xml:space="preserve"> </w:t>
      </w:r>
      <w:r w:rsidRPr="00EA2693">
        <w:rPr>
          <w:iCs/>
          <w:spacing w:val="-1"/>
        </w:rPr>
        <w:t>Упрощённая</w:t>
      </w:r>
      <w:r w:rsidRPr="00EA2693">
        <w:rPr>
          <w:iCs/>
          <w:spacing w:val="-6"/>
        </w:rPr>
        <w:t xml:space="preserve"> </w:t>
      </w:r>
      <w:r w:rsidRPr="00EA2693">
        <w:rPr>
          <w:iCs/>
          <w:spacing w:val="-2"/>
        </w:rPr>
        <w:t>модель</w:t>
      </w:r>
      <w:r w:rsidRPr="00EA2693">
        <w:rPr>
          <w:iCs/>
          <w:spacing w:val="-6"/>
        </w:rPr>
        <w:t xml:space="preserve"> </w:t>
      </w:r>
      <w:r w:rsidRPr="00EA2693">
        <w:rPr>
          <w:iCs/>
        </w:rPr>
        <w:t>данных</w:t>
      </w:r>
      <w:r w:rsidRPr="00EA2693">
        <w:rPr>
          <w:iCs/>
          <w:spacing w:val="-6"/>
        </w:rPr>
        <w:t xml:space="preserve"> </w:t>
      </w:r>
      <w:r w:rsidRPr="00EA2693">
        <w:rPr>
          <w:iCs/>
        </w:rPr>
        <w:t>Git.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Вручную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2"/>
        </w:rPr>
        <w:t>создавать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блобы,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деревья.</w:t>
      </w:r>
      <w:r w:rsidRPr="0021494F">
        <w:rPr>
          <w:b w:val="0"/>
          <w:spacing w:val="32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обычно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создаёт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37"/>
          <w:w w:val="99"/>
        </w:rPr>
        <w:t xml:space="preserve"> </w:t>
      </w:r>
      <w:r w:rsidRPr="0021494F">
        <w:rPr>
          <w:b w:val="0"/>
          <w:spacing w:val="-3"/>
        </w:rPr>
        <w:t>исходя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состояния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индекса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затем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сохраняет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соответствующий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объект-дерево.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Поэтому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1"/>
        </w:rPr>
        <w:t>создания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объекта-дерева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проиндексировать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2"/>
        </w:rPr>
        <w:t>какие-нибудь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файлы.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создания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  <w:spacing w:val="-1"/>
        </w:rPr>
        <w:t>индекса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2"/>
        </w:rPr>
        <w:t>одной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записи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первой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версии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text.txt,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воспользуемся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update-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1"/>
        </w:rPr>
        <w:t>index.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Данная</w:t>
      </w:r>
      <w:r w:rsidRPr="0021494F">
        <w:rPr>
          <w:b w:val="0"/>
          <w:spacing w:val="-3"/>
        </w:rPr>
        <w:t xml:space="preserve"> команда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может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искусственно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добавить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раннюю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версию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test.txt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новый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  <w:spacing w:val="-1"/>
        </w:rPr>
        <w:t>индекс.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2"/>
        </w:rPr>
        <w:t>передать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опции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--add,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5"/>
        </w:rPr>
        <w:t>т.к.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существует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индексе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(да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1"/>
        </w:rPr>
        <w:t>самого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индекса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нет),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--cacheinfo,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5"/>
        </w:rPr>
        <w:t>т.к.</w:t>
      </w:r>
      <w:r w:rsidRPr="0021494F">
        <w:rPr>
          <w:b w:val="0"/>
          <w:spacing w:val="30"/>
        </w:rPr>
        <w:t xml:space="preserve"> </w:t>
      </w:r>
      <w:r w:rsidRPr="0021494F">
        <w:rPr>
          <w:b w:val="0"/>
          <w:spacing w:val="-1"/>
        </w:rPr>
        <w:t>добавляемого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нет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рабочем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каталоге,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базе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данных.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Также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передать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режим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доступа,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хеш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имя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файла: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55" type="#_x0000_t202" style="width:416.45pt;height:32.1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370" w:right="3269" w:hanging="19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update-index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--add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--cacheinfo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83baae61804e65cc73a7201a7252750c76066a30</w:t>
                  </w:r>
                  <w:r w:rsidRPr="0021494F">
                    <w:rPr>
                      <w:rFonts w:ascii="Courier New" w:hAnsi="Courier New" w:cs="Courier New"/>
                      <w:spacing w:val="-4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режим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доступа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100644,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означает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обычный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файл.</w:t>
      </w:r>
      <w:r w:rsidRPr="0021494F">
        <w:rPr>
          <w:b w:val="0"/>
          <w:spacing w:val="-1"/>
        </w:rPr>
        <w:t xml:space="preserve"> Другие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возможные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  <w:spacing w:val="-1"/>
        </w:rPr>
        <w:t>варианты: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100755</w:t>
      </w:r>
      <w:r w:rsidRPr="0021494F">
        <w:rPr>
          <w:b w:val="0"/>
          <w:spacing w:val="-94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исполняемый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файл,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120000</w:t>
      </w:r>
      <w:r w:rsidRPr="0021494F">
        <w:rPr>
          <w:b w:val="0"/>
          <w:spacing w:val="-94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символическая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ссылка.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Режимы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доступа</w:t>
      </w:r>
      <w:r w:rsidR="00EA2693" w:rsidRPr="00EA2693">
        <w:rPr>
          <w:b w:val="0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сделаны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аналогии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 xml:space="preserve">режимами </w:t>
      </w:r>
      <w:r w:rsidRPr="0021494F">
        <w:rPr>
          <w:b w:val="0"/>
        </w:rPr>
        <w:t>доступа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UNIX,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они</w:t>
      </w:r>
      <w:r w:rsidRPr="0021494F">
        <w:rPr>
          <w:b w:val="0"/>
          <w:spacing w:val="-2"/>
        </w:rPr>
        <w:t xml:space="preserve"> гораздо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менее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гибки: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29"/>
          <w:w w:val="99"/>
        </w:rPr>
        <w:t xml:space="preserve"> </w:t>
      </w:r>
      <w:r w:rsidRPr="0021494F">
        <w:rPr>
          <w:b w:val="0"/>
        </w:rPr>
        <w:t>три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режима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единственные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доступные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файлов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(блобов)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(хотя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существуют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другие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>режимы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используемые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каталогов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подмодулей).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lastRenderedPageBreak/>
        <w:t>Теперь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воспользоваться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write-tree</w:t>
      </w:r>
      <w:r w:rsidRPr="0021494F">
        <w:rPr>
          <w:b w:val="0"/>
          <w:spacing w:val="-87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сохранения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индекса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2"/>
        </w:rPr>
        <w:t>объект-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1"/>
        </w:rPr>
        <w:t>дерево.</w:t>
      </w:r>
      <w:r w:rsidRPr="0021494F">
        <w:rPr>
          <w:b w:val="0"/>
          <w:spacing w:val="38"/>
        </w:rPr>
        <w:t xml:space="preserve"> </w:t>
      </w:r>
      <w:r w:rsidRPr="0021494F">
        <w:rPr>
          <w:b w:val="0"/>
          <w:spacing w:val="-1"/>
        </w:rPr>
        <w:t>Здесь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опция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-w</w:t>
      </w:r>
      <w:r w:rsidRPr="0021494F">
        <w:rPr>
          <w:b w:val="0"/>
          <w:spacing w:val="-65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требуется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вызов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write-tree</w:t>
      </w:r>
      <w:r w:rsidRPr="0021494F">
        <w:rPr>
          <w:b w:val="0"/>
          <w:spacing w:val="-66"/>
        </w:rPr>
        <w:t xml:space="preserve"> </w:t>
      </w:r>
      <w:r w:rsidRPr="0021494F">
        <w:rPr>
          <w:b w:val="0"/>
          <w:spacing w:val="-2"/>
        </w:rPr>
        <w:t>автоматически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создаст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объект-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состоянию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индекса,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такого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дерева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существует: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54" type="#_x0000_t202" style="width:416.45pt;height:80.6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write-tree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d8329fc1cc938780ffdd9f94e0d364e0ea74f579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d8329fc1cc938780ffdd9f94e0d364e0ea74f579</w:t>
                  </w:r>
                </w:p>
                <w:p w:rsidR="00EA2693" w:rsidRDefault="00EA2693" w:rsidP="0021494F">
                  <w:pPr>
                    <w:pStyle w:val="a9"/>
                    <w:tabs>
                      <w:tab w:val="left" w:pos="5727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100644</w:t>
                  </w:r>
                  <w:r>
                    <w:rPr>
                      <w:rFonts w:ascii="Courier New" w:hAnsi="Courier New" w:cs="Courier New"/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blob</w:t>
                  </w:r>
                  <w:r>
                    <w:rPr>
                      <w:rFonts w:ascii="Courier New" w:hAnsi="Courier New" w:cs="Courier New"/>
                      <w:spacing w:val="-2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83baae61804e65cc73a7201a7252750c76066a30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test.txt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Также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проверить,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действительно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создали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объект-дерево: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53" type="#_x0000_t202" style="width:416.45pt;height:32.6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d8329fc1cc938780ffdd9f94e0d364e0ea74f579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Создадим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новое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со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второй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версией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test.txt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одним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файлом: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52" type="#_x0000_t202" style="width:416.45pt;height:62.8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'new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file'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new.txt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update-index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update-index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--add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new.txt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индексе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содержится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новая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версия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test.txt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новый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2"/>
        </w:rPr>
        <w:t>new.txt.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Запишем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(сохранив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состояние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индекса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объект-дерево)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посмотрим,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получилось: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51" type="#_x0000_t202" style="width:416.45pt;height:88.6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write-tree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0155eb4229851634a0f03eb265b69f5a2d56f341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0155eb4229851634a0f03eb265b69f5a2d56f341</w:t>
                  </w:r>
                </w:p>
                <w:p w:rsidR="00EA2693" w:rsidRPr="0021494F" w:rsidRDefault="00EA2693" w:rsidP="0021494F">
                  <w:pPr>
                    <w:pStyle w:val="a9"/>
                    <w:tabs>
                      <w:tab w:val="left" w:pos="5727"/>
                    </w:tabs>
                    <w:kinsoku w:val="0"/>
                    <w:overflowPunct w:val="0"/>
                    <w:spacing w:before="65" w:line="325" w:lineRule="auto"/>
                    <w:ind w:left="179" w:right="183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blob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fa49b077972391ad58037050f2a75f74e3671e92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new.txt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blob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1f7a7a472abf3dd9643fd615f6da379c4acb3e3a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test.txt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Заметьте,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дереве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находятся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записи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обоих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файлов,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также,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2"/>
        </w:rPr>
        <w:t>хеш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>test.txt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хеш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«второй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версии»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(1f7a7a).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интереса,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добавим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первое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2"/>
        </w:rPr>
        <w:t>подкаталог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текущего.</w:t>
      </w:r>
      <w:r w:rsidRPr="0021494F">
        <w:rPr>
          <w:b w:val="0"/>
          <w:spacing w:val="40"/>
        </w:rPr>
        <w:t xml:space="preserve"> </w:t>
      </w:r>
      <w:r w:rsidRPr="0021494F">
        <w:rPr>
          <w:b w:val="0"/>
          <w:spacing w:val="-2"/>
        </w:rPr>
        <w:t>Зачитать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индекс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read-tree.</w:t>
      </w:r>
      <w:r w:rsidRPr="0021494F">
        <w:rPr>
          <w:b w:val="0"/>
          <w:spacing w:val="40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</w:rPr>
        <w:t>нашем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случае,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прочитать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2"/>
        </w:rPr>
        <w:t>уже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существующее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индекс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сделать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2"/>
        </w:rPr>
        <w:t>поддеревом,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использовать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опцию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--prefix: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50" type="#_x0000_t202" style="width:416.45pt;height:117.6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read-tree</w:t>
                  </w:r>
                  <w:r w:rsidRPr="0021494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--prefix=bak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d8329fc1cc938780ffdd9f94e0d364e0ea74f579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write-tree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3c4e9cd789d88d8d89c1073707c3585e41b0e614</w:t>
                  </w:r>
                </w:p>
                <w:p w:rsidR="00EA2693" w:rsidRPr="0021494F" w:rsidRDefault="00EA2693" w:rsidP="0021494F">
                  <w:pPr>
                    <w:pStyle w:val="a9"/>
                    <w:tabs>
                      <w:tab w:val="left" w:pos="5727"/>
                    </w:tabs>
                    <w:kinsoku w:val="0"/>
                    <w:overflowPunct w:val="0"/>
                    <w:spacing w:line="325" w:lineRule="auto"/>
                    <w:ind w:left="179" w:right="231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3c4e9cd789d88d8d89c1073707c3585e41b0e614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040000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d8329fc1cc938780ffdd9f94e0d364e0ea74f579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bak</w:t>
                  </w:r>
                </w:p>
                <w:p w:rsidR="00EA2693" w:rsidRPr="0021494F" w:rsidRDefault="00EA2693" w:rsidP="0021494F">
                  <w:pPr>
                    <w:pStyle w:val="a9"/>
                    <w:tabs>
                      <w:tab w:val="left" w:pos="5727"/>
                    </w:tabs>
                    <w:kinsoku w:val="0"/>
                    <w:overflowPunct w:val="0"/>
                    <w:spacing w:line="325" w:lineRule="auto"/>
                    <w:ind w:left="179" w:right="183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blob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fa49b077972391ad58037050f2a75f74e3671e92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new.txt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blob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1f7a7a472abf3dd9643fd615f6da379c4acb3e3a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test.txt</w:t>
                  </w:r>
                </w:p>
              </w:txbxContent>
            </v:textbox>
          </v:shape>
        </w:pict>
      </w:r>
    </w:p>
    <w:p w:rsidR="009B4668" w:rsidRP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lastRenderedPageBreak/>
        <w:t>Если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создали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рабочий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5"/>
        </w:rPr>
        <w:t>каталог,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соответствующий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созданному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5"/>
        </w:rPr>
        <w:t>дереву,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37"/>
          <w:w w:val="99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получили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2"/>
        </w:rPr>
        <w:t>корне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2"/>
        </w:rPr>
        <w:t>подкаталог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bak</w:t>
      </w:r>
      <w:r w:rsidRPr="0021494F">
        <w:rPr>
          <w:b w:val="0"/>
          <w:spacing w:val="-64"/>
        </w:rPr>
        <w:t xml:space="preserve"> </w:t>
      </w:r>
      <w:r w:rsidRPr="0021494F">
        <w:rPr>
          <w:b w:val="0"/>
        </w:rPr>
        <w:t>со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старой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версией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test.txt.</w:t>
      </w:r>
      <w:r w:rsidRPr="0021494F">
        <w:rPr>
          <w:b w:val="0"/>
          <w:spacing w:val="44"/>
        </w:rPr>
        <w:t xml:space="preserve"> </w:t>
      </w:r>
      <w:r w:rsidRPr="0021494F">
        <w:rPr>
          <w:b w:val="0"/>
        </w:rPr>
        <w:t>Данные,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хранит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такой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структуры,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представлены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рисунке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9-2</w:t>
      </w:r>
      <w:r w:rsidR="009B4668" w:rsidRPr="009B4668">
        <w:rPr>
          <w:b w:val="0"/>
        </w:rPr>
        <w:t>.</w:t>
      </w:r>
    </w:p>
    <w:p w:rsidR="009B4668" w:rsidRPr="009B4668" w:rsidRDefault="008B1108" w:rsidP="008B1108">
      <w:pPr>
        <w:pStyle w:val="afe"/>
      </w:pPr>
      <w:r>
        <w:rPr>
          <w:noProof/>
        </w:rPr>
        <w:drawing>
          <wp:inline distT="0" distB="0" distL="0" distR="0">
            <wp:extent cx="3048000" cy="2062480"/>
            <wp:effectExtent l="19050" t="0" r="0" b="0"/>
            <wp:docPr id="1991" name="Рисунок 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94F" w:rsidRPr="00EA2693" w:rsidRDefault="0021494F" w:rsidP="00EA2693">
      <w:pPr>
        <w:pStyle w:val="afe"/>
      </w:pPr>
      <w:r w:rsidRPr="00EA2693">
        <w:rPr>
          <w:spacing w:val="-1"/>
        </w:rPr>
        <w:t>Рисунок</w:t>
      </w:r>
      <w:r w:rsidRPr="00EA2693">
        <w:rPr>
          <w:spacing w:val="33"/>
        </w:rPr>
        <w:t xml:space="preserve"> </w:t>
      </w:r>
      <w:r w:rsidRPr="00EA2693">
        <w:t>9.2:</w:t>
      </w:r>
      <w:r w:rsidRPr="00EA2693">
        <w:rPr>
          <w:spacing w:val="9"/>
        </w:rPr>
        <w:t xml:space="preserve"> </w:t>
      </w:r>
      <w:r w:rsidRPr="00EA2693">
        <w:rPr>
          <w:iCs/>
          <w:spacing w:val="-2"/>
        </w:rPr>
        <w:t>Структура</w:t>
      </w:r>
      <w:r w:rsidRPr="00EA2693">
        <w:rPr>
          <w:iCs/>
          <w:spacing w:val="-6"/>
        </w:rPr>
        <w:t xml:space="preserve"> </w:t>
      </w:r>
      <w:r w:rsidRPr="00EA2693">
        <w:rPr>
          <w:iCs/>
        </w:rPr>
        <w:t>данных</w:t>
      </w:r>
      <w:r w:rsidRPr="00EA2693">
        <w:rPr>
          <w:iCs/>
          <w:spacing w:val="-7"/>
        </w:rPr>
        <w:t xml:space="preserve"> </w:t>
      </w:r>
      <w:r w:rsidRPr="00EA2693">
        <w:rPr>
          <w:iCs/>
        </w:rPr>
        <w:t>Git</w:t>
      </w:r>
      <w:r w:rsidRPr="00EA2693">
        <w:rPr>
          <w:iCs/>
          <w:spacing w:val="-6"/>
        </w:rPr>
        <w:t xml:space="preserve"> </w:t>
      </w:r>
      <w:r w:rsidRPr="00EA2693">
        <w:rPr>
          <w:iCs/>
        </w:rPr>
        <w:t>для</w:t>
      </w:r>
      <w:r w:rsidRPr="00EA2693">
        <w:rPr>
          <w:iCs/>
          <w:spacing w:val="-6"/>
        </w:rPr>
        <w:t xml:space="preserve"> </w:t>
      </w:r>
      <w:r w:rsidRPr="00EA2693">
        <w:rPr>
          <w:iCs/>
        </w:rPr>
        <w:t>текущего</w:t>
      </w:r>
      <w:r w:rsidRPr="00EA2693">
        <w:rPr>
          <w:iCs/>
          <w:spacing w:val="-6"/>
        </w:rPr>
        <w:t xml:space="preserve"> </w:t>
      </w:r>
      <w:r w:rsidRPr="00EA2693">
        <w:rPr>
          <w:iCs/>
        </w:rPr>
        <w:t>дерева.</w:t>
      </w:r>
    </w:p>
    <w:p w:rsidR="0021494F" w:rsidRPr="00EA2693" w:rsidRDefault="0021494F" w:rsidP="000823AC">
      <w:pPr>
        <w:pStyle w:val="1"/>
      </w:pPr>
      <w:bookmarkStart w:id="10" w:name="Объекты-коммиты"/>
      <w:bookmarkStart w:id="11" w:name="bookmark269"/>
      <w:bookmarkStart w:id="12" w:name="_Toc406248457"/>
      <w:bookmarkEnd w:id="10"/>
      <w:bookmarkEnd w:id="11"/>
      <w:r w:rsidRPr="00EA2693">
        <w:t>Объекты-коммиты</w:t>
      </w:r>
      <w:bookmarkEnd w:id="12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У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нас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три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дерева,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1"/>
        </w:rPr>
        <w:t>соответствующих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разным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состояниям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проекта,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предыдущая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1"/>
        </w:rPr>
        <w:t>проблема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необходимостью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запоминать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три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значения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SHA-1,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иметь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возможность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</w:rPr>
        <w:t>восстановить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2"/>
        </w:rPr>
        <w:t>какое-либо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этих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состояний,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решена.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2"/>
        </w:rPr>
        <w:t>тому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у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нас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нет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2"/>
        </w:rPr>
        <w:t>никакой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1"/>
        </w:rPr>
        <w:t>информации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о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2"/>
        </w:rPr>
        <w:t>том, кто,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5"/>
        </w:rPr>
        <w:t>когда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почему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сохранил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их.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Такие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основная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информация,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  <w:spacing w:val="-3"/>
        </w:rPr>
        <w:t>которая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хранится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объекте-коммите.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Для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создания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2"/>
        </w:rPr>
        <w:t>объекта-коммита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вызвать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commit-tree</w:t>
      </w:r>
      <w:r w:rsidRPr="0021494F">
        <w:rPr>
          <w:b w:val="0"/>
          <w:spacing w:val="-9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задать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2"/>
        </w:rPr>
        <w:t>нужного</w:t>
      </w:r>
      <w:r w:rsidRPr="0021494F">
        <w:rPr>
          <w:b w:val="0"/>
          <w:spacing w:val="73"/>
          <w:w w:val="99"/>
        </w:rPr>
        <w:t xml:space="preserve"> </w:t>
      </w:r>
      <w:r w:rsidRPr="0021494F">
        <w:rPr>
          <w:b w:val="0"/>
          <w:spacing w:val="-1"/>
        </w:rPr>
        <w:t>дерева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и,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необходимо,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родительские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объекты-коммиты.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начала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создадим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3"/>
        </w:rPr>
        <w:t>коммит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  <w:spacing w:val="-1"/>
        </w:rPr>
        <w:t>самого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первого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дерева: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49" type="#_x0000_t202" style="width:416.45pt;height:31.3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37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'first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commit'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commit-tree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d8329f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fdf4fc3344e67ab068f836878b6c4951e3b15f3d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Просмотреть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вновь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созданный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объект-коммит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cat-file: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48" type="#_x0000_t202" style="width:416.45pt;height:105.2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fdf4fc3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21494F">
                    <w:rPr>
                      <w:rFonts w:ascii="Courier New" w:hAnsi="Courier New" w:cs="Courier New"/>
                      <w:spacing w:val="-4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d8329fc1cc938780ffdd9f94e0d364e0ea74f579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0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1243040974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651" w:lineRule="auto"/>
                    <w:ind w:left="179" w:right="25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committer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1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1243040974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Формат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2"/>
        </w:rPr>
        <w:t>объекта-коммита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прост: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нём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указано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верхнего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уровня,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соответствующее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  <w:spacing w:val="-1"/>
        </w:rPr>
        <w:t>состоянию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проекта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некоторый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момент;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имя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автора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коммитера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берутся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полей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конфигурации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</w:rPr>
        <w:t>user.name</w:t>
      </w:r>
      <w:r w:rsidRPr="0021494F">
        <w:rPr>
          <w:b w:val="0"/>
          <w:spacing w:val="-6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user.email;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добавляется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текущая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временная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метка,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пустая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строка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1"/>
        </w:rPr>
        <w:t>затем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сообщение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коммита.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lastRenderedPageBreak/>
        <w:t>Далее,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создадим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объекта-коммита,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каждый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3"/>
        </w:rPr>
        <w:t>которых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ссылаться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предыдущий</w:t>
      </w:r>
      <w:r w:rsidRPr="0021494F">
        <w:rPr>
          <w:b w:val="0"/>
          <w:spacing w:val="85"/>
          <w:w w:val="99"/>
        </w:rPr>
        <w:t xml:space="preserve"> </w:t>
      </w:r>
      <w:r w:rsidRPr="0021494F">
        <w:rPr>
          <w:b w:val="0"/>
          <w:spacing w:val="-2"/>
        </w:rPr>
        <w:t>коммит: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47" type="#_x0000_t202" style="width:416.45pt;height:63.3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'second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commit'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commit-tree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0155eb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fdf4fc3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cac0cab538b970a37ea1e769cbbde608743bc96d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'third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commit'</w:t>
                  </w:r>
                  <w:r w:rsidRPr="0021494F">
                    <w:rPr>
                      <w:rFonts w:ascii="Courier New" w:hAnsi="Courier New" w:cs="Courier New"/>
                      <w:spacing w:val="8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commit-tree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3c4e9c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cac0cab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Каждый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трёх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объектов-коммитов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указывает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2"/>
        </w:rPr>
        <w:t>одно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состояний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 xml:space="preserve">проекта. </w:t>
      </w:r>
      <w:r w:rsidRPr="0021494F">
        <w:rPr>
          <w:b w:val="0"/>
          <w:spacing w:val="41"/>
        </w:rPr>
        <w:t xml:space="preserve"> </w:t>
      </w:r>
      <w:r w:rsidRPr="0021494F">
        <w:rPr>
          <w:b w:val="0"/>
          <w:spacing w:val="-3"/>
        </w:rPr>
        <w:t>Может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1"/>
        </w:rPr>
        <w:t>показаться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странным,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теперь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у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нас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полноценная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Git-история,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3"/>
        </w:rPr>
        <w:t>которую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посмотреть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log,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указав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хеш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последнего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коммита: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46" type="#_x0000_t202" style="width:416.45pt;height:377.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--stat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2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EA2693" w:rsidRPr="0021494F" w:rsidRDefault="00EA2693" w:rsidP="0021494F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Fri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22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18:15:24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EA2693" w:rsidRPr="0021494F" w:rsidRDefault="00EA2693" w:rsidP="0021494F">
                  <w:pPr>
                    <w:pStyle w:val="a9"/>
                    <w:tabs>
                      <w:tab w:val="left" w:pos="1996"/>
                    </w:tabs>
                    <w:kinsoku w:val="0"/>
                    <w:overflowPunct w:val="0"/>
                    <w:spacing w:before="2" w:line="490" w:lineRule="atLeast"/>
                    <w:ind w:left="275" w:right="6043" w:firstLine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third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bak/test.txt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1</w:t>
                  </w:r>
                  <w:r w:rsidRPr="0021494F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</w:p>
                <w:p w:rsidR="00EA2693" w:rsidRDefault="00EA2693" w:rsidP="0021494F">
                  <w:pPr>
                    <w:pStyle w:val="a9"/>
                    <w:widowControl w:val="0"/>
                    <w:numPr>
                      <w:ilvl w:val="0"/>
                      <w:numId w:val="8"/>
                    </w:numPr>
                    <w:tabs>
                      <w:tab w:val="left" w:pos="467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5" w:after="0" w:line="240" w:lineRule="auto"/>
                    <w:ind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127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cac0cab538b970a37ea1e769cbbde608743bc96d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3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EA2693" w:rsidRPr="0021494F" w:rsidRDefault="00EA2693" w:rsidP="0021494F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Fri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22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18:14:29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EA2693" w:rsidRPr="0021494F" w:rsidRDefault="00EA2693" w:rsidP="0021494F">
                  <w:pPr>
                    <w:pStyle w:val="a9"/>
                    <w:tabs>
                      <w:tab w:val="left" w:pos="1614"/>
                    </w:tabs>
                    <w:kinsoku w:val="0"/>
                    <w:overflowPunct w:val="0"/>
                    <w:spacing w:before="2" w:line="490" w:lineRule="atLeast"/>
                    <w:ind w:left="275" w:right="6425" w:firstLine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second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new.txt</w:t>
                  </w:r>
                  <w:r w:rsidRPr="0021494F">
                    <w:rPr>
                      <w:rFonts w:ascii="Courier New" w:hAnsi="Courier New" w:cs="Courier New"/>
                      <w:spacing w:val="8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1</w:t>
                  </w:r>
                  <w:r w:rsidRPr="0021494F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</w:p>
                <w:p w:rsidR="00EA2693" w:rsidRDefault="00EA2693" w:rsidP="0021494F">
                  <w:pPr>
                    <w:pStyle w:val="a9"/>
                    <w:tabs>
                      <w:tab w:val="left" w:pos="1614"/>
                    </w:tabs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test.txt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|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ab/>
                    <w:t>2</w:t>
                  </w:r>
                  <w:r>
                    <w:rPr>
                      <w:rFonts w:ascii="Courier New" w:hAnsi="Courier New" w:cs="Courier New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+-</w:t>
                  </w:r>
                </w:p>
                <w:p w:rsidR="00EA2693" w:rsidRDefault="00EA2693" w:rsidP="0021494F">
                  <w:pPr>
                    <w:pStyle w:val="a9"/>
                    <w:widowControl w:val="0"/>
                    <w:numPr>
                      <w:ilvl w:val="0"/>
                      <w:numId w:val="8"/>
                    </w:numPr>
                    <w:tabs>
                      <w:tab w:val="left" w:pos="467"/>
                    </w:tabs>
                    <w:suppressAutoHyphens w:val="0"/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5" w:after="0" w:line="240" w:lineRule="auto"/>
                    <w:ind w:hanging="191"/>
                    <w:jc w:val="left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126" w:line="325" w:lineRule="auto"/>
                    <w:ind w:left="179" w:right="36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fdf4fc3344e67ab068f836878b6c4951e3b15f3d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4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EA2693" w:rsidRPr="0021494F" w:rsidRDefault="00EA2693" w:rsidP="0021494F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Fri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22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18:09:34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EA2693" w:rsidRPr="0021494F" w:rsidRDefault="00EA2693" w:rsidP="0021494F">
                  <w:pPr>
                    <w:pStyle w:val="a9"/>
                    <w:tabs>
                      <w:tab w:val="left" w:pos="1614"/>
                    </w:tabs>
                    <w:kinsoku w:val="0"/>
                    <w:overflowPunct w:val="0"/>
                    <w:spacing w:before="2" w:line="490" w:lineRule="atLeast"/>
                    <w:ind w:left="275" w:right="6425" w:firstLine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ab/>
                    <w:t>1</w:t>
                  </w:r>
                  <w:r w:rsidRPr="0021494F">
                    <w:rPr>
                      <w:rFonts w:ascii="Courier New" w:hAnsi="Courier New" w:cs="Courier New"/>
                      <w:spacing w:val="-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Поразительно.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выполнили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низкоуровневые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операции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построения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истории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  <w:spacing w:val="-1"/>
        </w:rPr>
        <w:t>без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использования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высокоуровневых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интерфейсов.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существу,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именно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делает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Git,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5"/>
        </w:rPr>
        <w:t>когда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1"/>
        </w:rPr>
        <w:t>выполняются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34"/>
        </w:rPr>
        <w:t xml:space="preserve"> </w:t>
      </w:r>
      <w:r w:rsidRPr="0021494F">
        <w:rPr>
          <w:b w:val="0"/>
        </w:rPr>
        <w:t>add</w:t>
      </w:r>
      <w:r w:rsidRPr="0021494F">
        <w:rPr>
          <w:b w:val="0"/>
          <w:spacing w:val="-8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33"/>
        </w:rPr>
        <w:t xml:space="preserve"> </w:t>
      </w:r>
      <w:r w:rsidRPr="0021494F">
        <w:rPr>
          <w:b w:val="0"/>
        </w:rPr>
        <w:t>commit</w:t>
      </w:r>
      <w:r w:rsidRPr="0021494F">
        <w:rPr>
          <w:b w:val="0"/>
          <w:spacing w:val="-84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сохраняет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блобы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изменённых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файлов,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  <w:spacing w:val="-1"/>
        </w:rPr>
        <w:t>обновляет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индекс,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записывает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объекты-деревья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коммит-объекты,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ссылающиеся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объекты-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</w:rPr>
        <w:t>деревья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верхнего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уровня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предшествующие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2"/>
        </w:rPr>
        <w:t>коммиты.</w:t>
      </w:r>
      <w:r w:rsidRPr="0021494F">
        <w:rPr>
          <w:b w:val="0"/>
        </w:rPr>
        <w:t xml:space="preserve"> 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Эти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три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основных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вида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</w:rPr>
        <w:t>Git:</w:t>
      </w:r>
      <w:r w:rsidRPr="0021494F">
        <w:rPr>
          <w:b w:val="0"/>
          <w:spacing w:val="31"/>
        </w:rPr>
        <w:t xml:space="preserve"> </w:t>
      </w:r>
      <w:r w:rsidRPr="0021494F">
        <w:rPr>
          <w:b w:val="0"/>
          <w:spacing w:val="-1"/>
        </w:rPr>
        <w:t>блоб,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3"/>
        </w:rPr>
        <w:t>коммит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сначала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сохраняются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отдельные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2"/>
        </w:rPr>
        <w:t>каталоге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.git/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  <w:spacing w:val="-1"/>
        </w:rPr>
        <w:t>objects.</w:t>
      </w:r>
      <w:r w:rsidRPr="0021494F">
        <w:rPr>
          <w:b w:val="0"/>
        </w:rPr>
        <w:t xml:space="preserve"> 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Вот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объекты,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сейчас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лежат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2"/>
        </w:rPr>
        <w:t>каталоге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примером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(в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комментариях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  <w:spacing w:val="-1"/>
        </w:rPr>
        <w:t>написано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чему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объекты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соответствует):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A2693" w:rsidRPr="0021494F">
        <w:rPr>
          <w:b w:val="0"/>
        </w:rPr>
        <w:pict>
          <v:shape id="_x0000_s25345" type="#_x0000_t202" style="width:416.45pt;height:181.7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find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-type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.git/objects/01/55eb4229851634a0f03eb265b69f5a2d56f341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.git/objects/1a/410efbd13591db07496601ebc7a059dd55cfe9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.git/objects/1f/7a7a472abf3dd9643fd615f6da379c4acb3e3a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v2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.git/objects/3c/4e9cd789d88d8d89c1073707c3585e41b0e614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.git/objects/83/baae61804e65cc73a7201a7252750c76066a30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v1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.git/objects/ca/c0cab538b970a37ea1e769cbbde608743bc96d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.git/objects/d6/70460b4b4aece5915caf5c68d12f560a9fe3e4</w:t>
                  </w:r>
                  <w:r w:rsidRPr="0021494F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'test</w:t>
                  </w:r>
                  <w:r w:rsidRPr="0021494F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content'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.git/objects/d8/329fc1cc938780ffdd9f94e0d364e0ea74f579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.git/objects/fa/49b077972391ad58037050f2a75f74e3671e92</w:t>
                  </w:r>
                  <w:r w:rsidRPr="0021494F">
                    <w:rPr>
                      <w:rFonts w:ascii="Courier New" w:hAnsi="Courier New" w:cs="Courier New"/>
                      <w:spacing w:val="-3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3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new.txt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.git/objects/fd/f4fc3344e67ab068f836878b6c4951e3b15f3d</w:t>
                  </w:r>
                  <w:r>
                    <w:rPr>
                      <w:rFonts w:ascii="Courier New" w:hAnsi="Courier New" w:cs="Courier New"/>
                      <w:spacing w:val="-2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</w:t>
                  </w:r>
                  <w:r>
                    <w:rPr>
                      <w:rFonts w:ascii="Courier New" w:hAnsi="Courier New" w:cs="Courier New"/>
                      <w:spacing w:val="-2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</w:t>
                  </w:r>
                  <w:r>
                    <w:rPr>
                      <w:rFonts w:ascii="Courier New" w:hAnsi="Courier New" w:cs="Courier New"/>
                      <w:spacing w:val="-2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9B4668" w:rsidRDefault="0021494F" w:rsidP="00EA2693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w w:val="95"/>
          <w:lang w:val="en-US"/>
        </w:rPr>
      </w:pPr>
      <w:r w:rsidRPr="0021494F">
        <w:rPr>
          <w:b w:val="0"/>
        </w:rPr>
        <w:t>Если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пройти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всем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внутренним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ссылкам,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получится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граф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такой,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рисунке</w:t>
      </w:r>
      <w:r w:rsidR="00EA2693" w:rsidRPr="00EA2693">
        <w:rPr>
          <w:b w:val="0"/>
          <w:spacing w:val="-2"/>
        </w:rPr>
        <w:t xml:space="preserve"> </w:t>
      </w:r>
      <w:r w:rsidR="00EA2693" w:rsidRPr="0021494F">
        <w:rPr>
          <w:b w:val="0"/>
          <w:w w:val="95"/>
        </w:rPr>
        <w:t>9-3.</w:t>
      </w:r>
    </w:p>
    <w:p w:rsidR="008B1108" w:rsidRPr="008B1108" w:rsidRDefault="008B1108" w:rsidP="008B1108">
      <w:pPr>
        <w:pStyle w:val="afe"/>
        <w:rPr>
          <w:lang w:val="en-US"/>
        </w:rPr>
      </w:pPr>
      <w:r>
        <w:rPr>
          <w:noProof/>
        </w:rPr>
        <w:drawing>
          <wp:inline distT="0" distB="0" distL="0" distR="0">
            <wp:extent cx="3048000" cy="2184400"/>
            <wp:effectExtent l="19050" t="0" r="0" b="0"/>
            <wp:docPr id="1994" name="Рисунок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94F" w:rsidRPr="00EA2693" w:rsidRDefault="0021494F" w:rsidP="00EA2693">
      <w:pPr>
        <w:pStyle w:val="afe"/>
      </w:pPr>
      <w:r w:rsidRPr="00EA2693">
        <w:rPr>
          <w:spacing w:val="-1"/>
        </w:rPr>
        <w:t>Рисунок</w:t>
      </w:r>
      <w:r w:rsidRPr="00EA2693">
        <w:rPr>
          <w:spacing w:val="35"/>
        </w:rPr>
        <w:t xml:space="preserve"> </w:t>
      </w:r>
      <w:r w:rsidRPr="00EA2693">
        <w:t>9.3:</w:t>
      </w:r>
      <w:r w:rsidRPr="00EA2693">
        <w:rPr>
          <w:spacing w:val="8"/>
        </w:rPr>
        <w:t xml:space="preserve"> </w:t>
      </w:r>
      <w:r w:rsidRPr="00EA2693">
        <w:rPr>
          <w:iCs/>
          <w:spacing w:val="-1"/>
        </w:rPr>
        <w:t>Все</w:t>
      </w:r>
      <w:r w:rsidRPr="00EA2693">
        <w:rPr>
          <w:iCs/>
          <w:spacing w:val="-6"/>
        </w:rPr>
        <w:t xml:space="preserve"> </w:t>
      </w:r>
      <w:r w:rsidRPr="00EA2693">
        <w:rPr>
          <w:iCs/>
          <w:spacing w:val="-2"/>
        </w:rPr>
        <w:t>объекты</w:t>
      </w:r>
      <w:r w:rsidRPr="00EA2693">
        <w:rPr>
          <w:iCs/>
          <w:spacing w:val="-5"/>
        </w:rPr>
        <w:t xml:space="preserve"> </w:t>
      </w:r>
      <w:r w:rsidRPr="00EA2693">
        <w:rPr>
          <w:iCs/>
        </w:rPr>
        <w:t>в</w:t>
      </w:r>
      <w:r w:rsidRPr="00EA2693">
        <w:rPr>
          <w:iCs/>
          <w:spacing w:val="-6"/>
        </w:rPr>
        <w:t xml:space="preserve"> </w:t>
      </w:r>
      <w:r w:rsidRPr="00EA2693">
        <w:rPr>
          <w:iCs/>
          <w:spacing w:val="-1"/>
        </w:rPr>
        <w:t>репозитории</w:t>
      </w:r>
      <w:r w:rsidRPr="00EA2693">
        <w:rPr>
          <w:iCs/>
          <w:spacing w:val="-5"/>
        </w:rPr>
        <w:t xml:space="preserve"> </w:t>
      </w:r>
      <w:r w:rsidRPr="00EA2693">
        <w:rPr>
          <w:iCs/>
        </w:rPr>
        <w:t>Git.</w:t>
      </w:r>
    </w:p>
    <w:p w:rsidR="0021494F" w:rsidRPr="00E63AC0" w:rsidRDefault="0021494F" w:rsidP="000823AC">
      <w:pPr>
        <w:pStyle w:val="1"/>
      </w:pPr>
      <w:bookmarkStart w:id="13" w:name="Хранение объектов"/>
      <w:bookmarkStart w:id="14" w:name="bookmark270"/>
      <w:bookmarkStart w:id="15" w:name="_Toc406248458"/>
      <w:bookmarkEnd w:id="13"/>
      <w:bookmarkEnd w:id="14"/>
      <w:r w:rsidRPr="00E63AC0">
        <w:t>Хранение</w:t>
      </w:r>
      <w:r w:rsidRPr="00E63AC0">
        <w:rPr>
          <w:spacing w:val="-22"/>
        </w:rPr>
        <w:t xml:space="preserve"> </w:t>
      </w:r>
      <w:r w:rsidRPr="00E63AC0">
        <w:rPr>
          <w:spacing w:val="-2"/>
        </w:rPr>
        <w:t>объектов</w:t>
      </w:r>
      <w:bookmarkEnd w:id="15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Ранее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я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упоминал,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заголовок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сохраняется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вместе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содержимым.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Давайте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посмотрим,</w:t>
      </w:r>
      <w:r w:rsidRPr="0021494F">
        <w:rPr>
          <w:b w:val="0"/>
          <w:spacing w:val="71"/>
          <w:w w:val="99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сохраняются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2"/>
        </w:rPr>
        <w:t>объекты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диске.</w:t>
      </w:r>
      <w:r w:rsidRPr="0021494F">
        <w:rPr>
          <w:b w:val="0"/>
          <w:spacing w:val="47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рассмотрим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сохранение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блоб-объекта,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строка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1"/>
        </w:rPr>
        <w:t>«есть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проблемы,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шеф?».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Пример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выполнен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языке</w:t>
      </w:r>
      <w:r w:rsidRPr="0021494F">
        <w:rPr>
          <w:b w:val="0"/>
          <w:spacing w:val="-3"/>
        </w:rPr>
        <w:t xml:space="preserve"> Ruby.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  <w:spacing w:val="-1"/>
        </w:rPr>
        <w:t>запуска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интерактивного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интерпретатора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воспользуйтесь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irb: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44" type="#_x0000_t202" style="width:416.45pt;height:69.9pt;mso-position-horizontal-relative:char;mso-position-vertical-relative:line" o:allowincell="f" fillcolor="#e5e5e5" stroked="f">
            <v:textbox inset="0,0,0,0">
              <w:txbxContent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irb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&gt;&gt;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content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"есть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проблемы,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шеф?"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=&gt;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"есть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проблемы,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шеф?"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Git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создаёт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заголовок,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начинающийся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типа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объекта,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блоб.</w:t>
      </w:r>
      <w:r w:rsidRPr="0021494F">
        <w:rPr>
          <w:b w:val="0"/>
        </w:rPr>
        <w:t xml:space="preserve"> 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Далее</w:t>
      </w:r>
      <w:r w:rsidRPr="0021494F">
        <w:rPr>
          <w:b w:val="0"/>
          <w:spacing w:val="25"/>
          <w:w w:val="99"/>
        </w:rPr>
        <w:t xml:space="preserve"> </w:t>
      </w:r>
      <w:r w:rsidRPr="0021494F">
        <w:rPr>
          <w:b w:val="0"/>
          <w:spacing w:val="-1"/>
        </w:rPr>
        <w:t>добавляется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пробел,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размер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содержимого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конце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нулевой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байт: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63AC0" w:rsidRPr="0021494F">
        <w:rPr>
          <w:b w:val="0"/>
        </w:rPr>
        <w:pict>
          <v:shape id="_x0000_s25343" type="#_x0000_t202" style="width:416.45pt;height:40.85pt;mso-position-horizontal-relative:char;mso-position-vertical-relative:line" o:allowincell="f" fillcolor="#e5e5e5" stroked="f">
            <v:textbox inset="0,0,0,0">
              <w:txbxContent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&gt;&gt;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header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"blob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#{content.length}\0"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=&gt;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"blob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34\000"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lastRenderedPageBreak/>
        <w:t>Git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дописывает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содержимое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1"/>
        </w:rPr>
        <w:t>после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заголовка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вычисляет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сумму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полученного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  <w:spacing w:val="-2"/>
        </w:rPr>
        <w:t xml:space="preserve">результата.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Ruby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значение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строки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получить,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подключив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соответствующую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  <w:spacing w:val="-2"/>
        </w:rPr>
        <w:t>библиотеку</w:t>
      </w:r>
      <w:r w:rsidRPr="0021494F">
        <w:rPr>
          <w:b w:val="0"/>
          <w:spacing w:val="-30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30"/>
        </w:rPr>
        <w:t xml:space="preserve"> </w:t>
      </w:r>
      <w:r w:rsidRPr="0021494F">
        <w:rPr>
          <w:b w:val="0"/>
        </w:rPr>
        <w:t>require</w:t>
      </w:r>
      <w:r w:rsidRPr="0021494F">
        <w:rPr>
          <w:b w:val="0"/>
          <w:spacing w:val="-9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9"/>
        </w:rPr>
        <w:t xml:space="preserve"> </w:t>
      </w:r>
      <w:r w:rsidRPr="0021494F">
        <w:rPr>
          <w:b w:val="0"/>
          <w:spacing w:val="-1"/>
        </w:rPr>
        <w:t>затем</w:t>
      </w:r>
      <w:r w:rsidRPr="0021494F">
        <w:rPr>
          <w:b w:val="0"/>
          <w:spacing w:val="-29"/>
        </w:rPr>
        <w:t xml:space="preserve"> </w:t>
      </w:r>
      <w:r w:rsidRPr="0021494F">
        <w:rPr>
          <w:b w:val="0"/>
          <w:spacing w:val="-1"/>
        </w:rPr>
        <w:t>воспользовавшись</w:t>
      </w:r>
      <w:r w:rsidRPr="0021494F">
        <w:rPr>
          <w:b w:val="0"/>
          <w:spacing w:val="-30"/>
        </w:rPr>
        <w:t xml:space="preserve"> </w:t>
      </w:r>
      <w:r w:rsidRPr="0021494F">
        <w:rPr>
          <w:b w:val="0"/>
          <w:spacing w:val="-1"/>
        </w:rPr>
        <w:t>вызовом</w:t>
      </w:r>
      <w:r w:rsidRPr="0021494F">
        <w:rPr>
          <w:b w:val="0"/>
          <w:spacing w:val="-29"/>
        </w:rPr>
        <w:t xml:space="preserve"> </w:t>
      </w:r>
      <w:r w:rsidRPr="0021494F">
        <w:rPr>
          <w:b w:val="0"/>
          <w:spacing w:val="-1"/>
        </w:rPr>
        <w:t>Digest::SHA1.hexdigest():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lang w:val="en-US"/>
        </w:rPr>
        <w:t>&gt;&gt;</w:t>
      </w:r>
      <w:r w:rsidRPr="0021494F">
        <w:rPr>
          <w:b w:val="0"/>
          <w:spacing w:val="-6"/>
          <w:lang w:val="en-US"/>
        </w:rPr>
        <w:t xml:space="preserve"> </w:t>
      </w:r>
      <w:r w:rsidRPr="0021494F">
        <w:rPr>
          <w:b w:val="0"/>
          <w:lang w:val="en-US"/>
        </w:rPr>
        <w:t>store</w:t>
      </w:r>
      <w:r w:rsidRPr="0021494F">
        <w:rPr>
          <w:b w:val="0"/>
          <w:spacing w:val="-5"/>
          <w:lang w:val="en-US"/>
        </w:rPr>
        <w:t xml:space="preserve"> </w:t>
      </w:r>
      <w:r w:rsidRPr="0021494F">
        <w:rPr>
          <w:b w:val="0"/>
          <w:lang w:val="en-US"/>
        </w:rPr>
        <w:t>=</w:t>
      </w:r>
      <w:r w:rsidRPr="0021494F">
        <w:rPr>
          <w:b w:val="0"/>
          <w:spacing w:val="-5"/>
          <w:lang w:val="en-US"/>
        </w:rPr>
        <w:t xml:space="preserve"> </w:t>
      </w:r>
      <w:r w:rsidRPr="0021494F">
        <w:rPr>
          <w:b w:val="0"/>
          <w:lang w:val="en-US"/>
        </w:rPr>
        <w:t>header</w:t>
      </w:r>
      <w:r w:rsidRPr="0021494F">
        <w:rPr>
          <w:b w:val="0"/>
          <w:spacing w:val="-5"/>
          <w:lang w:val="en-US"/>
        </w:rPr>
        <w:t xml:space="preserve"> </w:t>
      </w:r>
      <w:r w:rsidRPr="0021494F">
        <w:rPr>
          <w:b w:val="0"/>
          <w:lang w:val="en-US"/>
        </w:rPr>
        <w:t>+</w:t>
      </w:r>
      <w:r w:rsidRPr="0021494F">
        <w:rPr>
          <w:b w:val="0"/>
          <w:spacing w:val="-6"/>
          <w:lang w:val="en-US"/>
        </w:rPr>
        <w:t xml:space="preserve"> </w:t>
      </w:r>
      <w:r w:rsidRPr="0021494F">
        <w:rPr>
          <w:b w:val="0"/>
          <w:lang w:val="en-US"/>
        </w:rPr>
        <w:t>content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lang w:val="en-US"/>
        </w:rPr>
        <w:t>=&gt;</w:t>
      </w:r>
      <w:r w:rsidRPr="0021494F">
        <w:rPr>
          <w:b w:val="0"/>
          <w:spacing w:val="-66"/>
          <w:lang w:val="en-US"/>
        </w:rPr>
        <w:t xml:space="preserve"> </w:t>
      </w:r>
      <w:r w:rsidRPr="0021494F">
        <w:rPr>
          <w:b w:val="0"/>
          <w:lang w:val="en-US"/>
        </w:rPr>
        <w:t>"blob</w:t>
      </w:r>
      <w:r w:rsidRPr="0021494F">
        <w:rPr>
          <w:b w:val="0"/>
          <w:spacing w:val="-66"/>
          <w:lang w:val="en-US"/>
        </w:rPr>
        <w:t xml:space="preserve"> </w:t>
      </w:r>
      <w:r w:rsidRPr="0021494F">
        <w:rPr>
          <w:b w:val="0"/>
          <w:lang w:val="en-US"/>
        </w:rPr>
        <w:t>34\000\320\225\321\201\321\202\321\214</w:t>
      </w:r>
      <w:r w:rsidRPr="0021494F">
        <w:rPr>
          <w:b w:val="0"/>
          <w:spacing w:val="-65"/>
          <w:lang w:val="en-US"/>
        </w:rPr>
        <w:t xml:space="preserve"> </w:t>
      </w:r>
      <w:r w:rsidRPr="0021494F">
        <w:rPr>
          <w:b w:val="0"/>
          <w:lang w:val="en-US"/>
        </w:rPr>
        <w:t>\320\277\321\200\320\276\320\261\320\273\320\265\320\274\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lang w:val="en-US"/>
        </w:rPr>
        <w:t>&gt;&gt;</w:t>
      </w:r>
      <w:r w:rsidRPr="0021494F">
        <w:rPr>
          <w:b w:val="0"/>
          <w:spacing w:val="-12"/>
          <w:lang w:val="en-US"/>
        </w:rPr>
        <w:t xml:space="preserve"> </w:t>
      </w:r>
      <w:r w:rsidRPr="0021494F">
        <w:rPr>
          <w:b w:val="0"/>
          <w:lang w:val="en-US"/>
        </w:rPr>
        <w:t>require</w:t>
      </w:r>
      <w:r w:rsidRPr="0021494F">
        <w:rPr>
          <w:b w:val="0"/>
          <w:spacing w:val="-12"/>
          <w:lang w:val="en-US"/>
        </w:rPr>
        <w:t xml:space="preserve"> </w:t>
      </w:r>
      <w:r w:rsidRPr="0021494F">
        <w:rPr>
          <w:b w:val="0"/>
          <w:lang w:val="en-US"/>
        </w:rPr>
        <w:t>'digest/sha1'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lang w:val="en-US"/>
        </w:rPr>
        <w:t>=&gt;</w:t>
      </w:r>
      <w:r w:rsidRPr="0021494F">
        <w:rPr>
          <w:b w:val="0"/>
          <w:spacing w:val="-7"/>
          <w:lang w:val="en-US"/>
        </w:rPr>
        <w:t xml:space="preserve"> </w:t>
      </w:r>
      <w:r w:rsidRPr="0021494F">
        <w:rPr>
          <w:b w:val="0"/>
          <w:lang w:val="en-US"/>
        </w:rPr>
        <w:t>true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lang w:val="en-US"/>
        </w:rPr>
        <w:t>&gt;&gt;</w:t>
      </w:r>
      <w:r w:rsidRPr="0021494F">
        <w:rPr>
          <w:b w:val="0"/>
          <w:spacing w:val="-13"/>
          <w:lang w:val="en-US"/>
        </w:rPr>
        <w:t xml:space="preserve"> </w:t>
      </w:r>
      <w:r w:rsidRPr="0021494F">
        <w:rPr>
          <w:b w:val="0"/>
          <w:lang w:val="en-US"/>
        </w:rPr>
        <w:t>sha1</w:t>
      </w:r>
      <w:r w:rsidRPr="0021494F">
        <w:rPr>
          <w:b w:val="0"/>
          <w:spacing w:val="-13"/>
          <w:lang w:val="en-US"/>
        </w:rPr>
        <w:t xml:space="preserve"> </w:t>
      </w:r>
      <w:r w:rsidRPr="0021494F">
        <w:rPr>
          <w:b w:val="0"/>
          <w:lang w:val="en-US"/>
        </w:rPr>
        <w:t>=</w:t>
      </w:r>
      <w:r w:rsidRPr="0021494F">
        <w:rPr>
          <w:b w:val="0"/>
          <w:spacing w:val="-12"/>
          <w:lang w:val="en-US"/>
        </w:rPr>
        <w:t xml:space="preserve"> </w:t>
      </w:r>
      <w:r w:rsidRPr="0021494F">
        <w:rPr>
          <w:b w:val="0"/>
          <w:lang w:val="en-US"/>
        </w:rPr>
        <w:t>Digest::SHA1.hexdigest(store)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=&gt;</w:t>
      </w:r>
      <w:r w:rsidRPr="0021494F">
        <w:rPr>
          <w:b w:val="0"/>
          <w:spacing w:val="-44"/>
        </w:rPr>
        <w:t xml:space="preserve"> </w:t>
      </w:r>
      <w:r w:rsidRPr="0021494F">
        <w:rPr>
          <w:b w:val="0"/>
        </w:rPr>
        <w:t>"d8a734f44240bdf766c8df342664fde23d421d64"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Git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сжимает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новые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помощи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zlib,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решается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Ruby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соответствующей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библиотекой.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Сперва,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2"/>
        </w:rPr>
        <w:t>подключить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её,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1"/>
        </w:rPr>
        <w:t>после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вызвать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</w:rPr>
        <w:t>Zlib::Deflate.deflate()</w:t>
      </w:r>
      <w:r w:rsidRPr="0021494F">
        <w:rPr>
          <w:b w:val="0"/>
          <w:spacing w:val="-96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данными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качестве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параметра: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lang w:val="en-US"/>
        </w:rPr>
        <w:t>&gt;&gt;</w:t>
      </w:r>
      <w:r w:rsidRPr="0021494F">
        <w:rPr>
          <w:b w:val="0"/>
          <w:spacing w:val="-9"/>
          <w:lang w:val="en-US"/>
        </w:rPr>
        <w:t xml:space="preserve"> </w:t>
      </w:r>
      <w:r w:rsidRPr="0021494F">
        <w:rPr>
          <w:b w:val="0"/>
          <w:lang w:val="en-US"/>
        </w:rPr>
        <w:t>require</w:t>
      </w:r>
      <w:r w:rsidRPr="0021494F">
        <w:rPr>
          <w:b w:val="0"/>
          <w:spacing w:val="-8"/>
          <w:lang w:val="en-US"/>
        </w:rPr>
        <w:t xml:space="preserve"> </w:t>
      </w:r>
      <w:r w:rsidRPr="0021494F">
        <w:rPr>
          <w:b w:val="0"/>
          <w:lang w:val="en-US"/>
        </w:rPr>
        <w:t>'zlib'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lang w:val="en-US"/>
        </w:rPr>
        <w:t>=&gt;</w:t>
      </w:r>
      <w:r w:rsidRPr="0021494F">
        <w:rPr>
          <w:b w:val="0"/>
          <w:spacing w:val="-7"/>
          <w:lang w:val="en-US"/>
        </w:rPr>
        <w:t xml:space="preserve"> </w:t>
      </w:r>
      <w:r w:rsidRPr="0021494F">
        <w:rPr>
          <w:b w:val="0"/>
          <w:lang w:val="en-US"/>
        </w:rPr>
        <w:t>true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lang w:val="en-US"/>
        </w:rPr>
        <w:t>&gt;&gt;</w:t>
      </w:r>
      <w:r w:rsidRPr="0021494F">
        <w:rPr>
          <w:b w:val="0"/>
          <w:spacing w:val="-15"/>
          <w:lang w:val="en-US"/>
        </w:rPr>
        <w:t xml:space="preserve"> </w:t>
      </w:r>
      <w:r w:rsidRPr="0021494F">
        <w:rPr>
          <w:b w:val="0"/>
          <w:lang w:val="en-US"/>
        </w:rPr>
        <w:t>zlib_content</w:t>
      </w:r>
      <w:r w:rsidRPr="0021494F">
        <w:rPr>
          <w:b w:val="0"/>
          <w:spacing w:val="-15"/>
          <w:lang w:val="en-US"/>
        </w:rPr>
        <w:t xml:space="preserve"> </w:t>
      </w:r>
      <w:r w:rsidRPr="0021494F">
        <w:rPr>
          <w:b w:val="0"/>
          <w:lang w:val="en-US"/>
        </w:rPr>
        <w:t>=</w:t>
      </w:r>
      <w:r w:rsidRPr="0021494F">
        <w:rPr>
          <w:b w:val="0"/>
          <w:spacing w:val="-15"/>
          <w:lang w:val="en-US"/>
        </w:rPr>
        <w:t xml:space="preserve"> </w:t>
      </w:r>
      <w:r w:rsidRPr="0021494F">
        <w:rPr>
          <w:b w:val="0"/>
          <w:lang w:val="en-US"/>
        </w:rPr>
        <w:t>Zlib::Deflate.deflate(store)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=&gt;</w:t>
      </w:r>
      <w:r w:rsidRPr="0021494F">
        <w:rPr>
          <w:b w:val="0"/>
          <w:spacing w:val="-66"/>
        </w:rPr>
        <w:t xml:space="preserve"> </w:t>
      </w:r>
      <w:r w:rsidRPr="0021494F">
        <w:rPr>
          <w:b w:val="0"/>
        </w:rPr>
        <w:t>"x\234\001*\000\325\377blob</w:t>
      </w:r>
      <w:r w:rsidRPr="0021494F">
        <w:rPr>
          <w:b w:val="0"/>
          <w:spacing w:val="-66"/>
        </w:rPr>
        <w:t xml:space="preserve"> </w:t>
      </w:r>
      <w:r w:rsidRPr="0021494F">
        <w:rPr>
          <w:b w:val="0"/>
        </w:rPr>
        <w:t>34\000\320\225\321\201\321\202\321\214</w:t>
      </w:r>
      <w:r w:rsidRPr="0021494F">
        <w:rPr>
          <w:b w:val="0"/>
          <w:spacing w:val="-65"/>
        </w:rPr>
        <w:t xml:space="preserve"> </w:t>
      </w:r>
      <w:r w:rsidRPr="0021494F">
        <w:rPr>
          <w:b w:val="0"/>
        </w:rPr>
        <w:t>\320\277\321\200\320\276\320\261\32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\3453\030S"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1"/>
        </w:rPr>
        <w:t>После</w:t>
      </w:r>
      <w:r w:rsidRPr="0021494F">
        <w:rPr>
          <w:b w:val="0"/>
          <w:spacing w:val="-2"/>
        </w:rPr>
        <w:t xml:space="preserve"> этого, </w:t>
      </w:r>
      <w:r w:rsidRPr="0021494F">
        <w:rPr>
          <w:b w:val="0"/>
          <w:spacing w:val="-1"/>
        </w:rPr>
        <w:t>запишем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2"/>
        </w:rPr>
        <w:t xml:space="preserve">сжатую </w:t>
      </w:r>
      <w:r w:rsidRPr="0021494F">
        <w:rPr>
          <w:b w:val="0"/>
          <w:spacing w:val="-1"/>
        </w:rPr>
        <w:t>zlib’ом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строку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  <w:spacing w:val="-2"/>
        </w:rPr>
        <w:t>объект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диск.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Определим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путь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5"/>
        </w:rPr>
        <w:t>файлу,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записан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(первые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символа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хеша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используются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качестве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названия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подкаталога,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  <w:spacing w:val="1"/>
        </w:rPr>
        <w:t>оставшиеся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38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качестве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имени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2"/>
        </w:rPr>
        <w:t>этом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каталоге).</w:t>
      </w:r>
      <w:r w:rsidRPr="0021494F">
        <w:rPr>
          <w:b w:val="0"/>
        </w:rPr>
        <w:t xml:space="preserve"> 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Ruby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этой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2"/>
        </w:rPr>
        <w:t>задачи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28"/>
          <w:w w:val="99"/>
        </w:rPr>
        <w:t xml:space="preserve"> </w:t>
      </w:r>
      <w:r w:rsidRPr="0021494F">
        <w:rPr>
          <w:b w:val="0"/>
          <w:spacing w:val="-2"/>
        </w:rPr>
        <w:t>использовать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функцию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FileUtils.mkdir_p()</w:t>
      </w:r>
      <w:r w:rsidRPr="0021494F">
        <w:rPr>
          <w:b w:val="0"/>
          <w:spacing w:val="-96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создания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подкаталога,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3"/>
        </w:rPr>
        <w:t>существует.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</w:rPr>
        <w:t>Далее,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откроем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вызовом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File.open()</w:t>
      </w:r>
      <w:r w:rsidRPr="0021494F">
        <w:rPr>
          <w:b w:val="0"/>
          <w:spacing w:val="-9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запишем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наши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сжатые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вызовом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write()</w:t>
      </w:r>
      <w:r w:rsidRPr="0021494F">
        <w:rPr>
          <w:b w:val="0"/>
          <w:spacing w:val="25"/>
          <w:w w:val="9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полученного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файлового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дескриптора: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63AC0" w:rsidRPr="0021494F">
        <w:rPr>
          <w:b w:val="0"/>
        </w:rPr>
        <w:pict>
          <v:shape id="_x0000_s25342" type="#_x0000_t202" style="width:416.45pt;height:139.6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&gt;&gt;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path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'.git/objects/'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sha1[0,2]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'/'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sha1[2,38]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21494F">
                    <w:rPr>
                      <w:rFonts w:ascii="Courier New" w:hAnsi="Courier New" w:cs="Courier New"/>
                      <w:spacing w:val="-5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".git/objects/d8/a734f44240bdf766c8df342664fde23d421d64"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&gt;&gt;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require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'fileutils'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true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&gt;&gt;</w:t>
                  </w:r>
                  <w:r w:rsidRPr="0021494F">
                    <w:rPr>
                      <w:rFonts w:ascii="Courier New" w:hAnsi="Courier New" w:cs="Courier New"/>
                      <w:spacing w:val="-3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FileUtils.mkdir_p(File.dirname(path))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".git/objects/bd"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&gt;&gt;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File.open(path,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'w')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{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|f|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f.write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zlib_content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}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=&gt;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32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lastRenderedPageBreak/>
        <w:t>Вот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всё,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создали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корректный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2"/>
        </w:rPr>
        <w:t>объект-блоб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Git.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другие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2"/>
        </w:rPr>
        <w:t>объекты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создаются</w:t>
      </w:r>
      <w:r w:rsidRPr="0021494F">
        <w:rPr>
          <w:b w:val="0"/>
          <w:spacing w:val="77"/>
          <w:w w:val="99"/>
        </w:rPr>
        <w:t xml:space="preserve"> </w:t>
      </w:r>
      <w:r w:rsidRPr="0021494F">
        <w:rPr>
          <w:b w:val="0"/>
        </w:rPr>
        <w:t>аналогично,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меняется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запись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о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типе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2"/>
        </w:rPr>
        <w:t>заголовке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(blob,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commit,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tree).</w:t>
      </w:r>
      <w:r w:rsidRPr="0021494F">
        <w:rPr>
          <w:b w:val="0"/>
          <w:spacing w:val="43"/>
        </w:rPr>
        <w:t xml:space="preserve"> </w:t>
      </w:r>
      <w:r w:rsidRPr="0021494F">
        <w:rPr>
          <w:b w:val="0"/>
          <w:spacing w:val="-2"/>
        </w:rPr>
        <w:t>Стоит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добавить,</w:t>
      </w:r>
      <w:r w:rsidRPr="0021494F">
        <w:rPr>
          <w:b w:val="0"/>
          <w:spacing w:val="35"/>
          <w:w w:val="9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5"/>
        </w:rPr>
        <w:t>хотя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блобе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может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храниться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почти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любое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содержимое,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содержимое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объектов-деревьев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2"/>
        </w:rPr>
        <w:t>объектов-коммитов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записывается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очень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строгом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формате.</w:t>
      </w:r>
    </w:p>
    <w:p w:rsidR="0021494F" w:rsidRPr="00E63AC0" w:rsidRDefault="0021494F" w:rsidP="000823AC">
      <w:pPr>
        <w:pStyle w:val="1"/>
      </w:pPr>
      <w:bookmarkStart w:id="16" w:name="Ссылки в Git"/>
      <w:bookmarkStart w:id="17" w:name="bookmark271"/>
      <w:bookmarkStart w:id="18" w:name="_Toc406248459"/>
      <w:bookmarkEnd w:id="16"/>
      <w:bookmarkEnd w:id="17"/>
      <w:r w:rsidRPr="00E63AC0">
        <w:t>Ссылки</w:t>
      </w:r>
      <w:r w:rsidRPr="00E63AC0">
        <w:rPr>
          <w:spacing w:val="16"/>
        </w:rPr>
        <w:t xml:space="preserve"> </w:t>
      </w:r>
      <w:r w:rsidRPr="00E63AC0">
        <w:t>в</w:t>
      </w:r>
      <w:r w:rsidRPr="00E63AC0">
        <w:rPr>
          <w:spacing w:val="17"/>
        </w:rPr>
        <w:t xml:space="preserve"> </w:t>
      </w:r>
      <w:r w:rsidRPr="00E63AC0">
        <w:t>Git</w:t>
      </w:r>
      <w:bookmarkEnd w:id="18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Для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просмотра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всей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истории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выполнить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3"/>
        </w:rPr>
        <w:t>команду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2"/>
        </w:rPr>
        <w:t>вроде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log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1a410e,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но,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 xml:space="preserve">опять </w:t>
      </w:r>
      <w:r w:rsidRPr="0021494F">
        <w:rPr>
          <w:b w:val="0"/>
          <w:spacing w:val="-1"/>
        </w:rPr>
        <w:t>же,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требуется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помнить,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 xml:space="preserve">именно </w:t>
      </w:r>
      <w:r w:rsidRPr="0021494F">
        <w:rPr>
          <w:b w:val="0"/>
          <w:spacing w:val="-3"/>
        </w:rPr>
        <w:t>коммит</w:t>
      </w:r>
      <w:r w:rsidRPr="0021494F">
        <w:rPr>
          <w:b w:val="0"/>
        </w:rPr>
        <w:t xml:space="preserve"> 1a410e</w:t>
      </w:r>
      <w:r w:rsidRPr="0021494F">
        <w:rPr>
          <w:b w:val="0"/>
          <w:spacing w:val="-70"/>
        </w:rPr>
        <w:t xml:space="preserve"> </w:t>
      </w:r>
      <w:r w:rsidRPr="0021494F">
        <w:rPr>
          <w:b w:val="0"/>
          <w:spacing w:val="-1"/>
        </w:rPr>
        <w:t>является</w:t>
      </w:r>
      <w:r w:rsidRPr="0021494F">
        <w:rPr>
          <w:b w:val="0"/>
        </w:rPr>
        <w:t xml:space="preserve"> последним,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иметь</w:t>
      </w:r>
      <w:r w:rsidR="00E63AC0" w:rsidRPr="00E63AC0">
        <w:rPr>
          <w:b w:val="0"/>
        </w:rPr>
        <w:t xml:space="preserve"> </w:t>
      </w:r>
      <w:r w:rsidRPr="0021494F">
        <w:rPr>
          <w:b w:val="0"/>
          <w:spacing w:val="-1"/>
        </w:rPr>
        <w:t>возможность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найти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наши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объекты.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Нам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нужен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файл-указатель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простым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именем,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содержал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значение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2"/>
        </w:rPr>
        <w:t>хеша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SHA-1,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было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пользоваться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этим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файлом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вместо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  <w:spacing w:val="-1"/>
        </w:rPr>
        <w:t>хеша.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такие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файлы,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содержащие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SHA-1,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называются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ссылками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(«refs»)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располагаются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каталоге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.git/refs.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нашем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проекте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каталог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пока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3"/>
        </w:rPr>
        <w:t>пуст,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нём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уже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существует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2"/>
        </w:rPr>
        <w:t>некоторая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структура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каталогов: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63AC0" w:rsidRPr="0021494F">
        <w:rPr>
          <w:b w:val="0"/>
        </w:rPr>
        <w:pict>
          <v:shape id="_x0000_s25341" type="#_x0000_t202" style="width:416.45pt;height:115.6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find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.git/refs/heads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.git/refs/tags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find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-type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Чтобы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создать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2"/>
        </w:rPr>
        <w:t>новую</w:t>
      </w:r>
      <w:r w:rsidRPr="0021494F">
        <w:rPr>
          <w:b w:val="0"/>
          <w:spacing w:val="-5"/>
        </w:rPr>
        <w:t xml:space="preserve"> ссылку,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3"/>
        </w:rPr>
        <w:t>которая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поможет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вам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вспомнить,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3"/>
        </w:rPr>
        <w:t>какой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3"/>
        </w:rPr>
        <w:t>коммит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последний,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сути,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сделать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всего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лишь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следующее: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63AC0" w:rsidRPr="0021494F">
        <w:rPr>
          <w:b w:val="0"/>
        </w:rPr>
        <w:pict>
          <v:shape id="_x0000_s25340" type="#_x0000_t202" style="width:416.45pt;height:26.8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"1a410efbd13591db07496601ebc7a059dd55cfe9"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.git/refs/heads/master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использовать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созданную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ссылку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каталога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heads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вместо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хеша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командах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Git: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63AC0" w:rsidRPr="0021494F">
        <w:rPr>
          <w:b w:val="0"/>
        </w:rPr>
        <w:pict>
          <v:shape id="_x0000_s25339" type="#_x0000_t202" style="width:416.45pt;height:53.3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9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--pretty=oneline</w:t>
                  </w:r>
                  <w:r w:rsidRPr="0021494F">
                    <w:rPr>
                      <w:rFonts w:ascii="Courier New" w:hAnsi="Courier New" w:cs="Courier New"/>
                      <w:spacing w:val="8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third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cac0cab538b970a37ea1e769cbbde608743bc96d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second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fdf4fc3344e67ab068f836878b6c4951e3b15f3d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3"/>
        </w:rPr>
        <w:t>Тем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менее,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2"/>
        </w:rPr>
        <w:t>редактировать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напрямую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 xml:space="preserve">рекомендуется. </w:t>
      </w:r>
      <w:r w:rsidRPr="0021494F">
        <w:rPr>
          <w:b w:val="0"/>
        </w:rPr>
        <w:t>Git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предоставляет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  <w:spacing w:val="-1"/>
        </w:rPr>
        <w:t>безопасную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3"/>
        </w:rPr>
        <w:t>команду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update-ref</w:t>
      </w:r>
      <w:r w:rsidRPr="0021494F">
        <w:rPr>
          <w:b w:val="0"/>
          <w:spacing w:val="-80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изменения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ссылок: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63AC0" w:rsidRPr="0021494F">
        <w:rPr>
          <w:b w:val="0"/>
        </w:rPr>
        <w:pict>
          <v:shape id="_x0000_s25338" type="#_x0000_t202" style="width:416.45pt;height:22.9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update-ref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Вот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такое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сути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ветка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простой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указатель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ссылка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последнюю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версию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37"/>
          <w:w w:val="99"/>
        </w:rPr>
        <w:t xml:space="preserve"> </w:t>
      </w:r>
      <w:r w:rsidRPr="0021494F">
        <w:rPr>
          <w:b w:val="0"/>
          <w:spacing w:val="-1"/>
        </w:rPr>
        <w:t>работе.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создания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ветки,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соответствующей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состоянию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второго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коммита,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выполнить</w:t>
      </w:r>
      <w:r w:rsidRPr="0021494F">
        <w:rPr>
          <w:b w:val="0"/>
          <w:spacing w:val="73"/>
          <w:w w:val="99"/>
        </w:rPr>
        <w:t xml:space="preserve"> </w:t>
      </w:r>
      <w:r w:rsidRPr="0021494F">
        <w:rPr>
          <w:b w:val="0"/>
          <w:spacing w:val="-1"/>
        </w:rPr>
        <w:t>следующее: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63AC0" w:rsidRPr="0021494F">
        <w:rPr>
          <w:b w:val="0"/>
        </w:rPr>
        <w:pict>
          <v:shape id="_x0000_s25337" type="#_x0000_t202" style="width:416.45pt;height:24.9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update-ref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refs/heads/test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Данная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ветка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содержать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коммиты,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предшествующие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выбранному: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E63AC0" w:rsidRPr="0021494F">
        <w:rPr>
          <w:b w:val="0"/>
        </w:rPr>
        <w:pict>
          <v:shape id="_x0000_s25336" type="#_x0000_t202" style="width:416.45pt;height:44.2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9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--pretty=oneline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cac0cab538b970a37ea1e769cbbde608743bc96d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second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fdf4fc3344e67ab068f836878b6c4951e3b15f3d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наша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база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схематично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выглядит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так,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показано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рисунке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9.4.</w:t>
      </w:r>
    </w:p>
    <w:p w:rsidR="008B1108" w:rsidRPr="008B1108" w:rsidRDefault="008B1108" w:rsidP="008B1108">
      <w:pPr>
        <w:pStyle w:val="afe"/>
        <w:rPr>
          <w:lang w:val="en-US"/>
        </w:rPr>
      </w:pPr>
      <w:r>
        <w:rPr>
          <w:noProof/>
        </w:rPr>
        <w:drawing>
          <wp:inline distT="0" distB="0" distL="0" distR="0">
            <wp:extent cx="3048000" cy="1635760"/>
            <wp:effectExtent l="19050" t="0" r="0" b="0"/>
            <wp:docPr id="1997" name="Рисунок 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94F" w:rsidRPr="00E63AC0" w:rsidRDefault="0021494F" w:rsidP="00E63AC0">
      <w:pPr>
        <w:pStyle w:val="afe"/>
      </w:pPr>
      <w:r w:rsidRPr="00E63AC0">
        <w:rPr>
          <w:spacing w:val="-1"/>
        </w:rPr>
        <w:t>Рисунок</w:t>
      </w:r>
      <w:r w:rsidRPr="00E63AC0">
        <w:rPr>
          <w:spacing w:val="34"/>
        </w:rPr>
        <w:t xml:space="preserve"> </w:t>
      </w:r>
      <w:r w:rsidRPr="00E63AC0">
        <w:t>9.4:</w:t>
      </w:r>
      <w:r w:rsidRPr="00E63AC0">
        <w:rPr>
          <w:spacing w:val="8"/>
        </w:rPr>
        <w:t xml:space="preserve"> </w:t>
      </w:r>
      <w:r w:rsidRPr="00E63AC0">
        <w:rPr>
          <w:iCs/>
          <w:spacing w:val="-2"/>
        </w:rPr>
        <w:t>Объекты</w:t>
      </w:r>
      <w:r w:rsidRPr="00E63AC0">
        <w:rPr>
          <w:iCs/>
          <w:spacing w:val="-5"/>
        </w:rPr>
        <w:t xml:space="preserve"> </w:t>
      </w:r>
      <w:r w:rsidRPr="00E63AC0">
        <w:rPr>
          <w:iCs/>
        </w:rPr>
        <w:t>в</w:t>
      </w:r>
      <w:r w:rsidRPr="00E63AC0">
        <w:rPr>
          <w:iCs/>
          <w:spacing w:val="-6"/>
        </w:rPr>
        <w:t xml:space="preserve"> </w:t>
      </w:r>
      <w:r w:rsidRPr="00E63AC0">
        <w:rPr>
          <w:iCs/>
          <w:spacing w:val="-1"/>
        </w:rPr>
        <w:t>каталоге</w:t>
      </w:r>
      <w:r w:rsidRPr="00E63AC0">
        <w:rPr>
          <w:iCs/>
          <w:spacing w:val="-5"/>
        </w:rPr>
        <w:t xml:space="preserve"> </w:t>
      </w:r>
      <w:r w:rsidRPr="00E63AC0">
        <w:rPr>
          <w:iCs/>
        </w:rPr>
        <w:t>.git,</w:t>
      </w:r>
      <w:r w:rsidRPr="00E63AC0">
        <w:rPr>
          <w:iCs/>
          <w:spacing w:val="-6"/>
        </w:rPr>
        <w:t xml:space="preserve"> </w:t>
      </w:r>
      <w:r w:rsidRPr="00E63AC0">
        <w:rPr>
          <w:iCs/>
        </w:rPr>
        <w:t>а</w:t>
      </w:r>
      <w:r w:rsidRPr="00E63AC0">
        <w:rPr>
          <w:iCs/>
          <w:spacing w:val="-5"/>
        </w:rPr>
        <w:t xml:space="preserve"> </w:t>
      </w:r>
      <w:r w:rsidRPr="00E63AC0">
        <w:rPr>
          <w:iCs/>
          <w:spacing w:val="-1"/>
        </w:rPr>
        <w:t>также</w:t>
      </w:r>
      <w:r w:rsidRPr="00E63AC0">
        <w:rPr>
          <w:iCs/>
          <w:spacing w:val="-6"/>
        </w:rPr>
        <w:t xml:space="preserve"> </w:t>
      </w:r>
      <w:r w:rsidRPr="00E63AC0">
        <w:rPr>
          <w:iCs/>
          <w:spacing w:val="-2"/>
        </w:rPr>
        <w:t>указатели</w:t>
      </w:r>
      <w:r w:rsidRPr="00E63AC0">
        <w:rPr>
          <w:iCs/>
          <w:spacing w:val="-5"/>
        </w:rPr>
        <w:t xml:space="preserve"> </w:t>
      </w:r>
      <w:r w:rsidRPr="00E63AC0">
        <w:rPr>
          <w:iCs/>
        </w:rPr>
        <w:t>на</w:t>
      </w:r>
      <w:r w:rsidRPr="00E63AC0">
        <w:rPr>
          <w:iCs/>
          <w:spacing w:val="-6"/>
        </w:rPr>
        <w:t xml:space="preserve"> </w:t>
      </w:r>
      <w:r w:rsidRPr="00E63AC0">
        <w:rPr>
          <w:iCs/>
        </w:rPr>
        <w:t>вершины</w:t>
      </w:r>
      <w:r w:rsidRPr="00E63AC0">
        <w:rPr>
          <w:iCs/>
          <w:spacing w:val="-5"/>
        </w:rPr>
        <w:t xml:space="preserve"> </w:t>
      </w:r>
      <w:r w:rsidRPr="00E63AC0">
        <w:rPr>
          <w:iCs/>
          <w:spacing w:val="-1"/>
        </w:rPr>
        <w:t>веток.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5"/>
        </w:rPr>
        <w:t>Когда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выполняется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3"/>
        </w:rPr>
        <w:t>команда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60"/>
        </w:rPr>
        <w:t xml:space="preserve"> </w:t>
      </w:r>
      <w:r w:rsidRPr="0021494F">
        <w:rPr>
          <w:b w:val="0"/>
        </w:rPr>
        <w:t>branch</w:t>
      </w:r>
      <w:r w:rsidRPr="0021494F">
        <w:rPr>
          <w:b w:val="0"/>
          <w:spacing w:val="59"/>
        </w:rPr>
        <w:t xml:space="preserve"> </w:t>
      </w:r>
      <w:r w:rsidRPr="0021494F">
        <w:rPr>
          <w:b w:val="0"/>
        </w:rPr>
        <w:t>(имя</w:t>
      </w:r>
      <w:r w:rsidRPr="0021494F">
        <w:rPr>
          <w:b w:val="0"/>
          <w:spacing w:val="60"/>
        </w:rPr>
        <w:t xml:space="preserve"> </w:t>
      </w:r>
      <w:r w:rsidRPr="0021494F">
        <w:rPr>
          <w:b w:val="0"/>
          <w:spacing w:val="-1"/>
        </w:rPr>
        <w:t>ветки),</w:t>
      </w:r>
      <w:r w:rsidRPr="0021494F">
        <w:rPr>
          <w:b w:val="0"/>
          <w:spacing w:val="32"/>
        </w:rPr>
        <w:t xml:space="preserve"> </w:t>
      </w:r>
      <w:r w:rsidRPr="0021494F">
        <w:rPr>
          <w:b w:val="0"/>
        </w:rPr>
        <w:t>Git,</w:t>
      </w:r>
      <w:r w:rsidRPr="0021494F">
        <w:rPr>
          <w:b w:val="0"/>
          <w:spacing w:val="32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сути,</w:t>
      </w:r>
      <w:r w:rsidRPr="0021494F">
        <w:rPr>
          <w:b w:val="0"/>
          <w:spacing w:val="31"/>
        </w:rPr>
        <w:t xml:space="preserve"> </w:t>
      </w:r>
      <w:r w:rsidRPr="0021494F">
        <w:rPr>
          <w:b w:val="0"/>
          <w:spacing w:val="-1"/>
        </w:rPr>
        <w:t>выполняет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</w:rPr>
        <w:t>update-ref</w:t>
      </w:r>
      <w:r w:rsidRPr="0021494F">
        <w:rPr>
          <w:b w:val="0"/>
          <w:spacing w:val="-93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добавления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хеша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последнего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коммита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текущей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под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указанным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именем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виде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новой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ссылки.</w:t>
      </w:r>
    </w:p>
    <w:p w:rsidR="0021494F" w:rsidRPr="00CA0C2F" w:rsidRDefault="0021494F" w:rsidP="000823AC">
      <w:pPr>
        <w:pStyle w:val="1"/>
      </w:pPr>
      <w:bookmarkStart w:id="19" w:name="HEAD"/>
      <w:bookmarkStart w:id="20" w:name="bookmark272"/>
      <w:bookmarkStart w:id="21" w:name="_Toc406248460"/>
      <w:bookmarkEnd w:id="19"/>
      <w:bookmarkEnd w:id="20"/>
      <w:r w:rsidRPr="00CA0C2F">
        <w:t>HEAD</w:t>
      </w:r>
      <w:bookmarkEnd w:id="21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Вопрос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том,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получает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хеш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последнего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коммита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выполнении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47"/>
        </w:rPr>
        <w:t xml:space="preserve"> </w:t>
      </w:r>
      <w:r w:rsidRPr="0021494F">
        <w:rPr>
          <w:b w:val="0"/>
        </w:rPr>
        <w:t>branch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</w:rPr>
        <w:t>(имя</w:t>
      </w:r>
      <w:r w:rsidRPr="0021494F">
        <w:rPr>
          <w:b w:val="0"/>
          <w:spacing w:val="34"/>
        </w:rPr>
        <w:t xml:space="preserve"> </w:t>
      </w:r>
      <w:r w:rsidRPr="0021494F">
        <w:rPr>
          <w:b w:val="0"/>
        </w:rPr>
        <w:t xml:space="preserve">ветки)? 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Ответ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содержится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файле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HEAD.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Данный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является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символической</w:t>
      </w:r>
      <w:r w:rsidRPr="0021494F">
        <w:rPr>
          <w:b w:val="0"/>
          <w:spacing w:val="38"/>
          <w:w w:val="99"/>
        </w:rPr>
        <w:t xml:space="preserve"> </w:t>
      </w:r>
      <w:r w:rsidRPr="0021494F">
        <w:rPr>
          <w:b w:val="0"/>
          <w:spacing w:val="-2"/>
        </w:rPr>
        <w:t>ссылкой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текущую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5"/>
        </w:rPr>
        <w:t>ветку.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Символическая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ссылка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отличается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от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обычной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тем,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она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содержит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сам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хеш</w:t>
      </w:r>
      <w:r w:rsidRPr="0021494F">
        <w:rPr>
          <w:b w:val="0"/>
        </w:rPr>
        <w:t xml:space="preserve"> SHA-1,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указатель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другую</w:t>
      </w:r>
      <w:r w:rsidRPr="0021494F">
        <w:rPr>
          <w:b w:val="0"/>
        </w:rPr>
        <w:t xml:space="preserve"> </w:t>
      </w:r>
      <w:r w:rsidRPr="0021494F">
        <w:rPr>
          <w:b w:val="0"/>
          <w:spacing w:val="-5"/>
        </w:rPr>
        <w:t>ссылку.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загляните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файл,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2"/>
        </w:rPr>
        <w:t>то</w:t>
      </w:r>
      <w:r w:rsidRPr="0021494F">
        <w:rPr>
          <w:b w:val="0"/>
        </w:rPr>
        <w:t xml:space="preserve"> увидите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1"/>
        </w:rPr>
        <w:t>что-то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такое: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35" type="#_x0000_t202" style="width:416.45pt;height:44.1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.git/HEAD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ref: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Если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выполнить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checkout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test,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то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содержимое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изменится: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34" type="#_x0000_t202" style="width:416.45pt;height:37.6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.git/HEAD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ref: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refs/heads/test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При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выполнении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commit,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создаёт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3"/>
        </w:rPr>
        <w:t>объект-коммит,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указывая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родителем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2"/>
        </w:rPr>
        <w:t>тот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5"/>
        </w:rPr>
        <w:t>объект,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которого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содержится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файле,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ссылается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HEAD.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Данный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файл,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конечно,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2"/>
        </w:rPr>
        <w:t>редактировать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вручную,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безопаснее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использовать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3"/>
        </w:rPr>
        <w:t>команду</w:t>
      </w:r>
      <w:r w:rsidR="00CA0C2F" w:rsidRPr="00CA0C2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symbolic-ref.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Получить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значение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HEAD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данной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так: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33" type="#_x0000_t202" style="width:416.45pt;height:33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59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symbolic-ref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lastRenderedPageBreak/>
        <w:t>Изменить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значение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HEAD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так: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32" type="#_x0000_t202" style="width:416.45pt;height:56.3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symbolic-ref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refs/heads/test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.git/HEAD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ref: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refs/heads/test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Символическую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ссылку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вне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refs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поставить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нельзя: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31" type="#_x0000_t202" style="width:416.45pt;height:36.9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symbolic-ref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fatal: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Refusing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point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outside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</w:t>
                  </w:r>
                </w:p>
              </w:txbxContent>
            </v:textbox>
          </v:shape>
        </w:pict>
      </w:r>
    </w:p>
    <w:p w:rsidR="0021494F" w:rsidRPr="00CA0C2F" w:rsidRDefault="0021494F" w:rsidP="000823AC">
      <w:pPr>
        <w:pStyle w:val="1"/>
      </w:pPr>
      <w:bookmarkStart w:id="22" w:name="Метки"/>
      <w:bookmarkStart w:id="23" w:name="bookmark273"/>
      <w:bookmarkStart w:id="24" w:name="_Toc406248461"/>
      <w:bookmarkEnd w:id="22"/>
      <w:bookmarkEnd w:id="23"/>
      <w:r w:rsidRPr="00CA0C2F">
        <w:t>Метки</w:t>
      </w:r>
      <w:bookmarkEnd w:id="24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Мы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рассмотрели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три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основных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типа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Git,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четвёртый.</w:t>
      </w:r>
      <w:r w:rsidRPr="0021494F">
        <w:rPr>
          <w:b w:val="0"/>
          <w:spacing w:val="35"/>
        </w:rPr>
        <w:t xml:space="preserve"> </w:t>
      </w:r>
      <w:r w:rsidRPr="0021494F">
        <w:rPr>
          <w:b w:val="0"/>
          <w:spacing w:val="-1"/>
        </w:rPr>
        <w:t>Объект-метка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  <w:spacing w:val="-1"/>
        </w:rPr>
        <w:t>очень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5"/>
        </w:rPr>
        <w:t>похож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2"/>
        </w:rPr>
        <w:t>объект-коммит: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  <w:spacing w:val="-1"/>
        </w:rPr>
        <w:t>содержит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</w:rPr>
        <w:t>имя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</w:rPr>
        <w:t>поставившего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  <w:spacing w:val="-5"/>
        </w:rPr>
        <w:t>метку,</w:t>
      </w:r>
      <w:r w:rsidRPr="0021494F">
        <w:rPr>
          <w:b w:val="0"/>
          <w:spacing w:val="34"/>
        </w:rPr>
        <w:t xml:space="preserve"> </w:t>
      </w:r>
      <w:r w:rsidRPr="0021494F">
        <w:rPr>
          <w:b w:val="0"/>
          <w:spacing w:val="-7"/>
        </w:rPr>
        <w:t>дату,</w:t>
      </w:r>
      <w:r w:rsidRPr="0021494F">
        <w:rPr>
          <w:b w:val="0"/>
          <w:spacing w:val="34"/>
        </w:rPr>
        <w:t xml:space="preserve"> </w:t>
      </w:r>
      <w:r w:rsidRPr="0021494F">
        <w:rPr>
          <w:b w:val="0"/>
        </w:rPr>
        <w:t>сообщение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29"/>
          <w:w w:val="99"/>
        </w:rPr>
        <w:t xml:space="preserve"> </w:t>
      </w:r>
      <w:r w:rsidRPr="0021494F">
        <w:rPr>
          <w:b w:val="0"/>
          <w:spacing w:val="-1"/>
        </w:rPr>
        <w:t>указатель.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</w:rPr>
        <w:t>Разница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2"/>
        </w:rPr>
        <w:t>том,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метка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указывает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6"/>
        </w:rPr>
        <w:t>коммит,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дерево.</w:t>
      </w:r>
      <w:r w:rsidRPr="0021494F">
        <w:rPr>
          <w:b w:val="0"/>
          <w:spacing w:val="28"/>
        </w:rPr>
        <w:t xml:space="preserve"> </w:t>
      </w:r>
      <w:r w:rsidRPr="0021494F">
        <w:rPr>
          <w:b w:val="0"/>
        </w:rPr>
        <w:t>Она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3"/>
        </w:rPr>
        <w:t>похожа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6"/>
        </w:rPr>
        <w:t>ветку,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3"/>
        </w:rPr>
        <w:t>которая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3"/>
        </w:rPr>
        <w:t>никогда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перемещается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она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2"/>
        </w:rPr>
        <w:t>всегда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указывает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один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2"/>
        </w:rPr>
        <w:t>тот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6"/>
        </w:rPr>
        <w:t>коммит,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</w:rPr>
        <w:t>она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просто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даёт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ему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понятное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имя.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Как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было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сказано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3"/>
        </w:rPr>
        <w:t>главе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2,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метки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бывают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двух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типов:</w:t>
      </w:r>
      <w:r w:rsidRPr="0021494F">
        <w:rPr>
          <w:b w:val="0"/>
          <w:spacing w:val="33"/>
        </w:rPr>
        <w:t xml:space="preserve"> </w:t>
      </w:r>
      <w:r w:rsidRPr="0021494F">
        <w:rPr>
          <w:b w:val="0"/>
          <w:spacing w:val="-1"/>
        </w:rPr>
        <w:t>аннотированные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легковесные.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Легковесную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метку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сделать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следующей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командой: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30" type="#_x0000_t202" style="width:416.45pt;height:23.6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update-ref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refs/tags/v1.0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cac0cab538b970a37ea1e769cbbde608743bc96d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Вот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всё!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Легковесная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метка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ветка,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3"/>
        </w:rPr>
        <w:t>которая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3"/>
        </w:rPr>
        <w:t>никогда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 xml:space="preserve">перемещается. </w:t>
      </w:r>
      <w:r w:rsidRPr="0021494F">
        <w:rPr>
          <w:b w:val="0"/>
          <w:spacing w:val="-1"/>
        </w:rPr>
        <w:t>Аннотированная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  <w:spacing w:val="-1"/>
        </w:rPr>
        <w:t>метка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имеет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сложную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3"/>
        </w:rPr>
        <w:t>структуру.</w:t>
      </w:r>
      <w:r w:rsidRPr="0021494F">
        <w:rPr>
          <w:b w:val="0"/>
        </w:rPr>
        <w:t xml:space="preserve"> </w:t>
      </w:r>
      <w:r w:rsidRPr="0021494F">
        <w:rPr>
          <w:b w:val="0"/>
          <w:spacing w:val="49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1"/>
        </w:rPr>
        <w:t>создании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1"/>
        </w:rPr>
        <w:t>аннотированной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метки,</w:t>
      </w:r>
      <w:r w:rsidRPr="0021494F">
        <w:rPr>
          <w:b w:val="0"/>
          <w:spacing w:val="32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создаёт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</w:rPr>
        <w:t>специальный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5"/>
        </w:rPr>
        <w:t>объект,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2"/>
        </w:rPr>
        <w:t>указывать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ссылка,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просто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указатель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6"/>
        </w:rPr>
        <w:t>коммит.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Мы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можем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увидеть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создав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аннотированную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метку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(-a</w:t>
      </w:r>
      <w:r w:rsidRPr="0021494F">
        <w:rPr>
          <w:b w:val="0"/>
          <w:spacing w:val="-78"/>
        </w:rPr>
        <w:t xml:space="preserve"> </w:t>
      </w:r>
      <w:r w:rsidRPr="0021494F">
        <w:rPr>
          <w:b w:val="0"/>
        </w:rPr>
        <w:t>задаёт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аннотированные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метки):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29" type="#_x0000_t202" style="width:416.45pt;height:24.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v1.1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-m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'test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tag'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Вот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значение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созданного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объекта: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28" type="#_x0000_t202" style="width:416.45pt;height:29.6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.git/refs/tags/v1.1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9585191f37f7b0fb9444f35a9bf50de191beadc2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выполним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cat-file</w:t>
      </w:r>
      <w:r w:rsidRPr="0021494F">
        <w:rPr>
          <w:b w:val="0"/>
          <w:spacing w:val="-7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хеша: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27" type="#_x0000_t202" style="width:416.45pt;height:109.2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9585191f37f7b0fb9444f35a9bf50de191beadc2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</w:t>
                  </w:r>
                  <w:r w:rsidRPr="0021494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709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type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v1.1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651" w:lineRule="auto"/>
                    <w:ind w:left="179" w:right="14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tagger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7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Sat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23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16:48:58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Заметьте,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поле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object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записан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коммита,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3"/>
        </w:rPr>
        <w:t>которого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делали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5"/>
        </w:rPr>
        <w:t>метку.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2"/>
        </w:rPr>
        <w:t>Также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  <w:spacing w:val="-1"/>
        </w:rPr>
        <w:t>стоит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отметить,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поле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обязательно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указывает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6"/>
        </w:rPr>
        <w:t>коммит,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любой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объект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Git.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  <w:spacing w:val="-1"/>
        </w:rPr>
        <w:t>Например,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3"/>
        </w:rPr>
        <w:t>исходный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7"/>
        </w:rPr>
        <w:t>код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мейнтейнер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добавил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свой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открытый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GPG-ключ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1"/>
        </w:rPr>
        <w:t>качестве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блоба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поставил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него</w:t>
      </w:r>
      <w:r w:rsidRPr="0021494F">
        <w:rPr>
          <w:b w:val="0"/>
          <w:spacing w:val="-5"/>
        </w:rPr>
        <w:t xml:space="preserve"> метку.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5"/>
        </w:rPr>
        <w:t xml:space="preserve">Увидеть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ключ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можно,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выполнив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3"/>
        </w:rPr>
        <w:t>команду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26" type="#_x0000_t202" style="width:416.45pt;height:22.1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blob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junio-gpg-pub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репозитории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3"/>
        </w:rPr>
        <w:t>исходным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5"/>
        </w:rPr>
        <w:t>кодом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Git.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репозитории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ядра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Linux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метка,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указывающая</w:t>
      </w:r>
      <w:r w:rsidRPr="0021494F">
        <w:rPr>
          <w:b w:val="0"/>
          <w:spacing w:val="73"/>
          <w:w w:val="99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коммит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первая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метка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указывает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первичного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импорта.</w:t>
      </w:r>
    </w:p>
    <w:p w:rsidR="0021494F" w:rsidRPr="00CA0C2F" w:rsidRDefault="0021494F" w:rsidP="000823AC">
      <w:pPr>
        <w:pStyle w:val="1"/>
      </w:pPr>
      <w:bookmarkStart w:id="25" w:name="Ссылки на удалённые ветки"/>
      <w:bookmarkStart w:id="26" w:name="bookmark274"/>
      <w:bookmarkStart w:id="27" w:name="_Toc406248462"/>
      <w:bookmarkEnd w:id="25"/>
      <w:bookmarkEnd w:id="26"/>
      <w:r w:rsidRPr="00CA0C2F">
        <w:t>Ссылки</w:t>
      </w:r>
      <w:r w:rsidRPr="00CA0C2F">
        <w:rPr>
          <w:spacing w:val="-11"/>
        </w:rPr>
        <w:t xml:space="preserve"> </w:t>
      </w:r>
      <w:r w:rsidRPr="00CA0C2F">
        <w:t>на</w:t>
      </w:r>
      <w:r w:rsidRPr="00CA0C2F">
        <w:rPr>
          <w:spacing w:val="-11"/>
        </w:rPr>
        <w:t xml:space="preserve"> </w:t>
      </w:r>
      <w:r w:rsidRPr="00CA0C2F">
        <w:rPr>
          <w:spacing w:val="-2"/>
        </w:rPr>
        <w:t>удалённые</w:t>
      </w:r>
      <w:r w:rsidRPr="00CA0C2F">
        <w:rPr>
          <w:spacing w:val="-11"/>
        </w:rPr>
        <w:t xml:space="preserve"> </w:t>
      </w:r>
      <w:r w:rsidRPr="00CA0C2F">
        <w:t>ветки</w:t>
      </w:r>
      <w:bookmarkEnd w:id="27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Третий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тип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ссылок,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1"/>
        </w:rPr>
        <w:t>рассмотрим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ссылка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2"/>
        </w:rPr>
        <w:t>удалённую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5"/>
        </w:rPr>
        <w:t>ветку.</w:t>
      </w:r>
      <w:r w:rsidRPr="0021494F">
        <w:rPr>
          <w:b w:val="0"/>
        </w:rPr>
        <w:t xml:space="preserve"> </w:t>
      </w:r>
      <w:r w:rsidRPr="0021494F">
        <w:rPr>
          <w:b w:val="0"/>
          <w:spacing w:val="34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</w:rPr>
        <w:t>добавили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удалённый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репозиторий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отправили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(push)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него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изменения,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сохранит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последнее</w:t>
      </w:r>
      <w:r w:rsidRPr="0021494F">
        <w:rPr>
          <w:b w:val="0"/>
          <w:spacing w:val="71"/>
          <w:w w:val="99"/>
        </w:rPr>
        <w:t xml:space="preserve"> </w:t>
      </w:r>
      <w:r w:rsidRPr="0021494F">
        <w:rPr>
          <w:b w:val="0"/>
          <w:spacing w:val="-1"/>
        </w:rPr>
        <w:t>отправленное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значение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каталоге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refs/remotes</w:t>
      </w:r>
      <w:r w:rsidRPr="0021494F">
        <w:rPr>
          <w:b w:val="0"/>
          <w:spacing w:val="-94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всех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отправленных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веток.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Например,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добавить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удалённый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репозиторий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origin</w:t>
      </w:r>
      <w:r w:rsidRPr="0021494F">
        <w:rPr>
          <w:b w:val="0"/>
          <w:spacing w:val="-7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отправить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5"/>
        </w:rPr>
        <w:t>туда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master: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25" type="#_x0000_t202" style="width:416.45pt;height:129.9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git@github.com:schacon/simplegit-progit.git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55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Counting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11,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384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Compressing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(5/5),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Writing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(7/7),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716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bytes,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Total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2),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reused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(delta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1)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466" w:right="3747" w:hanging="28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To</w:t>
                  </w:r>
                  <w:r w:rsidRPr="0021494F">
                    <w:rPr>
                      <w:rFonts w:ascii="Courier New" w:hAnsi="Courier New" w:cs="Courier New"/>
                      <w:spacing w:val="-4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git@github.com:schacon/simplegit-progit.git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a11bef0..ca82a6d</w:t>
                  </w:r>
                  <w:r w:rsidRPr="0021494F">
                    <w:rPr>
                      <w:rFonts w:ascii="Courier New" w:hAnsi="Courier New" w:cs="Courier New"/>
                      <w:spacing w:val="8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-&gt;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Позже,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сможете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посмотреть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5"/>
        </w:rPr>
        <w:t>где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находилась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ветка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master</w:t>
      </w:r>
      <w:r w:rsidRPr="0021494F">
        <w:rPr>
          <w:b w:val="0"/>
          <w:spacing w:val="-82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сервера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origin</w:t>
      </w:r>
      <w:r w:rsidRPr="0021494F">
        <w:rPr>
          <w:b w:val="0"/>
          <w:spacing w:val="-82"/>
        </w:rPr>
        <w:t xml:space="preserve"> </w:t>
      </w:r>
      <w:r w:rsidRPr="0021494F">
        <w:rPr>
          <w:b w:val="0"/>
          <w:spacing w:val="-1"/>
        </w:rPr>
        <w:t>во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время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1"/>
        </w:rPr>
        <w:t>последнего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соединения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сервером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заглянув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refs/remotes/origin/master: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24" type="#_x0000_t202" style="width:416.45pt;height:30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.git/refs/remotes/origin/master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ca82a6dff817ec66f44342007202690a93763949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Ссылки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удалённые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отличаются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от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обычных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веток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(ссылки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refs/heads)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тем,</w:t>
      </w:r>
      <w:r w:rsidRPr="0021494F">
        <w:rPr>
          <w:b w:val="0"/>
          <w:spacing w:val="31"/>
          <w:w w:val="9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них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нельзя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переключиться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помощью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43"/>
        </w:rPr>
        <w:t xml:space="preserve"> </w:t>
      </w:r>
      <w:r w:rsidRPr="0021494F">
        <w:rPr>
          <w:b w:val="0"/>
        </w:rPr>
        <w:t>checkout.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работает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ними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31"/>
          <w:w w:val="99"/>
        </w:rPr>
        <w:t xml:space="preserve"> </w:t>
      </w:r>
      <w:r w:rsidRPr="0021494F">
        <w:rPr>
          <w:b w:val="0"/>
          <w:spacing w:val="-1"/>
        </w:rPr>
        <w:t>закладками,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указывающими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последнее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состояние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соответствующих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веток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ваших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серверах.</w:t>
      </w:r>
    </w:p>
    <w:p w:rsidR="0021494F" w:rsidRPr="00CA0C2F" w:rsidRDefault="0021494F" w:rsidP="000823AC">
      <w:pPr>
        <w:pStyle w:val="1"/>
      </w:pPr>
      <w:bookmarkStart w:id="28" w:name="Pack-файлы"/>
      <w:bookmarkStart w:id="29" w:name="bookmark275"/>
      <w:bookmarkStart w:id="30" w:name="_Toc406248463"/>
      <w:bookmarkEnd w:id="28"/>
      <w:bookmarkEnd w:id="29"/>
      <w:r w:rsidRPr="00CA0C2F">
        <w:lastRenderedPageBreak/>
        <w:t>Pack-файлы</w:t>
      </w:r>
      <w:bookmarkEnd w:id="30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Вернёмся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базе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нашем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тестовом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репозитории.</w:t>
      </w:r>
      <w:r w:rsidRPr="0021494F">
        <w:rPr>
          <w:b w:val="0"/>
          <w:spacing w:val="43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этому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моменту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должно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</w:rPr>
        <w:t>быть</w:t>
      </w:r>
      <w:r w:rsidRPr="0021494F">
        <w:rPr>
          <w:b w:val="0"/>
          <w:spacing w:val="-5"/>
        </w:rPr>
        <w:t xml:space="preserve"> 11 </w:t>
      </w:r>
      <w:r w:rsidRPr="0021494F">
        <w:rPr>
          <w:b w:val="0"/>
          <w:spacing w:val="-1"/>
        </w:rPr>
        <w:t>штук: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4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блоба,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3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дерева,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3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коммита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2"/>
        </w:rPr>
        <w:t>одна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метка: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23" type="#_x0000_t202" style="width:416.45pt;height:180.6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find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-type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.git/objects/01/55eb4229851634a0f03eb265b69f5a2d56f341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.git/objects/1a/410efbd13591db07496601ebc7a059dd55cfe9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.git/objects/1f/7a7a472abf3dd9643fd615f6da379c4acb3e3a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v2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.git/objects/3c/4e9cd789d88d8d89c1073707c3585e41b0e614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.git/objects/83/baae61804e65cc73a7201a7252750c76066a30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v1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.git/objects/95/85191f37f7b0fb9444f35a9bf50de191beadc2</w:t>
                  </w:r>
                  <w:r w:rsidRPr="0021494F">
                    <w:rPr>
                      <w:rFonts w:ascii="Courier New" w:hAnsi="Courier New" w:cs="Courier New"/>
                      <w:spacing w:val="-2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tag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.git/objects/ca/c0cab538b970a37ea1e769cbbde608743bc96d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.git/objects/d6/70460b4b4aece5915caf5c68d12f560a9fe3e4</w:t>
                  </w:r>
                  <w:r w:rsidRPr="0021494F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'test</w:t>
                  </w:r>
                  <w:r w:rsidRPr="0021494F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content'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.git/objects/d8/329fc1cc938780ffdd9f94e0d364e0ea74f579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21494F">
                    <w:rPr>
                      <w:rFonts w:ascii="Courier New" w:hAnsi="Courier New" w:cs="Courier New"/>
                      <w:spacing w:val="-2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.git/objects/fa/49b077972391ad58037050f2a75f74e3671e92</w:t>
                  </w:r>
                  <w:r w:rsidRPr="0021494F">
                    <w:rPr>
                      <w:rFonts w:ascii="Courier New" w:hAnsi="Courier New" w:cs="Courier New"/>
                      <w:spacing w:val="-3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3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new.txt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.git/objects/fd/f4fc3344e67ab068f836878b6c4951e3b15f3d</w:t>
                  </w:r>
                  <w:r>
                    <w:rPr>
                      <w:rFonts w:ascii="Courier New" w:hAnsi="Courier New" w:cs="Courier New"/>
                      <w:spacing w:val="-2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#</w:t>
                  </w:r>
                  <w:r>
                    <w:rPr>
                      <w:rFonts w:ascii="Courier New" w:hAnsi="Courier New" w:cs="Courier New"/>
                      <w:spacing w:val="-2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commit</w:t>
                  </w:r>
                  <w:r>
                    <w:rPr>
                      <w:rFonts w:ascii="Courier New" w:hAnsi="Courier New" w:cs="Courier New"/>
                      <w:spacing w:val="-2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Git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сжал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содержимое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этих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файлов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помощи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zlib,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тому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записывали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много</w:t>
      </w:r>
      <w:r w:rsidRPr="0021494F">
        <w:rPr>
          <w:b w:val="0"/>
          <w:spacing w:val="33"/>
          <w:w w:val="99"/>
        </w:rPr>
        <w:t xml:space="preserve"> </w:t>
      </w:r>
      <w:r w:rsidRPr="0021494F">
        <w:rPr>
          <w:b w:val="0"/>
        </w:rPr>
        <w:t>данных,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поэтому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эти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вместе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занимают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всего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925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3"/>
        </w:rPr>
        <w:t>байт.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того,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продемонстрировать</w:t>
      </w:r>
      <w:r w:rsidRPr="0021494F">
        <w:rPr>
          <w:b w:val="0"/>
          <w:spacing w:val="33"/>
          <w:w w:val="99"/>
        </w:rPr>
        <w:t xml:space="preserve"> </w:t>
      </w:r>
      <w:r w:rsidRPr="0021494F">
        <w:rPr>
          <w:b w:val="0"/>
          <w:spacing w:val="-2"/>
        </w:rPr>
        <w:t>одну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интересную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возможность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Git,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добавим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 xml:space="preserve">побольше. </w:t>
      </w:r>
      <w:r w:rsidRPr="0021494F">
        <w:rPr>
          <w:b w:val="0"/>
        </w:rPr>
        <w:t>Добавим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repo.rb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библиотеки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Grit,</w:t>
      </w:r>
      <w:r w:rsidRPr="0021494F">
        <w:rPr>
          <w:b w:val="0"/>
          <w:spacing w:val="40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которой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работали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ранее,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занимает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примерно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12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Кбайт: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22" type="#_x0000_t202" style="width:416.45pt;height:131.4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curl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8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http://github.com/mojombo/grit/raw/master/lib/grit/repo.rb</w:t>
                    </w:r>
                  </w:hyperlink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repo.rb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repo.rb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51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-m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'added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repo.rb'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[master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484a592]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repo.rb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275" w:right="326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3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459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delete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mode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bak/test.txt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275" w:right="55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create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mode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repo.rb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rewrite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test.txt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(100%)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Если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посмотрим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полученное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дерево,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увидим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значение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SHA-1,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которое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получил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2"/>
        </w:rPr>
        <w:t>блоб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repo.rb: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group id="_x0000_s25318" style="width:416.45pt;height:80.65pt;mso-position-horizontal-relative:char;mso-position-vertical-relative:line" coordsize="8329,1613" o:allowincell="f">
            <v:shape id="_x0000_s25319" style="position:absolute;width:8329;height:1613;mso-position-horizontal-relative:page;mso-position-vertical-relative:page" coordsize="8329,1613" o:allowincell="f" path="m,1612hhl8328,1612,8328,,,,,1612xe" fillcolor="#e5e5e5" stroked="f">
              <v:path arrowok="t"/>
            </v:shape>
            <v:shape id="_x0000_s25320" type="#_x0000_t202" style="position:absolute;left:179;top:377;width:4975;height:898;mso-position-horizontal-relative:page;mso-position-vertical-relative:page" o:allowincell="f" filled="f" stroked="f">
              <v:textbox inset="0,0,0,0">
                <w:txbxContent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21494F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cat-file</w:t>
                    </w:r>
                    <w:r w:rsidRPr="0021494F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-p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master^{tree}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100644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blob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fa49b077972391ad58037050f2a75f74e3671e92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100644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blob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9bc1dc421dcd51b4ac296e3e5b6e2a99cf44391e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100644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blob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e3f094f522629ae358806b17daf78246c27c007b</w:t>
                    </w:r>
                  </w:p>
                </w:txbxContent>
              </v:textbox>
            </v:shape>
            <v:shape id="_x0000_s25321" type="#_x0000_t202" style="position:absolute;left:5727;top:623;width:766;height:652;mso-position-horizontal-relative:page;mso-position-vertical-relative:page" o:allowincell="f" filled="f" stroked="f">
              <v:textbox inset="0,0,0,0">
                <w:txbxContent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new.txt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before="6" w:line="240" w:lineRule="atLeas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repo.rb</w:t>
                    </w:r>
                    <w:r w:rsidRPr="0021494F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test.txt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Для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определения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размера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объекта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воспользуемся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cat-file: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17" type="#_x0000_t202" style="width:416.45pt;height:28.05pt;mso-position-horizontal-relative:char;mso-position-vertical-relative:line" o:allowincell="f" fillcolor="#e5e5e5" stroked="f">
            <v:textbox inset="0,0,0,0">
              <w:txbxContent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cat-file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-s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9bc1dc421dcd51b4ac296e3e5b6e2a99cf44391e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12898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изменим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немного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данный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посмотрим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результат: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16" type="#_x0000_t202" style="width:416.45pt;height:71.7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echo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'#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testing'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&gt;&gt;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repo.rb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51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'modified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bit'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[master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ab1afef]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modified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275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files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changed,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  <w:r>
                    <w:rPr>
                      <w:rFonts w:ascii="Courier New" w:hAnsi="Courier New" w:cs="Courier New"/>
                      <w:spacing w:val="-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insertions(+),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deletions(-)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Взглянув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дерево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полученное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результате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коммита,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увидим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любопытную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вещь: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group id="_x0000_s25312" style="width:416.45pt;height:71.3pt;mso-position-horizontal-relative:char;mso-position-vertical-relative:line" coordsize="8329,1613" o:allowincell="f">
            <v:shape id="_x0000_s25313" style="position:absolute;width:8329;height:1613;mso-position-horizontal-relative:page;mso-position-vertical-relative:page" coordsize="8329,1613" o:allowincell="f" path="m,1613hhl8328,1613,8328,,,,,1613xe" fillcolor="#e5e5e5" stroked="f">
              <v:path arrowok="t"/>
            </v:shape>
            <v:shape id="_x0000_s25314" type="#_x0000_t202" style="position:absolute;left:179;top:377;width:4975;height:898;mso-position-horizontal-relative:page;mso-position-vertical-relative:page" o:allowincell="f" filled="f" stroked="f">
              <v:textbox inset="0,0,0,0">
                <w:txbxContent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21494F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cat-file</w:t>
                    </w:r>
                    <w:r w:rsidRPr="0021494F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-p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master^{tree}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before="6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100644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blob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fa49b077972391ad58037050f2a75f74e3671e92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before="64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100644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blob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05408d195263d853f09dca71d55116663690c27c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before="65" w:line="17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100644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blob</w:t>
                    </w:r>
                    <w:r w:rsidRPr="0021494F">
                      <w:rPr>
                        <w:rFonts w:ascii="Courier New" w:hAnsi="Courier New" w:cs="Courier New"/>
                        <w:spacing w:val="-25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e3f094f522629ae358806b17daf78246c27c007b</w:t>
                    </w:r>
                  </w:p>
                </w:txbxContent>
              </v:textbox>
            </v:shape>
            <v:shape id="_x0000_s25315" type="#_x0000_t202" style="position:absolute;left:5727;top:623;width:766;height:652;mso-position-horizontal-relative:page;mso-position-vertical-relative:page" o:allowincell="f" filled="f" stroked="f">
              <v:textbox inset="0,0,0,0">
                <w:txbxContent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new.txt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before="1" w:line="246" w:lineRule="exact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repo.rb</w:t>
                    </w:r>
                    <w:r w:rsidRPr="0021494F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test.txt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файлу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repo.rb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соответствует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2"/>
        </w:rPr>
        <w:t>другой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2"/>
        </w:rPr>
        <w:t>объект-блоб.</w:t>
      </w:r>
      <w:r w:rsidRPr="0021494F">
        <w:rPr>
          <w:b w:val="0"/>
          <w:spacing w:val="45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3"/>
        </w:rPr>
        <w:t>означает,</w:t>
      </w:r>
      <w:r w:rsidRPr="0021494F">
        <w:rPr>
          <w:b w:val="0"/>
          <w:spacing w:val="3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1"/>
        </w:rPr>
        <w:t>даже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2"/>
        </w:rPr>
        <w:t>одна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1"/>
        </w:rPr>
        <w:t>единственная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строка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добавленная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конец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400-строчного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требует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создания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абсолютно</w:t>
      </w:r>
      <w:r w:rsidRPr="0021494F">
        <w:rPr>
          <w:b w:val="0"/>
          <w:spacing w:val="75"/>
          <w:w w:val="99"/>
        </w:rPr>
        <w:t xml:space="preserve"> </w:t>
      </w:r>
      <w:r w:rsidRPr="0021494F">
        <w:rPr>
          <w:b w:val="0"/>
          <w:spacing w:val="-2"/>
        </w:rPr>
        <w:t>нового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объекта: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CA0C2F" w:rsidRPr="0021494F">
        <w:rPr>
          <w:b w:val="0"/>
        </w:rPr>
        <w:pict>
          <v:shape id="_x0000_s25311" type="#_x0000_t202" style="width:416.45pt;height:31.8pt;mso-position-horizontal-relative:char;mso-position-vertical-relative:line" o:allowincell="f" fillcolor="#e5e5e5" stroked="f">
            <v:textbox inset="0,0,0,0">
              <w:txbxContent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cat-file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-s</w:t>
                  </w:r>
                  <w:r>
                    <w:rPr>
                      <w:rFonts w:ascii="Courier New" w:hAnsi="Courier New" w:cs="Courier New"/>
                      <w:spacing w:val="-1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05408d195263d853f09dca71d55116663690c27c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12908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Итак,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имеем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почти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одинаковых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объекта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12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Кбайт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занимающих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место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диске.</w:t>
      </w:r>
      <w:r w:rsidRPr="0021494F">
        <w:rPr>
          <w:b w:val="0"/>
          <w:spacing w:val="37"/>
          <w:w w:val="99"/>
        </w:rPr>
        <w:t xml:space="preserve"> </w:t>
      </w:r>
      <w:r w:rsidRPr="0021494F">
        <w:rPr>
          <w:b w:val="0"/>
        </w:rPr>
        <w:t>Было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неплохо,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сохранял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один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2"/>
        </w:rPr>
        <w:t>объект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целиком,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другой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разницу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</w:rPr>
        <w:t>между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ними.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Оказывается,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3"/>
        </w:rPr>
        <w:t>делает.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Первоначальный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формат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сохранения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называется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рыхлым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форматом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(англ.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loose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format)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объектов.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2"/>
        </w:rPr>
        <w:t>Однако,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время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от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времени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2"/>
        </w:rPr>
        <w:t>упаковывает</w:t>
      </w:r>
      <w:r w:rsidRPr="0021494F">
        <w:rPr>
          <w:b w:val="0"/>
        </w:rPr>
        <w:t xml:space="preserve"> </w:t>
      </w:r>
      <w:r w:rsidRPr="0021494F">
        <w:rPr>
          <w:b w:val="0"/>
          <w:spacing w:val="-3"/>
        </w:rPr>
        <w:t>несколько</w:t>
      </w:r>
      <w:r w:rsidRPr="0021494F">
        <w:rPr>
          <w:b w:val="0"/>
        </w:rPr>
        <w:t xml:space="preserve"> таких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</w:rPr>
        <w:t xml:space="preserve"> в </w:t>
      </w:r>
      <w:r w:rsidRPr="0021494F">
        <w:rPr>
          <w:b w:val="0"/>
          <w:spacing w:val="-2"/>
        </w:rPr>
        <w:t>один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pack-файл (pack в пер.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</w:rPr>
        <w:t xml:space="preserve">с </w:t>
      </w:r>
      <w:r w:rsidRPr="0021494F">
        <w:rPr>
          <w:b w:val="0"/>
          <w:spacing w:val="-2"/>
        </w:rPr>
        <w:t>англ.</w:t>
      </w:r>
      <w:r w:rsidRPr="0021494F">
        <w:rPr>
          <w:b w:val="0"/>
        </w:rPr>
        <w:t xml:space="preserve"> — </w:t>
      </w:r>
      <w:r w:rsidRPr="0021494F">
        <w:rPr>
          <w:b w:val="0"/>
          <w:spacing w:val="-2"/>
        </w:rPr>
        <w:t>упаковывать,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  <w:spacing w:val="-1"/>
        </w:rPr>
        <w:t>уплотнять)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сохранения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1"/>
        </w:rPr>
        <w:t>места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диске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повышения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эффективности.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3"/>
        </w:rPr>
        <w:t>происходит,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5"/>
        </w:rPr>
        <w:t>когда</w:t>
      </w:r>
      <w:r w:rsidR="00CA0C2F" w:rsidRPr="00CA0C2F">
        <w:rPr>
          <w:b w:val="0"/>
          <w:spacing w:val="-5"/>
        </w:rPr>
        <w:t xml:space="preserve"> </w:t>
      </w:r>
      <w:r w:rsidRPr="0021494F">
        <w:rPr>
          <w:b w:val="0"/>
        </w:rPr>
        <w:t>«рыхлых»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 xml:space="preserve">становится </w:t>
      </w:r>
      <w:r w:rsidRPr="0021494F">
        <w:rPr>
          <w:b w:val="0"/>
          <w:spacing w:val="-2"/>
        </w:rPr>
        <w:t>слишком</w:t>
      </w:r>
      <w:r w:rsidRPr="0021494F">
        <w:rPr>
          <w:b w:val="0"/>
          <w:spacing w:val="-1"/>
        </w:rPr>
        <w:t xml:space="preserve"> много,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1"/>
        </w:rPr>
        <w:t xml:space="preserve"> также</w:t>
      </w:r>
      <w:r w:rsidRPr="0021494F">
        <w:rPr>
          <w:b w:val="0"/>
        </w:rPr>
        <w:t xml:space="preserve"> при</w:t>
      </w:r>
      <w:r w:rsidRPr="0021494F">
        <w:rPr>
          <w:b w:val="0"/>
          <w:spacing w:val="-1"/>
        </w:rPr>
        <w:t xml:space="preserve"> вызове </w:t>
      </w:r>
      <w:r w:rsidRPr="0021494F">
        <w:rPr>
          <w:b w:val="0"/>
        </w:rPr>
        <w:t>git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gc</w:t>
      </w:r>
      <w:r w:rsidRPr="0021494F">
        <w:rPr>
          <w:b w:val="0"/>
          <w:spacing w:val="-71"/>
        </w:rPr>
        <w:t xml:space="preserve"> </w:t>
      </w:r>
      <w:r w:rsidRPr="0021494F">
        <w:rPr>
          <w:b w:val="0"/>
          <w:spacing w:val="-1"/>
        </w:rPr>
        <w:t>вручную,</w:t>
      </w:r>
      <w:r w:rsidRPr="0021494F">
        <w:rPr>
          <w:b w:val="0"/>
        </w:rPr>
        <w:t xml:space="preserve"> и при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  <w:spacing w:val="-1"/>
        </w:rPr>
        <w:t>отправке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изменений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удалённый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 xml:space="preserve">сервер.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посмотреть,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происходит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упаковка,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1"/>
        </w:rPr>
        <w:t>выполнить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команду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gc: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10" type="#_x0000_t202" style="width:416.45pt;height:106.8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gc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Counting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17,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Delta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compression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using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threads.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Compressing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(13/13),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Writing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objects: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100%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(17/17),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done.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Total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17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(delta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1),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reused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10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(delta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0)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Если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загляните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каталог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объектами,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обнаружите,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большая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часть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1"/>
        </w:rPr>
        <w:t>исчезла,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зато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появились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новых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файла: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09" type="#_x0000_t202" style="width:416.45pt;height:47.6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find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-type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.git/objects/71/08f7ecb345ee9d0084193f147cdad4d2998293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08" type="#_x0000_t202" style="width:416.45pt;height:72.2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.git/objects/d6/70460b4b4aece5915caf5c68d12f560a9fe3e4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.git/objects/info/packs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.git/objects/pack/pack-7a16e4488ae40c7d2bc56ea2bd43e25212a66c45.idx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.git/objects/pack/pack-7a16e4488ae40c7d2bc56ea2bd43e25212a66c45.pack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Оставшиеся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2"/>
        </w:rPr>
        <w:t>объекты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блобы,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указывает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ни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один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6"/>
        </w:rPr>
        <w:t>коммит.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нашем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созданные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ранее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объекты: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содержащий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строку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1"/>
        </w:rPr>
        <w:t>«есть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проблемы,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шеф?»,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блоб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содержащий</w:t>
      </w:r>
      <w:r w:rsidR="00CA0C2F" w:rsidRPr="00CA0C2F">
        <w:rPr>
          <w:b w:val="0"/>
          <w:spacing w:val="-1"/>
        </w:rPr>
        <w:t xml:space="preserve"> </w:t>
      </w:r>
      <w:r w:rsidRPr="0021494F">
        <w:rPr>
          <w:b w:val="0"/>
        </w:rPr>
        <w:t>«test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 xml:space="preserve">content». </w:t>
      </w:r>
      <w:r w:rsidRPr="0021494F">
        <w:rPr>
          <w:b w:val="0"/>
          <w:spacing w:val="4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силу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того,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ни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одном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2"/>
        </w:rPr>
        <w:t>коммите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2"/>
        </w:rPr>
        <w:t>присутствуют,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</w:rPr>
        <w:t>они</w:t>
      </w:r>
      <w:r w:rsidRPr="0021494F">
        <w:rPr>
          <w:b w:val="0"/>
          <w:spacing w:val="23"/>
          <w:w w:val="99"/>
        </w:rPr>
        <w:t xml:space="preserve"> </w:t>
      </w:r>
      <w:r w:rsidRPr="0021494F">
        <w:rPr>
          <w:b w:val="0"/>
          <w:spacing w:val="-1"/>
        </w:rPr>
        <w:t>считаются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«висячими»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упаковываются.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Остальные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pack-файл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индекс.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Pack-файл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файл,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теперь</w:t>
      </w:r>
      <w:r w:rsidRPr="0021494F">
        <w:rPr>
          <w:b w:val="0"/>
          <w:spacing w:val="23"/>
          <w:w w:val="99"/>
        </w:rPr>
        <w:t xml:space="preserve"> </w:t>
      </w:r>
      <w:r w:rsidRPr="0021494F">
        <w:rPr>
          <w:b w:val="0"/>
          <w:spacing w:val="-1"/>
        </w:rPr>
        <w:t xml:space="preserve">содержит </w:t>
      </w:r>
      <w:r w:rsidRPr="0021494F">
        <w:rPr>
          <w:b w:val="0"/>
        </w:rPr>
        <w:t xml:space="preserve">все </w:t>
      </w:r>
      <w:r w:rsidRPr="0021494F">
        <w:rPr>
          <w:b w:val="0"/>
          <w:spacing w:val="-1"/>
        </w:rPr>
        <w:t>объекты,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 xml:space="preserve">были </w:t>
      </w:r>
      <w:r w:rsidRPr="0021494F">
        <w:rPr>
          <w:b w:val="0"/>
          <w:spacing w:val="-2"/>
        </w:rPr>
        <w:t>удалены.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1"/>
        </w:rPr>
        <w:t xml:space="preserve"> индекс</w:t>
      </w:r>
      <w:r w:rsidRPr="0021494F">
        <w:rPr>
          <w:b w:val="0"/>
        </w:rPr>
        <w:t xml:space="preserve"> —</w:t>
      </w:r>
      <w:r w:rsidRPr="0021494F">
        <w:rPr>
          <w:b w:val="0"/>
          <w:spacing w:val="-1"/>
        </w:rPr>
        <w:t xml:space="preserve"> это</w:t>
      </w:r>
      <w:r w:rsidRPr="0021494F">
        <w:rPr>
          <w:b w:val="0"/>
        </w:rPr>
        <w:t xml:space="preserve"> файл,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3"/>
        </w:rPr>
        <w:t>котором</w:t>
      </w:r>
      <w:r w:rsidRPr="0021494F">
        <w:rPr>
          <w:b w:val="0"/>
          <w:spacing w:val="-1"/>
        </w:rPr>
        <w:t xml:space="preserve"> записаны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</w:rPr>
        <w:t>смещения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pack-файле,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даёт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возможность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быстро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найти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1"/>
        </w:rPr>
        <w:t>нужный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5"/>
        </w:rPr>
        <w:t>объект.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5"/>
        </w:rPr>
        <w:t>Упаковка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29"/>
          <w:w w:val="99"/>
        </w:rPr>
        <w:t xml:space="preserve"> </w:t>
      </w:r>
      <w:r w:rsidRPr="0021494F">
        <w:rPr>
          <w:b w:val="0"/>
          <w:spacing w:val="-1"/>
        </w:rPr>
        <w:t>положительно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повлияла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общий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размер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файлов,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до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вызова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gc</w:t>
      </w:r>
      <w:r w:rsidRPr="0021494F">
        <w:rPr>
          <w:b w:val="0"/>
          <w:spacing w:val="-76"/>
        </w:rPr>
        <w:t xml:space="preserve"> </w:t>
      </w:r>
      <w:r w:rsidRPr="0021494F">
        <w:rPr>
          <w:b w:val="0"/>
        </w:rPr>
        <w:t>они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занимали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примерно</w:t>
      </w:r>
      <w:r w:rsidRPr="0021494F">
        <w:rPr>
          <w:b w:val="0"/>
          <w:spacing w:val="31"/>
          <w:w w:val="99"/>
        </w:rPr>
        <w:t xml:space="preserve"> </w:t>
      </w:r>
      <w:r w:rsidRPr="0021494F">
        <w:rPr>
          <w:b w:val="0"/>
        </w:rPr>
        <w:t>12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3"/>
        </w:rPr>
        <w:t>Кбайт,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2"/>
        </w:rPr>
        <w:t>то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pack-файл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занимает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всего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6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3"/>
        </w:rPr>
        <w:t>Кбайт.</w:t>
      </w:r>
      <w:r w:rsidRPr="0021494F">
        <w:rPr>
          <w:b w:val="0"/>
          <w:spacing w:val="30"/>
        </w:rPr>
        <w:t xml:space="preserve"> </w:t>
      </w:r>
      <w:r w:rsidRPr="0021494F">
        <w:rPr>
          <w:b w:val="0"/>
          <w:spacing w:val="-6"/>
        </w:rPr>
        <w:t>Упаковкой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2"/>
        </w:rPr>
        <w:t>смогли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сократить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</w:rPr>
        <w:t>место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занятое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диске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раза.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Как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делает?</w:t>
      </w:r>
      <w:r w:rsidRPr="0021494F">
        <w:rPr>
          <w:b w:val="0"/>
          <w:spacing w:val="33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2"/>
        </w:rPr>
        <w:t>упаковке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ищет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файлы,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3"/>
        </w:rPr>
        <w:t>похожи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имени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размеру</w:t>
      </w:r>
      <w:r w:rsidRPr="0021494F">
        <w:rPr>
          <w:b w:val="0"/>
          <w:spacing w:val="28"/>
          <w:w w:val="9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сохраняет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разницу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между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2"/>
        </w:rPr>
        <w:t>двумя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версиями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файла.</w:t>
      </w:r>
      <w:r w:rsidRPr="0021494F">
        <w:rPr>
          <w:b w:val="0"/>
          <w:spacing w:val="35"/>
        </w:rPr>
        <w:t xml:space="preserve"> </w:t>
      </w:r>
      <w:r w:rsidRPr="0021494F">
        <w:rPr>
          <w:b w:val="0"/>
          <w:spacing w:val="-2"/>
        </w:rPr>
        <w:t>Можно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рассмотреть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pack-файл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1"/>
        </w:rPr>
        <w:t>подробнее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понять,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какие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действия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были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выполнены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сжатия.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просмотра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содержимого</w:t>
      </w:r>
      <w:r w:rsidRPr="0021494F">
        <w:rPr>
          <w:b w:val="0"/>
          <w:spacing w:val="35"/>
          <w:w w:val="99"/>
        </w:rPr>
        <w:t xml:space="preserve"> </w:t>
      </w:r>
      <w:r w:rsidRPr="0021494F">
        <w:rPr>
          <w:b w:val="0"/>
          <w:spacing w:val="-2"/>
        </w:rPr>
        <w:t>упакованного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существует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служебная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команда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verify-pack:</w:t>
      </w:r>
      <w:r w:rsidR="00CA0C2F" w:rsidRPr="00CA0C2F">
        <w:rPr>
          <w:b w:val="0"/>
          <w:spacing w:val="-1"/>
        </w:rPr>
        <w:t xml:space="preserve"> 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Здесь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2"/>
        </w:rPr>
        <w:t>блоб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9bc1d,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2"/>
        </w:rPr>
        <w:t>который,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помним,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был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первой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версией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repo.rb,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ссылается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2"/>
        </w:rPr>
        <w:t>блоб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05408,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был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2"/>
        </w:rPr>
        <w:t>второй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версией.</w:t>
      </w:r>
      <w:r w:rsidRPr="0021494F">
        <w:rPr>
          <w:b w:val="0"/>
          <w:spacing w:val="35"/>
        </w:rPr>
        <w:t xml:space="preserve"> </w:t>
      </w:r>
      <w:r w:rsidRPr="0021494F">
        <w:rPr>
          <w:b w:val="0"/>
          <w:spacing w:val="-2"/>
        </w:rPr>
        <w:t>Третья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3"/>
        </w:rPr>
        <w:t>колонка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2"/>
        </w:rPr>
        <w:t>выводе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1"/>
        </w:rPr>
        <w:t>размер</w:t>
      </w:r>
      <w:r w:rsidRPr="0021494F">
        <w:rPr>
          <w:b w:val="0"/>
          <w:spacing w:val="73"/>
          <w:w w:val="99"/>
        </w:rPr>
        <w:t xml:space="preserve"> </w:t>
      </w:r>
      <w:r w:rsidRPr="0021494F">
        <w:rPr>
          <w:b w:val="0"/>
          <w:spacing w:val="-1"/>
        </w:rPr>
        <w:t>объекта.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видите,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05408</w:t>
      </w:r>
      <w:r w:rsidRPr="0021494F">
        <w:rPr>
          <w:b w:val="0"/>
          <w:spacing w:val="-83"/>
        </w:rPr>
        <w:t xml:space="preserve"> </w:t>
      </w:r>
      <w:r w:rsidRPr="0021494F">
        <w:rPr>
          <w:b w:val="0"/>
          <w:spacing w:val="-1"/>
        </w:rPr>
        <w:t>занимает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файле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12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3"/>
        </w:rPr>
        <w:t>Кбайт,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этом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9bc1d</w:t>
      </w:r>
      <w:r w:rsidRPr="0021494F">
        <w:rPr>
          <w:b w:val="0"/>
          <w:spacing w:val="-82"/>
        </w:rPr>
        <w:t xml:space="preserve"> </w:t>
      </w:r>
      <w:r w:rsidRPr="0021494F">
        <w:rPr>
          <w:b w:val="0"/>
          <w:spacing w:val="-1"/>
        </w:rPr>
        <w:t>занимает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всего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лишь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</w:rPr>
        <w:t>7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3"/>
        </w:rPr>
        <w:t>байт.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интересно,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вторая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версия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сохраняется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«как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есть»,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3"/>
        </w:rPr>
        <w:t>исходная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виде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дельты.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83"/>
          <w:w w:val="99"/>
        </w:rPr>
        <w:t xml:space="preserve"> </w:t>
      </w:r>
      <w:r w:rsidRPr="0021494F">
        <w:rPr>
          <w:b w:val="0"/>
        </w:rPr>
        <w:t>из-за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2"/>
        </w:rPr>
        <w:t>того,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2"/>
        </w:rPr>
        <w:t>необходимость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получения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доступа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последней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версии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является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более</w:t>
      </w:r>
      <w:r w:rsidR="009B4668" w:rsidRPr="009B4668">
        <w:rPr>
          <w:b w:val="0"/>
          <w:spacing w:val="-1"/>
        </w:rPr>
        <w:t xml:space="preserve"> </w:t>
      </w:r>
      <w:r w:rsidRPr="0021494F">
        <w:rPr>
          <w:b w:val="0"/>
          <w:spacing w:val="-1"/>
        </w:rPr>
        <w:t>вероятной.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Также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здорово,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2"/>
        </w:rPr>
        <w:t>переупаковку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выполнять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любое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время.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Время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2"/>
        </w:rPr>
        <w:t>от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времени</w:t>
      </w:r>
      <w:r w:rsidRPr="0021494F">
        <w:rPr>
          <w:b w:val="0"/>
          <w:spacing w:val="37"/>
          <w:w w:val="99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выполнять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её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автоматически,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сэкономить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место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диске,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вдруг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79"/>
          <w:w w:val="99"/>
        </w:rPr>
        <w:t xml:space="preserve"> </w:t>
      </w:r>
      <w:r w:rsidRPr="0021494F">
        <w:rPr>
          <w:b w:val="0"/>
          <w:spacing w:val="-1"/>
        </w:rPr>
        <w:t>недостаточно,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всегда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выполнить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gc</w:t>
      </w:r>
      <w:r w:rsidRPr="0021494F">
        <w:rPr>
          <w:b w:val="0"/>
          <w:spacing w:val="-77"/>
        </w:rPr>
        <w:t xml:space="preserve"> </w:t>
      </w:r>
      <w:r w:rsidRPr="0021494F">
        <w:rPr>
          <w:b w:val="0"/>
          <w:spacing w:val="-1"/>
        </w:rPr>
        <w:t>вручную.</w:t>
      </w:r>
    </w:p>
    <w:p w:rsidR="0021494F" w:rsidRPr="009B4668" w:rsidRDefault="0021494F" w:rsidP="000823AC">
      <w:pPr>
        <w:pStyle w:val="1"/>
      </w:pPr>
      <w:bookmarkStart w:id="31" w:name="Спецификации ссылок"/>
      <w:bookmarkStart w:id="32" w:name="bookmark276"/>
      <w:bookmarkStart w:id="33" w:name="_Toc406248464"/>
      <w:bookmarkEnd w:id="31"/>
      <w:bookmarkEnd w:id="32"/>
      <w:r w:rsidRPr="009B4668">
        <w:t>Спецификации</w:t>
      </w:r>
      <w:r w:rsidRPr="009B4668">
        <w:rPr>
          <w:spacing w:val="58"/>
        </w:rPr>
        <w:t xml:space="preserve"> </w:t>
      </w:r>
      <w:r w:rsidRPr="009B4668">
        <w:t>ссылок</w:t>
      </w:r>
      <w:bookmarkEnd w:id="33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Во всей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книге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использовались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простые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связи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между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ветками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удалённых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репозиториях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локальными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ветками,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они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могут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быть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сложными.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Предположим,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добавили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  <w:spacing w:val="-1"/>
        </w:rPr>
        <w:t>следующий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2"/>
        </w:rPr>
        <w:t>удалённый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репозиторий: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9B4668" w:rsidRPr="0021494F">
        <w:rPr>
          <w:b w:val="0"/>
        </w:rPr>
        <w:pict>
          <v:shape id="_x0000_s25307" type="#_x0000_t202" style="width:416.45pt;height:17.3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git@github.com:schacon/simplegit-progit.git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Данный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вызов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добавляет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секцию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.git/config,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3"/>
        </w:rPr>
        <w:t>которой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заданы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имя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удалённого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1"/>
        </w:rPr>
        <w:t>репозитория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(origin),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URL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спецификация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ссылок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извлечения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данных: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9B4668" w:rsidRPr="0021494F">
        <w:rPr>
          <w:b w:val="0"/>
        </w:rPr>
        <w:pict>
          <v:shape id="_x0000_s25306" type="#_x0000_t202" style="width:416.45pt;height:48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[remote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"origin"]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848" w:right="27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url</w:t>
                  </w:r>
                  <w:r w:rsidRPr="0021494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git@github.com:schacon/simplegit-progit.git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+refs/heads/*:refs/remotes/origin/*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Формат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спецификации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следующий: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опциональный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+,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далее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пара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&lt;src&gt;:&lt;dst&gt;,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5"/>
        </w:rPr>
        <w:t>где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&lt;src&gt;</w:t>
      </w:r>
      <w:r w:rsidRPr="0021494F">
        <w:rPr>
          <w:b w:val="0"/>
          <w:spacing w:val="-94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  <w:spacing w:val="-1"/>
        </w:rPr>
        <w:t>шаблон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ссылок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удалённом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репозитории,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&lt;dst&gt;</w:t>
      </w:r>
      <w:r w:rsidRPr="0021494F">
        <w:rPr>
          <w:b w:val="0"/>
          <w:spacing w:val="-65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соответствующий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шаблон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локальных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</w:rPr>
        <w:t>ссылок.</w:t>
      </w:r>
      <w:r w:rsidRPr="0021494F">
        <w:rPr>
          <w:b w:val="0"/>
          <w:spacing w:val="48"/>
        </w:rPr>
        <w:t xml:space="preserve"> </w:t>
      </w:r>
      <w:r w:rsidRPr="0021494F">
        <w:rPr>
          <w:b w:val="0"/>
          <w:spacing w:val="-1"/>
        </w:rPr>
        <w:t>Символ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+</w:t>
      </w:r>
      <w:r w:rsidRPr="0021494F">
        <w:rPr>
          <w:b w:val="0"/>
          <w:spacing w:val="-62"/>
        </w:rPr>
        <w:t xml:space="preserve"> </w:t>
      </w:r>
      <w:r w:rsidRPr="0021494F">
        <w:rPr>
          <w:b w:val="0"/>
        </w:rPr>
        <w:t>сообщает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Git,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обновление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выполнять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даже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3"/>
        </w:rPr>
        <w:t>том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случае,</w:t>
      </w:r>
      <w:r w:rsidR="009B4668" w:rsidRPr="009B4668">
        <w:rPr>
          <w:b w:val="0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оно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является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перемоткой.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настроек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умолчанию,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записываются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во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время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выполнения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re-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</w:rPr>
        <w:t>mote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add,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выбирает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ссылки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refs/heads/</w:t>
      </w:r>
      <w:r w:rsidRPr="0021494F">
        <w:rPr>
          <w:b w:val="0"/>
          <w:spacing w:val="-6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стороне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сервера,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записывает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21"/>
          <w:w w:val="9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локальный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каталог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refs/remotes/origin/.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Таким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образом,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сервере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ветка</w:t>
      </w:r>
      <w:r w:rsidRPr="0021494F">
        <w:rPr>
          <w:b w:val="0"/>
          <w:spacing w:val="31"/>
          <w:w w:val="99"/>
        </w:rPr>
        <w:t xml:space="preserve"> </w:t>
      </w:r>
      <w:r w:rsidRPr="0021494F">
        <w:rPr>
          <w:b w:val="0"/>
          <w:spacing w:val="-1"/>
        </w:rPr>
        <w:t>master,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журнал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данной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получить,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вызвав: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9B4668" w:rsidRPr="0021494F">
        <w:rPr>
          <w:b w:val="0"/>
        </w:rPr>
        <w:pict>
          <v:shape id="_x0000_s25305" type="#_x0000_t202" style="width:416.45pt;height:57.1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origin/master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remotes/origin/master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refs/remotes/origin/master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Все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эти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эквивалентны,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развернёт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каждую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запись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до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refs/remotes/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  <w:spacing w:val="-1"/>
        </w:rPr>
        <w:t>origin/master.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Если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хочется,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забирал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обновлении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master,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доступные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сервере,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изменить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соответствующую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строку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файле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конфигурации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следующее: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9B4668" w:rsidRPr="0021494F">
        <w:rPr>
          <w:b w:val="0"/>
        </w:rPr>
        <w:pict>
          <v:shape id="_x0000_s25304" type="#_x0000_t202" style="width:416.45pt;height:23.3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+refs/heads/master:refs/remotes/origin/master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Данный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refspec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использоваться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умолчанию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вызове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fetch</w:t>
      </w:r>
      <w:r w:rsidRPr="0021494F">
        <w:rPr>
          <w:b w:val="0"/>
          <w:spacing w:val="-80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данного</w:t>
      </w:r>
      <w:r w:rsidRPr="0021494F">
        <w:rPr>
          <w:b w:val="0"/>
          <w:spacing w:val="25"/>
          <w:w w:val="99"/>
        </w:rPr>
        <w:t xml:space="preserve"> </w:t>
      </w:r>
      <w:r w:rsidRPr="0021494F">
        <w:rPr>
          <w:b w:val="0"/>
          <w:spacing w:val="-2"/>
        </w:rPr>
        <w:t>удалённого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репозитория.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вам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нужно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изменить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спецификацию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всего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раз,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задать</w:t>
      </w:r>
      <w:r w:rsidR="009B4668" w:rsidRPr="009B4668">
        <w:rPr>
          <w:b w:val="0"/>
          <w:spacing w:val="-1"/>
        </w:rPr>
        <w:t xml:space="preserve"> </w:t>
      </w:r>
      <w:r w:rsidRPr="0021494F">
        <w:rPr>
          <w:b w:val="0"/>
        </w:rPr>
        <w:t>refspec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командной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строке. Например,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получить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master</w:t>
      </w:r>
      <w:r w:rsidRPr="0021494F">
        <w:rPr>
          <w:b w:val="0"/>
          <w:spacing w:val="-93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удалённого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  <w:spacing w:val="-1"/>
        </w:rPr>
        <w:t>репозитория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локальную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origin/mymaster,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выполнить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303" type="#_x0000_t202" style="width:416.45pt;height:45.3pt;mso-position-horizontal-relative:char;mso-position-vertical-relative:line" o:allowincell="f" fillcolor="#e5e5e5" stroked="f">
            <v:textbox inset="0,0,0,0">
              <w:txbxContent>
                <w:p w:rsidR="009B4668" w:rsidRDefault="009B4668" w:rsidP="0021494F">
                  <w:pPr>
                    <w:pStyle w:val="a9"/>
                    <w:kinsoku w:val="0"/>
                    <w:overflowPunct w:val="0"/>
                    <w:rPr>
                      <w:sz w:val="16"/>
                      <w:szCs w:val="16"/>
                    </w:rPr>
                  </w:pP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master:refs/remotes/origin/mymaster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Конечно,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задать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2"/>
        </w:rPr>
        <w:t>несколько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спецификаций.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Получить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нескольких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веток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2"/>
        </w:rPr>
        <w:t>командной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строки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так: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group id="_x0000_s25300" style="width:416.45pt;height:94.5pt;mso-position-horizontal-relative:char;mso-position-vertical-relative:line" coordsize="8329,1890" o:allowincell="f">
            <v:shape id="_x0000_s25301" style="position:absolute;width:8329;height:1890;mso-position-horizontal-relative:page;mso-position-vertical-relative:page" coordsize="8329,1890" o:allowincell="f" path="m,1889hhl8328,1889,8328,,,,,1889xe" fillcolor="#e5e5e5" stroked="f">
              <v:path arrowok="t"/>
            </v:shape>
            <v:shape id="_x0000_s25302" type="#_x0000_t202" style="position:absolute;width:8329;height:1890;mso-position-horizontal-relative:page;mso-position-vertical-relative:page" o:allowincell="f" filled="f" stroked="f">
              <v:textbox inset="0,0,0,0">
                <w:txbxContent>
                  <w:p w:rsidR="009B4668" w:rsidRDefault="009B4668" w:rsidP="0021494F">
                    <w:pPr>
                      <w:pStyle w:val="a9"/>
                      <w:kinsoku w:val="0"/>
                      <w:overflowPunct w:val="0"/>
                      <w:rPr>
                        <w:sz w:val="16"/>
                        <w:szCs w:val="16"/>
                      </w:rPr>
                    </w:pP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spacing w:line="325" w:lineRule="auto"/>
                      <w:ind w:left="466" w:right="2790" w:hanging="287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21494F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21494F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fetch</w:t>
                    </w:r>
                    <w:r w:rsidRPr="0021494F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origin</w:t>
                    </w:r>
                    <w:r w:rsidRPr="0021494F">
                      <w:rPr>
                        <w:rFonts w:ascii="Courier New" w:hAnsi="Courier New" w:cs="Courier New"/>
                        <w:spacing w:val="-11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master:refs/remotes/origin/mymaster</w:t>
                    </w:r>
                    <w:r w:rsidRPr="0021494F">
                      <w:rPr>
                        <w:rFonts w:ascii="Courier New" w:hAnsi="Courier New" w:cs="Courier New"/>
                        <w:spacing w:val="-1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\</w:t>
                    </w:r>
                    <w:r w:rsidRPr="0021494F">
                      <w:rPr>
                        <w:rFonts w:ascii="Courier New" w:hAnsi="Courier New" w:cs="Courier New"/>
                        <w:w w:val="99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topic:refs/remotes/origin/topic</w:t>
                    </w:r>
                  </w:p>
                  <w:p w:rsidR="00EA2693" w:rsidRPr="0021494F" w:rsidRDefault="00EA2693" w:rsidP="0021494F">
                    <w:pPr>
                      <w:pStyle w:val="a9"/>
                      <w:kinsoku w:val="0"/>
                      <w:overflowPunct w:val="0"/>
                      <w:ind w:left="179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From</w:t>
                    </w:r>
                    <w:r w:rsidRPr="0021494F">
                      <w:rPr>
                        <w:rFonts w:ascii="Courier New" w:hAnsi="Courier New" w:cs="Courier New"/>
                        <w:spacing w:val="-3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git@github.com:schacon/simplegit</w:t>
                    </w:r>
                  </w:p>
                  <w:p w:rsidR="00EA2693" w:rsidRPr="0021494F" w:rsidRDefault="00EA2693" w:rsidP="0021494F">
                    <w:pPr>
                      <w:pStyle w:val="a9"/>
                      <w:tabs>
                        <w:tab w:val="left" w:pos="2188"/>
                        <w:tab w:val="left" w:pos="3240"/>
                      </w:tabs>
                      <w:kinsoku w:val="0"/>
                      <w:overflowPunct w:val="0"/>
                      <w:spacing w:before="64"/>
                      <w:ind w:left="275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!</w:t>
                    </w:r>
                    <w:r w:rsidRPr="0021494F">
                      <w:rPr>
                        <w:rFonts w:ascii="Courier New" w:hAnsi="Courier New" w:cs="Courier New"/>
                        <w:spacing w:val="-1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[rejected]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ab/>
                    </w:r>
                    <w:r w:rsidRPr="0021494F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>master</w:t>
                    </w:r>
                    <w:r w:rsidRPr="0021494F"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  <w:lang w:val="en-US"/>
                      </w:rPr>
                      <w:tab/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-&gt;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origin/mymaster</w:t>
                    </w:r>
                    <w:r w:rsidRPr="0021494F">
                      <w:rPr>
                        <w:rFonts w:ascii="Courier New" w:hAnsi="Courier New" w:cs="Courier New"/>
                        <w:spacing w:val="82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(non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fast</w:t>
                    </w:r>
                    <w:r w:rsidRPr="0021494F"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forward)</w:t>
                    </w:r>
                  </w:p>
                  <w:p w:rsidR="00EA2693" w:rsidRDefault="00EA2693" w:rsidP="0021494F">
                    <w:pPr>
                      <w:pStyle w:val="a9"/>
                      <w:tabs>
                        <w:tab w:val="left" w:pos="2188"/>
                        <w:tab w:val="left" w:pos="3240"/>
                      </w:tabs>
                      <w:kinsoku w:val="0"/>
                      <w:overflowPunct w:val="0"/>
                      <w:spacing w:before="64"/>
                      <w:ind w:left="274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*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[new</w:t>
                    </w:r>
                    <w:r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branch]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topic</w:t>
                    </w: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-&gt;</w:t>
                    </w:r>
                    <w:r>
                      <w:rPr>
                        <w:rFonts w:ascii="Courier New" w:hAnsi="Courier New" w:cs="Courier New"/>
                        <w:spacing w:val="-1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origin/topic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lastRenderedPageBreak/>
        <w:t>В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случае,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слияние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master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выполнить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удалось,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поскольку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слияние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было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</w:rPr>
        <w:t>просто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перемоткой.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3"/>
        </w:rPr>
        <w:t>Такое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поведение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изменить,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добавив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перед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спецификацией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знак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+.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конфигурационном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файле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2"/>
        </w:rPr>
        <w:t>задавать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3"/>
        </w:rPr>
        <w:t>несколько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спецификаций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получения</w:t>
      </w:r>
      <w:r w:rsidR="0072624F" w:rsidRPr="0072624F">
        <w:rPr>
          <w:b w:val="0"/>
          <w:spacing w:val="-1"/>
        </w:rPr>
        <w:t xml:space="preserve"> </w:t>
      </w:r>
      <w:r w:rsidRPr="0021494F">
        <w:rPr>
          <w:b w:val="0"/>
          <w:spacing w:val="-1"/>
        </w:rPr>
        <w:t>обновлений.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каждый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раз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2"/>
        </w:rPr>
        <w:t>получать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обновления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веток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master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experiment,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добавьте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две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</w:rPr>
        <w:t>такие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строки: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299" type="#_x0000_t202" style="width:416.45pt;height:82.2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[remote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"origin"]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848" w:right="24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url</w:t>
                  </w:r>
                  <w:r w:rsidRPr="0021494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git@github.com:schacon/simplegit-progit.git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+refs/heads/master:refs/remotes/origin/master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84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21494F">
                    <w:rPr>
                      <w:rFonts w:ascii="Courier New" w:hAnsi="Courier New" w:cs="Courier New"/>
                      <w:spacing w:val="-3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+refs/heads/experiment:refs/remotes/origin/experiment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Задавать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частичные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регулярные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выражения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спецификации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нельзя,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следующая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запись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  <w:spacing w:val="-1"/>
        </w:rPr>
        <w:t>неверна: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98" type="#_x0000_t202" style="width:416.45pt;height:18.1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21494F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+refs/heads/qa*:refs/remotes/origin/qa*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3"/>
        </w:rPr>
        <w:t>Тем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менее,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использовать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пространства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имён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получения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5"/>
        </w:rPr>
        <w:t>похожего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результата.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имеется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3"/>
        </w:rPr>
        <w:t>команда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QA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(сокр.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от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quality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assurance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2"/>
        </w:rPr>
        <w:t>контроль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1"/>
        </w:rPr>
        <w:t>качества),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3"/>
        </w:rPr>
        <w:t>которая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2"/>
        </w:rPr>
        <w:t>использует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1"/>
        </w:rPr>
        <w:t>свои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3"/>
        </w:rPr>
        <w:t>несколько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веток,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2"/>
        </w:rPr>
        <w:t>хотите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2"/>
        </w:rPr>
        <w:t>получать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master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QA,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</w:rPr>
        <w:t>остальные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5"/>
        </w:rPr>
        <w:t>нет,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то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добавить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конфигурацию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следующее: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97" type="#_x0000_t202" style="width:416.45pt;height:66.3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[remote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"origin"]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848" w:right="24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url</w:t>
                  </w:r>
                  <w:r w:rsidRPr="0021494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git@github.com:schacon/simplegit-progit.git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+refs/heads/master:refs/remotes/origin/master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21494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+refs/heads/qa/*:refs/remotes/origin/qa/*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Если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ваш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рабочий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является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сложным,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разные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команды: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разработчики,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тестеры,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  <w:spacing w:val="-1"/>
        </w:rPr>
        <w:t>внедренцы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3"/>
        </w:rPr>
        <w:t>коммитят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разные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одного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того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проекта,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то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лёгкостью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можете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  <w:spacing w:val="-1"/>
        </w:rPr>
        <w:t>разделить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разным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пространствам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имён.</w:t>
      </w:r>
    </w:p>
    <w:p w:rsidR="009B4668" w:rsidRPr="0072624F" w:rsidRDefault="0021494F" w:rsidP="0072624F">
      <w:pPr>
        <w:pStyle w:val="1"/>
      </w:pPr>
      <w:bookmarkStart w:id="34" w:name="Спецификации ссылок для команды push"/>
      <w:bookmarkStart w:id="35" w:name="bookmark277"/>
      <w:bookmarkStart w:id="36" w:name="_Toc406248465"/>
      <w:bookmarkEnd w:id="34"/>
      <w:bookmarkEnd w:id="35"/>
      <w:r w:rsidRPr="0072624F">
        <w:t>Спецификации</w:t>
      </w:r>
      <w:r w:rsidRPr="0072624F">
        <w:rPr>
          <w:spacing w:val="-12"/>
        </w:rPr>
        <w:t xml:space="preserve"> </w:t>
      </w:r>
      <w:r w:rsidRPr="0072624F">
        <w:t>ссылок</w:t>
      </w:r>
      <w:r w:rsidRPr="0072624F">
        <w:rPr>
          <w:spacing w:val="-12"/>
        </w:rPr>
        <w:t xml:space="preserve"> </w:t>
      </w:r>
      <w:r w:rsidRPr="0072624F">
        <w:t>для</w:t>
      </w:r>
      <w:r w:rsidRPr="0072624F">
        <w:rPr>
          <w:spacing w:val="-12"/>
        </w:rPr>
        <w:t xml:space="preserve"> </w:t>
      </w:r>
      <w:r w:rsidRPr="0072624F">
        <w:rPr>
          <w:spacing w:val="-2"/>
        </w:rPr>
        <w:t>команды</w:t>
      </w:r>
      <w:r w:rsidRPr="0072624F">
        <w:rPr>
          <w:spacing w:val="-12"/>
        </w:rPr>
        <w:t xml:space="preserve"> </w:t>
      </w:r>
      <w:r w:rsidRPr="0072624F">
        <w:t>push</w:t>
      </w:r>
      <w:bookmarkEnd w:id="36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Это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2"/>
        </w:rPr>
        <w:t xml:space="preserve">хорошо,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2"/>
        </w:rPr>
        <w:t>научились получать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ссылкам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отдельных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пространствах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</w:rPr>
        <w:t>имён,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нам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надо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сделать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так,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3"/>
        </w:rPr>
        <w:t>команда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QA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сначала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смогла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отправить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свои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пространство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имён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qa/.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решим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эту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2"/>
        </w:rPr>
        <w:t>задачу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2"/>
        </w:rPr>
        <w:t>используя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спецификации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ссылок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  <w:spacing w:val="-1"/>
        </w:rPr>
        <w:t>push.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Если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разработчик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QA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3"/>
        </w:rPr>
        <w:t>хочет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отправить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изменения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локальной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master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qa/master</w:t>
      </w:r>
      <w:r w:rsidRPr="0021494F">
        <w:rPr>
          <w:b w:val="0"/>
          <w:spacing w:val="-78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удалённом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сервере,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может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выполнить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команду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96" type="#_x0000_t202" style="width:416.45pt;height:19.6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origin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master:refs/heads/qa/master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Если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хочется,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2"/>
        </w:rPr>
        <w:t>автоматически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делал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вызове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32"/>
        </w:rPr>
        <w:t xml:space="preserve"> </w:t>
      </w:r>
      <w:r w:rsidRPr="0021494F">
        <w:rPr>
          <w:b w:val="0"/>
        </w:rPr>
        <w:t>push</w:t>
      </w:r>
      <w:r w:rsidRPr="0021494F">
        <w:rPr>
          <w:b w:val="0"/>
          <w:spacing w:val="-32"/>
        </w:rPr>
        <w:t xml:space="preserve"> </w:t>
      </w:r>
      <w:r w:rsidRPr="0021494F">
        <w:rPr>
          <w:b w:val="0"/>
        </w:rPr>
        <w:t>origin,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>добавить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конфигурационный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значение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push: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95" type="#_x0000_t202" style="width:416.45pt;height:74.1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[remote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"origin"]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848" w:right="27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url</w:t>
                  </w:r>
                  <w:r w:rsidRPr="0021494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git@github.com:schacon/simplegit-progit.git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fetch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+refs/heads/*:refs/remotes/origin/*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84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push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refs/heads/master:refs/heads/qa/master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Опять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же,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приведёт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7"/>
        </w:rPr>
        <w:t>тому,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вызове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45"/>
        </w:rPr>
        <w:t xml:space="preserve"> </w:t>
      </w:r>
      <w:r w:rsidRPr="0021494F">
        <w:rPr>
          <w:b w:val="0"/>
        </w:rPr>
        <w:t>push</w:t>
      </w:r>
      <w:r w:rsidRPr="0021494F">
        <w:rPr>
          <w:b w:val="0"/>
          <w:spacing w:val="45"/>
        </w:rPr>
        <w:t xml:space="preserve"> </w:t>
      </w:r>
      <w:r w:rsidRPr="0021494F">
        <w:rPr>
          <w:b w:val="0"/>
        </w:rPr>
        <w:t>origin</w:t>
      </w:r>
      <w:r w:rsidRPr="0021494F">
        <w:rPr>
          <w:b w:val="0"/>
          <w:spacing w:val="-52"/>
        </w:rPr>
        <w:t xml:space="preserve"> </w:t>
      </w:r>
      <w:r w:rsidRPr="0021494F">
        <w:rPr>
          <w:b w:val="0"/>
          <w:spacing w:val="-1"/>
        </w:rPr>
        <w:t>локальная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ветка</w:t>
      </w:r>
      <w:r w:rsidR="0072624F" w:rsidRPr="0072624F">
        <w:rPr>
          <w:b w:val="0"/>
          <w:spacing w:val="-1"/>
        </w:rPr>
        <w:t xml:space="preserve"> </w:t>
      </w:r>
      <w:r w:rsidRPr="0021494F">
        <w:rPr>
          <w:b w:val="0"/>
        </w:rPr>
        <w:t>master</w:t>
      </w:r>
      <w:r w:rsidRPr="0021494F">
        <w:rPr>
          <w:b w:val="0"/>
          <w:spacing w:val="-79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умолчанию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отправляться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удалённую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qa/master.</w:t>
      </w:r>
    </w:p>
    <w:p w:rsidR="009B4668" w:rsidRDefault="0021494F" w:rsidP="0072624F">
      <w:pPr>
        <w:pStyle w:val="1"/>
      </w:pPr>
      <w:bookmarkStart w:id="37" w:name="Удаление ссылок"/>
      <w:bookmarkStart w:id="38" w:name="bookmark278"/>
      <w:bookmarkStart w:id="39" w:name="_Toc406248466"/>
      <w:bookmarkEnd w:id="37"/>
      <w:bookmarkEnd w:id="38"/>
      <w:r w:rsidRPr="0021494F">
        <w:t>Удаление</w:t>
      </w:r>
      <w:r w:rsidRPr="0021494F">
        <w:rPr>
          <w:spacing w:val="-20"/>
        </w:rPr>
        <w:t xml:space="preserve"> </w:t>
      </w:r>
      <w:r w:rsidRPr="0021494F">
        <w:t>ссылок</w:t>
      </w:r>
      <w:bookmarkEnd w:id="39"/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Кроме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всего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прочего,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спецификации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ссылок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использовать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следующим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образом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71"/>
          <w:w w:val="99"/>
        </w:rPr>
        <w:t xml:space="preserve"> </w:t>
      </w:r>
      <w:r w:rsidRPr="0021494F">
        <w:rPr>
          <w:b w:val="0"/>
          <w:spacing w:val="-2"/>
        </w:rPr>
        <w:t>удаления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ссылок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удалённом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сервере: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294" type="#_x0000_t202" style="width:416.45pt;height:45.3pt;mso-position-horizontal-relative:char;mso-position-vertical-relative:line" o:allowincell="f" fillcolor="#e5e5e5" stroked="f">
            <v:textbox inset="0,0,0,0">
              <w:txbxContent>
                <w:p w:rsidR="009B4668" w:rsidRDefault="009B4668" w:rsidP="0021494F">
                  <w:pPr>
                    <w:pStyle w:val="a9"/>
                    <w:kinsoku w:val="0"/>
                    <w:overflowPunct w:val="0"/>
                    <w:rPr>
                      <w:sz w:val="16"/>
                      <w:szCs w:val="16"/>
                    </w:rPr>
                  </w:pP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push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origin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:topic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Так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спецификация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ссылки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задаётся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виде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&lt;src&gt;:&lt;dst&gt;,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опускание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&lt;src&gt;</w:t>
      </w:r>
      <w:r w:rsidRPr="0021494F">
        <w:rPr>
          <w:b w:val="0"/>
          <w:spacing w:val="-91"/>
        </w:rPr>
        <w:t xml:space="preserve"> </w:t>
      </w:r>
      <w:r w:rsidRPr="0021494F">
        <w:rPr>
          <w:b w:val="0"/>
          <w:spacing w:val="-3"/>
        </w:rPr>
        <w:t>означает,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указанную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удалённом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сервере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надо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сделать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пустой,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приводит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её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удалению.</w:t>
      </w:r>
    </w:p>
    <w:p w:rsidR="009B4668" w:rsidRDefault="0021494F" w:rsidP="0072624F">
      <w:pPr>
        <w:pStyle w:val="1"/>
      </w:pPr>
      <w:bookmarkStart w:id="40" w:name="Протоколы передачи"/>
      <w:bookmarkStart w:id="41" w:name="bookmark279"/>
      <w:bookmarkStart w:id="42" w:name="_Toc406248467"/>
      <w:bookmarkEnd w:id="40"/>
      <w:bookmarkEnd w:id="41"/>
      <w:r w:rsidRPr="0021494F">
        <w:t>Протоколы</w:t>
      </w:r>
      <w:r w:rsidRPr="0021494F">
        <w:rPr>
          <w:spacing w:val="53"/>
        </w:rPr>
        <w:t xml:space="preserve"> </w:t>
      </w:r>
      <w:r w:rsidRPr="0021494F">
        <w:t>передачи</w:t>
      </w:r>
      <w:bookmarkEnd w:id="42"/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Git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2"/>
        </w:rPr>
        <w:t>может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передавать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между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репозиториями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одним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двух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основных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способов:</w:t>
      </w:r>
      <w:r w:rsidRPr="0021494F">
        <w:rPr>
          <w:b w:val="0"/>
          <w:spacing w:val="71"/>
          <w:w w:val="99"/>
        </w:rPr>
        <w:t xml:space="preserve"> </w:t>
      </w:r>
      <w:r w:rsidRPr="0021494F">
        <w:rPr>
          <w:b w:val="0"/>
        </w:rPr>
        <w:t>через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HTTP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через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«умные»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3"/>
        </w:rPr>
        <w:t>протоколы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транспортов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file://,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ssh://</w:t>
      </w:r>
      <w:r w:rsidRPr="0021494F">
        <w:rPr>
          <w:b w:val="0"/>
          <w:spacing w:val="-7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git://.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71"/>
          <w:w w:val="99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разделе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кратко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рассмотрим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эти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протокола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работают.</w:t>
      </w:r>
    </w:p>
    <w:p w:rsidR="009B4668" w:rsidRDefault="0021494F" w:rsidP="0072624F">
      <w:pPr>
        <w:pStyle w:val="1"/>
      </w:pPr>
      <w:bookmarkStart w:id="43" w:name="Тупой протокол"/>
      <w:bookmarkStart w:id="44" w:name="bookmark280"/>
      <w:bookmarkStart w:id="45" w:name="_Toc406248468"/>
      <w:bookmarkEnd w:id="43"/>
      <w:bookmarkEnd w:id="44"/>
      <w:r w:rsidRPr="0021494F">
        <w:t>Тупой</w:t>
      </w:r>
      <w:r w:rsidRPr="0021494F">
        <w:rPr>
          <w:spacing w:val="-18"/>
        </w:rPr>
        <w:t xml:space="preserve"> </w:t>
      </w:r>
      <w:r w:rsidRPr="0021494F">
        <w:rPr>
          <w:spacing w:val="-2"/>
        </w:rPr>
        <w:t>протокол</w:t>
      </w:r>
      <w:bookmarkEnd w:id="45"/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Git-транспорт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работающий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HTTP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часто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называют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«тупым»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3"/>
        </w:rPr>
        <w:t>протоколом,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2"/>
        </w:rPr>
        <w:t>потому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81"/>
          <w:w w:val="9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работы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во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время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передачи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требуется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исполнения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3"/>
        </w:rPr>
        <w:t>никакого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Git-специфичного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  <w:spacing w:val="-5"/>
        </w:rPr>
        <w:t>кода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стороне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сервера.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извлечения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представляет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собой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последовательность</w:t>
      </w:r>
      <w:r w:rsidR="0072624F" w:rsidRPr="0072624F">
        <w:rPr>
          <w:b w:val="0"/>
          <w:spacing w:val="-1"/>
        </w:rPr>
        <w:t xml:space="preserve"> </w:t>
      </w:r>
      <w:r w:rsidRPr="0021494F">
        <w:rPr>
          <w:b w:val="0"/>
          <w:spacing w:val="-2"/>
        </w:rPr>
        <w:t>GET-запросов,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клиент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обращается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стандартной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структуре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каталогов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Git.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Давайте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рассмотрим</w:t>
      </w:r>
      <w:r w:rsidRPr="0021494F">
        <w:rPr>
          <w:b w:val="0"/>
          <w:spacing w:val="85"/>
          <w:w w:val="99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получения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HTTP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примере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библиотеки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simplegit: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93" type="#_x0000_t202" style="width:416.45pt;height:14.9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clone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9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http://github.com/schacon/simplegit-progit.git</w:t>
                    </w:r>
                  </w:hyperlink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Первое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действие,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выполняемое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данной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загрузка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info/refs. Данный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файл</w:t>
      </w:r>
      <w:r w:rsidRPr="0021494F">
        <w:rPr>
          <w:b w:val="0"/>
          <w:spacing w:val="-29"/>
        </w:rPr>
        <w:t xml:space="preserve"> </w:t>
      </w:r>
      <w:r w:rsidRPr="0021494F">
        <w:rPr>
          <w:b w:val="0"/>
          <w:spacing w:val="-1"/>
        </w:rPr>
        <w:t>записывается</w:t>
      </w:r>
      <w:r w:rsidRPr="0021494F">
        <w:rPr>
          <w:b w:val="0"/>
          <w:spacing w:val="-29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30"/>
        </w:rPr>
        <w:t xml:space="preserve"> </w:t>
      </w:r>
      <w:r w:rsidRPr="0021494F">
        <w:rPr>
          <w:b w:val="0"/>
          <w:spacing w:val="-1"/>
        </w:rPr>
        <w:t>update-server-info,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  <w:spacing w:val="-1"/>
        </w:rPr>
        <w:t>поэтому</w:t>
      </w:r>
      <w:r w:rsidRPr="0021494F">
        <w:rPr>
          <w:b w:val="0"/>
          <w:spacing w:val="-2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9"/>
        </w:rPr>
        <w:t xml:space="preserve"> </w:t>
      </w:r>
      <w:r w:rsidRPr="0021494F">
        <w:rPr>
          <w:b w:val="0"/>
          <w:spacing w:val="-1"/>
        </w:rPr>
        <w:t>использования</w:t>
      </w:r>
      <w:r w:rsidRPr="0021494F">
        <w:rPr>
          <w:b w:val="0"/>
          <w:spacing w:val="-28"/>
        </w:rPr>
        <w:t xml:space="preserve"> </w:t>
      </w:r>
      <w:r w:rsidRPr="0021494F">
        <w:rPr>
          <w:b w:val="0"/>
        </w:rPr>
        <w:t>HTTP-транспорта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запускать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эту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команду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post-receive</w:t>
      </w:r>
      <w:r w:rsidRPr="0021494F">
        <w:rPr>
          <w:b w:val="0"/>
          <w:spacing w:val="-79"/>
        </w:rPr>
        <w:t xml:space="preserve"> </w:t>
      </w:r>
      <w:r w:rsidRPr="0021494F">
        <w:rPr>
          <w:b w:val="0"/>
          <w:spacing w:val="-3"/>
        </w:rPr>
        <w:t>хуке: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group id="_x0000_s25289" style="width:416.45pt;height:67.9pt;mso-position-horizontal-relative:char;mso-position-vertical-relative:line" coordsize="8329,1121" o:allowincell="f">
            <v:shape id="_x0000_s25290" style="position:absolute;width:8329;height:1121;mso-position-horizontal-relative:page;mso-position-vertical-relative:page" coordsize="8329,1121" o:allowincell="f" path="m,1120hhl8328,1120,8328,,,,,1120xe" fillcolor="#e5e5e5" stroked="f">
              <v:path arrowok="t"/>
            </v:shape>
            <v:shape id="_x0000_s25291" type="#_x0000_t202" style="position:absolute;left:179;top:377;width:3827;height:406;mso-position-horizontal-relative:page;mso-position-vertical-relative:page" o:allowincell="f" filled="f" stroked="f">
              <v:textbox inset="0,0,0,0">
                <w:txbxContent>
                  <w:p w:rsidR="00EA2693" w:rsidRDefault="00EA2693" w:rsidP="0021494F">
                    <w:pPr>
                      <w:pStyle w:val="a9"/>
                      <w:kinsoku w:val="0"/>
                      <w:overflowPunct w:val="0"/>
                      <w:spacing w:line="16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=&gt;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GET</w:t>
                    </w:r>
                    <w:r>
                      <w:rPr>
                        <w:rFonts w:ascii="Courier New" w:hAnsi="Courier New" w:cs="Courier New"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info/refs</w:t>
                    </w:r>
                  </w:p>
                  <w:p w:rsidR="00EA2693" w:rsidRDefault="00EA2693" w:rsidP="0021494F">
                    <w:pPr>
                      <w:pStyle w:val="a9"/>
                      <w:kinsoku w:val="0"/>
                      <w:overflowPunct w:val="0"/>
                      <w:spacing w:before="64" w:line="175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ca82a6dff817ec66f44342007202690a93763949</w:t>
                    </w:r>
                  </w:p>
                </w:txbxContent>
              </v:textbox>
            </v:shape>
            <v:shape id="_x0000_s25292" type="#_x0000_t202" style="position:absolute;left:4484;top:623;width:1627;height:160;mso-position-horizontal-relative:page;mso-position-vertical-relative:page" o:allowincell="f" filled="f" stroked="f">
              <v:textbox inset="0,0,0,0">
                <w:txbxContent>
                  <w:p w:rsidR="00EA2693" w:rsidRDefault="00EA2693" w:rsidP="0021494F">
                    <w:pPr>
                      <w:pStyle w:val="a9"/>
                      <w:kinsoku w:val="0"/>
                      <w:overflowPunct w:val="0"/>
                      <w:spacing w:line="159" w:lineRule="exact"/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w w:val="95"/>
                        <w:sz w:val="16"/>
                        <w:szCs w:val="16"/>
                      </w:rPr>
                      <w:t>refs/heads/master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lastRenderedPageBreak/>
        <w:t>Теперь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у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нас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имеется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список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2"/>
        </w:rPr>
        <w:t>удалённых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веток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хеши.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Далее,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нам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надо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посмотреть</w:t>
      </w:r>
      <w:r w:rsidRPr="0021494F">
        <w:rPr>
          <w:b w:val="0"/>
          <w:spacing w:val="37"/>
          <w:w w:val="99"/>
        </w:rPr>
        <w:t xml:space="preserve"> </w:t>
      </w:r>
      <w:r w:rsidRPr="0021494F">
        <w:rPr>
          <w:b w:val="0"/>
          <w:spacing w:val="-5"/>
        </w:rPr>
        <w:t>куда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ссылается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HEAD,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знать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какую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версию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переключиться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1"/>
        </w:rPr>
        <w:t>после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завершения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работы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  <w:spacing w:val="-2"/>
        </w:rPr>
        <w:t>команды.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88" type="#_x0000_t202" style="width:416.45pt;height:42.2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ref: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Нам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надо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переключиться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master</w:t>
      </w:r>
      <w:r w:rsidRPr="0021494F">
        <w:rPr>
          <w:b w:val="0"/>
          <w:spacing w:val="-79"/>
        </w:rPr>
        <w:t xml:space="preserve"> </w:t>
      </w:r>
      <w:r w:rsidRPr="0021494F">
        <w:rPr>
          <w:b w:val="0"/>
          <w:spacing w:val="1"/>
        </w:rPr>
        <w:t>после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завершения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процесса.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этапе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3"/>
        </w:rPr>
        <w:t>начать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6"/>
        </w:rPr>
        <w:t>обход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дерева.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Начальной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5"/>
        </w:rPr>
        <w:t>точкой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является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2"/>
        </w:rPr>
        <w:t>объект-коммит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ca82a6,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о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чём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</w:rPr>
        <w:t>узнали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info/refs,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начинаем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загрузки: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87" type="#_x0000_t202" style="width:416.45pt;height:35.6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7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21494F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</w:t>
                  </w:r>
                  <w:r w:rsidRPr="0021494F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objects/ca/82a6dff817ec66f44342007202690a93763949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(179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bytes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binary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data)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Объект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получен,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был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рыхлом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формате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сервере,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получили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HTTP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используя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</w:rPr>
        <w:t>статический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2"/>
        </w:rPr>
        <w:t>GET-запрос.</w:t>
      </w:r>
      <w:r w:rsidRPr="0021494F">
        <w:rPr>
          <w:b w:val="0"/>
        </w:rPr>
        <w:t xml:space="preserve"> </w:t>
      </w: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разархивировать,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отрезать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2"/>
        </w:rPr>
        <w:t>заголовок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посмотреть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68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содержимое: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286" type="#_x0000_t202" style="width:416.45pt;height:119.1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cat-file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-p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ca82a6dff817ec66f44342007202690a93763949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21494F">
                    <w:rPr>
                      <w:rFonts w:ascii="Courier New" w:hAnsi="Courier New" w:cs="Courier New"/>
                      <w:spacing w:val="-4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cfda3bf379e4f8dba8717dee55aab78aef7f4daf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parent</w:t>
                  </w:r>
                  <w:r w:rsidRPr="0021494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085bb3bcb608e1e8451d4b2432f8ecbe6306e7e7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0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1205815931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 w:line="651" w:lineRule="auto"/>
                    <w:ind w:left="179" w:right="25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committer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1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1240030591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the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version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number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Далее,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загрузить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объекта: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cfda3b</w:t>
      </w:r>
      <w:r w:rsidRPr="0021494F">
        <w:rPr>
          <w:b w:val="0"/>
          <w:spacing w:val="-94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объект-дерево,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обозначен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содержимое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загруженного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коммита,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085bb3</w:t>
      </w:r>
      <w:r w:rsidRPr="0021494F">
        <w:rPr>
          <w:b w:val="0"/>
          <w:spacing w:val="-78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родительский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коммит: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85" type="#_x0000_t202" style="width:416.45pt;height:37.1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7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21494F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</w:t>
                  </w:r>
                  <w:r w:rsidRPr="0021494F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objects/08/5bb3bcb608e1e8451d4b2432f8ecbe6306e7e7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(179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bytes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data)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Так,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получили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следующий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объект-коммит.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Прихватим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наш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объект-дерево: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84" type="#_x0000_t202" style="width:416.45pt;height:32.4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7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21494F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</w:t>
                  </w:r>
                  <w:r w:rsidRPr="0021494F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objects/cf/da3bf379e4f8dba8717dee55aab78aef7f4daf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(404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Found)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Ой!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  <w:spacing w:val="-3"/>
        </w:rPr>
        <w:t>Похоже,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объекта-дерева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нет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сервере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рыхлом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формате,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поэтому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получили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1"/>
        </w:rPr>
        <w:t>ответ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404.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У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могут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быть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разные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 xml:space="preserve">причины: </w:t>
      </w:r>
      <w:r w:rsidRPr="0021494F">
        <w:rPr>
          <w:b w:val="0"/>
          <w:spacing w:val="-2"/>
        </w:rPr>
        <w:t>объект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другом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репозитории,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упакованном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</w:rPr>
        <w:t>файле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текущего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репозитория.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Сперва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проверяет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список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альтернативных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репозиториев: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83" type="#_x0000_t202" style="width:416.45pt;height:35.1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479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objects/info/http-alternates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(empty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file)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lastRenderedPageBreak/>
        <w:t>Если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запрос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2"/>
        </w:rPr>
        <w:t>вернул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нам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список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альтернативных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URL,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обратился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ним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1"/>
          <w:w w:val="99"/>
        </w:rPr>
        <w:t xml:space="preserve"> </w:t>
      </w:r>
      <w:r w:rsidRPr="0021494F">
        <w:rPr>
          <w:b w:val="0"/>
          <w:spacing w:val="-1"/>
        </w:rPr>
        <w:t>поиске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«рыхлых»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pack-файлов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такой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механизм,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позволяющий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дублировать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29"/>
          <w:w w:val="99"/>
        </w:rPr>
        <w:t xml:space="preserve"> </w:t>
      </w:r>
      <w:r w:rsidRPr="0021494F">
        <w:rPr>
          <w:b w:val="0"/>
        </w:rPr>
        <w:t>проектам,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являющимися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форками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друг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друга.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2"/>
        </w:rPr>
        <w:t>Так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альтернативных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</w:rPr>
        <w:t>адресов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5"/>
        </w:rPr>
        <w:t>нет,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2"/>
        </w:rPr>
        <w:t>объект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должен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быть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pack-файле.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2"/>
        </w:rPr>
        <w:t>того,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узнать,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какие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2"/>
        </w:rPr>
        <w:t>упакованные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сервере,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загрузить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со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списком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pack-файлов: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objects/info/</w:t>
      </w:r>
      <w:r w:rsidRPr="0021494F">
        <w:rPr>
          <w:b w:val="0"/>
          <w:spacing w:val="33"/>
          <w:w w:val="99"/>
        </w:rPr>
        <w:t xml:space="preserve"> </w:t>
      </w:r>
      <w:r w:rsidRPr="0021494F">
        <w:rPr>
          <w:b w:val="0"/>
        </w:rPr>
        <w:t>packs</w:t>
      </w:r>
      <w:r w:rsidRPr="0021494F">
        <w:rPr>
          <w:b w:val="0"/>
          <w:spacing w:val="-85"/>
        </w:rPr>
        <w:t xml:space="preserve"> </w:t>
      </w:r>
      <w:r w:rsidRPr="0021494F">
        <w:rPr>
          <w:b w:val="0"/>
          <w:spacing w:val="-2"/>
        </w:rPr>
        <w:t>(который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генерируется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update-server-info):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82" type="#_x0000_t202" style="width:416.45pt;height:38.4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objects/info/packs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</w:t>
                  </w:r>
                  <w:r w:rsidRPr="0021494F">
                    <w:rPr>
                      <w:rFonts w:ascii="Courier New" w:hAnsi="Courier New" w:cs="Courier New"/>
                      <w:spacing w:val="-5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pack-816a9b2334da9953e530f27bcac22082a9f5b835.pack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На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сервере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имеется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один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pack-файл,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1"/>
        </w:rPr>
        <w:t>поэтому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объект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точно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там,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  <w:spacing w:val="-1"/>
        </w:rPr>
        <w:t>проверить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индексный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файл,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этом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убедиться.</w:t>
      </w:r>
      <w:r w:rsidRPr="0021494F">
        <w:rPr>
          <w:b w:val="0"/>
          <w:spacing w:val="40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сервере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было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несколько</w:t>
      </w:r>
      <w:r w:rsidRPr="0021494F">
        <w:rPr>
          <w:b w:val="0"/>
          <w:spacing w:val="35"/>
          <w:w w:val="99"/>
        </w:rPr>
        <w:t xml:space="preserve"> </w:t>
      </w:r>
      <w:r w:rsidRPr="0021494F">
        <w:rPr>
          <w:b w:val="0"/>
        </w:rPr>
        <w:t>pack-файлов,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загрузив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сначала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индексы,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смогли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определить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5"/>
        </w:rPr>
        <w:t>каком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именно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pack-файле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  <w:spacing w:val="-2"/>
        </w:rPr>
        <w:t>находится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нужный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нам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объект: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81" type="#_x0000_t202" style="width:416.45pt;height:32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15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21494F">
                    <w:rPr>
                      <w:rFonts w:ascii="Courier New" w:hAnsi="Courier New" w:cs="Courier New"/>
                      <w:spacing w:val="-3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</w:t>
                  </w:r>
                  <w:r w:rsidRPr="0021494F">
                    <w:rPr>
                      <w:rFonts w:ascii="Courier New" w:hAnsi="Courier New" w:cs="Courier New"/>
                      <w:spacing w:val="-3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objects/pack/pack-816a9b2334da9953e530f27bcac22082a9f5b835.idx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(4k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binary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data)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Теперь,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5"/>
        </w:rPr>
        <w:t>когда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получили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индекс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2"/>
        </w:rPr>
        <w:t>упакованного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файла,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проверить,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тут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ли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наш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5"/>
        </w:rPr>
        <w:t>объект.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возможно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2"/>
        </w:rPr>
        <w:t>благодаря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7"/>
        </w:rPr>
        <w:t>тому,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индексе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хранятся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содержащихся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pack-файле,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смещения.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Необходимый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объект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там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присутствует,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продолжим</w:t>
      </w:r>
      <w:r w:rsidRPr="0021494F">
        <w:rPr>
          <w:b w:val="0"/>
          <w:spacing w:val="25"/>
          <w:w w:val="9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получим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весь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pack-файл: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80" type="#_x0000_t202" style="width:416.45pt;height:35.0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145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=&gt;</w:t>
                  </w:r>
                  <w:r w:rsidRPr="0021494F">
                    <w:rPr>
                      <w:rFonts w:ascii="Courier New" w:hAnsi="Courier New" w:cs="Courier New"/>
                      <w:spacing w:val="-3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</w:t>
                  </w:r>
                  <w:r w:rsidRPr="0021494F">
                    <w:rPr>
                      <w:rFonts w:ascii="Courier New" w:hAnsi="Courier New" w:cs="Courier New"/>
                      <w:spacing w:val="-3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objects/pack/pack-816a9b2334da9953e530f27bcac22082a9f5b835.pack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(13k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binary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data)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Итак,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получили</w:t>
      </w:r>
      <w:r w:rsidRPr="0021494F">
        <w:rPr>
          <w:b w:val="0"/>
        </w:rPr>
        <w:t xml:space="preserve"> наш </w:t>
      </w:r>
      <w:r w:rsidRPr="0021494F">
        <w:rPr>
          <w:b w:val="0"/>
          <w:spacing w:val="-1"/>
        </w:rPr>
        <w:t>объект-дерево,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продолжить</w:t>
      </w:r>
      <w:r w:rsidRPr="0021494F">
        <w:rPr>
          <w:b w:val="0"/>
        </w:rPr>
        <w:t xml:space="preserve"> </w:t>
      </w:r>
      <w:r w:rsidRPr="0021494F">
        <w:rPr>
          <w:b w:val="0"/>
          <w:spacing w:val="-6"/>
        </w:rPr>
        <w:t>обход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списка</w:t>
      </w:r>
      <w:r w:rsidRPr="0021494F">
        <w:rPr>
          <w:b w:val="0"/>
        </w:rPr>
        <w:t xml:space="preserve"> </w:t>
      </w:r>
      <w:r w:rsidRPr="0021494F">
        <w:rPr>
          <w:b w:val="0"/>
          <w:spacing w:val="-2"/>
        </w:rPr>
        <w:t>коммитов.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</w:rPr>
        <w:t>они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лежат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внутри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упакованного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файла,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скачали,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снова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обращаться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серверу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надо.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извлекает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рабочую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копию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master,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3"/>
        </w:rPr>
        <w:t>которую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ссылается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HEAD.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Полный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вывод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процесса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выглядит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так: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279" type="#_x0000_t202" style="width:416.45pt;height:179.1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clone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2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http://github.com/schacon/simplegit-progit.git</w:t>
                    </w:r>
                  </w:hyperlink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1355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Initialized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empty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repository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/private/tmp/simplegit-progit/.git/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got</w:t>
                  </w:r>
                  <w:r w:rsidRPr="0021494F">
                    <w:rPr>
                      <w:rFonts w:ascii="Courier New" w:hAnsi="Courier New" w:cs="Courier New"/>
                      <w:spacing w:val="-4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ca82a6dff817ec66f44342007202690a93763949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384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walk</w:t>
                  </w:r>
                  <w:r w:rsidRPr="0021494F">
                    <w:rPr>
                      <w:rFonts w:ascii="Courier New" w:hAnsi="Courier New" w:cs="Courier New"/>
                      <w:spacing w:val="-4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ca82a6dff817ec66f44342007202690a93763949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got</w:t>
                  </w:r>
                  <w:r w:rsidRPr="0021494F">
                    <w:rPr>
                      <w:rFonts w:ascii="Courier New" w:hAnsi="Courier New" w:cs="Courier New"/>
                      <w:spacing w:val="-4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085bb3bcb608e1e8451d4b2432f8ecbe6306e7e7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106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Getting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alternates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list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3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http://github.com/schacon/simplegit-progit.git</w:t>
                    </w:r>
                  </w:hyperlink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Getting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pack</w:t>
                  </w:r>
                  <w:r w:rsidRPr="0021494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list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21494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4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http://github.com/schacon/simplegit-progit.git</w:t>
                    </w:r>
                  </w:hyperlink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Getting</w:t>
                  </w:r>
                  <w:r w:rsidRPr="0021494F">
                    <w:rPr>
                      <w:rFonts w:ascii="Courier New" w:hAnsi="Courier New" w:cs="Courier New"/>
                      <w:spacing w:val="-1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index</w:t>
                  </w:r>
                  <w:r w:rsidRPr="0021494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for</w:t>
                  </w:r>
                  <w:r w:rsidRPr="0021494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pack</w:t>
                  </w:r>
                  <w:r w:rsidRPr="0021494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816a9b2334da9953e530f27bcac22082a9f5b835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275" w:right="2790" w:hanging="9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Getting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pack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816a9b2334da9953e530f27bcac22082a9f5b835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which</w:t>
                  </w:r>
                  <w:r w:rsidRPr="0021494F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contains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cfda3bf379e4f8dba8717dee55aab78aef7f4daf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3843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walk</w:t>
                  </w:r>
                  <w:r>
                    <w:rPr>
                      <w:rFonts w:ascii="Courier New" w:hAnsi="Courier New" w:cs="Courier New"/>
                      <w:spacing w:val="-4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085bb3bcb608e1e8451d4b2432f8ecbe6306e7e7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walk</w:t>
                  </w:r>
                  <w:r>
                    <w:rPr>
                      <w:rFonts w:ascii="Courier New" w:hAnsi="Courier New" w:cs="Courier New"/>
                      <w:spacing w:val="-4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a11bef06a3f659402fe7563abf99ad00de2209e6</w:t>
                  </w:r>
                </w:p>
              </w:txbxContent>
            </v:textbox>
          </v:shape>
        </w:pict>
      </w:r>
    </w:p>
    <w:p w:rsidR="009B4668" w:rsidRDefault="0021494F" w:rsidP="0072624F">
      <w:pPr>
        <w:pStyle w:val="1"/>
      </w:pPr>
      <w:bookmarkStart w:id="46" w:name="Умный протокол"/>
      <w:bookmarkStart w:id="47" w:name="bookmark281"/>
      <w:bookmarkStart w:id="48" w:name="_Toc406248469"/>
      <w:bookmarkEnd w:id="46"/>
      <w:bookmarkEnd w:id="47"/>
      <w:r w:rsidRPr="0021494F">
        <w:lastRenderedPageBreak/>
        <w:t>Умный</w:t>
      </w:r>
      <w:r w:rsidRPr="0021494F">
        <w:rPr>
          <w:spacing w:val="-15"/>
        </w:rPr>
        <w:t xml:space="preserve"> </w:t>
      </w:r>
      <w:r w:rsidRPr="0021494F">
        <w:rPr>
          <w:spacing w:val="-2"/>
        </w:rPr>
        <w:t>протокол</w:t>
      </w:r>
      <w:bookmarkEnd w:id="48"/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Методика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работы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HTTP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1"/>
        </w:rPr>
        <w:t>проста,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неэффективна,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поэтому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чаще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используются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«умные»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2"/>
        </w:rPr>
        <w:t>протоколы.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Эти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3"/>
        </w:rPr>
        <w:t>протоколы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обслуживаются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процессом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стороне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сервера,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учитывает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</w:rPr>
        <w:t>особенности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работы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считывает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локальные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данные,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выясняет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чего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хватает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клиенте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генерирует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него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соответствующие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данные.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Существует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набора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процессов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  <w:spacing w:val="-2"/>
        </w:rPr>
        <w:t>передачи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данных: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процессы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загрузки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процессы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скачивания.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49" w:name="Загрузка данных"/>
      <w:bookmarkStart w:id="50" w:name="bookmark282"/>
      <w:bookmarkEnd w:id="49"/>
      <w:bookmarkEnd w:id="50"/>
      <w:r w:rsidRPr="0021494F">
        <w:rPr>
          <w:b w:val="0"/>
          <w:bCs w:val="0"/>
          <w:spacing w:val="-1"/>
        </w:rPr>
        <w:t>Загрузка</w:t>
      </w:r>
      <w:r w:rsidRPr="0021494F">
        <w:rPr>
          <w:b w:val="0"/>
          <w:bCs w:val="0"/>
          <w:spacing w:val="-20"/>
        </w:rPr>
        <w:t xml:space="preserve"> </w:t>
      </w:r>
      <w:r w:rsidRPr="0021494F">
        <w:rPr>
          <w:b w:val="0"/>
          <w:bCs w:val="0"/>
        </w:rPr>
        <w:t xml:space="preserve">данных </w:t>
      </w:r>
      <w:r w:rsidRPr="0021494F">
        <w:rPr>
          <w:b w:val="0"/>
        </w:rPr>
        <w:t>Для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загрузки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2"/>
        </w:rPr>
        <w:t>удалённый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сервер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используются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процессы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send-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</w:rPr>
        <w:t>pack</w:t>
      </w:r>
      <w:r w:rsidRPr="0021494F">
        <w:rPr>
          <w:b w:val="0"/>
          <w:spacing w:val="-9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receive-pack.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send-pack</w:t>
      </w:r>
      <w:r w:rsidRPr="0021494F">
        <w:rPr>
          <w:b w:val="0"/>
          <w:spacing w:val="-94"/>
        </w:rPr>
        <w:t xml:space="preserve"> </w:t>
      </w:r>
      <w:r w:rsidRPr="0021494F">
        <w:rPr>
          <w:b w:val="0"/>
          <w:spacing w:val="-1"/>
        </w:rPr>
        <w:t>запускается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стороне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клиента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подключается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receive-pack</w:t>
      </w:r>
      <w:r w:rsidRPr="0021494F">
        <w:rPr>
          <w:b w:val="0"/>
          <w:spacing w:val="-7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стороне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сервера.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Например,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выполняется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3"/>
        </w:rPr>
        <w:t>команда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push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origin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master</w:t>
      </w:r>
      <w:r w:rsidRPr="0021494F">
        <w:rPr>
          <w:b w:val="0"/>
          <w:spacing w:val="-81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origin</w:t>
      </w:r>
      <w:r w:rsidRPr="0021494F">
        <w:rPr>
          <w:b w:val="0"/>
          <w:spacing w:val="-80"/>
        </w:rPr>
        <w:t xml:space="preserve"> </w:t>
      </w:r>
      <w:r w:rsidRPr="0021494F">
        <w:rPr>
          <w:b w:val="0"/>
          <w:spacing w:val="-1"/>
        </w:rPr>
        <w:t>определён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</w:rPr>
        <w:t>URL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использующий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3"/>
        </w:rPr>
        <w:t>протокол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SSH.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запускает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send-pack,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устанавливает</w:t>
      </w:r>
      <w:r w:rsidRPr="0021494F">
        <w:rPr>
          <w:b w:val="0"/>
          <w:spacing w:val="79"/>
          <w:w w:val="99"/>
        </w:rPr>
        <w:t xml:space="preserve"> </w:t>
      </w:r>
      <w:r w:rsidRPr="0021494F">
        <w:rPr>
          <w:b w:val="0"/>
          <w:spacing w:val="-1"/>
        </w:rPr>
        <w:t>соединение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сервером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протоколу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SSH.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пытается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запустить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команду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удалённом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сервере</w:t>
      </w:r>
      <w:r w:rsidRPr="0021494F">
        <w:rPr>
          <w:b w:val="0"/>
          <w:spacing w:val="79"/>
          <w:w w:val="99"/>
        </w:rPr>
        <w:t xml:space="preserve"> </w:t>
      </w:r>
      <w:r w:rsidRPr="0021494F">
        <w:rPr>
          <w:b w:val="0"/>
        </w:rPr>
        <w:t>через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вызов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ssh,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выглядит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следующим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образом: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78" type="#_x0000_t202" style="width:416.45pt;height:59.0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17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ssh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-x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5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git@github.com</w:t>
                    </w:r>
                  </w:hyperlink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"git-receive-pack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'schacon/simplegit-progit.git'"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005bca82a6dff817ec66f4437202690a93763949</w:t>
                  </w:r>
                  <w:r w:rsidRPr="0021494F">
                    <w:rPr>
                      <w:rFonts w:ascii="Courier New" w:hAnsi="Courier New" w:cs="Courier New"/>
                      <w:spacing w:val="-4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  <w:r w:rsidRPr="0021494F">
                    <w:rPr>
                      <w:rFonts w:ascii="Courier New" w:hAnsi="Courier New" w:cs="Courier New"/>
                      <w:spacing w:val="-4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report-status</w:t>
                  </w:r>
                  <w:r w:rsidRPr="0021494F">
                    <w:rPr>
                      <w:rFonts w:ascii="Courier New" w:hAnsi="Courier New" w:cs="Courier New"/>
                      <w:spacing w:val="-4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delete-refs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003e085bb3bcb608e1e84b2432f8ecbe6306e7e7</w:t>
                  </w:r>
                  <w:r w:rsidRPr="0021494F">
                    <w:rPr>
                      <w:rFonts w:ascii="Courier New" w:hAnsi="Courier New" w:cs="Courier New"/>
                      <w:spacing w:val="-5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refs/heads/topic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0000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3"/>
        </w:rPr>
        <w:t>Команда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git-receive-pack</w:t>
      </w:r>
      <w:r w:rsidRPr="0021494F">
        <w:rPr>
          <w:b w:val="0"/>
          <w:spacing w:val="-62"/>
        </w:rPr>
        <w:t xml:space="preserve"> </w:t>
      </w:r>
      <w:r w:rsidRPr="0021494F">
        <w:rPr>
          <w:b w:val="0"/>
          <w:spacing w:val="-1"/>
        </w:rPr>
        <w:t>тут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посылает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ответ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2"/>
        </w:rPr>
        <w:t>одной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строке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каждую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  <w:spacing w:val="-1"/>
        </w:rPr>
        <w:t>имеющихся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наличии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ссылок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master</w:t>
      </w:r>
      <w:r w:rsidRPr="0021494F">
        <w:rPr>
          <w:b w:val="0"/>
          <w:spacing w:val="-5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её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SHA.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Первая</w:t>
      </w:r>
      <w:r w:rsidR="0072624F" w:rsidRPr="0072624F">
        <w:rPr>
          <w:b w:val="0"/>
          <w:spacing w:val="-1"/>
        </w:rPr>
        <w:t xml:space="preserve"> </w:t>
      </w:r>
      <w:r w:rsidRPr="0021494F">
        <w:rPr>
          <w:b w:val="0"/>
          <w:spacing w:val="-1"/>
        </w:rPr>
        <w:t>строка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содержит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список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возможностей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сервера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(здесь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report-status</w:t>
      </w:r>
      <w:r w:rsidRPr="0021494F">
        <w:rPr>
          <w:b w:val="0"/>
          <w:spacing w:val="-9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delete-</w:t>
      </w:r>
      <w:r w:rsidRPr="0021494F">
        <w:rPr>
          <w:b w:val="0"/>
          <w:spacing w:val="37"/>
          <w:w w:val="99"/>
        </w:rPr>
        <w:t xml:space="preserve"> </w:t>
      </w:r>
      <w:r w:rsidRPr="0021494F">
        <w:rPr>
          <w:b w:val="0"/>
          <w:spacing w:val="-1"/>
        </w:rPr>
        <w:t>refs).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Каждая</w:t>
      </w:r>
      <w:r w:rsidRPr="0021494F">
        <w:rPr>
          <w:b w:val="0"/>
          <w:spacing w:val="-28"/>
        </w:rPr>
        <w:t xml:space="preserve"> </w:t>
      </w:r>
      <w:r w:rsidRPr="0021494F">
        <w:rPr>
          <w:b w:val="0"/>
          <w:spacing w:val="-1"/>
        </w:rPr>
        <w:t>строка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начинается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4-байтового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  <w:spacing w:val="-1"/>
        </w:rPr>
        <w:t>шестнадцатеричного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  <w:spacing w:val="-1"/>
        </w:rPr>
        <w:t>значения,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содержащего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</w:rPr>
        <w:t>длину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</w:rPr>
        <w:t>оставшейся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строки.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Первая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строка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начинается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005b,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91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16-ричном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виде,</w:t>
      </w:r>
      <w:r w:rsidRPr="0021494F">
        <w:rPr>
          <w:b w:val="0"/>
          <w:spacing w:val="-2"/>
        </w:rPr>
        <w:t xml:space="preserve"> значит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этой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  <w:spacing w:val="-1"/>
        </w:rPr>
        <w:t>строке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</w:rPr>
        <w:t>91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3"/>
        </w:rPr>
        <w:t>байт.</w:t>
      </w:r>
      <w:r w:rsidRPr="0021494F">
        <w:rPr>
          <w:b w:val="0"/>
        </w:rPr>
        <w:t xml:space="preserve">   </w:t>
      </w:r>
      <w:r w:rsidRPr="0021494F">
        <w:rPr>
          <w:b w:val="0"/>
          <w:spacing w:val="-1"/>
        </w:rPr>
        <w:t>Следующая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1"/>
        </w:rPr>
        <w:t>строка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1"/>
        </w:rPr>
        <w:t>начинается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003e,</w:t>
      </w:r>
      <w:r w:rsidRPr="0021494F">
        <w:rPr>
          <w:b w:val="0"/>
          <w:spacing w:val="33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1"/>
        </w:rPr>
        <w:t>означает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62,</w:t>
      </w:r>
      <w:r w:rsidRPr="0021494F">
        <w:rPr>
          <w:b w:val="0"/>
          <w:spacing w:val="33"/>
        </w:rPr>
        <w:t xml:space="preserve"> </w:t>
      </w:r>
      <w:r w:rsidRPr="0021494F">
        <w:rPr>
          <w:b w:val="0"/>
          <w:spacing w:val="-2"/>
        </w:rPr>
        <w:t>то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</w:rPr>
        <w:t>надо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1"/>
        </w:rPr>
        <w:t>прочитать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62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байта.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Далее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следует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строка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0000,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3"/>
        </w:rPr>
        <w:t>которая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3"/>
        </w:rPr>
        <w:t>означает,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сервер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закончил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листинг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  <w:spacing w:val="-1"/>
        </w:rPr>
        <w:t>своих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ссылок.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Теперь,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5"/>
        </w:rPr>
        <w:t>когда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send-pack</w:t>
      </w:r>
      <w:r w:rsidRPr="0021494F">
        <w:rPr>
          <w:b w:val="0"/>
          <w:spacing w:val="-74"/>
        </w:rPr>
        <w:t xml:space="preserve"> </w:t>
      </w:r>
      <w:r w:rsidRPr="0021494F">
        <w:rPr>
          <w:b w:val="0"/>
        </w:rPr>
        <w:t>выяснил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состояние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сервера,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определяет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2"/>
        </w:rPr>
        <w:t>коммиты,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локально,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3"/>
        </w:rPr>
        <w:t>которых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нет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сервере.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каждой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ссылки,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3"/>
        </w:rPr>
        <w:t>которая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обновлена</w:t>
      </w:r>
      <w:r w:rsidRPr="0021494F">
        <w:rPr>
          <w:b w:val="0"/>
          <w:spacing w:val="75"/>
          <w:w w:val="99"/>
        </w:rPr>
        <w:t xml:space="preserve"> </w:t>
      </w:r>
      <w:r w:rsidRPr="0021494F">
        <w:rPr>
          <w:b w:val="0"/>
          <w:spacing w:val="-1"/>
        </w:rPr>
        <w:t>текущей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push,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send-pack</w:t>
      </w:r>
      <w:r w:rsidRPr="0021494F">
        <w:rPr>
          <w:b w:val="0"/>
          <w:spacing w:val="-96"/>
        </w:rPr>
        <w:t xml:space="preserve"> </w:t>
      </w:r>
      <w:r w:rsidRPr="0021494F">
        <w:rPr>
          <w:b w:val="0"/>
          <w:spacing w:val="-1"/>
        </w:rPr>
        <w:t>передаёт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процессу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receive-pack</w:t>
      </w:r>
      <w:r w:rsidRPr="0021494F">
        <w:rPr>
          <w:b w:val="0"/>
          <w:spacing w:val="-96"/>
        </w:rPr>
        <w:t xml:space="preserve"> </w:t>
      </w:r>
      <w:r w:rsidRPr="0021494F">
        <w:rPr>
          <w:b w:val="0"/>
        </w:rPr>
        <w:t>эти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данные.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1"/>
        </w:rPr>
        <w:t>Например,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обновляем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master,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добавляем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experiment,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ответ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send-</w:t>
      </w:r>
      <w:r w:rsidRPr="0021494F">
        <w:rPr>
          <w:b w:val="0"/>
          <w:spacing w:val="75"/>
          <w:w w:val="99"/>
        </w:rPr>
        <w:t xml:space="preserve"> </w:t>
      </w:r>
      <w:r w:rsidRPr="0021494F">
        <w:rPr>
          <w:b w:val="0"/>
        </w:rPr>
        <w:t>pack</w:t>
      </w:r>
      <w:r w:rsidRPr="0021494F">
        <w:rPr>
          <w:b w:val="0"/>
          <w:spacing w:val="-79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выглядеть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следующим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образом: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lang w:val="en-US"/>
        </w:rPr>
        <w:t>0085ca82a6dff817ec66f44342007202690a93763949</w:t>
      </w:r>
      <w:r w:rsidRPr="0021494F">
        <w:rPr>
          <w:b w:val="0"/>
          <w:spacing w:val="-27"/>
          <w:lang w:val="en-US"/>
        </w:rPr>
        <w:t xml:space="preserve"> </w:t>
      </w:r>
      <w:r w:rsidRPr="0021494F">
        <w:rPr>
          <w:b w:val="0"/>
          <w:lang w:val="en-US"/>
        </w:rPr>
        <w:t>15027957951b64cf874c3557a0f3547bd83b3ff6</w:t>
      </w:r>
      <w:r w:rsidRPr="0021494F">
        <w:rPr>
          <w:b w:val="0"/>
          <w:spacing w:val="-61"/>
          <w:lang w:val="en-US"/>
        </w:rPr>
        <w:t xml:space="preserve"> </w:t>
      </w:r>
      <w:r w:rsidRPr="0021494F">
        <w:rPr>
          <w:b w:val="0"/>
          <w:lang w:val="en-US"/>
        </w:rPr>
        <w:t>refs/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lang w:val="en-US"/>
        </w:rPr>
      </w:pPr>
      <w:r w:rsidRPr="0021494F">
        <w:rPr>
          <w:b w:val="0"/>
          <w:lang w:val="en-US"/>
        </w:rPr>
        <w:t>heads/master</w:t>
      </w:r>
      <w:r w:rsidRPr="0021494F">
        <w:rPr>
          <w:b w:val="0"/>
          <w:spacing w:val="-25"/>
          <w:lang w:val="en-US"/>
        </w:rPr>
        <w:t xml:space="preserve"> </w:t>
      </w:r>
      <w:r w:rsidRPr="0021494F">
        <w:rPr>
          <w:b w:val="0"/>
          <w:lang w:val="en-US"/>
        </w:rPr>
        <w:t>report-status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w w:val="95"/>
        </w:rPr>
        <w:t xml:space="preserve">00670000000000000000000000000000000000000000 </w:t>
      </w:r>
      <w:r w:rsidRPr="0021494F">
        <w:rPr>
          <w:b w:val="0"/>
          <w:spacing w:val="51"/>
          <w:w w:val="95"/>
        </w:rPr>
        <w:t xml:space="preserve"> </w:t>
      </w:r>
      <w:r w:rsidRPr="0021494F">
        <w:rPr>
          <w:b w:val="0"/>
          <w:w w:val="95"/>
        </w:rPr>
        <w:t xml:space="preserve">cdfdb42577e2506715f8cfeacdbabc092bf63e8d </w:t>
      </w:r>
      <w:r w:rsidRPr="0021494F">
        <w:rPr>
          <w:b w:val="0"/>
          <w:spacing w:val="51"/>
          <w:w w:val="95"/>
        </w:rPr>
        <w:t xml:space="preserve"> </w:t>
      </w:r>
      <w:r w:rsidRPr="0021494F">
        <w:rPr>
          <w:b w:val="0"/>
          <w:w w:val="95"/>
        </w:rPr>
        <w:t>refs/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w w:val="95"/>
        </w:rPr>
        <w:lastRenderedPageBreak/>
        <w:t>heads/experiment</w:t>
      </w:r>
      <w:r w:rsidRPr="0021494F">
        <w:rPr>
          <w:b w:val="0"/>
          <w:w w:val="99"/>
        </w:rPr>
        <w:t xml:space="preserve"> </w:t>
      </w:r>
      <w:r w:rsidRPr="0021494F">
        <w:rPr>
          <w:b w:val="0"/>
        </w:rPr>
        <w:t>0000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Значение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SHA-1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одних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нулей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означает,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раньше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здесь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ничего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было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получилось</w:t>
      </w:r>
      <w:r w:rsidRPr="0021494F">
        <w:rPr>
          <w:b w:val="0"/>
          <w:spacing w:val="27"/>
          <w:w w:val="99"/>
        </w:rPr>
        <w:t xml:space="preserve"> </w:t>
      </w:r>
      <w:r w:rsidRPr="0021494F">
        <w:rPr>
          <w:b w:val="0"/>
        </w:rPr>
        <w:t xml:space="preserve">из-за </w:t>
      </w:r>
      <w:r w:rsidRPr="0021494F">
        <w:rPr>
          <w:b w:val="0"/>
          <w:spacing w:val="-2"/>
        </w:rPr>
        <w:t>того,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</w:rPr>
        <w:t xml:space="preserve"> мы добавили </w:t>
      </w:r>
      <w:r w:rsidRPr="0021494F">
        <w:rPr>
          <w:b w:val="0"/>
          <w:spacing w:val="-2"/>
        </w:rPr>
        <w:t>новую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ссылку</w:t>
      </w:r>
      <w:r w:rsidRPr="0021494F">
        <w:rPr>
          <w:b w:val="0"/>
        </w:rPr>
        <w:t xml:space="preserve"> experiment.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</w:rPr>
        <w:t xml:space="preserve">Если бы мы </w:t>
      </w:r>
      <w:r w:rsidRPr="0021494F">
        <w:rPr>
          <w:b w:val="0"/>
          <w:spacing w:val="-2"/>
        </w:rPr>
        <w:t>удаляли</w:t>
      </w:r>
      <w:r w:rsidRPr="0021494F">
        <w:rPr>
          <w:b w:val="0"/>
        </w:rPr>
        <w:t xml:space="preserve"> </w:t>
      </w:r>
      <w:r w:rsidRPr="0021494F">
        <w:rPr>
          <w:b w:val="0"/>
          <w:spacing w:val="-5"/>
        </w:rPr>
        <w:t>ссылку,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было</w:t>
      </w:r>
      <w:r w:rsidRPr="0021494F">
        <w:rPr>
          <w:b w:val="0"/>
          <w:spacing w:val="31"/>
          <w:w w:val="99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оборот: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2"/>
        </w:rPr>
        <w:t>одни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3"/>
        </w:rPr>
        <w:t>нули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были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справа.</w:t>
      </w:r>
      <w:r w:rsidR="0072624F" w:rsidRPr="0072624F">
        <w:rPr>
          <w:b w:val="0"/>
          <w:spacing w:val="-1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отправляет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строку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каждой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ссылки,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которой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производится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 xml:space="preserve">обновление.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строке</w:t>
      </w:r>
      <w:r w:rsidRPr="0021494F">
        <w:rPr>
          <w:b w:val="0"/>
          <w:spacing w:val="71"/>
          <w:w w:val="99"/>
        </w:rPr>
        <w:t xml:space="preserve"> </w:t>
      </w:r>
      <w:r w:rsidRPr="0021494F">
        <w:rPr>
          <w:b w:val="0"/>
          <w:spacing w:val="-1"/>
        </w:rPr>
        <w:t>содержится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старый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хеш,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новый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хеш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имя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обновляемой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 xml:space="preserve">ссылки. </w:t>
      </w:r>
      <w:r w:rsidRPr="0021494F">
        <w:rPr>
          <w:b w:val="0"/>
          <w:spacing w:val="-1"/>
        </w:rPr>
        <w:t>Первая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строка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содержит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  <w:spacing w:val="-1"/>
        </w:rPr>
        <w:t>возможности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клиента.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Далее,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клиент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загружает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упакованный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со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всеми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объектами,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3"/>
        </w:rPr>
        <w:t>которых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нет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сервере.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конце,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сервер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отвечает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статусным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сообщением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сообщающем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об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успехе</w:t>
      </w:r>
      <w:r w:rsidRPr="0021494F">
        <w:rPr>
          <w:b w:val="0"/>
          <w:spacing w:val="35"/>
          <w:w w:val="99"/>
        </w:rPr>
        <w:t xml:space="preserve"> </w:t>
      </w:r>
      <w:r w:rsidRPr="0021494F">
        <w:rPr>
          <w:b w:val="0"/>
        </w:rPr>
        <w:t>(или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ошибке):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77" type="#_x0000_t202" style="width:416.45pt;height:25.2pt;mso-position-horizontal-relative:char;mso-position-vertical-relative:line" o:allowincell="f" fillcolor="#e5e5e5" stroked="f">
            <v:textbox inset="0,0,0,0">
              <w:txbxContent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000Aunpack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ok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bookmarkStart w:id="51" w:name="Скачивание данных"/>
      <w:bookmarkStart w:id="52" w:name="bookmark283"/>
      <w:bookmarkEnd w:id="51"/>
      <w:bookmarkEnd w:id="52"/>
      <w:r w:rsidRPr="0021494F">
        <w:rPr>
          <w:b w:val="0"/>
          <w:bCs w:val="0"/>
          <w:spacing w:val="-2"/>
        </w:rPr>
        <w:t>Скачивание</w:t>
      </w:r>
      <w:r w:rsidRPr="0021494F">
        <w:rPr>
          <w:b w:val="0"/>
          <w:bCs w:val="0"/>
          <w:spacing w:val="-23"/>
        </w:rPr>
        <w:t xml:space="preserve"> </w:t>
      </w:r>
      <w:r w:rsidRPr="0021494F">
        <w:rPr>
          <w:b w:val="0"/>
          <w:bCs w:val="0"/>
        </w:rPr>
        <w:t xml:space="preserve">данных  </w:t>
      </w:r>
      <w:r w:rsidRPr="0021494F">
        <w:rPr>
          <w:b w:val="0"/>
          <w:bCs w:val="0"/>
          <w:spacing w:val="13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выполняется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скачивание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данных,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используются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процессы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fetch-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</w:rPr>
        <w:t>pack</w:t>
      </w:r>
      <w:r w:rsidRPr="0021494F">
        <w:rPr>
          <w:b w:val="0"/>
          <w:spacing w:val="-8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upload-pack.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Клиент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запускает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fetch-pack,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подключающийся</w:t>
      </w:r>
      <w:r w:rsidR="0072624F" w:rsidRPr="0072624F">
        <w:rPr>
          <w:b w:val="0"/>
          <w:spacing w:val="-1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процессу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upload-pack</w:t>
      </w:r>
      <w:r w:rsidRPr="0021494F">
        <w:rPr>
          <w:b w:val="0"/>
          <w:spacing w:val="-9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удалённой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машине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определения,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какие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6"/>
        </w:rPr>
        <w:t>будут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переданы.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Существуют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разные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способы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запуска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upload-pack</w:t>
      </w:r>
      <w:r w:rsidRPr="0021494F">
        <w:rPr>
          <w:b w:val="0"/>
          <w:spacing w:val="-81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удалённом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репозитории.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Можно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  <w:spacing w:val="-1"/>
        </w:rPr>
        <w:t>запустить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SSH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же,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receive-pack.</w:t>
      </w:r>
      <w:r w:rsidRPr="0021494F">
        <w:rPr>
          <w:b w:val="0"/>
          <w:spacing w:val="31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2"/>
        </w:rPr>
        <w:t>вызвать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через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Git-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</w:rPr>
        <w:t>демон,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умолчанию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принимающий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соединения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порте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9418.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fetch-pack</w:t>
      </w:r>
      <w:r w:rsidRPr="0021494F">
        <w:rPr>
          <w:b w:val="0"/>
          <w:spacing w:val="-83"/>
        </w:rPr>
        <w:t xml:space="preserve"> </w:t>
      </w:r>
      <w:r w:rsidRPr="0021494F">
        <w:rPr>
          <w:b w:val="0"/>
        </w:rPr>
        <w:t>после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  <w:spacing w:val="-2"/>
        </w:rPr>
        <w:t>подключения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отправляет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демону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примерно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следующего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вида: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76" type="#_x0000_t202" style="width:416.45pt;height:25.8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 xml:space="preserve">003fgit-upload-pack  </w:t>
                  </w:r>
                  <w:r w:rsidRPr="0021494F">
                    <w:rPr>
                      <w:rFonts w:ascii="Courier New" w:hAnsi="Courier New" w:cs="Courier New"/>
                      <w:spacing w:val="82"/>
                      <w:w w:val="9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schacon/simplegit-progit.git\0host=myserver.com\0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Начальные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4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байта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задают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размер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последующих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данных,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далее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следует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команда,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3"/>
        </w:rPr>
        <w:t>которую</w:t>
      </w:r>
      <w:r w:rsidRPr="0021494F">
        <w:rPr>
          <w:b w:val="0"/>
          <w:spacing w:val="33"/>
          <w:w w:val="99"/>
        </w:rPr>
        <w:t xml:space="preserve"> </w:t>
      </w:r>
      <w:r w:rsidRPr="0021494F">
        <w:rPr>
          <w:b w:val="0"/>
          <w:spacing w:val="-1"/>
        </w:rPr>
        <w:t>следует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запустить,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завершаемая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нулевым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байтом,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потом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имя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сервера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последний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нулевой</w:t>
      </w:r>
      <w:r w:rsidR="0072624F" w:rsidRPr="0072624F">
        <w:rPr>
          <w:b w:val="0"/>
          <w:spacing w:val="-2"/>
        </w:rPr>
        <w:t xml:space="preserve"> </w:t>
      </w:r>
      <w:r w:rsidRPr="0021494F">
        <w:rPr>
          <w:b w:val="0"/>
          <w:spacing w:val="-3"/>
        </w:rPr>
        <w:t>байт.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Git-демон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проверяет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возможность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выполнения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команды,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также,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репозиторий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существует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имеет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2"/>
        </w:rPr>
        <w:t>необходимые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права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 xml:space="preserve">доступа. 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всё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2"/>
        </w:rPr>
        <w:t>хорошо,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демон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запускает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upload-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</w:rPr>
        <w:t>pack</w:t>
      </w:r>
      <w:r w:rsidRPr="0021494F">
        <w:rPr>
          <w:b w:val="0"/>
          <w:spacing w:val="-7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передаёт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запрос</w:t>
      </w:r>
      <w:r w:rsidRPr="0021494F">
        <w:rPr>
          <w:b w:val="0"/>
          <w:spacing w:val="-6"/>
        </w:rPr>
        <w:t xml:space="preserve"> ему.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Если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извлечение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производится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SSH,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fetch-pack</w:t>
      </w:r>
      <w:r w:rsidRPr="0021494F">
        <w:rPr>
          <w:b w:val="0"/>
          <w:spacing w:val="-95"/>
        </w:rPr>
        <w:t xml:space="preserve"> </w:t>
      </w:r>
      <w:r w:rsidRPr="0021494F">
        <w:rPr>
          <w:b w:val="0"/>
          <w:spacing w:val="-1"/>
        </w:rPr>
        <w:t>выполняет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другие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действия: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75" type="#_x0000_t202" style="width:416.45pt;height:22.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ssh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-x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6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git@github.com</w:t>
                    </w:r>
                  </w:hyperlink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"git-upload-pack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'schacon/simplegit-progit.git'"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обоих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случаях,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1"/>
        </w:rPr>
        <w:t>после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2"/>
        </w:rPr>
        <w:t>того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fetch-pack</w:t>
      </w:r>
      <w:r w:rsidRPr="0021494F">
        <w:rPr>
          <w:b w:val="0"/>
          <w:spacing w:val="-55"/>
        </w:rPr>
        <w:t xml:space="preserve"> </w:t>
      </w:r>
      <w:r w:rsidRPr="0021494F">
        <w:rPr>
          <w:b w:val="0"/>
          <w:spacing w:val="-1"/>
        </w:rPr>
        <w:t>подключится,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</w:rPr>
        <w:t>upload-pack</w:t>
      </w:r>
      <w:r w:rsidRPr="0021494F">
        <w:rPr>
          <w:b w:val="0"/>
          <w:spacing w:val="-56"/>
        </w:rPr>
        <w:t xml:space="preserve"> </w:t>
      </w:r>
      <w:r w:rsidRPr="0021494F">
        <w:rPr>
          <w:b w:val="0"/>
          <w:spacing w:val="-1"/>
        </w:rPr>
        <w:t>передаст</w:t>
      </w:r>
      <w:r w:rsidRPr="0021494F">
        <w:rPr>
          <w:b w:val="0"/>
          <w:spacing w:val="26"/>
          <w:w w:val="99"/>
        </w:rPr>
        <w:t xml:space="preserve"> </w:t>
      </w:r>
      <w:r w:rsidRPr="0021494F">
        <w:rPr>
          <w:b w:val="0"/>
          <w:spacing w:val="-1"/>
        </w:rPr>
        <w:t>обратно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следующее: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74" type="#_x0000_t202" style="width:416.45pt;height:75.6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370" w:right="1260" w:hanging="19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0088ca82a6dff817ec66f44342007202690a93763949</w:t>
                  </w:r>
                  <w:r w:rsidRPr="0021494F">
                    <w:rPr>
                      <w:rFonts w:ascii="Courier New" w:hAnsi="Courier New" w:cs="Courier New"/>
                      <w:spacing w:val="-2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HEAD\0multi_ack</w:t>
                  </w:r>
                  <w:r w:rsidRPr="0021494F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thin-pack</w:t>
                  </w:r>
                  <w:r w:rsidRPr="0021494F">
                    <w:rPr>
                      <w:rFonts w:ascii="Courier New" w:hAnsi="Courier New" w:cs="Courier New"/>
                      <w:spacing w:val="-2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side-band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side-band-64k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ofs-delta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shallow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no-progress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include-tag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21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003fca82a6dff817ec66f44342007202690a93763949</w:t>
                  </w:r>
                  <w:r w:rsidRPr="0021494F">
                    <w:rPr>
                      <w:rFonts w:ascii="Courier New" w:hAnsi="Courier New" w:cs="Courier New"/>
                      <w:spacing w:val="-6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003e085bb3bcb608e1e8451d4b2432f8ecbe6306e7e7</w:t>
                  </w:r>
                  <w:r w:rsidRPr="0021494F">
                    <w:rPr>
                      <w:rFonts w:ascii="Courier New" w:hAnsi="Courier New" w:cs="Courier New"/>
                      <w:spacing w:val="-5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refs/heads/topic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0000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Это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очень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5"/>
        </w:rPr>
        <w:t>похоже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ответ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receive-pack,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возможности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другие.</w:t>
      </w:r>
      <w:r w:rsidRPr="0021494F">
        <w:rPr>
          <w:b w:val="0"/>
          <w:spacing w:val="4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добавок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upload-pack</w:t>
      </w:r>
      <w:r w:rsidRPr="0021494F">
        <w:rPr>
          <w:b w:val="0"/>
          <w:spacing w:val="-95"/>
        </w:rPr>
        <w:t xml:space="preserve"> </w:t>
      </w:r>
      <w:r w:rsidRPr="0021494F">
        <w:rPr>
          <w:b w:val="0"/>
          <w:spacing w:val="-1"/>
        </w:rPr>
        <w:t>отсылает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обратно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ссылку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HEAD,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клиент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понимал,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какую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переключиться,</w:t>
      </w:r>
      <w:r w:rsidRPr="0021494F">
        <w:rPr>
          <w:b w:val="0"/>
          <w:spacing w:val="65"/>
          <w:w w:val="99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выполняется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клонирование.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lastRenderedPageBreak/>
        <w:t>На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этапе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fetch-pack</w:t>
      </w:r>
      <w:r w:rsidRPr="0021494F">
        <w:rPr>
          <w:b w:val="0"/>
          <w:spacing w:val="-82"/>
        </w:rPr>
        <w:t xml:space="preserve"> </w:t>
      </w:r>
      <w:r w:rsidRPr="0021494F">
        <w:rPr>
          <w:b w:val="0"/>
          <w:spacing w:val="-1"/>
        </w:rPr>
        <w:t>смотрит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объекты,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имеющиеся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наличии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>недостающих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отвечает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словом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«want»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за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ним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SHA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объекта.</w:t>
      </w:r>
      <w:r w:rsidRPr="0021494F">
        <w:rPr>
          <w:b w:val="0"/>
          <w:spacing w:val="36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уже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имеющихся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процесс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отправляет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2"/>
        </w:rPr>
        <w:t>хеши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со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1"/>
        </w:rPr>
        <w:t>словом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«have».</w:t>
      </w:r>
      <w:r w:rsidRPr="0021494F">
        <w:rPr>
          <w:b w:val="0"/>
          <w:spacing w:val="3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  <w:spacing w:val="-2"/>
        </w:rPr>
        <w:t>конце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списка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пишет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«done»,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даёт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понять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процессу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upload-pack,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пора</w:t>
      </w:r>
      <w:r w:rsidRPr="0021494F">
        <w:rPr>
          <w:b w:val="0"/>
          <w:spacing w:val="-2"/>
        </w:rPr>
        <w:t xml:space="preserve"> начинать </w:t>
      </w:r>
      <w:r w:rsidRPr="0021494F">
        <w:rPr>
          <w:b w:val="0"/>
          <w:spacing w:val="-1"/>
        </w:rPr>
        <w:t>отправлять</w:t>
      </w:r>
      <w:r w:rsidRPr="0021494F">
        <w:rPr>
          <w:b w:val="0"/>
          <w:spacing w:val="-2"/>
        </w:rPr>
        <w:t xml:space="preserve"> упакованный </w:t>
      </w:r>
      <w:r w:rsidRPr="0021494F">
        <w:rPr>
          <w:b w:val="0"/>
        </w:rPr>
        <w:t>файл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35"/>
          <w:w w:val="99"/>
        </w:rPr>
        <w:t xml:space="preserve"> </w:t>
      </w:r>
      <w:r w:rsidRPr="0021494F">
        <w:rPr>
          <w:b w:val="0"/>
          <w:spacing w:val="-2"/>
        </w:rPr>
        <w:t>необходимыми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данными: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73" type="#_x0000_t202" style="width:416.45pt;height:68.1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0054want</w:t>
                  </w:r>
                  <w:r w:rsidRPr="0021494F">
                    <w:rPr>
                      <w:rFonts w:ascii="Courier New" w:hAnsi="Courier New" w:cs="Courier New"/>
                      <w:spacing w:val="-2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ca82a6dff817ec66f44342007202690a93763949</w:t>
                  </w:r>
                  <w:r w:rsidRPr="0021494F">
                    <w:rPr>
                      <w:rFonts w:ascii="Courier New" w:hAnsi="Courier New" w:cs="Courier New"/>
                      <w:spacing w:val="-2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ofs-delta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0032have</w:t>
                  </w:r>
                  <w:r w:rsidRPr="0021494F">
                    <w:rPr>
                      <w:rFonts w:ascii="Courier New" w:hAnsi="Courier New" w:cs="Courier New"/>
                      <w:spacing w:val="-4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085bb3bcb608e1e8451d4b2432f8ecbe6306e7e7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0000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0009done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Это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самый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основной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случай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передачи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данных.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сложных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случаях,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клиент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поддерживает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  <w:spacing w:val="-1"/>
        </w:rPr>
        <w:t>функции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</w:rPr>
        <w:t>multi_ack</w:t>
      </w:r>
      <w:r w:rsidRPr="0021494F">
        <w:rPr>
          <w:b w:val="0"/>
          <w:spacing w:val="-96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side-band,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пример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иллюстрирует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основные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взаимодействия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  <w:spacing w:val="-1"/>
        </w:rPr>
        <w:t>используемые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процессами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умного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2"/>
        </w:rPr>
        <w:t>протокола.</w:t>
      </w:r>
    </w:p>
    <w:p w:rsidR="009B4668" w:rsidRDefault="0021494F" w:rsidP="0072624F">
      <w:pPr>
        <w:pStyle w:val="1"/>
      </w:pPr>
      <w:bookmarkStart w:id="53" w:name="Обслуживание и восстановление данных"/>
      <w:bookmarkStart w:id="54" w:name="bookmark284"/>
      <w:bookmarkStart w:id="55" w:name="_Toc406248470"/>
      <w:bookmarkEnd w:id="53"/>
      <w:bookmarkEnd w:id="54"/>
      <w:r w:rsidRPr="0021494F">
        <w:t>Обслуживание</w:t>
      </w:r>
      <w:r w:rsidRPr="0021494F">
        <w:rPr>
          <w:spacing w:val="34"/>
        </w:rPr>
        <w:t xml:space="preserve"> </w:t>
      </w:r>
      <w:r w:rsidRPr="0021494F">
        <w:t>и</w:t>
      </w:r>
      <w:r w:rsidRPr="0021494F">
        <w:rPr>
          <w:spacing w:val="34"/>
        </w:rPr>
        <w:t xml:space="preserve"> </w:t>
      </w:r>
      <w:r w:rsidRPr="0021494F">
        <w:t>восстановление</w:t>
      </w:r>
      <w:r w:rsidRPr="0021494F">
        <w:rPr>
          <w:spacing w:val="35"/>
        </w:rPr>
        <w:t xml:space="preserve"> </w:t>
      </w:r>
      <w:r w:rsidRPr="0021494F">
        <w:t>данных</w:t>
      </w:r>
      <w:bookmarkEnd w:id="55"/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Иногда,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требуется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выполнить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очистку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сделать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репозиторий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2"/>
        </w:rPr>
        <w:t>компактным,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почистить</w:t>
      </w:r>
      <w:r w:rsidRPr="0021494F">
        <w:rPr>
          <w:b w:val="0"/>
          <w:spacing w:val="79"/>
          <w:w w:val="99"/>
        </w:rPr>
        <w:t xml:space="preserve"> </w:t>
      </w:r>
      <w:r w:rsidRPr="0021494F">
        <w:rPr>
          <w:b w:val="0"/>
          <w:spacing w:val="-1"/>
        </w:rPr>
        <w:t>импортированный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репозиторий,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восстановить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потерянную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5"/>
        </w:rPr>
        <w:t xml:space="preserve">работу. </w:t>
      </w:r>
      <w:r w:rsidRPr="0021494F">
        <w:rPr>
          <w:b w:val="0"/>
        </w:rPr>
        <w:t>Данный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раздел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2"/>
        </w:rPr>
        <w:t>охватывает</w:t>
      </w:r>
      <w:r w:rsidRPr="0021494F">
        <w:rPr>
          <w:b w:val="0"/>
          <w:spacing w:val="71"/>
          <w:w w:val="99"/>
        </w:rPr>
        <w:t xml:space="preserve"> </w:t>
      </w:r>
      <w:r w:rsidRPr="0021494F">
        <w:rPr>
          <w:b w:val="0"/>
          <w:spacing w:val="-2"/>
        </w:rPr>
        <w:t>некоторые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этих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сценариев.</w:t>
      </w:r>
    </w:p>
    <w:p w:rsidR="0021494F" w:rsidRPr="0021494F" w:rsidRDefault="0021494F" w:rsidP="0072624F">
      <w:pPr>
        <w:pStyle w:val="1"/>
      </w:pPr>
      <w:bookmarkStart w:id="56" w:name="Обслуживание"/>
      <w:bookmarkStart w:id="57" w:name="bookmark285"/>
      <w:bookmarkStart w:id="58" w:name="_Toc406248471"/>
      <w:bookmarkEnd w:id="56"/>
      <w:bookmarkEnd w:id="57"/>
      <w:r w:rsidRPr="0021494F">
        <w:t>Обслуживание</w:t>
      </w:r>
      <w:bookmarkEnd w:id="58"/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Иногда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сам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1"/>
        </w:rPr>
        <w:t>выполняет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3"/>
        </w:rPr>
        <w:t>команду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1"/>
        </w:rPr>
        <w:t>запускающую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2"/>
        </w:rPr>
        <w:t>автоматический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сборщик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мусора.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Чаще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  <w:spacing w:val="-1"/>
        </w:rPr>
        <w:t>всего,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эта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3"/>
        </w:rPr>
        <w:t>команда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ничего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3"/>
        </w:rPr>
        <w:t>делает.</w:t>
      </w:r>
      <w:r w:rsidRPr="0021494F">
        <w:rPr>
          <w:b w:val="0"/>
          <w:spacing w:val="40"/>
        </w:rPr>
        <w:t xml:space="preserve"> </w:t>
      </w:r>
      <w:r w:rsidRPr="0021494F">
        <w:rPr>
          <w:b w:val="0"/>
          <w:spacing w:val="-2"/>
        </w:rPr>
        <w:t>Однако,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неупакованных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слишком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много,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или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у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вас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2"/>
        </w:rPr>
        <w:t>слишком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много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pack-файлов,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запускает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полноценную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3"/>
        </w:rPr>
        <w:t>команду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gc.</w:t>
      </w:r>
      <w:r w:rsidRPr="0021494F">
        <w:rPr>
          <w:b w:val="0"/>
          <w:spacing w:val="42"/>
        </w:rPr>
        <w:t xml:space="preserve"> </w:t>
      </w:r>
      <w:r w:rsidRPr="0021494F">
        <w:rPr>
          <w:b w:val="0"/>
          <w:spacing w:val="-1"/>
        </w:rPr>
        <w:t>Здесь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</w:rPr>
        <w:t>gc</w:t>
      </w:r>
      <w:r w:rsidRPr="0021494F">
        <w:rPr>
          <w:b w:val="0"/>
          <w:spacing w:val="-86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сокращение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2"/>
        </w:rPr>
        <w:t>от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«garbage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collect»,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означает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«сборка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мусора».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Эта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3"/>
        </w:rPr>
        <w:t>команда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выполняет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3"/>
        </w:rPr>
        <w:t>несколько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действий: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собирает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объекты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рыхлом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формате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упаковывает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pack-файлы,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  <w:spacing w:val="-1"/>
        </w:rPr>
        <w:t>объединяет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3"/>
        </w:rPr>
        <w:t>несколько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  <w:spacing w:val="-2"/>
        </w:rPr>
        <w:t>упакованных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файлов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  <w:spacing w:val="-2"/>
        </w:rPr>
        <w:t>один</w:t>
      </w:r>
      <w:r w:rsidRPr="0021494F">
        <w:rPr>
          <w:b w:val="0"/>
          <w:spacing w:val="-1"/>
        </w:rPr>
        <w:t xml:space="preserve"> большой,</w:t>
      </w:r>
      <w:r w:rsidRPr="0021494F">
        <w:rPr>
          <w:b w:val="0"/>
        </w:rPr>
        <w:t xml:space="preserve"> </w:t>
      </w:r>
      <w:r w:rsidRPr="0021494F">
        <w:rPr>
          <w:b w:val="0"/>
          <w:spacing w:val="-2"/>
        </w:rPr>
        <w:t>удаляет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  <w:spacing w:val="-2"/>
        </w:rPr>
        <w:t>объекты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недостижимые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</w:rPr>
        <w:t>ни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одного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коммита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те,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хранятся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дольше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нескольких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месяцев.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Вы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можете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запустить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сборку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мусора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вручную: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72" type="#_x0000_t202" style="width:416.45pt;height:20.45pt;mso-position-horizontal-relative:char;mso-position-vertical-relative:line" o:allowincell="f" fillcolor="#e5e5e5" stroked="f">
            <v:textbox inset="0,0,0,0">
              <w:txbxContent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gc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--auto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Опять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же,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правило,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эта</w:t>
      </w:r>
      <w:r w:rsidRPr="0021494F">
        <w:rPr>
          <w:b w:val="0"/>
          <w:spacing w:val="-3"/>
        </w:rPr>
        <w:t xml:space="preserve"> команда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ничего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3"/>
        </w:rPr>
        <w:t xml:space="preserve"> делает.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иметь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7000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несжатых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50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упакованных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файлов,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запустился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настоящий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gc. Данные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пределы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7"/>
        </w:rPr>
        <w:t xml:space="preserve"> </w:t>
      </w:r>
      <w:r w:rsidRPr="0021494F">
        <w:rPr>
          <w:b w:val="0"/>
          <w:spacing w:val="-1"/>
        </w:rPr>
        <w:t>изменить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помощью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параметров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gc.auto</w:t>
      </w:r>
      <w:r w:rsidRPr="0021494F">
        <w:rPr>
          <w:b w:val="0"/>
          <w:spacing w:val="-9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gc.autopacklimit</w:t>
      </w:r>
      <w:r w:rsidRPr="0021494F">
        <w:rPr>
          <w:b w:val="0"/>
          <w:spacing w:val="-9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конфигурационном</w:t>
      </w:r>
      <w:r w:rsidRPr="0021494F">
        <w:rPr>
          <w:b w:val="0"/>
          <w:spacing w:val="25"/>
          <w:w w:val="99"/>
        </w:rPr>
        <w:t xml:space="preserve"> </w:t>
      </w:r>
      <w:r w:rsidRPr="0021494F">
        <w:rPr>
          <w:b w:val="0"/>
        </w:rPr>
        <w:t>файле.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Другое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действие,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выполняемое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gc</w:t>
      </w:r>
      <w:r w:rsidRPr="0021494F">
        <w:rPr>
          <w:b w:val="0"/>
          <w:spacing w:val="-56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2"/>
        </w:rPr>
        <w:t>упаковка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ссылок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единый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 xml:space="preserve">файл. 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Предположим,</w:t>
      </w:r>
      <w:r w:rsidRPr="0021494F">
        <w:rPr>
          <w:b w:val="0"/>
          <w:spacing w:val="33"/>
          <w:w w:val="99"/>
        </w:rPr>
        <w:t xml:space="preserve"> </w:t>
      </w:r>
      <w:r w:rsidRPr="0021494F">
        <w:rPr>
          <w:b w:val="0"/>
          <w:spacing w:val="-1"/>
        </w:rPr>
        <w:t>репозиторий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содержит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следующие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ветки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теги: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271" type="#_x0000_t202" style="width:416.45pt;height:94.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find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-type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.git/refs/heads/experiment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.git/refs/heads/master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.git/refs/tags/v1.0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.git/refs/tags/v1.1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Если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 xml:space="preserve">выполнить </w:t>
      </w:r>
      <w:r w:rsidRPr="0021494F">
        <w:rPr>
          <w:b w:val="0"/>
        </w:rPr>
        <w:t>git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gc,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"/>
        </w:rPr>
        <w:t xml:space="preserve"> каталоге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refs</w:t>
      </w:r>
      <w:r w:rsidRPr="0021494F">
        <w:rPr>
          <w:b w:val="0"/>
          <w:spacing w:val="-71"/>
        </w:rPr>
        <w:t xml:space="preserve"> </w:t>
      </w:r>
      <w:r w:rsidRPr="0021494F">
        <w:rPr>
          <w:b w:val="0"/>
        </w:rPr>
        <w:t>перестанут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существовать.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>перенесёт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.git/packed-refs</w:t>
      </w:r>
      <w:r w:rsidRPr="0021494F">
        <w:rPr>
          <w:b w:val="0"/>
          <w:spacing w:val="-94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угоду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 xml:space="preserve">эффективности. </w:t>
      </w:r>
      <w:r w:rsidRPr="0021494F">
        <w:rPr>
          <w:b w:val="0"/>
        </w:rPr>
        <w:t>Файл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иметь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следующий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</w:rPr>
        <w:t>вид: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270" type="#_x0000_t202" style="width:416.45pt;height:117.6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cat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.git/packed-refs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221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#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pack-refs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with: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peeled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cac0cab538b970a37ea1e769cbbde608743bc96d</w:t>
                  </w:r>
                  <w:r w:rsidRPr="0021494F">
                    <w:rPr>
                      <w:rFonts w:ascii="Courier New" w:hAnsi="Courier New" w:cs="Courier New"/>
                      <w:spacing w:val="-6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refs/heads/experiment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ab1afef80fac8e34258ff41fc1b867c702daa24b</w:t>
                  </w:r>
                  <w:r w:rsidRPr="0021494F">
                    <w:rPr>
                      <w:rFonts w:ascii="Courier New" w:hAnsi="Courier New" w:cs="Courier New"/>
                      <w:spacing w:val="-5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refs/heads/master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cac0cab538b970a37ea1e769cbbde608743bc96d</w:t>
                  </w:r>
                  <w:r w:rsidRPr="0021494F">
                    <w:rPr>
                      <w:rFonts w:ascii="Courier New" w:hAnsi="Courier New" w:cs="Courier New"/>
                      <w:spacing w:val="-5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refs/tags/v1.0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9585191f37f7b0fb9444f35a9bf50de191beadc2</w:t>
                  </w:r>
                  <w:r w:rsidRPr="0021494F">
                    <w:rPr>
                      <w:rFonts w:ascii="Courier New" w:hAnsi="Courier New" w:cs="Courier New"/>
                      <w:spacing w:val="-5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refs/tags/v1.1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^1a410efbd13591db07496601ebc7a059dd55cfe9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При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обновлении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ссылки,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редактировать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файл,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добавит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новый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  <w:spacing w:val="-1"/>
        </w:rPr>
        <w:t>refs/heads.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получения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хеша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нужной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ссылки,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сначала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проверит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наличие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ссылки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каталоге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refs,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файлу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packed-refs</w:t>
      </w:r>
      <w:r w:rsidRPr="0021494F">
        <w:rPr>
          <w:b w:val="0"/>
          <w:spacing w:val="-78"/>
        </w:rPr>
        <w:t xml:space="preserve"> </w:t>
      </w:r>
      <w:r w:rsidRPr="0021494F">
        <w:rPr>
          <w:b w:val="0"/>
          <w:spacing w:val="-1"/>
        </w:rPr>
        <w:t>обратится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5"/>
        </w:rPr>
        <w:t>неудачи.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Однако,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37"/>
          <w:w w:val="99"/>
        </w:rPr>
        <w:t xml:space="preserve"> </w:t>
      </w:r>
      <w:r w:rsidRPr="0021494F">
        <w:rPr>
          <w:b w:val="0"/>
          <w:spacing w:val="-2"/>
        </w:rPr>
        <w:t>каталоге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refs</w:t>
      </w:r>
      <w:r w:rsidRPr="0021494F">
        <w:rPr>
          <w:b w:val="0"/>
          <w:spacing w:val="-76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5"/>
        </w:rPr>
        <w:t>нет,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скорее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всего,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packed-refs.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Заметьте,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последняя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строка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начинается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ˆ.</w:t>
      </w:r>
      <w:r w:rsidRPr="0021494F">
        <w:rPr>
          <w:b w:val="0"/>
          <w:spacing w:val="-1"/>
        </w:rPr>
        <w:t xml:space="preserve"> Это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3"/>
        </w:rPr>
        <w:t>означает,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метка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непосредственно</w:t>
      </w:r>
      <w:r w:rsidRPr="0021494F">
        <w:rPr>
          <w:b w:val="0"/>
          <w:spacing w:val="37"/>
          <w:w w:val="99"/>
        </w:rPr>
        <w:t xml:space="preserve"> </w:t>
      </w:r>
      <w:r w:rsidRPr="0021494F">
        <w:rPr>
          <w:b w:val="0"/>
        </w:rPr>
        <w:t>над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ней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является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аннотированной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данная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строка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6"/>
        </w:rPr>
        <w:t>коммит,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аннотированная</w:t>
      </w:r>
      <w:r w:rsidRPr="0021494F">
        <w:rPr>
          <w:b w:val="0"/>
          <w:spacing w:val="79"/>
          <w:w w:val="99"/>
        </w:rPr>
        <w:t xml:space="preserve"> </w:t>
      </w:r>
      <w:r w:rsidRPr="0021494F">
        <w:rPr>
          <w:b w:val="0"/>
          <w:spacing w:val="-1"/>
        </w:rPr>
        <w:t>метка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3"/>
        </w:rPr>
        <w:t>указывает.</w:t>
      </w:r>
    </w:p>
    <w:p w:rsidR="0021494F" w:rsidRPr="0021494F" w:rsidRDefault="0021494F" w:rsidP="0072624F">
      <w:pPr>
        <w:pStyle w:val="1"/>
      </w:pPr>
      <w:bookmarkStart w:id="59" w:name="Восстановление данных"/>
      <w:bookmarkStart w:id="60" w:name="bookmark286"/>
      <w:bookmarkStart w:id="61" w:name="_Toc406248472"/>
      <w:bookmarkEnd w:id="59"/>
      <w:bookmarkEnd w:id="60"/>
      <w:r w:rsidRPr="0021494F">
        <w:t>Восстановление</w:t>
      </w:r>
      <w:r w:rsidRPr="0021494F">
        <w:rPr>
          <w:spacing w:val="-27"/>
        </w:rPr>
        <w:t xml:space="preserve"> </w:t>
      </w:r>
      <w:r w:rsidRPr="0021494F">
        <w:t>данных</w:t>
      </w:r>
      <w:bookmarkEnd w:id="61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3"/>
        </w:rPr>
        <w:t xml:space="preserve">какой-то </w:t>
      </w:r>
      <w:r w:rsidRPr="0021494F">
        <w:rPr>
          <w:b w:val="0"/>
          <w:spacing w:val="-1"/>
        </w:rPr>
        <w:t>момент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работе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Git,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нечаянно</w:t>
      </w:r>
      <w:r w:rsidRPr="0021494F">
        <w:rPr>
          <w:b w:val="0"/>
          <w:spacing w:val="-2"/>
        </w:rPr>
        <w:t xml:space="preserve"> можете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потерять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6"/>
        </w:rPr>
        <w:t>коммит.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правило,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  <w:spacing w:val="-2"/>
        </w:rPr>
        <w:t>такое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случается,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5"/>
        </w:rPr>
        <w:t>когда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удаляете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5"/>
        </w:rPr>
        <w:t>ветку,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3"/>
        </w:rPr>
        <w:t>которой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находились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некоторые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наработки,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потом</w:t>
      </w:r>
      <w:r w:rsidR="0072624F" w:rsidRPr="007262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оказывается,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они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всё-таки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были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нужными.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Либо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2"/>
        </w:rPr>
        <w:t>жёстко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сбросили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5"/>
        </w:rPr>
        <w:t>ветку,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тем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самым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1"/>
        </w:rPr>
        <w:t>отказавшись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от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коммитов,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теперь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понадобились.</w:t>
      </w:r>
      <w:r w:rsidRPr="0021494F">
        <w:rPr>
          <w:b w:val="0"/>
          <w:spacing w:val="41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3"/>
        </w:rPr>
        <w:t>таком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заполучить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  <w:spacing w:val="-1"/>
        </w:rPr>
        <w:t>свои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коммиты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обратно?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Рассмотрим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пример,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3"/>
        </w:rPr>
        <w:t>котором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жёстко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1"/>
        </w:rPr>
        <w:t>сбросим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master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тестовом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репозитории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3"/>
        </w:rPr>
        <w:t>какой-нибудь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ранний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3"/>
        </w:rPr>
        <w:t>коммит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затем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восстановим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потерянные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2"/>
        </w:rPr>
        <w:t>коммиты.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начала,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  <w:spacing w:val="-1"/>
        </w:rPr>
        <w:t>рассмотрим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5"/>
        </w:rPr>
        <w:t>каком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состоянии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находится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репозиторий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этапе: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69" type="#_x0000_t202" style="width:416.45pt;height:79.6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4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--pretty=oneline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ab1afef80fac8e34258ff41fc1b867c702daa24b</w:t>
                  </w:r>
                  <w:r w:rsidRPr="0021494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modified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</w:t>
                  </w:r>
                  <w:r w:rsidRPr="0021494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484a59275031909e19aadb7c92262719cfcdf19a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repo.rb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third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cac0cab538b970a37ea1e769cbbde608743bc96d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second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fdf4fc3344e67ab068f836878b6c4951e3b15f3d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сдвинем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master</w:t>
      </w:r>
      <w:r w:rsidRPr="0021494F">
        <w:rPr>
          <w:b w:val="0"/>
          <w:spacing w:val="-78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несколько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коммитов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назад: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68" type="#_x0000_t202" style="width:416.45pt;height:86.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5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reset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--hard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is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now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third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2982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--pretty=oneline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third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cac0cab538b970a37ea1e769cbbde608743bc96d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second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fdf4fc3344e67ab068f836878b6c4951e3b15f3d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Итак,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 xml:space="preserve">теперь </w:t>
      </w:r>
      <w:r w:rsidRPr="0021494F">
        <w:rPr>
          <w:b w:val="0"/>
          <w:spacing w:val="-1"/>
        </w:rPr>
        <w:t>два</w:t>
      </w:r>
      <w:r w:rsidRPr="0021494F">
        <w:rPr>
          <w:b w:val="0"/>
        </w:rPr>
        <w:t xml:space="preserve"> последних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коммита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по-настоящему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>потеряны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— они не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достижимы ни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2"/>
        </w:rPr>
        <w:t>одной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ветки.</w:t>
      </w:r>
      <w:r w:rsidRPr="0021494F">
        <w:rPr>
          <w:b w:val="0"/>
          <w:spacing w:val="36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найти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SHA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последнего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коммита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создать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6"/>
        </w:rPr>
        <w:t>ветку,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указывающую</w:t>
      </w:r>
      <w:r w:rsidRPr="0021494F">
        <w:rPr>
          <w:b w:val="0"/>
          <w:spacing w:val="79"/>
          <w:w w:val="9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него.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Сложность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том,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найти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самый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SHA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последнего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коммита,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ведь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вряд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ли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запомнили,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да?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Зачастую,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самый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быстрый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способ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  <w:spacing w:val="-2"/>
        </w:rPr>
        <w:t>использовать</w:t>
      </w:r>
      <w:r w:rsidRPr="0021494F">
        <w:rPr>
          <w:b w:val="0"/>
          <w:spacing w:val="-1"/>
        </w:rPr>
        <w:t xml:space="preserve"> инструмент</w:t>
      </w:r>
      <w:r w:rsidRPr="0021494F">
        <w:rPr>
          <w:b w:val="0"/>
          <w:spacing w:val="-2"/>
        </w:rPr>
        <w:t xml:space="preserve"> под</w:t>
      </w:r>
      <w:r w:rsidRPr="0021494F">
        <w:rPr>
          <w:b w:val="0"/>
          <w:spacing w:val="-1"/>
        </w:rPr>
        <w:t xml:space="preserve"> названием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re-</w:t>
      </w:r>
      <w:r w:rsidRPr="0021494F">
        <w:rPr>
          <w:b w:val="0"/>
          <w:spacing w:val="77"/>
          <w:w w:val="99"/>
        </w:rPr>
        <w:t xml:space="preserve"> </w:t>
      </w:r>
      <w:r w:rsidRPr="0021494F">
        <w:rPr>
          <w:b w:val="0"/>
          <w:spacing w:val="-1"/>
        </w:rPr>
        <w:t xml:space="preserve">flog. </w:t>
      </w:r>
      <w:r w:rsidRPr="0021494F">
        <w:rPr>
          <w:b w:val="0"/>
        </w:rPr>
        <w:t>Во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время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вашей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работы,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записывает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изменения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HEAD.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Каждый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раз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переключении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1"/>
        </w:rPr>
        <w:t>веток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2"/>
        </w:rPr>
        <w:t>коммите,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1"/>
        </w:rPr>
        <w:t>добавляется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запись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 xml:space="preserve">reflog. 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2"/>
        </w:rPr>
        <w:t>Также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обновление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производится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1"/>
        </w:rPr>
        <w:t>вызове</w:t>
      </w:r>
      <w:r w:rsidR="0072624F" w:rsidRPr="0072624F">
        <w:rPr>
          <w:b w:val="0"/>
          <w:spacing w:val="-1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update-ref,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это,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частности,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является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причиной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2"/>
        </w:rPr>
        <w:t>необходимости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использования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этой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вместо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прямой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записи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значения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2"/>
        </w:rPr>
        <w:t>хеша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ref-файл,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было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рассмотрено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разделе</w:t>
      </w:r>
      <w:r w:rsidR="0072624F" w:rsidRPr="0072624F">
        <w:rPr>
          <w:b w:val="0"/>
          <w:spacing w:val="-1"/>
        </w:rPr>
        <w:t xml:space="preserve"> </w:t>
      </w:r>
      <w:r w:rsidRPr="0021494F">
        <w:rPr>
          <w:b w:val="0"/>
        </w:rPr>
        <w:t>«Ссылки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Git»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этой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главе.</w:t>
      </w:r>
      <w:r w:rsidRPr="0021494F">
        <w:rPr>
          <w:b w:val="0"/>
        </w:rPr>
        <w:t xml:space="preserve"> Итак,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изменения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HEAD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хронологическом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порядке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увидеть,</w:t>
      </w:r>
      <w:r w:rsidRPr="0021494F">
        <w:rPr>
          <w:b w:val="0"/>
          <w:spacing w:val="31"/>
          <w:w w:val="99"/>
        </w:rPr>
        <w:t xml:space="preserve"> </w:t>
      </w:r>
      <w:r w:rsidRPr="0021494F">
        <w:rPr>
          <w:b w:val="0"/>
          <w:spacing w:val="-1"/>
        </w:rPr>
        <w:t>вызвав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reflog: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67" type="#_x0000_t202" style="width:416.45pt;height:49.1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reflog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1164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HEAD@{0}: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1a410efbd13591db07496601ebc7a059dd55cfe9: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updating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ab1afef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HEAD@{1}: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ab1afef80fac8e34258ff41fc1b867c702daa24b:</w:t>
                  </w:r>
                  <w:r w:rsidRPr="0021494F">
                    <w:rPr>
                      <w:rFonts w:ascii="Courier New" w:hAnsi="Courier New" w:cs="Courier New"/>
                      <w:spacing w:val="-1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updating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Здесь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видим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коммита,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3"/>
        </w:rPr>
        <w:t>которых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3"/>
        </w:rPr>
        <w:t>когда-то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2"/>
        </w:rPr>
        <w:t>находились,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3"/>
        </w:rPr>
        <w:t>однако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информации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много.</w:t>
      </w:r>
      <w:r w:rsidRPr="0021494F">
        <w:rPr>
          <w:b w:val="0"/>
          <w:spacing w:val="43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интересный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2"/>
        </w:rPr>
        <w:t>вывод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получить,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2"/>
        </w:rPr>
        <w:t>используя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log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-g,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даст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  <w:spacing w:val="-1"/>
        </w:rPr>
        <w:t>стандартный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вывод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лога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записей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reflog: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66" type="#_x0000_t202" style="width:416.45pt;height:229.5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21494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-g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326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Reflog: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HEAD@{0}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(Scott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7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&lt;schacon@gmail.com&gt;)</w:t>
                    </w:r>
                  </w:hyperlink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Reflog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message: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updating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8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9B4668" w:rsidRDefault="00EA2693" w:rsidP="0021494F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Fri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22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18:22:37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9B4668" w:rsidRDefault="00EA2693" w:rsidP="0021494F">
                  <w:pPr>
                    <w:pStyle w:val="a9"/>
                    <w:kinsoku w:val="0"/>
                    <w:overflowPunct w:val="0"/>
                    <w:spacing w:before="127"/>
                    <w:ind w:left="561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third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127" w:line="325" w:lineRule="auto"/>
                    <w:ind w:left="179" w:right="326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4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ab1afef80fac8e34258ff41fc1b867c702daa24b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Reflog: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HEAD@{1}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(Scott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29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&lt;schacon@gmail.com&gt;)</w:t>
                    </w:r>
                  </w:hyperlink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Reflog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message: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updating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HEAD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Author: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Scott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Chacon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0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&lt;schacon@gmail.com&gt;</w:t>
                    </w:r>
                  </w:hyperlink>
                </w:p>
                <w:p w:rsidR="009B4668" w:rsidRDefault="00EA2693" w:rsidP="0021494F">
                  <w:pPr>
                    <w:pStyle w:val="a9"/>
                    <w:tabs>
                      <w:tab w:val="left" w:pos="944"/>
                    </w:tabs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>Date:</w:t>
                  </w:r>
                  <w:r w:rsidRPr="0021494F">
                    <w:rPr>
                      <w:rFonts w:ascii="Courier New" w:hAnsi="Courier New" w:cs="Courier New"/>
                      <w:w w:val="95"/>
                      <w:sz w:val="16"/>
                      <w:szCs w:val="16"/>
                      <w:lang w:val="en-US"/>
                    </w:rPr>
                    <w:tab/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Fri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May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22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18:15:24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2009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-0700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127"/>
                    <w:ind w:left="65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modified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3"/>
        </w:rPr>
        <w:lastRenderedPageBreak/>
        <w:t>Похоже,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нижний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3"/>
        </w:rPr>
        <w:t>коммит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7"/>
        </w:rPr>
        <w:t>тот,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потеряли,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2"/>
        </w:rPr>
        <w:t>может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быть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восстановлен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  <w:spacing w:val="-1"/>
        </w:rPr>
        <w:t>созданием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ветки,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указывающей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него.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  <w:spacing w:val="-1"/>
        </w:rPr>
        <w:t>Например,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создадим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именем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recover-branch,</w:t>
      </w:r>
      <w:r w:rsidRPr="0021494F">
        <w:rPr>
          <w:b w:val="0"/>
          <w:spacing w:val="81"/>
          <w:w w:val="99"/>
        </w:rPr>
        <w:t xml:space="preserve"> </w:t>
      </w:r>
      <w:r w:rsidRPr="0021494F">
        <w:rPr>
          <w:b w:val="0"/>
          <w:spacing w:val="-1"/>
        </w:rPr>
        <w:t>указывающую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коммит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(ab1afef):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65" type="#_x0000_t202" style="width:416.45pt;height:99.2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recover-branch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ab1afef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40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--pretty=oneline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recover-branch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ab1afef80fac8e34258ff41fc1b867c702daa24b</w:t>
                  </w:r>
                  <w:r w:rsidRPr="0021494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modified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</w:t>
                  </w:r>
                  <w:r w:rsidRPr="0021494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484a59275031909e19aadb7c92262719cfcdf19a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repo.rb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1a410efbd13591db07496601ebc7a059dd55cfe9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third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cac0cab538b970a37ea1e769cbbde608743bc96d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second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fdf4fc3344e67ab068f836878b6c4951e3b15f3d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first</w:t>
                  </w:r>
                  <w:r w:rsidRPr="0021494F">
                    <w:rPr>
                      <w:rFonts w:ascii="Courier New" w:hAnsi="Courier New" w:cs="Courier New"/>
                      <w:spacing w:val="-2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Здорово,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теперь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у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нас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ветка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recover-branch,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указывающая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5"/>
        </w:rPr>
        <w:t>туда,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5"/>
        </w:rPr>
        <w:t>куда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ранее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указывала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  <w:spacing w:val="-1"/>
        </w:rPr>
        <w:t>master,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потерянные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2"/>
        </w:rPr>
        <w:t>коммиты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вновь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 xml:space="preserve">доступны. </w:t>
      </w:r>
      <w:r w:rsidRPr="0021494F">
        <w:rPr>
          <w:b w:val="0"/>
          <w:spacing w:val="42"/>
        </w:rPr>
        <w:t xml:space="preserve"> </w:t>
      </w:r>
      <w:r w:rsidRPr="0021494F">
        <w:rPr>
          <w:b w:val="0"/>
          <w:spacing w:val="-2"/>
        </w:rPr>
        <w:t>Теперь,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  <w:spacing w:val="-1"/>
        </w:rPr>
        <w:t>положим,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  <w:spacing w:val="-1"/>
        </w:rPr>
        <w:t>потерянная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ветка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  <w:spacing w:val="-3"/>
        </w:rPr>
        <w:t>какой-то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причине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попала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reflog,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2"/>
        </w:rPr>
        <w:t>удалим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восстановленную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ветку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весь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reflog.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два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первых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коммита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недоступны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3"/>
        </w:rPr>
        <w:t>ниоткуда: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64" type="#_x0000_t202" style="width:416.45pt;height:41.5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branch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-D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recover-branch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rm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-Rf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.git/logs/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.git/logs/</w:t>
      </w:r>
      <w:r w:rsidRPr="0021494F">
        <w:rPr>
          <w:b w:val="0"/>
          <w:spacing w:val="-57"/>
        </w:rPr>
        <w:t xml:space="preserve"> </w:t>
      </w:r>
      <w:r w:rsidRPr="0021494F">
        <w:rPr>
          <w:b w:val="0"/>
          <w:spacing w:val="-2"/>
        </w:rPr>
        <w:t>удалены,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2"/>
        </w:rPr>
        <w:t>значит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reflog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больше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5"/>
        </w:rPr>
        <w:t>нет,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2"/>
        </w:rPr>
        <w:t>находились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там.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восстановить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коммиты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теперь?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Один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способ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использовать</w:t>
      </w:r>
      <w:r w:rsidRPr="0021494F">
        <w:rPr>
          <w:b w:val="0"/>
          <w:spacing w:val="37"/>
          <w:w w:val="99"/>
        </w:rPr>
        <w:t xml:space="preserve"> </w:t>
      </w:r>
      <w:r w:rsidRPr="0021494F">
        <w:rPr>
          <w:b w:val="0"/>
          <w:spacing w:val="-1"/>
        </w:rPr>
        <w:t>утилиту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38"/>
        </w:rPr>
        <w:t xml:space="preserve"> </w:t>
      </w:r>
      <w:r w:rsidRPr="0021494F">
        <w:rPr>
          <w:b w:val="0"/>
        </w:rPr>
        <w:t>fsck,</w:t>
      </w:r>
      <w:r w:rsidRPr="0021494F">
        <w:rPr>
          <w:b w:val="0"/>
          <w:spacing w:val="20"/>
        </w:rPr>
        <w:t xml:space="preserve"> </w:t>
      </w:r>
      <w:r w:rsidRPr="0021494F">
        <w:rPr>
          <w:b w:val="0"/>
          <w:spacing w:val="-1"/>
        </w:rPr>
        <w:t>проверяющую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базу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целостность.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выполнить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её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2"/>
        </w:rPr>
        <w:t>ключом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--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  <w:spacing w:val="-1"/>
        </w:rPr>
        <w:t>full,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6"/>
        </w:rPr>
        <w:t>будут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показаны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объекты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недостижимые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других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объектов: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72624F" w:rsidRPr="0021494F">
        <w:rPr>
          <w:b w:val="0"/>
        </w:rPr>
        <w:pict>
          <v:shape id="_x0000_s25263" type="#_x0000_t202" style="width:416.45pt;height:82.3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129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fsck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--full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279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dangling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blob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d670460b4b4aece5915caf5c68d12f560a9fe3e4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dangling</w:t>
                  </w:r>
                  <w:r w:rsidRPr="0021494F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2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ab1afef80fac8e34258ff41fc1b867c702daa24b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dangling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tree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aea790b9a58f6cf6f2804eeac9f0abbe9631e4c9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dangling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blob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7108f7ecb345ee9d0084193f147cdad4d2998293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В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потерянный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3"/>
        </w:rPr>
        <w:t>коммит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указан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после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слов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«dangling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commit»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(dangling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com-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</w:rPr>
        <w:t>mit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пер.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2"/>
        </w:rPr>
        <w:t>англ.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«висячий»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коммит).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восстановить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аналогичным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образом,</w:t>
      </w:r>
      <w:r w:rsidRPr="0021494F">
        <w:rPr>
          <w:b w:val="0"/>
          <w:spacing w:val="23"/>
          <w:w w:val="99"/>
        </w:rPr>
        <w:t xml:space="preserve"> </w:t>
      </w:r>
      <w:r w:rsidRPr="0021494F">
        <w:rPr>
          <w:b w:val="0"/>
        </w:rPr>
        <w:t>добавив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5"/>
        </w:rPr>
        <w:t>ветку,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указывающую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</w:rPr>
        <w:t>данный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2"/>
        </w:rPr>
        <w:t>хеш.</w:t>
      </w:r>
    </w:p>
    <w:p w:rsidR="009B4668" w:rsidRDefault="0021494F" w:rsidP="0072624F">
      <w:pPr>
        <w:pStyle w:val="1"/>
      </w:pPr>
      <w:bookmarkStart w:id="62" w:name="Удаление объектов"/>
      <w:bookmarkStart w:id="63" w:name="bookmark287"/>
      <w:bookmarkStart w:id="64" w:name="_Toc406248473"/>
      <w:bookmarkEnd w:id="62"/>
      <w:bookmarkEnd w:id="63"/>
      <w:r w:rsidRPr="0021494F">
        <w:t>Удаление</w:t>
      </w:r>
      <w:r w:rsidRPr="0021494F">
        <w:rPr>
          <w:spacing w:val="-22"/>
        </w:rPr>
        <w:t xml:space="preserve"> </w:t>
      </w:r>
      <w:r w:rsidRPr="0021494F">
        <w:rPr>
          <w:spacing w:val="-2"/>
        </w:rPr>
        <w:t>объектов</w:t>
      </w:r>
      <w:bookmarkEnd w:id="64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У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много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замечательных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особенностей,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одна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них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способна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вызвать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проблемы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  <w:spacing w:val="-3"/>
        </w:rPr>
        <w:t>команда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54"/>
        </w:rPr>
        <w:t xml:space="preserve"> </w:t>
      </w:r>
      <w:r w:rsidRPr="0021494F">
        <w:rPr>
          <w:b w:val="0"/>
        </w:rPr>
        <w:t>clone</w:t>
      </w:r>
      <w:r w:rsidRPr="0021494F">
        <w:rPr>
          <w:b w:val="0"/>
          <w:spacing w:val="-48"/>
        </w:rPr>
        <w:t xml:space="preserve"> </w:t>
      </w:r>
      <w:r w:rsidRPr="0021494F">
        <w:rPr>
          <w:b w:val="0"/>
          <w:spacing w:val="-1"/>
        </w:rPr>
        <w:t>загружает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1"/>
        </w:rPr>
        <w:t>проект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вместе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со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всей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историей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2"/>
        </w:rPr>
        <w:t>включая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версии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всех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</w:rPr>
        <w:t>файлов.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1"/>
        </w:rPr>
        <w:t>нормально,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1"/>
        </w:rPr>
        <w:t>репозитории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</w:rPr>
        <w:t>хранится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3"/>
        </w:rPr>
        <w:t>исходный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5"/>
        </w:rPr>
        <w:t>код,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2"/>
        </w:rPr>
        <w:t>хорошо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  <w:spacing w:val="-1"/>
        </w:rPr>
        <w:t>оптимизирован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2"/>
        </w:rPr>
        <w:t>под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такой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тип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может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эффективно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сжимать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их.</w:t>
      </w:r>
      <w:r w:rsidRPr="0021494F">
        <w:rPr>
          <w:b w:val="0"/>
          <w:spacing w:val="35"/>
        </w:rPr>
        <w:t xml:space="preserve"> </w:t>
      </w:r>
      <w:r w:rsidRPr="0021494F">
        <w:rPr>
          <w:b w:val="0"/>
          <w:spacing w:val="-2"/>
        </w:rPr>
        <w:t>Однако,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5"/>
        </w:rPr>
        <w:t>когда-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</w:rPr>
        <w:t>либо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проект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был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добавлен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большой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файл,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каждый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кто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потом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захочет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клонировать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проект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1"/>
        </w:rPr>
        <w:t>вынужден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3"/>
        </w:rPr>
        <w:t>скачивать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большой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файл,</w:t>
      </w:r>
      <w:r w:rsidRPr="0021494F">
        <w:rPr>
          <w:b w:val="0"/>
          <w:spacing w:val="29"/>
        </w:rPr>
        <w:t xml:space="preserve"> </w:t>
      </w:r>
      <w:r w:rsidRPr="0021494F">
        <w:rPr>
          <w:b w:val="0"/>
          <w:spacing w:val="-1"/>
        </w:rPr>
        <w:t>даже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был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2"/>
        </w:rPr>
        <w:lastRenderedPageBreak/>
        <w:t>удалён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  <w:spacing w:val="-1"/>
        </w:rPr>
        <w:t>следующем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же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  <w:spacing w:val="-2"/>
        </w:rPr>
        <w:t>коммите.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базе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всегда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просто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6"/>
        </w:rPr>
        <w:t>потому,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доступен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истории.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Это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может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стать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огромной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проблемой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конвертации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репозиториев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Subversion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Per-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</w:rPr>
        <w:t>force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Git.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системах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вам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нужно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загружать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всю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историю,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поэтому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добавление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  <w:spacing w:val="-1"/>
        </w:rPr>
        <w:t>больших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бинарных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файлов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имеет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там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особых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последствий.</w:t>
      </w:r>
      <w:r w:rsidRPr="0021494F">
        <w:rPr>
          <w:b w:val="0"/>
          <w:spacing w:val="49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импорте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2"/>
        </w:rPr>
        <w:t>другой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</w:rPr>
        <w:t>системы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или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каких-либо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других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обстоятельствах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стало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</w:rPr>
        <w:t>ясно,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ваш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репозиторий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намного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1"/>
        </w:rPr>
        <w:t>больше,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чем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должен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быть,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2"/>
        </w:rPr>
        <w:t>то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раз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сейчас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расскажем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найти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9"/>
        </w:rPr>
        <w:t xml:space="preserve"> </w:t>
      </w:r>
      <w:r w:rsidRPr="0021494F">
        <w:rPr>
          <w:b w:val="0"/>
          <w:spacing w:val="-2"/>
        </w:rPr>
        <w:t>удалить</w:t>
      </w:r>
      <w:r w:rsidRPr="0021494F">
        <w:rPr>
          <w:b w:val="0"/>
          <w:spacing w:val="25"/>
          <w:w w:val="99"/>
        </w:rPr>
        <w:t xml:space="preserve"> </w:t>
      </w:r>
      <w:r w:rsidRPr="0021494F">
        <w:rPr>
          <w:b w:val="0"/>
          <w:spacing w:val="-1"/>
        </w:rPr>
        <w:t>большие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1"/>
        </w:rPr>
        <w:t>объекты.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6"/>
        </w:rPr>
        <w:t>Будьте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внимательны,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данный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способ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разрушителен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отношению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к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истории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2"/>
        </w:rPr>
        <w:t>коммитов.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  <w:spacing w:val="-1"/>
        </w:rPr>
        <w:t>Каждый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3"/>
        </w:rPr>
        <w:t>коммит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6"/>
        </w:rPr>
        <w:t>будет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переписан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2"/>
        </w:rPr>
        <w:t>начиная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самого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раннего,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3"/>
        </w:rPr>
        <w:t>которого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2"/>
        </w:rPr>
        <w:t>удалите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ссылку</w:t>
      </w:r>
      <w:r w:rsidRPr="0021494F">
        <w:rPr>
          <w:b w:val="0"/>
          <w:spacing w:val="67"/>
          <w:w w:val="99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1"/>
        </w:rPr>
        <w:t>большой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файл.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  <w:spacing w:val="-1"/>
        </w:rPr>
        <w:t>сделать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</w:rPr>
        <w:t>непосредственно</w:t>
      </w:r>
      <w:r w:rsidRPr="0021494F">
        <w:rPr>
          <w:b w:val="0"/>
          <w:spacing w:val="27"/>
        </w:rPr>
        <w:t xml:space="preserve"> </w:t>
      </w:r>
      <w:r w:rsidRPr="0021494F">
        <w:rPr>
          <w:b w:val="0"/>
        </w:rPr>
        <w:t>после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  <w:spacing w:val="-1"/>
        </w:rPr>
        <w:t>импорта,</w:t>
      </w:r>
      <w:r w:rsidRPr="0021494F">
        <w:rPr>
          <w:b w:val="0"/>
          <w:spacing w:val="34"/>
        </w:rPr>
        <w:t xml:space="preserve"> </w:t>
      </w:r>
      <w:r w:rsidRPr="0021494F">
        <w:rPr>
          <w:b w:val="0"/>
          <w:spacing w:val="-5"/>
        </w:rPr>
        <w:t>когда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2"/>
        </w:rPr>
        <w:t>никто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26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</w:rPr>
        <w:t>работал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репозиторием,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всё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2"/>
        </w:rPr>
        <w:t>хорошо,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2"/>
        </w:rPr>
        <w:t>иначе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придётся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сообщать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всем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участникам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разработки</w:t>
      </w:r>
      <w:r w:rsidRPr="0021494F">
        <w:rPr>
          <w:b w:val="0"/>
          <w:spacing w:val="81"/>
          <w:w w:val="99"/>
        </w:rPr>
        <w:t xml:space="preserve"> </w:t>
      </w:r>
      <w:r w:rsidRPr="0021494F">
        <w:rPr>
          <w:b w:val="0"/>
        </w:rPr>
        <w:t>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необходимости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перемещения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правок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новые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коммиты.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Для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примера,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добавим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большой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свой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тестовый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репозиторий,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2"/>
        </w:rPr>
        <w:t>удалим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следующем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2"/>
        </w:rPr>
        <w:t>коммите,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потом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найдём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удалим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полностью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базы.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начала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добавим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большой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файл</w:t>
      </w:r>
      <w:r w:rsidR="0072624F">
        <w:rPr>
          <w:b w:val="0"/>
          <w:lang w:val="en-US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нашу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историю: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262" type="#_x0000_t202" style="width:416.45pt;height:106.8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curl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31" w:history="1"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http://kernel.org/pub/software/scm/git/git-1.6.3.1.tar.bz2</w:t>
                    </w:r>
                  </w:hyperlink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&gt;</w:t>
                  </w:r>
                  <w:r w:rsidRPr="0021494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git.tbz2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git.tbz2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 w:line="325" w:lineRule="auto"/>
                    <w:ind w:left="179" w:right="470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-am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'added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tarball'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[master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6df7640]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tarball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275" w:right="34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create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mode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git.tbz2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6"/>
        </w:rPr>
        <w:t xml:space="preserve">Упс, </w:t>
      </w:r>
      <w:r w:rsidRPr="0021494F">
        <w:rPr>
          <w:b w:val="0"/>
          <w:spacing w:val="-1"/>
        </w:rPr>
        <w:t>кажется,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огромный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архив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нам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проекте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нужен.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Избавимся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от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него: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261" type="#_x0000_t202" style="width:416.45pt;height:106.8pt;mso-position-horizontal-relative:char;mso-position-vertical-relative:line" o:allowincell="f" fillcolor="#e5e5e5" stroked="f">
            <v:textbox inset="0,0,0,0">
              <w:txbxContent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652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$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rm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git.tbz2</w:t>
                  </w:r>
                  <w:r>
                    <w:rPr>
                      <w:rFonts w:ascii="Courier New" w:hAnsi="Courier New" w:cs="Courier New"/>
                      <w:w w:val="9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rm</w:t>
                  </w:r>
                  <w:r>
                    <w:rPr>
                      <w:rFonts w:ascii="Courier New" w:hAnsi="Courier New" w:cs="Courier New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'git.tbz2'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37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commit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-m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'oops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removed</w:t>
                  </w:r>
                  <w:r w:rsidRPr="0021494F">
                    <w:rPr>
                      <w:rFonts w:ascii="Courier New" w:hAnsi="Courier New" w:cs="Courier New"/>
                      <w:spacing w:val="-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large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tarball'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[master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da3f30d]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oops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removed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large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tarball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275" w:right="34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files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changed,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insertions(+),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0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deletions(-)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delete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mode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100644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git.tbz2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«соберём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мусор»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базе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узнаем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её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размер: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260" type="#_x0000_t202" style="width:416.45pt;height:106.8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gc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Counting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21,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Delta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compression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using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threads.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Compressing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(16/16),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Writing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objects: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100%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(21/21),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done.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Total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21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(delta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3),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reused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15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(delta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1)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lastRenderedPageBreak/>
        <w:t>Чтобы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быстро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узнать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5"/>
        </w:rPr>
        <w:t>сколько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у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нас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занято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1"/>
        </w:rPr>
        <w:t>места,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воспользоваться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count-</w:t>
      </w:r>
      <w:r w:rsidRPr="0021494F">
        <w:rPr>
          <w:b w:val="0"/>
          <w:spacing w:val="33"/>
          <w:w w:val="99"/>
        </w:rPr>
        <w:t xml:space="preserve"> </w:t>
      </w:r>
      <w:r w:rsidRPr="0021494F">
        <w:rPr>
          <w:b w:val="0"/>
          <w:spacing w:val="-1"/>
        </w:rPr>
        <w:t>objects: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259" type="#_x0000_t202" style="width:416.45pt;height:131.4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604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count-objects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-v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count: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4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size: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16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in-pack: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21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packs: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size-pack:</w:t>
                  </w:r>
                  <w:r w:rsidRPr="0021494F">
                    <w:rPr>
                      <w:rFonts w:ascii="Courier New" w:hAnsi="Courier New" w:cs="Courier New"/>
                      <w:spacing w:val="-15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2016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prune-packable:</w:t>
                  </w:r>
                  <w:r>
                    <w:rPr>
                      <w:rFonts w:ascii="Courier New" w:hAnsi="Courier New" w:cs="Courier New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garbage: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Запись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size-pack</w:t>
      </w:r>
      <w:r w:rsidRPr="0021494F">
        <w:rPr>
          <w:b w:val="0"/>
          <w:spacing w:val="-86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размер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2"/>
        </w:rPr>
        <w:t>упакованных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файлов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килобайтах,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2"/>
        </w:rPr>
        <w:t>то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1"/>
        </w:rPr>
        <w:t>есть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  <w:spacing w:val="-1"/>
        </w:rPr>
        <w:t>всего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занято</w:t>
      </w:r>
      <w:r w:rsidRPr="0021494F">
        <w:rPr>
          <w:b w:val="0"/>
          <w:spacing w:val="47"/>
          <w:w w:val="99"/>
        </w:rPr>
        <w:t xml:space="preserve"> </w:t>
      </w:r>
      <w:r w:rsidRPr="0021494F">
        <w:rPr>
          <w:b w:val="0"/>
        </w:rPr>
        <w:t>2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MБ.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Перед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последним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3"/>
        </w:rPr>
        <w:t>коммитом,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использовалось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3"/>
        </w:rPr>
        <w:t>около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2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КБ,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то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1"/>
        </w:rPr>
        <w:t>есть,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2"/>
        </w:rPr>
        <w:t>удаление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59"/>
          <w:w w:val="99"/>
        </w:rPr>
        <w:t xml:space="preserve"> </w:t>
      </w:r>
      <w:r w:rsidRPr="0021494F">
        <w:rPr>
          <w:b w:val="0"/>
          <w:spacing w:val="-2"/>
        </w:rPr>
        <w:t>удалило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истории.</w:t>
      </w:r>
      <w:r w:rsidRPr="0021494F">
        <w:rPr>
          <w:b w:val="0"/>
          <w:spacing w:val="34"/>
        </w:rPr>
        <w:t xml:space="preserve"> </w:t>
      </w:r>
      <w:r w:rsidRPr="0021494F">
        <w:rPr>
          <w:b w:val="0"/>
        </w:rPr>
        <w:t>Из-за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2"/>
        </w:rPr>
        <w:t>того,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однажды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случайно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добавили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большой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</w:rPr>
        <w:t>файл,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31"/>
          <w:w w:val="99"/>
        </w:rPr>
        <w:t xml:space="preserve"> </w:t>
      </w:r>
      <w:r w:rsidRPr="0021494F">
        <w:rPr>
          <w:b w:val="0"/>
          <w:spacing w:val="-2"/>
        </w:rPr>
        <w:t>каждом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клонировании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репозитория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каждому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человеку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придётся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скачивать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эти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2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МБ,</w:t>
      </w:r>
      <w:r w:rsidRPr="0021494F">
        <w:rPr>
          <w:b w:val="0"/>
          <w:spacing w:val="77"/>
          <w:w w:val="99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того,</w:t>
      </w:r>
      <w:r w:rsidRPr="0021494F">
        <w:rPr>
          <w:b w:val="0"/>
          <w:spacing w:val="28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1"/>
        </w:rPr>
        <w:t>получить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этот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1"/>
        </w:rPr>
        <w:t>крошечный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3"/>
        </w:rPr>
        <w:t>проект.</w:t>
      </w:r>
      <w:r w:rsidRPr="0021494F">
        <w:rPr>
          <w:b w:val="0"/>
          <w:spacing w:val="40"/>
        </w:rPr>
        <w:t xml:space="preserve"> </w:t>
      </w:r>
      <w:r w:rsidRPr="0021494F">
        <w:rPr>
          <w:b w:val="0"/>
          <w:spacing w:val="-2"/>
        </w:rPr>
        <w:t>Попробуем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избавиться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от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</w:rPr>
        <w:t>файла.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spacing w:val="-1"/>
          <w:lang w:val="en-US"/>
        </w:rPr>
      </w:pPr>
      <w:r w:rsidRPr="0021494F">
        <w:rPr>
          <w:b w:val="0"/>
          <w:spacing w:val="-1"/>
        </w:rPr>
        <w:t>Сперва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найдём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2"/>
        </w:rPr>
        <w:t>его.</w:t>
      </w:r>
      <w:r w:rsidRPr="0021494F">
        <w:rPr>
          <w:b w:val="0"/>
          <w:spacing w:val="46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данном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случае,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знаем,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за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файл.</w:t>
      </w:r>
      <w:r w:rsidRPr="0021494F">
        <w:rPr>
          <w:b w:val="0"/>
          <w:spacing w:val="46"/>
        </w:rPr>
        <w:t xml:space="preserve"> </w:t>
      </w:r>
      <w:r w:rsidRPr="0021494F">
        <w:rPr>
          <w:b w:val="0"/>
        </w:rPr>
        <w:t>Но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знали,</w:t>
      </w:r>
      <w:r w:rsidRPr="0021494F">
        <w:rPr>
          <w:b w:val="0"/>
          <w:spacing w:val="21"/>
          <w:w w:val="99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было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определить,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какие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занимают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много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1"/>
        </w:rPr>
        <w:t xml:space="preserve">места? </w:t>
      </w:r>
      <w:r w:rsidRPr="0021494F">
        <w:rPr>
          <w:b w:val="0"/>
        </w:rPr>
        <w:t>При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вызове</w:t>
      </w:r>
      <w:r w:rsidRPr="0021494F">
        <w:rPr>
          <w:b w:val="0"/>
          <w:spacing w:val="7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gc</w:t>
      </w:r>
      <w:r w:rsidRPr="0021494F">
        <w:rPr>
          <w:b w:val="0"/>
          <w:spacing w:val="35"/>
          <w:w w:val="99"/>
        </w:rPr>
        <w:t xml:space="preserve"> </w:t>
      </w:r>
      <w:r w:rsidRPr="0021494F">
        <w:rPr>
          <w:b w:val="0"/>
        </w:rPr>
        <w:t xml:space="preserve">все </w:t>
      </w:r>
      <w:r w:rsidRPr="0021494F">
        <w:rPr>
          <w:b w:val="0"/>
          <w:spacing w:val="-2"/>
        </w:rPr>
        <w:t>объекты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упаковываются</w:t>
      </w:r>
      <w:r w:rsidRPr="0021494F">
        <w:rPr>
          <w:b w:val="0"/>
        </w:rPr>
        <w:t xml:space="preserve"> в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2"/>
        </w:rPr>
        <w:t>один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файл,</w:t>
      </w:r>
      <w:r w:rsidRPr="0021494F">
        <w:rPr>
          <w:b w:val="0"/>
          <w:spacing w:val="2"/>
        </w:rPr>
        <w:t xml:space="preserve"> </w:t>
      </w:r>
      <w:r w:rsidRPr="0021494F">
        <w:rPr>
          <w:b w:val="0"/>
        </w:rPr>
        <w:t>несмотря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 xml:space="preserve">на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определить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 xml:space="preserve">самые </w:t>
      </w:r>
      <w:r w:rsidRPr="0021494F">
        <w:rPr>
          <w:b w:val="0"/>
          <w:spacing w:val="-1"/>
        </w:rPr>
        <w:t>крупные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77"/>
          <w:w w:val="99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  <w:spacing w:val="-1"/>
        </w:rPr>
        <w:t>запустив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служебную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3"/>
        </w:rPr>
        <w:t>команду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42"/>
        </w:rPr>
        <w:t xml:space="preserve"> </w:t>
      </w:r>
      <w:r w:rsidRPr="0021494F">
        <w:rPr>
          <w:b w:val="0"/>
        </w:rPr>
        <w:t>verify-pack,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отсортировав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её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2"/>
        </w:rPr>
        <w:t>вывод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19"/>
        </w:rPr>
        <w:t xml:space="preserve"> </w:t>
      </w:r>
      <w:r w:rsidRPr="0021494F">
        <w:rPr>
          <w:b w:val="0"/>
        </w:rPr>
        <w:t>третьей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  <w:spacing w:val="-3"/>
        </w:rPr>
        <w:t>колонке,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3"/>
        </w:rPr>
        <w:t>которой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записан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размер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файла. К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тому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же,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нас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интересуют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</w:rPr>
        <w:t>самые</w:t>
      </w:r>
      <w:r w:rsidRPr="0021494F">
        <w:rPr>
          <w:b w:val="0"/>
          <w:spacing w:val="71"/>
          <w:w w:val="99"/>
        </w:rPr>
        <w:t xml:space="preserve"> </w:t>
      </w:r>
      <w:r w:rsidRPr="0021494F">
        <w:rPr>
          <w:b w:val="0"/>
          <w:spacing w:val="-1"/>
        </w:rPr>
        <w:t>крупные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файлы,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1"/>
        </w:rPr>
        <w:t>оставим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последние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несколько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строк,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направив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вывод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команде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tail:</w:t>
      </w:r>
    </w:p>
    <w:p w:rsidR="00D1222A" w:rsidRDefault="00D1222A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  <w:spacing w:val="-1"/>
          <w:lang w:val="en-US"/>
        </w:rPr>
      </w:pPr>
      <w:r w:rsidRPr="0021494F">
        <w:rPr>
          <w:b w:val="0"/>
          <w:noProof/>
        </w:rPr>
      </w:r>
      <w:r>
        <w:rPr>
          <w:b w:val="0"/>
          <w:spacing w:val="-1"/>
        </w:rPr>
        <w:pict>
          <v:group id="_x0000_s25389" style="width:416.45pt;height:17.35pt;mso-position-horizontal-relative:char;mso-position-vertical-relative:line" coordorigin="1798,1969" coordsize="8329,1613" o:allowincell="f">
            <v:shape id="_x0000_s25390" style="position:absolute;left:1798;top:1969;width:8329;height:1613;mso-position-horizontal-relative:page;mso-position-vertical-relative:text" coordsize="8329,1613" o:allowincell="f" path="m,1612hhl8328,1612,8328,,,,,1612xe" fillcolor="#e5e5e5" stroked="f">
              <v:path arrowok="t"/>
            </v:shape>
            <v:shape id="_x0000_s25391" type="#_x0000_t202" style="position:absolute;left:1799;top:1970;width:8329;height:1613;mso-position-horizontal-relative:page" o:allowincell="f" filled="f" stroked="f">
              <v:textbox inset="0,0,0,0">
                <w:txbxContent>
                  <w:p w:rsidR="00D1222A" w:rsidRPr="00D1222A" w:rsidRDefault="00D1222A" w:rsidP="00D1222A">
                    <w:pPr>
                      <w:pStyle w:val="a9"/>
                      <w:kinsoku w:val="0"/>
                      <w:overflowPunct w:val="0"/>
                      <w:ind w:left="179"/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</w:pP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$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git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verify-pack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-v</w:t>
                    </w:r>
                    <w:r w:rsidRPr="0021494F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.git/objects/pack/pack-3f8c0...bb.idx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|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sort</w:t>
                    </w:r>
                    <w:r w:rsidRPr="0021494F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-k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3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-n</w:t>
                    </w:r>
                    <w:r w:rsidRPr="0021494F">
                      <w:rPr>
                        <w:rFonts w:ascii="Courier New" w:hAnsi="Courier New" w:cs="Courier New"/>
                        <w:spacing w:val="-6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|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1494F"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tail</w:t>
                    </w:r>
                    <w:r w:rsidRPr="0021494F">
                      <w:rPr>
                        <w:rFonts w:ascii="Courier New" w:hAnsi="Courier New" w:cs="Courier New"/>
                        <w:spacing w:val="-7"/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16"/>
                        <w:szCs w:val="16"/>
                        <w:lang w:val="en-US"/>
                      </w:rPr>
                      <w:t>-3</w:t>
                    </w:r>
                  </w:p>
                </w:txbxContent>
              </v:textbox>
            </v:shape>
            <w10:wrap type="none" anchorx="page"/>
            <w10:anchorlock/>
          </v:group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Большой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2"/>
        </w:rPr>
        <w:t>объект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самом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5"/>
        </w:rPr>
        <w:t>внизу,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размер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2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МБ.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2"/>
        </w:rPr>
        <w:t>того,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узнать,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за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</w:rPr>
        <w:t>файл,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воспользуемся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rev-list,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3"/>
        </w:rPr>
        <w:t>которая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уже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1"/>
        </w:rPr>
        <w:t>упоминалась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3"/>
        </w:rPr>
        <w:t>главе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7.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передать</w:t>
      </w:r>
      <w:r w:rsidR="00D1222A" w:rsidRPr="00D1222A">
        <w:rPr>
          <w:b w:val="0"/>
          <w:spacing w:val="-1"/>
        </w:rPr>
        <w:t xml:space="preserve"> </w:t>
      </w:r>
      <w:r w:rsidRPr="0021494F">
        <w:rPr>
          <w:b w:val="0"/>
        </w:rPr>
        <w:t>ей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ключ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--objects,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то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она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выдаст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хеши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всех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2"/>
        </w:rPr>
        <w:t>коммитов,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также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хеши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объектов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соответствующие</w:t>
      </w:r>
      <w:r w:rsidR="00D1222A" w:rsidRPr="00D1222A">
        <w:rPr>
          <w:b w:val="0"/>
          <w:spacing w:val="-1"/>
        </w:rPr>
        <w:t xml:space="preserve"> </w:t>
      </w:r>
      <w:r w:rsidRPr="0021494F">
        <w:rPr>
          <w:b w:val="0"/>
        </w:rPr>
        <w:t>им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имена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файлов.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  <w:spacing w:val="-1"/>
        </w:rPr>
        <w:t>Воспользуемся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этим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определения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имени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выбранного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объекта: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D1222A" w:rsidRPr="0021494F">
        <w:rPr>
          <w:b w:val="0"/>
        </w:rPr>
        <w:pict>
          <v:shape id="_x0000_s25258" type="#_x0000_t202" style="width:416.45pt;height:34.3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3460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rev-list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--objects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--all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|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grep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7a9eb2fb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7a9eb2fba2b1811321254ac360970fc169ba2330</w:t>
                  </w:r>
                  <w:r w:rsidRPr="0021494F">
                    <w:rPr>
                      <w:rFonts w:ascii="Courier New" w:hAnsi="Courier New" w:cs="Courier New"/>
                      <w:spacing w:val="-4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git.tbz2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удалить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данный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всех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деревьев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прошлом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истории.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3"/>
        </w:rPr>
        <w:t>Легко</w:t>
      </w:r>
      <w:r w:rsidRPr="0021494F">
        <w:rPr>
          <w:b w:val="0"/>
          <w:spacing w:val="53"/>
          <w:w w:val="99"/>
        </w:rPr>
        <w:t xml:space="preserve"> </w:t>
      </w:r>
      <w:r w:rsidRPr="0021494F">
        <w:rPr>
          <w:b w:val="0"/>
          <w:spacing w:val="-1"/>
        </w:rPr>
        <w:t>получить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коммиты,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которые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меняли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данный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файл: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D1222A" w:rsidRPr="0021494F">
        <w:rPr>
          <w:b w:val="0"/>
        </w:rPr>
        <w:pict>
          <v:shape id="_x0000_s25257" type="#_x0000_t202" style="width:416.45pt;height:44.4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1547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log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--pretty=oneline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git.tbz2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da3f30d019005479c99eb4c3406225613985a1db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oops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removed</w:t>
                  </w:r>
                  <w:r w:rsidRPr="0021494F">
                    <w:rPr>
                      <w:rFonts w:ascii="Courier New" w:hAnsi="Courier New" w:cs="Courier New"/>
                      <w:spacing w:val="-1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large</w:t>
                  </w:r>
                  <w:r w:rsidRPr="0021494F">
                    <w:rPr>
                      <w:rFonts w:ascii="Courier New" w:hAnsi="Courier New" w:cs="Courier New"/>
                      <w:spacing w:val="-13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tarball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6df764092f3e7c8f5f94cbe08ee5cf42e92a0289</w:t>
                  </w:r>
                  <w:r w:rsidRPr="0021494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added</w:t>
                  </w:r>
                  <w:r w:rsidRPr="0021494F">
                    <w:rPr>
                      <w:rFonts w:ascii="Courier New" w:hAnsi="Courier New" w:cs="Courier New"/>
                      <w:spacing w:val="-1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1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tarball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переписать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все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2"/>
        </w:rPr>
        <w:t>коммиты,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  <w:spacing w:val="-2"/>
        </w:rPr>
        <w:t>начиная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6df76</w:t>
      </w:r>
      <w:r w:rsidRPr="0021494F">
        <w:rPr>
          <w:b w:val="0"/>
          <w:spacing w:val="-58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2"/>
        </w:rPr>
        <w:t>полного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2"/>
        </w:rPr>
        <w:t>удаления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данного</w:t>
      </w:r>
      <w:r w:rsidRPr="0021494F">
        <w:rPr>
          <w:b w:val="0"/>
          <w:spacing w:val="73"/>
          <w:w w:val="99"/>
        </w:rPr>
        <w:t xml:space="preserve"> </w:t>
      </w:r>
      <w:r w:rsidRPr="0021494F">
        <w:rPr>
          <w:b w:val="0"/>
        </w:rPr>
        <w:t>файла.</w:t>
      </w:r>
      <w:r w:rsidRPr="0021494F">
        <w:rPr>
          <w:b w:val="0"/>
          <w:spacing w:val="6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воспользуемся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filter-branch,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которая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приводилась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главе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6: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Pr="0021494F">
        <w:rPr>
          <w:b w:val="0"/>
        </w:rPr>
        <w:pict>
          <v:shape id="_x0000_s25256" type="#_x0000_t202" style="width:416.45pt;height:92.9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filter-branch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--index-filter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\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466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'git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rm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--cached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--ignore-unmatch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git.tbz2'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--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6df7640^..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1738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Rewrite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6df764092f3e7c8f5f94cbe08ee5cf42e92a0289</w:t>
                  </w:r>
                  <w:r w:rsidRPr="0021494F">
                    <w:rPr>
                      <w:rFonts w:ascii="Courier New" w:hAnsi="Courier New" w:cs="Courier New"/>
                      <w:spacing w:val="-2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(1/2)rm</w:t>
                  </w:r>
                  <w:r w:rsidRPr="0021494F">
                    <w:rPr>
                      <w:rFonts w:ascii="Courier New" w:hAnsi="Courier New" w:cs="Courier New"/>
                      <w:spacing w:val="-2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'git.tbz2'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Rewrite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da3f30d019005479c99eb4c3406225613985a1db</w:t>
                  </w:r>
                  <w:r w:rsidRPr="0021494F">
                    <w:rPr>
                      <w:rFonts w:ascii="Courier New" w:hAnsi="Courier New" w:cs="Courier New"/>
                      <w:spacing w:val="-2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(2/2)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Ref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'refs/heads/master'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was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rewritten</w:t>
                  </w:r>
                </w:p>
              </w:txbxContent>
            </v:textbox>
          </v:shape>
        </w:pic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Опция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--index-filter</w:t>
      </w:r>
      <w:r w:rsidRPr="0021494F">
        <w:rPr>
          <w:b w:val="0"/>
          <w:spacing w:val="-73"/>
        </w:rPr>
        <w:t xml:space="preserve"> </w:t>
      </w:r>
      <w:r w:rsidRPr="0021494F">
        <w:rPr>
          <w:b w:val="0"/>
          <w:spacing w:val="-3"/>
        </w:rPr>
        <w:t xml:space="preserve">похожа </w:t>
      </w:r>
      <w:r w:rsidRPr="0021494F">
        <w:rPr>
          <w:b w:val="0"/>
        </w:rPr>
        <w:t>на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--tree-filter</w:t>
      </w:r>
      <w:r w:rsidRPr="0021494F">
        <w:rPr>
          <w:b w:val="0"/>
          <w:spacing w:val="-73"/>
        </w:rPr>
        <w:t xml:space="preserve"> </w:t>
      </w:r>
      <w:r w:rsidRPr="0021494F">
        <w:rPr>
          <w:b w:val="0"/>
          <w:spacing w:val="-1"/>
        </w:rPr>
        <w:t>использовавшуюся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3"/>
        </w:rPr>
        <w:t xml:space="preserve">главе </w:t>
      </w:r>
      <w:r w:rsidRPr="0021494F">
        <w:rPr>
          <w:b w:val="0"/>
        </w:rPr>
        <w:t>6,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за</w:t>
      </w:r>
      <w:r w:rsidRPr="0021494F">
        <w:rPr>
          <w:b w:val="0"/>
          <w:spacing w:val="23"/>
          <w:w w:val="99"/>
        </w:rPr>
        <w:t xml:space="preserve"> </w:t>
      </w:r>
      <w:r w:rsidRPr="0021494F">
        <w:rPr>
          <w:b w:val="0"/>
          <w:spacing w:val="-1"/>
        </w:rPr>
        <w:t>исключением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того,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вместо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передачи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команды,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1"/>
        </w:rPr>
        <w:t>модифицирующей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диске,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используем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6"/>
        </w:rPr>
        <w:t>команду,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изменяющую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файлы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индексе.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Вместо</w:t>
      </w:r>
      <w:r w:rsidRPr="0021494F">
        <w:rPr>
          <w:b w:val="0"/>
          <w:spacing w:val="-17"/>
        </w:rPr>
        <w:t xml:space="preserve"> </w:t>
      </w:r>
      <w:r w:rsidRPr="0021494F">
        <w:rPr>
          <w:b w:val="0"/>
          <w:spacing w:val="-2"/>
        </w:rPr>
        <w:t>удаления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файла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1"/>
        </w:rPr>
        <w:t>чем-то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  <w:spacing w:val="-2"/>
        </w:rPr>
        <w:t>вроде</w:t>
      </w:r>
      <w:r w:rsidRPr="0021494F">
        <w:rPr>
          <w:b w:val="0"/>
          <w:spacing w:val="-18"/>
        </w:rPr>
        <w:t xml:space="preserve"> </w:t>
      </w:r>
      <w:r w:rsidRPr="0021494F">
        <w:rPr>
          <w:b w:val="0"/>
        </w:rPr>
        <w:t>rm</w:t>
      </w:r>
      <w:r w:rsidRPr="0021494F">
        <w:rPr>
          <w:b w:val="0"/>
          <w:spacing w:val="-43"/>
        </w:rPr>
        <w:t xml:space="preserve"> </w:t>
      </w:r>
      <w:r w:rsidRPr="0021494F">
        <w:rPr>
          <w:b w:val="0"/>
        </w:rPr>
        <w:t>file,</w:t>
      </w:r>
      <w:r w:rsidRPr="0021494F">
        <w:rPr>
          <w:b w:val="0"/>
          <w:spacing w:val="-16"/>
        </w:rPr>
        <w:t xml:space="preserve"> </w:t>
      </w:r>
      <w:r w:rsidRPr="0021494F">
        <w:rPr>
          <w:b w:val="0"/>
          <w:spacing w:val="-1"/>
        </w:rPr>
        <w:t>стоит</w:t>
      </w:r>
      <w:r w:rsidRPr="0021494F">
        <w:rPr>
          <w:b w:val="0"/>
          <w:spacing w:val="63"/>
          <w:w w:val="99"/>
        </w:rPr>
        <w:t xml:space="preserve"> </w:t>
      </w:r>
      <w:r w:rsidRPr="0021494F">
        <w:rPr>
          <w:b w:val="0"/>
          <w:spacing w:val="-1"/>
        </w:rPr>
        <w:t xml:space="preserve">сделать это </w:t>
      </w:r>
      <w:r w:rsidRPr="0021494F">
        <w:rPr>
          <w:b w:val="0"/>
          <w:spacing w:val="-2"/>
        </w:rPr>
        <w:t>командой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rm</w:t>
      </w:r>
      <w:r w:rsidRPr="0021494F">
        <w:rPr>
          <w:b w:val="0"/>
          <w:spacing w:val="-1"/>
        </w:rPr>
        <w:t xml:space="preserve"> --cached,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-1"/>
        </w:rPr>
        <w:t xml:space="preserve"> как </w:t>
      </w:r>
      <w:r w:rsidRPr="0021494F">
        <w:rPr>
          <w:b w:val="0"/>
        </w:rPr>
        <w:t>нам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 xml:space="preserve">надо </w:t>
      </w:r>
      <w:r w:rsidRPr="0021494F">
        <w:rPr>
          <w:b w:val="0"/>
          <w:spacing w:val="-2"/>
        </w:rPr>
        <w:t>удалить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файл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 xml:space="preserve">из </w:t>
      </w:r>
      <w:r w:rsidRPr="0021494F">
        <w:rPr>
          <w:b w:val="0"/>
          <w:spacing w:val="-1"/>
        </w:rPr>
        <w:t>индекса,</w:t>
      </w:r>
      <w:r w:rsidRPr="0021494F">
        <w:rPr>
          <w:b w:val="0"/>
        </w:rPr>
        <w:t xml:space="preserve"> а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39"/>
          <w:w w:val="99"/>
        </w:rPr>
        <w:t xml:space="preserve"> </w:t>
      </w:r>
      <w:r w:rsidRPr="0021494F">
        <w:rPr>
          <w:b w:val="0"/>
          <w:spacing w:val="-1"/>
        </w:rPr>
        <w:t>диска.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Причина,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3"/>
        </w:rPr>
        <w:t>которой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делаем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именно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</w:rPr>
        <w:t>так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скорость.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</w:rPr>
        <w:t>Нет</w:t>
      </w:r>
      <w:r w:rsidRPr="0021494F">
        <w:rPr>
          <w:b w:val="0"/>
          <w:spacing w:val="-11"/>
        </w:rPr>
        <w:t xml:space="preserve"> </w:t>
      </w:r>
      <w:r w:rsidRPr="0021494F">
        <w:rPr>
          <w:b w:val="0"/>
          <w:spacing w:val="-2"/>
        </w:rPr>
        <w:t>необходимости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2"/>
        </w:rPr>
        <w:t>извлекать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1"/>
        </w:rPr>
        <w:t>каждую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ревизию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диск,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1"/>
        </w:rPr>
        <w:t>чтобы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применить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фильтр,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может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очень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</w:rPr>
        <w:t>сильно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2"/>
        </w:rPr>
        <w:t>ускорить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процесс.</w:t>
      </w:r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3"/>
        </w:rPr>
        <w:t>Можете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2"/>
        </w:rPr>
        <w:t>использовать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tree-filter</w:t>
      </w:r>
      <w:r w:rsidRPr="0021494F">
        <w:rPr>
          <w:b w:val="0"/>
          <w:spacing w:val="-75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1"/>
        </w:rPr>
        <w:t>получения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  <w:spacing w:val="-1"/>
        </w:rPr>
        <w:t>аналогичного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результата,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1"/>
        </w:rPr>
        <w:t>если</w:t>
      </w:r>
      <w:r w:rsidRPr="0021494F">
        <w:rPr>
          <w:b w:val="0"/>
          <w:spacing w:val="-5"/>
        </w:rPr>
        <w:t xml:space="preserve"> </w:t>
      </w:r>
      <w:r w:rsidRPr="0021494F">
        <w:rPr>
          <w:b w:val="0"/>
          <w:spacing w:val="-2"/>
        </w:rPr>
        <w:t>хотите.</w:t>
      </w:r>
      <w:r w:rsidRPr="0021494F">
        <w:rPr>
          <w:b w:val="0"/>
          <w:spacing w:val="71"/>
          <w:w w:val="99"/>
        </w:rPr>
        <w:t xml:space="preserve"> </w:t>
      </w:r>
      <w:r w:rsidRPr="0021494F">
        <w:rPr>
          <w:b w:val="0"/>
        </w:rPr>
        <w:t>Опция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--ignore-unmatch</w:t>
      </w:r>
      <w:r w:rsidRPr="0021494F">
        <w:rPr>
          <w:b w:val="0"/>
          <w:spacing w:val="-48"/>
        </w:rPr>
        <w:t xml:space="preserve">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52"/>
        </w:rPr>
        <w:t xml:space="preserve"> </w:t>
      </w:r>
      <w:r w:rsidRPr="0021494F">
        <w:rPr>
          <w:b w:val="0"/>
        </w:rPr>
        <w:t>rm</w:t>
      </w:r>
      <w:r w:rsidRPr="0021494F">
        <w:rPr>
          <w:b w:val="0"/>
          <w:spacing w:val="-49"/>
        </w:rPr>
        <w:t xml:space="preserve"> </w:t>
      </w:r>
      <w:r w:rsidRPr="0021494F">
        <w:rPr>
          <w:b w:val="0"/>
          <w:spacing w:val="-2"/>
        </w:rPr>
        <w:t>отключает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2"/>
        </w:rPr>
        <w:t>вывод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сообщения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об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  <w:spacing w:val="-1"/>
        </w:rPr>
        <w:t>ошибке</w:t>
      </w:r>
      <w:r w:rsidRPr="0021494F">
        <w:rPr>
          <w:b w:val="0"/>
          <w:spacing w:val="2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31"/>
          <w:w w:val="99"/>
        </w:rPr>
        <w:t xml:space="preserve"> </w:t>
      </w:r>
      <w:r w:rsidRPr="0021494F">
        <w:rPr>
          <w:b w:val="0"/>
        </w:rPr>
        <w:t>случае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отсутствия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файлов,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соответствующих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5"/>
        </w:rPr>
        <w:t>шаблону.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последнее,</w:t>
      </w:r>
      <w:r w:rsidRPr="0021494F">
        <w:rPr>
          <w:b w:val="0"/>
          <w:spacing w:val="-22"/>
        </w:rPr>
        <w:t xml:space="preserve"> </w:t>
      </w:r>
      <w:r w:rsidRPr="0021494F">
        <w:rPr>
          <w:b w:val="0"/>
          <w:spacing w:val="-3"/>
        </w:rPr>
        <w:t>команда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filter-branch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1"/>
        </w:rPr>
        <w:t>переписывает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историю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2"/>
        </w:rPr>
        <w:t>начиная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2"/>
        </w:rPr>
        <w:t>коммита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1"/>
        </w:rPr>
        <w:t>6df7640,</w:t>
      </w:r>
      <w:r w:rsidRPr="0021494F">
        <w:rPr>
          <w:b w:val="0"/>
          <w:spacing w:val="31"/>
        </w:rPr>
        <w:t xml:space="preserve"> </w:t>
      </w:r>
      <w:r w:rsidRPr="0021494F">
        <w:rPr>
          <w:b w:val="0"/>
          <w:spacing w:val="-2"/>
        </w:rPr>
        <w:t>потому</w:t>
      </w:r>
      <w:r w:rsidRPr="0021494F">
        <w:rPr>
          <w:b w:val="0"/>
          <w:spacing w:val="25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знаем,</w:t>
      </w:r>
      <w:r w:rsidRPr="0021494F">
        <w:rPr>
          <w:b w:val="0"/>
          <w:spacing w:val="32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именно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  <w:spacing w:val="-2"/>
        </w:rPr>
        <w:t>этого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2"/>
        </w:rPr>
        <w:t>коммита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появилась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проблема.</w:t>
      </w:r>
      <w:r w:rsidRPr="0021494F">
        <w:rPr>
          <w:b w:val="0"/>
          <w:spacing w:val="38"/>
        </w:rPr>
        <w:t xml:space="preserve"> </w:t>
      </w:r>
      <w:r w:rsidRPr="0021494F">
        <w:rPr>
          <w:b w:val="0"/>
        </w:rPr>
        <w:t>По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умолчанию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перезапись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начинается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1"/>
        </w:rPr>
        <w:t>самого</w:t>
      </w:r>
      <w:r w:rsidRPr="0021494F">
        <w:rPr>
          <w:b w:val="0"/>
          <w:spacing w:val="4"/>
        </w:rPr>
        <w:t xml:space="preserve"> </w:t>
      </w:r>
      <w:r w:rsidRPr="0021494F">
        <w:rPr>
          <w:b w:val="0"/>
          <w:spacing w:val="-1"/>
        </w:rPr>
        <w:t>первого</w:t>
      </w:r>
      <w:r w:rsidRPr="0021494F">
        <w:rPr>
          <w:b w:val="0"/>
          <w:spacing w:val="61"/>
          <w:w w:val="99"/>
        </w:rPr>
        <w:t xml:space="preserve"> </w:t>
      </w:r>
      <w:r w:rsidRPr="0021494F">
        <w:rPr>
          <w:b w:val="0"/>
          <w:spacing w:val="-2"/>
        </w:rPr>
        <w:t>коммита,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потребовало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бы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гораздо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больше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времени.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наша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история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содержит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ссылок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данный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файл.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2"/>
        </w:rPr>
        <w:t>Однако,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reflog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2"/>
        </w:rPr>
        <w:t>новом</w:t>
      </w:r>
      <w:r w:rsidRPr="0021494F">
        <w:rPr>
          <w:b w:val="0"/>
          <w:spacing w:val="29"/>
          <w:w w:val="99"/>
        </w:rPr>
        <w:t xml:space="preserve"> </w:t>
      </w:r>
      <w:r w:rsidRPr="0021494F">
        <w:rPr>
          <w:b w:val="0"/>
        </w:rPr>
        <w:t>наборе ссылок,</w:t>
      </w:r>
      <w:r w:rsidRPr="0021494F">
        <w:rPr>
          <w:b w:val="0"/>
          <w:spacing w:val="3"/>
        </w:rPr>
        <w:t xml:space="preserve"> </w:t>
      </w:r>
      <w:r w:rsidRPr="0021494F">
        <w:rPr>
          <w:b w:val="0"/>
          <w:spacing w:val="-1"/>
        </w:rPr>
        <w:t>добавленном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Git’ом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.git/refs/original</w:t>
      </w:r>
      <w:r w:rsidRPr="0021494F">
        <w:rPr>
          <w:b w:val="0"/>
          <w:spacing w:val="-69"/>
        </w:rPr>
        <w:t xml:space="preserve"> </w:t>
      </w:r>
      <w:r w:rsidRPr="0021494F">
        <w:rPr>
          <w:b w:val="0"/>
        </w:rPr>
        <w:t xml:space="preserve">после </w:t>
      </w:r>
      <w:r w:rsidRPr="0021494F">
        <w:rPr>
          <w:b w:val="0"/>
          <w:spacing w:val="-1"/>
        </w:rPr>
        <w:t>выполнения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</w:rPr>
        <w:t>filter-</w:t>
      </w:r>
      <w:r w:rsidRPr="0021494F">
        <w:rPr>
          <w:b w:val="0"/>
          <w:spacing w:val="35"/>
          <w:w w:val="99"/>
        </w:rPr>
        <w:t xml:space="preserve"> </w:t>
      </w:r>
      <w:r w:rsidRPr="0021494F">
        <w:rPr>
          <w:b w:val="0"/>
          <w:spacing w:val="-1"/>
        </w:rPr>
        <w:t>branch,</w:t>
      </w:r>
      <w:r w:rsidRPr="0021494F">
        <w:rPr>
          <w:b w:val="0"/>
          <w:spacing w:val="21"/>
        </w:rPr>
        <w:t xml:space="preserve"> </w:t>
      </w:r>
      <w:r w:rsidRPr="0021494F">
        <w:rPr>
          <w:b w:val="0"/>
        </w:rPr>
        <w:t>ссылки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2"/>
        </w:rPr>
        <w:t>него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1"/>
        </w:rPr>
        <w:t>всё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ещё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2"/>
        </w:rPr>
        <w:t>присутствуют.</w:t>
      </w:r>
      <w:r w:rsidRPr="0021494F">
        <w:rPr>
          <w:b w:val="0"/>
          <w:spacing w:val="24"/>
        </w:rPr>
        <w:t xml:space="preserve"> </w:t>
      </w:r>
      <w:r w:rsidRPr="0021494F">
        <w:rPr>
          <w:b w:val="0"/>
          <w:spacing w:val="-1"/>
        </w:rPr>
        <w:t>Поэтому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</w:rPr>
        <w:t>их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2"/>
        </w:rPr>
        <w:t>удалить,</w:t>
      </w:r>
      <w:r w:rsidRPr="0021494F">
        <w:rPr>
          <w:b w:val="0"/>
          <w:spacing w:val="23"/>
        </w:rPr>
        <w:t xml:space="preserve"> </w:t>
      </w:r>
      <w:r w:rsidRPr="0021494F">
        <w:rPr>
          <w:b w:val="0"/>
        </w:rPr>
        <w:t>а</w:t>
      </w:r>
      <w:r w:rsidRPr="0021494F">
        <w:rPr>
          <w:b w:val="0"/>
          <w:spacing w:val="17"/>
        </w:rPr>
        <w:t xml:space="preserve"> </w:t>
      </w:r>
      <w:r w:rsidRPr="0021494F">
        <w:rPr>
          <w:b w:val="0"/>
          <w:spacing w:val="-2"/>
        </w:rPr>
        <w:t>потом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2"/>
        </w:rPr>
        <w:t>переупаковать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6"/>
        </w:rPr>
        <w:t>базу.</w:t>
      </w:r>
      <w:r w:rsidRPr="0021494F">
        <w:rPr>
          <w:b w:val="0"/>
          <w:spacing w:val="5"/>
        </w:rPr>
        <w:t xml:space="preserve"> </w:t>
      </w:r>
      <w:r w:rsidRPr="0021494F">
        <w:rPr>
          <w:b w:val="0"/>
          <w:spacing w:val="-3"/>
        </w:rPr>
        <w:t>Необходимо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избавиться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2"/>
        </w:rPr>
        <w:t>от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всех</w:t>
      </w:r>
      <w:r w:rsidRPr="0021494F">
        <w:rPr>
          <w:b w:val="0"/>
          <w:spacing w:val="9"/>
        </w:rPr>
        <w:t xml:space="preserve"> </w:t>
      </w:r>
      <w:r w:rsidRPr="0021494F">
        <w:rPr>
          <w:b w:val="0"/>
          <w:spacing w:val="-1"/>
        </w:rPr>
        <w:t>возможных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ссылок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</w:rPr>
        <w:t>старые</w:t>
      </w:r>
      <w:r w:rsidRPr="0021494F">
        <w:rPr>
          <w:b w:val="0"/>
          <w:spacing w:val="10"/>
        </w:rPr>
        <w:t xml:space="preserve"> </w:t>
      </w:r>
      <w:r w:rsidRPr="0021494F">
        <w:rPr>
          <w:b w:val="0"/>
          <w:spacing w:val="-2"/>
        </w:rPr>
        <w:t>коммиты</w:t>
      </w:r>
      <w:r w:rsidRPr="0021494F">
        <w:rPr>
          <w:b w:val="0"/>
          <w:spacing w:val="31"/>
          <w:w w:val="99"/>
        </w:rPr>
        <w:t xml:space="preserve"> </w:t>
      </w:r>
      <w:r w:rsidRPr="0021494F">
        <w:rPr>
          <w:b w:val="0"/>
          <w:spacing w:val="-1"/>
        </w:rPr>
        <w:t>перед</w:t>
      </w:r>
      <w:r w:rsidRPr="0021494F">
        <w:rPr>
          <w:b w:val="0"/>
          <w:spacing w:val="-20"/>
        </w:rPr>
        <w:t xml:space="preserve"> </w:t>
      </w:r>
      <w:r w:rsidRPr="0021494F">
        <w:rPr>
          <w:b w:val="0"/>
          <w:spacing w:val="-2"/>
        </w:rPr>
        <w:t>переупаковкой:</w: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D1222A" w:rsidRPr="0021494F">
        <w:rPr>
          <w:b w:val="0"/>
        </w:rPr>
        <w:pict>
          <v:shape id="_x0000_s25255" type="#_x0000_t202" style="width:416.45pt;height:153.95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rm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-Rf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.git/refs/original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rm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-Rf</w:t>
                  </w:r>
                  <w:r w:rsidRPr="0021494F">
                    <w:rPr>
                      <w:rFonts w:ascii="Courier New" w:hAnsi="Courier New" w:cs="Courier New"/>
                      <w:spacing w:val="-6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.git/logs/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4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gc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Counting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19,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 w:line="325" w:lineRule="auto"/>
                    <w:ind w:left="179" w:right="4321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Delta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compression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using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threads.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Compressing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objects: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100%</w:t>
                  </w:r>
                  <w:r w:rsidRPr="0021494F">
                    <w:rPr>
                      <w:rFonts w:ascii="Courier New" w:hAnsi="Courier New" w:cs="Courier New"/>
                      <w:spacing w:val="-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(14/14),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done.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Writing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objects: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100%</w:t>
                  </w:r>
                  <w:r>
                    <w:rPr>
                      <w:rFonts w:ascii="Courier New" w:hAnsi="Courier New" w:cs="Courier New"/>
                      <w:spacing w:val="-9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(19/19),</w:t>
                  </w:r>
                  <w:r>
                    <w:rPr>
                      <w:rFonts w:ascii="Courier New" w:hAnsi="Courier New" w:cs="Courier New"/>
                      <w:spacing w:val="-8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done.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Total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19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(delta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3),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reused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16</w:t>
                  </w:r>
                  <w:r>
                    <w:rPr>
                      <w:rFonts w:ascii="Courier New" w:hAnsi="Courier New" w:cs="Courier New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(delta</w:t>
                  </w:r>
                  <w:r>
                    <w:rPr>
                      <w:rFonts w:ascii="Courier New" w:hAnsi="Courier New" w:cs="Courier New"/>
                      <w:spacing w:val="-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1)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noProof/>
        </w:rPr>
      </w:r>
      <w:r w:rsidR="00D1222A" w:rsidRPr="0021494F">
        <w:rPr>
          <w:b w:val="0"/>
        </w:rPr>
        <w:pict>
          <v:shape id="_x0000_s25254" type="#_x0000_t202" style="width:416.45pt;height:152.9pt;mso-position-horizontal-relative:char;mso-position-vertical-relative:line" o:allowincell="f" fillcolor="#e5e5e5" stroked="f">
            <v:textbox inset="0,0,0,0">
              <w:txbxContent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line="325" w:lineRule="auto"/>
                    <w:ind w:left="179" w:right="6043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$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git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count-objects</w:t>
                  </w:r>
                  <w:r w:rsidRPr="0021494F">
                    <w:rPr>
                      <w:rFonts w:ascii="Courier New" w:hAnsi="Courier New" w:cs="Courier New"/>
                      <w:spacing w:val="-7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-v</w:t>
                  </w:r>
                  <w:r w:rsidRPr="0021494F">
                    <w:rPr>
                      <w:rFonts w:ascii="Courier New" w:hAnsi="Courier New" w:cs="Courier New"/>
                      <w:w w:val="99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count: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8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size:</w:t>
                  </w:r>
                  <w:r w:rsidRPr="0021494F">
                    <w:rPr>
                      <w:rFonts w:ascii="Courier New" w:hAnsi="Courier New" w:cs="Courier New"/>
                      <w:spacing w:val="-1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2040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in-pack:</w:t>
                  </w:r>
                  <w:r w:rsidRPr="0021494F">
                    <w:rPr>
                      <w:rFonts w:ascii="Courier New" w:hAnsi="Courier New" w:cs="Courier New"/>
                      <w:spacing w:val="-11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19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packs:</w:t>
                  </w:r>
                  <w:r w:rsidRPr="0021494F">
                    <w:rPr>
                      <w:rFonts w:ascii="Courier New" w:hAnsi="Courier New" w:cs="Courier New"/>
                      <w:spacing w:val="-8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1</w:t>
                  </w:r>
                </w:p>
                <w:p w:rsidR="00EA2693" w:rsidRPr="0021494F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</w:pP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size-pack:</w:t>
                  </w:r>
                  <w:r w:rsidRPr="0021494F">
                    <w:rPr>
                      <w:rFonts w:ascii="Courier New" w:hAnsi="Courier New" w:cs="Courier New"/>
                      <w:spacing w:val="-12"/>
                      <w:sz w:val="16"/>
                      <w:szCs w:val="16"/>
                      <w:lang w:val="en-US"/>
                    </w:rPr>
                    <w:t xml:space="preserve"> </w:t>
                  </w:r>
                  <w:r w:rsidRPr="0021494F">
                    <w:rPr>
                      <w:rFonts w:ascii="Courier New" w:hAnsi="Courier New" w:cs="Courier New"/>
                      <w:sz w:val="16"/>
                      <w:szCs w:val="16"/>
                      <w:lang w:val="en-US"/>
                    </w:rPr>
                    <w:t>7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5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prune-packable:</w:t>
                  </w:r>
                  <w:r>
                    <w:rPr>
                      <w:rFonts w:ascii="Courier New" w:hAnsi="Courier New" w:cs="Courier New"/>
                      <w:spacing w:val="-17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</w:p>
                <w:p w:rsidR="00EA2693" w:rsidRDefault="00EA2693" w:rsidP="0021494F">
                  <w:pPr>
                    <w:pStyle w:val="a9"/>
                    <w:kinsoku w:val="0"/>
                    <w:overflowPunct w:val="0"/>
                    <w:spacing w:before="64"/>
                    <w:ind w:left="179"/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garbage:</w:t>
                  </w:r>
                  <w:r>
                    <w:rPr>
                      <w:rFonts w:ascii="Courier New" w:hAnsi="Courier New" w:cs="Courier New"/>
                      <w:spacing w:val="-1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</w:p>
    <w:p w:rsidR="009B4668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1"/>
        </w:rPr>
        <w:t>Размер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2"/>
        </w:rPr>
        <w:t>упакованного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репозитория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сократился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до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7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КБ,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  <w:spacing w:val="-1"/>
        </w:rPr>
        <w:t>намного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лучше,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чем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2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МБ.</w:t>
      </w:r>
      <w:r w:rsidRPr="0021494F">
        <w:rPr>
          <w:b w:val="0"/>
          <w:spacing w:val="-4"/>
        </w:rPr>
        <w:t xml:space="preserve"> </w:t>
      </w:r>
      <w:r w:rsidRPr="0021494F">
        <w:rPr>
          <w:b w:val="0"/>
        </w:rPr>
        <w:t>Из</w:t>
      </w:r>
      <w:r w:rsidRPr="0021494F">
        <w:rPr>
          <w:b w:val="0"/>
          <w:spacing w:val="49"/>
          <w:w w:val="99"/>
        </w:rPr>
        <w:t xml:space="preserve"> </w:t>
      </w:r>
      <w:r w:rsidRPr="0021494F">
        <w:rPr>
          <w:b w:val="0"/>
          <w:spacing w:val="-1"/>
        </w:rPr>
        <w:t xml:space="preserve">значения поля </w:t>
      </w:r>
      <w:r w:rsidRPr="0021494F">
        <w:rPr>
          <w:b w:val="0"/>
        </w:rPr>
        <w:t>size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видно,</w:t>
      </w:r>
      <w:r w:rsidRPr="0021494F">
        <w:rPr>
          <w:b w:val="0"/>
          <w:spacing w:val="1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</w:rPr>
        <w:t xml:space="preserve"> </w:t>
      </w:r>
      <w:r w:rsidRPr="0021494F">
        <w:rPr>
          <w:b w:val="0"/>
          <w:spacing w:val="-1"/>
        </w:rPr>
        <w:t xml:space="preserve">большой </w:t>
      </w:r>
      <w:r w:rsidRPr="0021494F">
        <w:rPr>
          <w:b w:val="0"/>
          <w:spacing w:val="-2"/>
        </w:rPr>
        <w:t>объект</w:t>
      </w:r>
      <w:r w:rsidRPr="0021494F">
        <w:rPr>
          <w:b w:val="0"/>
          <w:spacing w:val="-1"/>
        </w:rPr>
        <w:t xml:space="preserve"> всё</w:t>
      </w:r>
      <w:r w:rsidRPr="0021494F">
        <w:rPr>
          <w:b w:val="0"/>
        </w:rPr>
        <w:t xml:space="preserve"> ещё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хранится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  <w:spacing w:val="-2"/>
        </w:rPr>
        <w:t>одном</w:t>
      </w:r>
      <w:r w:rsidRPr="0021494F">
        <w:rPr>
          <w:b w:val="0"/>
        </w:rPr>
        <w:t xml:space="preserve"> из</w:t>
      </w:r>
      <w:r w:rsidRPr="0021494F">
        <w:rPr>
          <w:b w:val="0"/>
          <w:spacing w:val="-1"/>
        </w:rPr>
        <w:t xml:space="preserve"> ваших </w:t>
      </w:r>
      <w:r w:rsidRPr="0021494F">
        <w:rPr>
          <w:b w:val="0"/>
        </w:rPr>
        <w:t>«рыхлых»</w:t>
      </w:r>
      <w:r w:rsidRPr="0021494F">
        <w:rPr>
          <w:b w:val="0"/>
          <w:spacing w:val="31"/>
          <w:w w:val="99"/>
        </w:rPr>
        <w:t xml:space="preserve"> </w:t>
      </w:r>
      <w:r w:rsidRPr="0021494F">
        <w:rPr>
          <w:b w:val="0"/>
          <w:spacing w:val="-2"/>
        </w:rPr>
        <w:t>объектов,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но,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самое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важное,</w:t>
      </w:r>
      <w:r w:rsidRPr="0021494F">
        <w:rPr>
          <w:b w:val="0"/>
          <w:spacing w:val="16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любой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</w:rPr>
        <w:t>последующей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  <w:spacing w:val="-1"/>
        </w:rPr>
        <w:t>отправке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данных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1"/>
        </w:rPr>
        <w:t>наружу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11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12"/>
        </w:rPr>
        <w:t xml:space="preserve"> </w:t>
      </w:r>
      <w:r w:rsidRPr="0021494F">
        <w:rPr>
          <w:b w:val="0"/>
          <w:spacing w:val="-3"/>
        </w:rPr>
        <w:t>том</w:t>
      </w:r>
      <w:r w:rsidRPr="0021494F">
        <w:rPr>
          <w:b w:val="0"/>
          <w:spacing w:val="41"/>
          <w:w w:val="99"/>
        </w:rPr>
        <w:t xml:space="preserve"> </w:t>
      </w:r>
      <w:r w:rsidRPr="0021494F">
        <w:rPr>
          <w:b w:val="0"/>
        </w:rPr>
        <w:t>числе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при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клонировании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1"/>
        </w:rPr>
        <w:t>передаваться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8"/>
        </w:rPr>
        <w:t>будет.</w:t>
      </w:r>
      <w:r w:rsidRPr="0021494F">
        <w:rPr>
          <w:b w:val="0"/>
          <w:spacing w:val="15"/>
        </w:rPr>
        <w:t xml:space="preserve"> </w:t>
      </w:r>
      <w:r w:rsidRPr="0021494F">
        <w:rPr>
          <w:b w:val="0"/>
        </w:rPr>
        <w:t>Если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1"/>
        </w:rPr>
        <w:t>очень</w:t>
      </w:r>
      <w:r w:rsidRPr="0021494F">
        <w:rPr>
          <w:b w:val="0"/>
          <w:spacing w:val="14"/>
        </w:rPr>
        <w:t xml:space="preserve"> </w:t>
      </w:r>
      <w:r w:rsidRPr="0021494F">
        <w:rPr>
          <w:b w:val="0"/>
          <w:spacing w:val="-2"/>
        </w:rPr>
        <w:t>хочется,</w:t>
      </w:r>
      <w:r w:rsidRPr="0021494F">
        <w:rPr>
          <w:b w:val="0"/>
          <w:spacing w:val="18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удалить</w:t>
      </w:r>
      <w:r w:rsidRPr="0021494F">
        <w:rPr>
          <w:b w:val="0"/>
          <w:spacing w:val="13"/>
        </w:rPr>
        <w:t xml:space="preserve"> </w:t>
      </w:r>
      <w:r w:rsidRPr="0021494F">
        <w:rPr>
          <w:b w:val="0"/>
          <w:spacing w:val="-2"/>
        </w:rPr>
        <w:t>его</w:t>
      </w:r>
      <w:r w:rsidRPr="0021494F">
        <w:rPr>
          <w:b w:val="0"/>
          <w:spacing w:val="43"/>
          <w:w w:val="99"/>
        </w:rPr>
        <w:t xml:space="preserve"> </w:t>
      </w:r>
      <w:r w:rsidRPr="0021494F">
        <w:rPr>
          <w:b w:val="0"/>
          <w:spacing w:val="-2"/>
        </w:rPr>
        <w:t>навсегда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локально,</w:t>
      </w:r>
      <w:r w:rsidRPr="0021494F">
        <w:rPr>
          <w:b w:val="0"/>
          <w:spacing w:val="-7"/>
        </w:rPr>
        <w:t xml:space="preserve"> </w:t>
      </w:r>
      <w:r w:rsidRPr="0021494F">
        <w:rPr>
          <w:b w:val="0"/>
          <w:spacing w:val="-1"/>
        </w:rPr>
        <w:t>выполнив</w:t>
      </w:r>
      <w:r w:rsidRPr="0021494F">
        <w:rPr>
          <w:b w:val="0"/>
          <w:spacing w:val="-6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15"/>
        </w:rPr>
        <w:t xml:space="preserve"> </w:t>
      </w:r>
      <w:r w:rsidRPr="0021494F">
        <w:rPr>
          <w:b w:val="0"/>
        </w:rPr>
        <w:t>prune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</w:rPr>
        <w:t>--expire.</w:t>
      </w:r>
    </w:p>
    <w:p w:rsidR="009B4668" w:rsidRDefault="0021494F" w:rsidP="00D1222A">
      <w:pPr>
        <w:pStyle w:val="1"/>
      </w:pPr>
      <w:bookmarkStart w:id="65" w:name="Итоги"/>
      <w:bookmarkStart w:id="66" w:name="bookmark288"/>
      <w:bookmarkStart w:id="67" w:name="_Toc406248474"/>
      <w:bookmarkEnd w:id="65"/>
      <w:bookmarkEnd w:id="66"/>
      <w:r w:rsidRPr="0021494F">
        <w:rPr>
          <w:spacing w:val="-1"/>
        </w:rPr>
        <w:t>Итоги</w:t>
      </w:r>
      <w:bookmarkEnd w:id="67"/>
    </w:p>
    <w:p w:rsidR="0021494F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  <w:spacing w:val="-2"/>
        </w:rPr>
        <w:t>Теперь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</w:rPr>
        <w:t>вы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довольно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2"/>
        </w:rPr>
        <w:t>хорошо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понимаете,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что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делает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фоне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и,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2"/>
        </w:rPr>
        <w:t>некоторой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степени,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45"/>
          <w:w w:val="99"/>
        </w:rPr>
        <w:t xml:space="preserve"> </w:t>
      </w:r>
      <w:r w:rsidRPr="0021494F">
        <w:rPr>
          <w:b w:val="0"/>
        </w:rPr>
        <w:t>он</w:t>
      </w:r>
      <w:r w:rsidRPr="0021494F">
        <w:rPr>
          <w:b w:val="0"/>
          <w:spacing w:val="-10"/>
        </w:rPr>
        <w:t xml:space="preserve"> </w:t>
      </w:r>
      <w:r w:rsidRPr="0021494F">
        <w:rPr>
          <w:b w:val="0"/>
          <w:spacing w:val="-1"/>
        </w:rPr>
        <w:t>написан.</w:t>
      </w:r>
      <w:r w:rsidRPr="0021494F">
        <w:rPr>
          <w:b w:val="0"/>
          <w:spacing w:val="8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данной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главе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мы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1"/>
        </w:rPr>
        <w:t>рассмотрели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несколько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служебных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3"/>
        </w:rPr>
        <w:t>команд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—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</w:rPr>
        <w:t>простых</w:t>
      </w:r>
      <w:r w:rsidRPr="0021494F">
        <w:rPr>
          <w:b w:val="0"/>
          <w:spacing w:val="-8"/>
        </w:rPr>
        <w:t xml:space="preserve"> </w:t>
      </w:r>
      <w:r w:rsidRPr="0021494F">
        <w:rPr>
          <w:b w:val="0"/>
          <w:spacing w:val="-3"/>
        </w:rPr>
        <w:t>команд</w:t>
      </w:r>
      <w:r w:rsidRPr="0021494F">
        <w:rPr>
          <w:b w:val="0"/>
          <w:spacing w:val="81"/>
          <w:w w:val="99"/>
        </w:rPr>
        <w:t xml:space="preserve"> </w:t>
      </w:r>
      <w:r w:rsidRPr="0021494F">
        <w:rPr>
          <w:b w:val="0"/>
          <w:spacing w:val="-1"/>
        </w:rPr>
        <w:t>работающих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1"/>
        </w:rPr>
        <w:t xml:space="preserve"> более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3"/>
        </w:rPr>
        <w:t>низком</w:t>
      </w:r>
      <w:r w:rsidRPr="0021494F">
        <w:rPr>
          <w:b w:val="0"/>
          <w:spacing w:val="-1"/>
        </w:rPr>
        <w:t xml:space="preserve"> уровень,</w:t>
      </w:r>
      <w:r w:rsidRPr="0021494F">
        <w:rPr>
          <w:b w:val="0"/>
        </w:rPr>
        <w:t xml:space="preserve"> чем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обычные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 xml:space="preserve">пользовательские </w:t>
      </w:r>
      <w:r w:rsidRPr="0021494F">
        <w:rPr>
          <w:b w:val="0"/>
          <w:spacing w:val="-3"/>
        </w:rPr>
        <w:t>команды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</w:rPr>
        <w:t>описанные</w:t>
      </w:r>
      <w:r w:rsidRPr="0021494F">
        <w:rPr>
          <w:b w:val="0"/>
          <w:spacing w:val="-1"/>
        </w:rPr>
        <w:t xml:space="preserve"> </w:t>
      </w:r>
      <w:r w:rsidRPr="0021494F">
        <w:rPr>
          <w:b w:val="0"/>
        </w:rPr>
        <w:t>в</w:t>
      </w:r>
      <w:r w:rsidR="00D1222A" w:rsidRPr="00D1222A">
        <w:rPr>
          <w:b w:val="0"/>
        </w:rPr>
        <w:t xml:space="preserve"> </w:t>
      </w:r>
      <w:r w:rsidRPr="0021494F">
        <w:rPr>
          <w:b w:val="0"/>
        </w:rPr>
        <w:t>остальной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части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книги.</w:t>
      </w:r>
      <w:r w:rsidRPr="0021494F">
        <w:rPr>
          <w:b w:val="0"/>
          <w:spacing w:val="-2"/>
        </w:rPr>
        <w:t xml:space="preserve"> </w:t>
      </w:r>
      <w:r w:rsidRPr="0021494F">
        <w:rPr>
          <w:b w:val="0"/>
          <w:spacing w:val="-1"/>
        </w:rPr>
        <w:t>Понимание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принципов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работы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на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3"/>
        </w:rPr>
        <w:t>низком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уровне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упрощает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понимание</w:t>
      </w:r>
      <w:r w:rsidRPr="0021494F">
        <w:rPr>
          <w:b w:val="0"/>
          <w:spacing w:val="57"/>
          <w:w w:val="99"/>
        </w:rPr>
        <w:t xml:space="preserve"> </w:t>
      </w:r>
      <w:r w:rsidRPr="0021494F">
        <w:rPr>
          <w:b w:val="0"/>
          <w:spacing w:val="-1"/>
        </w:rPr>
        <w:t>работы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целом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даёт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возможность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написания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собственных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утилит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сценариев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для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организации</w:t>
      </w:r>
      <w:r w:rsidRPr="0021494F">
        <w:rPr>
          <w:b w:val="0"/>
          <w:spacing w:val="55"/>
          <w:w w:val="99"/>
        </w:rPr>
        <w:t xml:space="preserve"> </w:t>
      </w:r>
      <w:r w:rsidRPr="0021494F">
        <w:rPr>
          <w:b w:val="0"/>
          <w:spacing w:val="-1"/>
        </w:rPr>
        <w:t>специфического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процесса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  <w:spacing w:val="-1"/>
        </w:rPr>
        <w:t>работы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9"/>
        </w:rPr>
        <w:t xml:space="preserve"> </w:t>
      </w:r>
      <w:r w:rsidRPr="0021494F">
        <w:rPr>
          <w:b w:val="0"/>
        </w:rPr>
        <w:t>Git.</w:t>
      </w:r>
    </w:p>
    <w:p w:rsidR="00196857" w:rsidRPr="0021494F" w:rsidRDefault="0021494F" w:rsidP="0021494F">
      <w:pPr>
        <w:pStyle w:val="a9"/>
        <w:kinsoku w:val="0"/>
        <w:overflowPunct w:val="0"/>
        <w:spacing w:after="0" w:line="360" w:lineRule="auto"/>
        <w:ind w:firstLine="709"/>
        <w:jc w:val="both"/>
        <w:rPr>
          <w:b w:val="0"/>
        </w:rPr>
      </w:pPr>
      <w:r w:rsidRPr="0021494F">
        <w:rPr>
          <w:b w:val="0"/>
        </w:rPr>
        <w:t>Git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контентно-адресуемая</w:t>
      </w:r>
      <w:r w:rsidRPr="0021494F">
        <w:rPr>
          <w:b w:val="0"/>
          <w:spacing w:val="-14"/>
        </w:rPr>
        <w:t xml:space="preserve"> </w:t>
      </w:r>
      <w:r w:rsidRPr="0021494F">
        <w:rPr>
          <w:b w:val="0"/>
          <w:spacing w:val="-1"/>
        </w:rPr>
        <w:t>файловая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система,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1"/>
        </w:rPr>
        <w:t>это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1"/>
        </w:rPr>
        <w:t>очень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</w:rPr>
        <w:t>мощный</w:t>
      </w:r>
      <w:r w:rsidRPr="0021494F">
        <w:rPr>
          <w:b w:val="0"/>
          <w:spacing w:val="-13"/>
        </w:rPr>
        <w:t xml:space="preserve"> </w:t>
      </w:r>
      <w:r w:rsidRPr="0021494F">
        <w:rPr>
          <w:b w:val="0"/>
          <w:spacing w:val="-2"/>
        </w:rPr>
        <w:t>инструмент,</w:t>
      </w:r>
      <w:r w:rsidRPr="0021494F">
        <w:rPr>
          <w:b w:val="0"/>
          <w:spacing w:val="-12"/>
        </w:rPr>
        <w:t xml:space="preserve"> </w:t>
      </w:r>
      <w:r w:rsidRPr="0021494F">
        <w:rPr>
          <w:b w:val="0"/>
          <w:spacing w:val="-3"/>
        </w:rPr>
        <w:t>который</w:t>
      </w:r>
      <w:r w:rsidRPr="0021494F">
        <w:rPr>
          <w:b w:val="0"/>
          <w:spacing w:val="51"/>
          <w:w w:val="99"/>
        </w:rPr>
        <w:t xml:space="preserve"> </w:t>
      </w:r>
      <w:r w:rsidRPr="0021494F">
        <w:rPr>
          <w:b w:val="0"/>
          <w:spacing w:val="-1"/>
        </w:rPr>
        <w:t>можно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использовать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не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3"/>
        </w:rPr>
        <w:t>только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как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систему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управления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версиями.</w:t>
      </w:r>
      <w:r w:rsidRPr="0021494F">
        <w:rPr>
          <w:b w:val="0"/>
          <w:spacing w:val="-3"/>
        </w:rPr>
        <w:t xml:space="preserve"> </w:t>
      </w:r>
      <w:r w:rsidRPr="0021494F">
        <w:rPr>
          <w:b w:val="0"/>
        </w:rPr>
        <w:t>Надеюсь,</w:t>
      </w:r>
      <w:r w:rsidRPr="0021494F">
        <w:rPr>
          <w:b w:val="0"/>
          <w:spacing w:val="-21"/>
        </w:rPr>
        <w:t xml:space="preserve"> </w:t>
      </w:r>
      <w:r w:rsidRPr="0021494F">
        <w:rPr>
          <w:b w:val="0"/>
          <w:spacing w:val="-1"/>
        </w:rPr>
        <w:t>полученное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знание</w:t>
      </w:r>
      <w:r w:rsidRPr="0021494F">
        <w:rPr>
          <w:b w:val="0"/>
          <w:spacing w:val="71"/>
          <w:w w:val="99"/>
        </w:rPr>
        <w:t xml:space="preserve"> </w:t>
      </w:r>
      <w:r w:rsidRPr="0021494F">
        <w:rPr>
          <w:b w:val="0"/>
        </w:rPr>
        <w:t>внутренней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</w:rPr>
        <w:t>реализации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2"/>
        </w:rPr>
        <w:t>поможет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вам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в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написании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ваших</w:t>
      </w:r>
      <w:r w:rsidRPr="0021494F">
        <w:rPr>
          <w:b w:val="0"/>
          <w:spacing w:val="-26"/>
        </w:rPr>
        <w:t xml:space="preserve"> </w:t>
      </w:r>
      <w:r w:rsidRPr="0021494F">
        <w:rPr>
          <w:b w:val="0"/>
          <w:spacing w:val="-1"/>
        </w:rPr>
        <w:t>собственных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</w:rPr>
        <w:t>интересных</w:t>
      </w:r>
      <w:r w:rsidRPr="0021494F">
        <w:rPr>
          <w:b w:val="0"/>
          <w:spacing w:val="-25"/>
        </w:rPr>
        <w:t xml:space="preserve"> </w:t>
      </w:r>
      <w:r w:rsidRPr="0021494F">
        <w:rPr>
          <w:b w:val="0"/>
          <w:spacing w:val="-1"/>
        </w:rPr>
        <w:t>приложений</w:t>
      </w:r>
      <w:r w:rsidRPr="0021494F">
        <w:rPr>
          <w:b w:val="0"/>
          <w:spacing w:val="69"/>
          <w:w w:val="99"/>
        </w:rPr>
        <w:t xml:space="preserve"> </w:t>
      </w:r>
      <w:r w:rsidRPr="0021494F">
        <w:rPr>
          <w:b w:val="0"/>
          <w:spacing w:val="-1"/>
        </w:rPr>
        <w:t>использующих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данные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технологии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сделает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вашу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работу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</w:rPr>
        <w:t>с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Git</w:t>
      </w:r>
      <w:r w:rsidRPr="0021494F">
        <w:rPr>
          <w:b w:val="0"/>
          <w:spacing w:val="-23"/>
        </w:rPr>
        <w:t xml:space="preserve"> </w:t>
      </w:r>
      <w:r w:rsidRPr="0021494F">
        <w:rPr>
          <w:b w:val="0"/>
          <w:spacing w:val="-1"/>
        </w:rPr>
        <w:t>более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1"/>
        </w:rPr>
        <w:t>продвинутой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</w:rPr>
        <w:t>и</w:t>
      </w:r>
      <w:r w:rsidRPr="0021494F">
        <w:rPr>
          <w:b w:val="0"/>
          <w:spacing w:val="-24"/>
        </w:rPr>
        <w:t xml:space="preserve"> </w:t>
      </w:r>
      <w:r w:rsidRPr="0021494F">
        <w:rPr>
          <w:b w:val="0"/>
          <w:spacing w:val="-2"/>
        </w:rPr>
        <w:t>комфортной.</w:t>
      </w:r>
    </w:p>
    <w:sectPr w:rsidR="00196857" w:rsidRPr="0021494F" w:rsidSect="0021494F">
      <w:headerReference w:type="default" r:id="rId32"/>
      <w:pgSz w:w="11910" w:h="16840"/>
      <w:pgMar w:top="1134" w:right="1137" w:bottom="1134" w:left="1134" w:header="0" w:footer="730" w:gutter="0"/>
      <w:pgNumType w:start="1"/>
      <w:cols w:space="720"/>
      <w:noEndnote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03D" w:rsidRDefault="00A0503D" w:rsidP="005C77B8">
      <w:pPr>
        <w:spacing w:line="240" w:lineRule="auto"/>
      </w:pPr>
      <w:r>
        <w:separator/>
      </w:r>
    </w:p>
  </w:endnote>
  <w:endnote w:type="continuationSeparator" w:id="0">
    <w:p w:rsidR="00A0503D" w:rsidRDefault="00A0503D" w:rsidP="005C7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03D" w:rsidRDefault="00A0503D" w:rsidP="005C77B8">
      <w:pPr>
        <w:spacing w:line="240" w:lineRule="auto"/>
      </w:pPr>
      <w:r>
        <w:separator/>
      </w:r>
    </w:p>
  </w:footnote>
  <w:footnote w:type="continuationSeparator" w:id="0">
    <w:p w:rsidR="00A0503D" w:rsidRDefault="00A0503D" w:rsidP="005C77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6141441"/>
      <w:docPartObj>
        <w:docPartGallery w:val="Page Numbers (Top of Page)"/>
        <w:docPartUnique/>
      </w:docPartObj>
    </w:sdtPr>
    <w:sdtContent>
      <w:p w:rsidR="00EA2693" w:rsidRDefault="00EA2693">
        <w:pPr>
          <w:pStyle w:val="af4"/>
          <w:jc w:val="right"/>
          <w:rPr>
            <w:lang w:val="en-US"/>
          </w:rPr>
        </w:pPr>
      </w:p>
      <w:p w:rsidR="00EA2693" w:rsidRDefault="00EA2693">
        <w:pPr>
          <w:pStyle w:val="af4"/>
          <w:jc w:val="right"/>
        </w:pPr>
        <w:fldSimple w:instr=" PAGE   \* MERGEFORMAT ">
          <w:r w:rsidR="007953F1">
            <w:rPr>
              <w:noProof/>
            </w:rPr>
            <w:t>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596" w:hanging="299"/>
      </w:pPr>
      <w:rPr>
        <w:rFonts w:ascii="Times New Roman" w:hAnsi="Times New Roman" w:cs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1692" w:hanging="638"/>
      </w:pPr>
    </w:lvl>
    <w:lvl w:ilvl="4">
      <w:numFmt w:val="bullet"/>
      <w:lvlText w:val="•"/>
      <w:lvlJc w:val="left"/>
      <w:pPr>
        <w:ind w:left="2671" w:hanging="638"/>
      </w:pPr>
    </w:lvl>
    <w:lvl w:ilvl="5">
      <w:numFmt w:val="bullet"/>
      <w:lvlText w:val="•"/>
      <w:lvlJc w:val="left"/>
      <w:pPr>
        <w:ind w:left="3650" w:hanging="638"/>
      </w:pPr>
    </w:lvl>
    <w:lvl w:ilvl="6">
      <w:numFmt w:val="bullet"/>
      <w:lvlText w:val="•"/>
      <w:lvlJc w:val="left"/>
      <w:pPr>
        <w:ind w:left="4629" w:hanging="638"/>
      </w:pPr>
    </w:lvl>
    <w:lvl w:ilvl="7">
      <w:numFmt w:val="bullet"/>
      <w:lvlText w:val="•"/>
      <w:lvlJc w:val="left"/>
      <w:pPr>
        <w:ind w:left="5608" w:hanging="638"/>
      </w:pPr>
    </w:lvl>
    <w:lvl w:ilvl="8">
      <w:numFmt w:val="bullet"/>
      <w:lvlText w:val="•"/>
      <w:lvlJc w:val="left"/>
      <w:pPr>
        <w:ind w:left="6587" w:hanging="638"/>
      </w:pPr>
    </w:lvl>
  </w:abstractNum>
  <w:abstractNum w:abstractNumId="1">
    <w:nsid w:val="00000403"/>
    <w:multiLevelType w:val="multilevel"/>
    <w:tmpl w:val="00000886"/>
    <w:lvl w:ilvl="0">
      <w:start w:val="2"/>
      <w:numFmt w:val="decimal"/>
      <w:lvlText w:val="%1"/>
      <w:lvlJc w:val="left"/>
      <w:pPr>
        <w:ind w:left="1692" w:hanging="638"/>
      </w:pPr>
    </w:lvl>
    <w:lvl w:ilvl="1">
      <w:start w:val="4"/>
      <w:numFmt w:val="decimal"/>
      <w:lvlText w:val="%1.%2"/>
      <w:lvlJc w:val="left"/>
      <w:pPr>
        <w:ind w:left="1692" w:hanging="638"/>
      </w:p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3748" w:hanging="638"/>
      </w:pPr>
    </w:lvl>
    <w:lvl w:ilvl="4">
      <w:numFmt w:val="bullet"/>
      <w:lvlText w:val="•"/>
      <w:lvlJc w:val="left"/>
      <w:pPr>
        <w:ind w:left="4433" w:hanging="638"/>
      </w:pPr>
    </w:lvl>
    <w:lvl w:ilvl="5">
      <w:numFmt w:val="bullet"/>
      <w:lvlText w:val="•"/>
      <w:lvlJc w:val="left"/>
      <w:pPr>
        <w:ind w:left="5119" w:hanging="638"/>
      </w:pPr>
    </w:lvl>
    <w:lvl w:ilvl="6">
      <w:numFmt w:val="bullet"/>
      <w:lvlText w:val="•"/>
      <w:lvlJc w:val="left"/>
      <w:pPr>
        <w:ind w:left="5804" w:hanging="638"/>
      </w:pPr>
    </w:lvl>
    <w:lvl w:ilvl="7">
      <w:numFmt w:val="bullet"/>
      <w:lvlText w:val="•"/>
      <w:lvlJc w:val="left"/>
      <w:pPr>
        <w:ind w:left="6489" w:hanging="638"/>
      </w:pPr>
    </w:lvl>
    <w:lvl w:ilvl="8">
      <w:numFmt w:val="bullet"/>
      <w:lvlText w:val="•"/>
      <w:lvlJc w:val="left"/>
      <w:pPr>
        <w:ind w:left="7175" w:hanging="638"/>
      </w:pPr>
    </w:lvl>
  </w:abstractNum>
  <w:abstractNum w:abstractNumId="2">
    <w:nsid w:val="00000404"/>
    <w:multiLevelType w:val="multilevel"/>
    <w:tmpl w:val="00000887"/>
    <w:lvl w:ilvl="0">
      <w:start w:val="2"/>
      <w:numFmt w:val="decimal"/>
      <w:lvlText w:val="%1"/>
      <w:lvlJc w:val="left"/>
      <w:pPr>
        <w:ind w:left="1055" w:hanging="459"/>
      </w:pPr>
    </w:lvl>
    <w:lvl w:ilvl="1">
      <w:start w:val="5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3215" w:hanging="638"/>
      </w:pPr>
    </w:lvl>
    <w:lvl w:ilvl="4">
      <w:numFmt w:val="bullet"/>
      <w:lvlText w:val="•"/>
      <w:lvlJc w:val="left"/>
      <w:pPr>
        <w:ind w:left="3976" w:hanging="638"/>
      </w:pPr>
    </w:lvl>
    <w:lvl w:ilvl="5">
      <w:numFmt w:val="bullet"/>
      <w:lvlText w:val="•"/>
      <w:lvlJc w:val="left"/>
      <w:pPr>
        <w:ind w:left="4738" w:hanging="638"/>
      </w:pPr>
    </w:lvl>
    <w:lvl w:ilvl="6">
      <w:numFmt w:val="bullet"/>
      <w:lvlText w:val="•"/>
      <w:lvlJc w:val="left"/>
      <w:pPr>
        <w:ind w:left="5499" w:hanging="638"/>
      </w:pPr>
    </w:lvl>
    <w:lvl w:ilvl="7">
      <w:numFmt w:val="bullet"/>
      <w:lvlText w:val="•"/>
      <w:lvlJc w:val="left"/>
      <w:pPr>
        <w:ind w:left="6261" w:hanging="638"/>
      </w:pPr>
    </w:lvl>
    <w:lvl w:ilvl="8">
      <w:numFmt w:val="bullet"/>
      <w:lvlText w:val="•"/>
      <w:lvlJc w:val="left"/>
      <w:pPr>
        <w:ind w:left="7022" w:hanging="638"/>
      </w:pPr>
    </w:lvl>
  </w:abstractNum>
  <w:abstractNum w:abstractNumId="3">
    <w:nsid w:val="00000405"/>
    <w:multiLevelType w:val="multilevel"/>
    <w:tmpl w:val="00000888"/>
    <w:lvl w:ilvl="0">
      <w:start w:val="3"/>
      <w:numFmt w:val="decimal"/>
      <w:lvlText w:val="%1"/>
      <w:lvlJc w:val="left"/>
      <w:pPr>
        <w:ind w:left="596" w:hanging="299"/>
      </w:pPr>
      <w:rPr>
        <w:rFonts w:ascii="Times New Roman" w:hAnsi="Times New Roman" w:cs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055" w:hanging="45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692" w:hanging="638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1692" w:hanging="638"/>
      </w:pPr>
    </w:lvl>
    <w:lvl w:ilvl="4">
      <w:numFmt w:val="bullet"/>
      <w:lvlText w:val="•"/>
      <w:lvlJc w:val="left"/>
      <w:pPr>
        <w:ind w:left="2671" w:hanging="638"/>
      </w:pPr>
    </w:lvl>
    <w:lvl w:ilvl="5">
      <w:numFmt w:val="bullet"/>
      <w:lvlText w:val="•"/>
      <w:lvlJc w:val="left"/>
      <w:pPr>
        <w:ind w:left="3650" w:hanging="638"/>
      </w:pPr>
    </w:lvl>
    <w:lvl w:ilvl="6">
      <w:numFmt w:val="bullet"/>
      <w:lvlText w:val="•"/>
      <w:lvlJc w:val="left"/>
      <w:pPr>
        <w:ind w:left="4629" w:hanging="638"/>
      </w:pPr>
    </w:lvl>
    <w:lvl w:ilvl="7">
      <w:numFmt w:val="bullet"/>
      <w:lvlText w:val="•"/>
      <w:lvlJc w:val="left"/>
      <w:pPr>
        <w:ind w:left="5608" w:hanging="638"/>
      </w:pPr>
    </w:lvl>
    <w:lvl w:ilvl="8">
      <w:numFmt w:val="bullet"/>
      <w:lvlText w:val="•"/>
      <w:lvlJc w:val="left"/>
      <w:pPr>
        <w:ind w:left="6587" w:hanging="638"/>
      </w:pPr>
    </w:lvl>
  </w:abstractNum>
  <w:abstractNum w:abstractNumId="4">
    <w:nsid w:val="00000406"/>
    <w:multiLevelType w:val="multilevel"/>
    <w:tmpl w:val="00000889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17" w:hanging="718"/>
      </w:pPr>
    </w:lvl>
    <w:lvl w:ilvl="4">
      <w:numFmt w:val="bullet"/>
      <w:lvlText w:val="•"/>
      <w:lvlJc w:val="left"/>
      <w:pPr>
        <w:ind w:left="3718" w:hanging="718"/>
      </w:pPr>
    </w:lvl>
    <w:lvl w:ilvl="5">
      <w:numFmt w:val="bullet"/>
      <w:lvlText w:val="•"/>
      <w:lvlJc w:val="left"/>
      <w:pPr>
        <w:ind w:left="4619" w:hanging="718"/>
      </w:pPr>
    </w:lvl>
    <w:lvl w:ilvl="6">
      <w:numFmt w:val="bullet"/>
      <w:lvlText w:val="•"/>
      <w:lvlJc w:val="left"/>
      <w:pPr>
        <w:ind w:left="5520" w:hanging="718"/>
      </w:pPr>
    </w:lvl>
    <w:lvl w:ilvl="7">
      <w:numFmt w:val="bullet"/>
      <w:lvlText w:val="•"/>
      <w:lvlJc w:val="left"/>
      <w:pPr>
        <w:ind w:left="6422" w:hanging="718"/>
      </w:pPr>
    </w:lvl>
    <w:lvl w:ilvl="8">
      <w:numFmt w:val="bullet"/>
      <w:lvlText w:val="•"/>
      <w:lvlJc w:val="left"/>
      <w:pPr>
        <w:ind w:left="7323" w:hanging="718"/>
      </w:pPr>
    </w:lvl>
  </w:abstractNum>
  <w:abstractNum w:abstractNumId="5">
    <w:nsid w:val="00000407"/>
    <w:multiLevelType w:val="multilevel"/>
    <w:tmpl w:val="0000088A"/>
    <w:lvl w:ilvl="0">
      <w:numFmt w:val="bullet"/>
      <w:lvlText w:val="—"/>
      <w:lvlJc w:val="left"/>
      <w:pPr>
        <w:ind w:left="298" w:hanging="233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44" w:hanging="233"/>
      </w:pPr>
    </w:lvl>
    <w:lvl w:ilvl="2">
      <w:numFmt w:val="bullet"/>
      <w:lvlText w:val="•"/>
      <w:lvlJc w:val="left"/>
      <w:pPr>
        <w:ind w:left="1991" w:hanging="233"/>
      </w:pPr>
    </w:lvl>
    <w:lvl w:ilvl="3">
      <w:numFmt w:val="bullet"/>
      <w:lvlText w:val="•"/>
      <w:lvlJc w:val="left"/>
      <w:pPr>
        <w:ind w:left="2838" w:hanging="233"/>
      </w:pPr>
    </w:lvl>
    <w:lvl w:ilvl="4">
      <w:numFmt w:val="bullet"/>
      <w:lvlText w:val="•"/>
      <w:lvlJc w:val="left"/>
      <w:pPr>
        <w:ind w:left="3685" w:hanging="233"/>
      </w:pPr>
    </w:lvl>
    <w:lvl w:ilvl="5">
      <w:numFmt w:val="bullet"/>
      <w:lvlText w:val="•"/>
      <w:lvlJc w:val="left"/>
      <w:pPr>
        <w:ind w:left="4531" w:hanging="233"/>
      </w:pPr>
    </w:lvl>
    <w:lvl w:ilvl="6">
      <w:numFmt w:val="bullet"/>
      <w:lvlText w:val="•"/>
      <w:lvlJc w:val="left"/>
      <w:pPr>
        <w:ind w:left="5378" w:hanging="233"/>
      </w:pPr>
    </w:lvl>
    <w:lvl w:ilvl="7">
      <w:numFmt w:val="bullet"/>
      <w:lvlText w:val="•"/>
      <w:lvlJc w:val="left"/>
      <w:pPr>
        <w:ind w:left="6225" w:hanging="233"/>
      </w:pPr>
    </w:lvl>
    <w:lvl w:ilvl="8">
      <w:numFmt w:val="bullet"/>
      <w:lvlText w:val="•"/>
      <w:lvlJc w:val="left"/>
      <w:pPr>
        <w:ind w:left="7072" w:hanging="233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3">
      <w:numFmt w:val="bullet"/>
      <w:lvlText w:val="•"/>
      <w:lvlJc w:val="left"/>
      <w:pPr>
        <w:ind w:left="2717" w:hanging="170"/>
      </w:pPr>
    </w:lvl>
    <w:lvl w:ilvl="4">
      <w:numFmt w:val="bullet"/>
      <w:lvlText w:val="•"/>
      <w:lvlJc w:val="left"/>
      <w:pPr>
        <w:ind w:left="3604" w:hanging="170"/>
      </w:pPr>
    </w:lvl>
    <w:lvl w:ilvl="5">
      <w:numFmt w:val="bullet"/>
      <w:lvlText w:val="•"/>
      <w:lvlJc w:val="left"/>
      <w:pPr>
        <w:ind w:left="4490" w:hanging="170"/>
      </w:pPr>
    </w:lvl>
    <w:lvl w:ilvl="6">
      <w:numFmt w:val="bullet"/>
      <w:lvlText w:val="•"/>
      <w:lvlJc w:val="left"/>
      <w:pPr>
        <w:ind w:left="5377" w:hanging="170"/>
      </w:pPr>
    </w:lvl>
    <w:lvl w:ilvl="7">
      <w:numFmt w:val="bullet"/>
      <w:lvlText w:val="•"/>
      <w:lvlJc w:val="left"/>
      <w:pPr>
        <w:ind w:left="6264" w:hanging="170"/>
      </w:pPr>
    </w:lvl>
    <w:lvl w:ilvl="8">
      <w:numFmt w:val="bullet"/>
      <w:lvlText w:val="•"/>
      <w:lvlJc w:val="left"/>
      <w:pPr>
        <w:ind w:left="7151" w:hanging="170"/>
      </w:pPr>
    </w:lvl>
  </w:abstractNum>
  <w:abstractNum w:abstractNumId="7">
    <w:nsid w:val="00000409"/>
    <w:multiLevelType w:val="multilevel"/>
    <w:tmpl w:val="0000088C"/>
    <w:lvl w:ilvl="0">
      <w:start w:val="1"/>
      <w:numFmt w:val="decimal"/>
      <w:lvlText w:val="%1"/>
      <w:lvlJc w:val="left"/>
      <w:pPr>
        <w:ind w:left="1015" w:hanging="718"/>
      </w:pPr>
    </w:lvl>
    <w:lvl w:ilvl="1">
      <w:start w:val="3"/>
      <w:numFmt w:val="decimal"/>
      <w:lvlText w:val="%1.%2"/>
      <w:lvlJc w:val="left"/>
      <w:pPr>
        <w:ind w:left="1015" w:hanging="718"/>
      </w:p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61" w:hanging="718"/>
      </w:pPr>
    </w:lvl>
    <w:lvl w:ilvl="4">
      <w:numFmt w:val="bullet"/>
      <w:lvlText w:val="•"/>
      <w:lvlJc w:val="left"/>
      <w:pPr>
        <w:ind w:left="3785" w:hanging="718"/>
      </w:pPr>
    </w:lvl>
    <w:lvl w:ilvl="5">
      <w:numFmt w:val="bullet"/>
      <w:lvlText w:val="•"/>
      <w:lvlJc w:val="left"/>
      <w:pPr>
        <w:ind w:left="4708" w:hanging="718"/>
      </w:pPr>
    </w:lvl>
    <w:lvl w:ilvl="6">
      <w:numFmt w:val="bullet"/>
      <w:lvlText w:val="•"/>
      <w:lvlJc w:val="left"/>
      <w:pPr>
        <w:ind w:left="5632" w:hanging="718"/>
      </w:pPr>
    </w:lvl>
    <w:lvl w:ilvl="7">
      <w:numFmt w:val="bullet"/>
      <w:lvlText w:val="•"/>
      <w:lvlJc w:val="left"/>
      <w:pPr>
        <w:ind w:left="6555" w:hanging="718"/>
      </w:pPr>
    </w:lvl>
    <w:lvl w:ilvl="8">
      <w:numFmt w:val="bullet"/>
      <w:lvlText w:val="•"/>
      <w:lvlJc w:val="left"/>
      <w:pPr>
        <w:ind w:left="7478" w:hanging="718"/>
      </w:pPr>
    </w:lvl>
  </w:abstractNum>
  <w:abstractNum w:abstractNumId="8">
    <w:nsid w:val="0000040A"/>
    <w:multiLevelType w:val="multilevel"/>
    <w:tmpl w:val="0000088D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4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86" w:hanging="718"/>
      </w:pPr>
    </w:lvl>
    <w:lvl w:ilvl="4">
      <w:numFmt w:val="bullet"/>
      <w:lvlText w:val="•"/>
      <w:lvlJc w:val="left"/>
      <w:pPr>
        <w:ind w:left="3671" w:hanging="718"/>
      </w:pPr>
    </w:lvl>
    <w:lvl w:ilvl="5">
      <w:numFmt w:val="bullet"/>
      <w:lvlText w:val="•"/>
      <w:lvlJc w:val="left"/>
      <w:pPr>
        <w:ind w:left="4557" w:hanging="718"/>
      </w:pPr>
    </w:lvl>
    <w:lvl w:ilvl="6">
      <w:numFmt w:val="bullet"/>
      <w:lvlText w:val="•"/>
      <w:lvlJc w:val="left"/>
      <w:pPr>
        <w:ind w:left="5443" w:hanging="718"/>
      </w:pPr>
    </w:lvl>
    <w:lvl w:ilvl="7">
      <w:numFmt w:val="bullet"/>
      <w:lvlText w:val="•"/>
      <w:lvlJc w:val="left"/>
      <w:pPr>
        <w:ind w:left="6328" w:hanging="718"/>
      </w:pPr>
    </w:lvl>
    <w:lvl w:ilvl="8">
      <w:numFmt w:val="bullet"/>
      <w:lvlText w:val="•"/>
      <w:lvlJc w:val="left"/>
      <w:pPr>
        <w:ind w:left="7214" w:hanging="718"/>
      </w:pPr>
    </w:lvl>
  </w:abstractNum>
  <w:abstractNum w:abstractNumId="9">
    <w:nsid w:val="0000040B"/>
    <w:multiLevelType w:val="multilevel"/>
    <w:tmpl w:val="0000088E"/>
    <w:lvl w:ilvl="0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035" w:hanging="170"/>
      </w:pPr>
    </w:lvl>
    <w:lvl w:ilvl="2">
      <w:numFmt w:val="bullet"/>
      <w:lvlText w:val="•"/>
      <w:lvlJc w:val="left"/>
      <w:pPr>
        <w:ind w:left="1918" w:hanging="170"/>
      </w:pPr>
    </w:lvl>
    <w:lvl w:ilvl="3">
      <w:numFmt w:val="bullet"/>
      <w:lvlText w:val="•"/>
      <w:lvlJc w:val="left"/>
      <w:pPr>
        <w:ind w:left="2802" w:hanging="170"/>
      </w:pPr>
    </w:lvl>
    <w:lvl w:ilvl="4">
      <w:numFmt w:val="bullet"/>
      <w:lvlText w:val="•"/>
      <w:lvlJc w:val="left"/>
      <w:pPr>
        <w:ind w:left="3685" w:hanging="170"/>
      </w:pPr>
    </w:lvl>
    <w:lvl w:ilvl="5">
      <w:numFmt w:val="bullet"/>
      <w:lvlText w:val="•"/>
      <w:lvlJc w:val="left"/>
      <w:pPr>
        <w:ind w:left="4568" w:hanging="170"/>
      </w:pPr>
    </w:lvl>
    <w:lvl w:ilvl="6">
      <w:numFmt w:val="bullet"/>
      <w:lvlText w:val="•"/>
      <w:lvlJc w:val="left"/>
      <w:pPr>
        <w:ind w:left="5452" w:hanging="170"/>
      </w:pPr>
    </w:lvl>
    <w:lvl w:ilvl="7">
      <w:numFmt w:val="bullet"/>
      <w:lvlText w:val="•"/>
      <w:lvlJc w:val="left"/>
      <w:pPr>
        <w:ind w:left="6335" w:hanging="170"/>
      </w:pPr>
    </w:lvl>
    <w:lvl w:ilvl="8">
      <w:numFmt w:val="bullet"/>
      <w:lvlText w:val="•"/>
      <w:lvlJc w:val="left"/>
      <w:pPr>
        <w:ind w:left="7218" w:hanging="170"/>
      </w:pPr>
    </w:lvl>
  </w:abstractNum>
  <w:abstractNum w:abstractNumId="10">
    <w:nsid w:val="0000040C"/>
    <w:multiLevelType w:val="multilevel"/>
    <w:tmpl w:val="0000088F"/>
    <w:lvl w:ilvl="0">
      <w:start w:val="1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527" w:hanging="646"/>
      </w:pPr>
    </w:lvl>
    <w:lvl w:ilvl="3">
      <w:numFmt w:val="bullet"/>
      <w:lvlText w:val="•"/>
      <w:lvlJc w:val="left"/>
      <w:pPr>
        <w:ind w:left="3319" w:hanging="646"/>
      </w:pPr>
    </w:lvl>
    <w:lvl w:ilvl="4">
      <w:numFmt w:val="bullet"/>
      <w:lvlText w:val="•"/>
      <w:lvlJc w:val="left"/>
      <w:pPr>
        <w:ind w:left="4112" w:hanging="646"/>
      </w:pPr>
    </w:lvl>
    <w:lvl w:ilvl="5">
      <w:numFmt w:val="bullet"/>
      <w:lvlText w:val="•"/>
      <w:lvlJc w:val="left"/>
      <w:pPr>
        <w:ind w:left="4904" w:hanging="646"/>
      </w:pPr>
    </w:lvl>
    <w:lvl w:ilvl="6">
      <w:numFmt w:val="bullet"/>
      <w:lvlText w:val="•"/>
      <w:lvlJc w:val="left"/>
      <w:pPr>
        <w:ind w:left="5696" w:hanging="646"/>
      </w:pPr>
    </w:lvl>
    <w:lvl w:ilvl="7">
      <w:numFmt w:val="bullet"/>
      <w:lvlText w:val="•"/>
      <w:lvlJc w:val="left"/>
      <w:pPr>
        <w:ind w:left="6488" w:hanging="646"/>
      </w:pPr>
    </w:lvl>
    <w:lvl w:ilvl="8">
      <w:numFmt w:val="bullet"/>
      <w:lvlText w:val="•"/>
      <w:lvlJc w:val="left"/>
      <w:pPr>
        <w:ind w:left="7281" w:hanging="646"/>
      </w:pPr>
    </w:lvl>
  </w:abstractNum>
  <w:abstractNum w:abstractNumId="11">
    <w:nsid w:val="0000040D"/>
    <w:multiLevelType w:val="multilevel"/>
    <w:tmpl w:val="00000890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997" w:hanging="170"/>
      </w:pPr>
    </w:lvl>
    <w:lvl w:ilvl="5">
      <w:numFmt w:val="bullet"/>
      <w:lvlText w:val="•"/>
      <w:lvlJc w:val="left"/>
      <w:pPr>
        <w:ind w:left="3989" w:hanging="170"/>
      </w:pPr>
    </w:lvl>
    <w:lvl w:ilvl="6">
      <w:numFmt w:val="bullet"/>
      <w:lvlText w:val="•"/>
      <w:lvlJc w:val="left"/>
      <w:pPr>
        <w:ind w:left="4980" w:hanging="170"/>
      </w:pPr>
    </w:lvl>
    <w:lvl w:ilvl="7">
      <w:numFmt w:val="bullet"/>
      <w:lvlText w:val="•"/>
      <w:lvlJc w:val="left"/>
      <w:pPr>
        <w:ind w:left="5971" w:hanging="170"/>
      </w:pPr>
    </w:lvl>
    <w:lvl w:ilvl="8">
      <w:numFmt w:val="bullet"/>
      <w:lvlText w:val="•"/>
      <w:lvlJc w:val="left"/>
      <w:pPr>
        <w:ind w:left="6962" w:hanging="170"/>
      </w:pPr>
    </w:lvl>
  </w:abstractNum>
  <w:abstractNum w:abstractNumId="12">
    <w:nsid w:val="0000040E"/>
    <w:multiLevelType w:val="multilevel"/>
    <w:tmpl w:val="00000891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64" w:hanging="718"/>
      </w:pPr>
    </w:lvl>
    <w:lvl w:ilvl="4">
      <w:numFmt w:val="bullet"/>
      <w:lvlText w:val="•"/>
      <w:lvlJc w:val="left"/>
      <w:pPr>
        <w:ind w:left="3638" w:hanging="718"/>
      </w:pPr>
    </w:lvl>
    <w:lvl w:ilvl="5">
      <w:numFmt w:val="bullet"/>
      <w:lvlText w:val="•"/>
      <w:lvlJc w:val="left"/>
      <w:pPr>
        <w:ind w:left="4513" w:hanging="718"/>
      </w:pPr>
    </w:lvl>
    <w:lvl w:ilvl="6">
      <w:numFmt w:val="bullet"/>
      <w:lvlText w:val="•"/>
      <w:lvlJc w:val="left"/>
      <w:pPr>
        <w:ind w:left="5387" w:hanging="718"/>
      </w:pPr>
    </w:lvl>
    <w:lvl w:ilvl="7">
      <w:numFmt w:val="bullet"/>
      <w:lvlText w:val="•"/>
      <w:lvlJc w:val="left"/>
      <w:pPr>
        <w:ind w:left="6262" w:hanging="718"/>
      </w:pPr>
    </w:lvl>
    <w:lvl w:ilvl="8">
      <w:numFmt w:val="bullet"/>
      <w:lvlText w:val="•"/>
      <w:lvlJc w:val="left"/>
      <w:pPr>
        <w:ind w:left="7136" w:hanging="718"/>
      </w:pPr>
    </w:lvl>
  </w:abstractNum>
  <w:abstractNum w:abstractNumId="13">
    <w:nsid w:val="0000040F"/>
    <w:multiLevelType w:val="multilevel"/>
    <w:tmpl w:val="00000892"/>
    <w:lvl w:ilvl="0">
      <w:numFmt w:val="bullet"/>
      <w:lvlText w:val="-"/>
      <w:lvlJc w:val="left"/>
      <w:pPr>
        <w:ind w:left="286" w:hanging="287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717" w:hanging="287"/>
      </w:pPr>
    </w:lvl>
    <w:lvl w:ilvl="2">
      <w:numFmt w:val="bullet"/>
      <w:lvlText w:val="•"/>
      <w:lvlJc w:val="left"/>
      <w:pPr>
        <w:ind w:left="1147" w:hanging="287"/>
      </w:pPr>
    </w:lvl>
    <w:lvl w:ilvl="3">
      <w:numFmt w:val="bullet"/>
      <w:lvlText w:val="•"/>
      <w:lvlJc w:val="left"/>
      <w:pPr>
        <w:ind w:left="1578" w:hanging="287"/>
      </w:pPr>
    </w:lvl>
    <w:lvl w:ilvl="4">
      <w:numFmt w:val="bullet"/>
      <w:lvlText w:val="•"/>
      <w:lvlJc w:val="left"/>
      <w:pPr>
        <w:ind w:left="2008" w:hanging="287"/>
      </w:pPr>
    </w:lvl>
    <w:lvl w:ilvl="5">
      <w:numFmt w:val="bullet"/>
      <w:lvlText w:val="•"/>
      <w:lvlJc w:val="left"/>
      <w:pPr>
        <w:ind w:left="2439" w:hanging="287"/>
      </w:pPr>
    </w:lvl>
    <w:lvl w:ilvl="6">
      <w:numFmt w:val="bullet"/>
      <w:lvlText w:val="•"/>
      <w:lvlJc w:val="left"/>
      <w:pPr>
        <w:ind w:left="2869" w:hanging="287"/>
      </w:pPr>
    </w:lvl>
    <w:lvl w:ilvl="7">
      <w:numFmt w:val="bullet"/>
      <w:lvlText w:val="•"/>
      <w:lvlJc w:val="left"/>
      <w:pPr>
        <w:ind w:left="3300" w:hanging="287"/>
      </w:pPr>
    </w:lvl>
    <w:lvl w:ilvl="8">
      <w:numFmt w:val="bullet"/>
      <w:lvlText w:val="•"/>
      <w:lvlJc w:val="left"/>
      <w:pPr>
        <w:ind w:left="3730" w:hanging="287"/>
      </w:pPr>
    </w:lvl>
  </w:abstractNum>
  <w:abstractNum w:abstractNumId="14">
    <w:nsid w:val="00000410"/>
    <w:multiLevelType w:val="multilevel"/>
    <w:tmpl w:val="00000893"/>
    <w:lvl w:ilvl="0">
      <w:numFmt w:val="bullet"/>
      <w:lvlText w:val="*"/>
      <w:lvlJc w:val="left"/>
      <w:pPr>
        <w:ind w:left="370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166" w:hanging="192"/>
      </w:pPr>
    </w:lvl>
    <w:lvl w:ilvl="2">
      <w:numFmt w:val="bullet"/>
      <w:lvlText w:val="•"/>
      <w:lvlJc w:val="left"/>
      <w:pPr>
        <w:ind w:left="1962" w:hanging="192"/>
      </w:pPr>
    </w:lvl>
    <w:lvl w:ilvl="3">
      <w:numFmt w:val="bullet"/>
      <w:lvlText w:val="•"/>
      <w:lvlJc w:val="left"/>
      <w:pPr>
        <w:ind w:left="2758" w:hanging="192"/>
      </w:pPr>
    </w:lvl>
    <w:lvl w:ilvl="4">
      <w:numFmt w:val="bullet"/>
      <w:lvlText w:val="•"/>
      <w:lvlJc w:val="left"/>
      <w:pPr>
        <w:ind w:left="3553" w:hanging="192"/>
      </w:pPr>
    </w:lvl>
    <w:lvl w:ilvl="5">
      <w:numFmt w:val="bullet"/>
      <w:lvlText w:val="•"/>
      <w:lvlJc w:val="left"/>
      <w:pPr>
        <w:ind w:left="4349" w:hanging="192"/>
      </w:pPr>
    </w:lvl>
    <w:lvl w:ilvl="6">
      <w:numFmt w:val="bullet"/>
      <w:lvlText w:val="•"/>
      <w:lvlJc w:val="left"/>
      <w:pPr>
        <w:ind w:left="5145" w:hanging="192"/>
      </w:pPr>
    </w:lvl>
    <w:lvl w:ilvl="7">
      <w:numFmt w:val="bullet"/>
      <w:lvlText w:val="•"/>
      <w:lvlJc w:val="left"/>
      <w:pPr>
        <w:ind w:left="5941" w:hanging="192"/>
      </w:pPr>
    </w:lvl>
    <w:lvl w:ilvl="8">
      <w:numFmt w:val="bullet"/>
      <w:lvlText w:val="•"/>
      <w:lvlJc w:val="left"/>
      <w:pPr>
        <w:ind w:left="6737" w:hanging="192"/>
      </w:pPr>
    </w:lvl>
  </w:abstractNum>
  <w:abstractNum w:abstractNumId="15">
    <w:nsid w:val="00000411"/>
    <w:multiLevelType w:val="multilevel"/>
    <w:tmpl w:val="00000894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5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37" w:hanging="718"/>
      </w:pPr>
    </w:lvl>
    <w:lvl w:ilvl="4">
      <w:numFmt w:val="bullet"/>
      <w:lvlText w:val="•"/>
      <w:lvlJc w:val="left"/>
      <w:pPr>
        <w:ind w:left="3598" w:hanging="718"/>
      </w:pPr>
    </w:lvl>
    <w:lvl w:ilvl="5">
      <w:numFmt w:val="bullet"/>
      <w:lvlText w:val="•"/>
      <w:lvlJc w:val="left"/>
      <w:pPr>
        <w:ind w:left="4459" w:hanging="718"/>
      </w:pPr>
    </w:lvl>
    <w:lvl w:ilvl="6">
      <w:numFmt w:val="bullet"/>
      <w:lvlText w:val="•"/>
      <w:lvlJc w:val="left"/>
      <w:pPr>
        <w:ind w:left="5320" w:hanging="718"/>
      </w:pPr>
    </w:lvl>
    <w:lvl w:ilvl="7">
      <w:numFmt w:val="bullet"/>
      <w:lvlText w:val="•"/>
      <w:lvlJc w:val="left"/>
      <w:pPr>
        <w:ind w:left="6182" w:hanging="718"/>
      </w:pPr>
    </w:lvl>
    <w:lvl w:ilvl="8">
      <w:numFmt w:val="bullet"/>
      <w:lvlText w:val="•"/>
      <w:lvlJc w:val="left"/>
      <w:pPr>
        <w:ind w:left="7043" w:hanging="718"/>
      </w:pPr>
    </w:lvl>
  </w:abstractNum>
  <w:abstractNum w:abstractNumId="16">
    <w:nsid w:val="00000412"/>
    <w:multiLevelType w:val="multilevel"/>
    <w:tmpl w:val="00000895"/>
    <w:lvl w:ilvl="0">
      <w:numFmt w:val="bullet"/>
      <w:lvlText w:val="*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17">
    <w:nsid w:val="00000413"/>
    <w:multiLevelType w:val="multilevel"/>
    <w:tmpl w:val="00000896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18">
    <w:nsid w:val="00000414"/>
    <w:multiLevelType w:val="multilevel"/>
    <w:tmpl w:val="00000897"/>
    <w:lvl w:ilvl="0">
      <w:numFmt w:val="bullet"/>
      <w:lvlText w:val="*"/>
      <w:lvlJc w:val="left"/>
      <w:pPr>
        <w:ind w:left="191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277" w:hanging="192"/>
      </w:pPr>
    </w:lvl>
    <w:lvl w:ilvl="2">
      <w:numFmt w:val="bullet"/>
      <w:lvlText w:val="•"/>
      <w:lvlJc w:val="left"/>
      <w:pPr>
        <w:ind w:left="363" w:hanging="192"/>
      </w:pPr>
    </w:lvl>
    <w:lvl w:ilvl="3">
      <w:numFmt w:val="bullet"/>
      <w:lvlText w:val="•"/>
      <w:lvlJc w:val="left"/>
      <w:pPr>
        <w:ind w:left="449" w:hanging="192"/>
      </w:pPr>
    </w:lvl>
    <w:lvl w:ilvl="4">
      <w:numFmt w:val="bullet"/>
      <w:lvlText w:val="•"/>
      <w:lvlJc w:val="left"/>
      <w:pPr>
        <w:ind w:left="535" w:hanging="192"/>
      </w:pPr>
    </w:lvl>
    <w:lvl w:ilvl="5">
      <w:numFmt w:val="bullet"/>
      <w:lvlText w:val="•"/>
      <w:lvlJc w:val="left"/>
      <w:pPr>
        <w:ind w:left="621" w:hanging="192"/>
      </w:pPr>
    </w:lvl>
    <w:lvl w:ilvl="6">
      <w:numFmt w:val="bullet"/>
      <w:lvlText w:val="•"/>
      <w:lvlJc w:val="left"/>
      <w:pPr>
        <w:ind w:left="707" w:hanging="192"/>
      </w:pPr>
    </w:lvl>
    <w:lvl w:ilvl="7">
      <w:numFmt w:val="bullet"/>
      <w:lvlText w:val="•"/>
      <w:lvlJc w:val="left"/>
      <w:pPr>
        <w:ind w:left="793" w:hanging="192"/>
      </w:pPr>
    </w:lvl>
    <w:lvl w:ilvl="8">
      <w:numFmt w:val="bullet"/>
      <w:lvlText w:val="•"/>
      <w:lvlJc w:val="left"/>
      <w:pPr>
        <w:ind w:left="880" w:hanging="192"/>
      </w:pPr>
    </w:lvl>
  </w:abstractNum>
  <w:abstractNum w:abstractNumId="19">
    <w:nsid w:val="00000415"/>
    <w:multiLevelType w:val="multilevel"/>
    <w:tmpl w:val="00000898"/>
    <w:lvl w:ilvl="0">
      <w:start w:val="2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15" w:hanging="718"/>
      </w:pPr>
    </w:lvl>
    <w:lvl w:ilvl="4">
      <w:numFmt w:val="bullet"/>
      <w:lvlText w:val="•"/>
      <w:lvlJc w:val="left"/>
      <w:pPr>
        <w:ind w:left="3565" w:hanging="718"/>
      </w:pPr>
    </w:lvl>
    <w:lvl w:ilvl="5">
      <w:numFmt w:val="bullet"/>
      <w:lvlText w:val="•"/>
      <w:lvlJc w:val="left"/>
      <w:pPr>
        <w:ind w:left="4415" w:hanging="718"/>
      </w:pPr>
    </w:lvl>
    <w:lvl w:ilvl="6">
      <w:numFmt w:val="bullet"/>
      <w:lvlText w:val="•"/>
      <w:lvlJc w:val="left"/>
      <w:pPr>
        <w:ind w:left="5265" w:hanging="718"/>
      </w:pPr>
    </w:lvl>
    <w:lvl w:ilvl="7">
      <w:numFmt w:val="bullet"/>
      <w:lvlText w:val="•"/>
      <w:lvlJc w:val="left"/>
      <w:pPr>
        <w:ind w:left="6115" w:hanging="718"/>
      </w:pPr>
    </w:lvl>
    <w:lvl w:ilvl="8">
      <w:numFmt w:val="bullet"/>
      <w:lvlText w:val="•"/>
      <w:lvlJc w:val="left"/>
      <w:pPr>
        <w:ind w:left="6965" w:hanging="718"/>
      </w:pPr>
    </w:lvl>
  </w:abstractNum>
  <w:abstractNum w:abstractNumId="20">
    <w:nsid w:val="00000416"/>
    <w:multiLevelType w:val="multilevel"/>
    <w:tmpl w:val="00000899"/>
    <w:lvl w:ilvl="0">
      <w:start w:val="3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21">
    <w:nsid w:val="00000417"/>
    <w:multiLevelType w:val="multilevel"/>
    <w:tmpl w:val="0000089A"/>
    <w:lvl w:ilvl="0">
      <w:start w:val="3"/>
      <w:numFmt w:val="decimal"/>
      <w:lvlText w:val="%1"/>
      <w:lvlJc w:val="left"/>
      <w:pPr>
        <w:ind w:left="943" w:hanging="646"/>
      </w:pPr>
    </w:lvl>
    <w:lvl w:ilvl="1">
      <w:start w:val="5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88" w:hanging="718"/>
      </w:pPr>
    </w:lvl>
    <w:lvl w:ilvl="4">
      <w:numFmt w:val="bullet"/>
      <w:lvlText w:val="•"/>
      <w:lvlJc w:val="left"/>
      <w:pPr>
        <w:ind w:left="3525" w:hanging="718"/>
      </w:pPr>
    </w:lvl>
    <w:lvl w:ilvl="5">
      <w:numFmt w:val="bullet"/>
      <w:lvlText w:val="•"/>
      <w:lvlJc w:val="left"/>
      <w:pPr>
        <w:ind w:left="4361" w:hanging="718"/>
      </w:pPr>
    </w:lvl>
    <w:lvl w:ilvl="6">
      <w:numFmt w:val="bullet"/>
      <w:lvlText w:val="•"/>
      <w:lvlJc w:val="left"/>
      <w:pPr>
        <w:ind w:left="5198" w:hanging="718"/>
      </w:pPr>
    </w:lvl>
    <w:lvl w:ilvl="7">
      <w:numFmt w:val="bullet"/>
      <w:lvlText w:val="•"/>
      <w:lvlJc w:val="left"/>
      <w:pPr>
        <w:ind w:left="6035" w:hanging="718"/>
      </w:pPr>
    </w:lvl>
    <w:lvl w:ilvl="8">
      <w:numFmt w:val="bullet"/>
      <w:lvlText w:val="•"/>
      <w:lvlJc w:val="left"/>
      <w:pPr>
        <w:ind w:left="6872" w:hanging="718"/>
      </w:pPr>
    </w:lvl>
  </w:abstractNum>
  <w:abstractNum w:abstractNumId="22">
    <w:nsid w:val="00000418"/>
    <w:multiLevelType w:val="multilevel"/>
    <w:tmpl w:val="0000089B"/>
    <w:lvl w:ilvl="0">
      <w:start w:val="4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078" w:hanging="718"/>
      </w:pPr>
    </w:lvl>
    <w:lvl w:ilvl="4">
      <w:numFmt w:val="bullet"/>
      <w:lvlText w:val="•"/>
      <w:lvlJc w:val="left"/>
      <w:pPr>
        <w:ind w:left="3022" w:hanging="718"/>
      </w:pPr>
    </w:lvl>
    <w:lvl w:ilvl="5">
      <w:numFmt w:val="bullet"/>
      <w:lvlText w:val="•"/>
      <w:lvlJc w:val="left"/>
      <w:pPr>
        <w:ind w:left="3966" w:hanging="718"/>
      </w:pPr>
    </w:lvl>
    <w:lvl w:ilvl="6">
      <w:numFmt w:val="bullet"/>
      <w:lvlText w:val="•"/>
      <w:lvlJc w:val="left"/>
      <w:pPr>
        <w:ind w:left="4910" w:hanging="718"/>
      </w:pPr>
    </w:lvl>
    <w:lvl w:ilvl="7">
      <w:numFmt w:val="bullet"/>
      <w:lvlText w:val="•"/>
      <w:lvlJc w:val="left"/>
      <w:pPr>
        <w:ind w:left="5853" w:hanging="718"/>
      </w:pPr>
    </w:lvl>
    <w:lvl w:ilvl="8">
      <w:numFmt w:val="bullet"/>
      <w:lvlText w:val="•"/>
      <w:lvlJc w:val="left"/>
      <w:pPr>
        <w:ind w:left="6797" w:hanging="718"/>
      </w:pPr>
    </w:lvl>
  </w:abstractNum>
  <w:abstractNum w:abstractNumId="23">
    <w:nsid w:val="00000419"/>
    <w:multiLevelType w:val="multilevel"/>
    <w:tmpl w:val="0000089C"/>
    <w:lvl w:ilvl="0">
      <w:numFmt w:val="bullet"/>
      <w:lvlText w:val="—"/>
      <w:lvlJc w:val="left"/>
      <w:pPr>
        <w:ind w:left="298" w:hanging="254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92" w:hanging="254"/>
      </w:pPr>
    </w:lvl>
    <w:lvl w:ilvl="2">
      <w:numFmt w:val="bullet"/>
      <w:lvlText w:val="•"/>
      <w:lvlJc w:val="left"/>
      <w:pPr>
        <w:ind w:left="2087" w:hanging="254"/>
      </w:pPr>
    </w:lvl>
    <w:lvl w:ilvl="3">
      <w:numFmt w:val="bullet"/>
      <w:lvlText w:val="•"/>
      <w:lvlJc w:val="left"/>
      <w:pPr>
        <w:ind w:left="2982" w:hanging="254"/>
      </w:pPr>
    </w:lvl>
    <w:lvl w:ilvl="4">
      <w:numFmt w:val="bullet"/>
      <w:lvlText w:val="•"/>
      <w:lvlJc w:val="left"/>
      <w:pPr>
        <w:ind w:left="3877" w:hanging="254"/>
      </w:pPr>
    </w:lvl>
    <w:lvl w:ilvl="5">
      <w:numFmt w:val="bullet"/>
      <w:lvlText w:val="•"/>
      <w:lvlJc w:val="left"/>
      <w:pPr>
        <w:ind w:left="4771" w:hanging="254"/>
      </w:pPr>
    </w:lvl>
    <w:lvl w:ilvl="6">
      <w:numFmt w:val="bullet"/>
      <w:lvlText w:val="•"/>
      <w:lvlJc w:val="left"/>
      <w:pPr>
        <w:ind w:left="5666" w:hanging="254"/>
      </w:pPr>
    </w:lvl>
    <w:lvl w:ilvl="7">
      <w:numFmt w:val="bullet"/>
      <w:lvlText w:val="•"/>
      <w:lvlJc w:val="left"/>
      <w:pPr>
        <w:ind w:left="6561" w:hanging="254"/>
      </w:pPr>
    </w:lvl>
    <w:lvl w:ilvl="8">
      <w:numFmt w:val="bullet"/>
      <w:lvlText w:val="•"/>
      <w:lvlJc w:val="left"/>
      <w:pPr>
        <w:ind w:left="7456" w:hanging="254"/>
      </w:pPr>
    </w:lvl>
  </w:abstractNum>
  <w:abstractNum w:abstractNumId="24">
    <w:nsid w:val="0000041A"/>
    <w:multiLevelType w:val="multilevel"/>
    <w:tmpl w:val="0000089D"/>
    <w:lvl w:ilvl="0">
      <w:numFmt w:val="bullet"/>
      <w:lvlText w:val="—"/>
      <w:lvlJc w:val="left"/>
      <w:pPr>
        <w:ind w:left="298" w:hanging="249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84" w:hanging="249"/>
      </w:pPr>
    </w:lvl>
    <w:lvl w:ilvl="2">
      <w:numFmt w:val="bullet"/>
      <w:lvlText w:val="•"/>
      <w:lvlJc w:val="left"/>
      <w:pPr>
        <w:ind w:left="2071" w:hanging="249"/>
      </w:pPr>
    </w:lvl>
    <w:lvl w:ilvl="3">
      <w:numFmt w:val="bullet"/>
      <w:lvlText w:val="•"/>
      <w:lvlJc w:val="left"/>
      <w:pPr>
        <w:ind w:left="2958" w:hanging="249"/>
      </w:pPr>
    </w:lvl>
    <w:lvl w:ilvl="4">
      <w:numFmt w:val="bullet"/>
      <w:lvlText w:val="•"/>
      <w:lvlJc w:val="left"/>
      <w:pPr>
        <w:ind w:left="3845" w:hanging="249"/>
      </w:pPr>
    </w:lvl>
    <w:lvl w:ilvl="5">
      <w:numFmt w:val="bullet"/>
      <w:lvlText w:val="•"/>
      <w:lvlJc w:val="left"/>
      <w:pPr>
        <w:ind w:left="4731" w:hanging="249"/>
      </w:pPr>
    </w:lvl>
    <w:lvl w:ilvl="6">
      <w:numFmt w:val="bullet"/>
      <w:lvlText w:val="•"/>
      <w:lvlJc w:val="left"/>
      <w:pPr>
        <w:ind w:left="5618" w:hanging="249"/>
      </w:pPr>
    </w:lvl>
    <w:lvl w:ilvl="7">
      <w:numFmt w:val="bullet"/>
      <w:lvlText w:val="•"/>
      <w:lvlJc w:val="left"/>
      <w:pPr>
        <w:ind w:left="6505" w:hanging="249"/>
      </w:pPr>
    </w:lvl>
    <w:lvl w:ilvl="8">
      <w:numFmt w:val="bullet"/>
      <w:lvlText w:val="•"/>
      <w:lvlJc w:val="left"/>
      <w:pPr>
        <w:ind w:left="7392" w:hanging="249"/>
      </w:pPr>
    </w:lvl>
  </w:abstractNum>
  <w:abstractNum w:abstractNumId="25">
    <w:nsid w:val="0000041B"/>
    <w:multiLevelType w:val="multilevel"/>
    <w:tmpl w:val="0000089E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96" w:hanging="25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957" w:hanging="250"/>
      </w:pPr>
    </w:lvl>
    <w:lvl w:ilvl="5">
      <w:numFmt w:val="bullet"/>
      <w:lvlText w:val="•"/>
      <w:lvlJc w:val="left"/>
      <w:pPr>
        <w:ind w:left="3929" w:hanging="250"/>
      </w:pPr>
    </w:lvl>
    <w:lvl w:ilvl="6">
      <w:numFmt w:val="bullet"/>
      <w:lvlText w:val="•"/>
      <w:lvlJc w:val="left"/>
      <w:pPr>
        <w:ind w:left="4900" w:hanging="250"/>
      </w:pPr>
    </w:lvl>
    <w:lvl w:ilvl="7">
      <w:numFmt w:val="bullet"/>
      <w:lvlText w:val="•"/>
      <w:lvlJc w:val="left"/>
      <w:pPr>
        <w:ind w:left="5871" w:hanging="250"/>
      </w:pPr>
    </w:lvl>
    <w:lvl w:ilvl="8">
      <w:numFmt w:val="bullet"/>
      <w:lvlText w:val="•"/>
      <w:lvlJc w:val="left"/>
      <w:pPr>
        <w:ind w:left="6842" w:hanging="250"/>
      </w:pPr>
    </w:lvl>
  </w:abstractNum>
  <w:abstractNum w:abstractNumId="26">
    <w:nsid w:val="0000041C"/>
    <w:multiLevelType w:val="multilevel"/>
    <w:tmpl w:val="0000089F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4" w:hanging="718"/>
      </w:pPr>
    </w:lvl>
    <w:lvl w:ilvl="4">
      <w:numFmt w:val="bullet"/>
      <w:lvlText w:val="•"/>
      <w:lvlJc w:val="left"/>
      <w:pPr>
        <w:ind w:left="3578" w:hanging="718"/>
      </w:pPr>
    </w:lvl>
    <w:lvl w:ilvl="5">
      <w:numFmt w:val="bullet"/>
      <w:lvlText w:val="•"/>
      <w:lvlJc w:val="left"/>
      <w:pPr>
        <w:ind w:left="4433" w:hanging="718"/>
      </w:pPr>
    </w:lvl>
    <w:lvl w:ilvl="6">
      <w:numFmt w:val="bullet"/>
      <w:lvlText w:val="•"/>
      <w:lvlJc w:val="left"/>
      <w:pPr>
        <w:ind w:left="5287" w:hanging="718"/>
      </w:pPr>
    </w:lvl>
    <w:lvl w:ilvl="7">
      <w:numFmt w:val="bullet"/>
      <w:lvlText w:val="•"/>
      <w:lvlJc w:val="left"/>
      <w:pPr>
        <w:ind w:left="6142" w:hanging="718"/>
      </w:pPr>
    </w:lvl>
    <w:lvl w:ilvl="8">
      <w:numFmt w:val="bullet"/>
      <w:lvlText w:val="•"/>
      <w:lvlJc w:val="left"/>
      <w:pPr>
        <w:ind w:left="6996" w:hanging="718"/>
      </w:pPr>
    </w:lvl>
  </w:abstractNum>
  <w:abstractNum w:abstractNumId="27">
    <w:nsid w:val="0000041D"/>
    <w:multiLevelType w:val="multilevel"/>
    <w:tmpl w:val="000008A0"/>
    <w:lvl w:ilvl="0">
      <w:numFmt w:val="bullet"/>
      <w:lvlText w:val="-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28">
    <w:nsid w:val="0000041E"/>
    <w:multiLevelType w:val="multilevel"/>
    <w:tmpl w:val="000008A1"/>
    <w:lvl w:ilvl="0">
      <w:start w:val="5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8" w:hanging="718"/>
      </w:pPr>
    </w:lvl>
    <w:lvl w:ilvl="4">
      <w:numFmt w:val="bullet"/>
      <w:lvlText w:val="•"/>
      <w:lvlJc w:val="left"/>
      <w:pPr>
        <w:ind w:left="3585" w:hanging="718"/>
      </w:pPr>
    </w:lvl>
    <w:lvl w:ilvl="5">
      <w:numFmt w:val="bullet"/>
      <w:lvlText w:val="•"/>
      <w:lvlJc w:val="left"/>
      <w:pPr>
        <w:ind w:left="4441" w:hanging="718"/>
      </w:pPr>
    </w:lvl>
    <w:lvl w:ilvl="6">
      <w:numFmt w:val="bullet"/>
      <w:lvlText w:val="•"/>
      <w:lvlJc w:val="left"/>
      <w:pPr>
        <w:ind w:left="5298" w:hanging="718"/>
      </w:pPr>
    </w:lvl>
    <w:lvl w:ilvl="7">
      <w:numFmt w:val="bullet"/>
      <w:lvlText w:val="•"/>
      <w:lvlJc w:val="left"/>
      <w:pPr>
        <w:ind w:left="6155" w:hanging="718"/>
      </w:pPr>
    </w:lvl>
    <w:lvl w:ilvl="8">
      <w:numFmt w:val="bullet"/>
      <w:lvlText w:val="•"/>
      <w:lvlJc w:val="left"/>
      <w:pPr>
        <w:ind w:left="7012" w:hanging="718"/>
      </w:pPr>
    </w:lvl>
  </w:abstractNum>
  <w:abstractNum w:abstractNumId="29">
    <w:nsid w:val="0000041F"/>
    <w:multiLevelType w:val="multilevel"/>
    <w:tmpl w:val="000008A2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06" w:hanging="718"/>
      </w:pPr>
    </w:lvl>
    <w:lvl w:ilvl="4">
      <w:numFmt w:val="bullet"/>
      <w:lvlText w:val="•"/>
      <w:lvlJc w:val="left"/>
      <w:pPr>
        <w:ind w:left="3551" w:hanging="718"/>
      </w:pPr>
    </w:lvl>
    <w:lvl w:ilvl="5">
      <w:numFmt w:val="bullet"/>
      <w:lvlText w:val="•"/>
      <w:lvlJc w:val="left"/>
      <w:pPr>
        <w:ind w:left="4397" w:hanging="718"/>
      </w:pPr>
    </w:lvl>
    <w:lvl w:ilvl="6">
      <w:numFmt w:val="bullet"/>
      <w:lvlText w:val="•"/>
      <w:lvlJc w:val="left"/>
      <w:pPr>
        <w:ind w:left="5243" w:hanging="718"/>
      </w:pPr>
    </w:lvl>
    <w:lvl w:ilvl="7">
      <w:numFmt w:val="bullet"/>
      <w:lvlText w:val="•"/>
      <w:lvlJc w:val="left"/>
      <w:pPr>
        <w:ind w:left="6088" w:hanging="718"/>
      </w:pPr>
    </w:lvl>
    <w:lvl w:ilvl="8">
      <w:numFmt w:val="bullet"/>
      <w:lvlText w:val="•"/>
      <w:lvlJc w:val="left"/>
      <w:pPr>
        <w:ind w:left="6934" w:hanging="718"/>
      </w:pPr>
    </w:lvl>
  </w:abstractNum>
  <w:abstractNum w:abstractNumId="30">
    <w:nsid w:val="00000420"/>
    <w:multiLevelType w:val="multilevel"/>
    <w:tmpl w:val="000008A3"/>
    <w:lvl w:ilvl="0">
      <w:numFmt w:val="bullet"/>
      <w:lvlText w:val="*"/>
      <w:lvlJc w:val="left"/>
      <w:pPr>
        <w:ind w:left="370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166" w:hanging="192"/>
      </w:pPr>
    </w:lvl>
    <w:lvl w:ilvl="2">
      <w:numFmt w:val="bullet"/>
      <w:lvlText w:val="•"/>
      <w:lvlJc w:val="left"/>
      <w:pPr>
        <w:ind w:left="1962" w:hanging="192"/>
      </w:pPr>
    </w:lvl>
    <w:lvl w:ilvl="3">
      <w:numFmt w:val="bullet"/>
      <w:lvlText w:val="•"/>
      <w:lvlJc w:val="left"/>
      <w:pPr>
        <w:ind w:left="2758" w:hanging="192"/>
      </w:pPr>
    </w:lvl>
    <w:lvl w:ilvl="4">
      <w:numFmt w:val="bullet"/>
      <w:lvlText w:val="•"/>
      <w:lvlJc w:val="left"/>
      <w:pPr>
        <w:ind w:left="3553" w:hanging="192"/>
      </w:pPr>
    </w:lvl>
    <w:lvl w:ilvl="5">
      <w:numFmt w:val="bullet"/>
      <w:lvlText w:val="•"/>
      <w:lvlJc w:val="left"/>
      <w:pPr>
        <w:ind w:left="4349" w:hanging="192"/>
      </w:pPr>
    </w:lvl>
    <w:lvl w:ilvl="6">
      <w:numFmt w:val="bullet"/>
      <w:lvlText w:val="•"/>
      <w:lvlJc w:val="left"/>
      <w:pPr>
        <w:ind w:left="5145" w:hanging="192"/>
      </w:pPr>
    </w:lvl>
    <w:lvl w:ilvl="7">
      <w:numFmt w:val="bullet"/>
      <w:lvlText w:val="•"/>
      <w:lvlJc w:val="left"/>
      <w:pPr>
        <w:ind w:left="5941" w:hanging="192"/>
      </w:pPr>
    </w:lvl>
    <w:lvl w:ilvl="8">
      <w:numFmt w:val="bullet"/>
      <w:lvlText w:val="•"/>
      <w:lvlJc w:val="left"/>
      <w:pPr>
        <w:ind w:left="6737" w:hanging="192"/>
      </w:pPr>
    </w:lvl>
  </w:abstractNum>
  <w:abstractNum w:abstractNumId="31">
    <w:nsid w:val="00000421"/>
    <w:multiLevelType w:val="multilevel"/>
    <w:tmpl w:val="000008A4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32">
    <w:nsid w:val="00000422"/>
    <w:multiLevelType w:val="multilevel"/>
    <w:tmpl w:val="000008A5"/>
    <w:lvl w:ilvl="0">
      <w:numFmt w:val="bullet"/>
      <w:lvlText w:val="*"/>
      <w:lvlJc w:val="left"/>
      <w:pPr>
        <w:ind w:left="489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96" w:hanging="192"/>
      </w:pPr>
    </w:lvl>
    <w:lvl w:ilvl="2">
      <w:numFmt w:val="bullet"/>
      <w:lvlText w:val="•"/>
      <w:lvlJc w:val="left"/>
      <w:pPr>
        <w:ind w:left="2104" w:hanging="192"/>
      </w:pPr>
    </w:lvl>
    <w:lvl w:ilvl="3">
      <w:numFmt w:val="bullet"/>
      <w:lvlText w:val="•"/>
      <w:lvlJc w:val="left"/>
      <w:pPr>
        <w:ind w:left="2912" w:hanging="192"/>
      </w:pPr>
    </w:lvl>
    <w:lvl w:ilvl="4">
      <w:numFmt w:val="bullet"/>
      <w:lvlText w:val="•"/>
      <w:lvlJc w:val="left"/>
      <w:pPr>
        <w:ind w:left="3719" w:hanging="192"/>
      </w:pPr>
    </w:lvl>
    <w:lvl w:ilvl="5">
      <w:numFmt w:val="bullet"/>
      <w:lvlText w:val="•"/>
      <w:lvlJc w:val="left"/>
      <w:pPr>
        <w:ind w:left="4527" w:hanging="192"/>
      </w:pPr>
    </w:lvl>
    <w:lvl w:ilvl="6">
      <w:numFmt w:val="bullet"/>
      <w:lvlText w:val="•"/>
      <w:lvlJc w:val="left"/>
      <w:pPr>
        <w:ind w:left="5335" w:hanging="192"/>
      </w:pPr>
    </w:lvl>
    <w:lvl w:ilvl="7">
      <w:numFmt w:val="bullet"/>
      <w:lvlText w:val="•"/>
      <w:lvlJc w:val="left"/>
      <w:pPr>
        <w:ind w:left="6142" w:hanging="192"/>
      </w:pPr>
    </w:lvl>
    <w:lvl w:ilvl="8">
      <w:numFmt w:val="bullet"/>
      <w:lvlText w:val="•"/>
      <w:lvlJc w:val="left"/>
      <w:pPr>
        <w:ind w:left="6950" w:hanging="192"/>
      </w:pPr>
    </w:lvl>
  </w:abstractNum>
  <w:abstractNum w:abstractNumId="33">
    <w:nsid w:val="00000423"/>
    <w:multiLevelType w:val="multilevel"/>
    <w:tmpl w:val="000008A6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24" w:hanging="718"/>
      </w:pPr>
    </w:lvl>
    <w:lvl w:ilvl="4">
      <w:numFmt w:val="bullet"/>
      <w:lvlText w:val="•"/>
      <w:lvlJc w:val="left"/>
      <w:pPr>
        <w:ind w:left="3578" w:hanging="718"/>
      </w:pPr>
    </w:lvl>
    <w:lvl w:ilvl="5">
      <w:numFmt w:val="bullet"/>
      <w:lvlText w:val="•"/>
      <w:lvlJc w:val="left"/>
      <w:pPr>
        <w:ind w:left="4433" w:hanging="718"/>
      </w:pPr>
    </w:lvl>
    <w:lvl w:ilvl="6">
      <w:numFmt w:val="bullet"/>
      <w:lvlText w:val="•"/>
      <w:lvlJc w:val="left"/>
      <w:pPr>
        <w:ind w:left="5287" w:hanging="718"/>
      </w:pPr>
    </w:lvl>
    <w:lvl w:ilvl="7">
      <w:numFmt w:val="bullet"/>
      <w:lvlText w:val="•"/>
      <w:lvlJc w:val="left"/>
      <w:pPr>
        <w:ind w:left="6142" w:hanging="718"/>
      </w:pPr>
    </w:lvl>
    <w:lvl w:ilvl="8">
      <w:numFmt w:val="bullet"/>
      <w:lvlText w:val="•"/>
      <w:lvlJc w:val="left"/>
      <w:pPr>
        <w:ind w:left="6996" w:hanging="718"/>
      </w:pPr>
    </w:lvl>
  </w:abstractNum>
  <w:abstractNum w:abstractNumId="34">
    <w:nsid w:val="00000424"/>
    <w:multiLevelType w:val="multilevel"/>
    <w:tmpl w:val="000008A7"/>
    <w:lvl w:ilvl="0">
      <w:start w:val="6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555" w:hanging="646"/>
      </w:pPr>
    </w:lvl>
    <w:lvl w:ilvl="3">
      <w:numFmt w:val="bullet"/>
      <w:lvlText w:val="•"/>
      <w:lvlJc w:val="left"/>
      <w:pPr>
        <w:ind w:left="3361" w:hanging="646"/>
      </w:pPr>
    </w:lvl>
    <w:lvl w:ilvl="4">
      <w:numFmt w:val="bullet"/>
      <w:lvlText w:val="•"/>
      <w:lvlJc w:val="left"/>
      <w:pPr>
        <w:ind w:left="4168" w:hanging="646"/>
      </w:pPr>
    </w:lvl>
    <w:lvl w:ilvl="5">
      <w:numFmt w:val="bullet"/>
      <w:lvlText w:val="•"/>
      <w:lvlJc w:val="left"/>
      <w:pPr>
        <w:ind w:left="4974" w:hanging="646"/>
      </w:pPr>
    </w:lvl>
    <w:lvl w:ilvl="6">
      <w:numFmt w:val="bullet"/>
      <w:lvlText w:val="•"/>
      <w:lvlJc w:val="left"/>
      <w:pPr>
        <w:ind w:left="5780" w:hanging="646"/>
      </w:pPr>
    </w:lvl>
    <w:lvl w:ilvl="7">
      <w:numFmt w:val="bullet"/>
      <w:lvlText w:val="•"/>
      <w:lvlJc w:val="left"/>
      <w:pPr>
        <w:ind w:left="6586" w:hanging="646"/>
      </w:pPr>
    </w:lvl>
    <w:lvl w:ilvl="8">
      <w:numFmt w:val="bullet"/>
      <w:lvlText w:val="•"/>
      <w:lvlJc w:val="left"/>
      <w:pPr>
        <w:ind w:left="7393" w:hanging="646"/>
      </w:pPr>
    </w:lvl>
  </w:abstractNum>
  <w:abstractNum w:abstractNumId="35">
    <w:nsid w:val="00000425"/>
    <w:multiLevelType w:val="multilevel"/>
    <w:tmpl w:val="000008A8"/>
    <w:lvl w:ilvl="0">
      <w:numFmt w:val="bullet"/>
      <w:lvlText w:val="*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36">
    <w:nsid w:val="00000426"/>
    <w:multiLevelType w:val="multilevel"/>
    <w:tmpl w:val="000008A9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7" w:hanging="718"/>
      </w:pPr>
    </w:lvl>
    <w:lvl w:ilvl="4">
      <w:numFmt w:val="bullet"/>
      <w:lvlText w:val="•"/>
      <w:lvlJc w:val="left"/>
      <w:pPr>
        <w:ind w:left="3538" w:hanging="718"/>
      </w:pPr>
    </w:lvl>
    <w:lvl w:ilvl="5">
      <w:numFmt w:val="bullet"/>
      <w:lvlText w:val="•"/>
      <w:lvlJc w:val="left"/>
      <w:pPr>
        <w:ind w:left="4379" w:hanging="718"/>
      </w:pPr>
    </w:lvl>
    <w:lvl w:ilvl="6">
      <w:numFmt w:val="bullet"/>
      <w:lvlText w:val="•"/>
      <w:lvlJc w:val="left"/>
      <w:pPr>
        <w:ind w:left="5220" w:hanging="718"/>
      </w:pPr>
    </w:lvl>
    <w:lvl w:ilvl="7">
      <w:numFmt w:val="bullet"/>
      <w:lvlText w:val="•"/>
      <w:lvlJc w:val="left"/>
      <w:pPr>
        <w:ind w:left="6062" w:hanging="718"/>
      </w:pPr>
    </w:lvl>
    <w:lvl w:ilvl="8">
      <w:numFmt w:val="bullet"/>
      <w:lvlText w:val="•"/>
      <w:lvlJc w:val="left"/>
      <w:pPr>
        <w:ind w:left="6903" w:hanging="718"/>
      </w:pPr>
    </w:lvl>
  </w:abstractNum>
  <w:abstractNum w:abstractNumId="37">
    <w:nsid w:val="00000427"/>
    <w:multiLevelType w:val="multilevel"/>
    <w:tmpl w:val="000008AA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50" w:hanging="718"/>
      </w:pPr>
    </w:lvl>
    <w:lvl w:ilvl="4">
      <w:numFmt w:val="bullet"/>
      <w:lvlText w:val="•"/>
      <w:lvlJc w:val="left"/>
      <w:pPr>
        <w:ind w:left="3618" w:hanging="718"/>
      </w:pPr>
    </w:lvl>
    <w:lvl w:ilvl="5">
      <w:numFmt w:val="bullet"/>
      <w:lvlText w:val="•"/>
      <w:lvlJc w:val="left"/>
      <w:pPr>
        <w:ind w:left="4486" w:hanging="718"/>
      </w:pPr>
    </w:lvl>
    <w:lvl w:ilvl="6">
      <w:numFmt w:val="bullet"/>
      <w:lvlText w:val="•"/>
      <w:lvlJc w:val="left"/>
      <w:pPr>
        <w:ind w:left="5354" w:hanging="718"/>
      </w:pPr>
    </w:lvl>
    <w:lvl w:ilvl="7">
      <w:numFmt w:val="bullet"/>
      <w:lvlText w:val="•"/>
      <w:lvlJc w:val="left"/>
      <w:pPr>
        <w:ind w:left="6222" w:hanging="718"/>
      </w:pPr>
    </w:lvl>
    <w:lvl w:ilvl="8">
      <w:numFmt w:val="bullet"/>
      <w:lvlText w:val="•"/>
      <w:lvlJc w:val="left"/>
      <w:pPr>
        <w:ind w:left="7089" w:hanging="718"/>
      </w:pPr>
    </w:lvl>
  </w:abstractNum>
  <w:abstractNum w:abstractNumId="38">
    <w:nsid w:val="00000428"/>
    <w:multiLevelType w:val="multilevel"/>
    <w:tmpl w:val="000008AB"/>
    <w:lvl w:ilvl="0">
      <w:start w:val="7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19" w:hanging="718"/>
      </w:pPr>
    </w:lvl>
    <w:lvl w:ilvl="4">
      <w:numFmt w:val="bullet"/>
      <w:lvlText w:val="•"/>
      <w:lvlJc w:val="left"/>
      <w:pPr>
        <w:ind w:left="3571" w:hanging="718"/>
      </w:pPr>
    </w:lvl>
    <w:lvl w:ilvl="5">
      <w:numFmt w:val="bullet"/>
      <w:lvlText w:val="•"/>
      <w:lvlJc w:val="left"/>
      <w:pPr>
        <w:ind w:left="4424" w:hanging="718"/>
      </w:pPr>
    </w:lvl>
    <w:lvl w:ilvl="6">
      <w:numFmt w:val="bullet"/>
      <w:lvlText w:val="•"/>
      <w:lvlJc w:val="left"/>
      <w:pPr>
        <w:ind w:left="5276" w:hanging="718"/>
      </w:pPr>
    </w:lvl>
    <w:lvl w:ilvl="7">
      <w:numFmt w:val="bullet"/>
      <w:lvlText w:val="•"/>
      <w:lvlJc w:val="left"/>
      <w:pPr>
        <w:ind w:left="6128" w:hanging="718"/>
      </w:pPr>
    </w:lvl>
    <w:lvl w:ilvl="8">
      <w:numFmt w:val="bullet"/>
      <w:lvlText w:val="•"/>
      <w:lvlJc w:val="left"/>
      <w:pPr>
        <w:ind w:left="6981" w:hanging="718"/>
      </w:pPr>
    </w:lvl>
  </w:abstractNum>
  <w:abstractNum w:abstractNumId="39">
    <w:nsid w:val="00000429"/>
    <w:multiLevelType w:val="multilevel"/>
    <w:tmpl w:val="000008AC"/>
    <w:lvl w:ilvl="0">
      <w:numFmt w:val="bullet"/>
      <w:lvlText w:val="—"/>
      <w:lvlJc w:val="left"/>
      <w:pPr>
        <w:ind w:left="298" w:hanging="243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24" w:hanging="243"/>
      </w:pPr>
    </w:lvl>
    <w:lvl w:ilvl="2">
      <w:numFmt w:val="bullet"/>
      <w:lvlText w:val="•"/>
      <w:lvlJc w:val="left"/>
      <w:pPr>
        <w:ind w:left="1951" w:hanging="243"/>
      </w:pPr>
    </w:lvl>
    <w:lvl w:ilvl="3">
      <w:numFmt w:val="bullet"/>
      <w:lvlText w:val="•"/>
      <w:lvlJc w:val="left"/>
      <w:pPr>
        <w:ind w:left="2778" w:hanging="243"/>
      </w:pPr>
    </w:lvl>
    <w:lvl w:ilvl="4">
      <w:numFmt w:val="bullet"/>
      <w:lvlText w:val="•"/>
      <w:lvlJc w:val="left"/>
      <w:pPr>
        <w:ind w:left="3605" w:hanging="243"/>
      </w:pPr>
    </w:lvl>
    <w:lvl w:ilvl="5">
      <w:numFmt w:val="bullet"/>
      <w:lvlText w:val="•"/>
      <w:lvlJc w:val="left"/>
      <w:pPr>
        <w:ind w:left="4431" w:hanging="243"/>
      </w:pPr>
    </w:lvl>
    <w:lvl w:ilvl="6">
      <w:numFmt w:val="bullet"/>
      <w:lvlText w:val="•"/>
      <w:lvlJc w:val="left"/>
      <w:pPr>
        <w:ind w:left="5258" w:hanging="243"/>
      </w:pPr>
    </w:lvl>
    <w:lvl w:ilvl="7">
      <w:numFmt w:val="bullet"/>
      <w:lvlText w:val="•"/>
      <w:lvlJc w:val="left"/>
      <w:pPr>
        <w:ind w:left="6085" w:hanging="243"/>
      </w:pPr>
    </w:lvl>
    <w:lvl w:ilvl="8">
      <w:numFmt w:val="bullet"/>
      <w:lvlText w:val="•"/>
      <w:lvlJc w:val="left"/>
      <w:pPr>
        <w:ind w:left="6912" w:hanging="243"/>
      </w:pPr>
    </w:lvl>
  </w:abstractNum>
  <w:abstractNum w:abstractNumId="40">
    <w:nsid w:val="0000042A"/>
    <w:multiLevelType w:val="multilevel"/>
    <w:tmpl w:val="000008AD"/>
    <w:lvl w:ilvl="0">
      <w:start w:val="8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796" w:hanging="170"/>
      </w:pPr>
      <w:rPr>
        <w:rFonts w:ascii="Times New Roman" w:hAnsi="Times New Roman" w:cs="Times New Roman"/>
        <w:b w:val="0"/>
        <w:bCs w:val="0"/>
        <w:w w:val="99"/>
        <w:sz w:val="20"/>
        <w:szCs w:val="20"/>
      </w:rPr>
    </w:lvl>
    <w:lvl w:ilvl="4">
      <w:numFmt w:val="bullet"/>
      <w:lvlText w:val="•"/>
      <w:lvlJc w:val="left"/>
      <w:pPr>
        <w:ind w:left="2897" w:hanging="170"/>
      </w:pPr>
    </w:lvl>
    <w:lvl w:ilvl="5">
      <w:numFmt w:val="bullet"/>
      <w:lvlText w:val="•"/>
      <w:lvlJc w:val="left"/>
      <w:pPr>
        <w:ind w:left="3839" w:hanging="170"/>
      </w:pPr>
    </w:lvl>
    <w:lvl w:ilvl="6">
      <w:numFmt w:val="bullet"/>
      <w:lvlText w:val="•"/>
      <w:lvlJc w:val="left"/>
      <w:pPr>
        <w:ind w:left="4780" w:hanging="170"/>
      </w:pPr>
    </w:lvl>
    <w:lvl w:ilvl="7">
      <w:numFmt w:val="bullet"/>
      <w:lvlText w:val="•"/>
      <w:lvlJc w:val="left"/>
      <w:pPr>
        <w:ind w:left="5721" w:hanging="170"/>
      </w:pPr>
    </w:lvl>
    <w:lvl w:ilvl="8">
      <w:numFmt w:val="bullet"/>
      <w:lvlText w:val="•"/>
      <w:lvlJc w:val="left"/>
      <w:pPr>
        <w:ind w:left="6662" w:hanging="170"/>
      </w:pPr>
    </w:lvl>
  </w:abstractNum>
  <w:abstractNum w:abstractNumId="41">
    <w:nsid w:val="0000042B"/>
    <w:multiLevelType w:val="multilevel"/>
    <w:tmpl w:val="000008AE"/>
    <w:lvl w:ilvl="0">
      <w:start w:val="8"/>
      <w:numFmt w:val="decimal"/>
      <w:lvlText w:val="%1"/>
      <w:lvlJc w:val="left"/>
      <w:pPr>
        <w:ind w:left="943" w:hanging="646"/>
      </w:pPr>
    </w:lvl>
    <w:lvl w:ilvl="1">
      <w:start w:val="2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55" w:hanging="718"/>
      </w:pPr>
    </w:lvl>
    <w:lvl w:ilvl="4">
      <w:numFmt w:val="bullet"/>
      <w:lvlText w:val="•"/>
      <w:lvlJc w:val="left"/>
      <w:pPr>
        <w:ind w:left="3625" w:hanging="718"/>
      </w:pPr>
    </w:lvl>
    <w:lvl w:ilvl="5">
      <w:numFmt w:val="bullet"/>
      <w:lvlText w:val="•"/>
      <w:lvlJc w:val="left"/>
      <w:pPr>
        <w:ind w:left="4495" w:hanging="718"/>
      </w:pPr>
    </w:lvl>
    <w:lvl w:ilvl="6">
      <w:numFmt w:val="bullet"/>
      <w:lvlText w:val="•"/>
      <w:lvlJc w:val="left"/>
      <w:pPr>
        <w:ind w:left="5365" w:hanging="718"/>
      </w:pPr>
    </w:lvl>
    <w:lvl w:ilvl="7">
      <w:numFmt w:val="bullet"/>
      <w:lvlText w:val="•"/>
      <w:lvlJc w:val="left"/>
      <w:pPr>
        <w:ind w:left="6235" w:hanging="718"/>
      </w:pPr>
    </w:lvl>
    <w:lvl w:ilvl="8">
      <w:numFmt w:val="bullet"/>
      <w:lvlText w:val="•"/>
      <w:lvlJc w:val="left"/>
      <w:pPr>
        <w:ind w:left="7105" w:hanging="718"/>
      </w:pPr>
    </w:lvl>
  </w:abstractNum>
  <w:abstractNum w:abstractNumId="42">
    <w:nsid w:val="0000042C"/>
    <w:multiLevelType w:val="multilevel"/>
    <w:tmpl w:val="000008AF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1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746" w:hanging="718"/>
      </w:pPr>
    </w:lvl>
    <w:lvl w:ilvl="4">
      <w:numFmt w:val="bullet"/>
      <w:lvlText w:val="•"/>
      <w:lvlJc w:val="left"/>
      <w:pPr>
        <w:ind w:left="3611" w:hanging="718"/>
      </w:pPr>
    </w:lvl>
    <w:lvl w:ilvl="5">
      <w:numFmt w:val="bullet"/>
      <w:lvlText w:val="•"/>
      <w:lvlJc w:val="left"/>
      <w:pPr>
        <w:ind w:left="4477" w:hanging="718"/>
      </w:pPr>
    </w:lvl>
    <w:lvl w:ilvl="6">
      <w:numFmt w:val="bullet"/>
      <w:lvlText w:val="•"/>
      <w:lvlJc w:val="left"/>
      <w:pPr>
        <w:ind w:left="5343" w:hanging="718"/>
      </w:pPr>
    </w:lvl>
    <w:lvl w:ilvl="7">
      <w:numFmt w:val="bullet"/>
      <w:lvlText w:val="•"/>
      <w:lvlJc w:val="left"/>
      <w:pPr>
        <w:ind w:left="6208" w:hanging="718"/>
      </w:pPr>
    </w:lvl>
    <w:lvl w:ilvl="8">
      <w:numFmt w:val="bullet"/>
      <w:lvlText w:val="•"/>
      <w:lvlJc w:val="left"/>
      <w:pPr>
        <w:ind w:left="7074" w:hanging="718"/>
      </w:pPr>
    </w:lvl>
  </w:abstractNum>
  <w:abstractNum w:abstractNumId="43">
    <w:nsid w:val="0000042D"/>
    <w:multiLevelType w:val="multilevel"/>
    <w:tmpl w:val="000008B0"/>
    <w:lvl w:ilvl="0">
      <w:start w:val="1"/>
      <w:numFmt w:val="decimal"/>
      <w:lvlText w:val="%1"/>
      <w:lvlJc w:val="left"/>
      <w:pPr>
        <w:ind w:left="466" w:hanging="192"/>
      </w:pPr>
      <w:rPr>
        <w:rFonts w:ascii="Courier New" w:hAnsi="Courier New" w:cs="Courier New"/>
        <w:b w:val="0"/>
        <w:bCs w:val="0"/>
        <w:w w:val="99"/>
        <w:sz w:val="16"/>
        <w:szCs w:val="16"/>
      </w:rPr>
    </w:lvl>
    <w:lvl w:ilvl="1">
      <w:numFmt w:val="bullet"/>
      <w:lvlText w:val="•"/>
      <w:lvlJc w:val="left"/>
      <w:pPr>
        <w:ind w:left="1252" w:hanging="192"/>
      </w:pPr>
    </w:lvl>
    <w:lvl w:ilvl="2">
      <w:numFmt w:val="bullet"/>
      <w:lvlText w:val="•"/>
      <w:lvlJc w:val="left"/>
      <w:pPr>
        <w:ind w:left="2038" w:hanging="192"/>
      </w:pPr>
    </w:lvl>
    <w:lvl w:ilvl="3">
      <w:numFmt w:val="bullet"/>
      <w:lvlText w:val="•"/>
      <w:lvlJc w:val="left"/>
      <w:pPr>
        <w:ind w:left="2825" w:hanging="192"/>
      </w:pPr>
    </w:lvl>
    <w:lvl w:ilvl="4">
      <w:numFmt w:val="bullet"/>
      <w:lvlText w:val="•"/>
      <w:lvlJc w:val="left"/>
      <w:pPr>
        <w:ind w:left="3611" w:hanging="192"/>
      </w:pPr>
    </w:lvl>
    <w:lvl w:ilvl="5">
      <w:numFmt w:val="bullet"/>
      <w:lvlText w:val="•"/>
      <w:lvlJc w:val="left"/>
      <w:pPr>
        <w:ind w:left="4397" w:hanging="192"/>
      </w:pPr>
    </w:lvl>
    <w:lvl w:ilvl="6">
      <w:numFmt w:val="bullet"/>
      <w:lvlText w:val="•"/>
      <w:lvlJc w:val="left"/>
      <w:pPr>
        <w:ind w:left="5183" w:hanging="192"/>
      </w:pPr>
    </w:lvl>
    <w:lvl w:ilvl="7">
      <w:numFmt w:val="bullet"/>
      <w:lvlText w:val="•"/>
      <w:lvlJc w:val="left"/>
      <w:pPr>
        <w:ind w:left="5970" w:hanging="192"/>
      </w:pPr>
    </w:lvl>
    <w:lvl w:ilvl="8">
      <w:numFmt w:val="bullet"/>
      <w:lvlText w:val="•"/>
      <w:lvlJc w:val="left"/>
      <w:pPr>
        <w:ind w:left="6756" w:hanging="192"/>
      </w:pPr>
    </w:lvl>
  </w:abstractNum>
  <w:abstractNum w:abstractNumId="44">
    <w:nsid w:val="0000042E"/>
    <w:multiLevelType w:val="multilevel"/>
    <w:tmpl w:val="000008B1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3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45">
    <w:nsid w:val="0000042F"/>
    <w:multiLevelType w:val="multilevel"/>
    <w:tmpl w:val="000008B2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6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692" w:hanging="718"/>
      </w:pPr>
    </w:lvl>
    <w:lvl w:ilvl="4">
      <w:numFmt w:val="bullet"/>
      <w:lvlText w:val="•"/>
      <w:lvlJc w:val="left"/>
      <w:pPr>
        <w:ind w:left="3531" w:hanging="718"/>
      </w:pPr>
    </w:lvl>
    <w:lvl w:ilvl="5">
      <w:numFmt w:val="bullet"/>
      <w:lvlText w:val="•"/>
      <w:lvlJc w:val="left"/>
      <w:pPr>
        <w:ind w:left="4370" w:hanging="718"/>
      </w:pPr>
    </w:lvl>
    <w:lvl w:ilvl="6">
      <w:numFmt w:val="bullet"/>
      <w:lvlText w:val="•"/>
      <w:lvlJc w:val="left"/>
      <w:pPr>
        <w:ind w:left="5209" w:hanging="718"/>
      </w:pPr>
    </w:lvl>
    <w:lvl w:ilvl="7">
      <w:numFmt w:val="bullet"/>
      <w:lvlText w:val="•"/>
      <w:lvlJc w:val="left"/>
      <w:pPr>
        <w:ind w:left="6048" w:hanging="718"/>
      </w:pPr>
    </w:lvl>
    <w:lvl w:ilvl="8">
      <w:numFmt w:val="bullet"/>
      <w:lvlText w:val="•"/>
      <w:lvlJc w:val="left"/>
      <w:pPr>
        <w:ind w:left="6887" w:hanging="718"/>
      </w:pPr>
    </w:lvl>
  </w:abstractNum>
  <w:abstractNum w:abstractNumId="46">
    <w:nsid w:val="00000430"/>
    <w:multiLevelType w:val="multilevel"/>
    <w:tmpl w:val="000008B3"/>
    <w:lvl w:ilvl="0">
      <w:start w:val="9"/>
      <w:numFmt w:val="decimal"/>
      <w:lvlText w:val="%1"/>
      <w:lvlJc w:val="left"/>
      <w:pPr>
        <w:ind w:left="943" w:hanging="646"/>
      </w:pPr>
    </w:lvl>
    <w:lvl w:ilvl="1">
      <w:start w:val="7"/>
      <w:numFmt w:val="decimal"/>
      <w:lvlText w:val="%1.%2"/>
      <w:lvlJc w:val="left"/>
      <w:pPr>
        <w:ind w:left="943" w:hanging="646"/>
      </w:pPr>
      <w:rPr>
        <w:rFonts w:ascii="Times New Roman" w:hAnsi="Times New Roman" w:cs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15" w:hanging="718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2821" w:hanging="718"/>
      </w:pPr>
    </w:lvl>
    <w:lvl w:ilvl="4">
      <w:numFmt w:val="bullet"/>
      <w:lvlText w:val="•"/>
      <w:lvlJc w:val="left"/>
      <w:pPr>
        <w:ind w:left="3725" w:hanging="718"/>
      </w:pPr>
    </w:lvl>
    <w:lvl w:ilvl="5">
      <w:numFmt w:val="bullet"/>
      <w:lvlText w:val="•"/>
      <w:lvlJc w:val="left"/>
      <w:pPr>
        <w:ind w:left="4628" w:hanging="718"/>
      </w:pPr>
    </w:lvl>
    <w:lvl w:ilvl="6">
      <w:numFmt w:val="bullet"/>
      <w:lvlText w:val="•"/>
      <w:lvlJc w:val="left"/>
      <w:pPr>
        <w:ind w:left="5532" w:hanging="718"/>
      </w:pPr>
    </w:lvl>
    <w:lvl w:ilvl="7">
      <w:numFmt w:val="bullet"/>
      <w:lvlText w:val="•"/>
      <w:lvlJc w:val="left"/>
      <w:pPr>
        <w:ind w:left="6435" w:hanging="718"/>
      </w:pPr>
    </w:lvl>
    <w:lvl w:ilvl="8">
      <w:numFmt w:val="bullet"/>
      <w:lvlText w:val="•"/>
      <w:lvlJc w:val="left"/>
      <w:pPr>
        <w:ind w:left="7338" w:hanging="718"/>
      </w:pPr>
    </w:lvl>
  </w:abstractNum>
  <w:abstractNum w:abstractNumId="47">
    <w:nsid w:val="05302C8F"/>
    <w:multiLevelType w:val="multilevel"/>
    <w:tmpl w:val="4168AA34"/>
    <w:lvl w:ilvl="0">
      <w:start w:val="1"/>
      <w:numFmt w:val="bullet"/>
      <w:pStyle w:val="a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48">
    <w:nsid w:val="18FD4670"/>
    <w:multiLevelType w:val="multilevel"/>
    <w:tmpl w:val="D7D49BA6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8"/>
  </w:num>
  <w:num w:numId="2">
    <w:abstractNumId w:val="47"/>
  </w:num>
  <w:num w:numId="3">
    <w:abstractNumId w:val="21"/>
  </w:num>
  <w:num w:numId="4">
    <w:abstractNumId w:val="20"/>
  </w:num>
  <w:num w:numId="5">
    <w:abstractNumId w:val="46"/>
  </w:num>
  <w:num w:numId="6">
    <w:abstractNumId w:val="45"/>
  </w:num>
  <w:num w:numId="7">
    <w:abstractNumId w:val="44"/>
  </w:num>
  <w:num w:numId="8">
    <w:abstractNumId w:val="43"/>
  </w:num>
  <w:num w:numId="9">
    <w:abstractNumId w:val="42"/>
  </w:num>
  <w:num w:numId="10">
    <w:abstractNumId w:val="41"/>
  </w:num>
  <w:num w:numId="11">
    <w:abstractNumId w:val="40"/>
  </w:num>
  <w:num w:numId="12">
    <w:abstractNumId w:val="39"/>
  </w:num>
  <w:num w:numId="13">
    <w:abstractNumId w:val="38"/>
  </w:num>
  <w:num w:numId="14">
    <w:abstractNumId w:val="37"/>
  </w:num>
  <w:num w:numId="15">
    <w:abstractNumId w:val="36"/>
  </w:num>
  <w:num w:numId="16">
    <w:abstractNumId w:val="35"/>
  </w:num>
  <w:num w:numId="17">
    <w:abstractNumId w:val="34"/>
  </w:num>
  <w:num w:numId="18">
    <w:abstractNumId w:val="33"/>
  </w:num>
  <w:num w:numId="19">
    <w:abstractNumId w:val="32"/>
  </w:num>
  <w:num w:numId="20">
    <w:abstractNumId w:val="31"/>
  </w:num>
  <w:num w:numId="21">
    <w:abstractNumId w:val="30"/>
  </w:num>
  <w:num w:numId="22">
    <w:abstractNumId w:val="29"/>
  </w:num>
  <w:num w:numId="23">
    <w:abstractNumId w:val="28"/>
  </w:num>
  <w:num w:numId="24">
    <w:abstractNumId w:val="27"/>
  </w:num>
  <w:num w:numId="25">
    <w:abstractNumId w:val="26"/>
  </w:num>
  <w:num w:numId="26">
    <w:abstractNumId w:val="25"/>
  </w:num>
  <w:num w:numId="27">
    <w:abstractNumId w:val="24"/>
  </w:num>
  <w:num w:numId="28">
    <w:abstractNumId w:val="23"/>
  </w:num>
  <w:num w:numId="29">
    <w:abstractNumId w:val="22"/>
  </w:num>
  <w:num w:numId="30">
    <w:abstractNumId w:val="19"/>
  </w:num>
  <w:num w:numId="31">
    <w:abstractNumId w:val="18"/>
  </w:num>
  <w:num w:numId="32">
    <w:abstractNumId w:val="17"/>
  </w:num>
  <w:num w:numId="33">
    <w:abstractNumId w:val="16"/>
  </w:num>
  <w:num w:numId="34">
    <w:abstractNumId w:val="15"/>
  </w:num>
  <w:num w:numId="35">
    <w:abstractNumId w:val="14"/>
  </w:num>
  <w:num w:numId="36">
    <w:abstractNumId w:val="13"/>
  </w:num>
  <w:num w:numId="37">
    <w:abstractNumId w:val="12"/>
  </w:num>
  <w:num w:numId="38">
    <w:abstractNumId w:val="11"/>
  </w:num>
  <w:num w:numId="39">
    <w:abstractNumId w:val="10"/>
  </w:num>
  <w:num w:numId="40">
    <w:abstractNumId w:val="9"/>
  </w:num>
  <w:num w:numId="41">
    <w:abstractNumId w:val="8"/>
  </w:num>
  <w:num w:numId="42">
    <w:abstractNumId w:val="7"/>
  </w:num>
  <w:num w:numId="43">
    <w:abstractNumId w:val="6"/>
  </w:num>
  <w:num w:numId="44">
    <w:abstractNumId w:val="5"/>
  </w:num>
  <w:num w:numId="45">
    <w:abstractNumId w:val="4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stylePaneFormatFilter w:val="1021"/>
  <w:defaultTabStop w:val="708"/>
  <w:drawingGridHorizontalSpacing w:val="140"/>
  <w:displayHorizontalDrawingGridEvery w:val="2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A3154D"/>
    <w:rsid w:val="00004E8E"/>
    <w:rsid w:val="00010BBD"/>
    <w:rsid w:val="00021696"/>
    <w:rsid w:val="00025F68"/>
    <w:rsid w:val="00027191"/>
    <w:rsid w:val="00046966"/>
    <w:rsid w:val="000601D3"/>
    <w:rsid w:val="00060A3D"/>
    <w:rsid w:val="0006479F"/>
    <w:rsid w:val="000670DC"/>
    <w:rsid w:val="0007497F"/>
    <w:rsid w:val="000823AC"/>
    <w:rsid w:val="00097FC2"/>
    <w:rsid w:val="000B4C47"/>
    <w:rsid w:val="000B74CD"/>
    <w:rsid w:val="000E2C05"/>
    <w:rsid w:val="000F3C34"/>
    <w:rsid w:val="000F3D53"/>
    <w:rsid w:val="00110637"/>
    <w:rsid w:val="00121B25"/>
    <w:rsid w:val="00121E41"/>
    <w:rsid w:val="00145EB5"/>
    <w:rsid w:val="00167D4D"/>
    <w:rsid w:val="00186802"/>
    <w:rsid w:val="00196857"/>
    <w:rsid w:val="001C64B4"/>
    <w:rsid w:val="001F1E34"/>
    <w:rsid w:val="00207223"/>
    <w:rsid w:val="00207B06"/>
    <w:rsid w:val="0021494F"/>
    <w:rsid w:val="00216832"/>
    <w:rsid w:val="00242D7A"/>
    <w:rsid w:val="00243E0A"/>
    <w:rsid w:val="00252403"/>
    <w:rsid w:val="00262061"/>
    <w:rsid w:val="00293660"/>
    <w:rsid w:val="00293BF5"/>
    <w:rsid w:val="0029610F"/>
    <w:rsid w:val="002A366D"/>
    <w:rsid w:val="002D19EF"/>
    <w:rsid w:val="002E0695"/>
    <w:rsid w:val="002E5E3E"/>
    <w:rsid w:val="002F3E9B"/>
    <w:rsid w:val="002F614C"/>
    <w:rsid w:val="0032076D"/>
    <w:rsid w:val="0034247C"/>
    <w:rsid w:val="0034387E"/>
    <w:rsid w:val="00345609"/>
    <w:rsid w:val="00345C4F"/>
    <w:rsid w:val="003810D4"/>
    <w:rsid w:val="0039158F"/>
    <w:rsid w:val="003C1219"/>
    <w:rsid w:val="003C76A4"/>
    <w:rsid w:val="003D6A75"/>
    <w:rsid w:val="003E3740"/>
    <w:rsid w:val="00405152"/>
    <w:rsid w:val="00411414"/>
    <w:rsid w:val="00411D4F"/>
    <w:rsid w:val="00417868"/>
    <w:rsid w:val="004338EF"/>
    <w:rsid w:val="004A7F98"/>
    <w:rsid w:val="004B0EDB"/>
    <w:rsid w:val="00513E6F"/>
    <w:rsid w:val="0052491E"/>
    <w:rsid w:val="00525F9E"/>
    <w:rsid w:val="00531862"/>
    <w:rsid w:val="00561842"/>
    <w:rsid w:val="0058472F"/>
    <w:rsid w:val="005A2F17"/>
    <w:rsid w:val="005A61B0"/>
    <w:rsid w:val="005B193E"/>
    <w:rsid w:val="005B67CF"/>
    <w:rsid w:val="005C5F80"/>
    <w:rsid w:val="005C77B8"/>
    <w:rsid w:val="005D12CB"/>
    <w:rsid w:val="005D6415"/>
    <w:rsid w:val="00600FB1"/>
    <w:rsid w:val="00601525"/>
    <w:rsid w:val="00602D02"/>
    <w:rsid w:val="0062076D"/>
    <w:rsid w:val="00623DDF"/>
    <w:rsid w:val="006241A9"/>
    <w:rsid w:val="006423B2"/>
    <w:rsid w:val="006475B8"/>
    <w:rsid w:val="00653C92"/>
    <w:rsid w:val="00662FD0"/>
    <w:rsid w:val="006A7D7F"/>
    <w:rsid w:val="006B3120"/>
    <w:rsid w:val="006D6297"/>
    <w:rsid w:val="006E765A"/>
    <w:rsid w:val="006E76B3"/>
    <w:rsid w:val="006E79CF"/>
    <w:rsid w:val="007070CF"/>
    <w:rsid w:val="00725854"/>
    <w:rsid w:val="0072624F"/>
    <w:rsid w:val="007337B1"/>
    <w:rsid w:val="00774568"/>
    <w:rsid w:val="00790CA6"/>
    <w:rsid w:val="007953F1"/>
    <w:rsid w:val="007A1AC9"/>
    <w:rsid w:val="007A7630"/>
    <w:rsid w:val="007D483D"/>
    <w:rsid w:val="007E03A4"/>
    <w:rsid w:val="007F3963"/>
    <w:rsid w:val="007F6911"/>
    <w:rsid w:val="00812CF0"/>
    <w:rsid w:val="00826F56"/>
    <w:rsid w:val="0082716D"/>
    <w:rsid w:val="00835452"/>
    <w:rsid w:val="00836A38"/>
    <w:rsid w:val="008415B5"/>
    <w:rsid w:val="008459CE"/>
    <w:rsid w:val="00850D09"/>
    <w:rsid w:val="00855DD3"/>
    <w:rsid w:val="0086700C"/>
    <w:rsid w:val="00873434"/>
    <w:rsid w:val="00881F4F"/>
    <w:rsid w:val="00891708"/>
    <w:rsid w:val="008960CC"/>
    <w:rsid w:val="008B0AEF"/>
    <w:rsid w:val="008B1108"/>
    <w:rsid w:val="008B1D0F"/>
    <w:rsid w:val="008C50E9"/>
    <w:rsid w:val="008E2D64"/>
    <w:rsid w:val="008E5E08"/>
    <w:rsid w:val="008F5623"/>
    <w:rsid w:val="008F5B3B"/>
    <w:rsid w:val="008F5F19"/>
    <w:rsid w:val="0090549B"/>
    <w:rsid w:val="009076A4"/>
    <w:rsid w:val="00914A3C"/>
    <w:rsid w:val="009201FA"/>
    <w:rsid w:val="00922188"/>
    <w:rsid w:val="0095308F"/>
    <w:rsid w:val="009541BF"/>
    <w:rsid w:val="0099740A"/>
    <w:rsid w:val="009B4668"/>
    <w:rsid w:val="009C2280"/>
    <w:rsid w:val="009C25CF"/>
    <w:rsid w:val="009C5C06"/>
    <w:rsid w:val="009F4C5F"/>
    <w:rsid w:val="009F59D3"/>
    <w:rsid w:val="00A0503D"/>
    <w:rsid w:val="00A12CAB"/>
    <w:rsid w:val="00A3154D"/>
    <w:rsid w:val="00A3553B"/>
    <w:rsid w:val="00A638EF"/>
    <w:rsid w:val="00A678A2"/>
    <w:rsid w:val="00A8178A"/>
    <w:rsid w:val="00AA5CAA"/>
    <w:rsid w:val="00AD7722"/>
    <w:rsid w:val="00AF3AFB"/>
    <w:rsid w:val="00B14923"/>
    <w:rsid w:val="00B169E8"/>
    <w:rsid w:val="00B37444"/>
    <w:rsid w:val="00B40255"/>
    <w:rsid w:val="00B63673"/>
    <w:rsid w:val="00B72035"/>
    <w:rsid w:val="00B921FB"/>
    <w:rsid w:val="00BA2068"/>
    <w:rsid w:val="00BB62BB"/>
    <w:rsid w:val="00BC13F2"/>
    <w:rsid w:val="00BE05BF"/>
    <w:rsid w:val="00BF1C0A"/>
    <w:rsid w:val="00C01CE6"/>
    <w:rsid w:val="00C065C2"/>
    <w:rsid w:val="00C11C52"/>
    <w:rsid w:val="00C121D7"/>
    <w:rsid w:val="00C1512D"/>
    <w:rsid w:val="00C1523E"/>
    <w:rsid w:val="00C16726"/>
    <w:rsid w:val="00C23F4A"/>
    <w:rsid w:val="00C55EAA"/>
    <w:rsid w:val="00C727E3"/>
    <w:rsid w:val="00C76F99"/>
    <w:rsid w:val="00C83152"/>
    <w:rsid w:val="00C94525"/>
    <w:rsid w:val="00CA0C2F"/>
    <w:rsid w:val="00CB6954"/>
    <w:rsid w:val="00CB787D"/>
    <w:rsid w:val="00CF5B61"/>
    <w:rsid w:val="00CF6DBF"/>
    <w:rsid w:val="00D112C8"/>
    <w:rsid w:val="00D1222A"/>
    <w:rsid w:val="00D14903"/>
    <w:rsid w:val="00D25F4C"/>
    <w:rsid w:val="00D30A63"/>
    <w:rsid w:val="00D4784B"/>
    <w:rsid w:val="00D52707"/>
    <w:rsid w:val="00D539DF"/>
    <w:rsid w:val="00D620CC"/>
    <w:rsid w:val="00D6744A"/>
    <w:rsid w:val="00D67AD8"/>
    <w:rsid w:val="00D8354D"/>
    <w:rsid w:val="00DA113D"/>
    <w:rsid w:val="00DA5F14"/>
    <w:rsid w:val="00DB11E3"/>
    <w:rsid w:val="00DC0BDC"/>
    <w:rsid w:val="00DE41D1"/>
    <w:rsid w:val="00DE6186"/>
    <w:rsid w:val="00E12EE0"/>
    <w:rsid w:val="00E17E6C"/>
    <w:rsid w:val="00E42A7E"/>
    <w:rsid w:val="00E63AC0"/>
    <w:rsid w:val="00E76FC2"/>
    <w:rsid w:val="00E84C7F"/>
    <w:rsid w:val="00E97FDF"/>
    <w:rsid w:val="00EA2693"/>
    <w:rsid w:val="00EA570E"/>
    <w:rsid w:val="00ED3078"/>
    <w:rsid w:val="00ED73AC"/>
    <w:rsid w:val="00EF3608"/>
    <w:rsid w:val="00F019DC"/>
    <w:rsid w:val="00F01AC2"/>
    <w:rsid w:val="00F21852"/>
    <w:rsid w:val="00F36A39"/>
    <w:rsid w:val="00F36CA7"/>
    <w:rsid w:val="00F83042"/>
    <w:rsid w:val="00F8767B"/>
    <w:rsid w:val="00F956D8"/>
    <w:rsid w:val="00FB554B"/>
    <w:rsid w:val="00FB584F"/>
    <w:rsid w:val="00FD0B04"/>
    <w:rsid w:val="00FE5164"/>
    <w:rsid w:val="00FE64F1"/>
    <w:rsid w:val="00FF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,24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ТекстДиплом"/>
    <w:qFormat/>
    <w:rsid w:val="002E06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qFormat/>
    <w:rsid w:val="000E2C05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1"/>
    <w:link w:val="20"/>
    <w:rsid w:val="00A3154D"/>
    <w:pPr>
      <w:keepNext/>
      <w:suppressAutoHyphens/>
      <w:spacing w:before="240" w:after="60" w:line="276" w:lineRule="auto"/>
      <w:ind w:firstLine="0"/>
      <w:jc w:val="left"/>
      <w:outlineLvl w:val="1"/>
    </w:pPr>
    <w:rPr>
      <w:rFonts w:ascii="Cambria" w:eastAsia="Times New Roman" w:hAnsi="Cambria" w:cs="Times New Roman"/>
      <w:b/>
      <w:bCs/>
      <w:i/>
      <w:iCs/>
      <w:szCs w:val="28"/>
      <w:lang w:eastAsia="ru-RU"/>
    </w:rPr>
  </w:style>
  <w:style w:type="paragraph" w:styleId="3">
    <w:name w:val="heading 3"/>
    <w:basedOn w:val="a1"/>
    <w:link w:val="30"/>
    <w:uiPriority w:val="9"/>
    <w:qFormat/>
    <w:rsid w:val="00A3154D"/>
    <w:pPr>
      <w:keepNext/>
      <w:suppressAutoHyphens/>
      <w:spacing w:before="240" w:after="60" w:line="276" w:lineRule="auto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uiPriority w:val="9"/>
    <w:qFormat/>
    <w:rsid w:val="00A3154D"/>
    <w:pPr>
      <w:keepNext/>
      <w:suppressAutoHyphens/>
      <w:spacing w:before="240" w:after="60" w:line="276" w:lineRule="auto"/>
      <w:ind w:firstLine="0"/>
      <w:jc w:val="left"/>
      <w:outlineLvl w:val="3"/>
    </w:pPr>
    <w:rPr>
      <w:rFonts w:eastAsia="Times New Roman" w:cs="Times New Roman"/>
      <w:b/>
      <w:bCs/>
      <w:szCs w:val="28"/>
      <w:lang w:eastAsia="ru-RU"/>
    </w:rPr>
  </w:style>
  <w:style w:type="paragraph" w:styleId="5">
    <w:name w:val="heading 5"/>
    <w:basedOn w:val="a1"/>
    <w:next w:val="a1"/>
    <w:link w:val="50"/>
    <w:uiPriority w:val="9"/>
    <w:unhideWhenUsed/>
    <w:qFormat/>
    <w:rsid w:val="00600F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E2C0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5">
    <w:name w:val="No Spacing"/>
    <w:aliases w:val="Рисунок"/>
    <w:uiPriority w:val="1"/>
    <w:qFormat/>
    <w:rsid w:val="002D19EF"/>
    <w:pPr>
      <w:spacing w:after="0" w:line="360" w:lineRule="auto"/>
      <w:jc w:val="center"/>
    </w:pPr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2"/>
    <w:link w:val="2"/>
    <w:rsid w:val="00A3154D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A3154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A315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A3154D"/>
  </w:style>
  <w:style w:type="character" w:customStyle="1" w:styleId="-">
    <w:name w:val="Интернет-ссылка"/>
    <w:basedOn w:val="a2"/>
    <w:rsid w:val="00A3154D"/>
    <w:rPr>
      <w:color w:val="0000FF"/>
      <w:u w:val="single"/>
    </w:rPr>
  </w:style>
  <w:style w:type="character" w:customStyle="1" w:styleId="a6">
    <w:name w:val="Основной текст Знак"/>
    <w:basedOn w:val="a2"/>
    <w:uiPriority w:val="99"/>
    <w:rsid w:val="00A3154D"/>
    <w:rPr>
      <w:b/>
      <w:bCs/>
      <w:sz w:val="24"/>
      <w:szCs w:val="24"/>
    </w:rPr>
  </w:style>
  <w:style w:type="character" w:customStyle="1" w:styleId="21">
    <w:name w:val="Основной текст 2 Знак"/>
    <w:basedOn w:val="a2"/>
    <w:rsid w:val="00A3154D"/>
    <w:rPr>
      <w:sz w:val="28"/>
      <w:szCs w:val="24"/>
    </w:rPr>
  </w:style>
  <w:style w:type="character" w:customStyle="1" w:styleId="31">
    <w:name w:val="Основной текст 3 Знак"/>
    <w:basedOn w:val="a2"/>
    <w:rsid w:val="00A3154D"/>
    <w:rPr>
      <w:sz w:val="24"/>
      <w:szCs w:val="24"/>
    </w:rPr>
  </w:style>
  <w:style w:type="character" w:customStyle="1" w:styleId="22">
    <w:name w:val="Основной текст с отступом 2 Знак"/>
    <w:basedOn w:val="a2"/>
    <w:rsid w:val="00A3154D"/>
    <w:rPr>
      <w:sz w:val="24"/>
      <w:szCs w:val="24"/>
    </w:rPr>
  </w:style>
  <w:style w:type="character" w:customStyle="1" w:styleId="FontStyle17">
    <w:name w:val="Font Style17"/>
    <w:basedOn w:val="a2"/>
    <w:rsid w:val="00A3154D"/>
    <w:rPr>
      <w:rFonts w:ascii="Times New Roman" w:hAnsi="Times New Roman" w:cs="Times New Roman"/>
      <w:sz w:val="26"/>
      <w:szCs w:val="26"/>
    </w:rPr>
  </w:style>
  <w:style w:type="character" w:customStyle="1" w:styleId="FontStyle22">
    <w:name w:val="Font Style22"/>
    <w:basedOn w:val="a2"/>
    <w:rsid w:val="00A3154D"/>
    <w:rPr>
      <w:rFonts w:ascii="Times New Roman" w:hAnsi="Times New Roman" w:cs="Times New Roman"/>
      <w:sz w:val="16"/>
      <w:szCs w:val="16"/>
    </w:rPr>
  </w:style>
  <w:style w:type="character" w:customStyle="1" w:styleId="FontStyle20">
    <w:name w:val="Font Style20"/>
    <w:basedOn w:val="a2"/>
    <w:rsid w:val="00A3154D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21">
    <w:name w:val="Font Style21"/>
    <w:basedOn w:val="a2"/>
    <w:rsid w:val="00A3154D"/>
    <w:rPr>
      <w:rFonts w:ascii="Times New Roman" w:hAnsi="Times New Roman" w:cs="Times New Roman"/>
      <w:sz w:val="26"/>
      <w:szCs w:val="26"/>
    </w:rPr>
  </w:style>
  <w:style w:type="character" w:customStyle="1" w:styleId="a7">
    <w:name w:val="Текст выноски Знак"/>
    <w:basedOn w:val="a2"/>
    <w:rsid w:val="00A3154D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3154D"/>
    <w:rPr>
      <w:rFonts w:eastAsia="Times New Roman" w:cs="Times New Roman"/>
    </w:rPr>
  </w:style>
  <w:style w:type="character" w:customStyle="1" w:styleId="ListLabel2">
    <w:name w:val="ListLabel 2"/>
    <w:rsid w:val="00A3154D"/>
    <w:rPr>
      <w:b w:val="0"/>
    </w:rPr>
  </w:style>
  <w:style w:type="character" w:customStyle="1" w:styleId="ListLabel3">
    <w:name w:val="ListLabel 3"/>
    <w:rsid w:val="00A3154D"/>
    <w:rPr>
      <w:rFonts w:cs="Courier New"/>
    </w:rPr>
  </w:style>
  <w:style w:type="character" w:customStyle="1" w:styleId="ListLabel4">
    <w:name w:val="ListLabel 4"/>
    <w:rsid w:val="00A3154D"/>
    <w:rPr>
      <w:b/>
    </w:rPr>
  </w:style>
  <w:style w:type="paragraph" w:customStyle="1" w:styleId="a8">
    <w:name w:val="Заголовок"/>
    <w:basedOn w:val="a1"/>
    <w:next w:val="a9"/>
    <w:rsid w:val="00A3154D"/>
    <w:pPr>
      <w:keepNext/>
      <w:widowControl w:val="0"/>
      <w:suppressAutoHyphens/>
      <w:spacing w:before="240" w:after="120" w:line="276" w:lineRule="auto"/>
      <w:ind w:firstLine="400"/>
    </w:pPr>
    <w:rPr>
      <w:rFonts w:ascii="Arial" w:eastAsia="Droid Sans Fallback" w:hAnsi="Arial" w:cs="FreeSans"/>
      <w:szCs w:val="28"/>
      <w:lang w:eastAsia="ru-RU"/>
    </w:rPr>
  </w:style>
  <w:style w:type="paragraph" w:styleId="a9">
    <w:name w:val="Body Text"/>
    <w:basedOn w:val="a1"/>
    <w:link w:val="12"/>
    <w:uiPriority w:val="1"/>
    <w:qFormat/>
    <w:rsid w:val="00A3154D"/>
    <w:pPr>
      <w:suppressAutoHyphens/>
      <w:spacing w:after="200" w:line="276" w:lineRule="auto"/>
      <w:ind w:firstLine="0"/>
      <w:jc w:val="center"/>
    </w:pPr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12">
    <w:name w:val="Основной текст Знак1"/>
    <w:basedOn w:val="a2"/>
    <w:link w:val="a9"/>
    <w:rsid w:val="00A315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List"/>
    <w:basedOn w:val="a9"/>
    <w:rsid w:val="00A3154D"/>
    <w:rPr>
      <w:rFonts w:cs="FreeSans"/>
    </w:rPr>
  </w:style>
  <w:style w:type="paragraph" w:styleId="ab">
    <w:name w:val="Title"/>
    <w:basedOn w:val="a1"/>
    <w:link w:val="ac"/>
    <w:rsid w:val="00A3154D"/>
    <w:pPr>
      <w:widowControl w:val="0"/>
      <w:suppressLineNumbers/>
      <w:suppressAutoHyphens/>
      <w:spacing w:before="120" w:after="120" w:line="276" w:lineRule="auto"/>
      <w:ind w:firstLine="400"/>
    </w:pPr>
    <w:rPr>
      <w:rFonts w:eastAsia="Times New Roman" w:cs="FreeSans"/>
      <w:i/>
      <w:iCs/>
      <w:sz w:val="24"/>
      <w:szCs w:val="24"/>
      <w:lang w:eastAsia="ru-RU"/>
    </w:rPr>
  </w:style>
  <w:style w:type="character" w:customStyle="1" w:styleId="ac">
    <w:name w:val="Название Знак"/>
    <w:basedOn w:val="a2"/>
    <w:link w:val="ab"/>
    <w:rsid w:val="00A3154D"/>
    <w:rPr>
      <w:rFonts w:ascii="Times New Roman" w:eastAsia="Times New Roman" w:hAnsi="Times New Roman" w:cs="FreeSans"/>
      <w:i/>
      <w:iCs/>
      <w:sz w:val="24"/>
      <w:szCs w:val="24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3154D"/>
    <w:pPr>
      <w:spacing w:line="240" w:lineRule="auto"/>
      <w:ind w:left="280" w:hanging="280"/>
    </w:pPr>
  </w:style>
  <w:style w:type="paragraph" w:styleId="ad">
    <w:name w:val="index heading"/>
    <w:basedOn w:val="a1"/>
    <w:rsid w:val="00A3154D"/>
    <w:pPr>
      <w:widowControl w:val="0"/>
      <w:suppressLineNumbers/>
      <w:suppressAutoHyphens/>
      <w:spacing w:after="200" w:line="276" w:lineRule="auto"/>
      <w:ind w:firstLine="400"/>
    </w:pPr>
    <w:rPr>
      <w:rFonts w:eastAsia="Times New Roman" w:cs="FreeSans"/>
      <w:sz w:val="24"/>
      <w:szCs w:val="24"/>
      <w:lang w:eastAsia="ru-RU"/>
    </w:rPr>
  </w:style>
  <w:style w:type="paragraph" w:customStyle="1" w:styleId="14">
    <w:name w:val="Знак1"/>
    <w:basedOn w:val="a1"/>
    <w:rsid w:val="00A3154D"/>
    <w:pPr>
      <w:tabs>
        <w:tab w:val="left" w:pos="643"/>
      </w:tabs>
      <w:suppressAutoHyphens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e">
    <w:name w:val="список с точками"/>
    <w:basedOn w:val="a1"/>
    <w:rsid w:val="00A3154D"/>
    <w:pPr>
      <w:tabs>
        <w:tab w:val="left" w:pos="1644"/>
      </w:tabs>
      <w:suppressAutoHyphens/>
      <w:spacing w:after="200" w:line="312" w:lineRule="auto"/>
      <w:ind w:left="822" w:hanging="255"/>
    </w:pPr>
    <w:rPr>
      <w:rFonts w:eastAsia="Times New Roman" w:cs="Times New Roman"/>
      <w:sz w:val="24"/>
      <w:szCs w:val="24"/>
      <w:lang w:eastAsia="ru-RU"/>
    </w:rPr>
  </w:style>
  <w:style w:type="paragraph" w:styleId="a0">
    <w:name w:val="Body Text Indent"/>
    <w:basedOn w:val="a1"/>
    <w:link w:val="af"/>
    <w:rsid w:val="00A3154D"/>
    <w:pPr>
      <w:numPr>
        <w:numId w:val="1"/>
      </w:numPr>
      <w:suppressAutoHyphens/>
      <w:spacing w:after="200" w:line="360" w:lineRule="atLeast"/>
      <w:ind w:left="0" w:firstLine="482"/>
    </w:pPr>
    <w:rPr>
      <w:rFonts w:ascii="TimesET" w:eastAsia="Times New Roman" w:hAnsi="TimesET" w:cs="Times New Roman"/>
      <w:szCs w:val="20"/>
      <w:lang w:eastAsia="ru-RU"/>
    </w:rPr>
  </w:style>
  <w:style w:type="character" w:customStyle="1" w:styleId="af">
    <w:name w:val="Основной текст с отступом Знак"/>
    <w:basedOn w:val="a2"/>
    <w:link w:val="a0"/>
    <w:rsid w:val="00A3154D"/>
    <w:rPr>
      <w:rFonts w:ascii="TimesET" w:eastAsia="Times New Roman" w:hAnsi="TimesET" w:cs="Times New Roman"/>
      <w:sz w:val="28"/>
      <w:szCs w:val="20"/>
      <w:lang w:eastAsia="ru-RU"/>
    </w:rPr>
  </w:style>
  <w:style w:type="paragraph" w:styleId="af0">
    <w:name w:val="Normal (Web)"/>
    <w:basedOn w:val="a1"/>
    <w:uiPriority w:val="99"/>
    <w:rsid w:val="00A3154D"/>
    <w:pPr>
      <w:tabs>
        <w:tab w:val="left" w:pos="360"/>
      </w:tabs>
      <w:suppressAutoHyphens/>
      <w:spacing w:before="28" w:after="28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1">
    <w:name w:val="Знак Знак Знак Знак Знак Знак"/>
    <w:basedOn w:val="a1"/>
    <w:rsid w:val="00A3154D"/>
    <w:pPr>
      <w:tabs>
        <w:tab w:val="left" w:pos="643"/>
      </w:tabs>
      <w:suppressAutoHyphens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5">
    <w:name w:val="Основной текст1"/>
    <w:basedOn w:val="a1"/>
    <w:rsid w:val="00A3154D"/>
    <w:pPr>
      <w:widowControl w:val="0"/>
      <w:suppressAutoHyphens/>
      <w:spacing w:after="200" w:line="276" w:lineRule="auto"/>
      <w:ind w:firstLine="0"/>
    </w:pPr>
    <w:rPr>
      <w:rFonts w:eastAsia="Times New Roman" w:cs="Times New Roman"/>
      <w:i/>
      <w:sz w:val="20"/>
      <w:szCs w:val="20"/>
      <w:lang w:eastAsia="ru-RU"/>
    </w:rPr>
  </w:style>
  <w:style w:type="paragraph" w:styleId="af2">
    <w:name w:val="Plain Text"/>
    <w:basedOn w:val="a1"/>
    <w:link w:val="af3"/>
    <w:rsid w:val="00A3154D"/>
    <w:pPr>
      <w:suppressAutoHyphens/>
      <w:spacing w:after="200" w:line="276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2"/>
    <w:link w:val="af2"/>
    <w:rsid w:val="00A3154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4">
    <w:name w:val="header"/>
    <w:basedOn w:val="a1"/>
    <w:link w:val="af5"/>
    <w:uiPriority w:val="99"/>
    <w:rsid w:val="00A3154D"/>
    <w:pPr>
      <w:tabs>
        <w:tab w:val="center" w:pos="4677"/>
        <w:tab w:val="right" w:pos="9355"/>
      </w:tabs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2"/>
    <w:link w:val="af4"/>
    <w:uiPriority w:val="99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1"/>
    <w:link w:val="210"/>
    <w:rsid w:val="00A3154D"/>
    <w:pPr>
      <w:suppressAutoHyphens/>
      <w:spacing w:after="200" w:line="276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10">
    <w:name w:val="Основной текст 2 Знак1"/>
    <w:basedOn w:val="a2"/>
    <w:link w:val="23"/>
    <w:rsid w:val="00A3154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3"/>
    <w:basedOn w:val="a1"/>
    <w:link w:val="310"/>
    <w:rsid w:val="00A3154D"/>
    <w:pPr>
      <w:suppressAutoHyphens/>
      <w:spacing w:after="200" w:line="276" w:lineRule="auto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3 Знак1"/>
    <w:basedOn w:val="a2"/>
    <w:link w:val="32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1"/>
    <w:link w:val="211"/>
    <w:rsid w:val="00A3154D"/>
    <w:pPr>
      <w:suppressAutoHyphens/>
      <w:spacing w:after="120" w:line="480" w:lineRule="auto"/>
      <w:ind w:left="283"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2"/>
    <w:link w:val="24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od4">
    <w:name w:val="Metod_4"/>
    <w:basedOn w:val="2"/>
    <w:rsid w:val="00A3154D"/>
    <w:pPr>
      <w:spacing w:before="120" w:after="120" w:line="300" w:lineRule="exact"/>
      <w:ind w:firstLine="284"/>
      <w:jc w:val="both"/>
    </w:pPr>
    <w:rPr>
      <w:rFonts w:ascii="Times New Roman" w:hAnsi="Times New Roman"/>
      <w:bCs w:val="0"/>
      <w:i w:val="0"/>
      <w:iCs w:val="0"/>
      <w:sz w:val="24"/>
      <w:szCs w:val="20"/>
    </w:rPr>
  </w:style>
  <w:style w:type="paragraph" w:customStyle="1" w:styleId="a">
    <w:name w:val="список"/>
    <w:basedOn w:val="a1"/>
    <w:link w:val="af6"/>
    <w:qFormat/>
    <w:rsid w:val="00A3154D"/>
    <w:pPr>
      <w:numPr>
        <w:numId w:val="2"/>
      </w:numPr>
      <w:suppressAutoHyphens/>
      <w:spacing w:before="120" w:after="60" w:line="276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Style3">
    <w:name w:val="Style3"/>
    <w:basedOn w:val="a1"/>
    <w:rsid w:val="00A3154D"/>
    <w:pPr>
      <w:widowControl w:val="0"/>
      <w:suppressAutoHyphens/>
      <w:spacing w:after="200" w:line="485" w:lineRule="exact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1"/>
    <w:rsid w:val="00A3154D"/>
    <w:pPr>
      <w:widowControl w:val="0"/>
      <w:suppressAutoHyphens/>
      <w:spacing w:after="200" w:line="480" w:lineRule="exact"/>
      <w:ind w:firstLine="240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1"/>
    <w:rsid w:val="00A3154D"/>
    <w:pPr>
      <w:widowControl w:val="0"/>
      <w:suppressAutoHyphens/>
      <w:spacing w:after="200" w:line="475" w:lineRule="exact"/>
      <w:ind w:firstLine="173"/>
    </w:pPr>
    <w:rPr>
      <w:rFonts w:eastAsia="Times New Roman" w:cs="Times New Roman"/>
      <w:sz w:val="24"/>
      <w:szCs w:val="24"/>
      <w:lang w:eastAsia="ru-RU"/>
    </w:rPr>
  </w:style>
  <w:style w:type="paragraph" w:customStyle="1" w:styleId="Style12">
    <w:name w:val="Style12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yle13">
    <w:name w:val="Style13"/>
    <w:basedOn w:val="a1"/>
    <w:rsid w:val="00A3154D"/>
    <w:pPr>
      <w:widowControl w:val="0"/>
      <w:suppressAutoHyphens/>
      <w:spacing w:after="200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7">
    <w:name w:val="Balloon Text"/>
    <w:basedOn w:val="a1"/>
    <w:link w:val="16"/>
    <w:rsid w:val="00A3154D"/>
    <w:pPr>
      <w:widowControl w:val="0"/>
      <w:suppressAutoHyphens/>
      <w:spacing w:after="200" w:line="276" w:lineRule="auto"/>
      <w:ind w:firstLine="40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6">
    <w:name w:val="Текст выноски Знак1"/>
    <w:basedOn w:val="a2"/>
    <w:link w:val="af7"/>
    <w:rsid w:val="00A3154D"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List Paragraph"/>
    <w:basedOn w:val="a1"/>
    <w:uiPriority w:val="1"/>
    <w:qFormat/>
    <w:rsid w:val="00A3154D"/>
    <w:pPr>
      <w:widowControl w:val="0"/>
      <w:suppressAutoHyphens/>
      <w:spacing w:after="200" w:line="276" w:lineRule="auto"/>
      <w:ind w:left="720" w:firstLine="400"/>
      <w:contextualSpacing/>
    </w:pPr>
    <w:rPr>
      <w:rFonts w:eastAsia="Times New Roman" w:cs="Times New Roman"/>
      <w:sz w:val="24"/>
      <w:szCs w:val="24"/>
      <w:lang w:eastAsia="ru-RU"/>
    </w:rPr>
  </w:style>
  <w:style w:type="character" w:styleId="af9">
    <w:name w:val="Hyperlink"/>
    <w:basedOn w:val="a2"/>
    <w:uiPriority w:val="99"/>
    <w:unhideWhenUsed/>
    <w:rsid w:val="00A3154D"/>
    <w:rPr>
      <w:color w:val="0000FF" w:themeColor="hyperlink"/>
      <w:u w:val="single"/>
    </w:rPr>
  </w:style>
  <w:style w:type="character" w:customStyle="1" w:styleId="b-title-contenttext">
    <w:name w:val="b-title-content__text"/>
    <w:basedOn w:val="a2"/>
    <w:rsid w:val="00A3154D"/>
  </w:style>
  <w:style w:type="paragraph" w:customStyle="1" w:styleId="h1">
    <w:name w:val="h1"/>
    <w:basedOn w:val="a1"/>
    <w:rsid w:val="00A315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87">
    <w:name w:val="Font Style87"/>
    <w:basedOn w:val="a2"/>
    <w:rsid w:val="00A3154D"/>
    <w:rPr>
      <w:rFonts w:ascii="Times New Roman" w:hAnsi="Times New Roman" w:cs="Times New Roman"/>
      <w:sz w:val="26"/>
      <w:szCs w:val="26"/>
    </w:rPr>
  </w:style>
  <w:style w:type="paragraph" w:customStyle="1" w:styleId="BodyText1">
    <w:name w:val="Body Text1"/>
    <w:basedOn w:val="a1"/>
    <w:uiPriority w:val="99"/>
    <w:rsid w:val="00A3154D"/>
    <w:pPr>
      <w:widowControl w:val="0"/>
      <w:spacing w:line="240" w:lineRule="auto"/>
      <w:ind w:firstLine="0"/>
    </w:pPr>
    <w:rPr>
      <w:rFonts w:eastAsia="Times New Roman" w:cs="Times New Roman"/>
      <w:i/>
      <w:iCs/>
      <w:sz w:val="20"/>
      <w:szCs w:val="20"/>
      <w:lang w:eastAsia="ru-RU"/>
    </w:rPr>
  </w:style>
  <w:style w:type="paragraph" w:customStyle="1" w:styleId="afa">
    <w:name w:val="Знак Знак Знак Знак"/>
    <w:basedOn w:val="a1"/>
    <w:rsid w:val="00A3154D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table" w:styleId="afb">
    <w:name w:val="Table Grid"/>
    <w:basedOn w:val="a3"/>
    <w:uiPriority w:val="59"/>
    <w:rsid w:val="00A3154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footer"/>
    <w:basedOn w:val="a1"/>
    <w:link w:val="afd"/>
    <w:uiPriority w:val="99"/>
    <w:unhideWhenUsed/>
    <w:rsid w:val="00A3154D"/>
    <w:pPr>
      <w:widowControl w:val="0"/>
      <w:tabs>
        <w:tab w:val="center" w:pos="4677"/>
        <w:tab w:val="right" w:pos="9355"/>
      </w:tabs>
      <w:suppressAutoHyphens/>
      <w:spacing w:line="240" w:lineRule="auto"/>
      <w:ind w:firstLine="400"/>
    </w:pPr>
    <w:rPr>
      <w:rFonts w:eastAsia="Times New Roman" w:cs="Times New Roman"/>
      <w:sz w:val="24"/>
      <w:szCs w:val="24"/>
      <w:lang w:eastAsia="ru-RU"/>
    </w:rPr>
  </w:style>
  <w:style w:type="character" w:customStyle="1" w:styleId="afd">
    <w:name w:val="Нижний колонтитул Знак"/>
    <w:basedOn w:val="a2"/>
    <w:link w:val="afc"/>
    <w:uiPriority w:val="99"/>
    <w:rsid w:val="00A315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список Знак"/>
    <w:basedOn w:val="a2"/>
    <w:link w:val="a"/>
    <w:rsid w:val="005A61B0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e">
    <w:name w:val="Свое"/>
    <w:basedOn w:val="a1"/>
    <w:link w:val="aff"/>
    <w:qFormat/>
    <w:rsid w:val="003E3740"/>
    <w:pPr>
      <w:ind w:firstLine="0"/>
      <w:jc w:val="center"/>
    </w:pPr>
    <w:rPr>
      <w:rFonts w:cs="Times New Roman"/>
      <w:b/>
      <w:bCs/>
      <w:sz w:val="24"/>
      <w:szCs w:val="24"/>
    </w:rPr>
  </w:style>
  <w:style w:type="character" w:customStyle="1" w:styleId="aff">
    <w:name w:val="Свое Знак"/>
    <w:basedOn w:val="a2"/>
    <w:link w:val="afe"/>
    <w:rsid w:val="003E3740"/>
    <w:rPr>
      <w:rFonts w:ascii="Times New Roman" w:hAnsi="Times New Roman" w:cs="Times New Roman"/>
      <w:b/>
      <w:bCs/>
      <w:sz w:val="24"/>
      <w:szCs w:val="24"/>
    </w:rPr>
  </w:style>
  <w:style w:type="paragraph" w:styleId="aff0">
    <w:name w:val="TOC Heading"/>
    <w:basedOn w:val="1"/>
    <w:next w:val="a1"/>
    <w:uiPriority w:val="39"/>
    <w:unhideWhenUsed/>
    <w:qFormat/>
    <w:rsid w:val="00600FB1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rsid w:val="00600FB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25">
    <w:name w:val="toc 2"/>
    <w:basedOn w:val="a1"/>
    <w:next w:val="a1"/>
    <w:autoRedefine/>
    <w:uiPriority w:val="39"/>
    <w:semiHidden/>
    <w:unhideWhenUsed/>
    <w:qFormat/>
    <w:rsid w:val="00CB6954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17">
    <w:name w:val="toc 1"/>
    <w:basedOn w:val="a1"/>
    <w:next w:val="a1"/>
    <w:autoRedefine/>
    <w:uiPriority w:val="39"/>
    <w:unhideWhenUsed/>
    <w:qFormat/>
    <w:rsid w:val="006E79CF"/>
    <w:pPr>
      <w:tabs>
        <w:tab w:val="right" w:leader="dot" w:pos="9639"/>
      </w:tabs>
      <w:spacing w:after="100" w:line="276" w:lineRule="auto"/>
      <w:ind w:firstLine="0"/>
      <w:jc w:val="left"/>
    </w:pPr>
    <w:rPr>
      <w:rFonts w:eastAsiaTheme="minorEastAsia" w:cs="Times New Roman"/>
      <w:noProof/>
      <w:sz w:val="24"/>
      <w:szCs w:val="24"/>
    </w:rPr>
  </w:style>
  <w:style w:type="paragraph" w:styleId="33">
    <w:name w:val="toc 3"/>
    <w:basedOn w:val="a1"/>
    <w:next w:val="a1"/>
    <w:autoRedefine/>
    <w:uiPriority w:val="39"/>
    <w:unhideWhenUsed/>
    <w:qFormat/>
    <w:rsid w:val="00CB6954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numbering" w:customStyle="1" w:styleId="26">
    <w:name w:val="Нет списка2"/>
    <w:next w:val="a4"/>
    <w:uiPriority w:val="99"/>
    <w:semiHidden/>
    <w:unhideWhenUsed/>
    <w:rsid w:val="00D25F4C"/>
  </w:style>
  <w:style w:type="character" w:customStyle="1" w:styleId="apple-converted-space">
    <w:name w:val="apple-converted-space"/>
    <w:basedOn w:val="a2"/>
    <w:rsid w:val="00D25F4C"/>
  </w:style>
  <w:style w:type="character" w:customStyle="1" w:styleId="keyworddef">
    <w:name w:val="keyword_def"/>
    <w:basedOn w:val="a2"/>
    <w:rsid w:val="00D25F4C"/>
  </w:style>
  <w:style w:type="character" w:customStyle="1" w:styleId="keyword">
    <w:name w:val="keyword"/>
    <w:basedOn w:val="a2"/>
    <w:rsid w:val="00D25F4C"/>
  </w:style>
  <w:style w:type="character" w:styleId="aff1">
    <w:name w:val="FollowedHyperlink"/>
    <w:basedOn w:val="a2"/>
    <w:uiPriority w:val="99"/>
    <w:semiHidden/>
    <w:unhideWhenUsed/>
    <w:rsid w:val="00D25F4C"/>
    <w:rPr>
      <w:color w:val="800080"/>
      <w:u w:val="single"/>
    </w:rPr>
  </w:style>
  <w:style w:type="character" w:customStyle="1" w:styleId="texample">
    <w:name w:val="texample"/>
    <w:basedOn w:val="a2"/>
    <w:rsid w:val="00D25F4C"/>
  </w:style>
  <w:style w:type="paragraph" w:styleId="HTML">
    <w:name w:val="HTML Preformatted"/>
    <w:basedOn w:val="a1"/>
    <w:link w:val="HTML0"/>
    <w:uiPriority w:val="99"/>
    <w:semiHidden/>
    <w:unhideWhenUsed/>
    <w:rsid w:val="00D2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25F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0E2C05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2"/>
    <w:uiPriority w:val="22"/>
    <w:qFormat/>
    <w:rsid w:val="000E2C05"/>
    <w:rPr>
      <w:b/>
      <w:bCs/>
    </w:rPr>
  </w:style>
  <w:style w:type="character" w:styleId="aff3">
    <w:name w:val="Emphasis"/>
    <w:basedOn w:val="a2"/>
    <w:uiPriority w:val="20"/>
    <w:qFormat/>
    <w:rsid w:val="000E2C05"/>
    <w:rPr>
      <w:i/>
      <w:iCs/>
    </w:rPr>
  </w:style>
  <w:style w:type="paragraph" w:customStyle="1" w:styleId="Heading1">
    <w:name w:val="Heading 1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298" w:firstLine="0"/>
      <w:jc w:val="left"/>
      <w:outlineLvl w:val="0"/>
    </w:pPr>
    <w:rPr>
      <w:rFonts w:eastAsiaTheme="minorEastAsia" w:cs="Times New Roman"/>
      <w:b/>
      <w:bCs/>
      <w:sz w:val="49"/>
      <w:szCs w:val="49"/>
      <w:lang w:eastAsia="ru-RU"/>
    </w:rPr>
  </w:style>
  <w:style w:type="paragraph" w:customStyle="1" w:styleId="Heading2">
    <w:name w:val="Heading 2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943" w:hanging="645"/>
      <w:jc w:val="left"/>
      <w:outlineLvl w:val="1"/>
    </w:pPr>
    <w:rPr>
      <w:rFonts w:eastAsiaTheme="minorEastAsia" w:cs="Times New Roman"/>
      <w:b/>
      <w:bCs/>
      <w:szCs w:val="28"/>
      <w:lang w:eastAsia="ru-RU"/>
    </w:rPr>
  </w:style>
  <w:style w:type="paragraph" w:customStyle="1" w:styleId="Heading3">
    <w:name w:val="Heading 3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left="1015" w:hanging="717"/>
      <w:jc w:val="left"/>
      <w:outlineLvl w:val="2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Heading4">
    <w:name w:val="Heading 4"/>
    <w:basedOn w:val="a1"/>
    <w:uiPriority w:val="1"/>
    <w:qFormat/>
    <w:rsid w:val="00CF6DBF"/>
    <w:pPr>
      <w:widowControl w:val="0"/>
      <w:autoSpaceDE w:val="0"/>
      <w:autoSpaceDN w:val="0"/>
      <w:adjustRightInd w:val="0"/>
      <w:spacing w:before="282" w:line="240" w:lineRule="auto"/>
      <w:ind w:left="596" w:hanging="298"/>
      <w:jc w:val="left"/>
      <w:outlineLvl w:val="3"/>
    </w:pPr>
    <w:rPr>
      <w:rFonts w:eastAsiaTheme="minorEastAsia" w:cs="Times New Roman"/>
      <w:b/>
      <w:bCs/>
      <w:sz w:val="20"/>
      <w:szCs w:val="20"/>
      <w:lang w:eastAsia="ru-RU"/>
    </w:rPr>
  </w:style>
  <w:style w:type="paragraph" w:customStyle="1" w:styleId="TableParagraph">
    <w:name w:val="Table Paragraph"/>
    <w:basedOn w:val="a1"/>
    <w:uiPriority w:val="1"/>
    <w:qFormat/>
    <w:rsid w:val="00CF6DBF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291">
          <w:marLeft w:val="363"/>
          <w:marRight w:val="363"/>
          <w:marTop w:val="363"/>
          <w:marBottom w:val="363"/>
          <w:divBdr>
            <w:top w:val="single" w:sz="12" w:space="6" w:color="888888"/>
            <w:left w:val="none" w:sz="0" w:space="0" w:color="auto"/>
            <w:bottom w:val="single" w:sz="4" w:space="6" w:color="D8D8D8"/>
            <w:right w:val="none" w:sz="0" w:space="0" w:color="auto"/>
          </w:divBdr>
        </w:div>
        <w:div w:id="2016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89">
          <w:marLeft w:val="363"/>
          <w:marRight w:val="363"/>
          <w:marTop w:val="363"/>
          <w:marBottom w:val="363"/>
          <w:divBdr>
            <w:top w:val="single" w:sz="12" w:space="6" w:color="888888"/>
            <w:left w:val="none" w:sz="0" w:space="0" w:color="auto"/>
            <w:bottom w:val="single" w:sz="4" w:space="6" w:color="D8D8D8"/>
            <w:right w:val="none" w:sz="0" w:space="0" w:color="auto"/>
          </w:divBdr>
        </w:div>
      </w:divsChild>
    </w:div>
    <w:div w:id="777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4612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822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13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074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643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940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362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654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820">
          <w:marLeft w:val="1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chacon@gmail.com" TargetMode="External"/><Relationship Id="rId18" Type="http://schemas.openxmlformats.org/officeDocument/2006/relationships/hyperlink" Target="http://github.com/mojombo/grit/raw/master/lib/grit/repo.rb" TargetMode="External"/><Relationship Id="rId26" Type="http://schemas.openxmlformats.org/officeDocument/2006/relationships/hyperlink" Target="mailto:git@github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schacon@gmail.com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chacon@gmail.com" TargetMode="External"/><Relationship Id="rId17" Type="http://schemas.openxmlformats.org/officeDocument/2006/relationships/hyperlink" Target="mailto:schacon@gmail.com" TargetMode="External"/><Relationship Id="rId25" Type="http://schemas.openxmlformats.org/officeDocument/2006/relationships/hyperlink" Target="mailto:git@github.c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mailto:schacon@gmail.com" TargetMode="External"/><Relationship Id="rId29" Type="http://schemas.openxmlformats.org/officeDocument/2006/relationships/hyperlink" Target="mailto:schaco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chacon@gmail.com" TargetMode="External"/><Relationship Id="rId24" Type="http://schemas.openxmlformats.org/officeDocument/2006/relationships/hyperlink" Target="http://github.com/schacon/simplegit-progit.git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://github.com/schacon/simplegit-progit.git" TargetMode="External"/><Relationship Id="rId28" Type="http://schemas.openxmlformats.org/officeDocument/2006/relationships/hyperlink" Target="mailto:schacon@gmail.com" TargetMode="External"/><Relationship Id="rId10" Type="http://schemas.openxmlformats.org/officeDocument/2006/relationships/hyperlink" Target="mailto:schacon@gmail.com" TargetMode="External"/><Relationship Id="rId19" Type="http://schemas.openxmlformats.org/officeDocument/2006/relationships/hyperlink" Target="http://github.com/schacon/simplegit-progit.git" TargetMode="External"/><Relationship Id="rId31" Type="http://schemas.openxmlformats.org/officeDocument/2006/relationships/hyperlink" Target="http://kernel.org/pub/software/scm/git/git-1.6.3.1.tar.bz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schacon@gmail.com" TargetMode="External"/><Relationship Id="rId22" Type="http://schemas.openxmlformats.org/officeDocument/2006/relationships/hyperlink" Target="http://github.com/schacon/simplegit-progit.git" TargetMode="External"/><Relationship Id="rId27" Type="http://schemas.openxmlformats.org/officeDocument/2006/relationships/hyperlink" Target="mailto:schacon@gmail.com" TargetMode="External"/><Relationship Id="rId30" Type="http://schemas.openxmlformats.org/officeDocument/2006/relationships/hyperlink" Target="mailto:schaco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AD569-0AE1-4324-892D-30A133B4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33</Pages>
  <Words>7292</Words>
  <Characters>41565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48760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77</cp:revision>
  <dcterms:created xsi:type="dcterms:W3CDTF">2014-12-04T09:36:00Z</dcterms:created>
  <dcterms:modified xsi:type="dcterms:W3CDTF">2014-12-13T10:39:00Z</dcterms:modified>
</cp:coreProperties>
</file>