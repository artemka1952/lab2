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20" w:rsidRDefault="00C55EAA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r w:rsidRPr="00C55EAA">
        <w:fldChar w:fldCharType="begin"/>
      </w:r>
      <w:r w:rsidR="00027191" w:rsidRPr="00BF1C0A">
        <w:instrText xml:space="preserve"> TOC \o "1-3" \h \z \u </w:instrText>
      </w:r>
      <w:r w:rsidRPr="00C55EAA">
        <w:fldChar w:fldCharType="separate"/>
      </w:r>
      <w:hyperlink w:anchor="_Toc406245126" w:history="1">
        <w:r w:rsidR="006B3120" w:rsidRPr="00FB6CFA">
          <w:rPr>
            <w:rStyle w:val="af9"/>
          </w:rPr>
          <w:t>Лекция 8. Git и другие системы управления версиями</w:t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27" w:history="1">
        <w:r w:rsidRPr="00FB6CFA">
          <w:rPr>
            <w:rStyle w:val="af9"/>
          </w:rPr>
          <w:t>Git</w:t>
        </w:r>
        <w:r w:rsidRPr="00FB6CFA">
          <w:rPr>
            <w:rStyle w:val="af9"/>
            <w:spacing w:val="19"/>
          </w:rPr>
          <w:t xml:space="preserve"> </w:t>
        </w:r>
        <w:r w:rsidRPr="00FB6CFA">
          <w:rPr>
            <w:rStyle w:val="af9"/>
          </w:rPr>
          <w:t>и</w:t>
        </w:r>
        <w:r w:rsidRPr="00FB6CFA">
          <w:rPr>
            <w:rStyle w:val="af9"/>
            <w:spacing w:val="20"/>
          </w:rPr>
          <w:t xml:space="preserve"> </w:t>
        </w:r>
        <w:r w:rsidRPr="00FB6CFA">
          <w:rPr>
            <w:rStyle w:val="af9"/>
          </w:rPr>
          <w:t>Subversion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28" w:history="1">
        <w:r w:rsidRPr="00FB6CFA">
          <w:rPr>
            <w:rStyle w:val="af9"/>
          </w:rPr>
          <w:t>git</w:t>
        </w:r>
        <w:r w:rsidRPr="00FB6CFA">
          <w:rPr>
            <w:rStyle w:val="af9"/>
            <w:spacing w:val="-8"/>
          </w:rPr>
          <w:t xml:space="preserve"> </w:t>
        </w:r>
        <w:r w:rsidRPr="00FB6CFA">
          <w:rPr>
            <w:rStyle w:val="af9"/>
          </w:rPr>
          <w:t>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29" w:history="1">
        <w:r w:rsidRPr="00FB6CFA">
          <w:rPr>
            <w:rStyle w:val="af9"/>
          </w:rPr>
          <w:t>Настройка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0" w:history="1">
        <w:r w:rsidRPr="00FB6CFA">
          <w:rPr>
            <w:rStyle w:val="af9"/>
          </w:rPr>
          <w:t>Приступим</w:t>
        </w:r>
        <w:r w:rsidRPr="00FB6CFA">
          <w:rPr>
            <w:rStyle w:val="af9"/>
            <w:spacing w:val="-12"/>
          </w:rPr>
          <w:t xml:space="preserve"> </w:t>
        </w:r>
        <w:r w:rsidRPr="00FB6CFA">
          <w:rPr>
            <w:rStyle w:val="af9"/>
          </w:rPr>
          <w:t>к</w:t>
        </w:r>
        <w:r w:rsidRPr="00FB6CFA">
          <w:rPr>
            <w:rStyle w:val="af9"/>
            <w:spacing w:val="-11"/>
          </w:rPr>
          <w:t xml:space="preserve"> </w:t>
        </w:r>
        <w:r w:rsidRPr="00FB6CFA">
          <w:rPr>
            <w:rStyle w:val="af9"/>
            <w:spacing w:val="-2"/>
          </w:rPr>
          <w:t>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1" w:history="1">
        <w:r w:rsidRPr="00FB6CFA">
          <w:rPr>
            <w:rStyle w:val="af9"/>
          </w:rPr>
          <w:t>Коммит</w:t>
        </w:r>
        <w:r w:rsidRPr="00FB6CFA">
          <w:rPr>
            <w:rStyle w:val="af9"/>
            <w:spacing w:val="-12"/>
          </w:rPr>
          <w:t xml:space="preserve"> </w:t>
        </w:r>
        <w:r w:rsidRPr="00FB6CFA">
          <w:rPr>
            <w:rStyle w:val="af9"/>
          </w:rPr>
          <w:t>в</w:t>
        </w:r>
        <w:r w:rsidRPr="00FB6CFA">
          <w:rPr>
            <w:rStyle w:val="af9"/>
            <w:spacing w:val="-12"/>
          </w:rPr>
          <w:t xml:space="preserve"> </w:t>
        </w:r>
        <w:r w:rsidRPr="00FB6CFA">
          <w:rPr>
            <w:rStyle w:val="af9"/>
          </w:rPr>
          <w:t>Subversion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2" w:history="1">
        <w:r w:rsidRPr="00FB6CFA">
          <w:rPr>
            <w:rStyle w:val="af9"/>
          </w:rPr>
          <w:t>Получение</w:t>
        </w:r>
        <w:r w:rsidRPr="00FB6CFA">
          <w:rPr>
            <w:rStyle w:val="af9"/>
            <w:spacing w:val="-17"/>
          </w:rPr>
          <w:t xml:space="preserve"> </w:t>
        </w:r>
        <w:r w:rsidRPr="00FB6CFA">
          <w:rPr>
            <w:rStyle w:val="af9"/>
            <w:spacing w:val="-2"/>
          </w:rPr>
          <w:t>новых</w:t>
        </w:r>
        <w:r w:rsidRPr="00FB6CFA">
          <w:rPr>
            <w:rStyle w:val="af9"/>
            <w:spacing w:val="-16"/>
          </w:rPr>
          <w:t xml:space="preserve"> </w:t>
        </w:r>
        <w:r w:rsidRPr="00FB6CFA">
          <w:rPr>
            <w:rStyle w:val="af9"/>
          </w:rPr>
          <w:t>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3" w:history="1">
        <w:r w:rsidRPr="00FB6CFA">
          <w:rPr>
            <w:rStyle w:val="af9"/>
          </w:rPr>
          <w:t>Проблемы</w:t>
        </w:r>
        <w:r w:rsidRPr="00FB6CFA">
          <w:rPr>
            <w:rStyle w:val="af9"/>
            <w:spacing w:val="-9"/>
          </w:rPr>
          <w:t xml:space="preserve"> </w:t>
        </w:r>
        <w:r w:rsidRPr="00FB6CFA">
          <w:rPr>
            <w:rStyle w:val="af9"/>
          </w:rPr>
          <w:t>с</w:t>
        </w:r>
        <w:r w:rsidRPr="00FB6CFA">
          <w:rPr>
            <w:rStyle w:val="af9"/>
            <w:spacing w:val="-8"/>
          </w:rPr>
          <w:t xml:space="preserve"> </w:t>
        </w:r>
        <w:r w:rsidRPr="00FB6CFA">
          <w:rPr>
            <w:rStyle w:val="af9"/>
          </w:rPr>
          <w:t>ветвлением</w:t>
        </w:r>
        <w:r w:rsidRPr="00FB6CFA">
          <w:rPr>
            <w:rStyle w:val="af9"/>
            <w:spacing w:val="-9"/>
          </w:rPr>
          <w:t xml:space="preserve"> </w:t>
        </w:r>
        <w:r w:rsidRPr="00FB6CFA">
          <w:rPr>
            <w:rStyle w:val="af9"/>
          </w:rPr>
          <w:t>в</w:t>
        </w:r>
        <w:r w:rsidRPr="00FB6CFA">
          <w:rPr>
            <w:rStyle w:val="af9"/>
            <w:spacing w:val="-8"/>
          </w:rPr>
          <w:t xml:space="preserve"> </w:t>
        </w:r>
        <w:r w:rsidRPr="00FB6CFA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4" w:history="1">
        <w:r w:rsidRPr="00FB6CFA">
          <w:rPr>
            <w:rStyle w:val="af9"/>
          </w:rPr>
          <w:t>Ветвление</w:t>
        </w:r>
        <w:r w:rsidRPr="00FB6CFA">
          <w:rPr>
            <w:rStyle w:val="af9"/>
            <w:spacing w:val="-14"/>
          </w:rPr>
          <w:t xml:space="preserve"> </w:t>
        </w:r>
        <w:r w:rsidRPr="00FB6CFA">
          <w:rPr>
            <w:rStyle w:val="af9"/>
          </w:rPr>
          <w:t>в</w:t>
        </w:r>
        <w:r w:rsidRPr="00FB6CFA">
          <w:rPr>
            <w:rStyle w:val="af9"/>
            <w:spacing w:val="-13"/>
          </w:rPr>
          <w:t xml:space="preserve"> </w:t>
        </w:r>
        <w:r w:rsidRPr="00FB6CFA">
          <w:rPr>
            <w:rStyle w:val="af9"/>
          </w:rPr>
          <w:t>Subversion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5" w:history="1">
        <w:r w:rsidRPr="00FB6CFA">
          <w:rPr>
            <w:rStyle w:val="af9"/>
          </w:rPr>
          <w:t>Переключение</w:t>
        </w:r>
        <w:r w:rsidRPr="00FB6CFA">
          <w:rPr>
            <w:rStyle w:val="af9"/>
            <w:spacing w:val="-18"/>
          </w:rPr>
          <w:t xml:space="preserve"> </w:t>
        </w:r>
        <w:r w:rsidRPr="00FB6CFA">
          <w:rPr>
            <w:rStyle w:val="af9"/>
          </w:rPr>
          <w:t>активных</w:t>
        </w:r>
        <w:r w:rsidRPr="00FB6CFA">
          <w:rPr>
            <w:rStyle w:val="af9"/>
            <w:spacing w:val="-18"/>
          </w:rPr>
          <w:t xml:space="preserve"> </w:t>
        </w:r>
        <w:r w:rsidRPr="00FB6CFA">
          <w:rPr>
            <w:rStyle w:val="af9"/>
          </w:rPr>
          <w:t>веток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6" w:history="1">
        <w:r w:rsidRPr="00FB6CFA">
          <w:rPr>
            <w:rStyle w:val="af9"/>
          </w:rPr>
          <w:t>Команды</w:t>
        </w:r>
        <w:r w:rsidRPr="00FB6CFA">
          <w:rPr>
            <w:rStyle w:val="af9"/>
            <w:spacing w:val="-23"/>
          </w:rPr>
          <w:t xml:space="preserve"> </w:t>
        </w:r>
        <w:r w:rsidRPr="00FB6CFA">
          <w:rPr>
            <w:rStyle w:val="af9"/>
          </w:rPr>
          <w:t>Subversion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7" w:history="1">
        <w:r w:rsidRPr="00FB6CFA">
          <w:rPr>
            <w:rStyle w:val="af9"/>
          </w:rPr>
          <w:t>Заключение</w:t>
        </w:r>
        <w:r w:rsidRPr="00FB6CFA">
          <w:rPr>
            <w:rStyle w:val="af9"/>
            <w:spacing w:val="-13"/>
          </w:rPr>
          <w:t xml:space="preserve"> </w:t>
        </w:r>
        <w:r w:rsidRPr="00FB6CFA">
          <w:rPr>
            <w:rStyle w:val="af9"/>
          </w:rPr>
          <w:t>по</w:t>
        </w:r>
        <w:r w:rsidRPr="00FB6CFA">
          <w:rPr>
            <w:rStyle w:val="af9"/>
            <w:spacing w:val="-13"/>
          </w:rPr>
          <w:t xml:space="preserve"> </w:t>
        </w:r>
        <w:r w:rsidRPr="00FB6CFA">
          <w:rPr>
            <w:rStyle w:val="af9"/>
          </w:rPr>
          <w:t>Git-Svn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8" w:history="1">
        <w:r w:rsidRPr="00FB6CFA">
          <w:rPr>
            <w:rStyle w:val="af9"/>
          </w:rPr>
          <w:t>Миграция</w:t>
        </w:r>
        <w:r w:rsidRPr="00FB6CFA">
          <w:rPr>
            <w:rStyle w:val="af9"/>
            <w:spacing w:val="21"/>
          </w:rPr>
          <w:t xml:space="preserve"> </w:t>
        </w:r>
        <w:r w:rsidRPr="00FB6CFA">
          <w:rPr>
            <w:rStyle w:val="af9"/>
          </w:rPr>
          <w:t>на</w:t>
        </w:r>
        <w:r w:rsidRPr="00FB6CFA">
          <w:rPr>
            <w:rStyle w:val="af9"/>
            <w:spacing w:val="21"/>
          </w:rPr>
          <w:t xml:space="preserve"> </w:t>
        </w:r>
        <w:r w:rsidRPr="00FB6CFA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39" w:history="1">
        <w:r w:rsidRPr="00FB6CFA">
          <w:rPr>
            <w:rStyle w:val="af9"/>
          </w:rPr>
          <w:t>Импортирование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40" w:history="1">
        <w:r w:rsidRPr="00FB6CFA">
          <w:rPr>
            <w:rStyle w:val="af9"/>
          </w:rPr>
          <w:t>Subversion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41" w:history="1">
        <w:r w:rsidRPr="00FB6CFA">
          <w:rPr>
            <w:rStyle w:val="af9"/>
          </w:rPr>
          <w:t>Perforce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42" w:history="1">
        <w:r w:rsidRPr="00FB6CFA">
          <w:rPr>
            <w:rStyle w:val="af9"/>
          </w:rPr>
          <w:t>Собственная</w:t>
        </w:r>
        <w:r w:rsidRPr="00FB6CFA">
          <w:rPr>
            <w:rStyle w:val="af9"/>
            <w:spacing w:val="-13"/>
          </w:rPr>
          <w:t xml:space="preserve"> </w:t>
        </w:r>
        <w:r w:rsidRPr="00FB6CFA">
          <w:rPr>
            <w:rStyle w:val="af9"/>
          </w:rPr>
          <w:t>утилита</w:t>
        </w:r>
        <w:r w:rsidRPr="00FB6CFA">
          <w:rPr>
            <w:rStyle w:val="af9"/>
            <w:spacing w:val="-14"/>
          </w:rPr>
          <w:t xml:space="preserve"> </w:t>
        </w:r>
        <w:r w:rsidRPr="00FB6CFA">
          <w:rPr>
            <w:rStyle w:val="af9"/>
          </w:rPr>
          <w:t>для</w:t>
        </w:r>
        <w:r w:rsidRPr="00FB6CFA">
          <w:rPr>
            <w:rStyle w:val="af9"/>
            <w:spacing w:val="-13"/>
          </w:rPr>
          <w:t xml:space="preserve"> </w:t>
        </w:r>
        <w:r w:rsidRPr="00FB6CFA">
          <w:rPr>
            <w:rStyle w:val="af9"/>
            <w:spacing w:val="-1"/>
          </w:rPr>
          <w:t>импорта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B3120" w:rsidRDefault="006B3120">
      <w:pPr>
        <w:pStyle w:val="17"/>
        <w:tabs>
          <w:tab w:val="left" w:pos="660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5143" w:history="1">
        <w:r w:rsidRPr="00FB6CFA">
          <w:rPr>
            <w:rStyle w:val="af9"/>
            <w:spacing w:val="-1"/>
          </w:rPr>
          <w:t>Ито</w:t>
        </w:r>
        <w:r w:rsidRPr="00FB6CFA">
          <w:rPr>
            <w:rStyle w:val="af9"/>
            <w:spacing w:val="-1"/>
          </w:rPr>
          <w:t>г</w:t>
        </w:r>
        <w:r w:rsidRPr="00FB6CFA">
          <w:rPr>
            <w:rStyle w:val="af9"/>
            <w:spacing w:val="-1"/>
          </w:rPr>
          <w:t>и</w:t>
        </w:r>
        <w:r>
          <w:rPr>
            <w:webHidden/>
          </w:rPr>
          <w:tab/>
        </w:r>
        <w:r w:rsidR="008459CE">
          <w:rPr>
            <w:webHidden/>
            <w:lang w:val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_Toc406245143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459CE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027191" w:rsidRPr="00BF1C0A" w:rsidRDefault="00C55EAA" w:rsidP="00AF3AFB">
      <w:pPr>
        <w:tabs>
          <w:tab w:val="right" w:leader="dot" w:pos="9923"/>
        </w:tabs>
        <w:rPr>
          <w:rFonts w:eastAsiaTheme="majorEastAsia" w:cs="Times New Roman"/>
          <w:bCs/>
          <w:sz w:val="24"/>
          <w:szCs w:val="24"/>
        </w:rPr>
      </w:pPr>
      <w:r w:rsidRPr="00BF1C0A">
        <w:rPr>
          <w:rFonts w:cs="Times New Roman"/>
          <w:sz w:val="24"/>
          <w:szCs w:val="24"/>
        </w:rPr>
        <w:fldChar w:fldCharType="end"/>
      </w:r>
      <w:r w:rsidR="00027191" w:rsidRPr="00BF1C0A">
        <w:rPr>
          <w:rFonts w:cs="Times New Roman"/>
          <w:sz w:val="24"/>
          <w:szCs w:val="24"/>
        </w:rPr>
        <w:br w:type="page"/>
      </w:r>
    </w:p>
    <w:p w:rsidR="001C64B4" w:rsidRDefault="00021696" w:rsidP="00AF3AFB">
      <w:pPr>
        <w:pStyle w:val="1"/>
        <w:tabs>
          <w:tab w:val="right" w:leader="dot" w:pos="9923"/>
        </w:tabs>
        <w:spacing w:before="0"/>
      </w:pPr>
      <w:bookmarkStart w:id="0" w:name="_Toc406245126"/>
      <w:r w:rsidRPr="00BF1C0A">
        <w:rPr>
          <w:rFonts w:cs="Times New Roman"/>
          <w:szCs w:val="24"/>
        </w:rPr>
        <w:lastRenderedPageBreak/>
        <w:t xml:space="preserve">Лекция </w:t>
      </w:r>
      <w:r w:rsidR="00AF3AFB">
        <w:rPr>
          <w:rFonts w:cs="Times New Roman"/>
          <w:szCs w:val="24"/>
        </w:rPr>
        <w:t>8</w:t>
      </w:r>
      <w:r w:rsidR="0007497F" w:rsidRPr="00BF1C0A">
        <w:rPr>
          <w:rFonts w:cs="Times New Roman"/>
          <w:szCs w:val="24"/>
        </w:rPr>
        <w:t xml:space="preserve">. </w:t>
      </w:r>
      <w:r w:rsidR="00AF3AFB" w:rsidRPr="00AF3AFB">
        <w:t>Git и другие системы управления версиями</w:t>
      </w:r>
      <w:bookmarkEnd w:id="0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Наш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мир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несовершенен.</w:t>
      </w:r>
      <w:r w:rsidRPr="00AF3AFB">
        <w:rPr>
          <w:b w:val="0"/>
          <w:spacing w:val="43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правило,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2"/>
        </w:rPr>
        <w:t>сможете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моментально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перевести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любой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3"/>
        </w:rPr>
        <w:t>проект,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3"/>
        </w:rPr>
        <w:t>котором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1"/>
        </w:rPr>
        <w:t>участвуете,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использование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Иногда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придется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иметь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дело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</w:rPr>
        <w:t>проектами,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использующими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другую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систему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контроля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версий,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и,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большинстве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случаев,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системой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 xml:space="preserve">Первая </w:t>
      </w:r>
      <w:r w:rsidRPr="00AF3AFB">
        <w:rPr>
          <w:b w:val="0"/>
        </w:rPr>
        <w:t>часть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-1"/>
        </w:rPr>
        <w:t xml:space="preserve"> раздела </w:t>
      </w:r>
      <w:r w:rsidRPr="00AF3AFB">
        <w:rPr>
          <w:b w:val="0"/>
          <w:spacing w:val="-2"/>
        </w:rPr>
        <w:t xml:space="preserve">научит </w:t>
      </w:r>
      <w:r w:rsidRPr="00AF3AFB">
        <w:rPr>
          <w:b w:val="0"/>
          <w:spacing w:val="-1"/>
        </w:rPr>
        <w:t xml:space="preserve">вас обращаться </w:t>
      </w:r>
      <w:r w:rsidRPr="00AF3AFB">
        <w:rPr>
          <w:b w:val="0"/>
        </w:rPr>
        <w:t>с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71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встроенным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двухсторонним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интерфейсом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обмена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Subversion.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3"/>
        </w:rPr>
        <w:t>какой-то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3"/>
        </w:rPr>
        <w:t>момент,</w:t>
      </w:r>
      <w:r w:rsidRPr="00AF3AFB">
        <w:rPr>
          <w:b w:val="0"/>
          <w:spacing w:val="32"/>
        </w:rPr>
        <w:t xml:space="preserve"> </w:t>
      </w:r>
      <w:r w:rsidRPr="00AF3AFB">
        <w:rPr>
          <w:b w:val="0"/>
        </w:rPr>
        <w:t>вы,</w:t>
      </w:r>
      <w:r w:rsidRPr="00AF3AFB">
        <w:rPr>
          <w:b w:val="0"/>
          <w:spacing w:val="33"/>
        </w:rPr>
        <w:t xml:space="preserve"> </w:t>
      </w:r>
      <w:r w:rsidRPr="00AF3AFB">
        <w:rPr>
          <w:b w:val="0"/>
          <w:spacing w:val="-2"/>
        </w:rPr>
        <w:t>возможно,</w:t>
      </w:r>
      <w:r w:rsidRPr="00AF3AFB">
        <w:rPr>
          <w:b w:val="0"/>
          <w:spacing w:val="32"/>
        </w:rPr>
        <w:t xml:space="preserve"> </w:t>
      </w:r>
      <w:r w:rsidRPr="00AF3AFB">
        <w:rPr>
          <w:b w:val="0"/>
          <w:spacing w:val="-2"/>
        </w:rPr>
        <w:t>захотите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перевести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существующий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проект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  <w:spacing w:val="-1"/>
        </w:rPr>
        <w:t>Вторая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часть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раздела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расскажет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провести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миграцию: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сначала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27"/>
          <w:w w:val="99"/>
        </w:rPr>
        <w:t xml:space="preserve"> </w:t>
      </w:r>
      <w:r w:rsidRPr="00AF3AFB">
        <w:rPr>
          <w:b w:val="0"/>
          <w:spacing w:val="-2"/>
        </w:rPr>
        <w:t>потом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Perforce,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наконец,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написания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собственного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сценария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нестандартных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1"/>
        </w:rPr>
        <w:t>вариантов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миграции.</w:t>
      </w:r>
    </w:p>
    <w:p w:rsidR="00AF3AFB" w:rsidRPr="00AF3AFB" w:rsidRDefault="00AF3AFB" w:rsidP="008E5E08">
      <w:pPr>
        <w:pStyle w:val="1"/>
      </w:pPr>
      <w:bookmarkStart w:id="1" w:name="Git и Subversion"/>
      <w:bookmarkStart w:id="2" w:name="bookmark243"/>
      <w:bookmarkStart w:id="3" w:name="_Toc406245127"/>
      <w:bookmarkEnd w:id="1"/>
      <w:bookmarkEnd w:id="2"/>
      <w:r w:rsidRPr="00AF3AFB">
        <w:t>Git</w:t>
      </w:r>
      <w:r w:rsidRPr="00AF3AFB">
        <w:rPr>
          <w:spacing w:val="19"/>
        </w:rPr>
        <w:t xml:space="preserve"> </w:t>
      </w:r>
      <w:r w:rsidRPr="00AF3AFB">
        <w:t>и</w:t>
      </w:r>
      <w:r w:rsidRPr="00AF3AFB">
        <w:rPr>
          <w:spacing w:val="20"/>
        </w:rPr>
        <w:t xml:space="preserve"> </w:t>
      </w:r>
      <w:r w:rsidRPr="00AF3AFB">
        <w:t>Subversion</w:t>
      </w:r>
      <w:bookmarkEnd w:id="3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настоящее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время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большинство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проектов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открытым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3"/>
        </w:rPr>
        <w:t>исходным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5"/>
        </w:rPr>
        <w:t>кодом,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большое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</w:rPr>
        <w:t>число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корпоративных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проектов,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используют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управления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своим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3"/>
        </w:rPr>
        <w:t>исходным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5"/>
        </w:rPr>
        <w:t>кодом.</w:t>
      </w:r>
      <w:r w:rsidRPr="00AF3AFB">
        <w:rPr>
          <w:b w:val="0"/>
          <w:spacing w:val="93"/>
          <w:w w:val="99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самая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популярная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текущий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момент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система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управления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версиями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открытым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исходным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  <w:spacing w:val="-5"/>
        </w:rPr>
        <w:t>кодом,</w:t>
      </w:r>
      <w:r w:rsidRPr="00AF3AFB">
        <w:rPr>
          <w:b w:val="0"/>
          <w:spacing w:val="-1"/>
        </w:rPr>
        <w:t xml:space="preserve"> история </w:t>
      </w:r>
      <w:r w:rsidRPr="00AF3AFB">
        <w:rPr>
          <w:b w:val="0"/>
        </w:rPr>
        <w:t>её</w:t>
      </w:r>
      <w:r w:rsidRPr="00AF3AFB">
        <w:rPr>
          <w:b w:val="0"/>
          <w:spacing w:val="-1"/>
        </w:rPr>
        <w:t xml:space="preserve"> использования насчитывает </w:t>
      </w:r>
      <w:r w:rsidRPr="00AF3AFB">
        <w:rPr>
          <w:b w:val="0"/>
          <w:spacing w:val="-3"/>
        </w:rPr>
        <w:t>около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10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5"/>
        </w:rPr>
        <w:t>лет.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Кроме</w:t>
      </w:r>
      <w:r w:rsidRPr="00AF3AFB">
        <w:rPr>
          <w:b w:val="0"/>
          <w:spacing w:val="-2"/>
        </w:rPr>
        <w:t xml:space="preserve"> того,</w:t>
      </w:r>
      <w:r w:rsidRPr="00AF3AFB">
        <w:rPr>
          <w:b w:val="0"/>
        </w:rPr>
        <w:t xml:space="preserve"> она</w:t>
      </w:r>
      <w:r w:rsidRPr="00AF3AFB">
        <w:rPr>
          <w:b w:val="0"/>
          <w:spacing w:val="-1"/>
        </w:rPr>
        <w:t xml:space="preserve"> очень </w:t>
      </w:r>
      <w:r w:rsidRPr="00AF3AFB">
        <w:rPr>
          <w:b w:val="0"/>
          <w:spacing w:val="-3"/>
        </w:rPr>
        <w:t>похожа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CVS,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систему,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была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самой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популярной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Subversion.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Одна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замечательных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особенностей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возможность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двустороннего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обмена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Sub-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version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интерфейс,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называемый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32"/>
        </w:rPr>
        <w:t xml:space="preserve"> </w:t>
      </w:r>
      <w:r w:rsidRPr="00AF3AFB">
        <w:rPr>
          <w:b w:val="0"/>
        </w:rPr>
        <w:t>svn.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инструмент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позволяет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качестве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корректного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клиента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работе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сервером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35"/>
        </w:rPr>
        <w:t xml:space="preserve"> </w:t>
      </w:r>
      <w:r w:rsidRPr="00AF3AFB">
        <w:rPr>
          <w:b w:val="0"/>
          <w:spacing w:val="-1"/>
        </w:rPr>
        <w:t>Таким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образом,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35"/>
          <w:w w:val="99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пользоваться</w:t>
      </w:r>
      <w:r w:rsidRPr="00AF3AFB">
        <w:rPr>
          <w:b w:val="0"/>
        </w:rPr>
        <w:t xml:space="preserve"> всеми</w:t>
      </w:r>
      <w:r w:rsidRPr="00AF3AFB">
        <w:rPr>
          <w:b w:val="0"/>
          <w:spacing w:val="-1"/>
        </w:rPr>
        <w:t xml:space="preserve"> локальными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возможностями</w:t>
      </w:r>
      <w:r w:rsidRPr="00AF3AFB">
        <w:rPr>
          <w:b w:val="0"/>
        </w:rPr>
        <w:t xml:space="preserve"> Git,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 xml:space="preserve">а </w:t>
      </w:r>
      <w:r w:rsidRPr="00AF3AFB">
        <w:rPr>
          <w:b w:val="0"/>
          <w:spacing w:val="-1"/>
        </w:rPr>
        <w:t>затем сохранять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 xml:space="preserve">изменения </w:t>
      </w:r>
      <w:r w:rsidRPr="00AF3AFB">
        <w:rPr>
          <w:b w:val="0"/>
        </w:rPr>
        <w:t>на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</w:rPr>
        <w:t>сервере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бы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использовали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локально.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9"/>
        </w:rPr>
        <w:t>То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1"/>
        </w:rPr>
        <w:t>делать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локальное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ветвление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слияние,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индекс,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перемещение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отбор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патчей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переноса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одной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ветви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другую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(cherry-picking)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т.д.,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время,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коллеги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6"/>
        </w:rPr>
        <w:t>будут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2"/>
        </w:rPr>
        <w:t>продолжать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разработке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5"/>
        </w:rPr>
        <w:t>подход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времён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каменного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века.</w:t>
      </w:r>
      <w:r w:rsidRPr="00AF3AFB">
        <w:rPr>
          <w:b w:val="0"/>
          <w:spacing w:val="4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хороший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способ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  <w:spacing w:val="-1"/>
        </w:rPr>
        <w:t>протащить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рабочее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окружение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своей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компании,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помочь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коллегам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разработчикам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  <w:spacing w:val="-1"/>
        </w:rPr>
        <w:t>стать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более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эффективными,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время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5"/>
        </w:rPr>
        <w:t>будете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лоббировать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3"/>
        </w:rPr>
        <w:t>переход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полностью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Интерфейс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обмена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ворота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мир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распределённых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систем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управления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версиями.</w:t>
      </w:r>
    </w:p>
    <w:p w:rsidR="00AF3AFB" w:rsidRPr="00AF3AFB" w:rsidRDefault="00AF3AFB" w:rsidP="008E5E08">
      <w:pPr>
        <w:pStyle w:val="1"/>
      </w:pPr>
      <w:bookmarkStart w:id="4" w:name="git svn"/>
      <w:bookmarkStart w:id="5" w:name="bookmark244"/>
      <w:bookmarkStart w:id="6" w:name="_Toc406245128"/>
      <w:bookmarkEnd w:id="4"/>
      <w:bookmarkEnd w:id="5"/>
      <w:r w:rsidRPr="00AF3AFB">
        <w:t>git</w:t>
      </w:r>
      <w:r w:rsidRPr="00AF3AFB">
        <w:rPr>
          <w:spacing w:val="-8"/>
        </w:rPr>
        <w:t xml:space="preserve"> </w:t>
      </w:r>
      <w:r w:rsidRPr="00AF3AFB">
        <w:t>svn</w:t>
      </w:r>
      <w:bookmarkEnd w:id="6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Базовой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командой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всех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команд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работающих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мостом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является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  <w:spacing w:val="-1"/>
        </w:rPr>
        <w:t>svn.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Ей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предваряется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любая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команда.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принимает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довольно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порядочное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число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3"/>
        </w:rPr>
        <w:t>команд,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1"/>
        </w:rPr>
        <w:t>поэтому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изучим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них,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те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наиболее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часто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используются,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рассмотрев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75"/>
          <w:w w:val="99"/>
        </w:rPr>
        <w:t xml:space="preserve"> </w:t>
      </w:r>
      <w:r w:rsidRPr="00AF3AFB">
        <w:rPr>
          <w:b w:val="0"/>
          <w:spacing w:val="-1"/>
        </w:rPr>
        <w:t>небольших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вариантов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работы.</w:t>
      </w:r>
      <w:r>
        <w:rPr>
          <w:b w:val="0"/>
          <w:spacing w:val="-1"/>
        </w:rPr>
        <w:t xml:space="preserve"> </w:t>
      </w:r>
      <w:r w:rsidRPr="00AF3AFB">
        <w:rPr>
          <w:b w:val="0"/>
        </w:rPr>
        <w:t>Важно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отметить,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использовании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39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lastRenderedPageBreak/>
        <w:t>взаимодействуете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Subversion</w:t>
      </w:r>
      <w:r>
        <w:rPr>
          <w:b w:val="0"/>
        </w:rPr>
        <w:t xml:space="preserve"> </w:t>
      </w:r>
      <w:r w:rsidRPr="00AF3AFB">
        <w:rPr>
          <w:b w:val="0"/>
        </w:rPr>
        <w:t>системой,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менее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«продвинута»,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чем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5"/>
        </w:rPr>
        <w:t>Хоть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умеете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лёгкостью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делать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локальное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ветвление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слияние,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правило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лучше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держать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31"/>
          <w:w w:val="99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можно более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 xml:space="preserve">линейном </w:t>
      </w:r>
      <w:r w:rsidRPr="00AF3AFB">
        <w:rPr>
          <w:b w:val="0"/>
        </w:rPr>
        <w:t>виде,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перемещения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(rebase)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 xml:space="preserve">избегая </w:t>
      </w:r>
      <w:r w:rsidRPr="00AF3AFB">
        <w:rPr>
          <w:b w:val="0"/>
        </w:rPr>
        <w:t>таких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вещей,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одновременный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обмен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удалённым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репозиторием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Не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переписывайте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историю,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попробуйте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ещё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раз,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  <w:spacing w:val="-1"/>
        </w:rPr>
        <w:t>отправляйте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2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параллельный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Git-репозиторий,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используемый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совместной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работы,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  <w:spacing w:val="-1"/>
        </w:rPr>
        <w:t>одновременно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другими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разработчиками,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использующими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иметь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  <w:spacing w:val="-2"/>
        </w:rPr>
        <w:t>одну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единственную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линейную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изменений,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сбить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толку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очень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очень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просто.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работаете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команде,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некоторые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разработчики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используют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другие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убедитесь,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</w:rPr>
        <w:t xml:space="preserve"> для совместной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работы</w:t>
      </w:r>
      <w:r w:rsidRPr="00AF3AFB">
        <w:rPr>
          <w:b w:val="0"/>
        </w:rPr>
        <w:t xml:space="preserve"> все </w:t>
      </w:r>
      <w:r w:rsidRPr="00AF3AFB">
        <w:rPr>
          <w:b w:val="0"/>
          <w:spacing w:val="-2"/>
        </w:rPr>
        <w:t>используют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</w:rPr>
        <w:t xml:space="preserve"> SVN-сервер —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сильно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упростит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жизнь.</w:t>
      </w:r>
    </w:p>
    <w:p w:rsidR="00AF3AFB" w:rsidRPr="00AF3AFB" w:rsidRDefault="00AF3AFB" w:rsidP="008E5E08">
      <w:pPr>
        <w:pStyle w:val="1"/>
      </w:pPr>
      <w:bookmarkStart w:id="7" w:name="Настройка"/>
      <w:bookmarkStart w:id="8" w:name="bookmark245"/>
      <w:bookmarkStart w:id="9" w:name="_Toc406245129"/>
      <w:bookmarkEnd w:id="7"/>
      <w:bookmarkEnd w:id="8"/>
      <w:r w:rsidRPr="00AF3AFB">
        <w:t>Настройка</w:t>
      </w:r>
      <w:bookmarkEnd w:id="9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попробовать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функционал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действии,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понадобится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доступ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1"/>
        </w:rPr>
        <w:t>правами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запись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обычному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SVN-репозиторию.</w:t>
      </w:r>
      <w:r w:rsidRPr="00AF3AFB">
        <w:rPr>
          <w:b w:val="0"/>
        </w:rPr>
        <w:t xml:space="preserve"> Если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повторить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рассматриваемые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</w:rPr>
        <w:t>примеры,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нужно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доступную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запись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копию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моего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тестового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репозитория.</w:t>
      </w:r>
      <w:r w:rsidRPr="00AF3AFB">
        <w:rPr>
          <w:b w:val="0"/>
          <w:spacing w:val="34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без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труда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утилиты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svnsync,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входящей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1"/>
        </w:rPr>
        <w:t>состав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последних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версий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(по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крайней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мере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версии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1.4).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этих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примеров,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я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создал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Subversion-</w:t>
      </w:r>
      <w:r w:rsidRPr="00AF3AFB">
        <w:rPr>
          <w:b w:val="0"/>
          <w:spacing w:val="28"/>
          <w:w w:val="99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Google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Code,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был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частичной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копией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проекта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protobuf</w:t>
      </w:r>
      <w:r w:rsidRPr="00AF3AFB">
        <w:rPr>
          <w:b w:val="0"/>
          <w:spacing w:val="-53"/>
        </w:rPr>
        <w:t xml:space="preserve"> </w:t>
      </w:r>
      <w:r w:rsidRPr="00AF3AFB">
        <w:rPr>
          <w:b w:val="0"/>
        </w:rPr>
        <w:t>(утилита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1"/>
        </w:rPr>
        <w:t>шифрования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структурированных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передачи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сети).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Чтобы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могли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продолжить,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прежде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создайте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локальный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Sub-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version: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193" type="#_x0000_t202" style="width:416.45pt;height:36.8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mkdir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/tmp/test-svn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svnadmin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/tmp/test-svn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Затем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разрешите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всем</w:t>
      </w:r>
      <w:r w:rsidRPr="00AF3AFB">
        <w:rPr>
          <w:b w:val="0"/>
          <w:spacing w:val="-2"/>
        </w:rPr>
        <w:t xml:space="preserve"> пользователям </w:t>
      </w:r>
      <w:r w:rsidRPr="00AF3AFB">
        <w:rPr>
          <w:b w:val="0"/>
          <w:spacing w:val="-1"/>
        </w:rPr>
        <w:t>изменять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revprops</w:t>
      </w:r>
      <w:r w:rsidRPr="00AF3AFB">
        <w:rPr>
          <w:b w:val="0"/>
          <w:spacing w:val="-72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самым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простым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способом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добавление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сценария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pre-revprop-change,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просто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2"/>
        </w:rPr>
        <w:t>всегда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завершается</w:t>
      </w:r>
      <w:r w:rsidRPr="00AF3AFB">
        <w:rPr>
          <w:b w:val="0"/>
          <w:spacing w:val="85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5"/>
        </w:rPr>
        <w:t>кодом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0: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92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AF3AFB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/tmp/test-svn/hooks/pre-revprop-change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72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#!/bin/sh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0;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chmod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+x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/tmp/test-svn/hooks/pre-revprop-change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"/>
        </w:rPr>
        <w:t xml:space="preserve"> можете </w:t>
      </w:r>
      <w:r w:rsidRPr="00AF3AFB">
        <w:rPr>
          <w:b w:val="0"/>
          <w:spacing w:val="-1"/>
        </w:rPr>
        <w:t>синхронизировать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проект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своей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локальной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машиной,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вызвав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svn-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sync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init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параметрами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задающими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3"/>
        </w:rPr>
        <w:t>исходный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целевой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lastRenderedPageBreak/>
        <w:t>репозиторий:</w:t>
      </w:r>
      <w:r w:rsidRPr="00AF3AFB">
        <w:rPr>
          <w:b w:val="0"/>
          <w:noProof/>
        </w:rPr>
      </w:r>
      <w:r w:rsidRPr="00AF3AFB">
        <w:rPr>
          <w:b w:val="0"/>
        </w:rPr>
        <w:pict>
          <v:shape id="_x0000_s25191" type="#_x0000_t202" style="width:416.45pt;height:21.7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svnsync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8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http://progit-example.googlecode.com/svn/</w:t>
                    </w:r>
                  </w:hyperlink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Эта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подготовит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процесс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синхронизации.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склонируйте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7"/>
        </w:rPr>
        <w:t>код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выполнив: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90" type="#_x0000_t202" style="width:416.45pt;height:117.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47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svnsync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sync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Copied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properties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1.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Copied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properties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2.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3.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...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6"/>
        </w:rPr>
        <w:t>Хотя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выполнение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операции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занять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3"/>
        </w:rPr>
        <w:t>минут,</w:t>
      </w:r>
      <w:r w:rsidRPr="00AF3AFB">
        <w:rPr>
          <w:b w:val="0"/>
          <w:spacing w:val="32"/>
        </w:rPr>
        <w:t xml:space="preserve"> </w:t>
      </w:r>
      <w:r w:rsidRPr="00AF3AFB">
        <w:rPr>
          <w:b w:val="0"/>
          <w:spacing w:val="-3"/>
        </w:rPr>
        <w:t>однако,</w:t>
      </w:r>
      <w:r w:rsidRPr="00AF3AFB">
        <w:rPr>
          <w:b w:val="0"/>
          <w:spacing w:val="32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попробуете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скопировать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3"/>
        </w:rPr>
        <w:t>исходный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удалённый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репозиторий,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93"/>
          <w:w w:val="99"/>
        </w:rPr>
        <w:t xml:space="preserve"> </w:t>
      </w:r>
      <w:r w:rsidRPr="00AF3AFB">
        <w:rPr>
          <w:b w:val="0"/>
          <w:spacing w:val="-1"/>
        </w:rPr>
        <w:t>локальный,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процесс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займёт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почти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час,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5"/>
        </w:rPr>
        <w:t>хотя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2"/>
        </w:rPr>
        <w:t>этом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проекте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менее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ста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2"/>
        </w:rPr>
        <w:t>коммитов.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вынужден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клонировать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ревизии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одной,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отправлять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2"/>
        </w:rPr>
        <w:t>чудовищно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неэффективно,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3"/>
        </w:rPr>
        <w:t>однако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единственный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простой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способ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действие.</w:t>
      </w:r>
    </w:p>
    <w:p w:rsidR="00AF3AFB" w:rsidRPr="00AF3AFB" w:rsidRDefault="00AF3AFB" w:rsidP="008E5E08">
      <w:pPr>
        <w:pStyle w:val="1"/>
      </w:pPr>
      <w:bookmarkStart w:id="10" w:name="Приступим к работе"/>
      <w:bookmarkStart w:id="11" w:name="bookmark246"/>
      <w:bookmarkStart w:id="12" w:name="_Toc406245130"/>
      <w:bookmarkEnd w:id="10"/>
      <w:bookmarkEnd w:id="11"/>
      <w:r w:rsidRPr="00AF3AFB">
        <w:t>Приступим</w:t>
      </w:r>
      <w:r w:rsidRPr="00AF3AFB">
        <w:rPr>
          <w:spacing w:val="-12"/>
        </w:rPr>
        <w:t xml:space="preserve"> </w:t>
      </w:r>
      <w:r w:rsidRPr="00AF3AFB">
        <w:t>к</w:t>
      </w:r>
      <w:r w:rsidRPr="00AF3AFB">
        <w:rPr>
          <w:spacing w:val="-11"/>
        </w:rPr>
        <w:t xml:space="preserve"> </w:t>
      </w:r>
      <w:r w:rsidRPr="00AF3AFB">
        <w:rPr>
          <w:spacing w:val="-2"/>
        </w:rPr>
        <w:t>работе</w:t>
      </w:r>
      <w:bookmarkEnd w:id="12"/>
    </w:p>
    <w:p w:rsidR="003D6A75" w:rsidRPr="003D6A75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spacing w:val="-1"/>
        </w:rPr>
      </w:pPr>
      <w:r w:rsidRPr="00AF3AFB">
        <w:rPr>
          <w:b w:val="0"/>
          <w:spacing w:val="-2"/>
        </w:rPr>
        <w:t>Теперь,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вашем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распоряжении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имеется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SVN-репозиторий,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которого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имеете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  <w:spacing w:val="-1"/>
        </w:rPr>
        <w:t>право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запись,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давайте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выполним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типичные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действия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работе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СУВ.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Начнём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34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34"/>
        </w:rPr>
        <w:t xml:space="preserve"> </w:t>
      </w:r>
      <w:r w:rsidRPr="00AF3AFB">
        <w:rPr>
          <w:b w:val="0"/>
        </w:rPr>
        <w:t>clone,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импортирует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весь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SVN-репозиторий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локальный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Git-репозиторий.</w:t>
      </w:r>
      <w:r w:rsidRPr="00AF3AFB">
        <w:rPr>
          <w:b w:val="0"/>
          <w:spacing w:val="85"/>
          <w:w w:val="99"/>
        </w:rPr>
        <w:t xml:space="preserve"> </w:t>
      </w:r>
      <w:r w:rsidRPr="00AF3AFB">
        <w:rPr>
          <w:b w:val="0"/>
          <w:spacing w:val="-1"/>
        </w:rPr>
        <w:t>Помните,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"/>
        </w:rPr>
        <w:t xml:space="preserve"> если </w:t>
      </w:r>
      <w:r w:rsidRPr="00AF3AFB">
        <w:rPr>
          <w:b w:val="0"/>
        </w:rPr>
        <w:t>вы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производите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импорт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настоящего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SVN-репозитория,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надо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заменить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file:///tmp/test-svn</w:t>
      </w:r>
      <w:r w:rsidRPr="00AF3AFB">
        <w:rPr>
          <w:b w:val="0"/>
          <w:spacing w:val="-8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реальный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адрес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вашего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SVN-репозитория:</w:t>
      </w:r>
    </w:p>
    <w:p w:rsid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9" type="#_x0000_t202" style="width:416.45pt;height:217.5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trunk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-b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branches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tags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/Users/schacon/projects/testsvnsync/svn/.git/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r1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b4e387bc68740b5af56c2a5faf4003ae42bd135c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(trunk)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1231"/>
                    </w:tabs>
                    <w:kinsoku w:val="0"/>
                    <w:overflowPunct w:val="0"/>
                    <w:spacing w:line="325" w:lineRule="auto"/>
                    <w:ind w:left="753" w:right="54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A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  <w:t>m4/acx_pthread.m4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A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m4/stl_hash.m4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r75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d1957f3b307922124eec6314e15bcda59e3d9610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(trunk)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561" w:right="2408" w:hanging="38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Found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possible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point: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</w:t>
                  </w:r>
                  <w:r w:rsidRPr="00AF3AFB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/branches/my-calc-branch,</w:t>
                  </w:r>
                  <w:r w:rsidRPr="00AF3AFB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75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8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Found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parent: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(my-calc-branch)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d1957f3b307922124eec6314e15bcda59e3d9610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Following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do_switch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Successfully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followed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1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r76</w:t>
                  </w:r>
                  <w:r w:rsidRPr="00AF3AFB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8624824ecc0badd73f40ea2f01fce51894189b01</w:t>
                  </w:r>
                  <w:r w:rsidRPr="00AF3AFB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(my-calc-branch)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Checked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HEAD: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27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file:///tmp/test-svn/branches/my-calc-branch</w:t>
                  </w:r>
                  <w:r w:rsidRPr="00AF3AFB">
                    <w:rPr>
                      <w:rFonts w:ascii="Courier New" w:hAnsi="Courier New" w:cs="Courier New"/>
                      <w:spacing w:val="-4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r76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lastRenderedPageBreak/>
        <w:t>Эта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эквивалентна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выполнению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указанного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вами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URL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двух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3"/>
        </w:rPr>
        <w:t>команд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init,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fetch.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Процесс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занять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некоторое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время.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Тестовый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1"/>
        </w:rPr>
        <w:t>проект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имеет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лишь</w:t>
      </w:r>
      <w:r w:rsidRPr="00AF3AFB">
        <w:rPr>
          <w:b w:val="0"/>
          <w:spacing w:val="-3"/>
        </w:rPr>
        <w:t xml:space="preserve"> около </w:t>
      </w:r>
      <w:r w:rsidRPr="00AF3AFB">
        <w:rPr>
          <w:b w:val="0"/>
        </w:rPr>
        <w:t>75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2"/>
        </w:rPr>
        <w:t>коммитов,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5"/>
        </w:rPr>
        <w:t>кода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там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очень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много,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всего,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придётся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подождать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минут.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должен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отдельности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проверить</w:t>
      </w:r>
      <w:r>
        <w:rPr>
          <w:b w:val="0"/>
          <w:spacing w:val="-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каждой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версии.</w:t>
      </w:r>
      <w:r w:rsidRPr="00AF3AFB">
        <w:rPr>
          <w:b w:val="0"/>
        </w:rPr>
        <w:t xml:space="preserve"> 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проектов,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имеющих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сотнями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тысячами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  <w:spacing w:val="-1"/>
        </w:rPr>
        <w:t>изменений,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процесс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занять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часов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или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даже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дней.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Часть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-T</w:t>
      </w:r>
      <w:r w:rsidRPr="00AF3AFB">
        <w:rPr>
          <w:b w:val="0"/>
          <w:spacing w:val="47"/>
        </w:rPr>
        <w:t xml:space="preserve"> </w:t>
      </w:r>
      <w:r w:rsidRPr="00AF3AFB">
        <w:rPr>
          <w:b w:val="0"/>
        </w:rPr>
        <w:t>trunk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</w:rPr>
        <w:t>-b</w:t>
      </w:r>
      <w:r w:rsidRPr="00AF3AFB">
        <w:rPr>
          <w:b w:val="0"/>
          <w:spacing w:val="47"/>
        </w:rPr>
        <w:t xml:space="preserve"> </w:t>
      </w:r>
      <w:r w:rsidRPr="00AF3AFB">
        <w:rPr>
          <w:b w:val="0"/>
        </w:rPr>
        <w:t>branches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</w:rPr>
        <w:t>-t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</w:rPr>
        <w:t>tags</w:t>
      </w:r>
      <w:r w:rsidRPr="00AF3AFB">
        <w:rPr>
          <w:b w:val="0"/>
          <w:spacing w:val="-51"/>
        </w:rPr>
        <w:t xml:space="preserve"> </w:t>
      </w:r>
      <w:r w:rsidRPr="00AF3AFB">
        <w:rPr>
          <w:b w:val="0"/>
        </w:rPr>
        <w:t>сообщает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SVN-</w:t>
      </w:r>
      <w:r w:rsidRPr="00AF3AFB">
        <w:rPr>
          <w:b w:val="0"/>
          <w:spacing w:val="28"/>
          <w:w w:val="99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следует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стандартным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соглашениям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ветвлении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метках.</w:t>
      </w:r>
      <w:r w:rsidRPr="00AF3AFB">
        <w:rPr>
          <w:b w:val="0"/>
          <w:spacing w:val="36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используете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стандартные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 xml:space="preserve">имена: 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trunk,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</w:rPr>
        <w:t>branches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tags,</w:t>
      </w:r>
      <w:r w:rsidRPr="00AF3AFB">
        <w:rPr>
          <w:b w:val="0"/>
          <w:spacing w:val="32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какие-то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другие,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изменить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эти</w:t>
      </w:r>
      <w:r>
        <w:rPr>
          <w:b w:val="0"/>
        </w:rPr>
        <w:t xml:space="preserve"> </w:t>
      </w:r>
      <w:r w:rsidRPr="00AF3AFB">
        <w:rPr>
          <w:b w:val="0"/>
        </w:rPr>
        <w:t>параметры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соответствующим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образом.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связи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тем,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такие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соглашения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являются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общепринятыми,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использовать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короткий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5"/>
        </w:rPr>
        <w:t>формат,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заменив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всю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эту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часть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-s,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заменяющую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собой</w:t>
      </w:r>
      <w:r>
        <w:rPr>
          <w:b w:val="0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эти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параметры.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Следующая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эквивалента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предыдущей: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8" type="#_x0000_t202" style="width:416.45pt;height:20.4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Таким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образом,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получить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2"/>
        </w:rPr>
        <w:t>корректный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Git-репозиторий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импортированными</w:t>
      </w:r>
      <w:r w:rsidRPr="00AF3AFB">
        <w:rPr>
          <w:b w:val="0"/>
          <w:spacing w:val="81"/>
          <w:w w:val="99"/>
        </w:rPr>
        <w:t xml:space="preserve"> </w:t>
      </w:r>
      <w:r w:rsidRPr="00AF3AFB">
        <w:rPr>
          <w:b w:val="0"/>
          <w:spacing w:val="-1"/>
        </w:rPr>
        <w:t>ветками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метками: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7" type="#_x0000_t202" style="width:416.45pt;height:118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*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370" w:right="59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my-calc-branch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tags/2.0.2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tags/release-2.0.1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tags/release-2.0.2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tags/release-2.0.2rc1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trunk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Важно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отметить,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утилита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именует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ссылки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2"/>
        </w:rPr>
        <w:t>удалённые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ресурсы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по-другому.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клонируете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обычный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получаете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локальном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2"/>
        </w:rPr>
        <w:t>компьютере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виде: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origin/[branch]</w:t>
      </w:r>
      <w:r w:rsidRPr="00AF3AFB">
        <w:rPr>
          <w:b w:val="0"/>
          <w:spacing w:val="-46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пространстве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имён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именем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сервера.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54"/>
        </w:rPr>
        <w:t xml:space="preserve"> </w:t>
      </w:r>
      <w:r w:rsidRPr="00AF3AFB">
        <w:rPr>
          <w:b w:val="0"/>
          <w:spacing w:val="-2"/>
        </w:rPr>
        <w:t>полагает,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множества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удалённых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  <w:spacing w:val="-2"/>
        </w:rPr>
        <w:t>источников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сохраняет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ссылки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всякое,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находящееся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удалённом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сервере,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без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</w:rPr>
        <w:t>пространства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имён.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просмотра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всех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имён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ссылок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использовать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служебную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show-ref: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6" type="#_x0000_t202" style="width:416.45pt;height:108.2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show-ref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97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1cbd4904d9982f386d87f88fce1c24ad7c0f0471</w:t>
                  </w:r>
                  <w:r w:rsidRPr="00AF3AFB">
                    <w:rPr>
                      <w:rFonts w:ascii="Courier New" w:hAnsi="Courier New" w:cs="Courier New"/>
                      <w:spacing w:val="-5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aee1ecc26318164f355a883f5d99cff0c852d3c4  </w:t>
                  </w:r>
                  <w:r w:rsidRPr="00AF3AFB">
                    <w:rPr>
                      <w:rFonts w:ascii="Courier New" w:hAnsi="Courier New" w:cs="Courier New"/>
                      <w:spacing w:val="78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refs/remotes/my-calc-branch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03d09b0e2aad427e34a6d50ff147128e76c0e0f5</w:t>
                  </w:r>
                  <w:r w:rsidRPr="00AF3AFB">
                    <w:rPr>
                      <w:rFonts w:ascii="Courier New" w:hAnsi="Courier New" w:cs="Courier New"/>
                      <w:spacing w:val="-6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refs/remotes/tags/2.0.2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50d02cc0adc9da4319eeba0900430ba219b9c376   </w:t>
                  </w:r>
                  <w:r w:rsidRPr="00AF3AFB">
                    <w:rPr>
                      <w:rFonts w:ascii="Courier New" w:hAnsi="Courier New" w:cs="Courier New"/>
                      <w:spacing w:val="2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refs/remotes/tags/release-2.0.1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4caaa711a50c77879a91b8b90380060f672745cb   </w:t>
                  </w:r>
                  <w:r w:rsidRPr="00AF3AFB">
                    <w:rPr>
                      <w:rFonts w:ascii="Courier New" w:hAnsi="Courier New" w:cs="Courier New"/>
                      <w:spacing w:val="2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refs/remotes/tags/release-2.0.2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1c4cb508144c513ff1214c3488abe66dcb92916f   </w:t>
                  </w:r>
                  <w:r w:rsidRPr="00AF3AFB">
                    <w:rPr>
                      <w:rFonts w:ascii="Courier New" w:hAnsi="Courier New" w:cs="Courier New"/>
                      <w:spacing w:val="14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refs/remotes/tags/release-2.0.2rc1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1cbd4904d9982f386d87f88fce1c24ad7c0f0471</w:t>
                  </w:r>
                  <w:r w:rsidRPr="00AF3AFB">
                    <w:rPr>
                      <w:rFonts w:ascii="Courier New" w:hAnsi="Courier New" w:cs="Courier New"/>
                      <w:spacing w:val="-5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refs/remotes/trunk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Обычный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Git-репозиторий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так: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5" type="#_x0000_t202" style="width:416.45pt;height:36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show-ref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83e38c7a0af325a9722f2fdc56b10188806d83a1</w:t>
                  </w:r>
                  <w:r w:rsidRPr="00AF3AFB">
                    <w:rPr>
                      <w:rFonts w:ascii="Courier New" w:hAnsi="Courier New" w:cs="Courier New"/>
                      <w:spacing w:val="-5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4" type="#_x0000_t202" style="width:416.45pt;height:41.7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3e15e38c198baac84223acfc6224bb8b99ff2281  </w:t>
                  </w:r>
                  <w:r w:rsidRPr="00AF3AFB">
                    <w:rPr>
                      <w:rFonts w:ascii="Courier New" w:hAnsi="Courier New" w:cs="Courier New"/>
                      <w:spacing w:val="86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refs/remotes/gitserver/master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0a30dd3b0c795b80212ae723640d4e5d48cabdff  </w:t>
                  </w:r>
                  <w:r w:rsidRPr="00AF3AFB">
                    <w:rPr>
                      <w:rFonts w:ascii="Courier New" w:hAnsi="Courier New" w:cs="Courier New"/>
                      <w:spacing w:val="74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refs/remotes/origin/master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25812380387fdd55f916652be4881c6f11600d6f  </w:t>
                  </w:r>
                  <w:r w:rsidRPr="00AF3AFB">
                    <w:rPr>
                      <w:rFonts w:ascii="Courier New" w:hAnsi="Courier New" w:cs="Courier New"/>
                      <w:spacing w:val="78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refs/remotes/origin/testing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Здесь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два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удалённых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сервера: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именем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gitserver</w:t>
      </w:r>
      <w:r w:rsidRPr="00AF3AFB">
        <w:rPr>
          <w:b w:val="0"/>
          <w:spacing w:val="-6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веткой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master,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именем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origin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двумя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ветками: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master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testing.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Обратите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внимание,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примере,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5"/>
        </w:rPr>
        <w:t>где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ссылки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импортированы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53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метки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добавлены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6"/>
        </w:rPr>
        <w:t>будто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являются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ветками,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настоящие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метки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Импортированные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выглядят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6"/>
        </w:rPr>
        <w:t>будто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под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именами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меток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ресурса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скрываются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1"/>
        </w:rPr>
        <w:t>ветки.</w:t>
      </w:r>
    </w:p>
    <w:p w:rsidR="00AF3AFB" w:rsidRPr="00AF3AFB" w:rsidRDefault="00AF3AFB" w:rsidP="008E5E08">
      <w:pPr>
        <w:pStyle w:val="1"/>
      </w:pPr>
      <w:bookmarkStart w:id="13" w:name="Коммит в Subversion"/>
      <w:bookmarkStart w:id="14" w:name="bookmark247"/>
      <w:bookmarkStart w:id="15" w:name="_Toc406245131"/>
      <w:bookmarkEnd w:id="13"/>
      <w:bookmarkEnd w:id="14"/>
      <w:r w:rsidRPr="00AF3AFB">
        <w:t>Коммит</w:t>
      </w:r>
      <w:r w:rsidRPr="00AF3AFB">
        <w:rPr>
          <w:spacing w:val="-12"/>
        </w:rPr>
        <w:t xml:space="preserve"> </w:t>
      </w:r>
      <w:r w:rsidRPr="00AF3AFB">
        <w:t>в</w:t>
      </w:r>
      <w:r w:rsidRPr="00AF3AFB">
        <w:rPr>
          <w:spacing w:val="-12"/>
        </w:rPr>
        <w:t xml:space="preserve"> </w:t>
      </w:r>
      <w:r w:rsidRPr="00AF3AFB">
        <w:t>Subversion</w:t>
      </w:r>
      <w:bookmarkEnd w:id="15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рабочий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репозиторий,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какую-либо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работу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  <w:spacing w:val="-5"/>
        </w:rPr>
        <w:t>кодом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апстрим,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эффективно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качестве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клиента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SVN.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редактировали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файлов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закоммитили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его,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внесли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изменение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локальный</w:t>
      </w:r>
      <w:r w:rsidRPr="00AF3AFB">
        <w:rPr>
          <w:b w:val="0"/>
          <w:spacing w:val="75"/>
          <w:w w:val="99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которое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пока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существует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сервере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Subversion: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83" type="#_x0000_t202" style="width:416.45pt;height:54.3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'Adding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instructions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README'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97031e5]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Adding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instructions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1"/>
        </w:rPr>
        <w:t>После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этого,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надо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апстрим.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Обратите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внимание,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изменяет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</w:rPr>
        <w:t>способ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работы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коммитов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оффлайн,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разом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Subversion. Для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передачи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требуется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dcommit: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group id="_x0000_s25176" style="width:416.45pt;height:131.45pt;mso-position-horizontal-relative:char;mso-position-vertical-relative:line" coordsize="8329,2629" o:allowincell="f">
            <v:shape id="_x0000_s25177" style="position:absolute;width:8329;height:2629;mso-position-horizontal-relative:page;mso-position-vertical-relative:page" coordsize="8329,2629" o:allowincell="f" path="m,2628hhl8328,2628,8328,,,,,2628xe" fillcolor="#e5e5e5" stroked="f">
              <v:path arrowok="t"/>
            </v:shape>
            <v:shape id="_x0000_s25178" type="#_x0000_t202" style="position:absolute;left:179;top:377;width:4209;height:406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svn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dcommit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Committing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file:///tmp/test-svn/trunk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...</w:t>
                    </w:r>
                  </w:p>
                </w:txbxContent>
              </v:textbox>
            </v:shape>
            <v:shape id="_x0000_s25179" type="#_x0000_t202" style="position:absolute;left:179;top:869;width:1244;height:652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ind w:left="669" w:hanging="670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Committed</w:t>
                    </w:r>
                    <w:r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r79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  <v:shape id="_x0000_s25180" type="#_x0000_t202" style="position:absolute;left:1519;top:869;width:957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README.txt</w:t>
                    </w:r>
                  </w:p>
                </w:txbxContent>
              </v:textbox>
            </v:shape>
            <v:shape id="_x0000_s25181" type="#_x0000_t202" style="position:absolute;left:1519;top:1361;width:957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README.txt</w:t>
                    </w:r>
                  </w:p>
                </w:txbxContent>
              </v:textbox>
            </v:shape>
            <v:shape id="_x0000_s25182" type="#_x0000_t202" style="position:absolute;left:179;top:1607;width:5166;height:652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r79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938b1a547c2cc92033b74d32030e86468294a5c8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between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current</w:t>
                    </w:r>
                    <w:r w:rsidRPr="00AF3AFB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and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Resetting</w:t>
                    </w:r>
                    <w:r w:rsidRPr="00AF3AFB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the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latest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Это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действие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возьмёт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сделанные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поверх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SVN-репозитории,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  <w:spacing w:val="-1"/>
        </w:rPr>
        <w:t>выполнит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них,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перепишет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ваш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локальный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нему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уникальный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идентификатор.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важно,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3"/>
        </w:rPr>
        <w:t>означает,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изменятся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SHA-1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контрольные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суммы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ваших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коммитов.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частности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поэтому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работать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одним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тем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проектом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одновременно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lastRenderedPageBreak/>
        <w:t>Subversion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плохая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идея.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  <w:spacing w:val="-2"/>
        </w:rPr>
        <w:t>Взглянув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последний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6"/>
        </w:rPr>
        <w:t>коммит,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увидите,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добавился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git-svn-id: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75" type="#_x0000_t202" style="width:416.45pt;height:121.4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938b1a547c2cc92033b74d32030e86468294a5c8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 w:line="325" w:lineRule="auto"/>
                    <w:ind w:left="179" w:right="221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&lt;schacon@4c93b258-373f-11de-be05-5f7a86268029&gt;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22:06:44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+0000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Adding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instructions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git-svn-id:</w:t>
                  </w:r>
                  <w:r w:rsidRPr="00AF3AFB">
                    <w:rPr>
                      <w:rFonts w:ascii="Courier New" w:hAnsi="Courier New" w:cs="Courier New"/>
                      <w:spacing w:val="-3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file:///tmp/test-svn/trunk@79</w:t>
                  </w:r>
                  <w:r w:rsidRPr="00AF3AFB">
                    <w:rPr>
                      <w:rFonts w:ascii="Courier New" w:hAnsi="Courier New" w:cs="Courier New"/>
                      <w:spacing w:val="-3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4c93b258-373f-11de-be05-5f7a86268029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Обратите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внимание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контрольная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сумма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SHA,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начиналась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97031e5</w:t>
      </w:r>
      <w:r w:rsidRPr="00AF3AFB">
        <w:rPr>
          <w:b w:val="0"/>
          <w:spacing w:val="-52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делали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6"/>
        </w:rPr>
        <w:t>коммит,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теперь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начинается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938b1a5.</w:t>
      </w:r>
      <w:r w:rsidRPr="00AF3AFB">
        <w:rPr>
          <w:b w:val="0"/>
          <w:spacing w:val="42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Git-сервер,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SVN-сервер,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(dcommit)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сначала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действие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изменит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отправляемые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данные.</w:t>
      </w:r>
    </w:p>
    <w:p w:rsidR="00AF3AFB" w:rsidRPr="00AF3AFB" w:rsidRDefault="00AF3AFB" w:rsidP="008E5E08">
      <w:pPr>
        <w:pStyle w:val="1"/>
      </w:pPr>
      <w:bookmarkStart w:id="16" w:name="Получение новых изменений"/>
      <w:bookmarkStart w:id="17" w:name="bookmark248"/>
      <w:bookmarkStart w:id="18" w:name="_Toc406245132"/>
      <w:bookmarkEnd w:id="16"/>
      <w:bookmarkEnd w:id="17"/>
      <w:r w:rsidRPr="00AF3AFB">
        <w:t>Получение</w:t>
      </w:r>
      <w:r w:rsidRPr="00AF3AFB">
        <w:rPr>
          <w:spacing w:val="-17"/>
        </w:rPr>
        <w:t xml:space="preserve"> </w:t>
      </w:r>
      <w:r w:rsidRPr="00AF3AFB">
        <w:rPr>
          <w:spacing w:val="-2"/>
        </w:rPr>
        <w:t>новых</w:t>
      </w:r>
      <w:r w:rsidRPr="00AF3AFB">
        <w:rPr>
          <w:spacing w:val="-16"/>
        </w:rPr>
        <w:t xml:space="preserve"> </w:t>
      </w:r>
      <w:r w:rsidRPr="00AF3AFB">
        <w:t>изменений</w:t>
      </w:r>
      <w:bookmarkEnd w:id="18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работаете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вместе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другими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разработчиками,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значит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5"/>
        </w:rPr>
        <w:t>когда-нибудь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придётся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  <w:spacing w:val="-1"/>
        </w:rPr>
        <w:t>столкнуться</w:t>
      </w:r>
      <w:r w:rsidRPr="00AF3AFB">
        <w:rPr>
          <w:b w:val="0"/>
        </w:rPr>
        <w:t xml:space="preserve"> с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ситуацией,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кто-то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 xml:space="preserve">из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отправит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сервер,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другой,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  <w:spacing w:val="-1"/>
        </w:rPr>
        <w:t>очередь,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пытаться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свои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изменения,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конфликтующие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первыми.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изменение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принято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до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тех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пор,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пока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сольёте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себе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чужую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5"/>
        </w:rPr>
        <w:t>работу.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75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ситуация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74" type="#_x0000_t202" style="width:416.45pt;height:79.2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dcommit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Committing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590"/>
                    <w:jc w:val="both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conflict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during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commit: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'README.txt'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probably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out-of-date: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resource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date;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try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/Users/schacon/libexec/git-\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core/git-svn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482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разрешения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проблемы,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нужно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5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54"/>
        </w:rPr>
        <w:t xml:space="preserve"> </w:t>
      </w:r>
      <w:r w:rsidRPr="00AF3AFB">
        <w:rPr>
          <w:b w:val="0"/>
          <w:spacing w:val="-1"/>
        </w:rPr>
        <w:t>rebase,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получит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изменения,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имеющиеся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сервере,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которых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ещё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нет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вашей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локальной</w:t>
      </w:r>
      <w:r w:rsidRPr="00AF3AFB">
        <w:rPr>
          <w:b w:val="0"/>
          <w:spacing w:val="75"/>
          <w:w w:val="99"/>
        </w:rPr>
        <w:t xml:space="preserve"> </w:t>
      </w:r>
      <w:r w:rsidRPr="00AF3AFB">
        <w:rPr>
          <w:b w:val="0"/>
          <w:spacing w:val="-1"/>
        </w:rPr>
        <w:t>машине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переместит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недавние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поверх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было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сервере: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73" type="#_x0000_t202" style="width:416.45pt;height:83.1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rebase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1518"/>
                    </w:tabs>
                    <w:kinsoku w:val="0"/>
                    <w:overflowPunct w:val="0"/>
                    <w:spacing w:before="64"/>
                    <w:ind w:left="84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M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README.txt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69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r80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ff829ab914e8775c7c025d741beb3d523ee30bc4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(trunk)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First,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rewinding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replay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top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it...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Applying: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first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user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находятся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сверху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SVN-сервере,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спокойно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dcommit: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72" type="#_x0000_t202" style="width:416.45pt;height:70.7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dcommit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Committing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...</w:t>
                  </w:r>
                </w:p>
                <w:p w:rsidR="00AF3AFB" w:rsidRDefault="00AF3AFB" w:rsidP="00AF3AFB">
                  <w:pPr>
                    <w:pStyle w:val="a9"/>
                    <w:tabs>
                      <w:tab w:val="left" w:pos="1518"/>
                    </w:tabs>
                    <w:kinsoku w:val="0"/>
                    <w:overflowPunct w:val="0"/>
                    <w:spacing w:before="64"/>
                    <w:ind w:left="84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M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README.txt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Committed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r81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group id="_x0000_s25167" style="width:416.45pt;height:63.35pt;mso-position-horizontal-relative:char;mso-position-vertical-relative:line" coordsize="8329,1436" o:allowincell="f">
            <v:shape id="_x0000_s25168" style="position:absolute;width:8329;height:1436;mso-position-horizontal-relative:page;mso-position-vertical-relative:page" coordsize="8329,1436" o:allowincell="f" path="m,1435hhl8328,1435,8328,,,,,1435xe" fillcolor="#e5e5e5" stroked="f">
              <v:path arrowok="t"/>
            </v:shape>
            <v:shape id="_x0000_s25169" type="#_x0000_t202" style="position:absolute;left:849;top:168;width:96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  <v:shape id="_x0000_s25170" type="#_x0000_t202" style="position:absolute;left:1519;top:168;width:957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README.txt</w:t>
                    </w:r>
                  </w:p>
                </w:txbxContent>
              </v:textbox>
            </v:shape>
            <v:shape id="_x0000_s25171" type="#_x0000_t202" style="position:absolute;left:179;top:414;width:5166;height:652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r81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456cbe6337abe49154db70106d1836bc1332deed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1" w:line="246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between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current</w:t>
                    </w:r>
                    <w:r w:rsidRPr="00AF3AFB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and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Resetting</w:t>
                    </w:r>
                    <w:r w:rsidRPr="00AF3AFB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the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latest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Следует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помнить,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отличие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Git’а,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требует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сливать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себе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апстриме,</w:t>
      </w:r>
      <w:r w:rsidRPr="00AF3AFB">
        <w:rPr>
          <w:b w:val="0"/>
          <w:spacing w:val="89"/>
          <w:w w:val="99"/>
        </w:rPr>
        <w:t xml:space="preserve"> </w:t>
      </w:r>
      <w:r w:rsidRPr="00AF3AFB">
        <w:rPr>
          <w:b w:val="0"/>
          <w:spacing w:val="-3"/>
        </w:rPr>
        <w:t>которых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ещё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нет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локально,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перед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тем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свои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изменения,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40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87"/>
        </w:rPr>
        <w:t xml:space="preserve"> </w:t>
      </w:r>
      <w:r w:rsidRPr="00AF3AFB">
        <w:rPr>
          <w:b w:val="0"/>
          <w:spacing w:val="-1"/>
        </w:rPr>
        <w:t>заставляет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  <w:spacing w:val="-1"/>
        </w:rPr>
        <w:t>делать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такое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случае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конфликта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правок.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кто-либо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внесёт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файл,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внесёте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другой,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  <w:spacing w:val="-1"/>
        </w:rPr>
        <w:t>сработает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без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ошибок: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group id="_x0000_s25160" style="width:416.45pt;height:205.25pt;mso-position-horizontal-relative:char;mso-position-vertical-relative:line" coordsize="8329,4105" o:allowincell="f">
            <v:shape id="_x0000_s25161" style="position:absolute;width:8329;height:4105;mso-position-horizontal-relative:page;mso-position-vertical-relative:page" coordsize="8329,4105" o:allowincell="f" path="m,4104hhl8328,4104,8328,,,,,4104xe" fillcolor="#e5e5e5" stroked="f">
              <v:path arrowok="t"/>
            </v:shape>
            <v:shape id="_x0000_s25162" type="#_x0000_t202" style="position:absolute;left:179;top:377;width:4209;height:406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svn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dcommit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Committing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file:///tmp/test-svn/trunk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...</w:t>
                    </w:r>
                  </w:p>
                </w:txbxContent>
              </v:textbox>
            </v:shape>
            <v:shape id="_x0000_s25163" type="#_x0000_t202" style="position:absolute;left:179;top:869;width:1244;height:652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ind w:left="669" w:hanging="670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Committed</w:t>
                    </w:r>
                    <w:r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r84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  <v:shape id="_x0000_s25164" type="#_x0000_t202" style="position:absolute;left:1519;top:869;width:1148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configure.ac</w:t>
                    </w:r>
                  </w:p>
                </w:txbxContent>
              </v:textbox>
            </v:shape>
            <v:shape id="_x0000_s25165" type="#_x0000_t202" style="position:absolute;left:1519;top:1361;width:957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autogen.sh</w:t>
                    </w:r>
                  </w:p>
                </w:txbxContent>
              </v:textbox>
            </v:shape>
            <v:shape id="_x0000_s25166" type="#_x0000_t202" style="position:absolute;left:179;top:1607;width:7270;height:2128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ind w:left="669" w:hanging="67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r83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8aa54a74d452f82eee10076ab2584c1fc424853b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tabs>
                        <w:tab w:val="left" w:pos="1339"/>
                      </w:tabs>
                      <w:kinsoku w:val="0"/>
                      <w:overflowPunct w:val="0"/>
                      <w:spacing w:before="64"/>
                      <w:ind w:left="66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M</w:t>
                    </w:r>
                    <w:r w:rsidRPr="00AF3AFB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configure.ac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r84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cdbac939211ccb18aa744e581e46563af5d962d0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5" w:line="325" w:lineRule="auto"/>
                      <w:ind w:left="191" w:hanging="19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W: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d2f23b80f67aaaa1f6f5aaef48fce3263ac71a92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and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differ,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\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using</w:t>
                    </w:r>
                    <w:r w:rsidRPr="00AF3AFB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rebase:</w:t>
                    </w:r>
                  </w:p>
                  <w:p w:rsidR="00AF3AFB" w:rsidRPr="00AF3AFB" w:rsidRDefault="00AF3AFB" w:rsidP="00AF3AFB">
                    <w:pPr>
                      <w:pStyle w:val="a9"/>
                      <w:tabs>
                        <w:tab w:val="left" w:pos="4304"/>
                      </w:tabs>
                      <w:kinsoku w:val="0"/>
                      <w:overflowPunct w:val="0"/>
                      <w:spacing w:line="325" w:lineRule="auto"/>
                      <w:ind w:right="1815"/>
                      <w:jc w:val="righ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:100755</w:t>
                    </w:r>
                    <w:r w:rsidRPr="00AF3AFB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100755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efa5a59965fbbb5b2b0a12890f1b351bb5493c18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\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015e4c98c482f0fa71e4d5434338014530b37fa6</w:t>
                    </w:r>
                    <w:r w:rsidRPr="00AF3AFB">
                      <w:rPr>
                        <w:rFonts w:ascii="Courier New" w:hAnsi="Courier New" w:cs="Courier New"/>
                        <w:spacing w:val="-4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ab/>
                    </w:r>
                    <w:r w:rsidRPr="00AF3AFB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autogen.sh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First,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rewinding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replay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your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work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top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of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it...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Nothing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to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do.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Это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важно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помнить,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последствием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этих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действий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стать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такое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состояние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</w:rPr>
        <w:t>проекта,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3"/>
        </w:rPr>
        <w:t>которого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нет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ни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одном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ваших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компьютеров.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несовместимы,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ведут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3"/>
        </w:rPr>
        <w:t>конфликту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могут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возникнуть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проблемы,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3"/>
        </w:rPr>
        <w:t>трудно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79"/>
          <w:w w:val="99"/>
        </w:rPr>
        <w:t xml:space="preserve"> </w:t>
      </w:r>
      <w:r w:rsidRPr="00AF3AFB">
        <w:rPr>
          <w:b w:val="0"/>
          <w:spacing w:val="-1"/>
        </w:rPr>
        <w:t>диагностировать.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отличается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работы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Git-сервером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полностью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1"/>
        </w:rPr>
        <w:t>проверить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состояние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проекта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клиентских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машинах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до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публикации,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время,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даже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уверены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состояние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проекта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непосредственно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перед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коммитом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него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идентично.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Кроме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нужно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следующую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получения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даже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готовы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сами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6"/>
        </w:rPr>
        <w:t>коммит.</w:t>
      </w:r>
      <w:r w:rsidRPr="00AF3AFB">
        <w:rPr>
          <w:b w:val="0"/>
        </w:rPr>
        <w:t xml:space="preserve"> 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fetch</w:t>
      </w:r>
      <w:r w:rsidRPr="00AF3AFB">
        <w:rPr>
          <w:b w:val="0"/>
          <w:spacing w:val="-47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получения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новых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данных,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6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57"/>
        </w:rPr>
        <w:t xml:space="preserve"> </w:t>
      </w:r>
      <w:r w:rsidRPr="00AF3AFB">
        <w:rPr>
          <w:b w:val="0"/>
        </w:rPr>
        <w:t>rebase</w:t>
      </w:r>
      <w:r w:rsidRPr="00AF3AFB">
        <w:rPr>
          <w:b w:val="0"/>
          <w:spacing w:val="-46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извлечёт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новые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7"/>
          <w:w w:val="99"/>
        </w:rPr>
        <w:t xml:space="preserve"> </w:t>
      </w:r>
      <w:r w:rsidRPr="00AF3AFB">
        <w:rPr>
          <w:b w:val="0"/>
        </w:rPr>
        <w:t>сервера,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обновит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локальные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коммиты.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group id="_x0000_s25154" style="width:416.45pt;height:92.95pt;mso-position-horizontal-relative:char;mso-position-vertical-relative:line" coordsize="8329,1859" o:allowincell="f">
            <v:shape id="_x0000_s25155" style="position:absolute;width:8329;height:1859;mso-position-horizontal-relative:page;mso-position-vertical-relative:page" coordsize="8329,1859" o:allowincell="f" path="m,1859hhl8328,1859,8328,,,,,1859xe" fillcolor="#e5e5e5" stroked="f">
              <v:path arrowok="t"/>
            </v:shape>
            <v:shape id="_x0000_s25156" type="#_x0000_t202" style="position:absolute;left:179;top:377;width:1531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$</w:t>
                    </w:r>
                    <w:r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git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svn</w:t>
                    </w:r>
                    <w:r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rebase</w:t>
                    </w:r>
                  </w:p>
                </w:txbxContent>
              </v:textbox>
            </v:shape>
            <v:shape id="_x0000_s25157" type="#_x0000_t202" style="position:absolute;left:849;top:623;width:96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  <v:shape id="_x0000_s25158" type="#_x0000_t202" style="position:absolute;left:1519;top:623;width:2679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generate_descriptor_proto.sh</w:t>
                    </w:r>
                  </w:p>
                </w:txbxContent>
              </v:textbox>
            </v:shape>
            <v:shape id="_x0000_s25159" type="#_x0000_t202" style="position:absolute;left:179;top:869;width:5453;height:652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r82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bd16df9173e424c6f52c337ab6efa7f7643282f1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First,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rewinding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replay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your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work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on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top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of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it...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Fast-forwarded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Выполняйте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39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38"/>
        </w:rPr>
        <w:t xml:space="preserve"> </w:t>
      </w:r>
      <w:r w:rsidRPr="00AF3AFB">
        <w:rPr>
          <w:b w:val="0"/>
        </w:rPr>
        <w:t>rebase</w:t>
      </w:r>
      <w:r w:rsidRPr="00AF3AFB">
        <w:rPr>
          <w:b w:val="0"/>
          <w:spacing w:val="-87"/>
        </w:rPr>
        <w:t xml:space="preserve"> </w:t>
      </w:r>
      <w:r w:rsidRPr="00AF3AFB">
        <w:rPr>
          <w:b w:val="0"/>
          <w:spacing w:val="-1"/>
        </w:rPr>
        <w:t>периодически,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уверенным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  <w:spacing w:val="-1"/>
        </w:rPr>
        <w:t>ваш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7"/>
        </w:rPr>
        <w:t>код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имеет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самую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свежую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версию.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Перед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выполнением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убедитесь, что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ваш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  <w:spacing w:val="-1"/>
        </w:rPr>
        <w:t>рабочий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каталог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чист.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5"/>
        </w:rPr>
        <w:t>нет,</w:t>
      </w:r>
      <w:r w:rsidRPr="00AF3AFB">
        <w:rPr>
          <w:b w:val="0"/>
        </w:rPr>
        <w:t xml:space="preserve"> вы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 xml:space="preserve">должны </w:t>
      </w:r>
      <w:r w:rsidRPr="00AF3AFB">
        <w:rPr>
          <w:b w:val="0"/>
        </w:rPr>
        <w:t>либо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«спрятать» свои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 xml:space="preserve">изменения, </w:t>
      </w:r>
      <w:r w:rsidRPr="00AF3AFB">
        <w:rPr>
          <w:b w:val="0"/>
        </w:rPr>
        <w:t>либо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временно</w:t>
      </w:r>
      <w:r w:rsidR="0029610F">
        <w:rPr>
          <w:b w:val="0"/>
        </w:rPr>
        <w:t xml:space="preserve"> </w:t>
      </w:r>
      <w:r w:rsidRPr="00AF3AFB">
        <w:rPr>
          <w:b w:val="0"/>
          <w:spacing w:val="-2"/>
        </w:rPr>
        <w:t>закоммитить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перед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выполнением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42"/>
        </w:rPr>
        <w:t xml:space="preserve"> </w:t>
      </w:r>
      <w:r w:rsidRPr="00AF3AFB">
        <w:rPr>
          <w:b w:val="0"/>
        </w:rPr>
        <w:t>rebase,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иначе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выполнение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1"/>
        </w:rPr>
        <w:t>прекратится,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обнаружит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возникновение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конфликта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слияния.</w:t>
      </w:r>
    </w:p>
    <w:p w:rsidR="00AF3AFB" w:rsidRPr="0029610F" w:rsidRDefault="00AF3AFB" w:rsidP="008E5E08">
      <w:pPr>
        <w:pStyle w:val="1"/>
      </w:pPr>
      <w:bookmarkStart w:id="19" w:name="Проблемы с ветвлением в Git"/>
      <w:bookmarkStart w:id="20" w:name="bookmark249"/>
      <w:bookmarkStart w:id="21" w:name="_Toc406245133"/>
      <w:bookmarkEnd w:id="19"/>
      <w:bookmarkEnd w:id="20"/>
      <w:r w:rsidRPr="0029610F">
        <w:t>Проблемы</w:t>
      </w:r>
      <w:r w:rsidRPr="0029610F">
        <w:rPr>
          <w:spacing w:val="-9"/>
        </w:rPr>
        <w:t xml:space="preserve"> </w:t>
      </w:r>
      <w:r w:rsidRPr="0029610F">
        <w:t>с</w:t>
      </w:r>
      <w:r w:rsidRPr="0029610F">
        <w:rPr>
          <w:spacing w:val="-8"/>
        </w:rPr>
        <w:t xml:space="preserve"> </w:t>
      </w:r>
      <w:r w:rsidRPr="0029610F">
        <w:t>ветвлением</w:t>
      </w:r>
      <w:r w:rsidRPr="0029610F">
        <w:rPr>
          <w:spacing w:val="-9"/>
        </w:rPr>
        <w:t xml:space="preserve"> </w:t>
      </w:r>
      <w:r w:rsidRPr="0029610F">
        <w:t>в</w:t>
      </w:r>
      <w:r w:rsidRPr="0029610F">
        <w:rPr>
          <w:spacing w:val="-8"/>
        </w:rPr>
        <w:t xml:space="preserve"> </w:t>
      </w:r>
      <w:r w:rsidRPr="0029610F">
        <w:t>Git</w:t>
      </w:r>
      <w:bookmarkEnd w:id="21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1"/>
        </w:rPr>
        <w:t>После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того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привыкли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работе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наверняка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5"/>
        </w:rPr>
        <w:t>будете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создавать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  <w:spacing w:val="-1"/>
        </w:rPr>
        <w:t>работы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над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отдельными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задачами,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сливать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 xml:space="preserve">их. </w:t>
      </w:r>
      <w:r w:rsidRPr="00AF3AFB">
        <w:rPr>
          <w:b w:val="0"/>
          <w:spacing w:val="36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отправляете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47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перемещать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работу</w:t>
      </w:r>
      <w:r w:rsidRPr="00AF3AFB">
        <w:rPr>
          <w:b w:val="0"/>
          <w:spacing w:val="29"/>
          <w:w w:val="99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раз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одну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5"/>
        </w:rPr>
        <w:t>ветку,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сливать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вместе.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Причина,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предпочтение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должно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отдано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именно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такому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6"/>
        </w:rPr>
        <w:t>подходу,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заключается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имеет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линейную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21"/>
          <w:w w:val="99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обрабатывать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слияния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делает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Таким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3"/>
        </w:rPr>
        <w:t>проходит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первым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родителям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конвертации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снимков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состояния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коммиты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Sub-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</w:rPr>
        <w:t>version.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Допустим,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история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образом: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создали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ex-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</w:rPr>
        <w:t>periment,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</w:rPr>
        <w:t>сделали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два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коммита,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слили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master.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выполните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1"/>
        </w:rPr>
        <w:t>dcommit,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3"/>
        </w:rPr>
        <w:t>результат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следующим: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group id="_x0000_s25143" style="width:416.45pt;height:254.45pt;mso-position-horizontal-relative:char;mso-position-vertical-relative:line" coordsize="8329,5089" o:allowincell="f">
            <v:shape id="_x0000_s25144" style="position:absolute;width:8329;height:5089;mso-position-horizontal-relative:page;mso-position-vertical-relative:page" coordsize="8329,5089" o:allowincell="f" path="m,5089hhl8328,5089,8328,,,,,5089xe" fillcolor="#e5e5e5" stroked="f">
              <v:path arrowok="t"/>
            </v:shape>
            <v:shape id="_x0000_s25145" type="#_x0000_t202" style="position:absolute;left:179;top:377;width:4209;height:406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AF3AFB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svn</w:t>
                    </w:r>
                    <w:r w:rsidRPr="00AF3AFB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dcommit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Committing</w:t>
                    </w:r>
                    <w:r w:rsidRPr="00AF3AFB">
                      <w:rPr>
                        <w:rFonts w:ascii="Courier New" w:hAnsi="Courier New" w:cs="Courier New"/>
                        <w:spacing w:val="-1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file:///tmp/test-svn/trunk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...</w:t>
                    </w:r>
                  </w:p>
                </w:txbxContent>
              </v:textbox>
            </v:shape>
            <v:shape id="_x0000_s25146" type="#_x0000_t202" style="position:absolute;left:179;top:869;width:1244;height:652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ind w:left="669" w:hanging="670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Committed</w:t>
                    </w:r>
                    <w:r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r85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shape>
            <v:shape id="_x0000_s25147" type="#_x0000_t202" style="position:absolute;left:1519;top:869;width:1053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CHANGES.txt</w:t>
                    </w:r>
                  </w:p>
                </w:txbxContent>
              </v:textbox>
            </v:shape>
            <v:shape id="_x0000_s25148" type="#_x0000_t202" style="position:absolute;left:1519;top:1361;width:1053;height:160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CHANGES.txt</w:t>
                    </w:r>
                  </w:p>
                </w:txbxContent>
              </v:textbox>
            </v:shape>
            <v:shape id="_x0000_s25149" type="#_x0000_t202" style="position:absolute;left:179;top:1607;width:5166;height:1144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r85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4bfebeec434d156c36f2bcd18f4e3d97dc3269a2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5" w:line="325" w:lineRule="auto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between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current</w:t>
                    </w:r>
                    <w:r w:rsidRPr="00AF3AFB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and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Resetting</w:t>
                    </w:r>
                    <w:r w:rsidRPr="00AF3AFB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the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latest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COPYING.txt: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locally</w:t>
                    </w:r>
                    <w:r w:rsidRPr="00AF3AFB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modified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INSTALL.txt: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locally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modified</w:t>
                    </w:r>
                  </w:p>
                </w:txbxContent>
              </v:textbox>
            </v:shape>
            <v:shape id="_x0000_s25150" type="#_x0000_t202" style="position:absolute;left:179;top:2838;width:1244;height:1144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5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4" w:line="325" w:lineRule="auto"/>
                      <w:ind w:left="669" w:hanging="67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Committed</w:t>
                    </w:r>
                    <w:r w:rsidRPr="00AF3AFB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r86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75" w:lineRule="exact"/>
                      <w:ind w:left="191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25151" type="#_x0000_t202" style="position:absolute;left:1519;top:2838;width:1053;height:406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COPYING.txt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INSTALL.txt</w:t>
                    </w:r>
                  </w:p>
                </w:txbxContent>
              </v:textbox>
            </v:shape>
            <v:shape id="_x0000_s25152" type="#_x0000_t202" style="position:absolute;left:1519;top:3576;width:1053;height:406;mso-position-horizontal-relative:page;mso-position-vertical-relative:page" o:allowincell="f" filled="f" stroked="f">
              <v:textbox inset="0,0,0,0">
                <w:txbxContent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INSTALL.txt</w:t>
                    </w:r>
                  </w:p>
                  <w:p w:rsidR="00AF3AFB" w:rsidRDefault="00AF3AFB" w:rsidP="00AF3AFB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COPYING.txt</w:t>
                    </w:r>
                  </w:p>
                </w:txbxContent>
              </v:textbox>
            </v:shape>
            <v:shape id="_x0000_s25153" type="#_x0000_t202" style="position:absolute;left:179;top:4068;width:5166;height:652;mso-position-horizontal-relative:page;mso-position-vertical-relative:page" o:allowincell="f" filled="f" stroked="f">
              <v:textbox inset="0,0,0,0">
                <w:txbxContent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r86</w:t>
                    </w:r>
                    <w:r w:rsidRPr="00AF3AFB">
                      <w:rPr>
                        <w:rFonts w:ascii="Courier New" w:hAnsi="Courier New" w:cs="Courier New"/>
                        <w:spacing w:val="-1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2647f6b86ccfcaad4ec58c520e369ec81f7c283c</w:t>
                    </w:r>
                    <w:r w:rsidRPr="00AF3AFB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(trunk)</w:t>
                    </w:r>
                  </w:p>
                  <w:p w:rsidR="00AF3AFB" w:rsidRPr="00AF3AFB" w:rsidRDefault="00AF3AFB" w:rsidP="00AF3AFB">
                    <w:pPr>
                      <w:pStyle w:val="a9"/>
                      <w:kinsoku w:val="0"/>
                      <w:overflowPunct w:val="0"/>
                      <w:spacing w:before="6" w:line="240" w:lineRule="atLeas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No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changes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between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current</w:t>
                    </w:r>
                    <w:r w:rsidRPr="00AF3AFB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and</w:t>
                    </w:r>
                    <w:r w:rsidRPr="00AF3AFB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  <w:r w:rsidRPr="00AF3AFB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Resetting</w:t>
                    </w:r>
                    <w:r w:rsidRPr="00AF3AFB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the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latest</w:t>
                    </w:r>
                    <w:r w:rsidRPr="00AF3AFB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refs/remotes/trunk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Выполнение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78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объединённой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историей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вызовет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никаких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проблем.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посмотрите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 xml:space="preserve">историю </w:t>
      </w:r>
      <w:r w:rsidRPr="00AF3AFB">
        <w:rPr>
          <w:b w:val="0"/>
        </w:rPr>
        <w:t>проекта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 xml:space="preserve">то </w:t>
      </w:r>
      <w:r w:rsidRPr="00AF3AFB">
        <w:rPr>
          <w:b w:val="0"/>
        </w:rPr>
        <w:t xml:space="preserve">увидите, </w:t>
      </w:r>
      <w:r w:rsidRPr="00AF3AFB">
        <w:rPr>
          <w:b w:val="0"/>
          <w:spacing w:val="-1"/>
        </w:rPr>
        <w:t xml:space="preserve">что </w:t>
      </w:r>
      <w:r w:rsidRPr="00AF3AFB">
        <w:rPr>
          <w:b w:val="0"/>
        </w:rPr>
        <w:t>ни</w:t>
      </w:r>
      <w:r w:rsidRPr="00AF3AFB">
        <w:rPr>
          <w:b w:val="0"/>
          <w:spacing w:val="-2"/>
        </w:rPr>
        <w:t xml:space="preserve"> один </w:t>
      </w:r>
      <w:r w:rsidRPr="00AF3AFB">
        <w:rPr>
          <w:b w:val="0"/>
        </w:rPr>
        <w:t>из</w:t>
      </w:r>
      <w:r w:rsidRPr="00AF3AFB">
        <w:rPr>
          <w:b w:val="0"/>
          <w:spacing w:val="-2"/>
        </w:rPr>
        <w:t xml:space="preserve"> коммитов,</w:t>
      </w:r>
      <w:r w:rsidRPr="00AF3AFB">
        <w:rPr>
          <w:b w:val="0"/>
          <w:spacing w:val="29"/>
          <w:w w:val="99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сделали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ветке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experiment</w:t>
      </w:r>
      <w:r w:rsidRPr="00AF3AFB">
        <w:rPr>
          <w:b w:val="0"/>
          <w:spacing w:val="-9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переписаны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вместо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этого,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эти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появятся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версии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объединённый</w:t>
      </w:r>
      <w:r w:rsidRPr="00AF3AFB">
        <w:rPr>
          <w:b w:val="0"/>
          <w:spacing w:val="-6"/>
        </w:rPr>
        <w:t xml:space="preserve"> коммит.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5"/>
        </w:rPr>
        <w:t>Когда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кто-нибудь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склонирует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себе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эту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5"/>
        </w:rPr>
        <w:t>работу,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всё,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увидит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6"/>
        </w:rPr>
        <w:t>коммит,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котором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слиты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воедино;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увидит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5"/>
        </w:rPr>
        <w:t>откуда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взялись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</w:rPr>
        <w:t>внесены.</w:t>
      </w:r>
    </w:p>
    <w:p w:rsidR="00AF3AFB" w:rsidRPr="0029610F" w:rsidRDefault="00AF3AFB" w:rsidP="008E5E08">
      <w:pPr>
        <w:pStyle w:val="1"/>
      </w:pPr>
      <w:bookmarkStart w:id="22" w:name="Ветвление в Subversion"/>
      <w:bookmarkStart w:id="23" w:name="bookmark250"/>
      <w:bookmarkStart w:id="24" w:name="_Toc406245134"/>
      <w:bookmarkEnd w:id="22"/>
      <w:bookmarkEnd w:id="23"/>
      <w:r w:rsidRPr="0029610F">
        <w:t>Ветвление</w:t>
      </w:r>
      <w:r w:rsidRPr="0029610F">
        <w:rPr>
          <w:spacing w:val="-14"/>
        </w:rPr>
        <w:t xml:space="preserve"> </w:t>
      </w:r>
      <w:r w:rsidRPr="0029610F">
        <w:t>в</w:t>
      </w:r>
      <w:r w:rsidRPr="0029610F">
        <w:rPr>
          <w:spacing w:val="-13"/>
        </w:rPr>
        <w:t xml:space="preserve"> </w:t>
      </w:r>
      <w:r w:rsidRPr="0029610F">
        <w:t>Subversion</w:t>
      </w:r>
      <w:bookmarkEnd w:id="24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Работа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ветвями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отличается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таковой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Git;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возможность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2"/>
        </w:rPr>
        <w:t>избегать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её,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наверное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лучший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3"/>
        </w:rPr>
        <w:t>вариант.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5"/>
        </w:rPr>
        <w:t>Хотя,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создавать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вносить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svn.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5" w:name="Создание новой ветки в SVN"/>
      <w:bookmarkStart w:id="26" w:name="bookmark251"/>
      <w:bookmarkEnd w:id="25"/>
      <w:bookmarkEnd w:id="26"/>
      <w:r w:rsidRPr="00AF3AFB">
        <w:rPr>
          <w:b w:val="0"/>
          <w:bCs w:val="0"/>
          <w:spacing w:val="-1"/>
        </w:rPr>
        <w:t>Создание</w:t>
      </w:r>
      <w:r w:rsidRPr="00AF3AFB">
        <w:rPr>
          <w:b w:val="0"/>
          <w:bCs w:val="0"/>
          <w:spacing w:val="-12"/>
        </w:rPr>
        <w:t xml:space="preserve"> </w:t>
      </w:r>
      <w:r w:rsidRPr="00AF3AFB">
        <w:rPr>
          <w:b w:val="0"/>
          <w:bCs w:val="0"/>
          <w:spacing w:val="-2"/>
        </w:rPr>
        <w:t>новой</w:t>
      </w:r>
      <w:r w:rsidRPr="00AF3AFB">
        <w:rPr>
          <w:b w:val="0"/>
          <w:bCs w:val="0"/>
          <w:spacing w:val="-11"/>
        </w:rPr>
        <w:t xml:space="preserve"> </w:t>
      </w:r>
      <w:r w:rsidRPr="00AF3AFB">
        <w:rPr>
          <w:b w:val="0"/>
          <w:bCs w:val="0"/>
        </w:rPr>
        <w:t>ветки</w:t>
      </w:r>
      <w:r w:rsidRPr="00AF3AFB">
        <w:rPr>
          <w:b w:val="0"/>
          <w:bCs w:val="0"/>
          <w:spacing w:val="-12"/>
        </w:rPr>
        <w:t xml:space="preserve"> </w:t>
      </w:r>
      <w:r w:rsidRPr="00AF3AFB">
        <w:rPr>
          <w:b w:val="0"/>
          <w:bCs w:val="0"/>
        </w:rPr>
        <w:t>в</w:t>
      </w:r>
      <w:r w:rsidRPr="00AF3AFB">
        <w:rPr>
          <w:b w:val="0"/>
          <w:bCs w:val="0"/>
          <w:spacing w:val="-11"/>
        </w:rPr>
        <w:t xml:space="preserve"> </w:t>
      </w:r>
      <w:r w:rsidRPr="00AF3AFB">
        <w:rPr>
          <w:b w:val="0"/>
          <w:bCs w:val="0"/>
        </w:rPr>
        <w:t xml:space="preserve">SVN  </w:t>
      </w:r>
      <w:r w:rsidRPr="00AF3AFB">
        <w:rPr>
          <w:b w:val="0"/>
          <w:bCs w:val="0"/>
          <w:spacing w:val="29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новую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выполните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git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svn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branch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[</w:t>
      </w:r>
      <w:r w:rsidRPr="00AF3AFB">
        <w:rPr>
          <w:b w:val="0"/>
        </w:rPr>
        <w:t>имя</w:t>
      </w:r>
      <w:r w:rsidRPr="00AF3AFB">
        <w:rPr>
          <w:b w:val="0"/>
          <w:spacing w:val="-7"/>
          <w:lang w:val="en-US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1"/>
          <w:lang w:val="en-US"/>
        </w:rPr>
        <w:t>]: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42" type="#_x0000_t202" style="width:416.45pt;height:142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opera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Copying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r87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file:///tmp/test-svn/branches/opera...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2408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Found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possible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point: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file:///tmp/test-svn/trunk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file:///tmp/test-svn/branches/opera,</w:t>
                  </w:r>
                  <w:r w:rsidRPr="00AF3AFB">
                    <w:rPr>
                      <w:rFonts w:ascii="Courier New" w:hAnsi="Courier New" w:cs="Courier New"/>
                      <w:spacing w:val="-3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87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15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Found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parent: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(opera)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1f6bfe471083cbca06ac8d4176f7ad4de0d62e5f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Following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do_switch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Successfully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followed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r89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9b6fe0b90c5c9adf9165f700897518dbc54a7cbf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(opera)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lastRenderedPageBreak/>
        <w:t>Эта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эквивалентна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команде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copy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trunk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branches/opera</w:t>
      </w:r>
      <w:r w:rsidRPr="00AF3AFB">
        <w:rPr>
          <w:b w:val="0"/>
          <w:spacing w:val="-7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выполняется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сервере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</w:rPr>
        <w:t>Важно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отметить,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переключает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1"/>
        </w:rPr>
        <w:t>указанную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5"/>
        </w:rPr>
        <w:t>ветку.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 xml:space="preserve">Так </w:t>
      </w:r>
      <w:r w:rsidRPr="00AF3AFB">
        <w:rPr>
          <w:b w:val="0"/>
          <w:spacing w:val="-1"/>
        </w:rPr>
        <w:t>что,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сейчас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сделаете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6"/>
        </w:rPr>
        <w:t>коммит,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попадёт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сервере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trunk,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opera.</w:t>
      </w:r>
    </w:p>
    <w:p w:rsidR="00AF3AFB" w:rsidRPr="0029610F" w:rsidRDefault="00AF3AFB" w:rsidP="008E5E08">
      <w:pPr>
        <w:pStyle w:val="1"/>
      </w:pPr>
      <w:bookmarkStart w:id="27" w:name="Переключение активных веток"/>
      <w:bookmarkStart w:id="28" w:name="bookmark252"/>
      <w:bookmarkStart w:id="29" w:name="_Toc406245135"/>
      <w:bookmarkEnd w:id="27"/>
      <w:bookmarkEnd w:id="28"/>
      <w:r w:rsidRPr="0029610F">
        <w:t>Переключение</w:t>
      </w:r>
      <w:r w:rsidRPr="0029610F">
        <w:rPr>
          <w:spacing w:val="-18"/>
        </w:rPr>
        <w:t xml:space="preserve"> </w:t>
      </w:r>
      <w:r w:rsidRPr="0029610F">
        <w:t>активных</w:t>
      </w:r>
      <w:r w:rsidRPr="0029610F">
        <w:rPr>
          <w:spacing w:val="-18"/>
        </w:rPr>
        <w:t xml:space="preserve"> </w:t>
      </w:r>
      <w:r w:rsidRPr="0029610F">
        <w:t>веток</w:t>
      </w:r>
      <w:bookmarkEnd w:id="29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определяет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5"/>
        </w:rPr>
        <w:t>ветку,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5"/>
        </w:rPr>
        <w:t>куда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вносятся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путём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выбора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самой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последней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Subversion-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вашей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истории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должна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единственной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должна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последней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текущей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истории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веток,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имеющей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метку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git-svn-id.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работать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одновременно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несколькими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ветками,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настроить</w:t>
      </w:r>
      <w:r w:rsidR="0029610F">
        <w:rPr>
          <w:b w:val="0"/>
        </w:rPr>
        <w:t xml:space="preserve"> </w:t>
      </w:r>
      <w:r w:rsidRPr="00AF3AFB">
        <w:rPr>
          <w:b w:val="0"/>
          <w:spacing w:val="-1"/>
        </w:rPr>
        <w:t>локальные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внесение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9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конкретные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начиная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основе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импортированного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SVN-коммита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нужной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ветки.</w:t>
      </w:r>
      <w:r w:rsidRPr="00AF3AFB">
        <w:rPr>
          <w:b w:val="0"/>
        </w:rPr>
        <w:t xml:space="preserve"> Если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нужна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ветка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opera,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68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поработать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отдельно,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выполнить: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41" type="#_x0000_t202" style="width:416.45pt;height:22.5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branch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opera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remotes/opera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Теперь,</w:t>
      </w:r>
      <w:r w:rsidRPr="00AF3AFB">
        <w:rPr>
          <w:b w:val="0"/>
          <w:spacing w:val="1"/>
        </w:rPr>
        <w:t xml:space="preserve"> если</w:t>
      </w:r>
      <w:r w:rsidRPr="00AF3AFB">
        <w:rPr>
          <w:b w:val="0"/>
        </w:rPr>
        <w:t xml:space="preserve"> вы </w:t>
      </w:r>
      <w:r w:rsidRPr="00AF3AFB">
        <w:rPr>
          <w:b w:val="0"/>
          <w:spacing w:val="-2"/>
        </w:rPr>
        <w:t>захотите</w:t>
      </w:r>
      <w:r w:rsidRPr="00AF3AFB">
        <w:rPr>
          <w:b w:val="0"/>
        </w:rPr>
        <w:t xml:space="preserve"> слить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</w:rPr>
        <w:t xml:space="preserve"> opera</w:t>
      </w:r>
      <w:r w:rsidRPr="00AF3AFB">
        <w:rPr>
          <w:b w:val="0"/>
          <w:spacing w:val="-70"/>
        </w:rPr>
        <w:t xml:space="preserve"> </w:t>
      </w:r>
      <w:r w:rsidRPr="00AF3AFB">
        <w:rPr>
          <w:b w:val="0"/>
        </w:rPr>
        <w:t>в trunk</w:t>
      </w:r>
      <w:r w:rsidRPr="00AF3AFB">
        <w:rPr>
          <w:b w:val="0"/>
          <w:spacing w:val="-69"/>
        </w:rPr>
        <w:t xml:space="preserve"> </w:t>
      </w:r>
      <w:r w:rsidRPr="00AF3AFB">
        <w:rPr>
          <w:b w:val="0"/>
          <w:spacing w:val="-1"/>
        </w:rPr>
        <w:t>(вашу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master),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обычной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36"/>
        </w:rPr>
        <w:t xml:space="preserve"> </w:t>
      </w:r>
      <w:r w:rsidRPr="00AF3AFB">
        <w:rPr>
          <w:b w:val="0"/>
        </w:rPr>
        <w:t>merge.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3"/>
        </w:rPr>
        <w:t>Однако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31"/>
          <w:w w:val="99"/>
        </w:rPr>
        <w:t xml:space="preserve"> </w:t>
      </w:r>
      <w:r w:rsidRPr="00AF3AFB">
        <w:rPr>
          <w:b w:val="0"/>
          <w:spacing w:val="-1"/>
        </w:rPr>
        <w:t>подробное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описание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3"/>
        </w:rPr>
        <w:t>коммиту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(через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параметр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-m),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иначе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слиянии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комментарий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иметь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вид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«Merge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branch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opera»,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вместо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чего-нибудь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полезного.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Помните,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5"/>
        </w:rPr>
        <w:t>хотя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используете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merge</w:t>
      </w:r>
      <w:r w:rsidRPr="00AF3AFB">
        <w:rPr>
          <w:b w:val="0"/>
          <w:spacing w:val="-6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операции,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слияние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30"/>
          <w:w w:val="99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произойдёт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проще,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чем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было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бы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5"/>
        </w:rPr>
        <w:t>(потому,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автоматически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1"/>
        </w:rPr>
        <w:t xml:space="preserve">определяет </w:t>
      </w:r>
      <w:r w:rsidRPr="00AF3AFB">
        <w:rPr>
          <w:b w:val="0"/>
          <w:spacing w:val="-2"/>
        </w:rPr>
        <w:t>подходящую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основу</w:t>
      </w:r>
      <w:r w:rsidRPr="00AF3AFB">
        <w:rPr>
          <w:b w:val="0"/>
        </w:rPr>
        <w:t xml:space="preserve"> для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слияния),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 xml:space="preserve">это </w:t>
      </w:r>
      <w:r w:rsidRPr="00AF3AFB">
        <w:rPr>
          <w:b w:val="0"/>
        </w:rPr>
        <w:t xml:space="preserve">не </w:t>
      </w:r>
      <w:r w:rsidRPr="00AF3AFB">
        <w:rPr>
          <w:b w:val="0"/>
          <w:spacing w:val="-1"/>
        </w:rPr>
        <w:t>является</w:t>
      </w:r>
      <w:r w:rsidRPr="00AF3AFB">
        <w:rPr>
          <w:b w:val="0"/>
        </w:rPr>
        <w:t xml:space="preserve"> обычным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коммитом-слиянием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передать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обратно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способен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справиться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3"/>
        </w:rPr>
        <w:t>коммитом,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</w:rPr>
        <w:t>имеющим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более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одного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родителю,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передачи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  <w:spacing w:val="-2"/>
        </w:rPr>
        <w:t>выглядеть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6"/>
        </w:rPr>
        <w:t>коммит,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затолканы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ветки.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87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сольёте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одну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другую,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сможете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просто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вернуться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работе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над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ней,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  <w:spacing w:val="-2"/>
        </w:rPr>
        <w:t>могли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бы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88"/>
        </w:rPr>
        <w:t xml:space="preserve"> </w:t>
      </w:r>
      <w:r w:rsidRPr="00AF3AFB">
        <w:rPr>
          <w:b w:val="0"/>
          <w:spacing w:val="-2"/>
        </w:rPr>
        <w:t>удаляет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всю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2"/>
        </w:rPr>
        <w:t>какая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ветка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была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влита,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последующие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вычисления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базы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слияния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6"/>
        </w:rPr>
        <w:t>будут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неверными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67"/>
        </w:rPr>
        <w:t xml:space="preserve"> </w:t>
      </w:r>
      <w:r w:rsidRPr="00AF3AFB">
        <w:rPr>
          <w:b w:val="0"/>
        </w:rPr>
        <w:t>сделает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  <w:spacing w:val="-3"/>
        </w:rPr>
        <w:t>результаты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выполнения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merge</w:t>
      </w:r>
      <w:r w:rsidRPr="00AF3AFB">
        <w:rPr>
          <w:b w:val="0"/>
          <w:spacing w:val="-75"/>
        </w:rPr>
        <w:t xml:space="preserve"> </w:t>
      </w:r>
      <w:r w:rsidRPr="00AF3AFB">
        <w:rPr>
          <w:b w:val="0"/>
        </w:rPr>
        <w:t>такими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же,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какими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бы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после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выполнения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merge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--squash.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сожалению,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избежать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подобной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ситуации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вряд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ли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удастся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Subver-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sion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способен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сохранять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подобную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информацию,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всегда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5"/>
        </w:rPr>
        <w:t>будете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связаны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этими</w:t>
      </w:r>
      <w:r w:rsidR="0029610F">
        <w:rPr>
          <w:b w:val="0"/>
        </w:rPr>
        <w:t xml:space="preserve"> </w:t>
      </w:r>
      <w:r w:rsidRPr="00AF3AFB">
        <w:rPr>
          <w:b w:val="0"/>
        </w:rPr>
        <w:t>ограничениями.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избежание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проблем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удалить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локальную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(в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нашем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случае</w:t>
      </w:r>
      <w:r w:rsidR="0029610F">
        <w:rPr>
          <w:b w:val="0"/>
        </w:rPr>
        <w:t xml:space="preserve"> </w:t>
      </w:r>
      <w:r w:rsidRPr="00AF3AFB">
        <w:rPr>
          <w:b w:val="0"/>
          <w:spacing w:val="-1"/>
        </w:rPr>
        <w:t>opera)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вольёте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её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trunk.</w:t>
      </w:r>
    </w:p>
    <w:p w:rsidR="00AF3AFB" w:rsidRPr="0029610F" w:rsidRDefault="00AF3AFB" w:rsidP="008E5E08">
      <w:pPr>
        <w:pStyle w:val="1"/>
      </w:pPr>
      <w:bookmarkStart w:id="30" w:name="Команды Subversion"/>
      <w:bookmarkStart w:id="31" w:name="bookmark253"/>
      <w:bookmarkStart w:id="32" w:name="_Toc406245136"/>
      <w:bookmarkEnd w:id="30"/>
      <w:bookmarkEnd w:id="31"/>
      <w:r w:rsidRPr="0029610F">
        <w:lastRenderedPageBreak/>
        <w:t>Команды</w:t>
      </w:r>
      <w:r w:rsidRPr="0029610F">
        <w:rPr>
          <w:spacing w:val="-23"/>
        </w:rPr>
        <w:t xml:space="preserve"> </w:t>
      </w:r>
      <w:r w:rsidRPr="0029610F">
        <w:t>Subversion</w:t>
      </w:r>
      <w:bookmarkEnd w:id="32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Набор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утилит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55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93"/>
        </w:rPr>
        <w:t xml:space="preserve"> </w:t>
      </w:r>
      <w:r w:rsidRPr="00AF3AFB">
        <w:rPr>
          <w:b w:val="0"/>
        </w:rPr>
        <w:t>предоставляет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ваше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распоряжение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команд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облегчения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3"/>
        </w:rPr>
        <w:t>перехода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путём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предоставления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функциональности,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подобной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той,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имеете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37"/>
        </w:rPr>
        <w:t xml:space="preserve"> </w:t>
      </w:r>
      <w:r w:rsidRPr="00AF3AFB">
        <w:rPr>
          <w:b w:val="0"/>
          <w:spacing w:val="-1"/>
        </w:rPr>
        <w:t>Ниже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приведены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несколько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3"/>
        </w:rPr>
        <w:t>команд,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дают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то,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имели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Sub-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version.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3" w:name="Просмотр истории в стиле SVN"/>
      <w:bookmarkStart w:id="34" w:name="bookmark254"/>
      <w:bookmarkEnd w:id="33"/>
      <w:bookmarkEnd w:id="34"/>
      <w:r w:rsidRPr="00AF3AFB">
        <w:rPr>
          <w:b w:val="0"/>
          <w:bCs w:val="0"/>
          <w:spacing w:val="-1"/>
        </w:rPr>
        <w:t>Просмотр</w:t>
      </w:r>
      <w:r w:rsidRPr="00AF3AFB">
        <w:rPr>
          <w:b w:val="0"/>
          <w:bCs w:val="0"/>
          <w:spacing w:val="11"/>
        </w:rPr>
        <w:t xml:space="preserve"> </w:t>
      </w:r>
      <w:r w:rsidRPr="00AF3AFB">
        <w:rPr>
          <w:b w:val="0"/>
          <w:bCs w:val="0"/>
          <w:spacing w:val="-1"/>
        </w:rPr>
        <w:t>истории</w:t>
      </w:r>
      <w:r w:rsidRPr="00AF3AFB">
        <w:rPr>
          <w:b w:val="0"/>
          <w:bCs w:val="0"/>
          <w:spacing w:val="10"/>
        </w:rPr>
        <w:t xml:space="preserve"> </w:t>
      </w:r>
      <w:r w:rsidRPr="00AF3AFB">
        <w:rPr>
          <w:b w:val="0"/>
          <w:bCs w:val="0"/>
        </w:rPr>
        <w:t>в</w:t>
      </w:r>
      <w:r w:rsidRPr="00AF3AFB">
        <w:rPr>
          <w:b w:val="0"/>
          <w:bCs w:val="0"/>
          <w:spacing w:val="11"/>
        </w:rPr>
        <w:t xml:space="preserve"> </w:t>
      </w:r>
      <w:r w:rsidRPr="00AF3AFB">
        <w:rPr>
          <w:b w:val="0"/>
          <w:bCs w:val="0"/>
        </w:rPr>
        <w:t>стиле</w:t>
      </w:r>
      <w:r w:rsidRPr="00AF3AFB">
        <w:rPr>
          <w:b w:val="0"/>
          <w:bCs w:val="0"/>
          <w:spacing w:val="12"/>
        </w:rPr>
        <w:t xml:space="preserve"> </w:t>
      </w:r>
      <w:r w:rsidRPr="00AF3AFB">
        <w:rPr>
          <w:b w:val="0"/>
          <w:bCs w:val="0"/>
        </w:rPr>
        <w:t>SVN</w:t>
      </w:r>
      <w:r w:rsidRPr="00AF3AFB">
        <w:rPr>
          <w:b w:val="0"/>
          <w:bCs w:val="0"/>
          <w:spacing w:val="34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привыкли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просматривать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стиле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выполните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увидеть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коммитов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формате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таком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SVN: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40" type="#_x0000_t202" style="width:416.45pt;height:217.5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------------------------------------------------------------------------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651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r87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2009-05-02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16:07:37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(Sat,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2009)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lines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autogen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------------------------------------------------------------------------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651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r86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2009-05-02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16:00:21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(Sat,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2009)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lines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'experiment'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181" w:lineRule="exact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------------------------------------------------------------------------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651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r85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2009-05-02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16:00:09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(Sat,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2009)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lines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changelog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знать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две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важные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вещи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команде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log.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Во-первых,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работает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1"/>
        </w:rPr>
        <w:t>оффлайне,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отличие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оригинальной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запрашивает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43"/>
        </w:rPr>
        <w:t xml:space="preserve"> </w:t>
      </w:r>
      <w:r w:rsidRPr="00AF3AFB">
        <w:rPr>
          <w:b w:val="0"/>
          <w:spacing w:val="-1"/>
        </w:rPr>
        <w:t>Во-вторых,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отображает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те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1"/>
        </w:rPr>
        <w:t>переданы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  <w:spacing w:val="-1"/>
        </w:rPr>
        <w:t>Локальные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2"/>
        </w:rPr>
        <w:t>коммиты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ещё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отправили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dcommit</w:t>
      </w:r>
      <w:r w:rsidRPr="00AF3AFB">
        <w:rPr>
          <w:b w:val="0"/>
          <w:spacing w:val="-54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6"/>
        </w:rPr>
        <w:t>будут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отображаться,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равно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отправленные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35"/>
          <w:w w:val="9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другими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людьми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момента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последнего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выполнения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dcommit.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3"/>
        </w:rPr>
        <w:t>Результат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действия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5"/>
        </w:rPr>
        <w:t>похож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последнее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известное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состояние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изменений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сервере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Subver-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</w:rPr>
        <w:t>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5" w:name="SVN-Аннотации"/>
      <w:bookmarkStart w:id="36" w:name="bookmark255"/>
      <w:bookmarkEnd w:id="35"/>
      <w:bookmarkEnd w:id="36"/>
      <w:r w:rsidRPr="00AF3AFB">
        <w:rPr>
          <w:b w:val="0"/>
          <w:bCs w:val="0"/>
          <w:spacing w:val="-1"/>
        </w:rPr>
        <w:t>SVN-Аннотации</w:t>
      </w:r>
      <w:r w:rsidRPr="00AF3AFB">
        <w:rPr>
          <w:b w:val="0"/>
          <w:bCs w:val="0"/>
          <w:spacing w:val="35"/>
        </w:rPr>
        <w:t xml:space="preserve"> </w:t>
      </w:r>
      <w:r w:rsidRPr="00AF3AFB">
        <w:rPr>
          <w:b w:val="0"/>
          <w:spacing w:val="-2"/>
        </w:rPr>
        <w:t>Так же</w:t>
      </w:r>
      <w:r w:rsidRPr="00AF3AFB">
        <w:rPr>
          <w:b w:val="0"/>
          <w:spacing w:val="-1"/>
        </w:rPr>
        <w:t xml:space="preserve"> как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log</w:t>
      </w:r>
      <w:r w:rsidRPr="00AF3AFB">
        <w:rPr>
          <w:b w:val="0"/>
          <w:spacing w:val="-71"/>
        </w:rPr>
        <w:t xml:space="preserve"> </w:t>
      </w:r>
      <w:r w:rsidRPr="00AF3AFB">
        <w:rPr>
          <w:b w:val="0"/>
          <w:spacing w:val="-2"/>
        </w:rPr>
        <w:t>симулирует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 xml:space="preserve">в </w:t>
      </w:r>
      <w:r w:rsidRPr="00AF3AFB">
        <w:rPr>
          <w:b w:val="0"/>
          <w:spacing w:val="-1"/>
        </w:rPr>
        <w:t>оффлайне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  <w:spacing w:val="-1"/>
        </w:rPr>
        <w:t xml:space="preserve">log, эквивалентом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annotate</w:t>
      </w:r>
      <w:r w:rsidRPr="00AF3AFB">
        <w:rPr>
          <w:b w:val="0"/>
          <w:spacing w:val="-71"/>
        </w:rPr>
        <w:t xml:space="preserve"> </w:t>
      </w:r>
      <w:r w:rsidRPr="00AF3AFB">
        <w:rPr>
          <w:b w:val="0"/>
          <w:spacing w:val="-1"/>
        </w:rPr>
        <w:t xml:space="preserve">является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blame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[ФАЙЛ].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Её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вывод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9" type="#_x0000_t202" style="width:416.45pt;height:96.1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blame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README.txt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Protocol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Buffers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Google's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interchange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Copyright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2008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Google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Inc.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5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9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http://code.google.com/apis/protocolbuffers/</w:t>
                    </w:r>
                  </w:hyperlink>
                </w:p>
                <w:p w:rsid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2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temporal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8" type="#_x0000_t202" style="width:416.45pt;height:131.8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line="325" w:lineRule="auto"/>
                    <w:ind w:left="179" w:right="46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C++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Installation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Unix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=======================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753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79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Committing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git-svn.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753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78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build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install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C++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Protocol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Buffer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runtime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Protocol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2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temporal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Buffer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compiler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(protoc)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execute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following:</w:t>
                  </w:r>
                </w:p>
                <w:p w:rsidR="00AF3AFB" w:rsidRDefault="00AF3AFB" w:rsidP="00AF3AFB">
                  <w:pPr>
                    <w:pStyle w:val="a9"/>
                    <w:tabs>
                      <w:tab w:val="left" w:pos="657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2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temporal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Опять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же,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показывает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сделали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локально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или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те,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за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время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отправлены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Subversion-сервер.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7" w:name="Информация о SVN-сервере"/>
      <w:bookmarkStart w:id="38" w:name="bookmark256"/>
      <w:bookmarkEnd w:id="37"/>
      <w:bookmarkEnd w:id="38"/>
      <w:r w:rsidRPr="00AF3AFB">
        <w:rPr>
          <w:b w:val="0"/>
          <w:bCs w:val="0"/>
          <w:spacing w:val="-1"/>
        </w:rPr>
        <w:t>Информация</w:t>
      </w:r>
      <w:r w:rsidRPr="00AF3AFB">
        <w:rPr>
          <w:b w:val="0"/>
          <w:bCs w:val="0"/>
          <w:spacing w:val="-22"/>
        </w:rPr>
        <w:t xml:space="preserve"> </w:t>
      </w:r>
      <w:r w:rsidRPr="00AF3AFB">
        <w:rPr>
          <w:b w:val="0"/>
          <w:bCs w:val="0"/>
        </w:rPr>
        <w:t>о</w:t>
      </w:r>
      <w:r w:rsidRPr="00AF3AFB">
        <w:rPr>
          <w:b w:val="0"/>
          <w:bCs w:val="0"/>
          <w:spacing w:val="-22"/>
        </w:rPr>
        <w:t xml:space="preserve"> </w:t>
      </w:r>
      <w:r w:rsidRPr="00AF3AFB">
        <w:rPr>
          <w:b w:val="0"/>
          <w:bCs w:val="0"/>
        </w:rPr>
        <w:t xml:space="preserve">SVN-сервере  </w:t>
      </w:r>
      <w:r w:rsidRPr="00AF3AFB">
        <w:rPr>
          <w:b w:val="0"/>
          <w:bCs w:val="0"/>
          <w:spacing w:val="1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получить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ту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информацию,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даёт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выполнение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info,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выполнив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info: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7" type="#_x0000_t202" style="width:416.45pt;height:173.1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8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info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Path: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URL:</w:t>
                  </w:r>
                  <w:r w:rsidRPr="00AF3AFB">
                    <w:rPr>
                      <w:rFonts w:ascii="Courier New" w:hAnsi="Courier New" w:cs="Courier New"/>
                      <w:spacing w:val="-4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https://schacon-test.googlecode.com/svn/trunk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AF3AFB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Root:</w:t>
                  </w:r>
                  <w:r w:rsidRPr="00AF3AFB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https://schacon-test.googlecode.com/svn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AF3AFB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UUID:</w:t>
                  </w:r>
                  <w:r w:rsidRPr="00AF3AFB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4c93b258-373f-11de-be05-5f7a86268029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Revision: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87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2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Node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Kind: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Schedule: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normal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54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Rev: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87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Last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Date: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2009-05-02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16:07:37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-0700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(Sat,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02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May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2009)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Так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же,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blame</w:t>
      </w:r>
      <w:r w:rsidRPr="00AF3AFB">
        <w:rPr>
          <w:b w:val="0"/>
          <w:spacing w:val="-5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выполняется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оффлайн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выводит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информацию,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1"/>
        </w:rPr>
        <w:t>актуальную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момент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последнего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вашего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обращения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серверу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Subversion.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9" w:name="Игнорирование того, что игнорирует Subve"/>
      <w:bookmarkStart w:id="40" w:name="bookmark257"/>
      <w:bookmarkEnd w:id="39"/>
      <w:bookmarkEnd w:id="40"/>
      <w:r w:rsidRPr="00AF3AFB">
        <w:rPr>
          <w:b w:val="0"/>
          <w:bCs w:val="0"/>
          <w:spacing w:val="-1"/>
        </w:rPr>
        <w:t>Игнорирование</w:t>
      </w:r>
      <w:r w:rsidRPr="00AF3AFB">
        <w:rPr>
          <w:b w:val="0"/>
          <w:bCs w:val="0"/>
          <w:spacing w:val="-16"/>
        </w:rPr>
        <w:t xml:space="preserve"> </w:t>
      </w:r>
      <w:r w:rsidRPr="00AF3AFB">
        <w:rPr>
          <w:b w:val="0"/>
          <w:bCs w:val="0"/>
          <w:spacing w:val="-2"/>
        </w:rPr>
        <w:t>того,</w:t>
      </w:r>
      <w:r w:rsidRPr="00AF3AFB">
        <w:rPr>
          <w:b w:val="0"/>
          <w:bCs w:val="0"/>
          <w:spacing w:val="-15"/>
        </w:rPr>
        <w:t xml:space="preserve"> </w:t>
      </w:r>
      <w:r w:rsidRPr="00AF3AFB">
        <w:rPr>
          <w:b w:val="0"/>
          <w:bCs w:val="0"/>
          <w:spacing w:val="-1"/>
        </w:rPr>
        <w:t>что</w:t>
      </w:r>
      <w:r w:rsidRPr="00AF3AFB">
        <w:rPr>
          <w:b w:val="0"/>
          <w:bCs w:val="0"/>
          <w:spacing w:val="-16"/>
        </w:rPr>
        <w:t xml:space="preserve"> </w:t>
      </w:r>
      <w:r w:rsidRPr="00AF3AFB">
        <w:rPr>
          <w:b w:val="0"/>
          <w:bCs w:val="0"/>
          <w:spacing w:val="-1"/>
        </w:rPr>
        <w:t>игнорирует</w:t>
      </w:r>
      <w:r w:rsidRPr="00AF3AFB">
        <w:rPr>
          <w:b w:val="0"/>
          <w:bCs w:val="0"/>
          <w:spacing w:val="-16"/>
        </w:rPr>
        <w:t xml:space="preserve"> </w:t>
      </w:r>
      <w:r w:rsidRPr="00AF3AFB">
        <w:rPr>
          <w:b w:val="0"/>
          <w:bCs w:val="0"/>
        </w:rPr>
        <w:t>Subversion</w:t>
      </w:r>
      <w:r w:rsidRPr="00AF3AFB">
        <w:rPr>
          <w:b w:val="0"/>
          <w:bCs w:val="0"/>
          <w:spacing w:val="24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клонируете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Subver-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sion,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3"/>
        </w:rPr>
        <w:t>котором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3"/>
        </w:rPr>
        <w:t>где-то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установлены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свойства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svn:ignore,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скорее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захотите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83"/>
          <w:w w:val="99"/>
        </w:rPr>
        <w:t xml:space="preserve"> </w:t>
      </w:r>
      <w:r w:rsidRPr="00AF3AFB">
        <w:rPr>
          <w:b w:val="0"/>
          <w:spacing w:val="-1"/>
        </w:rPr>
        <w:t>соответствующие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файлы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.gitignore,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ненароком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файлы,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стоит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добавлять.</w:t>
      </w:r>
      <w:r w:rsidRPr="00AF3AFB">
        <w:rPr>
          <w:b w:val="0"/>
          <w:spacing w:val="3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решения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проблемы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67"/>
        </w:rPr>
        <w:t xml:space="preserve"> </w:t>
      </w:r>
      <w:r w:rsidRPr="00AF3AFB">
        <w:rPr>
          <w:b w:val="0"/>
        </w:rPr>
        <w:t>имеется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две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команды.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Первая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create-ignore</w:t>
      </w:r>
      <w:r w:rsidRPr="00AF3AFB">
        <w:rPr>
          <w:b w:val="0"/>
          <w:spacing w:val="-6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автоматически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создаст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соответствующие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файлы</w:t>
      </w:r>
      <w:r w:rsidR="003D6A75" w:rsidRPr="003D6A75">
        <w:rPr>
          <w:b w:val="0"/>
        </w:rPr>
        <w:t xml:space="preserve"> </w:t>
      </w:r>
      <w:r w:rsidRPr="00AF3AFB">
        <w:rPr>
          <w:b w:val="0"/>
          <w:spacing w:val="-1"/>
        </w:rPr>
        <w:t>.gitignore,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следующий</w:t>
      </w:r>
      <w:r w:rsidRPr="00AF3AFB">
        <w:rPr>
          <w:b w:val="0"/>
          <w:spacing w:val="-6"/>
        </w:rPr>
        <w:t xml:space="preserve"> коммит.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Вторая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show-ignore,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выводит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стандартный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вывод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</w:rPr>
        <w:t>строки,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включить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файл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.gitignore.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Таким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перенаправить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  <w:spacing w:val="-2"/>
        </w:rPr>
        <w:t>вывод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файл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исключений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вашего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проекта: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6" type="#_x0000_t202" style="width:416.45pt;height:18.2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show-ignore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.git/info/exclude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Поступая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таким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образом,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захламляете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проект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файлами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.gitignore.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правильный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3"/>
        </w:rPr>
        <w:t>подход,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являетесь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единственным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пользователем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команде,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использующей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Subver-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sion,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коллеги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выступают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против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наличия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файлов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.gitignore</w:t>
      </w:r>
      <w:r w:rsidRPr="00AF3AFB">
        <w:rPr>
          <w:b w:val="0"/>
          <w:spacing w:val="-7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проекте.</w:t>
      </w:r>
    </w:p>
    <w:p w:rsidR="00AF3AFB" w:rsidRPr="0029610F" w:rsidRDefault="00AF3AFB" w:rsidP="008E5E08">
      <w:pPr>
        <w:pStyle w:val="1"/>
      </w:pPr>
      <w:bookmarkStart w:id="41" w:name="Заключение по Git-Svn"/>
      <w:bookmarkStart w:id="42" w:name="bookmark258"/>
      <w:bookmarkStart w:id="43" w:name="_Toc406245137"/>
      <w:bookmarkEnd w:id="41"/>
      <w:bookmarkEnd w:id="42"/>
      <w:r w:rsidRPr="0029610F">
        <w:t>Заключение</w:t>
      </w:r>
      <w:r w:rsidRPr="0029610F">
        <w:rPr>
          <w:spacing w:val="-13"/>
        </w:rPr>
        <w:t xml:space="preserve"> </w:t>
      </w:r>
      <w:r w:rsidRPr="0029610F">
        <w:t>по</w:t>
      </w:r>
      <w:r w:rsidRPr="0029610F">
        <w:rPr>
          <w:spacing w:val="-13"/>
        </w:rPr>
        <w:t xml:space="preserve"> </w:t>
      </w:r>
      <w:r w:rsidRPr="0029610F">
        <w:t>Git-Svn</w:t>
      </w:r>
      <w:bookmarkEnd w:id="43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Утилиты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64"/>
        </w:rPr>
        <w:t xml:space="preserve"> </w:t>
      </w:r>
      <w:r w:rsidRPr="00AF3AFB">
        <w:rPr>
          <w:b w:val="0"/>
          <w:spacing w:val="-1"/>
        </w:rPr>
        <w:t>полезны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3"/>
        </w:rPr>
        <w:t>том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случае,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ваша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разработка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каким-то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причинам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  <w:spacing w:val="-2"/>
        </w:rPr>
        <w:t>требует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наличия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рабочего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Subversion.</w:t>
      </w:r>
      <w:r w:rsidRPr="00AF3AFB">
        <w:rPr>
          <w:b w:val="0"/>
          <w:spacing w:val="-2"/>
        </w:rPr>
        <w:t xml:space="preserve"> Однако,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стоит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смотреть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использующий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1"/>
        </w:rPr>
        <w:t>мост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урезанную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версию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Git. 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противном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случае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столкнётесь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проблемами</w:t>
      </w:r>
      <w:r w:rsidR="0029610F">
        <w:rPr>
          <w:b w:val="0"/>
          <w:spacing w:val="-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преобразованиях,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могут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сбить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толку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ваших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7"/>
        </w:rPr>
        <w:t>коллег.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избежать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неприятностей,</w:t>
      </w:r>
      <w:r w:rsidRPr="00AF3AFB">
        <w:rPr>
          <w:b w:val="0"/>
          <w:spacing w:val="85"/>
          <w:w w:val="99"/>
        </w:rPr>
        <w:t xml:space="preserve"> </w:t>
      </w:r>
      <w:r w:rsidRPr="00AF3AFB">
        <w:rPr>
          <w:b w:val="0"/>
        </w:rPr>
        <w:t>старайтесь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2"/>
        </w:rPr>
        <w:t>следовать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рекомендациям:</w:t>
      </w:r>
    </w:p>
    <w:p w:rsidR="00AF3AFB" w:rsidRPr="00AF3AFB" w:rsidRDefault="00AF3AFB" w:rsidP="00AF3AFB">
      <w:pPr>
        <w:pStyle w:val="a9"/>
        <w:widowControl w:val="0"/>
        <w:numPr>
          <w:ilvl w:val="3"/>
          <w:numId w:val="11"/>
        </w:numPr>
        <w:tabs>
          <w:tab w:val="left" w:pos="797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AF3AFB">
        <w:rPr>
          <w:b w:val="0"/>
        </w:rPr>
        <w:t>Держите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линейной,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содержала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коммитов-слияний,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сделанных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50"/>
        </w:rPr>
        <w:t xml:space="preserve"> </w:t>
      </w:r>
      <w:r w:rsidRPr="00AF3AFB">
        <w:rPr>
          <w:b w:val="0"/>
        </w:rPr>
        <w:t>merge.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Перемещайте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всю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5"/>
        </w:rPr>
        <w:t>работу,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выполняете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вне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основной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обратно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неё;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выполняйте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слияний.</w:t>
      </w:r>
    </w:p>
    <w:p w:rsidR="00AF3AFB" w:rsidRPr="00AF3AFB" w:rsidRDefault="00AF3AFB" w:rsidP="00AF3AFB">
      <w:pPr>
        <w:pStyle w:val="a9"/>
        <w:widowControl w:val="0"/>
        <w:numPr>
          <w:ilvl w:val="3"/>
          <w:numId w:val="11"/>
        </w:numPr>
        <w:tabs>
          <w:tab w:val="left" w:pos="797"/>
        </w:tabs>
        <w:suppressAutoHyphens w:val="0"/>
        <w:kinsoku w:val="0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b w:val="0"/>
        </w:rPr>
      </w:pPr>
      <w:r w:rsidRPr="00AF3AFB">
        <w:rPr>
          <w:b w:val="0"/>
        </w:rPr>
        <w:t>Не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устанавливайте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отдельный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Git-сервер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совместной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работы.</w:t>
      </w:r>
      <w:r w:rsidRPr="00AF3AFB">
        <w:rPr>
          <w:b w:val="0"/>
        </w:rPr>
        <w:t xml:space="preserve"> </w:t>
      </w:r>
      <w:r w:rsidRPr="00AF3AFB">
        <w:rPr>
          <w:b w:val="0"/>
          <w:spacing w:val="-2"/>
        </w:rPr>
        <w:t>Можно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иметь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  <w:spacing w:val="-2"/>
        </w:rPr>
        <w:t>такой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ускорить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клонирование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новых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разработчиков,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отправляйте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него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ничего,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имеющего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записи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git-svn-id.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Возможно,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стоит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даже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перехватчик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pre-receive,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проверять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3"/>
        </w:rPr>
        <w:t>коммит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наличие</w:t>
      </w:r>
      <w:r w:rsidRPr="00AF3AFB">
        <w:rPr>
          <w:b w:val="0"/>
          <w:spacing w:val="93"/>
          <w:w w:val="99"/>
        </w:rPr>
        <w:t xml:space="preserve"> </w:t>
      </w:r>
      <w:r w:rsidRPr="00AF3AFB">
        <w:rPr>
          <w:b w:val="0"/>
        </w:rPr>
        <w:t>git-svn-id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отклонять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push,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коммиты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имеют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такой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записи.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При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следовании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этим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правилам,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работа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сервером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более-менее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</w:rPr>
        <w:t>сносной.</w:t>
      </w:r>
      <w:r w:rsidRPr="00AF3AFB">
        <w:rPr>
          <w:b w:val="0"/>
          <w:spacing w:val="36"/>
        </w:rPr>
        <w:t xml:space="preserve"> </w:t>
      </w: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возможен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перенос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проекта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реальный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сервер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преимущества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перехода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дадут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вашему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проекту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больше.</w:t>
      </w:r>
    </w:p>
    <w:p w:rsidR="00AF3AFB" w:rsidRPr="0029610F" w:rsidRDefault="00AF3AFB" w:rsidP="008E5E08">
      <w:pPr>
        <w:pStyle w:val="1"/>
      </w:pPr>
      <w:bookmarkStart w:id="44" w:name="Миграция на Git"/>
      <w:bookmarkStart w:id="45" w:name="bookmark259"/>
      <w:bookmarkStart w:id="46" w:name="_Toc406245138"/>
      <w:bookmarkEnd w:id="44"/>
      <w:bookmarkEnd w:id="45"/>
      <w:r w:rsidRPr="0029610F">
        <w:t>Миграция</w:t>
      </w:r>
      <w:r w:rsidRPr="0029610F">
        <w:rPr>
          <w:spacing w:val="21"/>
        </w:rPr>
        <w:t xml:space="preserve"> </w:t>
      </w:r>
      <w:r w:rsidRPr="0029610F">
        <w:t>на</w:t>
      </w:r>
      <w:r w:rsidRPr="0029610F">
        <w:rPr>
          <w:spacing w:val="21"/>
        </w:rPr>
        <w:t xml:space="preserve"> </w:t>
      </w:r>
      <w:r w:rsidRPr="0029610F">
        <w:t>Git</w:t>
      </w:r>
      <w:bookmarkEnd w:id="46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решили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начать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уже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база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исходного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5"/>
        </w:rPr>
        <w:t>кода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49"/>
          <w:w w:val="99"/>
        </w:rPr>
        <w:t xml:space="preserve"> </w:t>
      </w:r>
      <w:r w:rsidRPr="00AF3AFB">
        <w:rPr>
          <w:b w:val="0"/>
          <w:spacing w:val="-1"/>
        </w:rPr>
        <w:t>СУВ,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придётся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как-то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мигрировать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3"/>
        </w:rPr>
        <w:t>проект.</w:t>
      </w:r>
      <w:r w:rsidRPr="00AF3AFB">
        <w:rPr>
          <w:b w:val="0"/>
        </w:rPr>
        <w:t xml:space="preserve"> </w:t>
      </w:r>
      <w:r w:rsidRPr="00AF3AFB">
        <w:rPr>
          <w:b w:val="0"/>
          <w:spacing w:val="36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раздел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описывает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некоторые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из</w:t>
      </w:r>
      <w:r w:rsidR="0029610F">
        <w:rPr>
          <w:b w:val="0"/>
        </w:rPr>
        <w:t xml:space="preserve"> </w:t>
      </w:r>
      <w:r w:rsidRPr="00AF3AFB">
        <w:rPr>
          <w:b w:val="0"/>
          <w:spacing w:val="-1"/>
        </w:rPr>
        <w:t>инструментов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импортирования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проектов,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включённых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1"/>
        </w:rPr>
        <w:t>состав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самых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распространённых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</w:rPr>
        <w:t>систем,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конце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описывается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создание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вашего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собственного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инструмента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импортирования.</w:t>
      </w:r>
    </w:p>
    <w:p w:rsidR="00AF3AFB" w:rsidRPr="0029610F" w:rsidRDefault="00AF3AFB" w:rsidP="008E5E08">
      <w:pPr>
        <w:pStyle w:val="1"/>
      </w:pPr>
      <w:bookmarkStart w:id="47" w:name="Импортирование"/>
      <w:bookmarkStart w:id="48" w:name="bookmark260"/>
      <w:bookmarkStart w:id="49" w:name="_Toc406245139"/>
      <w:bookmarkEnd w:id="47"/>
      <w:bookmarkEnd w:id="48"/>
      <w:r w:rsidRPr="0029610F">
        <w:t>Импортирование</w:t>
      </w:r>
      <w:bookmarkEnd w:id="49"/>
    </w:p>
    <w:p w:rsidR="00AF3AFB" w:rsidRPr="00AF3AFB" w:rsidRDefault="00AF3AFB" w:rsidP="0029610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научитесь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импортировать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двух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самых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популярных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систем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контроля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версий</w:t>
      </w:r>
      <w:r w:rsidR="0029610F">
        <w:rPr>
          <w:b w:val="0"/>
          <w:spacing w:val="-1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Perforce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охватывают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большинство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пользователей,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3"/>
        </w:rPr>
        <w:lastRenderedPageBreak/>
        <w:t>которые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2"/>
        </w:rPr>
        <w:t>переходят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6"/>
        </w:rPr>
        <w:t>потому,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обеих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систем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созданы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высококлассные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инструменты,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поставляются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составе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Git.</w:t>
      </w:r>
    </w:p>
    <w:p w:rsidR="00AF3AFB" w:rsidRPr="0029610F" w:rsidRDefault="00AF3AFB" w:rsidP="008E5E08">
      <w:pPr>
        <w:pStyle w:val="1"/>
      </w:pPr>
      <w:bookmarkStart w:id="50" w:name="Subversion"/>
      <w:bookmarkStart w:id="51" w:name="bookmark261"/>
      <w:bookmarkStart w:id="52" w:name="_Toc406245140"/>
      <w:bookmarkEnd w:id="50"/>
      <w:bookmarkEnd w:id="51"/>
      <w:r w:rsidRPr="0029610F">
        <w:t>Subversion</w:t>
      </w:r>
      <w:bookmarkEnd w:id="52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прочли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предыдущий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раздел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использовании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  <w:spacing w:val="-1"/>
        </w:rPr>
        <w:t>svn,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лёгкостью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инструкции,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имеющиеся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там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клонирования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репозитория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через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33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95"/>
          <w:w w:val="99"/>
        </w:rPr>
        <w:t xml:space="preserve"> </w:t>
      </w:r>
      <w:r w:rsidRPr="00AF3AFB">
        <w:rPr>
          <w:b w:val="0"/>
          <w:spacing w:val="-1"/>
        </w:rPr>
        <w:t>clone.</w:t>
      </w:r>
      <w:r w:rsidRPr="00AF3AFB">
        <w:rPr>
          <w:b w:val="0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отказаться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использования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отправлять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Git-сервер,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уже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его.</w:t>
      </w:r>
      <w:r w:rsidRPr="00AF3AFB">
        <w:rPr>
          <w:b w:val="0"/>
          <w:spacing w:val="45"/>
        </w:rPr>
        <w:t xml:space="preserve"> </w:t>
      </w:r>
      <w:r w:rsidRPr="00AF3AFB">
        <w:rPr>
          <w:b w:val="0"/>
        </w:rPr>
        <w:t>Вытащить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изменений,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быстро,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получить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(что,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однако,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занять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какое-то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время).</w:t>
      </w:r>
      <w:r w:rsidRPr="00AF3AFB">
        <w:rPr>
          <w:b w:val="0"/>
          <w:spacing w:val="35"/>
          <w:w w:val="99"/>
        </w:rPr>
        <w:t xml:space="preserve"> </w:t>
      </w: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-1"/>
        </w:rPr>
        <w:t xml:space="preserve"> импортирование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1"/>
        </w:rPr>
        <w:t xml:space="preserve"> безупречным.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оно</w:t>
      </w:r>
      <w:r w:rsidRPr="00AF3AFB">
        <w:rPr>
          <w:b w:val="0"/>
          <w:spacing w:val="-1"/>
        </w:rPr>
        <w:t xml:space="preserve"> занимает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много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времени,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стоит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его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 xml:space="preserve">правильно. </w:t>
      </w:r>
      <w:r w:rsidRPr="00AF3AFB">
        <w:rPr>
          <w:b w:val="0"/>
          <w:spacing w:val="39"/>
        </w:rPr>
        <w:t xml:space="preserve"> </w:t>
      </w:r>
      <w:r w:rsidRPr="00AF3AFB">
        <w:rPr>
          <w:b w:val="0"/>
          <w:spacing w:val="-1"/>
        </w:rPr>
        <w:t>Первая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проблема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информация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авторах.</w:t>
      </w:r>
      <w:r w:rsidRPr="00AF3AFB">
        <w:rPr>
          <w:b w:val="0"/>
        </w:rPr>
        <w:t xml:space="preserve"> </w:t>
      </w:r>
      <w:r w:rsidRPr="00AF3AFB">
        <w:rPr>
          <w:b w:val="0"/>
          <w:spacing w:val="3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29"/>
          <w:w w:val="99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2"/>
        </w:rPr>
        <w:t>коммитер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имеет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учётную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запись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системе,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2"/>
        </w:rPr>
        <w:t>его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имя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пользователя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отображается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информации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коммите.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примерах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предыдущего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раздела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выводилось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schacon</w:t>
      </w:r>
      <w:r w:rsidRPr="00AF3AFB">
        <w:rPr>
          <w:b w:val="0"/>
          <w:spacing w:val="-9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некоторых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местах,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например,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2"/>
        </w:rPr>
        <w:t>выводе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команд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blame</w:t>
      </w:r>
      <w:r w:rsidRPr="00AF3AFB">
        <w:rPr>
          <w:b w:val="0"/>
          <w:spacing w:val="-8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42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43"/>
        </w:rPr>
        <w:t xml:space="preserve"> </w:t>
      </w:r>
      <w:r w:rsidRPr="00AF3AFB">
        <w:rPr>
          <w:b w:val="0"/>
        </w:rPr>
        <w:t>log.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преобразовать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эту</w:t>
      </w:r>
      <w:r w:rsidR="0029610F">
        <w:rPr>
          <w:b w:val="0"/>
          <w:spacing w:val="-1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лучшего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соответствия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данным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авторах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отобразить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  <w:spacing w:val="-2"/>
        </w:rPr>
        <w:t>пользователей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авторов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 xml:space="preserve">Git. </w:t>
      </w:r>
      <w:r w:rsidRPr="00AF3AFB">
        <w:rPr>
          <w:b w:val="0"/>
          <w:spacing w:val="-1"/>
        </w:rPr>
        <w:t>Создайте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файл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users.txt,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котором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6"/>
        </w:rPr>
        <w:t>будут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содержаться</w:t>
      </w:r>
      <w:r w:rsidRPr="00AF3AFB">
        <w:rPr>
          <w:b w:val="0"/>
          <w:spacing w:val="75"/>
          <w:w w:val="99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этом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отображении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таком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формате: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5" type="#_x0000_t202" style="width:416.45pt;height:33.3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39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0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&lt;schacon@geemail.com&gt;</w:t>
                    </w:r>
                  </w:hyperlink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selse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Someo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Nelse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&lt;selse@geemail.com&gt;</w:t>
                    </w:r>
                  </w:hyperlink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получить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список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авторов,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использует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1"/>
        </w:rPr>
        <w:t>следующее: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4" type="#_x0000_t202" style="width:416.45pt;height:25.7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svn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--xml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grep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sort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-u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perl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-pe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's/.&gt;(.?)&lt;./$1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/'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Это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даст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выходе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журнал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формате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XML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нём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просмотреть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авторах,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неё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список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уникальными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записями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избавиться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XML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разметки.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2"/>
        </w:rPr>
        <w:t xml:space="preserve">(Конечно, </w:t>
      </w:r>
      <w:r w:rsidRPr="00AF3AFB">
        <w:rPr>
          <w:b w:val="0"/>
        </w:rPr>
        <w:t>эта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 xml:space="preserve">команда </w:t>
      </w:r>
      <w:r w:rsidRPr="00AF3AFB">
        <w:rPr>
          <w:b w:val="0"/>
          <w:spacing w:val="-1"/>
        </w:rPr>
        <w:t>сработает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машине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установленными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grep,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sort,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perl).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Затем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перенаправьте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2"/>
        </w:rPr>
        <w:t>вывод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скрипта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</w:rPr>
        <w:t>файл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users.txt,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2"/>
        </w:rPr>
        <w:t>потом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было</w:t>
      </w:r>
      <w:r w:rsidR="0029610F">
        <w:rPr>
          <w:b w:val="0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каждой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записи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соответствующих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пользователях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передать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файл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параметр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команде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54"/>
        </w:rPr>
        <w:t xml:space="preserve"> </w:t>
      </w:r>
      <w:r w:rsidRPr="00AF3AFB">
        <w:rPr>
          <w:b w:val="0"/>
        </w:rPr>
        <w:t>svn,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более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точного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преобразования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об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авторах.</w:t>
      </w:r>
      <w:r w:rsidRPr="00AF3AFB">
        <w:rPr>
          <w:b w:val="0"/>
        </w:rPr>
        <w:t xml:space="preserve"> 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Кроме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дать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указание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svn</w:t>
      </w:r>
      <w:r w:rsidRPr="00AF3AFB">
        <w:rPr>
          <w:b w:val="0"/>
          <w:spacing w:val="-5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включать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метаданные,</w:t>
      </w:r>
      <w:r w:rsidRPr="00AF3AFB">
        <w:rPr>
          <w:b w:val="0"/>
          <w:spacing w:val="31"/>
          <w:w w:val="99"/>
        </w:rPr>
        <w:t xml:space="preserve"> </w:t>
      </w:r>
      <w:r w:rsidRPr="00AF3AFB">
        <w:rPr>
          <w:b w:val="0"/>
        </w:rPr>
        <w:t>обычно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импортируемые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Subversion,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передав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параметр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--no-metadata</w:t>
      </w:r>
      <w:r w:rsidRPr="00AF3AFB">
        <w:rPr>
          <w:b w:val="0"/>
          <w:spacing w:val="-79"/>
        </w:rPr>
        <w:t xml:space="preserve"> </w:t>
      </w:r>
      <w:r w:rsidRPr="00AF3AFB">
        <w:rPr>
          <w:b w:val="0"/>
          <w:spacing w:val="-3"/>
        </w:rPr>
        <w:t>команде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clone</w:t>
      </w:r>
      <w:r w:rsidRPr="00AF3AFB">
        <w:rPr>
          <w:b w:val="0"/>
          <w:spacing w:val="-79"/>
        </w:rPr>
        <w:t xml:space="preserve"> </w:t>
      </w:r>
      <w:r w:rsidRPr="00AF3AFB">
        <w:rPr>
          <w:b w:val="0"/>
        </w:rPr>
        <w:t>или</w:t>
      </w:r>
      <w:r w:rsidR="0029610F">
        <w:rPr>
          <w:b w:val="0"/>
        </w:rPr>
        <w:t xml:space="preserve"> </w:t>
      </w:r>
      <w:r w:rsidRPr="00AF3AFB">
        <w:rPr>
          <w:b w:val="0"/>
          <w:spacing w:val="-1"/>
        </w:rPr>
        <w:t>init.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Таким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образом,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импортирования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выглядеть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так: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3" type="#_x0000_t202" style="width:416.45pt;height:38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2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http://my-project.googlecode.com/svn/</w:t>
                    </w:r>
                  </w:hyperlink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75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--authors-file=users.txt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--no-metadata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my_project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lastRenderedPageBreak/>
        <w:t>Теперь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вашем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каталоге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my_project</w:t>
      </w:r>
      <w:r w:rsidRPr="00AF3AFB">
        <w:rPr>
          <w:b w:val="0"/>
          <w:spacing w:val="-94"/>
        </w:rPr>
        <w:t xml:space="preserve"> </w:t>
      </w:r>
      <w:r w:rsidRPr="00AF3AFB">
        <w:rPr>
          <w:b w:val="0"/>
          <w:spacing w:val="-6"/>
        </w:rPr>
        <w:t>будут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находиться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более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приятно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выглядящие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после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импортирования.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Вместо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коммитов,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выглядят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так: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2" type="#_x0000_t202" style="width:416.45pt;height:106.6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37efa680e8473b615de980fa935944215428a35a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schacon</w:t>
                  </w:r>
                  <w:r w:rsidRPr="00AF3AFB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&lt;schacon@4c93b258-373f-11de-be05-5f7a86268029&gt;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00:12:22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+0000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fixed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install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trunk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 w:line="325" w:lineRule="auto"/>
                    <w:ind w:left="561" w:right="3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git-svn-id:</w:t>
                  </w:r>
                  <w:r w:rsidRPr="00AF3AFB">
                    <w:rPr>
                      <w:rFonts w:ascii="Courier New" w:hAnsi="Courier New" w:cs="Courier New"/>
                      <w:spacing w:val="-3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https://my-project.googlecode.com/svn/trunk@94</w:t>
                    </w:r>
                  </w:hyperlink>
                  <w:r w:rsidRPr="00AF3AFB">
                    <w:rPr>
                      <w:rFonts w:ascii="Courier New" w:hAnsi="Courier New" w:cs="Courier New"/>
                      <w:spacing w:val="-3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4c93b258-373f-11de-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be05-5f7a86268029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они</w:t>
      </w:r>
      <w:r w:rsidRPr="00AF3AFB">
        <w:rPr>
          <w:b w:val="0"/>
          <w:spacing w:val="-6"/>
        </w:rPr>
        <w:t xml:space="preserve"> будут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выглядеть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так: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1" type="#_x0000_t202" style="width:416.45pt;height:39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03a8785f44c8ea5cdb0e8834b7c8e6c469be2ff2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4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&lt;schacon@geemail.com&gt;</w:t>
                    </w:r>
                  </w:hyperlink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00:12:22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+0000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29610F" w:rsidRPr="00AF3AFB">
        <w:rPr>
          <w:b w:val="0"/>
        </w:rPr>
        <w:pict>
          <v:shape id="_x0000_s25130" type="#_x0000_t202" style="width:416.45pt;height:26.1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108"/>
                    <w:ind w:left="56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fixed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install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go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trunk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5"/>
        </w:rPr>
        <w:t>нет.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поле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Author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лучше,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строк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git-svn-id</w:t>
      </w:r>
      <w:r w:rsidRPr="00AF3AFB">
        <w:rPr>
          <w:b w:val="0"/>
          <w:spacing w:val="-89"/>
        </w:rPr>
        <w:t xml:space="preserve"> </w:t>
      </w:r>
      <w:r w:rsidRPr="00AF3AFB">
        <w:rPr>
          <w:b w:val="0"/>
          <w:spacing w:val="-1"/>
        </w:rPr>
        <w:t>больше</w:t>
      </w:r>
      <w:r w:rsidR="00110637">
        <w:rPr>
          <w:b w:val="0"/>
          <w:spacing w:val="-1"/>
        </w:rPr>
        <w:t xml:space="preserve"> 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Вам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небольшую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«уборку»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импорта.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Сначала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нужно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убрать</w:t>
      </w:r>
      <w:r w:rsidR="00110637">
        <w:rPr>
          <w:b w:val="0"/>
          <w:spacing w:val="-2"/>
        </w:rPr>
        <w:t xml:space="preserve"> </w:t>
      </w:r>
      <w:r w:rsidRPr="00AF3AFB">
        <w:rPr>
          <w:b w:val="0"/>
        </w:rPr>
        <w:t>странные ссылки,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оставленные git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svn.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  <w:spacing w:val="-1"/>
        </w:rPr>
        <w:t>Сначала</w:t>
      </w:r>
      <w:r w:rsidRPr="00AF3AFB">
        <w:rPr>
          <w:b w:val="0"/>
        </w:rPr>
        <w:t xml:space="preserve"> мы переставим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все метки так,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36"/>
          <w:w w:val="99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реальными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метками,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странными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удалёнными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ветками.</w:t>
      </w:r>
      <w:r w:rsidRPr="00AF3AFB">
        <w:rPr>
          <w:b w:val="0"/>
          <w:spacing w:val="39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переместим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остальные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стали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локальными.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приведения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меток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корректному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виду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меток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выполните: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29" type="#_x0000_t202" style="width:416.45pt;height:57.6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cp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.git/refs/remotes/tags/*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.git/refs/tags/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.git/refs/remotes/tags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Эти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действия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переместят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ссылки,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удалёнными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ветками,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начинающимися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</w:t>
      </w:r>
      <w:r w:rsidR="00110637">
        <w:rPr>
          <w:b w:val="0"/>
        </w:rPr>
        <w:t xml:space="preserve"> </w:t>
      </w:r>
      <w:r w:rsidRPr="00AF3AFB">
        <w:rPr>
          <w:b w:val="0"/>
        </w:rPr>
        <w:t>tag/</w:t>
      </w:r>
      <w:r w:rsidRPr="00AF3AFB">
        <w:rPr>
          <w:b w:val="0"/>
          <w:spacing w:val="-7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сделают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настоящими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(легковесными)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метками.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Затем,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переместите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остальные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ссылки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refs/remotes</w:t>
      </w:r>
      <w:r w:rsidRPr="00AF3AFB">
        <w:rPr>
          <w:b w:val="0"/>
          <w:spacing w:val="-94"/>
        </w:rPr>
        <w:t xml:space="preserve"> </w:t>
      </w:r>
      <w:r w:rsidRPr="00AF3AFB">
        <w:rPr>
          <w:b w:val="0"/>
        </w:rPr>
        <w:t>так,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стали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локальными</w:t>
      </w:r>
      <w:r w:rsidRPr="00AF3AFB">
        <w:rPr>
          <w:b w:val="0"/>
          <w:spacing w:val="58"/>
          <w:w w:val="99"/>
        </w:rPr>
        <w:t xml:space="preserve"> </w:t>
      </w:r>
      <w:r w:rsidRPr="00AF3AFB">
        <w:rPr>
          <w:b w:val="0"/>
          <w:spacing w:val="-1"/>
        </w:rPr>
        <w:t>ветками: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8" type="#_x0000_t202" style="width:416.45pt;height:40.8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cp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.git/refs/remotes/*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.git/refs/heads/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rm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-Rf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.git/refs/remotes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старые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стали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реальными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Git-ветками,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старые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метки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реальными</w:t>
      </w:r>
      <w:r w:rsidRPr="00AF3AFB">
        <w:rPr>
          <w:b w:val="0"/>
          <w:spacing w:val="62"/>
          <w:w w:val="99"/>
        </w:rPr>
        <w:t xml:space="preserve"> </w:t>
      </w:r>
      <w:r w:rsidRPr="00AF3AFB">
        <w:rPr>
          <w:b w:val="0"/>
          <w:spacing w:val="-1"/>
        </w:rPr>
        <w:t>метками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Последнее,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1"/>
        </w:rPr>
        <w:t>осталось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сделать,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добавить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Git-сервер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качестве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ресурса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отправить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него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данные.</w:t>
      </w:r>
      <w:r w:rsidRPr="00AF3AFB">
        <w:rPr>
          <w:b w:val="0"/>
          <w:spacing w:val="-1"/>
        </w:rPr>
        <w:t xml:space="preserve"> Вот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пример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добавления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удалённого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источника: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7" type="#_x0000_t202" style="width:416.45pt;height:25.1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git@my-git-server:myrepository.git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lastRenderedPageBreak/>
        <w:t>Так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хотите,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ветви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метки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переданы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сервер,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выполните: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6" type="#_x0000_t202" style="width:416.45pt;height:23.7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push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--all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ваши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ветки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метки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импортированы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Git-сервер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чистом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опрятном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виде.</w:t>
      </w:r>
    </w:p>
    <w:p w:rsidR="00AF3AFB" w:rsidRPr="00110637" w:rsidRDefault="00AF3AFB" w:rsidP="008E5E08">
      <w:pPr>
        <w:pStyle w:val="1"/>
      </w:pPr>
      <w:bookmarkStart w:id="53" w:name="Perforce"/>
      <w:bookmarkStart w:id="54" w:name="bookmark262"/>
      <w:bookmarkStart w:id="55" w:name="_Toc406245141"/>
      <w:bookmarkEnd w:id="53"/>
      <w:bookmarkEnd w:id="54"/>
      <w:r w:rsidRPr="00110637">
        <w:t>Perforce</w:t>
      </w:r>
      <w:bookmarkEnd w:id="55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Следующей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системой,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рассмотрим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процедуру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импортирования,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Per-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</w:rPr>
        <w:t>force.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Утилита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импортирования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Perforce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3"/>
        </w:rPr>
        <w:t>входит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1"/>
        </w:rPr>
        <w:t>состав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секции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contrib</w:t>
      </w:r>
      <w:r w:rsidRPr="00AF3AFB">
        <w:rPr>
          <w:b w:val="0"/>
          <w:spacing w:val="-68"/>
        </w:rPr>
        <w:t xml:space="preserve"> </w:t>
      </w:r>
      <w:r w:rsidRPr="00AF3AFB">
        <w:rPr>
          <w:b w:val="0"/>
          <w:spacing w:val="-3"/>
        </w:rPr>
        <w:t>исходного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5"/>
        </w:rPr>
        <w:t>кода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доступна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умолчанию,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svn.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31"/>
          <w:w w:val="99"/>
        </w:rPr>
        <w:t xml:space="preserve"> </w:t>
      </w:r>
      <w:r w:rsidRPr="00AF3AFB">
        <w:rPr>
          <w:b w:val="0"/>
          <w:spacing w:val="-1"/>
        </w:rPr>
        <w:t>запустить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её,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получить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исходный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7"/>
        </w:rPr>
        <w:t>код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располагающийся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git.kernel.org: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5" type="#_x0000_t202" style="width:416.45pt;height:39.0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git://git.kernel.org/pub/scm/git/git.git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cd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git/contrib/fast-import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каталоге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5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найдёте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1"/>
        </w:rPr>
        <w:t>исполняемый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скрипт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Python,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1"/>
        </w:rPr>
        <w:t>названием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git-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p4. 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иметь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вашем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компьютере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установленный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Python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утилиту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p4</w:t>
      </w:r>
      <w:r w:rsidRPr="00AF3AFB">
        <w:rPr>
          <w:b w:val="0"/>
          <w:spacing w:val="-6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утилита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смогла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работать.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Допустим,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например,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импортируете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проект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Jam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Perforce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Public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Depot.</w:t>
      </w:r>
      <w:r w:rsidRPr="00AF3AFB">
        <w:rPr>
          <w:b w:val="0"/>
          <w:spacing w:val="4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настройки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вашей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клиентской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машины,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установить</w:t>
      </w:r>
      <w:r w:rsidRPr="00AF3AFB">
        <w:rPr>
          <w:b w:val="0"/>
          <w:spacing w:val="32"/>
          <w:w w:val="99"/>
        </w:rPr>
        <w:t xml:space="preserve"> </w:t>
      </w:r>
      <w:r w:rsidRPr="00AF3AFB">
        <w:rPr>
          <w:b w:val="0"/>
        </w:rPr>
        <w:t>переменную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окружения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5"/>
        </w:rPr>
        <w:t>P4PORT,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указывающую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депо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Perforce: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4" type="#_x0000_t202" style="width:416.45pt;height:20.9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2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export</w:t>
                  </w:r>
                  <w:r>
                    <w:rPr>
                      <w:rFonts w:ascii="Courier New" w:hAnsi="Courier New" w:cs="Courier New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P4PORT=public.perforce.com:1666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Запустите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git-p4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clone</w:t>
      </w:r>
      <w:r w:rsidRPr="00AF3AFB">
        <w:rPr>
          <w:b w:val="0"/>
          <w:spacing w:val="-79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импортирования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проекта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Jam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сервера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Perforce,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1"/>
        </w:rPr>
        <w:t>передав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качестве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параметров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депо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путь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3"/>
        </w:rPr>
        <w:t>проекту,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путь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3"/>
        </w:rPr>
        <w:t>месту,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5"/>
        </w:rPr>
        <w:t>куда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23"/>
          <w:w w:val="99"/>
        </w:rPr>
        <w:t xml:space="preserve"> </w:t>
      </w:r>
      <w:r w:rsidRPr="00AF3AFB">
        <w:rPr>
          <w:b w:val="0"/>
          <w:spacing w:val="-1"/>
        </w:rPr>
        <w:t>импортировать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проект: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23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git-p4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//public/jam/src@all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/opt/p4import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Importing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//public/jam/src@all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/opt/p4import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Reinitialized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existing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/opt/p4import/.git/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</w:t>
                  </w:r>
                  <w:r w:rsidRPr="00AF3AFB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destination:</w:t>
                  </w:r>
                  <w:r w:rsidRPr="00AF3AFB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refs/remotes/p4/master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Importing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revision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4409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(100%)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теперь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перейдёте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каталог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/opt/p4import</w:t>
      </w:r>
      <w:r w:rsidRPr="00AF3AFB">
        <w:rPr>
          <w:b w:val="0"/>
          <w:spacing w:val="-6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выполните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27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увидите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импортированную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информацию: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110637" w:rsidRPr="00AF3AFB">
        <w:rPr>
          <w:b w:val="0"/>
        </w:rPr>
        <w:pict>
          <v:shape id="_x0000_s25122" type="#_x0000_t202" style="width:416.45pt;height:255.3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-2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1fd4ec126171790efd2db83548b85b1bbbc07dc2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Perforce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staff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5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&lt;support@perforce.com&gt;</w:t>
                    </w:r>
                  </w:hyperlink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Aug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10:18:45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2004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561" w:right="164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Drop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'rc3'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moniker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jam-2.5.</w:t>
                  </w:r>
                  <w:r w:rsidRPr="00AF3AFB">
                    <w:rPr>
                      <w:rFonts w:ascii="Courier New" w:hAnsi="Courier New" w:cs="Courier New"/>
                      <w:spacing w:val="8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Folded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rc2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rc3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RELNOTES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main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document.</w:t>
                  </w:r>
                  <w:r w:rsidRPr="00AF3AFB">
                    <w:rPr>
                      <w:rFonts w:ascii="Courier New" w:hAnsi="Courier New" w:cs="Courier New"/>
                      <w:spacing w:val="8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Built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tar/zip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balls.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Only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months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later.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2" w:line="490" w:lineRule="atLeast"/>
                    <w:ind w:left="179" w:right="2216" w:firstLine="3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[git-p4: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depot-paths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"//public/jam/src/":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4409]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ca8870db541a23ed867f38847eda65bf4363371d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5" w:line="325" w:lineRule="auto"/>
                    <w:ind w:left="179" w:right="42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Richard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Geiger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6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&lt;rmg@perforce.com&gt;</w:t>
                    </w:r>
                  </w:hyperlink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Tue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20:51:34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derived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jamgram.c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[git-p4: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depot-paths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"//public/jam/src/":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3108]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Как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видите,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каждом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коммите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идентификатор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git-p4.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Оставить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идентификатор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хорошим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решением,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позже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понадобится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узнать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номер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Perforce.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Однако,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всё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удалить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идентификатор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теперь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самое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время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сделать,</w:t>
      </w:r>
      <w:r w:rsidRPr="00AF3AFB">
        <w:rPr>
          <w:b w:val="0"/>
          <w:spacing w:val="35"/>
          <w:w w:val="99"/>
        </w:rPr>
        <w:t xml:space="preserve"> </w:t>
      </w:r>
      <w:r w:rsidRPr="00AF3AFB">
        <w:rPr>
          <w:b w:val="0"/>
        </w:rPr>
        <w:t>до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начнёте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работать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новом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репозитории.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Можно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воспользоваться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2"/>
        </w:rPr>
        <w:t>командой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filter-branch</w:t>
      </w:r>
      <w:r w:rsidRPr="00AF3AFB">
        <w:rPr>
          <w:b w:val="0"/>
          <w:spacing w:val="-8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одновременного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2"/>
        </w:rPr>
        <w:t>удаления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всех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строк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идентификатором: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21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944" w:right="4895" w:hanging="7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filter-branch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--msg-filter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-e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"/^\[git-p4:/d"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AF3AFB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1fd4ec126171790efd2db83548b85b1bbbc07dc2</w:t>
                  </w:r>
                  <w:r w:rsidRPr="00AF3AFB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(123/123)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'refs/heads/master'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was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rewritten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теперь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выполните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увидите,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контрольные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суммы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SHA-1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1"/>
        </w:rPr>
        <w:t>изменились,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строки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содержащие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git-p4</w:t>
      </w:r>
      <w:r w:rsidRPr="00AF3AFB">
        <w:rPr>
          <w:b w:val="0"/>
          <w:spacing w:val="-93"/>
        </w:rPr>
        <w:t xml:space="preserve"> </w:t>
      </w:r>
      <w:r w:rsidRPr="00AF3AFB">
        <w:rPr>
          <w:b w:val="0"/>
          <w:spacing w:val="-1"/>
        </w:rPr>
        <w:t>больше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появляются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сообщениях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коммитов: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F83042" w:rsidRPr="00AF3AFB">
        <w:rPr>
          <w:b w:val="0"/>
        </w:rPr>
        <w:pict>
          <v:shape id="_x0000_s25120" type="#_x0000_t202" style="width:416.45pt;height:201.2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-2</w:t>
                  </w:r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10a16d60cffca14d454a15c6164378f4082bc5b0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Perforce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staff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7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&lt;support@perforce.com&gt;</w:t>
                    </w:r>
                  </w:hyperlink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Thu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Aug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10:18:45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2004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561" w:right="164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Drop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'rc3'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moniker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jam-2.5.</w:t>
                  </w:r>
                  <w:r w:rsidRPr="00AF3AFB">
                    <w:rPr>
                      <w:rFonts w:ascii="Courier New" w:hAnsi="Courier New" w:cs="Courier New"/>
                      <w:spacing w:val="8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Folded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rc2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rc3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RELNOTES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main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document.</w:t>
                  </w:r>
                  <w:r w:rsidRPr="00AF3AFB">
                    <w:rPr>
                      <w:rFonts w:ascii="Courier New" w:hAnsi="Courier New" w:cs="Courier New"/>
                      <w:spacing w:val="8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Built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tar/zip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balls.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Only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months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later.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6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2b6c6db311dd76c34c66ec1c40a49405e6b527b2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Richard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Geiger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8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&lt;rmg@perforce.com&gt;</w:t>
                    </w:r>
                  </w:hyperlink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Tue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20:51:34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-0800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derived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jamgram.c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lastRenderedPageBreak/>
        <w:t>Ваш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импортируемый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готов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отправке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Git-сервер.</w:t>
      </w:r>
    </w:p>
    <w:p w:rsidR="00AF3AFB" w:rsidRPr="00F83042" w:rsidRDefault="00AF3AFB" w:rsidP="008E5E08">
      <w:pPr>
        <w:pStyle w:val="1"/>
      </w:pPr>
      <w:bookmarkStart w:id="56" w:name="Собственная утилита для импорта"/>
      <w:bookmarkStart w:id="57" w:name="bookmark263"/>
      <w:bookmarkStart w:id="58" w:name="_Toc406245142"/>
      <w:bookmarkEnd w:id="56"/>
      <w:bookmarkEnd w:id="57"/>
      <w:r w:rsidRPr="00F83042">
        <w:t>Собственная</w:t>
      </w:r>
      <w:r w:rsidRPr="00F83042">
        <w:rPr>
          <w:spacing w:val="-13"/>
        </w:rPr>
        <w:t xml:space="preserve"> </w:t>
      </w:r>
      <w:r w:rsidRPr="00F83042">
        <w:t>утилита</w:t>
      </w:r>
      <w:r w:rsidRPr="00F83042">
        <w:rPr>
          <w:spacing w:val="-14"/>
        </w:rPr>
        <w:t xml:space="preserve"> </w:t>
      </w:r>
      <w:r w:rsidRPr="00F83042">
        <w:t>для</w:t>
      </w:r>
      <w:r w:rsidRPr="00F83042">
        <w:rPr>
          <w:spacing w:val="-13"/>
        </w:rPr>
        <w:t xml:space="preserve"> </w:t>
      </w:r>
      <w:r w:rsidRPr="00F83042">
        <w:rPr>
          <w:spacing w:val="-1"/>
        </w:rPr>
        <w:t>импорта</w:t>
      </w:r>
      <w:bookmarkEnd w:id="58"/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Если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используете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систему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отличную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или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Perforce,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поискать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1"/>
        </w:rPr>
        <w:t>утилиту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импорта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2"/>
        </w:rPr>
        <w:t>под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систему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интернете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CVS,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Clear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Case,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2"/>
        </w:rPr>
        <w:t>Visual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Source</w:t>
      </w:r>
      <w:r w:rsidRPr="00AF3AFB">
        <w:rPr>
          <w:b w:val="0"/>
          <w:spacing w:val="27"/>
          <w:w w:val="99"/>
        </w:rPr>
        <w:t xml:space="preserve"> </w:t>
      </w:r>
      <w:r w:rsidRPr="00AF3AFB">
        <w:rPr>
          <w:b w:val="0"/>
        </w:rPr>
        <w:t>Safe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даже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простого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каталога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архивами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2"/>
        </w:rPr>
        <w:t>уже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существуют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качественные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инструменты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импортирования.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ни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этих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инструментов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подходит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ваших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целей,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либо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нужен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больший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контроль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над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процессом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импортирования,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стоит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  <w:spacing w:val="-1"/>
        </w:rPr>
        <w:t>утилиту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46"/>
        </w:rPr>
        <w:t xml:space="preserve"> </w:t>
      </w:r>
      <w:r w:rsidRPr="00AF3AFB">
        <w:rPr>
          <w:b w:val="0"/>
        </w:rPr>
        <w:t>fast-import.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Эта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команда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читает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простые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инструкции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со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стандартного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3"/>
        </w:rPr>
        <w:t>входа,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управляющие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процессом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записи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специфичных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проще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необходимые</w:t>
      </w:r>
      <w:r w:rsidR="00F83042">
        <w:rPr>
          <w:b w:val="0"/>
          <w:spacing w:val="-2"/>
        </w:rPr>
        <w:t xml:space="preserve"> </w:t>
      </w:r>
      <w:r w:rsidRPr="00AF3AFB">
        <w:rPr>
          <w:b w:val="0"/>
          <w:spacing w:val="-2"/>
        </w:rPr>
        <w:t>объекты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такой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подход,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чем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запуская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базовые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либо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пытаясь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записать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сырые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объекты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 xml:space="preserve">(см. 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5"/>
        </w:rPr>
        <w:t>главу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 xml:space="preserve">9). 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использовании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1"/>
        </w:rPr>
        <w:t>fast-import,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</w:rPr>
        <w:t>сценарий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импортирования,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считывает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всю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2"/>
        </w:rPr>
        <w:t>необходимую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импортируемой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системы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выводит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прямые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инструкции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стандартный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вывод.</w:t>
      </w:r>
      <w:r w:rsidRPr="00AF3AFB">
        <w:rPr>
          <w:b w:val="0"/>
          <w:spacing w:val="43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просто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запускаете</w:t>
      </w:r>
      <w:r w:rsidR="00F83042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скрипт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конвейер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(pipe)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передаёте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3"/>
        </w:rPr>
        <w:t>результаты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его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работы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5"/>
        </w:rPr>
        <w:t>вход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fast-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  <w:spacing w:val="-1"/>
        </w:rPr>
        <w:t>import.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Чтобы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быстро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продемонстрировать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суть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3"/>
        </w:rPr>
        <w:t>подхода,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напишем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простую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утилиту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импорта. Положим,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работаете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каталоге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current,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время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времени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делаете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резервную</w:t>
      </w:r>
      <w:r w:rsidR="00F83042">
        <w:rPr>
          <w:b w:val="0"/>
        </w:rPr>
        <w:t xml:space="preserve"> </w:t>
      </w:r>
      <w:r w:rsidRPr="00AF3AFB">
        <w:rPr>
          <w:b w:val="0"/>
          <w:spacing w:val="-2"/>
        </w:rPr>
        <w:t>копию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каталога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добавляя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имени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дату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back_YYYY_MM_DD,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импортировать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всё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Git.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Допустим,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ваше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дерево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каталогов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таким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F83042" w:rsidRPr="00AF3AFB">
        <w:rPr>
          <w:b w:val="0"/>
        </w:rPr>
        <w:pict>
          <v:shape id="_x0000_s25119" type="#_x0000_t202" style="width:416.45pt;height:79.6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1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/opt/import_from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back_2009_01_02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back_2009_01_04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back_2009_01_14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back_2009_02_03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current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импортировать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всё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надо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вспомнить,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хранит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данные.</w:t>
      </w:r>
      <w:r w:rsidRPr="00AF3AFB">
        <w:rPr>
          <w:b w:val="0"/>
          <w:spacing w:val="25"/>
          <w:w w:val="99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помните,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своей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основе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представляет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собой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связный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список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объектов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коммитов,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  <w:spacing w:val="-1"/>
        </w:rPr>
        <w:t>указывающих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снимки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состояния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содержимого.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Всё,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требуется,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сообщить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  <w:spacing w:val="-3"/>
        </w:rPr>
        <w:t>команде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57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является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данными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снимков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состояния,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какие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3"/>
        </w:rPr>
        <w:t>коммитов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1"/>
        </w:rPr>
        <w:t>указывают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них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порядок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следования.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1"/>
        </w:rPr>
        <w:t>Стратегией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наших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действий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6"/>
        </w:rPr>
        <w:t>обход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1"/>
        </w:rPr>
        <w:t>всех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2"/>
        </w:rPr>
        <w:t>снимков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состояния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по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очереди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создание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соответствующих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3"/>
        </w:rPr>
        <w:t>коммитов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содержимым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85"/>
          <w:w w:val="99"/>
        </w:rPr>
        <w:t xml:space="preserve"> </w:t>
      </w:r>
      <w:r w:rsidRPr="00AF3AFB">
        <w:rPr>
          <w:b w:val="0"/>
          <w:spacing w:val="-1"/>
        </w:rPr>
        <w:t>каталога,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привязкой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коммита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предыдущему.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Так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3"/>
        </w:rPr>
        <w:t>главе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7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разделе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«Пример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создания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политики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Git»,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напишем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сценарий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3"/>
        </w:rPr>
        <w:t>Ruby,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то,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чем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я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обычно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работаю,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кроме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того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легко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читается.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43"/>
          <w:w w:val="99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2"/>
        </w:rPr>
        <w:t>его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любом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2"/>
        </w:rPr>
        <w:t>другом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языке,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 xml:space="preserve">которым </w:t>
      </w:r>
      <w:r w:rsidRPr="00AF3AFB">
        <w:rPr>
          <w:b w:val="0"/>
          <w:spacing w:val="-1"/>
        </w:rPr>
        <w:t>владеете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просто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lastRenderedPageBreak/>
        <w:t>должен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выводить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2"/>
        </w:rPr>
        <w:t>необходимую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стандартный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вывод.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работаете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под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Windows,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особым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позаботиться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конце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строк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содержались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символы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возврата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  <w:spacing w:val="-1"/>
        </w:rPr>
        <w:t>каретки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73"/>
        </w:rPr>
        <w:t xml:space="preserve"> </w:t>
      </w:r>
      <w:r w:rsidRPr="00AF3AFB">
        <w:rPr>
          <w:b w:val="0"/>
          <w:spacing w:val="-1"/>
        </w:rPr>
        <w:t>принимает</w:t>
      </w:r>
      <w:r w:rsidRPr="00AF3AFB">
        <w:rPr>
          <w:b w:val="0"/>
          <w:spacing w:val="-3"/>
        </w:rPr>
        <w:t xml:space="preserve"> только </w:t>
      </w:r>
      <w:r w:rsidRPr="00AF3AFB">
        <w:rPr>
          <w:b w:val="0"/>
          <w:spacing w:val="-1"/>
        </w:rPr>
        <w:t>символ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перевода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строки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(LF),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</w:rPr>
        <w:t>не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символ</w:t>
      </w:r>
      <w:r w:rsidRPr="00AF3AFB">
        <w:rPr>
          <w:b w:val="0"/>
          <w:spacing w:val="33"/>
          <w:w w:val="99"/>
        </w:rPr>
        <w:t xml:space="preserve"> </w:t>
      </w:r>
      <w:r w:rsidRPr="00AF3AFB">
        <w:rPr>
          <w:b w:val="0"/>
          <w:spacing w:val="-1"/>
        </w:rPr>
        <w:t>перевода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строки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возврата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каретки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(CRLF),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используется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Windows.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начать,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перейти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целевой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каталог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идентифицировать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5"/>
        </w:rPr>
        <w:t>подкаталог,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являющийся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снимком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состояния,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импортировать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виде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коммита.</w:t>
      </w:r>
      <w:r w:rsidRPr="00AF3AFB">
        <w:rPr>
          <w:b w:val="0"/>
          <w:spacing w:val="71"/>
          <w:w w:val="99"/>
        </w:rPr>
        <w:t xml:space="preserve"> </w:t>
      </w:r>
      <w:r w:rsidRPr="00AF3AFB">
        <w:rPr>
          <w:b w:val="0"/>
        </w:rPr>
        <w:t>Основной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цикл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выглядеть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18" type="#_x0000_t202" style="width:416.45pt;height:191.4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last_mark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nil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52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loop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through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directories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Dir.chdir(ARGV[0])</w:t>
                  </w:r>
                  <w:r w:rsidRPr="00AF3AFB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561" w:right="5373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Dir.glob("*").each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|dir|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next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File.file?(dir)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561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move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into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target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directory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Dir.chdir(dir)</w:t>
                  </w:r>
                  <w:r w:rsidRPr="00AF3AFB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561" w:right="3747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last_mark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print_export(dir,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last_mark)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7669" w:firstLine="19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end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Вы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запускаете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функцию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print_export</w:t>
      </w:r>
      <w:r w:rsidRPr="00AF3AFB">
        <w:rPr>
          <w:b w:val="0"/>
          <w:spacing w:val="-59"/>
        </w:rPr>
        <w:t xml:space="preserve"> </w:t>
      </w:r>
      <w:r w:rsidRPr="00AF3AFB">
        <w:rPr>
          <w:b w:val="0"/>
        </w:rPr>
        <w:t>внутри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каталога,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она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берёт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запись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1"/>
        </w:rPr>
        <w:t>отметку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предыдущего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снимка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состояния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возвращает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запись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отметку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текущего;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таким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</w:rPr>
        <w:t>они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соединяются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нужным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между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собой.</w:t>
      </w:r>
      <w:r w:rsidRPr="00AF3AFB">
        <w:rPr>
          <w:b w:val="0"/>
          <w:spacing w:val="49"/>
        </w:rPr>
        <w:t xml:space="preserve"> </w:t>
      </w:r>
      <w:r w:rsidRPr="00AF3AFB">
        <w:rPr>
          <w:b w:val="0"/>
          <w:spacing w:val="-1"/>
        </w:rPr>
        <w:t>«Отметка»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термин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утилиты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fast-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1"/>
        </w:rPr>
        <w:t>import,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обозначающий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идентификатор,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даёте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3"/>
        </w:rPr>
        <w:t>коммиту;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создаёте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коммиты,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назначаете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каждому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них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5"/>
        </w:rPr>
        <w:t>отметку,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связывания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другими</w:t>
      </w:r>
      <w:r w:rsidR="00F83042">
        <w:rPr>
          <w:b w:val="0"/>
          <w:spacing w:val="-1"/>
        </w:rPr>
        <w:t xml:space="preserve"> </w:t>
      </w:r>
      <w:r w:rsidRPr="00AF3AFB">
        <w:rPr>
          <w:b w:val="0"/>
          <w:spacing w:val="-2"/>
        </w:rPr>
        <w:t>коммитами.</w:t>
      </w:r>
      <w:r w:rsidRPr="00AF3AFB">
        <w:rPr>
          <w:b w:val="0"/>
          <w:spacing w:val="-3"/>
        </w:rPr>
        <w:t xml:space="preserve"> </w:t>
      </w:r>
      <w:r w:rsidRPr="00AF3AFB">
        <w:rPr>
          <w:b w:val="0"/>
          <w:spacing w:val="-1"/>
        </w:rPr>
        <w:t>Таким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образом,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первая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операция,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надо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включить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метод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print_export,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генерация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отметки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имени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каталога: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F83042" w:rsidRPr="00AF3AFB">
        <w:rPr>
          <w:b w:val="0"/>
        </w:rPr>
        <w:pict>
          <v:shape id="_x0000_s25117" type="#_x0000_t202" style="width:416.45pt;height:24.3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mark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convert_dir_to_mark(dir)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Мы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сделаем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путём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создания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массива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2"/>
        </w:rPr>
        <w:t>каталогов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2"/>
        </w:rPr>
        <w:t>используя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значение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2"/>
        </w:rPr>
        <w:t>порядкового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1"/>
        </w:rPr>
        <w:t>номера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каталога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массиве,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его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5"/>
        </w:rPr>
        <w:t>отметку,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отметка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должна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целым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числом: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16" type="#_x0000_t202" style="width:416.45pt;height:117.6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$marks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[]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5469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AF3AFB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convert_dir_to_mark(dir)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AF3AFB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!$marks.include?(dir)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370" w:right="6521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$marks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&lt;&lt;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5277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($marks.index(dir)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1).to_s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lastRenderedPageBreak/>
        <w:t>Теперь,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5"/>
        </w:rPr>
        <w:t>когда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имеем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целочисленное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представление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нашего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коммита,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нам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нужны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даты,</w:t>
      </w:r>
      <w:r w:rsidRPr="00AF3AFB">
        <w:rPr>
          <w:b w:val="0"/>
          <w:spacing w:val="65"/>
          <w:w w:val="9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указывать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метаданных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коммитов.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дата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записана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имени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каталога,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</w:rPr>
        <w:t>выделяем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её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3"/>
        </w:rPr>
        <w:t>оттуда.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Следующей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2"/>
        </w:rPr>
        <w:t>строкой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сценарии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print_export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  <w:spacing w:val="-5"/>
        </w:rPr>
        <w:t>будет: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F83042" w:rsidRPr="00AF3AFB">
        <w:rPr>
          <w:b w:val="0"/>
        </w:rPr>
        <w:pict>
          <v:shape id="_x0000_s25115" type="#_x0000_t202" style="width:416.45pt;height:21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convert_dir_to_date(dir)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spacing w:val="-5"/>
        </w:rPr>
        <w:t>где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spacing w:val="-2"/>
        </w:rPr>
        <w:t>метод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lang w:val="en-US"/>
        </w:rPr>
        <w:t>convert_dir_to_date</w:t>
      </w:r>
      <w:r w:rsidRPr="00AF3AFB">
        <w:rPr>
          <w:b w:val="0"/>
          <w:spacing w:val="-81"/>
          <w:lang w:val="en-US"/>
        </w:rPr>
        <w:t xml:space="preserve"> </w:t>
      </w:r>
      <w:r w:rsidRPr="00AF3AFB">
        <w:rPr>
          <w:b w:val="0"/>
          <w:spacing w:val="-1"/>
        </w:rPr>
        <w:t>определён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1"/>
          <w:lang w:val="en-US"/>
        </w:rPr>
        <w:t>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14" type="#_x0000_t202" style="width:416.45pt;height:142.2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370" w:right="5469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AF3AFB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convert_dir_to_date(dir)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'current'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370" w:right="5660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return</w:t>
                  </w:r>
                  <w:r w:rsidRPr="00AF3AFB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Time.now().to_i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else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dir.gsub('back_',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'')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561" w:right="39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(year,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month,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day)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dir.split('_')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return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Time.local(year,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month,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day).to_i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7669" w:firstLine="19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end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Этот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метод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возвращает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целочисленное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значение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даты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каталога.</w:t>
      </w:r>
      <w:r w:rsidRPr="00AF3AFB">
        <w:rPr>
          <w:b w:val="0"/>
          <w:spacing w:val="40"/>
        </w:rPr>
        <w:t xml:space="preserve"> </w:t>
      </w:r>
      <w:r w:rsidRPr="00AF3AFB">
        <w:rPr>
          <w:b w:val="0"/>
        </w:rPr>
        <w:t>Последняя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</w:rPr>
        <w:t>часть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метаданных,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3"/>
        </w:rPr>
        <w:t>которая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нам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нужна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всех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3"/>
        </w:rPr>
        <w:t>коммитов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  <w:spacing w:val="-2"/>
        </w:rPr>
        <w:t>коммитере,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59"/>
          <w:w w:val="99"/>
        </w:rPr>
        <w:t xml:space="preserve"> </w:t>
      </w:r>
      <w:r w:rsidRPr="00AF3AFB">
        <w:rPr>
          <w:b w:val="0"/>
          <w:spacing w:val="-2"/>
        </w:rPr>
        <w:t>жёстко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задаём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глобальной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переменной: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F83042" w:rsidRPr="00AF3AFB">
        <w:rPr>
          <w:b w:val="0"/>
        </w:rPr>
        <w:pict>
          <v:shape id="_x0000_s25113" type="#_x0000_t202" style="width:416.45pt;height:14.9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$author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'Scott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9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&lt;schacon@example.com&gt;'</w:t>
                    </w:r>
                  </w:hyperlink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готовы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приступить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к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выводу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данных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коммита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своём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сценарии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импорта.</w:t>
      </w:r>
      <w:r w:rsidRPr="00AF3AFB">
        <w:rPr>
          <w:b w:val="0"/>
        </w:rPr>
        <w:t xml:space="preserve"> Дадим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  <w:spacing w:val="-1"/>
        </w:rPr>
        <w:t>начальную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говорящую,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задаём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2"/>
        </w:rPr>
        <w:t>объект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2"/>
        </w:rPr>
        <w:t>коммита,</w:t>
      </w:r>
      <w:r w:rsidRPr="00AF3AFB">
        <w:rPr>
          <w:b w:val="0"/>
          <w:spacing w:val="31"/>
        </w:rPr>
        <w:t xml:space="preserve"> </w:t>
      </w:r>
      <w:r w:rsidRPr="00AF3AFB">
        <w:rPr>
          <w:b w:val="0"/>
          <w:spacing w:val="-5"/>
        </w:rPr>
        <w:t>ветку,</w:t>
      </w:r>
      <w:r w:rsidRPr="00AF3AFB">
        <w:rPr>
          <w:b w:val="0"/>
          <w:spacing w:val="30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24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он</w:t>
      </w:r>
      <w:r w:rsidR="00F83042">
        <w:rPr>
          <w:b w:val="0"/>
        </w:rPr>
        <w:t xml:space="preserve"> </w:t>
      </w:r>
      <w:r w:rsidRPr="00AF3AFB">
        <w:rPr>
          <w:b w:val="0"/>
          <w:spacing w:val="-2"/>
        </w:rPr>
        <w:t>находится,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5"/>
        </w:rPr>
        <w:t>отметку,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которую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ранее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сгенерировали,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информацию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коммитере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</w:rPr>
        <w:t>сообщение</w:t>
      </w:r>
      <w:r w:rsidRPr="00AF3AFB">
        <w:rPr>
          <w:b w:val="0"/>
          <w:spacing w:val="67"/>
          <w:w w:val="99"/>
        </w:rPr>
        <w:t xml:space="preserve"> </w:t>
      </w:r>
      <w:r w:rsidRPr="00AF3AFB">
        <w:rPr>
          <w:b w:val="0"/>
          <w:spacing w:val="-2"/>
        </w:rPr>
        <w:t>коммита,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предыдущий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6"/>
        </w:rPr>
        <w:t xml:space="preserve">коммит,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1"/>
        </w:rPr>
        <w:t>есть.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7"/>
        </w:rPr>
        <w:t>Код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12" type="#_x0000_t202" style="width:416.45pt;height:106.8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51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print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information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'commit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refs/heads/master'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'mark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:'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mark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42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"committer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#{$author}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#{date}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-0700"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export_data('imported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'from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:'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last_mark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last_mark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Мы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2"/>
        </w:rPr>
        <w:t>жёстко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задаём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1"/>
        </w:rPr>
        <w:t>часовой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пояс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(-0700),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проще.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1"/>
        </w:rPr>
        <w:t>импортируете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другой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системы,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2"/>
        </w:rPr>
        <w:t>указать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часовой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пояс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виде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смещения.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Сообщение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2"/>
        </w:rPr>
        <w:t>коммита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должно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быть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представлено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особом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2"/>
        </w:rPr>
        <w:t>формате: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8E5E08" w:rsidRPr="00AF3AFB">
        <w:rPr>
          <w:b w:val="0"/>
        </w:rPr>
        <w:pict>
          <v:shape id="_x0000_s25111" type="#_x0000_t202" style="width:416.45pt;height:17.25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data</w:t>
                  </w:r>
                  <w:r>
                    <w:rPr>
                      <w:rFonts w:ascii="Courier New" w:hAnsi="Courier New" w:cs="Courier New"/>
                      <w:spacing w:val="-2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(size)\n(contents)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Формат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состоит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слова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data,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размера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данных,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  <w:spacing w:val="-3"/>
        </w:rPr>
        <w:t>которые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требуется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прочесть,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символа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</w:rPr>
        <w:t>переноса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строки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и,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наконец,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самих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данных.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нам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потребуется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такой</w:t>
      </w:r>
      <w:r w:rsidRPr="00AF3AFB">
        <w:rPr>
          <w:b w:val="0"/>
          <w:spacing w:val="73"/>
          <w:w w:val="99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формат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позже,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</w:rPr>
        <w:t>описания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содержимого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файла,</w:t>
      </w:r>
      <w:r w:rsidRPr="00AF3AFB">
        <w:rPr>
          <w:b w:val="0"/>
          <w:spacing w:val="13"/>
        </w:rPr>
        <w:t xml:space="preserve"> </w:t>
      </w:r>
      <w:r w:rsidRPr="00AF3AFB">
        <w:rPr>
          <w:b w:val="0"/>
          <w:spacing w:val="-1"/>
        </w:rPr>
        <w:t>создадим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вспомогательный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2"/>
        </w:rPr>
        <w:t>метод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ex-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</w:rPr>
        <w:t>port_data: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C94525" w:rsidRPr="00AF3AFB">
        <w:rPr>
          <w:b w:val="0"/>
        </w:rPr>
        <w:pict>
          <v:shape id="_x0000_s25110" type="#_x0000_t202" style="width:416.45pt;height:47.9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AF3AFB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export_data(string)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print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"data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#{string.size}\n#{string}"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Всё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нам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1"/>
        </w:rPr>
        <w:t>осталось,</w:t>
      </w:r>
      <w:r w:rsidRPr="00AF3AFB">
        <w:rPr>
          <w:b w:val="0"/>
          <w:spacing w:val="28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описать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  <w:spacing w:val="-1"/>
        </w:rPr>
        <w:t>содержимое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файла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снимка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1"/>
        </w:rPr>
        <w:t>состояния.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Это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просто,</w:t>
      </w:r>
      <w:r w:rsidRPr="00AF3AFB">
        <w:rPr>
          <w:b w:val="0"/>
          <w:spacing w:val="21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них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содержится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каталоге:</w:t>
      </w:r>
      <w:r w:rsidRPr="00AF3AFB">
        <w:rPr>
          <w:b w:val="0"/>
        </w:rPr>
        <w:t xml:space="preserve"> 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2"/>
        </w:rPr>
        <w:t>можем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вывести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3"/>
        </w:rPr>
        <w:t>команду</w:t>
      </w:r>
      <w:r w:rsidRPr="00AF3AFB">
        <w:rPr>
          <w:b w:val="0"/>
          <w:spacing w:val="55"/>
          <w:w w:val="99"/>
        </w:rPr>
        <w:t xml:space="preserve"> </w:t>
      </w:r>
      <w:r w:rsidRPr="00AF3AFB">
        <w:rPr>
          <w:b w:val="0"/>
        </w:rPr>
        <w:t>deleteall,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за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3"/>
        </w:rPr>
        <w:t>которой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следует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содержимое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файла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каталоге.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2"/>
        </w:rPr>
        <w:t>этого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соответствующим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1"/>
        </w:rPr>
        <w:t>образом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позаботится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регистрации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снимка: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8E5E08" w:rsidRPr="00AF3AFB">
        <w:rPr>
          <w:b w:val="0"/>
        </w:rPr>
        <w:pict>
          <v:shape id="_x0000_s25109" type="#_x0000_t202" style="width:416.45pt;height:79.2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'deleteall'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5182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Dir.glob("**/*").each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AF3AFB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|file|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next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!File.file?(file)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inline_data(file)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Примечание:</w:t>
      </w:r>
      <w:r w:rsidRPr="00AF3AFB">
        <w:rPr>
          <w:b w:val="0"/>
          <w:spacing w:val="25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многие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системы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рассматривают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свои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ревизии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изменения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от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2"/>
        </w:rPr>
        <w:t>одного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коммита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до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другого,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65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может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принимать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3"/>
        </w:rPr>
        <w:t>команды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задающие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2"/>
        </w:rPr>
        <w:t>каждого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2"/>
        </w:rPr>
        <w:t>коммита,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какие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файлы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были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добавлены,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2"/>
        </w:rPr>
        <w:t>удалены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</w:rPr>
        <w:t>или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модифицированы,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также</w:t>
      </w:r>
      <w:r w:rsidRPr="00AF3AFB">
        <w:rPr>
          <w:b w:val="0"/>
          <w:spacing w:val="1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63"/>
          <w:w w:val="99"/>
        </w:rPr>
        <w:t xml:space="preserve"> </w:t>
      </w:r>
      <w:r w:rsidRPr="00AF3AFB">
        <w:rPr>
          <w:b w:val="0"/>
          <w:spacing w:val="-1"/>
        </w:rPr>
        <w:t>является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новым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содержимым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файлов.</w:t>
      </w:r>
      <w:r w:rsidRPr="00AF3AFB">
        <w:rPr>
          <w:b w:val="0"/>
          <w:spacing w:val="2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нашем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примере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2"/>
        </w:rPr>
        <w:t>могли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бы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вычислить</w:t>
      </w:r>
      <w:r w:rsidRPr="00AF3AFB">
        <w:rPr>
          <w:b w:val="0"/>
          <w:spacing w:val="18"/>
        </w:rPr>
        <w:t xml:space="preserve"> </w:t>
      </w:r>
      <w:r w:rsidRPr="00AF3AFB">
        <w:rPr>
          <w:b w:val="0"/>
        </w:rPr>
        <w:t>разность</w:t>
      </w:r>
      <w:r w:rsidRPr="00AF3AFB">
        <w:rPr>
          <w:b w:val="0"/>
          <w:spacing w:val="32"/>
          <w:w w:val="99"/>
        </w:rPr>
        <w:t xml:space="preserve"> </w:t>
      </w:r>
      <w:r w:rsidRPr="00AF3AFB">
        <w:rPr>
          <w:b w:val="0"/>
        </w:rPr>
        <w:t>между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снимками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состояния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предоставить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эти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данные,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но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8"/>
        </w:rPr>
        <w:t xml:space="preserve"> </w:t>
      </w:r>
      <w:r w:rsidRPr="00AF3AFB">
        <w:rPr>
          <w:b w:val="0"/>
          <w:spacing w:val="-1"/>
        </w:rPr>
        <w:t>сложнее.</w:t>
      </w:r>
      <w:r w:rsidRPr="00AF3AFB">
        <w:rPr>
          <w:b w:val="0"/>
          <w:spacing w:val="46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таким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же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3"/>
        </w:rPr>
        <w:t>успехом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предоставить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все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"/>
        </w:rPr>
        <w:t xml:space="preserve"> того,</w:t>
      </w:r>
      <w:r w:rsidRPr="00AF3AFB">
        <w:rPr>
          <w:b w:val="0"/>
          <w:spacing w:val="-1"/>
        </w:rPr>
        <w:t xml:space="preserve"> чтобы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</w:rPr>
        <w:t>сам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вычислил</w:t>
      </w:r>
      <w:r w:rsidRPr="00AF3AFB">
        <w:rPr>
          <w:b w:val="0"/>
          <w:spacing w:val="-2"/>
        </w:rPr>
        <w:t xml:space="preserve"> </w:t>
      </w:r>
      <w:r w:rsidRPr="00AF3AFB">
        <w:rPr>
          <w:b w:val="0"/>
          <w:spacing w:val="-3"/>
        </w:rPr>
        <w:t>разницу.</w:t>
      </w:r>
      <w:r w:rsidRPr="00AF3AFB">
        <w:rPr>
          <w:b w:val="0"/>
          <w:spacing w:val="19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вашими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данными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проще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предоставлять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разницу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между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снимками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состояния,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1"/>
        </w:rPr>
        <w:t>обратитесь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</w:rPr>
        <w:t>к</w:t>
      </w:r>
      <w:r w:rsidR="008E5E08" w:rsidRPr="008E5E08">
        <w:rPr>
          <w:b w:val="0"/>
        </w:rPr>
        <w:t xml:space="preserve"> </w:t>
      </w:r>
      <w:r w:rsidRPr="00AF3AFB">
        <w:rPr>
          <w:b w:val="0"/>
        </w:rPr>
        <w:t>странице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3"/>
        </w:rPr>
        <w:t>руководства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6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получения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подробностей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том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предоставлять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</w:rPr>
        <w:t>данные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таким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способом.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2"/>
        </w:rPr>
        <w:t>Формат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задания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содержимого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нового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файла,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либо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указания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нового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содержимого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изменённого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файла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следующий: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08" type="#_x0000_t202" style="width:416.45pt;height:69.9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57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644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</w:t>
                  </w:r>
                  <w:r w:rsidRPr="00AF3AFB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path/to/file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(size)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(file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contents)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Здесь,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644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права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доступа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1"/>
        </w:rPr>
        <w:t>(если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проекте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1"/>
        </w:rPr>
        <w:t>есть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исполняемые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файлы,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надо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выявить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</w:rPr>
        <w:t>их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назначить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им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права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доступа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755),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параметр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inline</w:t>
      </w:r>
      <w:r w:rsidRPr="00AF3AFB">
        <w:rPr>
          <w:b w:val="0"/>
          <w:spacing w:val="-90"/>
        </w:rPr>
        <w:t xml:space="preserve"> </w:t>
      </w:r>
      <w:r w:rsidRPr="00AF3AFB">
        <w:rPr>
          <w:b w:val="0"/>
          <w:spacing w:val="-1"/>
        </w:rPr>
        <w:t>говорит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том,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1"/>
        </w:rPr>
        <w:t>содержимое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6"/>
        </w:rPr>
        <w:t>будет</w:t>
      </w:r>
      <w:r w:rsidRPr="00AF3AFB">
        <w:rPr>
          <w:b w:val="0"/>
          <w:spacing w:val="37"/>
          <w:w w:val="99"/>
        </w:rPr>
        <w:t xml:space="preserve"> </w:t>
      </w:r>
      <w:r w:rsidRPr="00AF3AFB">
        <w:rPr>
          <w:b w:val="0"/>
          <w:spacing w:val="-1"/>
        </w:rPr>
        <w:t>выводиться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непосредственно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строки.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3"/>
        </w:rPr>
        <w:t>Метод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inline_data</w:t>
      </w:r>
      <w:r w:rsidRPr="00AF3AFB">
        <w:rPr>
          <w:b w:val="0"/>
          <w:spacing w:val="-81"/>
        </w:rPr>
        <w:t xml:space="preserve"> </w:t>
      </w:r>
      <w:r w:rsidRPr="00AF3AFB">
        <w:rPr>
          <w:b w:val="0"/>
          <w:spacing w:val="-2"/>
        </w:rPr>
        <w:t>выглядит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следующим</w:t>
      </w:r>
      <w:r w:rsidRPr="00AF3AFB">
        <w:rPr>
          <w:b w:val="0"/>
          <w:spacing w:val="41"/>
          <w:w w:val="99"/>
        </w:rPr>
        <w:t xml:space="preserve"> </w:t>
      </w:r>
      <w:r w:rsidRPr="00AF3AFB">
        <w:rPr>
          <w:b w:val="0"/>
          <w:spacing w:val="-1"/>
        </w:rPr>
        <w:t>образом: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07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370" w:right="3651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inline_data(file,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code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'M',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'644')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content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File.read(file)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370" w:right="441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"#{code}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#{mode}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</w:t>
                  </w:r>
                  <w:r w:rsidRPr="00AF3AFB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#{file}"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export_data(content)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lastRenderedPageBreak/>
        <w:t>Мы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1"/>
        </w:rPr>
        <w:t>повторно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2"/>
        </w:rPr>
        <w:t>используем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  <w:spacing w:val="-2"/>
        </w:rPr>
        <w:t>метод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export_data,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1"/>
        </w:rPr>
        <w:t>определённый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ранее,</w:t>
      </w:r>
      <w:r w:rsidRPr="00AF3AFB">
        <w:rPr>
          <w:b w:val="0"/>
          <w:spacing w:val="-23"/>
        </w:rPr>
        <w:t xml:space="preserve"> </w:t>
      </w:r>
      <w:r w:rsidRPr="00AF3AFB">
        <w:rPr>
          <w:b w:val="0"/>
          <w:spacing w:val="-2"/>
        </w:rPr>
        <w:t>поскольку</w:t>
      </w:r>
      <w:r w:rsidRPr="00AF3AFB">
        <w:rPr>
          <w:b w:val="0"/>
          <w:spacing w:val="-26"/>
        </w:rPr>
        <w:t xml:space="preserve"> </w:t>
      </w:r>
      <w:r w:rsidRPr="00AF3AFB">
        <w:rPr>
          <w:b w:val="0"/>
        </w:rPr>
        <w:t>он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работает</w:t>
      </w:r>
      <w:r w:rsidRPr="00AF3AFB">
        <w:rPr>
          <w:b w:val="0"/>
          <w:spacing w:val="89"/>
          <w:w w:val="99"/>
        </w:rPr>
        <w:t xml:space="preserve"> </w:t>
      </w:r>
      <w:r w:rsidRPr="00AF3AFB">
        <w:rPr>
          <w:b w:val="0"/>
          <w:spacing w:val="-1"/>
        </w:rPr>
        <w:t>тут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же,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задании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сообщений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коммитов.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Последнее,</w:t>
      </w:r>
      <w:r w:rsidRPr="00AF3AFB">
        <w:rPr>
          <w:b w:val="0"/>
          <w:spacing w:val="-16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1"/>
        </w:rPr>
        <w:t>осталось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сделать,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это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вернуть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текущую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5"/>
        </w:rPr>
        <w:t>отметку,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её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-17"/>
        </w:rPr>
        <w:t xml:space="preserve"> </w:t>
      </w:r>
      <w:r w:rsidRPr="00AF3AFB">
        <w:rPr>
          <w:b w:val="0"/>
        </w:rPr>
        <w:t>было</w:t>
      </w:r>
      <w:r w:rsidRPr="00AF3AFB">
        <w:rPr>
          <w:b w:val="0"/>
          <w:spacing w:val="57"/>
          <w:w w:val="99"/>
        </w:rPr>
        <w:t xml:space="preserve"> </w:t>
      </w:r>
      <w:r w:rsidRPr="00AF3AFB">
        <w:rPr>
          <w:b w:val="0"/>
          <w:spacing w:val="-2"/>
        </w:rPr>
        <w:t>передать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использования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-1"/>
        </w:rPr>
        <w:t>следующую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итерацию: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8E5E08" w:rsidRPr="00AF3AFB">
        <w:rPr>
          <w:b w:val="0"/>
        </w:rPr>
        <w:pict>
          <v:shape id="_x0000_s25106" type="#_x0000_t202" style="width:416.45pt;height:22.95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return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mark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ПРИМЕЧАНИЕ: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Если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работаете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под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Windows,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убедиться,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добавили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ещё</w:t>
      </w:r>
      <w:r w:rsidRPr="00AF3AFB">
        <w:rPr>
          <w:b w:val="0"/>
          <w:spacing w:val="27"/>
          <w:w w:val="99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дополнительный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7"/>
        </w:rPr>
        <w:t>шаг.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уже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упоминали,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2"/>
        </w:rPr>
        <w:t>Windows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использует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</w:rPr>
        <w:t>CRLF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0"/>
        </w:rPr>
        <w:t xml:space="preserve"> </w:t>
      </w:r>
      <w:r w:rsidRPr="00AF3AFB">
        <w:rPr>
          <w:b w:val="0"/>
          <w:spacing w:val="-3"/>
        </w:rPr>
        <w:t>перехода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87"/>
          <w:w w:val="99"/>
        </w:rPr>
        <w:t xml:space="preserve"> </w:t>
      </w:r>
      <w:r w:rsidRPr="00AF3AFB">
        <w:rPr>
          <w:b w:val="0"/>
          <w:spacing w:val="-2"/>
        </w:rPr>
        <w:t>новую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3"/>
        </w:rPr>
        <w:t>строку,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3"/>
        </w:rPr>
        <w:t>тогда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как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49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91"/>
        </w:rPr>
        <w:t xml:space="preserve"> </w:t>
      </w:r>
      <w:r w:rsidRPr="00AF3AFB">
        <w:rPr>
          <w:b w:val="0"/>
          <w:spacing w:val="-1"/>
        </w:rPr>
        <w:t>ожидает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3"/>
        </w:rPr>
        <w:t>только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7"/>
        </w:rPr>
        <w:t>LF.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9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избежать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1"/>
        </w:rPr>
        <w:t>этой</w:t>
      </w:r>
      <w:r w:rsidRPr="00AF3AFB">
        <w:rPr>
          <w:b w:val="0"/>
          <w:spacing w:val="31"/>
          <w:w w:val="99"/>
        </w:rPr>
        <w:t xml:space="preserve"> </w:t>
      </w:r>
      <w:r w:rsidRPr="00AF3AFB">
        <w:rPr>
          <w:b w:val="0"/>
          <w:spacing w:val="-1"/>
        </w:rPr>
        <w:t>проблемы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сделать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процесс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импорта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безошибочным,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вам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нужно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сказать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Ruby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использовать</w:t>
      </w:r>
      <w:r w:rsidRPr="00AF3AFB">
        <w:rPr>
          <w:b w:val="0"/>
          <w:spacing w:val="77"/>
          <w:w w:val="99"/>
        </w:rPr>
        <w:t xml:space="preserve"> </w:t>
      </w:r>
      <w:r w:rsidRPr="00AF3AFB">
        <w:rPr>
          <w:b w:val="0"/>
        </w:rPr>
        <w:t>LF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вместо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CRLF: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8E5E08" w:rsidRPr="00AF3AFB">
        <w:rPr>
          <w:b w:val="0"/>
        </w:rPr>
        <w:pict>
          <v:shape id="_x0000_s25105" type="#_x0000_t202" style="width:416.45pt;height:22.5pt;mso-position-horizontal-relative:char;mso-position-vertical-relative:line" o:allowincell="f" fillcolor="#e5e5e5" stroked="f">
            <v:textbox inset="0,0,0,0">
              <w:txbxContent>
                <w:p w:rsid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$stdout.binmode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Это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1"/>
        </w:rPr>
        <w:t>всё.</w:t>
      </w:r>
      <w:r w:rsidRPr="00AF3AFB">
        <w:rPr>
          <w:b w:val="0"/>
        </w:rPr>
        <w:t xml:space="preserve"> Если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теперь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запустите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</w:rPr>
        <w:t>сценарий,</w:t>
      </w:r>
      <w:r w:rsidRPr="00AF3AFB">
        <w:rPr>
          <w:b w:val="0"/>
          <w:spacing w:val="29"/>
        </w:rPr>
        <w:t xml:space="preserve"> </w:t>
      </w:r>
      <w:r w:rsidRPr="00AF3AFB">
        <w:rPr>
          <w:b w:val="0"/>
          <w:spacing w:val="-2"/>
        </w:rPr>
        <w:t>то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получите</w:t>
      </w:r>
      <w:r w:rsidRPr="00AF3AFB">
        <w:rPr>
          <w:b w:val="0"/>
          <w:spacing w:val="22"/>
        </w:rPr>
        <w:t xml:space="preserve"> </w:t>
      </w:r>
      <w:r w:rsidRPr="00AF3AFB">
        <w:rPr>
          <w:b w:val="0"/>
        </w:rPr>
        <w:t>примерно</w:t>
      </w:r>
      <w:r w:rsidRPr="00AF3AFB">
        <w:rPr>
          <w:b w:val="0"/>
          <w:spacing w:val="23"/>
        </w:rPr>
        <w:t xml:space="preserve"> </w:t>
      </w:r>
      <w:r w:rsidRPr="00AF3AFB">
        <w:rPr>
          <w:b w:val="0"/>
          <w:spacing w:val="-1"/>
        </w:rPr>
        <w:t>следующее</w:t>
      </w:r>
      <w:r w:rsidRPr="00AF3AFB">
        <w:rPr>
          <w:b w:val="0"/>
          <w:spacing w:val="47"/>
          <w:w w:val="99"/>
        </w:rPr>
        <w:t xml:space="preserve"> </w:t>
      </w:r>
      <w:r w:rsidRPr="00AF3AFB">
        <w:rPr>
          <w:b w:val="0"/>
          <w:spacing w:val="-1"/>
        </w:rPr>
        <w:t>содержимое:</w:t>
      </w:r>
    </w:p>
    <w:p w:rsidR="003D6A75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04" type="#_x0000_t202" style="width:416.45pt;height:72.2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49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import.rb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/opt/import_from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mark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:1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committer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0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&lt;schacon@geemail.com&gt;</w:t>
                    </w:r>
                  </w:hyperlink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1230883200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03" type="#_x0000_t202" style="width:416.45pt;height:244.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29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5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imported</w:t>
                  </w:r>
                  <w:r w:rsidRPr="00AF3AFB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back_2009_01_02deleteall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644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file.rb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70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two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58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mark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:2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committer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1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&lt;schacon@geemail.com&gt;</w:t>
                    </w:r>
                  </w:hyperlink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1231056000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29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imported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back_2009_01_04from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:1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deleteall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2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644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file.rb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three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633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644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inline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new.rb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line="325" w:lineRule="auto"/>
                    <w:ind w:left="179" w:right="6712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new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version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one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(...)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Для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того,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запустить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утилиту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1"/>
        </w:rPr>
        <w:t>импорта,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  <w:spacing w:val="-1"/>
        </w:rPr>
        <w:t>перенаправьте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этот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  <w:spacing w:val="-2"/>
        </w:rPr>
        <w:t>вывод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21"/>
        </w:rPr>
        <w:t xml:space="preserve"> </w:t>
      </w:r>
      <w:r w:rsidRPr="00AF3AFB">
        <w:rPr>
          <w:b w:val="0"/>
          <w:spacing w:val="-5"/>
        </w:rPr>
        <w:t>вход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51"/>
        </w:rPr>
        <w:t xml:space="preserve"> </w:t>
      </w:r>
      <w:r w:rsidRPr="00AF3AFB">
        <w:rPr>
          <w:b w:val="0"/>
        </w:rPr>
        <w:t>fast-</w:t>
      </w:r>
      <w:r w:rsidRPr="00AF3AFB">
        <w:rPr>
          <w:b w:val="0"/>
          <w:spacing w:val="61"/>
          <w:w w:val="99"/>
        </w:rPr>
        <w:t xml:space="preserve"> </w:t>
      </w:r>
      <w:r w:rsidRPr="00AF3AFB">
        <w:rPr>
          <w:b w:val="0"/>
          <w:spacing w:val="-1"/>
        </w:rPr>
        <w:t>import,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2"/>
        </w:rPr>
        <w:t>находясь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каталоге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3"/>
        </w:rPr>
        <w:t>который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хотите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1"/>
        </w:rPr>
        <w:t>совершить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  <w:spacing w:val="-1"/>
        </w:rPr>
        <w:t>импортирование.</w:t>
      </w:r>
      <w:r w:rsidRPr="00AF3AFB">
        <w:rPr>
          <w:b w:val="0"/>
          <w:spacing w:val="41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  <w:spacing w:val="-2"/>
        </w:rPr>
        <w:t>можете</w:t>
      </w:r>
      <w:r w:rsidRPr="00AF3AFB">
        <w:rPr>
          <w:b w:val="0"/>
          <w:spacing w:val="85"/>
          <w:w w:val="99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новый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5"/>
        </w:rPr>
        <w:t>каталог,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а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затем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выполнить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нём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8"/>
        </w:rPr>
        <w:t xml:space="preserve"> </w:t>
      </w:r>
      <w:r w:rsidRPr="00AF3AFB">
        <w:rPr>
          <w:b w:val="0"/>
        </w:rPr>
        <w:t>init</w:t>
      </w:r>
      <w:r w:rsidRPr="00AF3AFB">
        <w:rPr>
          <w:b w:val="0"/>
          <w:spacing w:val="-77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2"/>
        </w:rPr>
        <w:t>потом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запустить</w:t>
      </w:r>
      <w:r w:rsidRPr="00AF3AFB">
        <w:rPr>
          <w:b w:val="0"/>
          <w:spacing w:val="-7"/>
        </w:rPr>
        <w:t xml:space="preserve"> </w:t>
      </w:r>
      <w:r w:rsidRPr="00AF3AFB">
        <w:rPr>
          <w:b w:val="0"/>
          <w:spacing w:val="-1"/>
        </w:rPr>
        <w:t>свой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сценарий: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$</w:t>
      </w:r>
      <w:r w:rsidRPr="00AF3AFB">
        <w:rPr>
          <w:b w:val="0"/>
          <w:spacing w:val="-5"/>
          <w:lang w:val="en-US"/>
        </w:rPr>
        <w:t xml:space="preserve"> </w:t>
      </w:r>
      <w:r w:rsidRPr="00AF3AFB">
        <w:rPr>
          <w:b w:val="0"/>
          <w:lang w:val="en-US"/>
        </w:rPr>
        <w:t>git</w:t>
      </w:r>
      <w:r w:rsidRPr="00AF3AFB">
        <w:rPr>
          <w:b w:val="0"/>
          <w:spacing w:val="-5"/>
          <w:lang w:val="en-US"/>
        </w:rPr>
        <w:t xml:space="preserve"> </w:t>
      </w:r>
      <w:r w:rsidRPr="00AF3AFB">
        <w:rPr>
          <w:b w:val="0"/>
          <w:lang w:val="en-US"/>
        </w:rPr>
        <w:t>init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lastRenderedPageBreak/>
        <w:t>Initialized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lang w:val="en-US"/>
        </w:rPr>
        <w:t>empty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lang w:val="en-US"/>
        </w:rPr>
        <w:t>Git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lang w:val="en-US"/>
        </w:rPr>
        <w:t>repository</w:t>
      </w:r>
      <w:r w:rsidRPr="00AF3AFB">
        <w:rPr>
          <w:b w:val="0"/>
          <w:spacing w:val="-11"/>
          <w:lang w:val="en-US"/>
        </w:rPr>
        <w:t xml:space="preserve"> </w:t>
      </w:r>
      <w:r w:rsidRPr="00AF3AFB">
        <w:rPr>
          <w:b w:val="0"/>
          <w:lang w:val="en-US"/>
        </w:rPr>
        <w:t>in</w:t>
      </w:r>
      <w:r w:rsidRPr="00AF3AFB">
        <w:rPr>
          <w:b w:val="0"/>
          <w:spacing w:val="-10"/>
          <w:lang w:val="en-US"/>
        </w:rPr>
        <w:t xml:space="preserve"> </w:t>
      </w:r>
      <w:r w:rsidRPr="00AF3AFB">
        <w:rPr>
          <w:b w:val="0"/>
          <w:lang w:val="en-US"/>
        </w:rPr>
        <w:t>/opt/import_to/.git/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$</w:t>
      </w:r>
      <w:r w:rsidRPr="00AF3AFB">
        <w:rPr>
          <w:b w:val="0"/>
          <w:spacing w:val="-9"/>
          <w:lang w:val="en-US"/>
        </w:rPr>
        <w:t xml:space="preserve"> </w:t>
      </w:r>
      <w:r w:rsidRPr="00AF3AFB">
        <w:rPr>
          <w:b w:val="0"/>
          <w:lang w:val="en-US"/>
        </w:rPr>
        <w:t>ruby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import.rb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/opt/import_from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|</w:t>
      </w:r>
      <w:r w:rsidRPr="00AF3AFB">
        <w:rPr>
          <w:b w:val="0"/>
          <w:spacing w:val="-8"/>
          <w:lang w:val="en-US"/>
        </w:rPr>
        <w:t xml:space="preserve"> </w:t>
      </w:r>
      <w:r w:rsidRPr="00AF3AFB">
        <w:rPr>
          <w:b w:val="0"/>
          <w:lang w:val="en-US"/>
        </w:rPr>
        <w:t>git</w:t>
      </w:r>
      <w:r w:rsidRPr="00AF3AFB">
        <w:rPr>
          <w:b w:val="0"/>
          <w:spacing w:val="-9"/>
          <w:lang w:val="en-US"/>
        </w:rPr>
        <w:t xml:space="preserve"> </w:t>
      </w:r>
      <w:r w:rsidRPr="00AF3AFB">
        <w:rPr>
          <w:b w:val="0"/>
          <w:lang w:val="en-US"/>
        </w:rPr>
        <w:t>fast-import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>git-fast-import</w:t>
      </w:r>
      <w:r w:rsidRPr="00AF3AFB">
        <w:rPr>
          <w:b w:val="0"/>
          <w:spacing w:val="-26"/>
          <w:lang w:val="en-US"/>
        </w:rPr>
        <w:t xml:space="preserve"> </w:t>
      </w:r>
      <w:r w:rsidRPr="00AF3AFB">
        <w:rPr>
          <w:b w:val="0"/>
          <w:lang w:val="en-US"/>
        </w:rPr>
        <w:t>statistics: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---------------------------------------------------------------------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noProof/>
        </w:rPr>
        <w:pict>
          <v:shape id="_x0000_s25195" type="#_x0000_t202" style="position:absolute;left:0;text-align:left;margin-left:206.15pt;margin-top:1.65pt;width:225.55pt;height:148pt;z-index:251661312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486"/>
                    <w:gridCol w:w="669"/>
                    <w:gridCol w:w="1961"/>
                    <w:gridCol w:w="1394"/>
                  </w:tblGrid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9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30"/>
                          <w:ind w:left="55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5000</w:t>
                        </w:r>
                      </w:p>
                    </w:tc>
                    <w:tc>
                      <w:tcPr>
                        <w:tcW w:w="402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246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duplicates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53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duplicates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8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deltas)</w:t>
                        </w:r>
                      </w:p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duplicates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8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deltas)</w:t>
                        </w:r>
                      </w:p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duplicates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8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deltas)</w:t>
                        </w:r>
                      </w:p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duplicates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8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deltas)</w:t>
                        </w:r>
                      </w:p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tabs>
                            <w:tab w:val="left" w:pos="1482"/>
                          </w:tabs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loads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ab/>
                          <w:t>)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55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1024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(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tabs>
                            <w:tab w:val="left" w:pos="1482"/>
                          </w:tabs>
                          <w:kinsoku w:val="0"/>
                          <w:overflowPunct w:val="0"/>
                          <w:spacing w:before="27"/>
                          <w:ind w:left="334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rFonts w:ascii="Courier New" w:hAnsi="Courier New" w:cs="Courier New"/>
                            <w:spacing w:val="-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unique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ab/>
                          <w:t>)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right="45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w w:val="95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55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2255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KiB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6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55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2098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KiB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  <w:tr w:rsidR="00AF3AFB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49"/>
                    </w:trPr>
                    <w:tc>
                      <w:tcPr>
                        <w:tcW w:w="4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150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156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>
                        <w:pPr>
                          <w:pStyle w:val="TableParagraph"/>
                          <w:kinsoku w:val="0"/>
                          <w:overflowPunct w:val="0"/>
                          <w:spacing w:before="27"/>
                          <w:ind w:left="47"/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KiB</w:t>
                        </w:r>
                      </w:p>
                    </w:tc>
                    <w:tc>
                      <w:tcPr>
                        <w:tcW w:w="19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  <w:tc>
                      <w:tcPr>
                        <w:tcW w:w="1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5E5E5"/>
                      </w:tcPr>
                      <w:p w:rsidR="00AF3AFB" w:rsidRDefault="00AF3AFB"/>
                    </w:tc>
                  </w:tr>
                </w:tbl>
                <w:p w:rsidR="00AF3AFB" w:rsidRDefault="00AF3AFB" w:rsidP="00AF3AFB">
                  <w:pPr>
                    <w:pStyle w:val="a9"/>
                    <w:kinsoku w:val="0"/>
                    <w:overflowPunct w:val="0"/>
                  </w:pPr>
                </w:p>
              </w:txbxContent>
            </v:textbox>
            <w10:wrap anchorx="page"/>
          </v:shape>
        </w:pict>
      </w:r>
      <w:r w:rsidRPr="00AF3AFB">
        <w:rPr>
          <w:b w:val="0"/>
          <w:lang w:val="en-US"/>
        </w:rPr>
        <w:t>Alloc'd</w:t>
      </w:r>
      <w:r w:rsidRPr="00AF3AFB">
        <w:rPr>
          <w:b w:val="0"/>
          <w:spacing w:val="-16"/>
          <w:lang w:val="en-US"/>
        </w:rPr>
        <w:t xml:space="preserve"> </w:t>
      </w:r>
      <w:r w:rsidRPr="00AF3AFB">
        <w:rPr>
          <w:b w:val="0"/>
          <w:lang w:val="en-US"/>
        </w:rPr>
        <w:t>objects: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>Total</w:t>
      </w:r>
      <w:r w:rsidRPr="00AF3AFB">
        <w:rPr>
          <w:b w:val="0"/>
          <w:spacing w:val="-14"/>
          <w:lang w:val="en-US"/>
        </w:rPr>
        <w:t xml:space="preserve"> </w:t>
      </w:r>
      <w:r w:rsidRPr="00AF3AFB">
        <w:rPr>
          <w:b w:val="0"/>
          <w:lang w:val="en-US"/>
        </w:rPr>
        <w:t>objects: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blobs</w:t>
      </w:r>
      <w:r w:rsidRPr="00AF3AFB">
        <w:rPr>
          <w:b w:val="0"/>
          <w:spacing w:val="89"/>
          <w:lang w:val="en-US"/>
        </w:rPr>
        <w:t xml:space="preserve"> </w:t>
      </w:r>
      <w:r w:rsidRPr="00AF3AFB">
        <w:rPr>
          <w:b w:val="0"/>
          <w:lang w:val="en-US"/>
        </w:rPr>
        <w:t>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trees</w:t>
      </w:r>
      <w:r w:rsidRPr="00AF3AFB">
        <w:rPr>
          <w:b w:val="0"/>
          <w:spacing w:val="89"/>
          <w:lang w:val="en-US"/>
        </w:rPr>
        <w:t xml:space="preserve"> </w:t>
      </w:r>
      <w:r w:rsidRPr="00AF3AFB">
        <w:rPr>
          <w:b w:val="0"/>
          <w:lang w:val="en-US"/>
        </w:rPr>
        <w:t>: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w w:val="95"/>
          <w:lang w:val="en-US"/>
        </w:rPr>
        <w:t>commits: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 xml:space="preserve">tags </w:t>
      </w:r>
      <w:r w:rsidRPr="00AF3AFB">
        <w:rPr>
          <w:b w:val="0"/>
          <w:spacing w:val="89"/>
          <w:lang w:val="en-US"/>
        </w:rPr>
        <w:t xml:space="preserve"> </w:t>
      </w:r>
      <w:r w:rsidRPr="00AF3AFB">
        <w:rPr>
          <w:b w:val="0"/>
          <w:lang w:val="en-US"/>
        </w:rPr>
        <w:t>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Total</w:t>
      </w:r>
      <w:r w:rsidRPr="00AF3AFB">
        <w:rPr>
          <w:b w:val="0"/>
          <w:spacing w:val="-15"/>
          <w:lang w:val="en-US"/>
        </w:rPr>
        <w:t xml:space="preserve"> </w:t>
      </w:r>
      <w:r w:rsidRPr="00AF3AFB">
        <w:rPr>
          <w:b w:val="0"/>
          <w:lang w:val="en-US"/>
        </w:rPr>
        <w:t>branches: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w w:val="95"/>
          <w:lang w:val="en-US"/>
        </w:rPr>
        <w:t>marks: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w w:val="95"/>
          <w:lang w:val="en-US"/>
        </w:rPr>
        <w:t>atoms: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Memory</w:t>
      </w:r>
      <w:r w:rsidRPr="00AF3AFB">
        <w:rPr>
          <w:b w:val="0"/>
          <w:spacing w:val="-13"/>
          <w:lang w:val="en-US"/>
        </w:rPr>
        <w:t xml:space="preserve"> </w:t>
      </w:r>
      <w:r w:rsidRPr="00AF3AFB">
        <w:rPr>
          <w:b w:val="0"/>
          <w:lang w:val="en-US"/>
        </w:rPr>
        <w:t>total: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w w:val="95"/>
          <w:lang w:val="en-US"/>
        </w:rPr>
        <w:t>pools: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w w:val="95"/>
          <w:lang w:val="en-US"/>
        </w:rPr>
        <w:t>objects: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---------------------------------------------------------------------</w:t>
      </w:r>
    </w:p>
    <w:p w:rsidR="00AF3AFB" w:rsidRPr="00AF3AFB" w:rsidRDefault="00AF3AFB" w:rsidP="00AF3AFB">
      <w:pPr>
        <w:pStyle w:val="a9"/>
        <w:tabs>
          <w:tab w:val="left" w:pos="3932"/>
          <w:tab w:val="left" w:pos="4985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25"/>
          <w:lang w:val="en-US"/>
        </w:rPr>
        <w:t xml:space="preserve"> </w:t>
      </w:r>
      <w:r w:rsidRPr="00AF3AFB">
        <w:rPr>
          <w:b w:val="0"/>
          <w:lang w:val="en-US"/>
        </w:rPr>
        <w:t>getpagesize()</w:t>
      </w:r>
      <w:r w:rsidRPr="00AF3AFB">
        <w:rPr>
          <w:b w:val="0"/>
          <w:lang w:val="en-US"/>
        </w:rPr>
        <w:tab/>
        <w:t>=</w:t>
      </w:r>
      <w:r w:rsidRPr="00AF3AFB">
        <w:rPr>
          <w:b w:val="0"/>
          <w:spacing w:val="88"/>
          <w:lang w:val="en-US"/>
        </w:rPr>
        <w:t xml:space="preserve"> </w:t>
      </w:r>
      <w:r w:rsidRPr="00AF3AFB">
        <w:rPr>
          <w:b w:val="0"/>
          <w:lang w:val="en-US"/>
        </w:rPr>
        <w:t>4096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10"/>
          <w:lang w:val="en-US"/>
        </w:rPr>
        <w:t xml:space="preserve"> </w:t>
      </w:r>
      <w:r w:rsidRPr="00AF3AFB">
        <w:rPr>
          <w:b w:val="0"/>
          <w:lang w:val="en-US"/>
        </w:rPr>
        <w:t>core.packedGitWindowSize</w:t>
      </w:r>
      <w:r w:rsidRPr="00AF3AFB">
        <w:rPr>
          <w:b w:val="0"/>
          <w:spacing w:val="-9"/>
          <w:lang w:val="en-US"/>
        </w:rPr>
        <w:t xml:space="preserve"> </w:t>
      </w:r>
      <w:r w:rsidRPr="00AF3AFB">
        <w:rPr>
          <w:b w:val="0"/>
          <w:lang w:val="en-US"/>
        </w:rPr>
        <w:t>=</w:t>
      </w:r>
      <w:r w:rsidRPr="00AF3AFB">
        <w:rPr>
          <w:b w:val="0"/>
          <w:spacing w:val="70"/>
          <w:lang w:val="en-US"/>
        </w:rPr>
        <w:t xml:space="preserve"> </w:t>
      </w:r>
      <w:r w:rsidRPr="00AF3AFB">
        <w:rPr>
          <w:b w:val="0"/>
          <w:lang w:val="en-US"/>
        </w:rPr>
        <w:t>33554432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6"/>
          <w:lang w:val="en-US"/>
        </w:rPr>
        <w:t xml:space="preserve"> </w:t>
      </w:r>
      <w:r w:rsidRPr="00AF3AFB">
        <w:rPr>
          <w:b w:val="0"/>
          <w:lang w:val="en-US"/>
        </w:rPr>
        <w:t>core.packedGitLimit</w:t>
      </w:r>
      <w:r w:rsidRPr="00AF3AFB">
        <w:rPr>
          <w:b w:val="0"/>
          <w:spacing w:val="69"/>
          <w:lang w:val="en-US"/>
        </w:rPr>
        <w:t xml:space="preserve"> </w:t>
      </w:r>
      <w:r w:rsidRPr="00AF3AFB">
        <w:rPr>
          <w:b w:val="0"/>
          <w:lang w:val="en-US"/>
        </w:rPr>
        <w:t>=</w:t>
      </w:r>
      <w:r w:rsidRPr="00AF3AFB">
        <w:rPr>
          <w:b w:val="0"/>
          <w:spacing w:val="86"/>
          <w:lang w:val="en-US"/>
        </w:rPr>
        <w:t xml:space="preserve"> </w:t>
      </w:r>
      <w:r w:rsidRPr="00AF3AFB">
        <w:rPr>
          <w:b w:val="0"/>
          <w:lang w:val="en-US"/>
        </w:rPr>
        <w:t>268435456</w:t>
      </w:r>
      <w:r w:rsidRPr="00AF3AFB">
        <w:rPr>
          <w:b w:val="0"/>
          <w:w w:val="99"/>
          <w:lang w:val="en-US"/>
        </w:rPr>
        <w:t xml:space="preserve"> </w:t>
      </w: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25"/>
          <w:lang w:val="en-US"/>
        </w:rPr>
        <w:t xml:space="preserve"> </w:t>
      </w:r>
      <w:r w:rsidRPr="00AF3AFB">
        <w:rPr>
          <w:b w:val="0"/>
          <w:lang w:val="en-US"/>
        </w:rPr>
        <w:t>pack_used_ctr</w:t>
      </w:r>
      <w:r w:rsidRPr="00AF3AFB">
        <w:rPr>
          <w:b w:val="0"/>
          <w:lang w:val="en-US"/>
        </w:rPr>
        <w:tab/>
      </w:r>
      <w:r w:rsidRPr="00AF3AFB">
        <w:rPr>
          <w:b w:val="0"/>
          <w:w w:val="95"/>
          <w:lang w:val="en-US"/>
        </w:rPr>
        <w:t>=</w:t>
      </w:r>
      <w:r w:rsidRPr="00AF3AFB">
        <w:rPr>
          <w:b w:val="0"/>
          <w:w w:val="95"/>
          <w:lang w:val="en-US"/>
        </w:rPr>
        <w:tab/>
        <w:t>9</w:t>
      </w:r>
    </w:p>
    <w:p w:rsidR="00AF3AFB" w:rsidRPr="00AF3AFB" w:rsidRDefault="00AF3AFB" w:rsidP="00AF3AFB">
      <w:pPr>
        <w:pStyle w:val="a9"/>
        <w:tabs>
          <w:tab w:val="left" w:pos="4985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4"/>
          <w:lang w:val="en-US"/>
        </w:rPr>
        <w:t xml:space="preserve"> </w:t>
      </w:r>
      <w:r w:rsidRPr="00AF3AFB">
        <w:rPr>
          <w:b w:val="0"/>
          <w:lang w:val="en-US"/>
        </w:rPr>
        <w:t xml:space="preserve">pack_mmap_calls        </w:t>
      </w:r>
      <w:r w:rsidRPr="00AF3AFB">
        <w:rPr>
          <w:b w:val="0"/>
          <w:spacing w:val="68"/>
          <w:lang w:val="en-US"/>
        </w:rPr>
        <w:t xml:space="preserve"> </w:t>
      </w:r>
      <w:r w:rsidRPr="00AF3AFB">
        <w:rPr>
          <w:b w:val="0"/>
          <w:lang w:val="en-US"/>
        </w:rPr>
        <w:t>=</w:t>
      </w:r>
      <w:r w:rsidRPr="00AF3AFB">
        <w:rPr>
          <w:b w:val="0"/>
          <w:lang w:val="en-US"/>
        </w:rPr>
        <w:tab/>
        <w:t>5</w:t>
      </w:r>
    </w:p>
    <w:p w:rsidR="00AF3AFB" w:rsidRPr="00AF3AFB" w:rsidRDefault="00AF3AFB" w:rsidP="00AF3AFB">
      <w:pPr>
        <w:pStyle w:val="a9"/>
        <w:tabs>
          <w:tab w:val="left" w:pos="6228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AF3AFB">
        <w:rPr>
          <w:b w:val="0"/>
          <w:lang w:val="en-US"/>
        </w:rPr>
        <w:t>pack_report:</w:t>
      </w:r>
      <w:r w:rsidRPr="00AF3AFB">
        <w:rPr>
          <w:b w:val="0"/>
          <w:spacing w:val="-3"/>
          <w:lang w:val="en-US"/>
        </w:rPr>
        <w:t xml:space="preserve"> </w:t>
      </w:r>
      <w:r w:rsidRPr="00AF3AFB">
        <w:rPr>
          <w:b w:val="0"/>
          <w:lang w:val="en-US"/>
        </w:rPr>
        <w:t xml:space="preserve">pack_open_windows      </w:t>
      </w:r>
      <w:r w:rsidRPr="00AF3AFB">
        <w:rPr>
          <w:b w:val="0"/>
          <w:spacing w:val="81"/>
          <w:lang w:val="en-US"/>
        </w:rPr>
        <w:t xml:space="preserve"> </w:t>
      </w:r>
      <w:r w:rsidRPr="00AF3AFB">
        <w:rPr>
          <w:b w:val="0"/>
          <w:lang w:val="en-US"/>
        </w:rPr>
        <w:t xml:space="preserve">=        </w:t>
      </w:r>
      <w:r w:rsidRPr="00AF3AFB">
        <w:rPr>
          <w:b w:val="0"/>
          <w:spacing w:val="76"/>
          <w:lang w:val="en-US"/>
        </w:rPr>
        <w:t xml:space="preserve"> </w:t>
      </w:r>
      <w:r w:rsidRPr="00AF3AFB">
        <w:rPr>
          <w:b w:val="0"/>
          <w:lang w:val="en-US"/>
        </w:rPr>
        <w:t>1</w:t>
      </w:r>
      <w:r w:rsidRPr="00AF3AFB">
        <w:rPr>
          <w:b w:val="0"/>
          <w:spacing w:val="-2"/>
          <w:lang w:val="en-US"/>
        </w:rPr>
        <w:t xml:space="preserve"> </w:t>
      </w:r>
      <w:r w:rsidRPr="00AF3AFB">
        <w:rPr>
          <w:b w:val="0"/>
          <w:lang w:val="en-US"/>
        </w:rPr>
        <w:t>/</w:t>
      </w:r>
      <w:r w:rsidRPr="00AF3AFB">
        <w:rPr>
          <w:b w:val="0"/>
          <w:lang w:val="en-US"/>
        </w:rPr>
        <w:tab/>
        <w:t>1</w:t>
      </w:r>
    </w:p>
    <w:p w:rsidR="00AF3AFB" w:rsidRPr="00AF3AFB" w:rsidRDefault="00AF3AFB" w:rsidP="00AF3AFB">
      <w:pPr>
        <w:pStyle w:val="a9"/>
        <w:tabs>
          <w:tab w:val="left" w:pos="3932"/>
          <w:tab w:val="left" w:pos="5941"/>
        </w:tabs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pack_report: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pack_mapped</w:t>
      </w:r>
      <w:r w:rsidRPr="00AF3AFB">
        <w:rPr>
          <w:b w:val="0"/>
        </w:rPr>
        <w:tab/>
        <w:t xml:space="preserve">=     </w:t>
      </w:r>
      <w:r w:rsidRPr="00AF3AFB">
        <w:rPr>
          <w:b w:val="0"/>
          <w:spacing w:val="88"/>
        </w:rPr>
        <w:t xml:space="preserve"> </w:t>
      </w:r>
      <w:r w:rsidRPr="00AF3AFB">
        <w:rPr>
          <w:b w:val="0"/>
        </w:rPr>
        <w:t>1356</w:t>
      </w:r>
      <w:r w:rsidRPr="00AF3AFB">
        <w:rPr>
          <w:b w:val="0"/>
          <w:spacing w:val="-1"/>
        </w:rPr>
        <w:t xml:space="preserve"> </w:t>
      </w:r>
      <w:r w:rsidRPr="00AF3AFB">
        <w:rPr>
          <w:b w:val="0"/>
        </w:rPr>
        <w:t>/</w:t>
      </w:r>
      <w:r w:rsidRPr="00AF3AFB">
        <w:rPr>
          <w:b w:val="0"/>
        </w:rPr>
        <w:tab/>
        <w:t>1356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---------------------------------------------------------------------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-1"/>
        </w:rPr>
        <w:t>Как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</w:rPr>
        <w:t>видите,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  <w:spacing w:val="1"/>
        </w:rPr>
        <w:t>после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успешного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завершения,</w:t>
      </w:r>
      <w:r w:rsidRPr="00AF3AFB">
        <w:rPr>
          <w:b w:val="0"/>
          <w:spacing w:val="-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выдаёт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большое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количество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  <w:spacing w:val="-1"/>
        </w:rPr>
        <w:t>информации</w:t>
      </w:r>
      <w:r w:rsidRPr="00AF3AFB">
        <w:rPr>
          <w:b w:val="0"/>
          <w:spacing w:val="-11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  <w:spacing w:val="-1"/>
        </w:rPr>
        <w:t>проделанной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работе.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нашем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случае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мы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1"/>
        </w:rPr>
        <w:t>итог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импортировали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18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объектов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</w:rPr>
        <w:t>для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5</w:t>
      </w:r>
      <w:r w:rsidRPr="00AF3AFB">
        <w:rPr>
          <w:b w:val="0"/>
          <w:spacing w:val="-4"/>
        </w:rPr>
        <w:t xml:space="preserve"> </w:t>
      </w:r>
      <w:r w:rsidRPr="00AF3AFB">
        <w:rPr>
          <w:b w:val="0"/>
          <w:spacing w:val="-3"/>
        </w:rPr>
        <w:t>коммитов</w:t>
      </w:r>
      <w:r w:rsidR="008E5E08" w:rsidRPr="008E5E08">
        <w:rPr>
          <w:b w:val="0"/>
          <w:spacing w:val="-3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одну</w:t>
      </w:r>
      <w:r w:rsidRPr="00AF3AFB">
        <w:rPr>
          <w:b w:val="0"/>
          <w:spacing w:val="-6"/>
        </w:rPr>
        <w:t xml:space="preserve"> ветку.</w:t>
      </w:r>
      <w:r w:rsidRPr="00AF3AFB">
        <w:rPr>
          <w:b w:val="0"/>
          <w:spacing w:val="9"/>
        </w:rPr>
        <w:t xml:space="preserve"> </w:t>
      </w:r>
      <w:r w:rsidRPr="00AF3AFB">
        <w:rPr>
          <w:b w:val="0"/>
          <w:spacing w:val="-2"/>
        </w:rPr>
        <w:t>Теперь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выполните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log,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чтобы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увидеть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новую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историю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1"/>
        </w:rPr>
        <w:t>изменений: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="008E5E08" w:rsidRPr="00AF3AFB">
        <w:rPr>
          <w:b w:val="0"/>
        </w:rPr>
        <w:pict>
          <v:shape id="_x0000_s25102" type="#_x0000_t202" style="width:416.45pt;height:174.1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-2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10bfe7d22ce15ee25b60a824c8982157ca593d41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2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&lt;schacon@example.com&gt;</w:t>
                    </w:r>
                  </w:hyperlink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Sun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12:57:39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imported</w:t>
                  </w:r>
                  <w:r w:rsidRPr="00AF3AFB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current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AF3AFB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7e519590de754d079dd73b44d695a42c9d2df452</w:t>
                  </w:r>
                  <w:r w:rsidRPr="00AF3AFB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AF3AFB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3" w:history="1">
                    <w:r w:rsidRPr="00AF3AFB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&lt;schacon@example.com&gt;</w:t>
                    </w:r>
                  </w:hyperlink>
                </w:p>
                <w:p w:rsidR="00AF3AFB" w:rsidRPr="00AF3AFB" w:rsidRDefault="00AF3AFB" w:rsidP="00AF3AFB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AF3AFB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Tue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Feb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AF3AFB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01:00:00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127"/>
                    <w:ind w:right="442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imported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back_2009_02_03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Ну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6"/>
        </w:rPr>
        <w:t>вот,</w:t>
      </w:r>
      <w:r w:rsidRPr="00AF3AFB">
        <w:rPr>
          <w:b w:val="0"/>
          <w:spacing w:val="-13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получили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чистый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красивый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Git-репозиторий.</w:t>
      </w:r>
      <w:r w:rsidRPr="00AF3AFB">
        <w:rPr>
          <w:b w:val="0"/>
          <w:spacing w:val="5"/>
        </w:rPr>
        <w:t xml:space="preserve"> </w:t>
      </w:r>
      <w:r w:rsidRPr="00AF3AFB">
        <w:rPr>
          <w:b w:val="0"/>
        </w:rPr>
        <w:t>Важно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отметить,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-14"/>
        </w:rPr>
        <w:t xml:space="preserve"> </w:t>
      </w:r>
      <w:r w:rsidRPr="00AF3AFB">
        <w:rPr>
          <w:b w:val="0"/>
          <w:spacing w:val="-1"/>
        </w:rPr>
        <w:t>пока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</w:rPr>
        <w:t>у</w:t>
      </w:r>
      <w:r w:rsidRPr="00AF3AFB">
        <w:rPr>
          <w:b w:val="0"/>
          <w:spacing w:val="-15"/>
        </w:rPr>
        <w:t xml:space="preserve"> </w:t>
      </w:r>
      <w:r w:rsidRPr="00AF3AFB">
        <w:rPr>
          <w:b w:val="0"/>
          <w:spacing w:val="-1"/>
        </w:rPr>
        <w:t>вас</w:t>
      </w:r>
      <w:r w:rsidRPr="00AF3AFB">
        <w:rPr>
          <w:b w:val="0"/>
          <w:spacing w:val="51"/>
          <w:w w:val="99"/>
        </w:rPr>
        <w:t xml:space="preserve"> </w:t>
      </w:r>
      <w:r w:rsidRPr="00AF3AFB">
        <w:rPr>
          <w:b w:val="0"/>
        </w:rPr>
        <w:t>нет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никаких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файлов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рабочем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каталоге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</w:rPr>
        <w:t>сбросить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свою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</w:rPr>
        <w:t>на</w:t>
      </w:r>
      <w:r w:rsidRPr="00AF3AFB">
        <w:rPr>
          <w:b w:val="0"/>
          <w:spacing w:val="-8"/>
        </w:rPr>
        <w:t xml:space="preserve"> </w:t>
      </w:r>
      <w:r w:rsidRPr="00AF3AFB">
        <w:rPr>
          <w:b w:val="0"/>
          <w:spacing w:val="-1"/>
        </w:rPr>
        <w:t>ветку</w:t>
      </w:r>
      <w:r w:rsidRPr="00AF3AFB">
        <w:rPr>
          <w:b w:val="0"/>
          <w:spacing w:val="-9"/>
        </w:rPr>
        <w:t xml:space="preserve"> </w:t>
      </w:r>
      <w:r w:rsidRPr="00AF3AFB">
        <w:rPr>
          <w:b w:val="0"/>
          <w:spacing w:val="-1"/>
        </w:rPr>
        <w:t>master:</w: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noProof/>
        </w:rPr>
      </w:r>
      <w:r w:rsidRPr="00AF3AFB">
        <w:rPr>
          <w:b w:val="0"/>
        </w:rPr>
        <w:pict>
          <v:shape id="_x0000_s25101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--hard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AF3AFB" w:rsidRPr="00AF3AFB" w:rsidRDefault="00AF3AFB" w:rsidP="00AF3AFB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AF3AFB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now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10bfe7d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imported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from</w:t>
                  </w:r>
                  <w:r w:rsidRPr="00AF3AFB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AF3AFB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current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ls</w:t>
                  </w:r>
                </w:p>
                <w:p w:rsidR="00AF3AFB" w:rsidRDefault="00AF3AFB" w:rsidP="00AF3AFB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file.rb</w:t>
                  </w:r>
                  <w:r>
                    <w:rPr>
                      <w:rFonts w:ascii="Courier New" w:hAnsi="Courier New" w:cs="Courier New"/>
                      <w:spacing w:val="8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lib</w:t>
                  </w:r>
                </w:p>
              </w:txbxContent>
            </v:textbox>
          </v:shape>
        </w:pict>
      </w:r>
    </w:p>
    <w:p w:rsidR="00AF3AFB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</w:rPr>
        <w:t>С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помощью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</w:rPr>
        <w:t>утилиты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fast-import</w:t>
      </w:r>
      <w:r w:rsidRPr="00AF3AFB">
        <w:rPr>
          <w:b w:val="0"/>
          <w:spacing w:val="-67"/>
        </w:rPr>
        <w:t xml:space="preserve"> </w:t>
      </w:r>
      <w:r w:rsidRPr="00AF3AFB">
        <w:rPr>
          <w:b w:val="0"/>
          <w:spacing w:val="-1"/>
        </w:rPr>
        <w:t>можно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делать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намного</w:t>
      </w:r>
      <w:r w:rsidRPr="00AF3AFB">
        <w:rPr>
          <w:b w:val="0"/>
          <w:spacing w:val="2"/>
        </w:rPr>
        <w:t xml:space="preserve"> </w:t>
      </w:r>
      <w:r w:rsidRPr="00AF3AFB">
        <w:rPr>
          <w:b w:val="0"/>
          <w:spacing w:val="-1"/>
        </w:rPr>
        <w:t>больше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манипулировать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</w:rPr>
        <w:t>разными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1"/>
        </w:rPr>
        <w:t>правами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доступа,</w:t>
      </w:r>
      <w:r w:rsidRPr="00AF3AFB">
        <w:rPr>
          <w:b w:val="0"/>
          <w:spacing w:val="12"/>
        </w:rPr>
        <w:t xml:space="preserve"> </w:t>
      </w:r>
      <w:r w:rsidRPr="00AF3AFB">
        <w:rPr>
          <w:b w:val="0"/>
          <w:spacing w:val="-1"/>
        </w:rPr>
        <w:t>двоичными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данными,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несколькими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  <w:spacing w:val="-1"/>
        </w:rPr>
        <w:t>ветками,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совершать</w:t>
      </w:r>
      <w:r w:rsidRPr="00AF3AFB">
        <w:rPr>
          <w:b w:val="0"/>
          <w:spacing w:val="7"/>
        </w:rPr>
        <w:t xml:space="preserve"> </w:t>
      </w:r>
      <w:r w:rsidRPr="00AF3AFB">
        <w:rPr>
          <w:b w:val="0"/>
        </w:rPr>
        <w:t>слияния,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2"/>
        </w:rPr>
        <w:t>назначать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метки,</w:t>
      </w:r>
      <w:r w:rsidRPr="00AF3AFB">
        <w:rPr>
          <w:b w:val="0"/>
          <w:spacing w:val="6"/>
        </w:rPr>
        <w:t xml:space="preserve"> </w:t>
      </w:r>
      <w:r w:rsidRPr="00AF3AFB">
        <w:rPr>
          <w:b w:val="0"/>
          <w:spacing w:val="-2"/>
        </w:rPr>
        <w:t>отображать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индикаторы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</w:rPr>
        <w:t>прогресса</w:t>
      </w:r>
      <w:r w:rsidRPr="00AF3AFB">
        <w:rPr>
          <w:b w:val="0"/>
          <w:spacing w:val="4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многое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1"/>
        </w:rPr>
        <w:t>другое.</w:t>
      </w:r>
      <w:r w:rsidRPr="00AF3AFB">
        <w:rPr>
          <w:b w:val="0"/>
          <w:spacing w:val="39"/>
        </w:rPr>
        <w:t xml:space="preserve"> </w:t>
      </w:r>
      <w:r w:rsidRPr="00AF3AFB">
        <w:rPr>
          <w:b w:val="0"/>
          <w:spacing w:val="-2"/>
        </w:rPr>
        <w:t>Некоторое</w:t>
      </w:r>
      <w:r w:rsidRPr="00AF3AFB">
        <w:rPr>
          <w:b w:val="0"/>
          <w:spacing w:val="3"/>
        </w:rPr>
        <w:t xml:space="preserve"> </w:t>
      </w:r>
      <w:r w:rsidRPr="00AF3AFB">
        <w:rPr>
          <w:b w:val="0"/>
          <w:spacing w:val="-2"/>
        </w:rPr>
        <w:t>количество</w:t>
      </w:r>
      <w:r w:rsidRPr="00AF3AFB">
        <w:rPr>
          <w:b w:val="0"/>
          <w:spacing w:val="87"/>
          <w:w w:val="99"/>
        </w:rPr>
        <w:t xml:space="preserve"> </w:t>
      </w:r>
      <w:r w:rsidRPr="00AF3AFB">
        <w:rPr>
          <w:b w:val="0"/>
        </w:rPr>
        <w:t>примеров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более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сложных</w:t>
      </w:r>
      <w:r w:rsidRPr="00AF3AFB">
        <w:rPr>
          <w:b w:val="0"/>
          <w:spacing w:val="-28"/>
        </w:rPr>
        <w:t xml:space="preserve"> </w:t>
      </w:r>
      <w:r w:rsidRPr="00AF3AFB">
        <w:rPr>
          <w:b w:val="0"/>
        </w:rPr>
        <w:t>сценариев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1"/>
        </w:rPr>
        <w:t>содержится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-27"/>
        </w:rPr>
        <w:t xml:space="preserve"> </w:t>
      </w:r>
      <w:r w:rsidRPr="00AF3AFB">
        <w:rPr>
          <w:b w:val="0"/>
          <w:spacing w:val="-2"/>
        </w:rPr>
        <w:t>каталоге</w:t>
      </w:r>
      <w:r w:rsidRPr="00AF3AFB">
        <w:rPr>
          <w:b w:val="0"/>
          <w:spacing w:val="-28"/>
        </w:rPr>
        <w:t xml:space="preserve"> </w:t>
      </w:r>
      <w:r w:rsidRPr="00AF3AFB">
        <w:rPr>
          <w:b w:val="0"/>
        </w:rPr>
        <w:t>contrib/fast-import</w:t>
      </w:r>
      <w:r w:rsidRPr="00AF3AFB">
        <w:rPr>
          <w:b w:val="0"/>
          <w:spacing w:val="-97"/>
        </w:rPr>
        <w:t xml:space="preserve"> </w:t>
      </w:r>
      <w:r w:rsidRPr="00AF3AFB">
        <w:rPr>
          <w:b w:val="0"/>
          <w:spacing w:val="-3"/>
        </w:rPr>
        <w:t>исходного</w:t>
      </w:r>
      <w:r w:rsidRPr="00AF3AFB">
        <w:rPr>
          <w:b w:val="0"/>
          <w:spacing w:val="45"/>
          <w:w w:val="99"/>
        </w:rPr>
        <w:t xml:space="preserve"> </w:t>
      </w:r>
      <w:r w:rsidRPr="00AF3AFB">
        <w:rPr>
          <w:b w:val="0"/>
          <w:spacing w:val="-5"/>
        </w:rPr>
        <w:t>кода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Git;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2"/>
        </w:rPr>
        <w:t>один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самых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лучших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из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них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—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сценарий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git-p4,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</w:rPr>
        <w:t>о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3"/>
        </w:rPr>
        <w:t>котором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</w:rPr>
        <w:t>я</w:t>
      </w:r>
      <w:r w:rsidRPr="00AF3AFB">
        <w:rPr>
          <w:b w:val="0"/>
          <w:spacing w:val="-6"/>
        </w:rPr>
        <w:t xml:space="preserve"> </w:t>
      </w:r>
      <w:r w:rsidRPr="00AF3AFB">
        <w:rPr>
          <w:b w:val="0"/>
          <w:spacing w:val="-2"/>
        </w:rPr>
        <w:t>уже</w:t>
      </w:r>
      <w:r w:rsidRPr="00AF3AFB">
        <w:rPr>
          <w:b w:val="0"/>
          <w:spacing w:val="-5"/>
        </w:rPr>
        <w:t xml:space="preserve"> </w:t>
      </w:r>
      <w:r w:rsidRPr="00AF3AFB">
        <w:rPr>
          <w:b w:val="0"/>
          <w:spacing w:val="-1"/>
        </w:rPr>
        <w:t>рассказывал.</w:t>
      </w:r>
    </w:p>
    <w:p w:rsidR="00AF3AFB" w:rsidRPr="00C16726" w:rsidRDefault="00AF3AFB" w:rsidP="00C16726">
      <w:pPr>
        <w:pStyle w:val="1"/>
        <w:rPr>
          <w:szCs w:val="24"/>
        </w:rPr>
      </w:pPr>
      <w:bookmarkStart w:id="59" w:name="bookmark264"/>
      <w:bookmarkStart w:id="60" w:name="_Toc406245143"/>
      <w:bookmarkEnd w:id="59"/>
      <w:r w:rsidRPr="00C16726">
        <w:rPr>
          <w:szCs w:val="24"/>
        </w:rPr>
        <w:t>Итоги</w:t>
      </w:r>
      <w:bookmarkEnd w:id="60"/>
    </w:p>
    <w:p w:rsidR="00196857" w:rsidRPr="00AF3AFB" w:rsidRDefault="00AF3AFB" w:rsidP="00AF3AFB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AF3AFB">
        <w:rPr>
          <w:b w:val="0"/>
          <w:spacing w:val="1"/>
        </w:rPr>
        <w:t>После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1"/>
        </w:rPr>
        <w:t>всего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вышесказанного,</w:t>
      </w:r>
      <w:r w:rsidRPr="00AF3AFB">
        <w:rPr>
          <w:b w:val="0"/>
          <w:spacing w:val="-22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должны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  <w:spacing w:val="-2"/>
        </w:rPr>
        <w:t>чувствовать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себя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уверенно</w:t>
      </w:r>
      <w:r w:rsidRPr="00AF3AFB">
        <w:rPr>
          <w:b w:val="0"/>
          <w:spacing w:val="-25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</w:rPr>
        <w:t>совместной</w:t>
      </w:r>
      <w:r w:rsidRPr="00AF3AFB">
        <w:rPr>
          <w:b w:val="0"/>
          <w:spacing w:val="-24"/>
        </w:rPr>
        <w:t xml:space="preserve"> </w:t>
      </w:r>
      <w:r w:rsidRPr="00AF3AFB">
        <w:rPr>
          <w:b w:val="0"/>
          <w:spacing w:val="-1"/>
        </w:rPr>
        <w:t>работе</w:t>
      </w:r>
      <w:r w:rsidRPr="00AF3AFB">
        <w:rPr>
          <w:b w:val="0"/>
          <w:spacing w:val="75"/>
          <w:w w:val="99"/>
        </w:rPr>
        <w:t xml:space="preserve"> </w:t>
      </w:r>
      <w:r w:rsidRPr="00AF3AFB">
        <w:rPr>
          <w:b w:val="0"/>
        </w:rPr>
        <w:t>с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Subversion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</w:rPr>
        <w:t>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при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выполнении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импортирования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</w:rPr>
        <w:t>практически</w:t>
      </w:r>
      <w:r w:rsidRPr="00AF3AFB">
        <w:rPr>
          <w:b w:val="0"/>
          <w:spacing w:val="11"/>
        </w:rPr>
        <w:t xml:space="preserve"> </w:t>
      </w:r>
      <w:r w:rsidRPr="00AF3AFB">
        <w:rPr>
          <w:b w:val="0"/>
          <w:spacing w:val="-1"/>
        </w:rPr>
        <w:t>любого</w:t>
      </w:r>
      <w:r w:rsidRPr="00AF3AFB">
        <w:rPr>
          <w:b w:val="0"/>
          <w:spacing w:val="10"/>
        </w:rPr>
        <w:t xml:space="preserve"> </w:t>
      </w:r>
      <w:r w:rsidRPr="00AF3AFB">
        <w:rPr>
          <w:b w:val="0"/>
          <w:spacing w:val="-1"/>
        </w:rPr>
        <w:t>существующего</w:t>
      </w:r>
      <w:r w:rsidRPr="00AF3AFB">
        <w:rPr>
          <w:b w:val="0"/>
          <w:spacing w:val="39"/>
          <w:w w:val="99"/>
        </w:rPr>
        <w:t xml:space="preserve"> </w:t>
      </w:r>
      <w:r w:rsidRPr="00AF3AFB">
        <w:rPr>
          <w:b w:val="0"/>
          <w:spacing w:val="-1"/>
        </w:rPr>
        <w:t>репозитория</w:t>
      </w:r>
      <w:r w:rsidRPr="00AF3AFB">
        <w:rPr>
          <w:b w:val="0"/>
          <w:spacing w:val="16"/>
        </w:rPr>
        <w:t xml:space="preserve"> </w:t>
      </w:r>
      <w:r w:rsidRPr="00AF3AFB">
        <w:rPr>
          <w:b w:val="0"/>
        </w:rPr>
        <w:t>в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репозиторий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Git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без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потерь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 xml:space="preserve">данных. </w:t>
      </w:r>
      <w:r w:rsidRPr="00AF3AFB">
        <w:rPr>
          <w:b w:val="0"/>
          <w:spacing w:val="26"/>
        </w:rPr>
        <w:t xml:space="preserve"> </w:t>
      </w:r>
      <w:r w:rsidRPr="00AF3AFB">
        <w:rPr>
          <w:b w:val="0"/>
          <w:spacing w:val="-1"/>
        </w:rPr>
        <w:t>Следующая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3"/>
        </w:rPr>
        <w:t>глава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</w:rPr>
        <w:t>раскроет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перед</w:t>
      </w:r>
      <w:r w:rsidRPr="00AF3AFB">
        <w:rPr>
          <w:b w:val="0"/>
          <w:spacing w:val="17"/>
        </w:rPr>
        <w:t xml:space="preserve"> </w:t>
      </w:r>
      <w:r w:rsidRPr="00AF3AFB">
        <w:rPr>
          <w:b w:val="0"/>
          <w:spacing w:val="-1"/>
        </w:rPr>
        <w:t>вами</w:t>
      </w:r>
      <w:r w:rsidRPr="00AF3AFB">
        <w:rPr>
          <w:b w:val="0"/>
          <w:spacing w:val="69"/>
          <w:w w:val="99"/>
        </w:rPr>
        <w:t xml:space="preserve"> </w:t>
      </w:r>
      <w:r w:rsidRPr="00AF3AFB">
        <w:rPr>
          <w:b w:val="0"/>
        </w:rPr>
        <w:t>внутреннюю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2"/>
        </w:rPr>
        <w:t>механику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Git,</w:t>
      </w:r>
      <w:r w:rsidRPr="00AF3AFB">
        <w:rPr>
          <w:b w:val="0"/>
          <w:spacing w:val="20"/>
        </w:rPr>
        <w:t xml:space="preserve"> </w:t>
      </w:r>
      <w:r w:rsidRPr="00AF3AFB">
        <w:rPr>
          <w:b w:val="0"/>
        </w:rPr>
        <w:t>так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что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</w:rPr>
        <w:t>вы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5"/>
        </w:rPr>
        <w:t>будете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способны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2"/>
        </w:rPr>
        <w:t>создать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  <w:spacing w:val="-1"/>
        </w:rPr>
        <w:t>каждый</w:t>
      </w:r>
      <w:r w:rsidRPr="00AF3AFB">
        <w:rPr>
          <w:b w:val="0"/>
          <w:spacing w:val="14"/>
        </w:rPr>
        <w:t xml:space="preserve"> </w:t>
      </w:r>
      <w:r w:rsidRPr="00AF3AFB">
        <w:rPr>
          <w:b w:val="0"/>
          <w:spacing w:val="-2"/>
        </w:rPr>
        <w:t>необходимый</w:t>
      </w:r>
      <w:r w:rsidRPr="00AF3AFB">
        <w:rPr>
          <w:b w:val="0"/>
          <w:spacing w:val="15"/>
        </w:rPr>
        <w:t xml:space="preserve"> </w:t>
      </w:r>
      <w:r w:rsidRPr="00AF3AFB">
        <w:rPr>
          <w:b w:val="0"/>
        </w:rPr>
        <w:t>байт</w:t>
      </w:r>
      <w:r w:rsidRPr="00AF3AFB">
        <w:rPr>
          <w:b w:val="0"/>
          <w:spacing w:val="53"/>
          <w:w w:val="99"/>
        </w:rPr>
        <w:t xml:space="preserve"> </w:t>
      </w:r>
      <w:r w:rsidRPr="00AF3AFB">
        <w:rPr>
          <w:b w:val="0"/>
        </w:rPr>
        <w:t>данных,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1"/>
        </w:rPr>
        <w:t>если</w:t>
      </w:r>
      <w:r w:rsidRPr="00AF3AFB">
        <w:rPr>
          <w:b w:val="0"/>
          <w:spacing w:val="-12"/>
        </w:rPr>
        <w:t xml:space="preserve"> </w:t>
      </w:r>
      <w:r w:rsidRPr="00AF3AFB">
        <w:rPr>
          <w:b w:val="0"/>
          <w:spacing w:val="-1"/>
        </w:rPr>
        <w:t>потребуется.</w:t>
      </w:r>
    </w:p>
    <w:sectPr w:rsidR="00196857" w:rsidRPr="00AF3AFB" w:rsidSect="0029610F">
      <w:headerReference w:type="default" r:id="rId24"/>
      <w:pgSz w:w="11910" w:h="16840"/>
      <w:pgMar w:top="1134" w:right="1137" w:bottom="1134" w:left="1134" w:header="0" w:footer="730" w:gutter="0"/>
      <w:pgNumType w:start="1"/>
      <w:cols w:space="720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0D4" w:rsidRDefault="003810D4" w:rsidP="005C77B8">
      <w:pPr>
        <w:spacing w:line="240" w:lineRule="auto"/>
      </w:pPr>
      <w:r>
        <w:separator/>
      </w:r>
    </w:p>
  </w:endnote>
  <w:endnote w:type="continuationSeparator" w:id="0">
    <w:p w:rsidR="003810D4" w:rsidRDefault="003810D4" w:rsidP="005C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0D4" w:rsidRDefault="003810D4" w:rsidP="005C77B8">
      <w:pPr>
        <w:spacing w:line="240" w:lineRule="auto"/>
      </w:pPr>
      <w:r>
        <w:separator/>
      </w:r>
    </w:p>
  </w:footnote>
  <w:footnote w:type="continuationSeparator" w:id="0">
    <w:p w:rsidR="003810D4" w:rsidRDefault="003810D4" w:rsidP="005C7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141441"/>
      <w:docPartObj>
        <w:docPartGallery w:val="Page Numbers (Top of Page)"/>
        <w:docPartUnique/>
      </w:docPartObj>
    </w:sdtPr>
    <w:sdtContent>
      <w:p w:rsidR="00AF3AFB" w:rsidRDefault="00AF3AFB">
        <w:pPr>
          <w:pStyle w:val="af4"/>
          <w:jc w:val="right"/>
          <w:rPr>
            <w:lang w:val="en-US"/>
          </w:rPr>
        </w:pPr>
      </w:p>
      <w:p w:rsidR="00AF3AFB" w:rsidRDefault="00AF3AFB">
        <w:pPr>
          <w:pStyle w:val="af4"/>
          <w:jc w:val="right"/>
        </w:pPr>
        <w:fldSimple w:instr=" PAGE   \* MERGEFORMAT ">
          <w:r w:rsidR="003C1219">
            <w:rPr>
              <w:noProof/>
            </w:rPr>
            <w:t>5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92" w:hanging="638"/>
      </w:pPr>
    </w:lvl>
    <w:lvl w:ilvl="1">
      <w:start w:val="4"/>
      <w:numFmt w:val="decimal"/>
      <w:lvlText w:val="%1.%2"/>
      <w:lvlJc w:val="left"/>
      <w:pPr>
        <w:ind w:left="1692" w:hanging="638"/>
      </w:p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748" w:hanging="638"/>
      </w:pPr>
    </w:lvl>
    <w:lvl w:ilvl="4">
      <w:numFmt w:val="bullet"/>
      <w:lvlText w:val="•"/>
      <w:lvlJc w:val="left"/>
      <w:pPr>
        <w:ind w:left="4433" w:hanging="638"/>
      </w:pPr>
    </w:lvl>
    <w:lvl w:ilvl="5">
      <w:numFmt w:val="bullet"/>
      <w:lvlText w:val="•"/>
      <w:lvlJc w:val="left"/>
      <w:pPr>
        <w:ind w:left="5119" w:hanging="638"/>
      </w:pPr>
    </w:lvl>
    <w:lvl w:ilvl="6">
      <w:numFmt w:val="bullet"/>
      <w:lvlText w:val="•"/>
      <w:lvlJc w:val="left"/>
      <w:pPr>
        <w:ind w:left="5804" w:hanging="638"/>
      </w:pPr>
    </w:lvl>
    <w:lvl w:ilvl="7">
      <w:numFmt w:val="bullet"/>
      <w:lvlText w:val="•"/>
      <w:lvlJc w:val="left"/>
      <w:pPr>
        <w:ind w:left="6489" w:hanging="638"/>
      </w:pPr>
    </w:lvl>
    <w:lvl w:ilvl="8">
      <w:numFmt w:val="bullet"/>
      <w:lvlText w:val="•"/>
      <w:lvlJc w:val="left"/>
      <w:pPr>
        <w:ind w:left="7175" w:hanging="63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055" w:hanging="459"/>
      </w:pPr>
    </w:lvl>
    <w:lvl w:ilvl="1">
      <w:start w:val="5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215" w:hanging="638"/>
      </w:pPr>
    </w:lvl>
    <w:lvl w:ilvl="4">
      <w:numFmt w:val="bullet"/>
      <w:lvlText w:val="•"/>
      <w:lvlJc w:val="left"/>
      <w:pPr>
        <w:ind w:left="3976" w:hanging="638"/>
      </w:pPr>
    </w:lvl>
    <w:lvl w:ilvl="5">
      <w:numFmt w:val="bullet"/>
      <w:lvlText w:val="•"/>
      <w:lvlJc w:val="left"/>
      <w:pPr>
        <w:ind w:left="4738" w:hanging="638"/>
      </w:pPr>
    </w:lvl>
    <w:lvl w:ilvl="6">
      <w:numFmt w:val="bullet"/>
      <w:lvlText w:val="•"/>
      <w:lvlJc w:val="left"/>
      <w:pPr>
        <w:ind w:left="5499" w:hanging="638"/>
      </w:pPr>
    </w:lvl>
    <w:lvl w:ilvl="7">
      <w:numFmt w:val="bullet"/>
      <w:lvlText w:val="•"/>
      <w:lvlJc w:val="left"/>
      <w:pPr>
        <w:ind w:left="6261" w:hanging="638"/>
      </w:pPr>
    </w:lvl>
    <w:lvl w:ilvl="8">
      <w:numFmt w:val="bullet"/>
      <w:lvlText w:val="•"/>
      <w:lvlJc w:val="left"/>
      <w:pPr>
        <w:ind w:left="7022" w:hanging="638"/>
      </w:pPr>
    </w:lvl>
  </w:abstractNum>
  <w:abstractNum w:abstractNumId="3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17" w:hanging="718"/>
      </w:pPr>
    </w:lvl>
    <w:lvl w:ilvl="4">
      <w:numFmt w:val="bullet"/>
      <w:lvlText w:val="•"/>
      <w:lvlJc w:val="left"/>
      <w:pPr>
        <w:ind w:left="3718" w:hanging="718"/>
      </w:pPr>
    </w:lvl>
    <w:lvl w:ilvl="5">
      <w:numFmt w:val="bullet"/>
      <w:lvlText w:val="•"/>
      <w:lvlJc w:val="left"/>
      <w:pPr>
        <w:ind w:left="4619" w:hanging="718"/>
      </w:pPr>
    </w:lvl>
    <w:lvl w:ilvl="6">
      <w:numFmt w:val="bullet"/>
      <w:lvlText w:val="•"/>
      <w:lvlJc w:val="left"/>
      <w:pPr>
        <w:ind w:left="5520" w:hanging="718"/>
      </w:pPr>
    </w:lvl>
    <w:lvl w:ilvl="7">
      <w:numFmt w:val="bullet"/>
      <w:lvlText w:val="•"/>
      <w:lvlJc w:val="left"/>
      <w:pPr>
        <w:ind w:left="6422" w:hanging="718"/>
      </w:pPr>
    </w:lvl>
    <w:lvl w:ilvl="8">
      <w:numFmt w:val="bullet"/>
      <w:lvlText w:val="•"/>
      <w:lvlJc w:val="left"/>
      <w:pPr>
        <w:ind w:left="7323" w:hanging="718"/>
      </w:pPr>
    </w:lvl>
  </w:abstractNum>
  <w:abstractNum w:abstractNumId="5">
    <w:nsid w:val="00000407"/>
    <w:multiLevelType w:val="multilevel"/>
    <w:tmpl w:val="0000088A"/>
    <w:lvl w:ilvl="0">
      <w:numFmt w:val="bullet"/>
      <w:lvlText w:val="—"/>
      <w:lvlJc w:val="left"/>
      <w:pPr>
        <w:ind w:left="298" w:hanging="23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44" w:hanging="233"/>
      </w:pPr>
    </w:lvl>
    <w:lvl w:ilvl="2">
      <w:numFmt w:val="bullet"/>
      <w:lvlText w:val="•"/>
      <w:lvlJc w:val="left"/>
      <w:pPr>
        <w:ind w:left="1991" w:hanging="233"/>
      </w:pPr>
    </w:lvl>
    <w:lvl w:ilvl="3">
      <w:numFmt w:val="bullet"/>
      <w:lvlText w:val="•"/>
      <w:lvlJc w:val="left"/>
      <w:pPr>
        <w:ind w:left="2838" w:hanging="233"/>
      </w:pPr>
    </w:lvl>
    <w:lvl w:ilvl="4">
      <w:numFmt w:val="bullet"/>
      <w:lvlText w:val="•"/>
      <w:lvlJc w:val="left"/>
      <w:pPr>
        <w:ind w:left="3685" w:hanging="233"/>
      </w:pPr>
    </w:lvl>
    <w:lvl w:ilvl="5">
      <w:numFmt w:val="bullet"/>
      <w:lvlText w:val="•"/>
      <w:lvlJc w:val="left"/>
      <w:pPr>
        <w:ind w:left="4531" w:hanging="233"/>
      </w:pPr>
    </w:lvl>
    <w:lvl w:ilvl="6">
      <w:numFmt w:val="bullet"/>
      <w:lvlText w:val="•"/>
      <w:lvlJc w:val="left"/>
      <w:pPr>
        <w:ind w:left="5378" w:hanging="233"/>
      </w:pPr>
    </w:lvl>
    <w:lvl w:ilvl="7">
      <w:numFmt w:val="bullet"/>
      <w:lvlText w:val="•"/>
      <w:lvlJc w:val="left"/>
      <w:pPr>
        <w:ind w:left="6225" w:hanging="233"/>
      </w:pPr>
    </w:lvl>
    <w:lvl w:ilvl="8">
      <w:numFmt w:val="bullet"/>
      <w:lvlText w:val="•"/>
      <w:lvlJc w:val="left"/>
      <w:pPr>
        <w:ind w:left="7072" w:hanging="23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2717" w:hanging="170"/>
      </w:pPr>
    </w:lvl>
    <w:lvl w:ilvl="4">
      <w:numFmt w:val="bullet"/>
      <w:lvlText w:val="•"/>
      <w:lvlJc w:val="left"/>
      <w:pPr>
        <w:ind w:left="3604" w:hanging="170"/>
      </w:pPr>
    </w:lvl>
    <w:lvl w:ilvl="5">
      <w:numFmt w:val="bullet"/>
      <w:lvlText w:val="•"/>
      <w:lvlJc w:val="left"/>
      <w:pPr>
        <w:ind w:left="4490" w:hanging="170"/>
      </w:pPr>
    </w:lvl>
    <w:lvl w:ilvl="6">
      <w:numFmt w:val="bullet"/>
      <w:lvlText w:val="•"/>
      <w:lvlJc w:val="left"/>
      <w:pPr>
        <w:ind w:left="5377" w:hanging="170"/>
      </w:pPr>
    </w:lvl>
    <w:lvl w:ilvl="7">
      <w:numFmt w:val="bullet"/>
      <w:lvlText w:val="•"/>
      <w:lvlJc w:val="left"/>
      <w:pPr>
        <w:ind w:left="6264" w:hanging="170"/>
      </w:pPr>
    </w:lvl>
    <w:lvl w:ilvl="8">
      <w:numFmt w:val="bullet"/>
      <w:lvlText w:val="•"/>
      <w:lvlJc w:val="left"/>
      <w:pPr>
        <w:ind w:left="7151" w:hanging="170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"/>
      <w:lvlJc w:val="left"/>
      <w:pPr>
        <w:ind w:left="1015" w:hanging="718"/>
      </w:pPr>
    </w:lvl>
    <w:lvl w:ilvl="1">
      <w:start w:val="3"/>
      <w:numFmt w:val="decimal"/>
      <w:lvlText w:val="%1.%2"/>
      <w:lvlJc w:val="left"/>
      <w:pPr>
        <w:ind w:left="1015" w:hanging="718"/>
      </w:p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61" w:hanging="718"/>
      </w:pPr>
    </w:lvl>
    <w:lvl w:ilvl="4">
      <w:numFmt w:val="bullet"/>
      <w:lvlText w:val="•"/>
      <w:lvlJc w:val="left"/>
      <w:pPr>
        <w:ind w:left="3785" w:hanging="718"/>
      </w:pPr>
    </w:lvl>
    <w:lvl w:ilvl="5">
      <w:numFmt w:val="bullet"/>
      <w:lvlText w:val="•"/>
      <w:lvlJc w:val="left"/>
      <w:pPr>
        <w:ind w:left="4708" w:hanging="718"/>
      </w:pPr>
    </w:lvl>
    <w:lvl w:ilvl="6">
      <w:numFmt w:val="bullet"/>
      <w:lvlText w:val="•"/>
      <w:lvlJc w:val="left"/>
      <w:pPr>
        <w:ind w:left="5632" w:hanging="718"/>
      </w:pPr>
    </w:lvl>
    <w:lvl w:ilvl="7">
      <w:numFmt w:val="bullet"/>
      <w:lvlText w:val="•"/>
      <w:lvlJc w:val="left"/>
      <w:pPr>
        <w:ind w:left="6555" w:hanging="718"/>
      </w:pPr>
    </w:lvl>
    <w:lvl w:ilvl="8">
      <w:numFmt w:val="bullet"/>
      <w:lvlText w:val="•"/>
      <w:lvlJc w:val="left"/>
      <w:pPr>
        <w:ind w:left="7478" w:hanging="718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4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86" w:hanging="718"/>
      </w:pPr>
    </w:lvl>
    <w:lvl w:ilvl="4">
      <w:numFmt w:val="bullet"/>
      <w:lvlText w:val="•"/>
      <w:lvlJc w:val="left"/>
      <w:pPr>
        <w:ind w:left="3671" w:hanging="718"/>
      </w:pPr>
    </w:lvl>
    <w:lvl w:ilvl="5">
      <w:numFmt w:val="bullet"/>
      <w:lvlText w:val="•"/>
      <w:lvlJc w:val="left"/>
      <w:pPr>
        <w:ind w:left="4557" w:hanging="718"/>
      </w:pPr>
    </w:lvl>
    <w:lvl w:ilvl="6">
      <w:numFmt w:val="bullet"/>
      <w:lvlText w:val="•"/>
      <w:lvlJc w:val="left"/>
      <w:pPr>
        <w:ind w:left="5443" w:hanging="718"/>
      </w:pPr>
    </w:lvl>
    <w:lvl w:ilvl="7">
      <w:numFmt w:val="bullet"/>
      <w:lvlText w:val="•"/>
      <w:lvlJc w:val="left"/>
      <w:pPr>
        <w:ind w:left="6328" w:hanging="718"/>
      </w:pPr>
    </w:lvl>
    <w:lvl w:ilvl="8">
      <w:numFmt w:val="bullet"/>
      <w:lvlText w:val="•"/>
      <w:lvlJc w:val="left"/>
      <w:pPr>
        <w:ind w:left="7214" w:hanging="718"/>
      </w:pPr>
    </w:lvl>
  </w:abstractNum>
  <w:abstractNum w:abstractNumId="9">
    <w:nsid w:val="0000040B"/>
    <w:multiLevelType w:val="multilevel"/>
    <w:tmpl w:val="0000088E"/>
    <w:lvl w:ilvl="0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035" w:hanging="170"/>
      </w:pPr>
    </w:lvl>
    <w:lvl w:ilvl="2">
      <w:numFmt w:val="bullet"/>
      <w:lvlText w:val="•"/>
      <w:lvlJc w:val="left"/>
      <w:pPr>
        <w:ind w:left="1918" w:hanging="170"/>
      </w:pPr>
    </w:lvl>
    <w:lvl w:ilvl="3">
      <w:numFmt w:val="bullet"/>
      <w:lvlText w:val="•"/>
      <w:lvlJc w:val="left"/>
      <w:pPr>
        <w:ind w:left="2802" w:hanging="170"/>
      </w:pPr>
    </w:lvl>
    <w:lvl w:ilvl="4">
      <w:numFmt w:val="bullet"/>
      <w:lvlText w:val="•"/>
      <w:lvlJc w:val="left"/>
      <w:pPr>
        <w:ind w:left="3685" w:hanging="170"/>
      </w:pPr>
    </w:lvl>
    <w:lvl w:ilvl="5">
      <w:numFmt w:val="bullet"/>
      <w:lvlText w:val="•"/>
      <w:lvlJc w:val="left"/>
      <w:pPr>
        <w:ind w:left="4568" w:hanging="170"/>
      </w:pPr>
    </w:lvl>
    <w:lvl w:ilvl="6">
      <w:numFmt w:val="bullet"/>
      <w:lvlText w:val="•"/>
      <w:lvlJc w:val="left"/>
      <w:pPr>
        <w:ind w:left="5452" w:hanging="170"/>
      </w:pPr>
    </w:lvl>
    <w:lvl w:ilvl="7">
      <w:numFmt w:val="bullet"/>
      <w:lvlText w:val="•"/>
      <w:lvlJc w:val="left"/>
      <w:pPr>
        <w:ind w:left="6335" w:hanging="170"/>
      </w:pPr>
    </w:lvl>
    <w:lvl w:ilvl="8">
      <w:numFmt w:val="bullet"/>
      <w:lvlText w:val="•"/>
      <w:lvlJc w:val="left"/>
      <w:pPr>
        <w:ind w:left="7218" w:hanging="170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27" w:hanging="646"/>
      </w:pPr>
    </w:lvl>
    <w:lvl w:ilvl="3">
      <w:numFmt w:val="bullet"/>
      <w:lvlText w:val="•"/>
      <w:lvlJc w:val="left"/>
      <w:pPr>
        <w:ind w:left="3319" w:hanging="646"/>
      </w:pPr>
    </w:lvl>
    <w:lvl w:ilvl="4">
      <w:numFmt w:val="bullet"/>
      <w:lvlText w:val="•"/>
      <w:lvlJc w:val="left"/>
      <w:pPr>
        <w:ind w:left="4112" w:hanging="646"/>
      </w:pPr>
    </w:lvl>
    <w:lvl w:ilvl="5">
      <w:numFmt w:val="bullet"/>
      <w:lvlText w:val="•"/>
      <w:lvlJc w:val="left"/>
      <w:pPr>
        <w:ind w:left="4904" w:hanging="646"/>
      </w:pPr>
    </w:lvl>
    <w:lvl w:ilvl="6">
      <w:numFmt w:val="bullet"/>
      <w:lvlText w:val="•"/>
      <w:lvlJc w:val="left"/>
      <w:pPr>
        <w:ind w:left="5696" w:hanging="646"/>
      </w:pPr>
    </w:lvl>
    <w:lvl w:ilvl="7">
      <w:numFmt w:val="bullet"/>
      <w:lvlText w:val="•"/>
      <w:lvlJc w:val="left"/>
      <w:pPr>
        <w:ind w:left="6488" w:hanging="646"/>
      </w:pPr>
    </w:lvl>
    <w:lvl w:ilvl="8">
      <w:numFmt w:val="bullet"/>
      <w:lvlText w:val="•"/>
      <w:lvlJc w:val="left"/>
      <w:pPr>
        <w:ind w:left="7281" w:hanging="646"/>
      </w:pPr>
    </w:lvl>
  </w:abstractNum>
  <w:abstractNum w:abstractNumId="1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97" w:hanging="170"/>
      </w:pPr>
    </w:lvl>
    <w:lvl w:ilvl="5">
      <w:numFmt w:val="bullet"/>
      <w:lvlText w:val="•"/>
      <w:lvlJc w:val="left"/>
      <w:pPr>
        <w:ind w:left="3989" w:hanging="170"/>
      </w:pPr>
    </w:lvl>
    <w:lvl w:ilvl="6">
      <w:numFmt w:val="bullet"/>
      <w:lvlText w:val="•"/>
      <w:lvlJc w:val="left"/>
      <w:pPr>
        <w:ind w:left="4980" w:hanging="170"/>
      </w:pPr>
    </w:lvl>
    <w:lvl w:ilvl="7">
      <w:numFmt w:val="bullet"/>
      <w:lvlText w:val="•"/>
      <w:lvlJc w:val="left"/>
      <w:pPr>
        <w:ind w:left="5971" w:hanging="170"/>
      </w:pPr>
    </w:lvl>
    <w:lvl w:ilvl="8">
      <w:numFmt w:val="bullet"/>
      <w:lvlText w:val="•"/>
      <w:lvlJc w:val="left"/>
      <w:pPr>
        <w:ind w:left="6962" w:hanging="170"/>
      </w:pPr>
    </w:lvl>
  </w:abstractNum>
  <w:abstractNum w:abstractNumId="12">
    <w:nsid w:val="0000040E"/>
    <w:multiLevelType w:val="multilevel"/>
    <w:tmpl w:val="00000891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64" w:hanging="718"/>
      </w:pPr>
    </w:lvl>
    <w:lvl w:ilvl="4">
      <w:numFmt w:val="bullet"/>
      <w:lvlText w:val="•"/>
      <w:lvlJc w:val="left"/>
      <w:pPr>
        <w:ind w:left="3638" w:hanging="718"/>
      </w:pPr>
    </w:lvl>
    <w:lvl w:ilvl="5">
      <w:numFmt w:val="bullet"/>
      <w:lvlText w:val="•"/>
      <w:lvlJc w:val="left"/>
      <w:pPr>
        <w:ind w:left="4513" w:hanging="718"/>
      </w:pPr>
    </w:lvl>
    <w:lvl w:ilvl="6">
      <w:numFmt w:val="bullet"/>
      <w:lvlText w:val="•"/>
      <w:lvlJc w:val="left"/>
      <w:pPr>
        <w:ind w:left="5387" w:hanging="718"/>
      </w:pPr>
    </w:lvl>
    <w:lvl w:ilvl="7">
      <w:numFmt w:val="bullet"/>
      <w:lvlText w:val="•"/>
      <w:lvlJc w:val="left"/>
      <w:pPr>
        <w:ind w:left="6262" w:hanging="718"/>
      </w:pPr>
    </w:lvl>
    <w:lvl w:ilvl="8">
      <w:numFmt w:val="bullet"/>
      <w:lvlText w:val="•"/>
      <w:lvlJc w:val="left"/>
      <w:pPr>
        <w:ind w:left="7136" w:hanging="718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286" w:hanging="287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717" w:hanging="287"/>
      </w:pPr>
    </w:lvl>
    <w:lvl w:ilvl="2">
      <w:numFmt w:val="bullet"/>
      <w:lvlText w:val="•"/>
      <w:lvlJc w:val="left"/>
      <w:pPr>
        <w:ind w:left="1147" w:hanging="287"/>
      </w:pPr>
    </w:lvl>
    <w:lvl w:ilvl="3">
      <w:numFmt w:val="bullet"/>
      <w:lvlText w:val="•"/>
      <w:lvlJc w:val="left"/>
      <w:pPr>
        <w:ind w:left="1578" w:hanging="287"/>
      </w:pPr>
    </w:lvl>
    <w:lvl w:ilvl="4">
      <w:numFmt w:val="bullet"/>
      <w:lvlText w:val="•"/>
      <w:lvlJc w:val="left"/>
      <w:pPr>
        <w:ind w:left="2008" w:hanging="287"/>
      </w:pPr>
    </w:lvl>
    <w:lvl w:ilvl="5">
      <w:numFmt w:val="bullet"/>
      <w:lvlText w:val="•"/>
      <w:lvlJc w:val="left"/>
      <w:pPr>
        <w:ind w:left="2439" w:hanging="287"/>
      </w:pPr>
    </w:lvl>
    <w:lvl w:ilvl="6">
      <w:numFmt w:val="bullet"/>
      <w:lvlText w:val="•"/>
      <w:lvlJc w:val="left"/>
      <w:pPr>
        <w:ind w:left="2869" w:hanging="287"/>
      </w:pPr>
    </w:lvl>
    <w:lvl w:ilvl="7">
      <w:numFmt w:val="bullet"/>
      <w:lvlText w:val="•"/>
      <w:lvlJc w:val="left"/>
      <w:pPr>
        <w:ind w:left="3300" w:hanging="287"/>
      </w:pPr>
    </w:lvl>
    <w:lvl w:ilvl="8">
      <w:numFmt w:val="bullet"/>
      <w:lvlText w:val="•"/>
      <w:lvlJc w:val="left"/>
      <w:pPr>
        <w:ind w:left="3730" w:hanging="287"/>
      </w:pPr>
    </w:lvl>
  </w:abstractNum>
  <w:abstractNum w:abstractNumId="14">
    <w:nsid w:val="00000410"/>
    <w:multiLevelType w:val="multilevel"/>
    <w:tmpl w:val="0000089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15">
    <w:nsid w:val="00000411"/>
    <w:multiLevelType w:val="multilevel"/>
    <w:tmpl w:val="00000894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37" w:hanging="718"/>
      </w:pPr>
    </w:lvl>
    <w:lvl w:ilvl="4">
      <w:numFmt w:val="bullet"/>
      <w:lvlText w:val="•"/>
      <w:lvlJc w:val="left"/>
      <w:pPr>
        <w:ind w:left="3598" w:hanging="718"/>
      </w:pPr>
    </w:lvl>
    <w:lvl w:ilvl="5">
      <w:numFmt w:val="bullet"/>
      <w:lvlText w:val="•"/>
      <w:lvlJc w:val="left"/>
      <w:pPr>
        <w:ind w:left="4459" w:hanging="718"/>
      </w:pPr>
    </w:lvl>
    <w:lvl w:ilvl="6">
      <w:numFmt w:val="bullet"/>
      <w:lvlText w:val="•"/>
      <w:lvlJc w:val="left"/>
      <w:pPr>
        <w:ind w:left="5320" w:hanging="718"/>
      </w:pPr>
    </w:lvl>
    <w:lvl w:ilvl="7">
      <w:numFmt w:val="bullet"/>
      <w:lvlText w:val="•"/>
      <w:lvlJc w:val="left"/>
      <w:pPr>
        <w:ind w:left="6182" w:hanging="718"/>
      </w:pPr>
    </w:lvl>
    <w:lvl w:ilvl="8">
      <w:numFmt w:val="bullet"/>
      <w:lvlText w:val="•"/>
      <w:lvlJc w:val="left"/>
      <w:pPr>
        <w:ind w:left="7043" w:hanging="718"/>
      </w:pPr>
    </w:lvl>
  </w:abstractNum>
  <w:abstractNum w:abstractNumId="16">
    <w:nsid w:val="00000412"/>
    <w:multiLevelType w:val="multilevel"/>
    <w:tmpl w:val="00000895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17">
    <w:nsid w:val="00000413"/>
    <w:multiLevelType w:val="multilevel"/>
    <w:tmpl w:val="00000896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18">
    <w:nsid w:val="00000414"/>
    <w:multiLevelType w:val="multilevel"/>
    <w:tmpl w:val="00000897"/>
    <w:lvl w:ilvl="0">
      <w:numFmt w:val="bullet"/>
      <w:lvlText w:val="*"/>
      <w:lvlJc w:val="left"/>
      <w:pPr>
        <w:ind w:left="191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277" w:hanging="192"/>
      </w:pPr>
    </w:lvl>
    <w:lvl w:ilvl="2">
      <w:numFmt w:val="bullet"/>
      <w:lvlText w:val="•"/>
      <w:lvlJc w:val="left"/>
      <w:pPr>
        <w:ind w:left="363" w:hanging="192"/>
      </w:pPr>
    </w:lvl>
    <w:lvl w:ilvl="3">
      <w:numFmt w:val="bullet"/>
      <w:lvlText w:val="•"/>
      <w:lvlJc w:val="left"/>
      <w:pPr>
        <w:ind w:left="449" w:hanging="192"/>
      </w:pPr>
    </w:lvl>
    <w:lvl w:ilvl="4">
      <w:numFmt w:val="bullet"/>
      <w:lvlText w:val="•"/>
      <w:lvlJc w:val="left"/>
      <w:pPr>
        <w:ind w:left="535" w:hanging="192"/>
      </w:pPr>
    </w:lvl>
    <w:lvl w:ilvl="5">
      <w:numFmt w:val="bullet"/>
      <w:lvlText w:val="•"/>
      <w:lvlJc w:val="left"/>
      <w:pPr>
        <w:ind w:left="621" w:hanging="192"/>
      </w:pPr>
    </w:lvl>
    <w:lvl w:ilvl="6">
      <w:numFmt w:val="bullet"/>
      <w:lvlText w:val="•"/>
      <w:lvlJc w:val="left"/>
      <w:pPr>
        <w:ind w:left="707" w:hanging="192"/>
      </w:pPr>
    </w:lvl>
    <w:lvl w:ilvl="7">
      <w:numFmt w:val="bullet"/>
      <w:lvlText w:val="•"/>
      <w:lvlJc w:val="left"/>
      <w:pPr>
        <w:ind w:left="793" w:hanging="192"/>
      </w:pPr>
    </w:lvl>
    <w:lvl w:ilvl="8">
      <w:numFmt w:val="bullet"/>
      <w:lvlText w:val="•"/>
      <w:lvlJc w:val="left"/>
      <w:pPr>
        <w:ind w:left="880" w:hanging="192"/>
      </w:pPr>
    </w:lvl>
  </w:abstractNum>
  <w:abstractNum w:abstractNumId="19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5" w:hanging="718"/>
      </w:pPr>
    </w:lvl>
    <w:lvl w:ilvl="4">
      <w:numFmt w:val="bullet"/>
      <w:lvlText w:val="•"/>
      <w:lvlJc w:val="left"/>
      <w:pPr>
        <w:ind w:left="3565" w:hanging="718"/>
      </w:pPr>
    </w:lvl>
    <w:lvl w:ilvl="5">
      <w:numFmt w:val="bullet"/>
      <w:lvlText w:val="•"/>
      <w:lvlJc w:val="left"/>
      <w:pPr>
        <w:ind w:left="4415" w:hanging="718"/>
      </w:pPr>
    </w:lvl>
    <w:lvl w:ilvl="6">
      <w:numFmt w:val="bullet"/>
      <w:lvlText w:val="•"/>
      <w:lvlJc w:val="left"/>
      <w:pPr>
        <w:ind w:left="5265" w:hanging="718"/>
      </w:pPr>
    </w:lvl>
    <w:lvl w:ilvl="7">
      <w:numFmt w:val="bullet"/>
      <w:lvlText w:val="•"/>
      <w:lvlJc w:val="left"/>
      <w:pPr>
        <w:ind w:left="6115" w:hanging="718"/>
      </w:pPr>
    </w:lvl>
    <w:lvl w:ilvl="8">
      <w:numFmt w:val="bullet"/>
      <w:lvlText w:val="•"/>
      <w:lvlJc w:val="left"/>
      <w:pPr>
        <w:ind w:left="6965" w:hanging="718"/>
      </w:pPr>
    </w:lvl>
  </w:abstractNum>
  <w:abstractNum w:abstractNumId="20">
    <w:nsid w:val="00000416"/>
    <w:multiLevelType w:val="multilevel"/>
    <w:tmpl w:val="00000899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88" w:hanging="718"/>
      </w:pPr>
    </w:lvl>
    <w:lvl w:ilvl="4">
      <w:numFmt w:val="bullet"/>
      <w:lvlText w:val="•"/>
      <w:lvlJc w:val="left"/>
      <w:pPr>
        <w:ind w:left="3525" w:hanging="718"/>
      </w:pPr>
    </w:lvl>
    <w:lvl w:ilvl="5">
      <w:numFmt w:val="bullet"/>
      <w:lvlText w:val="•"/>
      <w:lvlJc w:val="left"/>
      <w:pPr>
        <w:ind w:left="4361" w:hanging="718"/>
      </w:pPr>
    </w:lvl>
    <w:lvl w:ilvl="6">
      <w:numFmt w:val="bullet"/>
      <w:lvlText w:val="•"/>
      <w:lvlJc w:val="left"/>
      <w:pPr>
        <w:ind w:left="5198" w:hanging="718"/>
      </w:pPr>
    </w:lvl>
    <w:lvl w:ilvl="7">
      <w:numFmt w:val="bullet"/>
      <w:lvlText w:val="•"/>
      <w:lvlJc w:val="left"/>
      <w:pPr>
        <w:ind w:left="6035" w:hanging="718"/>
      </w:pPr>
    </w:lvl>
    <w:lvl w:ilvl="8">
      <w:numFmt w:val="bullet"/>
      <w:lvlText w:val="•"/>
      <w:lvlJc w:val="left"/>
      <w:pPr>
        <w:ind w:left="6872" w:hanging="718"/>
      </w:pPr>
    </w:lvl>
  </w:abstractNum>
  <w:abstractNum w:abstractNumId="22">
    <w:nsid w:val="00000418"/>
    <w:multiLevelType w:val="multilevel"/>
    <w:tmpl w:val="0000089B"/>
    <w:lvl w:ilvl="0">
      <w:start w:val="4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078" w:hanging="718"/>
      </w:pPr>
    </w:lvl>
    <w:lvl w:ilvl="4">
      <w:numFmt w:val="bullet"/>
      <w:lvlText w:val="•"/>
      <w:lvlJc w:val="left"/>
      <w:pPr>
        <w:ind w:left="3022" w:hanging="718"/>
      </w:pPr>
    </w:lvl>
    <w:lvl w:ilvl="5">
      <w:numFmt w:val="bullet"/>
      <w:lvlText w:val="•"/>
      <w:lvlJc w:val="left"/>
      <w:pPr>
        <w:ind w:left="3966" w:hanging="718"/>
      </w:pPr>
    </w:lvl>
    <w:lvl w:ilvl="6">
      <w:numFmt w:val="bullet"/>
      <w:lvlText w:val="•"/>
      <w:lvlJc w:val="left"/>
      <w:pPr>
        <w:ind w:left="4910" w:hanging="718"/>
      </w:pPr>
    </w:lvl>
    <w:lvl w:ilvl="7">
      <w:numFmt w:val="bullet"/>
      <w:lvlText w:val="•"/>
      <w:lvlJc w:val="left"/>
      <w:pPr>
        <w:ind w:left="5853" w:hanging="718"/>
      </w:pPr>
    </w:lvl>
    <w:lvl w:ilvl="8">
      <w:numFmt w:val="bullet"/>
      <w:lvlText w:val="•"/>
      <w:lvlJc w:val="left"/>
      <w:pPr>
        <w:ind w:left="6797" w:hanging="718"/>
      </w:pPr>
    </w:lvl>
  </w:abstractNum>
  <w:abstractNum w:abstractNumId="23">
    <w:nsid w:val="00000419"/>
    <w:multiLevelType w:val="multilevel"/>
    <w:tmpl w:val="0000089C"/>
    <w:lvl w:ilvl="0">
      <w:numFmt w:val="bullet"/>
      <w:lvlText w:val="—"/>
      <w:lvlJc w:val="left"/>
      <w:pPr>
        <w:ind w:left="298" w:hanging="25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2" w:hanging="254"/>
      </w:pPr>
    </w:lvl>
    <w:lvl w:ilvl="2">
      <w:numFmt w:val="bullet"/>
      <w:lvlText w:val="•"/>
      <w:lvlJc w:val="left"/>
      <w:pPr>
        <w:ind w:left="2087" w:hanging="254"/>
      </w:pPr>
    </w:lvl>
    <w:lvl w:ilvl="3">
      <w:numFmt w:val="bullet"/>
      <w:lvlText w:val="•"/>
      <w:lvlJc w:val="left"/>
      <w:pPr>
        <w:ind w:left="2982" w:hanging="254"/>
      </w:pPr>
    </w:lvl>
    <w:lvl w:ilvl="4">
      <w:numFmt w:val="bullet"/>
      <w:lvlText w:val="•"/>
      <w:lvlJc w:val="left"/>
      <w:pPr>
        <w:ind w:left="3877" w:hanging="254"/>
      </w:pPr>
    </w:lvl>
    <w:lvl w:ilvl="5">
      <w:numFmt w:val="bullet"/>
      <w:lvlText w:val="•"/>
      <w:lvlJc w:val="left"/>
      <w:pPr>
        <w:ind w:left="4771" w:hanging="254"/>
      </w:pPr>
    </w:lvl>
    <w:lvl w:ilvl="6">
      <w:numFmt w:val="bullet"/>
      <w:lvlText w:val="•"/>
      <w:lvlJc w:val="left"/>
      <w:pPr>
        <w:ind w:left="5666" w:hanging="254"/>
      </w:pPr>
    </w:lvl>
    <w:lvl w:ilvl="7">
      <w:numFmt w:val="bullet"/>
      <w:lvlText w:val="•"/>
      <w:lvlJc w:val="left"/>
      <w:pPr>
        <w:ind w:left="6561" w:hanging="254"/>
      </w:pPr>
    </w:lvl>
    <w:lvl w:ilvl="8">
      <w:numFmt w:val="bullet"/>
      <w:lvlText w:val="•"/>
      <w:lvlJc w:val="left"/>
      <w:pPr>
        <w:ind w:left="7456" w:hanging="254"/>
      </w:pPr>
    </w:lvl>
  </w:abstractNum>
  <w:abstractNum w:abstractNumId="24">
    <w:nsid w:val="0000041A"/>
    <w:multiLevelType w:val="multilevel"/>
    <w:tmpl w:val="0000089D"/>
    <w:lvl w:ilvl="0">
      <w:numFmt w:val="bullet"/>
      <w:lvlText w:val="—"/>
      <w:lvlJc w:val="left"/>
      <w:pPr>
        <w:ind w:left="298" w:hanging="24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4" w:hanging="249"/>
      </w:pPr>
    </w:lvl>
    <w:lvl w:ilvl="2">
      <w:numFmt w:val="bullet"/>
      <w:lvlText w:val="•"/>
      <w:lvlJc w:val="left"/>
      <w:pPr>
        <w:ind w:left="2071" w:hanging="249"/>
      </w:pPr>
    </w:lvl>
    <w:lvl w:ilvl="3">
      <w:numFmt w:val="bullet"/>
      <w:lvlText w:val="•"/>
      <w:lvlJc w:val="left"/>
      <w:pPr>
        <w:ind w:left="2958" w:hanging="249"/>
      </w:pPr>
    </w:lvl>
    <w:lvl w:ilvl="4">
      <w:numFmt w:val="bullet"/>
      <w:lvlText w:val="•"/>
      <w:lvlJc w:val="left"/>
      <w:pPr>
        <w:ind w:left="3845" w:hanging="249"/>
      </w:pPr>
    </w:lvl>
    <w:lvl w:ilvl="5">
      <w:numFmt w:val="bullet"/>
      <w:lvlText w:val="•"/>
      <w:lvlJc w:val="left"/>
      <w:pPr>
        <w:ind w:left="4731" w:hanging="249"/>
      </w:pPr>
    </w:lvl>
    <w:lvl w:ilvl="6">
      <w:numFmt w:val="bullet"/>
      <w:lvlText w:val="•"/>
      <w:lvlJc w:val="left"/>
      <w:pPr>
        <w:ind w:left="5618" w:hanging="249"/>
      </w:pPr>
    </w:lvl>
    <w:lvl w:ilvl="7">
      <w:numFmt w:val="bullet"/>
      <w:lvlText w:val="•"/>
      <w:lvlJc w:val="left"/>
      <w:pPr>
        <w:ind w:left="6505" w:hanging="249"/>
      </w:pPr>
    </w:lvl>
    <w:lvl w:ilvl="8">
      <w:numFmt w:val="bullet"/>
      <w:lvlText w:val="•"/>
      <w:lvlJc w:val="left"/>
      <w:pPr>
        <w:ind w:left="7392" w:hanging="249"/>
      </w:pPr>
    </w:lvl>
  </w:abstractNum>
  <w:abstractNum w:abstractNumId="25">
    <w:nsid w:val="0000041B"/>
    <w:multiLevelType w:val="multilevel"/>
    <w:tmpl w:val="0000089E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96" w:hanging="25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57" w:hanging="250"/>
      </w:pPr>
    </w:lvl>
    <w:lvl w:ilvl="5">
      <w:numFmt w:val="bullet"/>
      <w:lvlText w:val="•"/>
      <w:lvlJc w:val="left"/>
      <w:pPr>
        <w:ind w:left="3929" w:hanging="250"/>
      </w:pPr>
    </w:lvl>
    <w:lvl w:ilvl="6">
      <w:numFmt w:val="bullet"/>
      <w:lvlText w:val="•"/>
      <w:lvlJc w:val="left"/>
      <w:pPr>
        <w:ind w:left="4900" w:hanging="250"/>
      </w:pPr>
    </w:lvl>
    <w:lvl w:ilvl="7">
      <w:numFmt w:val="bullet"/>
      <w:lvlText w:val="•"/>
      <w:lvlJc w:val="left"/>
      <w:pPr>
        <w:ind w:left="5871" w:hanging="250"/>
      </w:pPr>
    </w:lvl>
    <w:lvl w:ilvl="8">
      <w:numFmt w:val="bullet"/>
      <w:lvlText w:val="•"/>
      <w:lvlJc w:val="left"/>
      <w:pPr>
        <w:ind w:left="6842" w:hanging="250"/>
      </w:pPr>
    </w:lvl>
  </w:abstractNum>
  <w:abstractNum w:abstractNumId="26">
    <w:nsid w:val="0000041C"/>
    <w:multiLevelType w:val="multilevel"/>
    <w:tmpl w:val="0000089F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27">
    <w:nsid w:val="0000041D"/>
    <w:multiLevelType w:val="multilevel"/>
    <w:tmpl w:val="000008A0"/>
    <w:lvl w:ilvl="0">
      <w:numFmt w:val="bullet"/>
      <w:lvlText w:val="-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28">
    <w:nsid w:val="0000041E"/>
    <w:multiLevelType w:val="multilevel"/>
    <w:tmpl w:val="000008A1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8" w:hanging="718"/>
      </w:pPr>
    </w:lvl>
    <w:lvl w:ilvl="4">
      <w:numFmt w:val="bullet"/>
      <w:lvlText w:val="•"/>
      <w:lvlJc w:val="left"/>
      <w:pPr>
        <w:ind w:left="3585" w:hanging="718"/>
      </w:pPr>
    </w:lvl>
    <w:lvl w:ilvl="5">
      <w:numFmt w:val="bullet"/>
      <w:lvlText w:val="•"/>
      <w:lvlJc w:val="left"/>
      <w:pPr>
        <w:ind w:left="4441" w:hanging="718"/>
      </w:pPr>
    </w:lvl>
    <w:lvl w:ilvl="6">
      <w:numFmt w:val="bullet"/>
      <w:lvlText w:val="•"/>
      <w:lvlJc w:val="left"/>
      <w:pPr>
        <w:ind w:left="5298" w:hanging="718"/>
      </w:pPr>
    </w:lvl>
    <w:lvl w:ilvl="7">
      <w:numFmt w:val="bullet"/>
      <w:lvlText w:val="•"/>
      <w:lvlJc w:val="left"/>
      <w:pPr>
        <w:ind w:left="6155" w:hanging="718"/>
      </w:pPr>
    </w:lvl>
    <w:lvl w:ilvl="8">
      <w:numFmt w:val="bullet"/>
      <w:lvlText w:val="•"/>
      <w:lvlJc w:val="left"/>
      <w:pPr>
        <w:ind w:left="7012" w:hanging="718"/>
      </w:pPr>
    </w:lvl>
  </w:abstractNum>
  <w:abstractNum w:abstractNumId="29">
    <w:nsid w:val="0000041F"/>
    <w:multiLevelType w:val="multilevel"/>
    <w:tmpl w:val="000008A2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06" w:hanging="718"/>
      </w:pPr>
    </w:lvl>
    <w:lvl w:ilvl="4">
      <w:numFmt w:val="bullet"/>
      <w:lvlText w:val="•"/>
      <w:lvlJc w:val="left"/>
      <w:pPr>
        <w:ind w:left="3551" w:hanging="718"/>
      </w:pPr>
    </w:lvl>
    <w:lvl w:ilvl="5">
      <w:numFmt w:val="bullet"/>
      <w:lvlText w:val="•"/>
      <w:lvlJc w:val="left"/>
      <w:pPr>
        <w:ind w:left="4397" w:hanging="718"/>
      </w:pPr>
    </w:lvl>
    <w:lvl w:ilvl="6">
      <w:numFmt w:val="bullet"/>
      <w:lvlText w:val="•"/>
      <w:lvlJc w:val="left"/>
      <w:pPr>
        <w:ind w:left="5243" w:hanging="718"/>
      </w:pPr>
    </w:lvl>
    <w:lvl w:ilvl="7">
      <w:numFmt w:val="bullet"/>
      <w:lvlText w:val="•"/>
      <w:lvlJc w:val="left"/>
      <w:pPr>
        <w:ind w:left="6088" w:hanging="718"/>
      </w:pPr>
    </w:lvl>
    <w:lvl w:ilvl="8">
      <w:numFmt w:val="bullet"/>
      <w:lvlText w:val="•"/>
      <w:lvlJc w:val="left"/>
      <w:pPr>
        <w:ind w:left="6934" w:hanging="718"/>
      </w:pPr>
    </w:lvl>
  </w:abstractNum>
  <w:abstractNum w:abstractNumId="30">
    <w:nsid w:val="00000420"/>
    <w:multiLevelType w:val="multilevel"/>
    <w:tmpl w:val="000008A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31">
    <w:nsid w:val="00000421"/>
    <w:multiLevelType w:val="multilevel"/>
    <w:tmpl w:val="000008A4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32">
    <w:nsid w:val="00000422"/>
    <w:multiLevelType w:val="multilevel"/>
    <w:tmpl w:val="000008A5"/>
    <w:lvl w:ilvl="0">
      <w:numFmt w:val="bullet"/>
      <w:lvlText w:val="*"/>
      <w:lvlJc w:val="left"/>
      <w:pPr>
        <w:ind w:left="489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96" w:hanging="192"/>
      </w:pPr>
    </w:lvl>
    <w:lvl w:ilvl="2">
      <w:numFmt w:val="bullet"/>
      <w:lvlText w:val="•"/>
      <w:lvlJc w:val="left"/>
      <w:pPr>
        <w:ind w:left="2104" w:hanging="192"/>
      </w:pPr>
    </w:lvl>
    <w:lvl w:ilvl="3">
      <w:numFmt w:val="bullet"/>
      <w:lvlText w:val="•"/>
      <w:lvlJc w:val="left"/>
      <w:pPr>
        <w:ind w:left="2912" w:hanging="192"/>
      </w:pPr>
    </w:lvl>
    <w:lvl w:ilvl="4">
      <w:numFmt w:val="bullet"/>
      <w:lvlText w:val="•"/>
      <w:lvlJc w:val="left"/>
      <w:pPr>
        <w:ind w:left="3719" w:hanging="192"/>
      </w:pPr>
    </w:lvl>
    <w:lvl w:ilvl="5">
      <w:numFmt w:val="bullet"/>
      <w:lvlText w:val="•"/>
      <w:lvlJc w:val="left"/>
      <w:pPr>
        <w:ind w:left="4527" w:hanging="192"/>
      </w:pPr>
    </w:lvl>
    <w:lvl w:ilvl="6">
      <w:numFmt w:val="bullet"/>
      <w:lvlText w:val="•"/>
      <w:lvlJc w:val="left"/>
      <w:pPr>
        <w:ind w:left="5335" w:hanging="192"/>
      </w:pPr>
    </w:lvl>
    <w:lvl w:ilvl="7">
      <w:numFmt w:val="bullet"/>
      <w:lvlText w:val="•"/>
      <w:lvlJc w:val="left"/>
      <w:pPr>
        <w:ind w:left="6142" w:hanging="192"/>
      </w:pPr>
    </w:lvl>
    <w:lvl w:ilvl="8">
      <w:numFmt w:val="bullet"/>
      <w:lvlText w:val="•"/>
      <w:lvlJc w:val="left"/>
      <w:pPr>
        <w:ind w:left="6950" w:hanging="192"/>
      </w:pPr>
    </w:lvl>
  </w:abstractNum>
  <w:abstractNum w:abstractNumId="33">
    <w:nsid w:val="00000423"/>
    <w:multiLevelType w:val="multilevel"/>
    <w:tmpl w:val="000008A6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34">
    <w:nsid w:val="00000424"/>
    <w:multiLevelType w:val="multilevel"/>
    <w:tmpl w:val="000008A7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55" w:hanging="646"/>
      </w:pPr>
    </w:lvl>
    <w:lvl w:ilvl="3">
      <w:numFmt w:val="bullet"/>
      <w:lvlText w:val="•"/>
      <w:lvlJc w:val="left"/>
      <w:pPr>
        <w:ind w:left="3361" w:hanging="646"/>
      </w:pPr>
    </w:lvl>
    <w:lvl w:ilvl="4">
      <w:numFmt w:val="bullet"/>
      <w:lvlText w:val="•"/>
      <w:lvlJc w:val="left"/>
      <w:pPr>
        <w:ind w:left="4168" w:hanging="646"/>
      </w:pPr>
    </w:lvl>
    <w:lvl w:ilvl="5">
      <w:numFmt w:val="bullet"/>
      <w:lvlText w:val="•"/>
      <w:lvlJc w:val="left"/>
      <w:pPr>
        <w:ind w:left="4974" w:hanging="646"/>
      </w:pPr>
    </w:lvl>
    <w:lvl w:ilvl="6">
      <w:numFmt w:val="bullet"/>
      <w:lvlText w:val="•"/>
      <w:lvlJc w:val="left"/>
      <w:pPr>
        <w:ind w:left="5780" w:hanging="646"/>
      </w:pPr>
    </w:lvl>
    <w:lvl w:ilvl="7">
      <w:numFmt w:val="bullet"/>
      <w:lvlText w:val="•"/>
      <w:lvlJc w:val="left"/>
      <w:pPr>
        <w:ind w:left="6586" w:hanging="646"/>
      </w:pPr>
    </w:lvl>
    <w:lvl w:ilvl="8">
      <w:numFmt w:val="bullet"/>
      <w:lvlText w:val="•"/>
      <w:lvlJc w:val="left"/>
      <w:pPr>
        <w:ind w:left="7393" w:hanging="646"/>
      </w:pPr>
    </w:lvl>
  </w:abstractNum>
  <w:abstractNum w:abstractNumId="35">
    <w:nsid w:val="00000425"/>
    <w:multiLevelType w:val="multilevel"/>
    <w:tmpl w:val="000008A8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36">
    <w:nsid w:val="00000426"/>
    <w:multiLevelType w:val="multilevel"/>
    <w:tmpl w:val="000008A9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7" w:hanging="718"/>
      </w:pPr>
    </w:lvl>
    <w:lvl w:ilvl="4">
      <w:numFmt w:val="bullet"/>
      <w:lvlText w:val="•"/>
      <w:lvlJc w:val="left"/>
      <w:pPr>
        <w:ind w:left="3538" w:hanging="718"/>
      </w:pPr>
    </w:lvl>
    <w:lvl w:ilvl="5">
      <w:numFmt w:val="bullet"/>
      <w:lvlText w:val="•"/>
      <w:lvlJc w:val="left"/>
      <w:pPr>
        <w:ind w:left="4379" w:hanging="718"/>
      </w:pPr>
    </w:lvl>
    <w:lvl w:ilvl="6">
      <w:numFmt w:val="bullet"/>
      <w:lvlText w:val="•"/>
      <w:lvlJc w:val="left"/>
      <w:pPr>
        <w:ind w:left="5220" w:hanging="718"/>
      </w:pPr>
    </w:lvl>
    <w:lvl w:ilvl="7">
      <w:numFmt w:val="bullet"/>
      <w:lvlText w:val="•"/>
      <w:lvlJc w:val="left"/>
      <w:pPr>
        <w:ind w:left="6062" w:hanging="718"/>
      </w:pPr>
    </w:lvl>
    <w:lvl w:ilvl="8">
      <w:numFmt w:val="bullet"/>
      <w:lvlText w:val="•"/>
      <w:lvlJc w:val="left"/>
      <w:pPr>
        <w:ind w:left="6903" w:hanging="718"/>
      </w:pPr>
    </w:lvl>
  </w:abstractNum>
  <w:abstractNum w:abstractNumId="37">
    <w:nsid w:val="00000427"/>
    <w:multiLevelType w:val="multilevel"/>
    <w:tmpl w:val="000008AA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0" w:hanging="718"/>
      </w:pPr>
    </w:lvl>
    <w:lvl w:ilvl="4">
      <w:numFmt w:val="bullet"/>
      <w:lvlText w:val="•"/>
      <w:lvlJc w:val="left"/>
      <w:pPr>
        <w:ind w:left="3618" w:hanging="718"/>
      </w:pPr>
    </w:lvl>
    <w:lvl w:ilvl="5">
      <w:numFmt w:val="bullet"/>
      <w:lvlText w:val="•"/>
      <w:lvlJc w:val="left"/>
      <w:pPr>
        <w:ind w:left="4486" w:hanging="718"/>
      </w:pPr>
    </w:lvl>
    <w:lvl w:ilvl="6">
      <w:numFmt w:val="bullet"/>
      <w:lvlText w:val="•"/>
      <w:lvlJc w:val="left"/>
      <w:pPr>
        <w:ind w:left="5354" w:hanging="718"/>
      </w:pPr>
    </w:lvl>
    <w:lvl w:ilvl="7">
      <w:numFmt w:val="bullet"/>
      <w:lvlText w:val="•"/>
      <w:lvlJc w:val="left"/>
      <w:pPr>
        <w:ind w:left="6222" w:hanging="718"/>
      </w:pPr>
    </w:lvl>
    <w:lvl w:ilvl="8">
      <w:numFmt w:val="bullet"/>
      <w:lvlText w:val="•"/>
      <w:lvlJc w:val="left"/>
      <w:pPr>
        <w:ind w:left="7089" w:hanging="718"/>
      </w:pPr>
    </w:lvl>
  </w:abstractNum>
  <w:abstractNum w:abstractNumId="38">
    <w:nsid w:val="00000428"/>
    <w:multiLevelType w:val="multilevel"/>
    <w:tmpl w:val="000008AB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9" w:hanging="718"/>
      </w:pPr>
    </w:lvl>
    <w:lvl w:ilvl="4">
      <w:numFmt w:val="bullet"/>
      <w:lvlText w:val="•"/>
      <w:lvlJc w:val="left"/>
      <w:pPr>
        <w:ind w:left="3571" w:hanging="718"/>
      </w:pPr>
    </w:lvl>
    <w:lvl w:ilvl="5">
      <w:numFmt w:val="bullet"/>
      <w:lvlText w:val="•"/>
      <w:lvlJc w:val="left"/>
      <w:pPr>
        <w:ind w:left="4424" w:hanging="718"/>
      </w:pPr>
    </w:lvl>
    <w:lvl w:ilvl="6">
      <w:numFmt w:val="bullet"/>
      <w:lvlText w:val="•"/>
      <w:lvlJc w:val="left"/>
      <w:pPr>
        <w:ind w:left="5276" w:hanging="718"/>
      </w:pPr>
    </w:lvl>
    <w:lvl w:ilvl="7">
      <w:numFmt w:val="bullet"/>
      <w:lvlText w:val="•"/>
      <w:lvlJc w:val="left"/>
      <w:pPr>
        <w:ind w:left="6128" w:hanging="718"/>
      </w:pPr>
    </w:lvl>
    <w:lvl w:ilvl="8">
      <w:numFmt w:val="bullet"/>
      <w:lvlText w:val="•"/>
      <w:lvlJc w:val="left"/>
      <w:pPr>
        <w:ind w:left="6981" w:hanging="718"/>
      </w:pPr>
    </w:lvl>
  </w:abstractNum>
  <w:abstractNum w:abstractNumId="39">
    <w:nsid w:val="00000429"/>
    <w:multiLevelType w:val="multilevel"/>
    <w:tmpl w:val="000008AC"/>
    <w:lvl w:ilvl="0">
      <w:numFmt w:val="bullet"/>
      <w:lvlText w:val="—"/>
      <w:lvlJc w:val="left"/>
      <w:pPr>
        <w:ind w:left="298" w:hanging="24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24" w:hanging="243"/>
      </w:pPr>
    </w:lvl>
    <w:lvl w:ilvl="2">
      <w:numFmt w:val="bullet"/>
      <w:lvlText w:val="•"/>
      <w:lvlJc w:val="left"/>
      <w:pPr>
        <w:ind w:left="1951" w:hanging="243"/>
      </w:pPr>
    </w:lvl>
    <w:lvl w:ilvl="3">
      <w:numFmt w:val="bullet"/>
      <w:lvlText w:val="•"/>
      <w:lvlJc w:val="left"/>
      <w:pPr>
        <w:ind w:left="2778" w:hanging="243"/>
      </w:pPr>
    </w:lvl>
    <w:lvl w:ilvl="4">
      <w:numFmt w:val="bullet"/>
      <w:lvlText w:val="•"/>
      <w:lvlJc w:val="left"/>
      <w:pPr>
        <w:ind w:left="3605" w:hanging="243"/>
      </w:pPr>
    </w:lvl>
    <w:lvl w:ilvl="5">
      <w:numFmt w:val="bullet"/>
      <w:lvlText w:val="•"/>
      <w:lvlJc w:val="left"/>
      <w:pPr>
        <w:ind w:left="4431" w:hanging="243"/>
      </w:pPr>
    </w:lvl>
    <w:lvl w:ilvl="6">
      <w:numFmt w:val="bullet"/>
      <w:lvlText w:val="•"/>
      <w:lvlJc w:val="left"/>
      <w:pPr>
        <w:ind w:left="5258" w:hanging="243"/>
      </w:pPr>
    </w:lvl>
    <w:lvl w:ilvl="7">
      <w:numFmt w:val="bullet"/>
      <w:lvlText w:val="•"/>
      <w:lvlJc w:val="left"/>
      <w:pPr>
        <w:ind w:left="6085" w:hanging="243"/>
      </w:pPr>
    </w:lvl>
    <w:lvl w:ilvl="8">
      <w:numFmt w:val="bullet"/>
      <w:lvlText w:val="•"/>
      <w:lvlJc w:val="left"/>
      <w:pPr>
        <w:ind w:left="6912" w:hanging="243"/>
      </w:pPr>
    </w:lvl>
  </w:abstractNum>
  <w:abstractNum w:abstractNumId="40">
    <w:nsid w:val="0000042A"/>
    <w:multiLevelType w:val="multilevel"/>
    <w:tmpl w:val="000008AD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897" w:hanging="170"/>
      </w:pPr>
    </w:lvl>
    <w:lvl w:ilvl="5">
      <w:numFmt w:val="bullet"/>
      <w:lvlText w:val="•"/>
      <w:lvlJc w:val="left"/>
      <w:pPr>
        <w:ind w:left="3839" w:hanging="170"/>
      </w:pPr>
    </w:lvl>
    <w:lvl w:ilvl="6">
      <w:numFmt w:val="bullet"/>
      <w:lvlText w:val="•"/>
      <w:lvlJc w:val="left"/>
      <w:pPr>
        <w:ind w:left="4780" w:hanging="170"/>
      </w:pPr>
    </w:lvl>
    <w:lvl w:ilvl="7">
      <w:numFmt w:val="bullet"/>
      <w:lvlText w:val="•"/>
      <w:lvlJc w:val="left"/>
      <w:pPr>
        <w:ind w:left="5721" w:hanging="170"/>
      </w:pPr>
    </w:lvl>
    <w:lvl w:ilvl="8">
      <w:numFmt w:val="bullet"/>
      <w:lvlText w:val="•"/>
      <w:lvlJc w:val="left"/>
      <w:pPr>
        <w:ind w:left="6662" w:hanging="170"/>
      </w:pPr>
    </w:lvl>
  </w:abstractNum>
  <w:abstractNum w:abstractNumId="41">
    <w:nsid w:val="0000042B"/>
    <w:multiLevelType w:val="multilevel"/>
    <w:tmpl w:val="000008AE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5" w:hanging="718"/>
      </w:pPr>
    </w:lvl>
    <w:lvl w:ilvl="4">
      <w:numFmt w:val="bullet"/>
      <w:lvlText w:val="•"/>
      <w:lvlJc w:val="left"/>
      <w:pPr>
        <w:ind w:left="3625" w:hanging="718"/>
      </w:pPr>
    </w:lvl>
    <w:lvl w:ilvl="5">
      <w:numFmt w:val="bullet"/>
      <w:lvlText w:val="•"/>
      <w:lvlJc w:val="left"/>
      <w:pPr>
        <w:ind w:left="4495" w:hanging="718"/>
      </w:pPr>
    </w:lvl>
    <w:lvl w:ilvl="6">
      <w:numFmt w:val="bullet"/>
      <w:lvlText w:val="•"/>
      <w:lvlJc w:val="left"/>
      <w:pPr>
        <w:ind w:left="5365" w:hanging="718"/>
      </w:pPr>
    </w:lvl>
    <w:lvl w:ilvl="7">
      <w:numFmt w:val="bullet"/>
      <w:lvlText w:val="•"/>
      <w:lvlJc w:val="left"/>
      <w:pPr>
        <w:ind w:left="6235" w:hanging="718"/>
      </w:pPr>
    </w:lvl>
    <w:lvl w:ilvl="8">
      <w:numFmt w:val="bullet"/>
      <w:lvlText w:val="•"/>
      <w:lvlJc w:val="left"/>
      <w:pPr>
        <w:ind w:left="7105" w:hanging="718"/>
      </w:pPr>
    </w:lvl>
  </w:abstractNum>
  <w:abstractNum w:abstractNumId="42">
    <w:nsid w:val="0000042C"/>
    <w:multiLevelType w:val="multilevel"/>
    <w:tmpl w:val="000008AF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46" w:hanging="718"/>
      </w:pPr>
    </w:lvl>
    <w:lvl w:ilvl="4">
      <w:numFmt w:val="bullet"/>
      <w:lvlText w:val="•"/>
      <w:lvlJc w:val="left"/>
      <w:pPr>
        <w:ind w:left="3611" w:hanging="718"/>
      </w:pPr>
    </w:lvl>
    <w:lvl w:ilvl="5">
      <w:numFmt w:val="bullet"/>
      <w:lvlText w:val="•"/>
      <w:lvlJc w:val="left"/>
      <w:pPr>
        <w:ind w:left="4477" w:hanging="718"/>
      </w:pPr>
    </w:lvl>
    <w:lvl w:ilvl="6">
      <w:numFmt w:val="bullet"/>
      <w:lvlText w:val="•"/>
      <w:lvlJc w:val="left"/>
      <w:pPr>
        <w:ind w:left="5343" w:hanging="718"/>
      </w:pPr>
    </w:lvl>
    <w:lvl w:ilvl="7">
      <w:numFmt w:val="bullet"/>
      <w:lvlText w:val="•"/>
      <w:lvlJc w:val="left"/>
      <w:pPr>
        <w:ind w:left="6208" w:hanging="718"/>
      </w:pPr>
    </w:lvl>
    <w:lvl w:ilvl="8">
      <w:numFmt w:val="bullet"/>
      <w:lvlText w:val="•"/>
      <w:lvlJc w:val="left"/>
      <w:pPr>
        <w:ind w:left="7074" w:hanging="718"/>
      </w:pPr>
    </w:lvl>
  </w:abstractNum>
  <w:abstractNum w:abstractNumId="43">
    <w:nsid w:val="0000042D"/>
    <w:multiLevelType w:val="multilevel"/>
    <w:tmpl w:val="000008B0"/>
    <w:lvl w:ilvl="0">
      <w:start w:val="1"/>
      <w:numFmt w:val="decimal"/>
      <w:lvlText w:val="%1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44">
    <w:nsid w:val="0000042E"/>
    <w:multiLevelType w:val="multilevel"/>
    <w:tmpl w:val="000008B1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5">
    <w:nsid w:val="0000042F"/>
    <w:multiLevelType w:val="multilevel"/>
    <w:tmpl w:val="000008B2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6">
    <w:nsid w:val="00000430"/>
    <w:multiLevelType w:val="multilevel"/>
    <w:tmpl w:val="000008B3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21" w:hanging="718"/>
      </w:pPr>
    </w:lvl>
    <w:lvl w:ilvl="4">
      <w:numFmt w:val="bullet"/>
      <w:lvlText w:val="•"/>
      <w:lvlJc w:val="left"/>
      <w:pPr>
        <w:ind w:left="3725" w:hanging="718"/>
      </w:pPr>
    </w:lvl>
    <w:lvl w:ilvl="5">
      <w:numFmt w:val="bullet"/>
      <w:lvlText w:val="•"/>
      <w:lvlJc w:val="left"/>
      <w:pPr>
        <w:ind w:left="4628" w:hanging="718"/>
      </w:pPr>
    </w:lvl>
    <w:lvl w:ilvl="6">
      <w:numFmt w:val="bullet"/>
      <w:lvlText w:val="•"/>
      <w:lvlJc w:val="left"/>
      <w:pPr>
        <w:ind w:left="5532" w:hanging="718"/>
      </w:pPr>
    </w:lvl>
    <w:lvl w:ilvl="7">
      <w:numFmt w:val="bullet"/>
      <w:lvlText w:val="•"/>
      <w:lvlJc w:val="left"/>
      <w:pPr>
        <w:ind w:left="6435" w:hanging="718"/>
      </w:pPr>
    </w:lvl>
    <w:lvl w:ilvl="8">
      <w:numFmt w:val="bullet"/>
      <w:lvlText w:val="•"/>
      <w:lvlJc w:val="left"/>
      <w:pPr>
        <w:ind w:left="7338" w:hanging="718"/>
      </w:pPr>
    </w:lvl>
  </w:abstractNum>
  <w:abstractNum w:abstractNumId="47">
    <w:nsid w:val="05302C8F"/>
    <w:multiLevelType w:val="multilevel"/>
    <w:tmpl w:val="4168AA34"/>
    <w:lvl w:ilvl="0">
      <w:start w:val="1"/>
      <w:numFmt w:val="bullet"/>
      <w:pStyle w:val="a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8">
    <w:nsid w:val="18FD4670"/>
    <w:multiLevelType w:val="multilevel"/>
    <w:tmpl w:val="D7D49BA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8"/>
  </w:num>
  <w:num w:numId="2">
    <w:abstractNumId w:val="47"/>
  </w:num>
  <w:num w:numId="3">
    <w:abstractNumId w:val="21"/>
  </w:num>
  <w:num w:numId="4">
    <w:abstractNumId w:val="20"/>
  </w:num>
  <w:num w:numId="5">
    <w:abstractNumId w:val="46"/>
  </w:num>
  <w:num w:numId="6">
    <w:abstractNumId w:val="45"/>
  </w:num>
  <w:num w:numId="7">
    <w:abstractNumId w:val="44"/>
  </w:num>
  <w:num w:numId="8">
    <w:abstractNumId w:val="43"/>
  </w:num>
  <w:num w:numId="9">
    <w:abstractNumId w:val="42"/>
  </w:num>
  <w:num w:numId="10">
    <w:abstractNumId w:val="41"/>
  </w:num>
  <w:num w:numId="11">
    <w:abstractNumId w:val="40"/>
  </w:num>
  <w:num w:numId="12">
    <w:abstractNumId w:val="39"/>
  </w:num>
  <w:num w:numId="13">
    <w:abstractNumId w:val="38"/>
  </w:num>
  <w:num w:numId="14">
    <w:abstractNumId w:val="37"/>
  </w:num>
  <w:num w:numId="15">
    <w:abstractNumId w:val="36"/>
  </w:num>
  <w:num w:numId="16">
    <w:abstractNumId w:val="35"/>
  </w:num>
  <w:num w:numId="17">
    <w:abstractNumId w:val="34"/>
  </w:num>
  <w:num w:numId="18">
    <w:abstractNumId w:val="33"/>
  </w:num>
  <w:num w:numId="19">
    <w:abstractNumId w:val="32"/>
  </w:num>
  <w:num w:numId="20">
    <w:abstractNumId w:val="31"/>
  </w:num>
  <w:num w:numId="21">
    <w:abstractNumId w:val="30"/>
  </w:num>
  <w:num w:numId="22">
    <w:abstractNumId w:val="29"/>
  </w:num>
  <w:num w:numId="23">
    <w:abstractNumId w:val="28"/>
  </w:num>
  <w:num w:numId="24">
    <w:abstractNumId w:val="27"/>
  </w:num>
  <w:num w:numId="25">
    <w:abstractNumId w:val="26"/>
  </w:num>
  <w:num w:numId="26">
    <w:abstractNumId w:val="25"/>
  </w:num>
  <w:num w:numId="27">
    <w:abstractNumId w:val="24"/>
  </w:num>
  <w:num w:numId="28">
    <w:abstractNumId w:val="23"/>
  </w:num>
  <w:num w:numId="29">
    <w:abstractNumId w:val="22"/>
  </w:num>
  <w:num w:numId="30">
    <w:abstractNumId w:val="19"/>
  </w:num>
  <w:num w:numId="31">
    <w:abstractNumId w:val="18"/>
  </w:num>
  <w:num w:numId="32">
    <w:abstractNumId w:val="17"/>
  </w:num>
  <w:num w:numId="33">
    <w:abstractNumId w:val="16"/>
  </w:num>
  <w:num w:numId="34">
    <w:abstractNumId w:val="15"/>
  </w:num>
  <w:num w:numId="35">
    <w:abstractNumId w:val="14"/>
  </w:num>
  <w:num w:numId="36">
    <w:abstractNumId w:val="13"/>
  </w:num>
  <w:num w:numId="37">
    <w:abstractNumId w:val="12"/>
  </w:num>
  <w:num w:numId="38">
    <w:abstractNumId w:val="11"/>
  </w:num>
  <w:num w:numId="39">
    <w:abstractNumId w:val="10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stylePaneFormatFilter w:val="1021"/>
  <w:defaultTabStop w:val="708"/>
  <w:drawingGridHorizontalSpacing w:val="14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A3154D"/>
    <w:rsid w:val="00004E8E"/>
    <w:rsid w:val="00010BBD"/>
    <w:rsid w:val="00021696"/>
    <w:rsid w:val="00025F68"/>
    <w:rsid w:val="00027191"/>
    <w:rsid w:val="00046966"/>
    <w:rsid w:val="000601D3"/>
    <w:rsid w:val="00060A3D"/>
    <w:rsid w:val="0006479F"/>
    <w:rsid w:val="000670DC"/>
    <w:rsid w:val="0007497F"/>
    <w:rsid w:val="00097FC2"/>
    <w:rsid w:val="000B4C47"/>
    <w:rsid w:val="000B74CD"/>
    <w:rsid w:val="000E2C05"/>
    <w:rsid w:val="000F3C34"/>
    <w:rsid w:val="000F3D53"/>
    <w:rsid w:val="00110637"/>
    <w:rsid w:val="00121B25"/>
    <w:rsid w:val="00121E41"/>
    <w:rsid w:val="00145EB5"/>
    <w:rsid w:val="00167D4D"/>
    <w:rsid w:val="00186802"/>
    <w:rsid w:val="00196857"/>
    <w:rsid w:val="001C64B4"/>
    <w:rsid w:val="001F1E34"/>
    <w:rsid w:val="00207223"/>
    <w:rsid w:val="00207B06"/>
    <w:rsid w:val="00216832"/>
    <w:rsid w:val="00242D7A"/>
    <w:rsid w:val="00243E0A"/>
    <w:rsid w:val="00252403"/>
    <w:rsid w:val="00262061"/>
    <w:rsid w:val="00293660"/>
    <w:rsid w:val="00293BF5"/>
    <w:rsid w:val="0029610F"/>
    <w:rsid w:val="002A366D"/>
    <w:rsid w:val="002D19EF"/>
    <w:rsid w:val="002E0695"/>
    <w:rsid w:val="002E5E3E"/>
    <w:rsid w:val="002F3E9B"/>
    <w:rsid w:val="002F614C"/>
    <w:rsid w:val="0032076D"/>
    <w:rsid w:val="0034247C"/>
    <w:rsid w:val="0034387E"/>
    <w:rsid w:val="00345609"/>
    <w:rsid w:val="00345C4F"/>
    <w:rsid w:val="003810D4"/>
    <w:rsid w:val="0039158F"/>
    <w:rsid w:val="003C1219"/>
    <w:rsid w:val="003C76A4"/>
    <w:rsid w:val="003D6A75"/>
    <w:rsid w:val="003E3740"/>
    <w:rsid w:val="00405152"/>
    <w:rsid w:val="00411414"/>
    <w:rsid w:val="00411D4F"/>
    <w:rsid w:val="00417868"/>
    <w:rsid w:val="004338EF"/>
    <w:rsid w:val="004A7F98"/>
    <w:rsid w:val="004B0EDB"/>
    <w:rsid w:val="00513E6F"/>
    <w:rsid w:val="0052491E"/>
    <w:rsid w:val="00525F9E"/>
    <w:rsid w:val="00531862"/>
    <w:rsid w:val="00561842"/>
    <w:rsid w:val="0058472F"/>
    <w:rsid w:val="005A2F17"/>
    <w:rsid w:val="005A61B0"/>
    <w:rsid w:val="005B193E"/>
    <w:rsid w:val="005B67CF"/>
    <w:rsid w:val="005C77B8"/>
    <w:rsid w:val="005D12CB"/>
    <w:rsid w:val="005D6415"/>
    <w:rsid w:val="00600FB1"/>
    <w:rsid w:val="00601525"/>
    <w:rsid w:val="00602D02"/>
    <w:rsid w:val="0062076D"/>
    <w:rsid w:val="00623DDF"/>
    <w:rsid w:val="006241A9"/>
    <w:rsid w:val="006423B2"/>
    <w:rsid w:val="006475B8"/>
    <w:rsid w:val="00653C92"/>
    <w:rsid w:val="00662FD0"/>
    <w:rsid w:val="006A7D7F"/>
    <w:rsid w:val="006B3120"/>
    <w:rsid w:val="006D6297"/>
    <w:rsid w:val="006E765A"/>
    <w:rsid w:val="006E76B3"/>
    <w:rsid w:val="006E79CF"/>
    <w:rsid w:val="007070CF"/>
    <w:rsid w:val="00725854"/>
    <w:rsid w:val="007337B1"/>
    <w:rsid w:val="00774568"/>
    <w:rsid w:val="00790CA6"/>
    <w:rsid w:val="007A1AC9"/>
    <w:rsid w:val="007A7630"/>
    <w:rsid w:val="007D483D"/>
    <w:rsid w:val="007E03A4"/>
    <w:rsid w:val="007F3963"/>
    <w:rsid w:val="007F6911"/>
    <w:rsid w:val="00812CF0"/>
    <w:rsid w:val="00826F56"/>
    <w:rsid w:val="0082716D"/>
    <w:rsid w:val="00835452"/>
    <w:rsid w:val="00836A38"/>
    <w:rsid w:val="008415B5"/>
    <w:rsid w:val="008459CE"/>
    <w:rsid w:val="00850D09"/>
    <w:rsid w:val="00855DD3"/>
    <w:rsid w:val="0086700C"/>
    <w:rsid w:val="00873434"/>
    <w:rsid w:val="00881F4F"/>
    <w:rsid w:val="00891708"/>
    <w:rsid w:val="008960CC"/>
    <w:rsid w:val="008B0AEF"/>
    <w:rsid w:val="008B1D0F"/>
    <w:rsid w:val="008C50E9"/>
    <w:rsid w:val="008E2D64"/>
    <w:rsid w:val="008E5E08"/>
    <w:rsid w:val="008F5623"/>
    <w:rsid w:val="008F5B3B"/>
    <w:rsid w:val="0090549B"/>
    <w:rsid w:val="009076A4"/>
    <w:rsid w:val="00914A3C"/>
    <w:rsid w:val="009201FA"/>
    <w:rsid w:val="00922188"/>
    <w:rsid w:val="0095308F"/>
    <w:rsid w:val="009541BF"/>
    <w:rsid w:val="0099740A"/>
    <w:rsid w:val="009C2280"/>
    <w:rsid w:val="009C25CF"/>
    <w:rsid w:val="009C5C06"/>
    <w:rsid w:val="009F4C5F"/>
    <w:rsid w:val="009F59D3"/>
    <w:rsid w:val="00A12CAB"/>
    <w:rsid w:val="00A3154D"/>
    <w:rsid w:val="00A3553B"/>
    <w:rsid w:val="00A638EF"/>
    <w:rsid w:val="00A678A2"/>
    <w:rsid w:val="00A8178A"/>
    <w:rsid w:val="00AA5CAA"/>
    <w:rsid w:val="00AD7722"/>
    <w:rsid w:val="00AF3AFB"/>
    <w:rsid w:val="00B14923"/>
    <w:rsid w:val="00B169E8"/>
    <w:rsid w:val="00B37444"/>
    <w:rsid w:val="00B40255"/>
    <w:rsid w:val="00B63673"/>
    <w:rsid w:val="00B72035"/>
    <w:rsid w:val="00B921FB"/>
    <w:rsid w:val="00BA2068"/>
    <w:rsid w:val="00BB62BB"/>
    <w:rsid w:val="00BC13F2"/>
    <w:rsid w:val="00BE05BF"/>
    <w:rsid w:val="00BF1C0A"/>
    <w:rsid w:val="00C01CE6"/>
    <w:rsid w:val="00C065C2"/>
    <w:rsid w:val="00C11C52"/>
    <w:rsid w:val="00C121D7"/>
    <w:rsid w:val="00C1512D"/>
    <w:rsid w:val="00C1523E"/>
    <w:rsid w:val="00C16726"/>
    <w:rsid w:val="00C23F4A"/>
    <w:rsid w:val="00C55EAA"/>
    <w:rsid w:val="00C727E3"/>
    <w:rsid w:val="00C76F99"/>
    <w:rsid w:val="00C83152"/>
    <w:rsid w:val="00C94525"/>
    <w:rsid w:val="00CB6954"/>
    <w:rsid w:val="00CB787D"/>
    <w:rsid w:val="00CF5B61"/>
    <w:rsid w:val="00CF6DBF"/>
    <w:rsid w:val="00D112C8"/>
    <w:rsid w:val="00D14903"/>
    <w:rsid w:val="00D25F4C"/>
    <w:rsid w:val="00D30A63"/>
    <w:rsid w:val="00D4784B"/>
    <w:rsid w:val="00D52707"/>
    <w:rsid w:val="00D539DF"/>
    <w:rsid w:val="00D620CC"/>
    <w:rsid w:val="00D6744A"/>
    <w:rsid w:val="00D67AD8"/>
    <w:rsid w:val="00DA113D"/>
    <w:rsid w:val="00DA5F14"/>
    <w:rsid w:val="00DB11E3"/>
    <w:rsid w:val="00DC0BDC"/>
    <w:rsid w:val="00DE41D1"/>
    <w:rsid w:val="00DE6186"/>
    <w:rsid w:val="00E12EE0"/>
    <w:rsid w:val="00E17E6C"/>
    <w:rsid w:val="00E42A7E"/>
    <w:rsid w:val="00E76FC2"/>
    <w:rsid w:val="00E84C7F"/>
    <w:rsid w:val="00E97FDF"/>
    <w:rsid w:val="00EA570E"/>
    <w:rsid w:val="00ED3078"/>
    <w:rsid w:val="00ED73AC"/>
    <w:rsid w:val="00EF3608"/>
    <w:rsid w:val="00F019DC"/>
    <w:rsid w:val="00F01AC2"/>
    <w:rsid w:val="00F21852"/>
    <w:rsid w:val="00F36A39"/>
    <w:rsid w:val="00F36CA7"/>
    <w:rsid w:val="00F83042"/>
    <w:rsid w:val="00F8767B"/>
    <w:rsid w:val="00F956D8"/>
    <w:rsid w:val="00FB554B"/>
    <w:rsid w:val="00FB584F"/>
    <w:rsid w:val="00FD0B04"/>
    <w:rsid w:val="00FE5164"/>
    <w:rsid w:val="00FE64F1"/>
    <w:rsid w:val="00FF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,2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екстДиплом"/>
    <w:qFormat/>
    <w:rsid w:val="002E0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0E2C05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link w:val="20"/>
    <w:rsid w:val="00A3154D"/>
    <w:pPr>
      <w:keepNext/>
      <w:suppressAutoHyphens/>
      <w:spacing w:before="240" w:after="6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3">
    <w:name w:val="heading 3"/>
    <w:basedOn w:val="a1"/>
    <w:link w:val="3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600F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2C0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Рисунок"/>
    <w:uiPriority w:val="1"/>
    <w:qFormat/>
    <w:rsid w:val="002D19EF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2"/>
    <w:link w:val="2"/>
    <w:rsid w:val="00A315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1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A31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A3154D"/>
  </w:style>
  <w:style w:type="character" w:customStyle="1" w:styleId="-">
    <w:name w:val="Интернет-ссылка"/>
    <w:basedOn w:val="a2"/>
    <w:rsid w:val="00A3154D"/>
    <w:rPr>
      <w:color w:val="0000FF"/>
      <w:u w:val="single"/>
    </w:rPr>
  </w:style>
  <w:style w:type="character" w:customStyle="1" w:styleId="a6">
    <w:name w:val="Основной текст Знак"/>
    <w:basedOn w:val="a2"/>
    <w:uiPriority w:val="99"/>
    <w:rsid w:val="00A3154D"/>
    <w:rPr>
      <w:b/>
      <w:bCs/>
      <w:sz w:val="24"/>
      <w:szCs w:val="24"/>
    </w:rPr>
  </w:style>
  <w:style w:type="character" w:customStyle="1" w:styleId="21">
    <w:name w:val="Основной текст 2 Знак"/>
    <w:basedOn w:val="a2"/>
    <w:rsid w:val="00A3154D"/>
    <w:rPr>
      <w:sz w:val="28"/>
      <w:szCs w:val="24"/>
    </w:rPr>
  </w:style>
  <w:style w:type="character" w:customStyle="1" w:styleId="31">
    <w:name w:val="Основной текст 3 Знак"/>
    <w:basedOn w:val="a2"/>
    <w:rsid w:val="00A3154D"/>
    <w:rPr>
      <w:sz w:val="24"/>
      <w:szCs w:val="24"/>
    </w:rPr>
  </w:style>
  <w:style w:type="character" w:customStyle="1" w:styleId="22">
    <w:name w:val="Основной текст с отступом 2 Знак"/>
    <w:basedOn w:val="a2"/>
    <w:rsid w:val="00A3154D"/>
    <w:rPr>
      <w:sz w:val="24"/>
      <w:szCs w:val="24"/>
    </w:rPr>
  </w:style>
  <w:style w:type="character" w:customStyle="1" w:styleId="FontStyle17">
    <w:name w:val="Font Style17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2"/>
    <w:rsid w:val="00A3154D"/>
    <w:rPr>
      <w:rFonts w:ascii="Times New Roman" w:hAnsi="Times New Roman" w:cs="Times New Roman"/>
      <w:sz w:val="16"/>
      <w:szCs w:val="16"/>
    </w:rPr>
  </w:style>
  <w:style w:type="character" w:customStyle="1" w:styleId="FontStyle20">
    <w:name w:val="Font Style20"/>
    <w:basedOn w:val="a2"/>
    <w:rsid w:val="00A3154D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1">
    <w:name w:val="Font Style21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a7">
    <w:name w:val="Текст выноски Знак"/>
    <w:basedOn w:val="a2"/>
    <w:rsid w:val="00A3154D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3154D"/>
    <w:rPr>
      <w:rFonts w:eastAsia="Times New Roman" w:cs="Times New Roman"/>
    </w:rPr>
  </w:style>
  <w:style w:type="character" w:customStyle="1" w:styleId="ListLabel2">
    <w:name w:val="ListLabel 2"/>
    <w:rsid w:val="00A3154D"/>
    <w:rPr>
      <w:b w:val="0"/>
    </w:rPr>
  </w:style>
  <w:style w:type="character" w:customStyle="1" w:styleId="ListLabel3">
    <w:name w:val="ListLabel 3"/>
    <w:rsid w:val="00A3154D"/>
    <w:rPr>
      <w:rFonts w:cs="Courier New"/>
    </w:rPr>
  </w:style>
  <w:style w:type="character" w:customStyle="1" w:styleId="ListLabel4">
    <w:name w:val="ListLabel 4"/>
    <w:rsid w:val="00A3154D"/>
    <w:rPr>
      <w:b/>
    </w:rPr>
  </w:style>
  <w:style w:type="paragraph" w:customStyle="1" w:styleId="a8">
    <w:name w:val="Заголовок"/>
    <w:basedOn w:val="a1"/>
    <w:next w:val="a9"/>
    <w:rsid w:val="00A3154D"/>
    <w:pPr>
      <w:keepNext/>
      <w:widowControl w:val="0"/>
      <w:suppressAutoHyphens/>
      <w:spacing w:before="240" w:after="120" w:line="276" w:lineRule="auto"/>
      <w:ind w:firstLine="400"/>
    </w:pPr>
    <w:rPr>
      <w:rFonts w:ascii="Arial" w:eastAsia="Droid Sans Fallback" w:hAnsi="Arial" w:cs="FreeSans"/>
      <w:szCs w:val="28"/>
      <w:lang w:eastAsia="ru-RU"/>
    </w:rPr>
  </w:style>
  <w:style w:type="paragraph" w:styleId="a9">
    <w:name w:val="Body Text"/>
    <w:basedOn w:val="a1"/>
    <w:link w:val="12"/>
    <w:uiPriority w:val="1"/>
    <w:qFormat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Основной текст Знак1"/>
    <w:basedOn w:val="a2"/>
    <w:link w:val="a9"/>
    <w:rsid w:val="00A315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List"/>
    <w:basedOn w:val="a9"/>
    <w:rsid w:val="00A3154D"/>
    <w:rPr>
      <w:rFonts w:cs="FreeSans"/>
    </w:rPr>
  </w:style>
  <w:style w:type="paragraph" w:styleId="ab">
    <w:name w:val="Title"/>
    <w:basedOn w:val="a1"/>
    <w:link w:val="ac"/>
    <w:rsid w:val="00A3154D"/>
    <w:pPr>
      <w:widowControl w:val="0"/>
      <w:suppressLineNumbers/>
      <w:suppressAutoHyphens/>
      <w:spacing w:before="120" w:after="120" w:line="276" w:lineRule="auto"/>
      <w:ind w:firstLine="400"/>
    </w:pPr>
    <w:rPr>
      <w:rFonts w:eastAsia="Times New Roman" w:cs="FreeSans"/>
      <w:i/>
      <w:iCs/>
      <w:sz w:val="24"/>
      <w:szCs w:val="24"/>
      <w:lang w:eastAsia="ru-RU"/>
    </w:rPr>
  </w:style>
  <w:style w:type="character" w:customStyle="1" w:styleId="ac">
    <w:name w:val="Название Знак"/>
    <w:basedOn w:val="a2"/>
    <w:link w:val="ab"/>
    <w:rsid w:val="00A3154D"/>
    <w:rPr>
      <w:rFonts w:ascii="Times New Roman" w:eastAsia="Times New Roman" w:hAnsi="Times New Roman" w:cs="FreeSans"/>
      <w:i/>
      <w:iCs/>
      <w:sz w:val="24"/>
      <w:szCs w:val="24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3154D"/>
    <w:pPr>
      <w:spacing w:line="240" w:lineRule="auto"/>
      <w:ind w:left="280" w:hanging="280"/>
    </w:pPr>
  </w:style>
  <w:style w:type="paragraph" w:styleId="ad">
    <w:name w:val="index heading"/>
    <w:basedOn w:val="a1"/>
    <w:rsid w:val="00A3154D"/>
    <w:pPr>
      <w:widowControl w:val="0"/>
      <w:suppressLineNumbers/>
      <w:suppressAutoHyphens/>
      <w:spacing w:after="200" w:line="276" w:lineRule="auto"/>
      <w:ind w:firstLine="400"/>
    </w:pPr>
    <w:rPr>
      <w:rFonts w:eastAsia="Times New Roman" w:cs="FreeSans"/>
      <w:sz w:val="24"/>
      <w:szCs w:val="24"/>
      <w:lang w:eastAsia="ru-RU"/>
    </w:rPr>
  </w:style>
  <w:style w:type="paragraph" w:customStyle="1" w:styleId="14">
    <w:name w:val="Знак1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e">
    <w:name w:val="список с точками"/>
    <w:basedOn w:val="a1"/>
    <w:rsid w:val="00A3154D"/>
    <w:pPr>
      <w:tabs>
        <w:tab w:val="left" w:pos="1644"/>
      </w:tabs>
      <w:suppressAutoHyphens/>
      <w:spacing w:after="200" w:line="312" w:lineRule="auto"/>
      <w:ind w:left="822" w:hanging="255"/>
    </w:pPr>
    <w:rPr>
      <w:rFonts w:eastAsia="Times New Roman" w:cs="Times New Roman"/>
      <w:sz w:val="24"/>
      <w:szCs w:val="24"/>
      <w:lang w:eastAsia="ru-RU"/>
    </w:rPr>
  </w:style>
  <w:style w:type="paragraph" w:styleId="a0">
    <w:name w:val="Body Text Indent"/>
    <w:basedOn w:val="a1"/>
    <w:link w:val="af"/>
    <w:rsid w:val="00A3154D"/>
    <w:pPr>
      <w:numPr>
        <w:numId w:val="1"/>
      </w:numPr>
      <w:suppressAutoHyphens/>
      <w:spacing w:after="200" w:line="360" w:lineRule="atLeast"/>
      <w:ind w:left="0" w:firstLine="482"/>
    </w:pPr>
    <w:rPr>
      <w:rFonts w:ascii="TimesET" w:eastAsia="Times New Roman" w:hAnsi="TimesET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0"/>
    <w:rsid w:val="00A3154D"/>
    <w:rPr>
      <w:rFonts w:ascii="TimesET" w:eastAsia="Times New Roman" w:hAnsi="TimesET" w:cs="Times New Roman"/>
      <w:sz w:val="28"/>
      <w:szCs w:val="20"/>
      <w:lang w:eastAsia="ru-RU"/>
    </w:rPr>
  </w:style>
  <w:style w:type="paragraph" w:styleId="af0">
    <w:name w:val="Normal (Web)"/>
    <w:basedOn w:val="a1"/>
    <w:uiPriority w:val="99"/>
    <w:rsid w:val="00A3154D"/>
    <w:pPr>
      <w:tabs>
        <w:tab w:val="left" w:pos="360"/>
      </w:tabs>
      <w:suppressAutoHyphens/>
      <w:spacing w:before="28" w:after="28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Основной текст1"/>
    <w:basedOn w:val="a1"/>
    <w:rsid w:val="00A3154D"/>
    <w:pPr>
      <w:widowControl w:val="0"/>
      <w:suppressAutoHyphens/>
      <w:spacing w:after="200" w:line="276" w:lineRule="auto"/>
      <w:ind w:firstLine="0"/>
    </w:pPr>
    <w:rPr>
      <w:rFonts w:eastAsia="Times New Roman" w:cs="Times New Roman"/>
      <w:i/>
      <w:sz w:val="20"/>
      <w:szCs w:val="20"/>
      <w:lang w:eastAsia="ru-RU"/>
    </w:rPr>
  </w:style>
  <w:style w:type="paragraph" w:styleId="af2">
    <w:name w:val="Plain Text"/>
    <w:basedOn w:val="a1"/>
    <w:link w:val="af3"/>
    <w:rsid w:val="00A3154D"/>
    <w:pPr>
      <w:suppressAutoHyphens/>
      <w:spacing w:after="200" w:line="276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2"/>
    <w:link w:val="af2"/>
    <w:rsid w:val="00A315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rsid w:val="00A3154D"/>
    <w:pPr>
      <w:tabs>
        <w:tab w:val="center" w:pos="4677"/>
        <w:tab w:val="right" w:pos="9355"/>
      </w:tabs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2"/>
    <w:link w:val="af4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1"/>
    <w:link w:val="210"/>
    <w:rsid w:val="00A3154D"/>
    <w:pPr>
      <w:suppressAutoHyphens/>
      <w:spacing w:after="200" w:line="276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10">
    <w:name w:val="Основной текст 2 Знак1"/>
    <w:basedOn w:val="a2"/>
    <w:link w:val="23"/>
    <w:rsid w:val="00A315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1"/>
    <w:link w:val="310"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3 Знак1"/>
    <w:basedOn w:val="a2"/>
    <w:link w:val="32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11"/>
    <w:rsid w:val="00A3154D"/>
    <w:pPr>
      <w:suppressAutoHyphens/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2"/>
    <w:link w:val="24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od4">
    <w:name w:val="Metod_4"/>
    <w:basedOn w:val="2"/>
    <w:rsid w:val="00A3154D"/>
    <w:pPr>
      <w:spacing w:before="120" w:after="120" w:line="300" w:lineRule="exact"/>
      <w:ind w:firstLine="284"/>
      <w:jc w:val="both"/>
    </w:pPr>
    <w:rPr>
      <w:rFonts w:ascii="Times New Roman" w:hAnsi="Times New Roman"/>
      <w:bCs w:val="0"/>
      <w:i w:val="0"/>
      <w:iCs w:val="0"/>
      <w:sz w:val="24"/>
      <w:szCs w:val="20"/>
    </w:rPr>
  </w:style>
  <w:style w:type="paragraph" w:customStyle="1" w:styleId="a">
    <w:name w:val="список"/>
    <w:basedOn w:val="a1"/>
    <w:link w:val="af6"/>
    <w:qFormat/>
    <w:rsid w:val="00A3154D"/>
    <w:pPr>
      <w:numPr>
        <w:numId w:val="2"/>
      </w:numPr>
      <w:suppressAutoHyphens/>
      <w:spacing w:before="120" w:after="60" w:line="276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Style3">
    <w:name w:val="Style3"/>
    <w:basedOn w:val="a1"/>
    <w:rsid w:val="00A3154D"/>
    <w:pPr>
      <w:widowControl w:val="0"/>
      <w:suppressAutoHyphens/>
      <w:spacing w:after="200" w:line="485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A3154D"/>
    <w:pPr>
      <w:widowControl w:val="0"/>
      <w:suppressAutoHyphens/>
      <w:spacing w:after="200" w:line="480" w:lineRule="exact"/>
      <w:ind w:firstLine="24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A3154D"/>
    <w:pPr>
      <w:widowControl w:val="0"/>
      <w:suppressAutoHyphens/>
      <w:spacing w:after="200" w:line="475" w:lineRule="exact"/>
      <w:ind w:firstLine="173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Balloon Text"/>
    <w:basedOn w:val="a1"/>
    <w:link w:val="16"/>
    <w:rsid w:val="00A3154D"/>
    <w:pPr>
      <w:widowControl w:val="0"/>
      <w:suppressAutoHyphens/>
      <w:spacing w:after="200" w:line="276" w:lineRule="auto"/>
      <w:ind w:firstLine="40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2"/>
    <w:link w:val="af7"/>
    <w:rsid w:val="00A3154D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1"/>
    <w:uiPriority w:val="1"/>
    <w:qFormat/>
    <w:rsid w:val="00A3154D"/>
    <w:pPr>
      <w:widowControl w:val="0"/>
      <w:suppressAutoHyphens/>
      <w:spacing w:after="200" w:line="276" w:lineRule="auto"/>
      <w:ind w:left="720" w:firstLine="40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A3154D"/>
    <w:rPr>
      <w:color w:val="0000FF" w:themeColor="hyperlink"/>
      <w:u w:val="single"/>
    </w:rPr>
  </w:style>
  <w:style w:type="character" w:customStyle="1" w:styleId="b-title-contenttext">
    <w:name w:val="b-title-content__text"/>
    <w:basedOn w:val="a2"/>
    <w:rsid w:val="00A3154D"/>
  </w:style>
  <w:style w:type="paragraph" w:customStyle="1" w:styleId="h1">
    <w:name w:val="h1"/>
    <w:basedOn w:val="a1"/>
    <w:rsid w:val="00A315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87">
    <w:name w:val="Font Style87"/>
    <w:basedOn w:val="a2"/>
    <w:rsid w:val="00A3154D"/>
    <w:rPr>
      <w:rFonts w:ascii="Times New Roman" w:hAnsi="Times New Roman" w:cs="Times New Roman"/>
      <w:sz w:val="26"/>
      <w:szCs w:val="26"/>
    </w:rPr>
  </w:style>
  <w:style w:type="paragraph" w:customStyle="1" w:styleId="BodyText1">
    <w:name w:val="Body Text1"/>
    <w:basedOn w:val="a1"/>
    <w:uiPriority w:val="99"/>
    <w:rsid w:val="00A3154D"/>
    <w:pPr>
      <w:widowControl w:val="0"/>
      <w:spacing w:line="240" w:lineRule="auto"/>
      <w:ind w:firstLine="0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afa">
    <w:name w:val="Знак Знак Знак Знак"/>
    <w:basedOn w:val="a1"/>
    <w:rsid w:val="00A3154D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styleId="afb">
    <w:name w:val="Table Grid"/>
    <w:basedOn w:val="a3"/>
    <w:uiPriority w:val="59"/>
    <w:rsid w:val="00A315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1"/>
    <w:link w:val="afd"/>
    <w:uiPriority w:val="99"/>
    <w:unhideWhenUsed/>
    <w:rsid w:val="00A3154D"/>
    <w:pPr>
      <w:widowControl w:val="0"/>
      <w:tabs>
        <w:tab w:val="center" w:pos="4677"/>
        <w:tab w:val="right" w:pos="9355"/>
      </w:tabs>
      <w:suppressAutoHyphens/>
      <w:spacing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customStyle="1" w:styleId="afd">
    <w:name w:val="Нижний колонтитул Знак"/>
    <w:basedOn w:val="a2"/>
    <w:link w:val="afc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писок Знак"/>
    <w:basedOn w:val="a2"/>
    <w:link w:val="a"/>
    <w:rsid w:val="005A61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e">
    <w:name w:val="Свое"/>
    <w:basedOn w:val="a1"/>
    <w:link w:val="aff"/>
    <w:qFormat/>
    <w:rsid w:val="003E3740"/>
    <w:pPr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ff">
    <w:name w:val="Свое Знак"/>
    <w:basedOn w:val="a2"/>
    <w:link w:val="afe"/>
    <w:rsid w:val="003E3740"/>
    <w:rPr>
      <w:rFonts w:ascii="Times New Roman" w:hAnsi="Times New Roman" w:cs="Times New Roman"/>
      <w:b/>
      <w:bCs/>
      <w:sz w:val="24"/>
      <w:szCs w:val="24"/>
    </w:rPr>
  </w:style>
  <w:style w:type="paragraph" w:styleId="aff0">
    <w:name w:val="TOC Heading"/>
    <w:basedOn w:val="1"/>
    <w:next w:val="a1"/>
    <w:uiPriority w:val="39"/>
    <w:unhideWhenUsed/>
    <w:qFormat/>
    <w:rsid w:val="00600FB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600FB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5">
    <w:name w:val="toc 2"/>
    <w:basedOn w:val="a1"/>
    <w:next w:val="a1"/>
    <w:autoRedefine/>
    <w:uiPriority w:val="39"/>
    <w:semiHidden/>
    <w:unhideWhenUsed/>
    <w:qFormat/>
    <w:rsid w:val="00CB695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17">
    <w:name w:val="toc 1"/>
    <w:basedOn w:val="a1"/>
    <w:next w:val="a1"/>
    <w:autoRedefine/>
    <w:uiPriority w:val="39"/>
    <w:unhideWhenUsed/>
    <w:qFormat/>
    <w:rsid w:val="006E79CF"/>
    <w:pPr>
      <w:tabs>
        <w:tab w:val="right" w:leader="dot" w:pos="9639"/>
      </w:tabs>
      <w:spacing w:after="100" w:line="276" w:lineRule="auto"/>
      <w:ind w:firstLine="0"/>
      <w:jc w:val="left"/>
    </w:pPr>
    <w:rPr>
      <w:rFonts w:eastAsiaTheme="minorEastAsia" w:cs="Times New Roman"/>
      <w:noProof/>
      <w:sz w:val="24"/>
      <w:szCs w:val="24"/>
    </w:rPr>
  </w:style>
  <w:style w:type="paragraph" w:styleId="33">
    <w:name w:val="toc 3"/>
    <w:basedOn w:val="a1"/>
    <w:next w:val="a1"/>
    <w:autoRedefine/>
    <w:uiPriority w:val="39"/>
    <w:unhideWhenUsed/>
    <w:qFormat/>
    <w:rsid w:val="00CB695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numbering" w:customStyle="1" w:styleId="26">
    <w:name w:val="Нет списка2"/>
    <w:next w:val="a4"/>
    <w:uiPriority w:val="99"/>
    <w:semiHidden/>
    <w:unhideWhenUsed/>
    <w:rsid w:val="00D25F4C"/>
  </w:style>
  <w:style w:type="character" w:customStyle="1" w:styleId="apple-converted-space">
    <w:name w:val="apple-converted-space"/>
    <w:basedOn w:val="a2"/>
    <w:rsid w:val="00D25F4C"/>
  </w:style>
  <w:style w:type="character" w:customStyle="1" w:styleId="keyworddef">
    <w:name w:val="keyword_def"/>
    <w:basedOn w:val="a2"/>
    <w:rsid w:val="00D25F4C"/>
  </w:style>
  <w:style w:type="character" w:customStyle="1" w:styleId="keyword">
    <w:name w:val="keyword"/>
    <w:basedOn w:val="a2"/>
    <w:rsid w:val="00D25F4C"/>
  </w:style>
  <w:style w:type="character" w:styleId="aff1">
    <w:name w:val="FollowedHyperlink"/>
    <w:basedOn w:val="a2"/>
    <w:uiPriority w:val="99"/>
    <w:semiHidden/>
    <w:unhideWhenUsed/>
    <w:rsid w:val="00D25F4C"/>
    <w:rPr>
      <w:color w:val="800080"/>
      <w:u w:val="single"/>
    </w:rPr>
  </w:style>
  <w:style w:type="character" w:customStyle="1" w:styleId="texample">
    <w:name w:val="texample"/>
    <w:basedOn w:val="a2"/>
    <w:rsid w:val="00D25F4C"/>
  </w:style>
  <w:style w:type="paragraph" w:styleId="HTML">
    <w:name w:val="HTML Preformatted"/>
    <w:basedOn w:val="a1"/>
    <w:link w:val="HTML0"/>
    <w:uiPriority w:val="99"/>
    <w:semiHidden/>
    <w:unhideWhenUsed/>
    <w:rsid w:val="00D2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5F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E2C05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0E2C05"/>
    <w:rPr>
      <w:b/>
      <w:bCs/>
    </w:rPr>
  </w:style>
  <w:style w:type="character" w:styleId="aff3">
    <w:name w:val="Emphasis"/>
    <w:basedOn w:val="a2"/>
    <w:uiPriority w:val="20"/>
    <w:qFormat/>
    <w:rsid w:val="000E2C05"/>
    <w:rPr>
      <w:i/>
      <w:iCs/>
    </w:rPr>
  </w:style>
  <w:style w:type="paragraph" w:customStyle="1" w:styleId="Heading1">
    <w:name w:val="Heading 1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298" w:firstLine="0"/>
      <w:jc w:val="left"/>
      <w:outlineLvl w:val="0"/>
    </w:pPr>
    <w:rPr>
      <w:rFonts w:eastAsiaTheme="minorEastAsia" w:cs="Times New Roman"/>
      <w:b/>
      <w:bCs/>
      <w:sz w:val="49"/>
      <w:szCs w:val="49"/>
      <w:lang w:eastAsia="ru-RU"/>
    </w:rPr>
  </w:style>
  <w:style w:type="paragraph" w:customStyle="1" w:styleId="Heading2">
    <w:name w:val="Heading 2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943" w:hanging="645"/>
      <w:jc w:val="left"/>
      <w:outlineLvl w:val="1"/>
    </w:pPr>
    <w:rPr>
      <w:rFonts w:eastAsiaTheme="minorEastAsia" w:cs="Times New Roman"/>
      <w:b/>
      <w:bCs/>
      <w:szCs w:val="28"/>
      <w:lang w:eastAsia="ru-RU"/>
    </w:rPr>
  </w:style>
  <w:style w:type="paragraph" w:customStyle="1" w:styleId="Heading3">
    <w:name w:val="Heading 3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1015" w:hanging="717"/>
      <w:jc w:val="left"/>
      <w:outlineLvl w:val="2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Heading4">
    <w:name w:val="Heading 4"/>
    <w:basedOn w:val="a1"/>
    <w:uiPriority w:val="1"/>
    <w:qFormat/>
    <w:rsid w:val="00CF6DBF"/>
    <w:pPr>
      <w:widowControl w:val="0"/>
      <w:autoSpaceDE w:val="0"/>
      <w:autoSpaceDN w:val="0"/>
      <w:adjustRightInd w:val="0"/>
      <w:spacing w:before="282" w:line="240" w:lineRule="auto"/>
      <w:ind w:left="596" w:hanging="298"/>
      <w:jc w:val="left"/>
      <w:outlineLvl w:val="3"/>
    </w:pPr>
    <w:rPr>
      <w:rFonts w:eastAsiaTheme="minorEastAsia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291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  <w:div w:id="201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89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</w:divsChild>
    </w:div>
    <w:div w:id="777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4612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22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3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74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4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94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62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5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2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it-example.googlecode.com/svn/" TargetMode="External"/><Relationship Id="rId13" Type="http://schemas.openxmlformats.org/officeDocument/2006/relationships/hyperlink" Target="https://my-project.googlecode.com/svn/trunk%4094" TargetMode="External"/><Relationship Id="rId18" Type="http://schemas.openxmlformats.org/officeDocument/2006/relationships/hyperlink" Target="mailto:rmg@perforce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chacon@gee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-project.googlecode.com/svn/" TargetMode="External"/><Relationship Id="rId17" Type="http://schemas.openxmlformats.org/officeDocument/2006/relationships/hyperlink" Target="mailto:support@perforce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mg@perforce.com" TargetMode="External"/><Relationship Id="rId20" Type="http://schemas.openxmlformats.org/officeDocument/2006/relationships/hyperlink" Target="mailto:schacon@ge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lse@geemail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support@perforce.com" TargetMode="External"/><Relationship Id="rId23" Type="http://schemas.openxmlformats.org/officeDocument/2006/relationships/hyperlink" Target="mailto:schacon@example.com" TargetMode="External"/><Relationship Id="rId10" Type="http://schemas.openxmlformats.org/officeDocument/2006/relationships/hyperlink" Target="mailto:schacon@geemail.com" TargetMode="External"/><Relationship Id="rId19" Type="http://schemas.openxmlformats.org/officeDocument/2006/relationships/hyperlink" Target="mailto:schacon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apis/protocolbuffers/" TargetMode="External"/><Relationship Id="rId14" Type="http://schemas.openxmlformats.org/officeDocument/2006/relationships/hyperlink" Target="mailto:schacon@geemail.com" TargetMode="External"/><Relationship Id="rId22" Type="http://schemas.openxmlformats.org/officeDocument/2006/relationships/hyperlink" Target="mailto:schacon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AA68-7504-4DD7-97D5-0D88C119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25</Pages>
  <Words>5559</Words>
  <Characters>31687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69</cp:revision>
  <dcterms:created xsi:type="dcterms:W3CDTF">2014-12-04T09:36:00Z</dcterms:created>
  <dcterms:modified xsi:type="dcterms:W3CDTF">2014-12-13T09:44:00Z</dcterms:modified>
</cp:coreProperties>
</file>